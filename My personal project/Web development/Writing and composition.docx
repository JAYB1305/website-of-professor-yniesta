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84D0A" w14:textId="77777777" w:rsidR="000D6ECD" w:rsidRDefault="000D6ECD" w:rsidP="000D6ECD">
      <w:pPr>
        <w:widowControl w:val="0"/>
        <w:autoSpaceDE w:val="0"/>
        <w:autoSpaceDN w:val="0"/>
        <w:adjustRightInd w:val="0"/>
        <w:rPr>
          <w:rFonts w:ascii="Verdana" w:hAnsi="Verdana" w:cs="Verdana"/>
          <w:color w:val="424242"/>
          <w:sz w:val="26"/>
          <w:szCs w:val="26"/>
        </w:rPr>
      </w:pPr>
      <w:r>
        <w:rPr>
          <w:rFonts w:ascii="Trebuchet MS" w:hAnsi="Trebuchet MS" w:cs="Trebuchet MS"/>
          <w:color w:val="1AB6A7"/>
          <w:sz w:val="96"/>
          <w:szCs w:val="96"/>
        </w:rPr>
        <w:t>Writing and composition</w:t>
      </w:r>
    </w:p>
    <w:p w14:paraId="27C049B5" w14:textId="77777777" w:rsidR="000D6ECD" w:rsidRDefault="000D6ECD" w:rsidP="000D6ECD">
      <w:pPr>
        <w:widowControl w:val="0"/>
        <w:autoSpaceDE w:val="0"/>
        <w:autoSpaceDN w:val="0"/>
        <w:adjustRightInd w:val="0"/>
        <w:rPr>
          <w:rFonts w:ascii="Verdana" w:hAnsi="Verdana" w:cs="Verdana"/>
          <w:color w:val="424242"/>
          <w:sz w:val="26"/>
          <w:szCs w:val="26"/>
        </w:rPr>
      </w:pPr>
      <w:r>
        <w:rPr>
          <w:rFonts w:ascii="Verdana" w:hAnsi="Verdana" w:cs="Verdana"/>
          <w:color w:val="424242"/>
          <w:sz w:val="26"/>
          <w:szCs w:val="26"/>
        </w:rPr>
        <w:t>Here is a list of all of the skills that cover writing and composition! These skills are organized by grade, and you can move your mouse over any skill name to preview the skill. To start practicing, just click on any link. IXL will track your score, and the questions will automatically increase in difficulty as you improve!</w:t>
      </w:r>
    </w:p>
    <w:p w14:paraId="16D86CC3" w14:textId="77777777" w:rsidR="000D6ECD" w:rsidRDefault="000D6ECD" w:rsidP="000D6ECD">
      <w:pPr>
        <w:widowControl w:val="0"/>
        <w:autoSpaceDE w:val="0"/>
        <w:autoSpaceDN w:val="0"/>
        <w:adjustRightInd w:val="0"/>
        <w:rPr>
          <w:rFonts w:ascii="Verdana" w:hAnsi="Verdana" w:cs="Verdana"/>
          <w:sz w:val="26"/>
          <w:szCs w:val="26"/>
        </w:rPr>
      </w:pPr>
    </w:p>
    <w:p w14:paraId="07D13DAD" w14:textId="77777777" w:rsidR="000D6ECD" w:rsidRDefault="000D6ECD" w:rsidP="000D6ECD">
      <w:pPr>
        <w:widowControl w:val="0"/>
        <w:autoSpaceDE w:val="0"/>
        <w:autoSpaceDN w:val="0"/>
        <w:adjustRightInd w:val="0"/>
        <w:rPr>
          <w:rFonts w:ascii="Trebuchet MS" w:hAnsi="Trebuchet MS" w:cs="Trebuchet MS"/>
          <w:b/>
          <w:bCs/>
          <w:color w:val="419904"/>
          <w:sz w:val="40"/>
          <w:szCs w:val="40"/>
        </w:rPr>
      </w:pPr>
      <w:hyperlink r:id="rId5" w:history="1">
        <w:r>
          <w:rPr>
            <w:rFonts w:ascii="Trebuchet MS" w:hAnsi="Trebuchet MS" w:cs="Trebuchet MS"/>
            <w:b/>
            <w:bCs/>
            <w:color w:val="419904"/>
            <w:sz w:val="40"/>
            <w:szCs w:val="40"/>
          </w:rPr>
          <w:t>First-grade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719"/>
        <w:gridCol w:w="3446"/>
      </w:tblGrid>
      <w:tr w:rsidR="000D6ECD" w14:paraId="177A96F9" w14:textId="77777777">
        <w:tblPrEx>
          <w:tblCellMar>
            <w:top w:w="0" w:type="dxa"/>
            <w:bottom w:w="0" w:type="dxa"/>
          </w:tblCellMar>
        </w:tblPrEx>
        <w:tc>
          <w:tcPr>
            <w:tcW w:w="719" w:type="dxa"/>
            <w:tcMar>
              <w:right w:w="80" w:type="nil"/>
            </w:tcMar>
          </w:tcPr>
          <w:p w14:paraId="0137B83E" w14:textId="77777777" w:rsidR="000D6ECD" w:rsidRDefault="000D6ECD">
            <w:pPr>
              <w:widowControl w:val="0"/>
              <w:numPr>
                <w:ilvl w:val="0"/>
                <w:numId w:val="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 w:history="1">
              <w:r>
                <w:rPr>
                  <w:rFonts w:ascii="Verdana" w:hAnsi="Verdana" w:cs="Verdana"/>
                  <w:b/>
                  <w:bCs/>
                  <w:color w:val="0A508C"/>
                  <w:sz w:val="26"/>
                  <w:szCs w:val="26"/>
                </w:rPr>
                <w:t>NN.3</w:t>
              </w:r>
            </w:hyperlink>
          </w:p>
        </w:tc>
        <w:tc>
          <w:tcPr>
            <w:tcW w:w="3446" w:type="dxa"/>
          </w:tcPr>
          <w:p w14:paraId="51A3E44F" w14:textId="77777777" w:rsidR="000D6ECD" w:rsidRDefault="000D6ECD">
            <w:pPr>
              <w:widowControl w:val="0"/>
              <w:numPr>
                <w:ilvl w:val="0"/>
                <w:numId w:val="1"/>
              </w:numPr>
              <w:tabs>
                <w:tab w:val="left" w:pos="220"/>
                <w:tab w:val="left" w:pos="720"/>
              </w:tabs>
              <w:autoSpaceDE w:val="0"/>
              <w:autoSpaceDN w:val="0"/>
              <w:adjustRightInd w:val="0"/>
              <w:ind w:hanging="720"/>
              <w:rPr>
                <w:rFonts w:ascii="Verdana" w:hAnsi="Verdana" w:cs="Verdana"/>
                <w:color w:val="2E5611"/>
                <w:kern w:val="1"/>
                <w:sz w:val="26"/>
                <w:szCs w:val="26"/>
              </w:rPr>
            </w:pPr>
            <w:hyperlink r:id="rId7" w:history="1">
              <w:r>
                <w:rPr>
                  <w:rFonts w:ascii="Verdana" w:hAnsi="Verdana" w:cs="Verdana"/>
                  <w:color w:val="2E5611"/>
                  <w:sz w:val="26"/>
                  <w:szCs w:val="26"/>
                </w:rPr>
                <w:t>Put the sentences in order</w:t>
              </w:r>
            </w:hyperlink>
          </w:p>
        </w:tc>
      </w:tr>
    </w:tbl>
    <w:p w14:paraId="54FE9F74"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8" w:history="1">
        <w:r>
          <w:rPr>
            <w:rFonts w:ascii="Trebuchet MS" w:hAnsi="Trebuchet MS" w:cs="Trebuchet MS"/>
            <w:b/>
            <w:bCs/>
            <w:color w:val="419904"/>
            <w:sz w:val="40"/>
            <w:szCs w:val="40"/>
          </w:rPr>
          <w:t>Second-grade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905"/>
        <w:gridCol w:w="3974"/>
      </w:tblGrid>
      <w:tr w:rsidR="000D6ECD" w14:paraId="3418ED29" w14:textId="77777777">
        <w:tblPrEx>
          <w:tblCellMar>
            <w:top w:w="0" w:type="dxa"/>
            <w:bottom w:w="0" w:type="dxa"/>
          </w:tblCellMar>
        </w:tblPrEx>
        <w:tc>
          <w:tcPr>
            <w:tcW w:w="500" w:type="dxa"/>
            <w:tcMar>
              <w:right w:w="80" w:type="nil"/>
            </w:tcMar>
          </w:tcPr>
          <w:p w14:paraId="47380C8B"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 w:history="1">
              <w:r>
                <w:rPr>
                  <w:rFonts w:ascii="Verdana" w:hAnsi="Verdana" w:cs="Verdana"/>
                  <w:b/>
                  <w:bCs/>
                  <w:color w:val="0A508C"/>
                  <w:sz w:val="26"/>
                  <w:szCs w:val="26"/>
                </w:rPr>
                <w:t>Q.1</w:t>
              </w:r>
            </w:hyperlink>
          </w:p>
        </w:tc>
        <w:tc>
          <w:tcPr>
            <w:tcW w:w="3933" w:type="dxa"/>
          </w:tcPr>
          <w:p w14:paraId="4C45FD7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0" w:history="1">
              <w:r>
                <w:rPr>
                  <w:rFonts w:ascii="Verdana" w:hAnsi="Verdana" w:cs="Verdana"/>
                  <w:color w:val="2E5611"/>
                  <w:sz w:val="26"/>
                  <w:szCs w:val="26"/>
                </w:rPr>
                <w:t>Which book title goes with the picture?</w:t>
              </w:r>
            </w:hyperlink>
          </w:p>
        </w:tc>
      </w:tr>
      <w:tr w:rsidR="000D6ECD" w14:paraId="255AA572" w14:textId="77777777">
        <w:tblPrEx>
          <w:tblBorders>
            <w:top w:val="none" w:sz="0" w:space="0" w:color="auto"/>
          </w:tblBorders>
          <w:tblCellMar>
            <w:top w:w="0" w:type="dxa"/>
            <w:bottom w:w="0" w:type="dxa"/>
          </w:tblCellMar>
        </w:tblPrEx>
        <w:tc>
          <w:tcPr>
            <w:tcW w:w="500" w:type="dxa"/>
            <w:tcMar>
              <w:right w:w="80" w:type="nil"/>
            </w:tcMar>
          </w:tcPr>
          <w:p w14:paraId="3B4F033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 w:history="1">
              <w:r>
                <w:rPr>
                  <w:rFonts w:ascii="Verdana" w:hAnsi="Verdana" w:cs="Verdana"/>
                  <w:b/>
                  <w:bCs/>
                  <w:color w:val="0A508C"/>
                  <w:sz w:val="26"/>
                  <w:szCs w:val="26"/>
                </w:rPr>
                <w:t>Q.2</w:t>
              </w:r>
            </w:hyperlink>
          </w:p>
        </w:tc>
        <w:tc>
          <w:tcPr>
            <w:tcW w:w="3933" w:type="dxa"/>
          </w:tcPr>
          <w:p w14:paraId="613ABC6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2" w:history="1">
              <w:r>
                <w:rPr>
                  <w:rFonts w:ascii="Verdana" w:hAnsi="Verdana" w:cs="Verdana"/>
                  <w:color w:val="2E5611"/>
                  <w:sz w:val="26"/>
                  <w:szCs w:val="26"/>
                </w:rPr>
                <w:t>Use actions and dialogue to understand characters</w:t>
              </w:r>
            </w:hyperlink>
          </w:p>
        </w:tc>
      </w:tr>
      <w:tr w:rsidR="000D6ECD" w14:paraId="3B5761B0" w14:textId="77777777">
        <w:tblPrEx>
          <w:tblBorders>
            <w:top w:val="none" w:sz="0" w:space="0" w:color="auto"/>
          </w:tblBorders>
          <w:tblCellMar>
            <w:top w:w="0" w:type="dxa"/>
            <w:bottom w:w="0" w:type="dxa"/>
          </w:tblCellMar>
        </w:tblPrEx>
        <w:tc>
          <w:tcPr>
            <w:tcW w:w="477" w:type="dxa"/>
            <w:tcMar>
              <w:right w:w="80" w:type="nil"/>
            </w:tcMar>
          </w:tcPr>
          <w:p w14:paraId="2189BAB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 w:history="1">
              <w:r>
                <w:rPr>
                  <w:rFonts w:ascii="Verdana" w:hAnsi="Verdana" w:cs="Verdana"/>
                  <w:b/>
                  <w:bCs/>
                  <w:color w:val="0A508C"/>
                  <w:sz w:val="26"/>
                  <w:szCs w:val="26"/>
                </w:rPr>
                <w:t>X.1</w:t>
              </w:r>
            </w:hyperlink>
          </w:p>
        </w:tc>
        <w:tc>
          <w:tcPr>
            <w:tcW w:w="3446" w:type="dxa"/>
          </w:tcPr>
          <w:p w14:paraId="3BCCD01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4" w:history="1">
              <w:r>
                <w:rPr>
                  <w:rFonts w:ascii="Verdana" w:hAnsi="Verdana" w:cs="Verdana"/>
                  <w:color w:val="2E5611"/>
                  <w:sz w:val="26"/>
                  <w:szCs w:val="26"/>
                </w:rPr>
                <w:t>Put the sentences in order</w:t>
              </w:r>
            </w:hyperlink>
          </w:p>
        </w:tc>
      </w:tr>
      <w:tr w:rsidR="000D6ECD" w14:paraId="67BD5D0D" w14:textId="77777777">
        <w:tblPrEx>
          <w:tblBorders>
            <w:top w:val="none" w:sz="0" w:space="0" w:color="auto"/>
          </w:tblBorders>
          <w:tblCellMar>
            <w:top w:w="0" w:type="dxa"/>
            <w:bottom w:w="0" w:type="dxa"/>
          </w:tblCellMar>
        </w:tblPrEx>
        <w:tc>
          <w:tcPr>
            <w:tcW w:w="470" w:type="dxa"/>
            <w:tcMar>
              <w:right w:w="80" w:type="nil"/>
            </w:tcMar>
          </w:tcPr>
          <w:p w14:paraId="224B6F4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 w:history="1">
              <w:r>
                <w:rPr>
                  <w:rFonts w:ascii="Verdana" w:hAnsi="Verdana" w:cs="Verdana"/>
                  <w:b/>
                  <w:bCs/>
                  <w:color w:val="0A508C"/>
                  <w:sz w:val="26"/>
                  <w:szCs w:val="26"/>
                </w:rPr>
                <w:t>Y.1</w:t>
              </w:r>
            </w:hyperlink>
          </w:p>
        </w:tc>
        <w:tc>
          <w:tcPr>
            <w:tcW w:w="3962" w:type="dxa"/>
          </w:tcPr>
          <w:p w14:paraId="42F90EE6"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6" w:history="1">
              <w:r>
                <w:rPr>
                  <w:rFonts w:ascii="Verdana" w:hAnsi="Verdana" w:cs="Verdana"/>
                  <w:color w:val="2E5611"/>
                  <w:sz w:val="26"/>
                  <w:szCs w:val="26"/>
                </w:rPr>
                <w:t>Select the detail that does not support the topic sentence</w:t>
              </w:r>
            </w:hyperlink>
          </w:p>
        </w:tc>
      </w:tr>
      <w:tr w:rsidR="000D6ECD" w14:paraId="02C2EC98" w14:textId="77777777">
        <w:tblPrEx>
          <w:tblBorders>
            <w:top w:val="none" w:sz="0" w:space="0" w:color="auto"/>
          </w:tblBorders>
          <w:tblCellMar>
            <w:top w:w="0" w:type="dxa"/>
            <w:bottom w:w="0" w:type="dxa"/>
          </w:tblCellMar>
        </w:tblPrEx>
        <w:tc>
          <w:tcPr>
            <w:tcW w:w="470" w:type="dxa"/>
            <w:tcMar>
              <w:right w:w="80" w:type="nil"/>
            </w:tcMar>
          </w:tcPr>
          <w:p w14:paraId="66A7B13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 w:history="1">
              <w:r>
                <w:rPr>
                  <w:rFonts w:ascii="Verdana" w:hAnsi="Verdana" w:cs="Verdana"/>
                  <w:b/>
                  <w:bCs/>
                  <w:color w:val="0A508C"/>
                  <w:sz w:val="26"/>
                  <w:szCs w:val="26"/>
                </w:rPr>
                <w:t>Y.2</w:t>
              </w:r>
            </w:hyperlink>
          </w:p>
        </w:tc>
        <w:tc>
          <w:tcPr>
            <w:tcW w:w="3962" w:type="dxa"/>
          </w:tcPr>
          <w:p w14:paraId="4A46374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8" w:history="1">
              <w:r>
                <w:rPr>
                  <w:rFonts w:ascii="Verdana" w:hAnsi="Verdana" w:cs="Verdana"/>
                  <w:color w:val="2E5611"/>
                  <w:sz w:val="26"/>
                  <w:szCs w:val="26"/>
                </w:rPr>
                <w:t>Choose topic sentences for narrative paragraphs</w:t>
              </w:r>
            </w:hyperlink>
          </w:p>
        </w:tc>
      </w:tr>
      <w:tr w:rsidR="000D6ECD" w14:paraId="0B9DB2CA" w14:textId="77777777">
        <w:tblPrEx>
          <w:tblBorders>
            <w:top w:val="none" w:sz="0" w:space="0" w:color="auto"/>
          </w:tblBorders>
          <w:tblCellMar>
            <w:top w:w="0" w:type="dxa"/>
            <w:bottom w:w="0" w:type="dxa"/>
          </w:tblCellMar>
        </w:tblPrEx>
        <w:tc>
          <w:tcPr>
            <w:tcW w:w="470" w:type="dxa"/>
            <w:tcMar>
              <w:right w:w="80" w:type="nil"/>
            </w:tcMar>
          </w:tcPr>
          <w:p w14:paraId="0AFB423D"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 w:history="1">
              <w:r>
                <w:rPr>
                  <w:rFonts w:ascii="Verdana" w:hAnsi="Verdana" w:cs="Verdana"/>
                  <w:b/>
                  <w:bCs/>
                  <w:color w:val="0A508C"/>
                  <w:sz w:val="26"/>
                  <w:szCs w:val="26"/>
                </w:rPr>
                <w:t>Y.3</w:t>
              </w:r>
            </w:hyperlink>
          </w:p>
        </w:tc>
        <w:tc>
          <w:tcPr>
            <w:tcW w:w="3962" w:type="dxa"/>
          </w:tcPr>
          <w:p w14:paraId="6428C86C"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20" w:history="1">
              <w:r>
                <w:rPr>
                  <w:rFonts w:ascii="Verdana" w:hAnsi="Verdana" w:cs="Verdana"/>
                  <w:color w:val="2E5611"/>
                  <w:sz w:val="26"/>
                  <w:szCs w:val="26"/>
                </w:rPr>
                <w:t>Choose topic sentences for expository paragraphs</w:t>
              </w:r>
            </w:hyperlink>
          </w:p>
        </w:tc>
      </w:tr>
      <w:tr w:rsidR="000D6ECD" w14:paraId="6B58CBE6" w14:textId="77777777">
        <w:tblPrEx>
          <w:tblBorders>
            <w:top w:val="none" w:sz="0" w:space="0" w:color="auto"/>
          </w:tblBorders>
          <w:tblCellMar>
            <w:top w:w="0" w:type="dxa"/>
            <w:bottom w:w="0" w:type="dxa"/>
          </w:tblCellMar>
        </w:tblPrEx>
        <w:tc>
          <w:tcPr>
            <w:tcW w:w="458" w:type="dxa"/>
            <w:tcMar>
              <w:right w:w="80" w:type="nil"/>
            </w:tcMar>
          </w:tcPr>
          <w:p w14:paraId="3BE0B89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 w:history="1">
              <w:r>
                <w:rPr>
                  <w:rFonts w:ascii="Verdana" w:hAnsi="Verdana" w:cs="Verdana"/>
                  <w:b/>
                  <w:bCs/>
                  <w:color w:val="0A508C"/>
                  <w:sz w:val="26"/>
                  <w:szCs w:val="26"/>
                </w:rPr>
                <w:t>Z.2</w:t>
              </w:r>
            </w:hyperlink>
          </w:p>
        </w:tc>
        <w:tc>
          <w:tcPr>
            <w:tcW w:w="3974" w:type="dxa"/>
          </w:tcPr>
          <w:p w14:paraId="37163E1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22" w:history="1">
              <w:r>
                <w:rPr>
                  <w:rFonts w:ascii="Verdana" w:hAnsi="Verdana" w:cs="Verdana"/>
                  <w:color w:val="2E5611"/>
                  <w:sz w:val="26"/>
                  <w:szCs w:val="26"/>
                </w:rPr>
                <w:t>Use subordinating conjunctions</w:t>
              </w:r>
            </w:hyperlink>
          </w:p>
        </w:tc>
      </w:tr>
      <w:tr w:rsidR="000D6ECD" w14:paraId="5551D549" w14:textId="77777777">
        <w:tblPrEx>
          <w:tblBorders>
            <w:top w:val="none" w:sz="0" w:space="0" w:color="auto"/>
          </w:tblBorders>
          <w:tblCellMar>
            <w:top w:w="0" w:type="dxa"/>
            <w:bottom w:w="0" w:type="dxa"/>
          </w:tblCellMar>
        </w:tblPrEx>
        <w:tc>
          <w:tcPr>
            <w:tcW w:w="458" w:type="dxa"/>
            <w:tcMar>
              <w:right w:w="80" w:type="nil"/>
            </w:tcMar>
          </w:tcPr>
          <w:p w14:paraId="489324B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 w:history="1">
              <w:r>
                <w:rPr>
                  <w:rFonts w:ascii="Verdana" w:hAnsi="Verdana" w:cs="Verdana"/>
                  <w:b/>
                  <w:bCs/>
                  <w:color w:val="0A508C"/>
                  <w:sz w:val="26"/>
                  <w:szCs w:val="26"/>
                </w:rPr>
                <w:t>Z.4</w:t>
              </w:r>
            </w:hyperlink>
          </w:p>
        </w:tc>
        <w:tc>
          <w:tcPr>
            <w:tcW w:w="2838" w:type="dxa"/>
          </w:tcPr>
          <w:p w14:paraId="4FF3C17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24" w:history="1">
              <w:r>
                <w:rPr>
                  <w:rFonts w:ascii="Verdana" w:hAnsi="Verdana" w:cs="Verdana"/>
                  <w:color w:val="2E5611"/>
                  <w:sz w:val="26"/>
                  <w:szCs w:val="26"/>
                </w:rPr>
                <w:t>Use time-order words</w:t>
              </w:r>
            </w:hyperlink>
          </w:p>
        </w:tc>
      </w:tr>
      <w:tr w:rsidR="000D6ECD" w14:paraId="08B4D0E5" w14:textId="77777777">
        <w:tblPrEx>
          <w:tblBorders>
            <w:top w:val="none" w:sz="0" w:space="0" w:color="auto"/>
          </w:tblBorders>
          <w:tblCellMar>
            <w:top w:w="0" w:type="dxa"/>
            <w:bottom w:w="0" w:type="dxa"/>
          </w:tblCellMar>
        </w:tblPrEx>
        <w:tc>
          <w:tcPr>
            <w:tcW w:w="458" w:type="dxa"/>
            <w:tcMar>
              <w:right w:w="80" w:type="nil"/>
            </w:tcMar>
          </w:tcPr>
          <w:p w14:paraId="3F70304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 w:history="1">
              <w:r>
                <w:rPr>
                  <w:rFonts w:ascii="Verdana" w:hAnsi="Verdana" w:cs="Verdana"/>
                  <w:b/>
                  <w:bCs/>
                  <w:color w:val="0A508C"/>
                  <w:sz w:val="26"/>
                  <w:szCs w:val="26"/>
                </w:rPr>
                <w:t>Z.5</w:t>
              </w:r>
            </w:hyperlink>
          </w:p>
        </w:tc>
        <w:tc>
          <w:tcPr>
            <w:tcW w:w="3974" w:type="dxa"/>
          </w:tcPr>
          <w:p w14:paraId="4DF9F18F"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26" w:history="1">
              <w:r>
                <w:rPr>
                  <w:rFonts w:ascii="Verdana" w:hAnsi="Verdana" w:cs="Verdana"/>
                  <w:color w:val="2E5611"/>
                  <w:sz w:val="26"/>
                  <w:szCs w:val="26"/>
                </w:rPr>
                <w:t>Use linking words to complete a passage</w:t>
              </w:r>
            </w:hyperlink>
          </w:p>
        </w:tc>
      </w:tr>
      <w:tr w:rsidR="000D6ECD" w14:paraId="76F0E900" w14:textId="77777777">
        <w:tblPrEx>
          <w:tblBorders>
            <w:top w:val="none" w:sz="0" w:space="0" w:color="auto"/>
          </w:tblBorders>
          <w:tblCellMar>
            <w:top w:w="0" w:type="dxa"/>
            <w:bottom w:w="0" w:type="dxa"/>
          </w:tblCellMar>
        </w:tblPrEx>
        <w:tc>
          <w:tcPr>
            <w:tcW w:w="682" w:type="dxa"/>
            <w:tcMar>
              <w:right w:w="80" w:type="nil"/>
            </w:tcMar>
          </w:tcPr>
          <w:p w14:paraId="1BBEA1C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 w:history="1">
              <w:r>
                <w:rPr>
                  <w:rFonts w:ascii="Verdana" w:hAnsi="Verdana" w:cs="Verdana"/>
                  <w:b/>
                  <w:bCs/>
                  <w:color w:val="0A508C"/>
                  <w:sz w:val="26"/>
                  <w:szCs w:val="26"/>
                </w:rPr>
                <w:t>AA.1</w:t>
              </w:r>
            </w:hyperlink>
          </w:p>
        </w:tc>
        <w:tc>
          <w:tcPr>
            <w:tcW w:w="3750" w:type="dxa"/>
          </w:tcPr>
          <w:p w14:paraId="7B513F2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28" w:history="1">
              <w:r>
                <w:rPr>
                  <w:rFonts w:ascii="Verdana" w:hAnsi="Verdana" w:cs="Verdana"/>
                  <w:color w:val="2E5611"/>
                  <w:sz w:val="26"/>
                  <w:szCs w:val="26"/>
                </w:rPr>
                <w:t>Choose the text that matches the writer's purpose</w:t>
              </w:r>
            </w:hyperlink>
          </w:p>
        </w:tc>
      </w:tr>
      <w:tr w:rsidR="000D6ECD" w14:paraId="771DC7CF" w14:textId="77777777">
        <w:tblPrEx>
          <w:tblBorders>
            <w:top w:val="none" w:sz="0" w:space="0" w:color="auto"/>
          </w:tblBorders>
          <w:tblCellMar>
            <w:top w:w="0" w:type="dxa"/>
            <w:bottom w:w="0" w:type="dxa"/>
          </w:tblCellMar>
        </w:tblPrEx>
        <w:tc>
          <w:tcPr>
            <w:tcW w:w="675" w:type="dxa"/>
            <w:tcMar>
              <w:right w:w="80" w:type="nil"/>
            </w:tcMar>
          </w:tcPr>
          <w:p w14:paraId="13278E6D"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 w:history="1">
              <w:r>
                <w:rPr>
                  <w:rFonts w:ascii="Verdana" w:hAnsi="Verdana" w:cs="Verdana"/>
                  <w:b/>
                  <w:bCs/>
                  <w:color w:val="0A508C"/>
                  <w:sz w:val="26"/>
                  <w:szCs w:val="26"/>
                </w:rPr>
                <w:t>BB.1</w:t>
              </w:r>
            </w:hyperlink>
          </w:p>
        </w:tc>
        <w:tc>
          <w:tcPr>
            <w:tcW w:w="3758" w:type="dxa"/>
          </w:tcPr>
          <w:p w14:paraId="6F8FB4F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30" w:history="1">
              <w:r>
                <w:rPr>
                  <w:rFonts w:ascii="Verdana" w:hAnsi="Verdana" w:cs="Verdana"/>
                  <w:color w:val="2E5611"/>
                  <w:sz w:val="26"/>
                  <w:szCs w:val="26"/>
                </w:rPr>
                <w:t>Complete the fact and opinion sentences</w:t>
              </w:r>
            </w:hyperlink>
          </w:p>
        </w:tc>
      </w:tr>
      <w:tr w:rsidR="000D6ECD" w14:paraId="1D7B2D9C" w14:textId="77777777">
        <w:tblPrEx>
          <w:tblBorders>
            <w:top w:val="none" w:sz="0" w:space="0" w:color="auto"/>
          </w:tblBorders>
          <w:tblCellMar>
            <w:top w:w="0" w:type="dxa"/>
            <w:bottom w:w="0" w:type="dxa"/>
          </w:tblCellMar>
        </w:tblPrEx>
        <w:tc>
          <w:tcPr>
            <w:tcW w:w="675" w:type="dxa"/>
            <w:tcMar>
              <w:right w:w="80" w:type="nil"/>
            </w:tcMar>
          </w:tcPr>
          <w:p w14:paraId="4C87420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1" w:history="1">
              <w:r>
                <w:rPr>
                  <w:rFonts w:ascii="Verdana" w:hAnsi="Verdana" w:cs="Verdana"/>
                  <w:b/>
                  <w:bCs/>
                  <w:color w:val="0A508C"/>
                  <w:sz w:val="26"/>
                  <w:szCs w:val="26"/>
                </w:rPr>
                <w:t>BB.2</w:t>
              </w:r>
            </w:hyperlink>
          </w:p>
        </w:tc>
        <w:tc>
          <w:tcPr>
            <w:tcW w:w="3758" w:type="dxa"/>
          </w:tcPr>
          <w:p w14:paraId="7BFC69F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32" w:history="1">
              <w:r>
                <w:rPr>
                  <w:rFonts w:ascii="Verdana" w:hAnsi="Verdana" w:cs="Verdana"/>
                  <w:color w:val="2E5611"/>
                  <w:sz w:val="26"/>
                  <w:szCs w:val="26"/>
                </w:rPr>
                <w:t>Complete the opinion passage with an example</w:t>
              </w:r>
            </w:hyperlink>
          </w:p>
        </w:tc>
      </w:tr>
      <w:tr w:rsidR="000D6ECD" w14:paraId="792A8578" w14:textId="77777777">
        <w:tblPrEx>
          <w:tblBorders>
            <w:top w:val="none" w:sz="0" w:space="0" w:color="auto"/>
          </w:tblBorders>
          <w:tblCellMar>
            <w:top w:w="0" w:type="dxa"/>
            <w:bottom w:w="0" w:type="dxa"/>
          </w:tblCellMar>
        </w:tblPrEx>
        <w:tc>
          <w:tcPr>
            <w:tcW w:w="675" w:type="dxa"/>
            <w:tcMar>
              <w:right w:w="80" w:type="nil"/>
            </w:tcMar>
          </w:tcPr>
          <w:p w14:paraId="199188B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3" w:history="1">
              <w:r>
                <w:rPr>
                  <w:rFonts w:ascii="Verdana" w:hAnsi="Verdana" w:cs="Verdana"/>
                  <w:b/>
                  <w:bCs/>
                  <w:color w:val="0A508C"/>
                  <w:sz w:val="26"/>
                  <w:szCs w:val="26"/>
                </w:rPr>
                <w:t>BB.3</w:t>
              </w:r>
            </w:hyperlink>
          </w:p>
        </w:tc>
        <w:tc>
          <w:tcPr>
            <w:tcW w:w="3758" w:type="dxa"/>
          </w:tcPr>
          <w:p w14:paraId="7F36ECE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34" w:history="1">
              <w:r>
                <w:rPr>
                  <w:rFonts w:ascii="Verdana" w:hAnsi="Verdana" w:cs="Verdana"/>
                  <w:color w:val="2E5611"/>
                  <w:sz w:val="26"/>
                  <w:szCs w:val="26"/>
                </w:rPr>
                <w:t>Complete the opinion passage with a reason</w:t>
              </w:r>
            </w:hyperlink>
          </w:p>
        </w:tc>
      </w:tr>
      <w:tr w:rsidR="000D6ECD" w14:paraId="2C436098" w14:textId="77777777">
        <w:tblPrEx>
          <w:tblBorders>
            <w:top w:val="none" w:sz="0" w:space="0" w:color="auto"/>
          </w:tblBorders>
          <w:tblCellMar>
            <w:top w:w="0" w:type="dxa"/>
            <w:bottom w:w="0" w:type="dxa"/>
          </w:tblCellMar>
        </w:tblPrEx>
        <w:tc>
          <w:tcPr>
            <w:tcW w:w="675" w:type="dxa"/>
            <w:tcMar>
              <w:right w:w="80" w:type="nil"/>
            </w:tcMar>
          </w:tcPr>
          <w:p w14:paraId="6F4F580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5" w:history="1">
              <w:r>
                <w:rPr>
                  <w:rFonts w:ascii="Verdana" w:hAnsi="Verdana" w:cs="Verdana"/>
                  <w:b/>
                  <w:bCs/>
                  <w:color w:val="0A508C"/>
                  <w:sz w:val="26"/>
                  <w:szCs w:val="26"/>
                </w:rPr>
                <w:t>BB.4</w:t>
              </w:r>
            </w:hyperlink>
          </w:p>
        </w:tc>
        <w:tc>
          <w:tcPr>
            <w:tcW w:w="3758" w:type="dxa"/>
          </w:tcPr>
          <w:p w14:paraId="51F12C7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36" w:history="1">
              <w:r>
                <w:rPr>
                  <w:rFonts w:ascii="Verdana" w:hAnsi="Verdana" w:cs="Verdana"/>
                  <w:color w:val="2E5611"/>
                  <w:sz w:val="26"/>
                  <w:szCs w:val="26"/>
                </w:rPr>
                <w:t>Complete the opinion-reason-example table</w:t>
              </w:r>
            </w:hyperlink>
          </w:p>
        </w:tc>
      </w:tr>
      <w:tr w:rsidR="000D6ECD" w14:paraId="1AAC3968" w14:textId="77777777">
        <w:tblPrEx>
          <w:tblBorders>
            <w:top w:val="none" w:sz="0" w:space="0" w:color="auto"/>
          </w:tblBorders>
          <w:tblCellMar>
            <w:top w:w="0" w:type="dxa"/>
            <w:bottom w:w="0" w:type="dxa"/>
          </w:tblCellMar>
        </w:tblPrEx>
        <w:tc>
          <w:tcPr>
            <w:tcW w:w="655" w:type="dxa"/>
            <w:tcMar>
              <w:right w:w="80" w:type="nil"/>
            </w:tcMar>
          </w:tcPr>
          <w:p w14:paraId="2FDD63C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7" w:history="1">
              <w:r>
                <w:rPr>
                  <w:rFonts w:ascii="Verdana" w:hAnsi="Verdana" w:cs="Verdana"/>
                  <w:b/>
                  <w:bCs/>
                  <w:color w:val="0A508C"/>
                  <w:sz w:val="26"/>
                  <w:szCs w:val="26"/>
                </w:rPr>
                <w:t>CC.1</w:t>
              </w:r>
            </w:hyperlink>
          </w:p>
        </w:tc>
        <w:tc>
          <w:tcPr>
            <w:tcW w:w="3777" w:type="dxa"/>
          </w:tcPr>
          <w:p w14:paraId="5B4900B0"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38" w:history="1">
              <w:r>
                <w:rPr>
                  <w:rFonts w:ascii="Verdana" w:hAnsi="Verdana" w:cs="Verdana"/>
                  <w:color w:val="2E5611"/>
                  <w:sz w:val="26"/>
                  <w:szCs w:val="26"/>
                </w:rPr>
                <w:t>Choose the sensory details that match the picture</w:t>
              </w:r>
            </w:hyperlink>
          </w:p>
        </w:tc>
      </w:tr>
      <w:tr w:rsidR="000D6ECD" w14:paraId="4B354379" w14:textId="77777777">
        <w:tblPrEx>
          <w:tblBorders>
            <w:top w:val="none" w:sz="0" w:space="0" w:color="auto"/>
          </w:tblBorders>
          <w:tblCellMar>
            <w:top w:w="0" w:type="dxa"/>
            <w:bottom w:w="0" w:type="dxa"/>
          </w:tblCellMar>
        </w:tblPrEx>
        <w:tc>
          <w:tcPr>
            <w:tcW w:w="655" w:type="dxa"/>
            <w:tcMar>
              <w:right w:w="80" w:type="nil"/>
            </w:tcMar>
          </w:tcPr>
          <w:p w14:paraId="5C22F99C"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9" w:history="1">
              <w:r>
                <w:rPr>
                  <w:rFonts w:ascii="Verdana" w:hAnsi="Verdana" w:cs="Verdana"/>
                  <w:b/>
                  <w:bCs/>
                  <w:color w:val="0A508C"/>
                  <w:sz w:val="26"/>
                  <w:szCs w:val="26"/>
                </w:rPr>
                <w:t>CC.2</w:t>
              </w:r>
            </w:hyperlink>
          </w:p>
        </w:tc>
        <w:tc>
          <w:tcPr>
            <w:tcW w:w="3777" w:type="dxa"/>
          </w:tcPr>
          <w:p w14:paraId="44CEC3AB"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40" w:history="1">
              <w:r>
                <w:rPr>
                  <w:rFonts w:ascii="Verdana" w:hAnsi="Verdana" w:cs="Verdana"/>
                  <w:color w:val="2E5611"/>
                  <w:sz w:val="26"/>
                  <w:szCs w:val="26"/>
                </w:rPr>
                <w:t>Add descriptive details to sentences</w:t>
              </w:r>
            </w:hyperlink>
          </w:p>
        </w:tc>
      </w:tr>
      <w:tr w:rsidR="000D6ECD" w14:paraId="66919BE8" w14:textId="77777777">
        <w:tblPrEx>
          <w:tblBorders>
            <w:top w:val="none" w:sz="0" w:space="0" w:color="auto"/>
          </w:tblBorders>
          <w:tblCellMar>
            <w:top w:w="0" w:type="dxa"/>
            <w:bottom w:w="0" w:type="dxa"/>
          </w:tblCellMar>
        </w:tblPrEx>
        <w:tc>
          <w:tcPr>
            <w:tcW w:w="655" w:type="dxa"/>
            <w:tcMar>
              <w:right w:w="80" w:type="nil"/>
            </w:tcMar>
          </w:tcPr>
          <w:p w14:paraId="556A5651"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1" w:history="1">
              <w:r>
                <w:rPr>
                  <w:rFonts w:ascii="Verdana" w:hAnsi="Verdana" w:cs="Verdana"/>
                  <w:b/>
                  <w:bCs/>
                  <w:color w:val="0A508C"/>
                  <w:sz w:val="26"/>
                  <w:szCs w:val="26"/>
                </w:rPr>
                <w:t>CC.3</w:t>
              </w:r>
            </w:hyperlink>
          </w:p>
        </w:tc>
        <w:tc>
          <w:tcPr>
            <w:tcW w:w="3777" w:type="dxa"/>
          </w:tcPr>
          <w:p w14:paraId="6B7E47B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42" w:history="1">
              <w:r>
                <w:rPr>
                  <w:rFonts w:ascii="Verdana" w:hAnsi="Verdana" w:cs="Verdana"/>
                  <w:color w:val="2E5611"/>
                  <w:sz w:val="26"/>
                  <w:szCs w:val="26"/>
                </w:rPr>
                <w:t>Revise the sentence using a stronger verb</w:t>
              </w:r>
            </w:hyperlink>
          </w:p>
        </w:tc>
      </w:tr>
      <w:tr w:rsidR="000D6ECD" w14:paraId="6306B49D" w14:textId="77777777">
        <w:tblPrEx>
          <w:tblBorders>
            <w:top w:val="none" w:sz="0" w:space="0" w:color="auto"/>
          </w:tblBorders>
          <w:tblCellMar>
            <w:top w:w="0" w:type="dxa"/>
            <w:bottom w:w="0" w:type="dxa"/>
          </w:tblCellMar>
        </w:tblPrEx>
        <w:tc>
          <w:tcPr>
            <w:tcW w:w="655" w:type="dxa"/>
            <w:tcMar>
              <w:right w:w="80" w:type="nil"/>
            </w:tcMar>
          </w:tcPr>
          <w:p w14:paraId="7B16F31C"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3" w:history="1">
              <w:r>
                <w:rPr>
                  <w:rFonts w:ascii="Verdana" w:hAnsi="Verdana" w:cs="Verdana"/>
                  <w:b/>
                  <w:bCs/>
                  <w:color w:val="0A508C"/>
                  <w:sz w:val="26"/>
                  <w:szCs w:val="26"/>
                </w:rPr>
                <w:t>CC.4</w:t>
              </w:r>
            </w:hyperlink>
          </w:p>
        </w:tc>
        <w:tc>
          <w:tcPr>
            <w:tcW w:w="3556" w:type="dxa"/>
          </w:tcPr>
          <w:p w14:paraId="3A79859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44" w:history="1">
              <w:r>
                <w:rPr>
                  <w:rFonts w:ascii="Verdana" w:hAnsi="Verdana" w:cs="Verdana"/>
                  <w:color w:val="2E5611"/>
                  <w:sz w:val="26"/>
                  <w:szCs w:val="26"/>
                </w:rPr>
                <w:t>Insert dialogue into a story</w:t>
              </w:r>
            </w:hyperlink>
          </w:p>
        </w:tc>
      </w:tr>
      <w:tr w:rsidR="000D6ECD" w14:paraId="5857C7A0" w14:textId="77777777">
        <w:tblPrEx>
          <w:tblBorders>
            <w:top w:val="none" w:sz="0" w:space="0" w:color="auto"/>
          </w:tblBorders>
          <w:tblCellMar>
            <w:top w:w="0" w:type="dxa"/>
            <w:bottom w:w="0" w:type="dxa"/>
          </w:tblCellMar>
        </w:tblPrEx>
        <w:tc>
          <w:tcPr>
            <w:tcW w:w="710" w:type="dxa"/>
            <w:tcMar>
              <w:right w:w="80" w:type="nil"/>
            </w:tcMar>
          </w:tcPr>
          <w:p w14:paraId="134BE52C"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5" w:history="1">
              <w:r>
                <w:rPr>
                  <w:rFonts w:ascii="Verdana" w:hAnsi="Verdana" w:cs="Verdana"/>
                  <w:b/>
                  <w:bCs/>
                  <w:color w:val="0A508C"/>
                  <w:sz w:val="26"/>
                  <w:szCs w:val="26"/>
                </w:rPr>
                <w:t>DD.1</w:t>
              </w:r>
            </w:hyperlink>
          </w:p>
        </w:tc>
        <w:tc>
          <w:tcPr>
            <w:tcW w:w="3722" w:type="dxa"/>
          </w:tcPr>
          <w:p w14:paraId="61A37F4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46" w:history="1">
              <w:r>
                <w:rPr>
                  <w:rFonts w:ascii="Verdana" w:hAnsi="Verdana" w:cs="Verdana"/>
                  <w:color w:val="2E5611"/>
                  <w:sz w:val="26"/>
                  <w:szCs w:val="26"/>
                </w:rPr>
                <w:t>Combine sentences: subjects</w:t>
              </w:r>
            </w:hyperlink>
          </w:p>
        </w:tc>
      </w:tr>
      <w:tr w:rsidR="000D6ECD" w14:paraId="73805D0E" w14:textId="77777777">
        <w:tblPrEx>
          <w:tblBorders>
            <w:top w:val="none" w:sz="0" w:space="0" w:color="auto"/>
          </w:tblBorders>
          <w:tblCellMar>
            <w:top w:w="0" w:type="dxa"/>
            <w:bottom w:w="0" w:type="dxa"/>
          </w:tblCellMar>
        </w:tblPrEx>
        <w:tc>
          <w:tcPr>
            <w:tcW w:w="710" w:type="dxa"/>
            <w:tcMar>
              <w:right w:w="80" w:type="nil"/>
            </w:tcMar>
          </w:tcPr>
          <w:p w14:paraId="3A921B5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7" w:history="1">
              <w:r>
                <w:rPr>
                  <w:rFonts w:ascii="Verdana" w:hAnsi="Verdana" w:cs="Verdana"/>
                  <w:b/>
                  <w:bCs/>
                  <w:color w:val="0A508C"/>
                  <w:sz w:val="26"/>
                  <w:szCs w:val="26"/>
                </w:rPr>
                <w:t>DD.2</w:t>
              </w:r>
            </w:hyperlink>
          </w:p>
        </w:tc>
        <w:tc>
          <w:tcPr>
            <w:tcW w:w="3722" w:type="dxa"/>
          </w:tcPr>
          <w:p w14:paraId="1230C19D"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48" w:history="1">
              <w:r>
                <w:rPr>
                  <w:rFonts w:ascii="Verdana" w:hAnsi="Verdana" w:cs="Verdana"/>
                  <w:color w:val="2E5611"/>
                  <w:sz w:val="26"/>
                  <w:szCs w:val="26"/>
                </w:rPr>
                <w:t>Combine sentences: predicates</w:t>
              </w:r>
            </w:hyperlink>
          </w:p>
        </w:tc>
      </w:tr>
      <w:tr w:rsidR="000D6ECD" w14:paraId="1515782B" w14:textId="77777777">
        <w:tblPrEx>
          <w:tblBorders>
            <w:top w:val="none" w:sz="0" w:space="0" w:color="auto"/>
          </w:tblBorders>
          <w:tblCellMar>
            <w:top w:w="0" w:type="dxa"/>
            <w:bottom w:w="0" w:type="dxa"/>
          </w:tblCellMar>
        </w:tblPrEx>
        <w:tc>
          <w:tcPr>
            <w:tcW w:w="710" w:type="dxa"/>
            <w:tcMar>
              <w:right w:w="80" w:type="nil"/>
            </w:tcMar>
          </w:tcPr>
          <w:p w14:paraId="1E7EC4B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9" w:history="1">
              <w:r>
                <w:rPr>
                  <w:rFonts w:ascii="Verdana" w:hAnsi="Verdana" w:cs="Verdana"/>
                  <w:b/>
                  <w:bCs/>
                  <w:color w:val="0A508C"/>
                  <w:sz w:val="26"/>
                  <w:szCs w:val="26"/>
                </w:rPr>
                <w:t>DD.3</w:t>
              </w:r>
            </w:hyperlink>
          </w:p>
        </w:tc>
        <w:tc>
          <w:tcPr>
            <w:tcW w:w="3722" w:type="dxa"/>
          </w:tcPr>
          <w:p w14:paraId="004C95A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50" w:history="1">
              <w:r>
                <w:rPr>
                  <w:rFonts w:ascii="Verdana" w:hAnsi="Verdana" w:cs="Verdana"/>
                  <w:color w:val="2E5611"/>
                  <w:sz w:val="26"/>
                  <w:szCs w:val="26"/>
                </w:rPr>
                <w:t>Combine sentences: subjects and predicates</w:t>
              </w:r>
            </w:hyperlink>
          </w:p>
        </w:tc>
      </w:tr>
      <w:tr w:rsidR="000D6ECD" w14:paraId="2BABBEC4" w14:textId="77777777">
        <w:tblPrEx>
          <w:tblBorders>
            <w:top w:val="none" w:sz="0" w:space="0" w:color="auto"/>
          </w:tblBorders>
          <w:tblCellMar>
            <w:top w:w="0" w:type="dxa"/>
            <w:bottom w:w="0" w:type="dxa"/>
          </w:tblCellMar>
        </w:tblPrEx>
        <w:tc>
          <w:tcPr>
            <w:tcW w:w="710" w:type="dxa"/>
            <w:tcMar>
              <w:right w:w="80" w:type="nil"/>
            </w:tcMar>
          </w:tcPr>
          <w:p w14:paraId="73AFB6F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1" w:history="1">
              <w:r>
                <w:rPr>
                  <w:rFonts w:ascii="Verdana" w:hAnsi="Verdana" w:cs="Verdana"/>
                  <w:b/>
                  <w:bCs/>
                  <w:color w:val="0A508C"/>
                  <w:sz w:val="26"/>
                  <w:szCs w:val="26"/>
                </w:rPr>
                <w:t>DD.4</w:t>
              </w:r>
            </w:hyperlink>
          </w:p>
        </w:tc>
        <w:tc>
          <w:tcPr>
            <w:tcW w:w="3722" w:type="dxa"/>
          </w:tcPr>
          <w:p w14:paraId="370A92BA"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52" w:history="1">
              <w:r>
                <w:rPr>
                  <w:rFonts w:ascii="Verdana" w:hAnsi="Verdana" w:cs="Verdana"/>
                  <w:color w:val="2E5611"/>
                  <w:sz w:val="26"/>
                  <w:szCs w:val="26"/>
                </w:rPr>
                <w:t>Rewrite sentences using introductory elements</w:t>
              </w:r>
            </w:hyperlink>
          </w:p>
        </w:tc>
      </w:tr>
      <w:tr w:rsidR="000D6ECD" w14:paraId="1041A828" w14:textId="77777777">
        <w:tblPrEx>
          <w:tblBorders>
            <w:top w:val="none" w:sz="0" w:space="0" w:color="auto"/>
          </w:tblBorders>
          <w:tblCellMar>
            <w:top w:w="0" w:type="dxa"/>
            <w:bottom w:w="0" w:type="dxa"/>
          </w:tblCellMar>
        </w:tblPrEx>
        <w:tc>
          <w:tcPr>
            <w:tcW w:w="634" w:type="dxa"/>
            <w:tcMar>
              <w:right w:w="80" w:type="nil"/>
            </w:tcMar>
          </w:tcPr>
          <w:p w14:paraId="76C22CD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3" w:history="1">
              <w:r>
                <w:rPr>
                  <w:rFonts w:ascii="Verdana" w:hAnsi="Verdana" w:cs="Verdana"/>
                  <w:b/>
                  <w:bCs/>
                  <w:color w:val="0A508C"/>
                  <w:sz w:val="26"/>
                  <w:szCs w:val="26"/>
                </w:rPr>
                <w:t>EE.4</w:t>
              </w:r>
            </w:hyperlink>
          </w:p>
        </w:tc>
        <w:tc>
          <w:tcPr>
            <w:tcW w:w="3799" w:type="dxa"/>
          </w:tcPr>
          <w:p w14:paraId="123EDA1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54" w:history="1">
              <w:r>
                <w:rPr>
                  <w:rFonts w:ascii="Verdana" w:hAnsi="Verdana" w:cs="Verdana"/>
                  <w:color w:val="2E5611"/>
                  <w:sz w:val="26"/>
                  <w:szCs w:val="26"/>
                </w:rPr>
                <w:t>Use the prefixes pre-, re-, and mis-</w:t>
              </w:r>
            </w:hyperlink>
          </w:p>
        </w:tc>
      </w:tr>
      <w:tr w:rsidR="000D6ECD" w14:paraId="64313420" w14:textId="77777777">
        <w:tblPrEx>
          <w:tblBorders>
            <w:top w:val="none" w:sz="0" w:space="0" w:color="auto"/>
          </w:tblBorders>
          <w:tblCellMar>
            <w:top w:w="0" w:type="dxa"/>
            <w:bottom w:w="0" w:type="dxa"/>
          </w:tblCellMar>
        </w:tblPrEx>
        <w:tc>
          <w:tcPr>
            <w:tcW w:w="562" w:type="dxa"/>
            <w:tcMar>
              <w:right w:w="80" w:type="nil"/>
            </w:tcMar>
          </w:tcPr>
          <w:p w14:paraId="41DCCD6A"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5" w:history="1">
              <w:r>
                <w:rPr>
                  <w:rFonts w:ascii="Verdana" w:hAnsi="Verdana" w:cs="Verdana"/>
                  <w:b/>
                  <w:bCs/>
                  <w:color w:val="0A508C"/>
                  <w:sz w:val="26"/>
                  <w:szCs w:val="26"/>
                </w:rPr>
                <w:t>II.3</w:t>
              </w:r>
            </w:hyperlink>
          </w:p>
        </w:tc>
        <w:tc>
          <w:tcPr>
            <w:tcW w:w="3621" w:type="dxa"/>
          </w:tcPr>
          <w:p w14:paraId="4EC12EE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56" w:history="1">
              <w:r>
                <w:rPr>
                  <w:rFonts w:ascii="Verdana" w:hAnsi="Verdana" w:cs="Verdana"/>
                  <w:color w:val="2E5611"/>
                  <w:sz w:val="26"/>
                  <w:szCs w:val="26"/>
                </w:rPr>
                <w:t>Use the correct homophone</w:t>
              </w:r>
            </w:hyperlink>
          </w:p>
        </w:tc>
      </w:tr>
      <w:tr w:rsidR="000D6ECD" w14:paraId="1E1F51A0" w14:textId="77777777">
        <w:tblPrEx>
          <w:tblBorders>
            <w:top w:val="none" w:sz="0" w:space="0" w:color="auto"/>
          </w:tblBorders>
          <w:tblCellMar>
            <w:top w:w="0" w:type="dxa"/>
            <w:bottom w:w="0" w:type="dxa"/>
          </w:tblCellMar>
        </w:tblPrEx>
        <w:tc>
          <w:tcPr>
            <w:tcW w:w="720" w:type="dxa"/>
            <w:tcMar>
              <w:right w:w="80" w:type="nil"/>
            </w:tcMar>
          </w:tcPr>
          <w:p w14:paraId="4EA9922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7" w:history="1">
              <w:r>
                <w:rPr>
                  <w:rFonts w:ascii="Verdana" w:hAnsi="Verdana" w:cs="Verdana"/>
                  <w:b/>
                  <w:bCs/>
                  <w:color w:val="0A508C"/>
                  <w:sz w:val="26"/>
                  <w:szCs w:val="26"/>
                </w:rPr>
                <w:t>OO.4</w:t>
              </w:r>
            </w:hyperlink>
          </w:p>
        </w:tc>
        <w:tc>
          <w:tcPr>
            <w:tcW w:w="3712" w:type="dxa"/>
          </w:tcPr>
          <w:p w14:paraId="5A58DCE6"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58" w:history="1">
              <w:r>
                <w:rPr>
                  <w:rFonts w:ascii="Verdana" w:hAnsi="Verdana" w:cs="Verdana"/>
                  <w:color w:val="2E5611"/>
                  <w:sz w:val="26"/>
                  <w:szCs w:val="26"/>
                </w:rPr>
                <w:t>Is it a complete sentence or a fragment?</w:t>
              </w:r>
            </w:hyperlink>
          </w:p>
        </w:tc>
      </w:tr>
      <w:tr w:rsidR="000D6ECD" w14:paraId="257BED52" w14:textId="77777777">
        <w:tblPrEx>
          <w:tblBorders>
            <w:top w:val="none" w:sz="0" w:space="0" w:color="auto"/>
          </w:tblBorders>
          <w:tblCellMar>
            <w:top w:w="0" w:type="dxa"/>
            <w:bottom w:w="0" w:type="dxa"/>
          </w:tblCellMar>
        </w:tblPrEx>
        <w:tc>
          <w:tcPr>
            <w:tcW w:w="720" w:type="dxa"/>
            <w:tcMar>
              <w:right w:w="80" w:type="nil"/>
            </w:tcMar>
          </w:tcPr>
          <w:p w14:paraId="328B3A7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9" w:history="1">
              <w:r>
                <w:rPr>
                  <w:rFonts w:ascii="Verdana" w:hAnsi="Verdana" w:cs="Verdana"/>
                  <w:b/>
                  <w:bCs/>
                  <w:color w:val="0A508C"/>
                  <w:sz w:val="26"/>
                  <w:szCs w:val="26"/>
                </w:rPr>
                <w:t>OO.5</w:t>
              </w:r>
            </w:hyperlink>
          </w:p>
        </w:tc>
        <w:tc>
          <w:tcPr>
            <w:tcW w:w="3712" w:type="dxa"/>
          </w:tcPr>
          <w:p w14:paraId="224E00A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60" w:history="1">
              <w:r>
                <w:rPr>
                  <w:rFonts w:ascii="Verdana" w:hAnsi="Verdana" w:cs="Verdana"/>
                  <w:color w:val="2E5611"/>
                  <w:sz w:val="26"/>
                  <w:szCs w:val="26"/>
                </w:rPr>
                <w:t>Is it a complete sentence or a run-on?</w:t>
              </w:r>
            </w:hyperlink>
          </w:p>
        </w:tc>
      </w:tr>
      <w:tr w:rsidR="000D6ECD" w14:paraId="301DC0D0" w14:textId="77777777">
        <w:tblPrEx>
          <w:tblBorders>
            <w:top w:val="none" w:sz="0" w:space="0" w:color="auto"/>
          </w:tblBorders>
          <w:tblCellMar>
            <w:top w:w="0" w:type="dxa"/>
            <w:bottom w:w="0" w:type="dxa"/>
          </w:tblCellMar>
        </w:tblPrEx>
        <w:tc>
          <w:tcPr>
            <w:tcW w:w="720" w:type="dxa"/>
            <w:tcMar>
              <w:right w:w="80" w:type="nil"/>
            </w:tcMar>
          </w:tcPr>
          <w:p w14:paraId="1E4C36C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1" w:history="1">
              <w:r>
                <w:rPr>
                  <w:rFonts w:ascii="Verdana" w:hAnsi="Verdana" w:cs="Verdana"/>
                  <w:b/>
                  <w:bCs/>
                  <w:color w:val="0A508C"/>
                  <w:sz w:val="26"/>
                  <w:szCs w:val="26"/>
                </w:rPr>
                <w:t>OO.6</w:t>
              </w:r>
            </w:hyperlink>
          </w:p>
        </w:tc>
        <w:tc>
          <w:tcPr>
            <w:tcW w:w="3712" w:type="dxa"/>
          </w:tcPr>
          <w:p w14:paraId="6CDE883F"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62" w:history="1">
              <w:r>
                <w:rPr>
                  <w:rFonts w:ascii="Verdana" w:hAnsi="Verdana" w:cs="Verdana"/>
                  <w:color w:val="2E5611"/>
                  <w:sz w:val="26"/>
                  <w:szCs w:val="26"/>
                </w:rPr>
                <w:t>Is it a complete sentence, a fragment, or a run-on?</w:t>
              </w:r>
            </w:hyperlink>
          </w:p>
        </w:tc>
      </w:tr>
      <w:tr w:rsidR="000D6ECD" w14:paraId="5C02593E" w14:textId="77777777">
        <w:tblPrEx>
          <w:tblBorders>
            <w:top w:val="none" w:sz="0" w:space="0" w:color="auto"/>
          </w:tblBorders>
          <w:tblCellMar>
            <w:top w:w="0" w:type="dxa"/>
            <w:bottom w:w="0" w:type="dxa"/>
          </w:tblCellMar>
        </w:tblPrEx>
        <w:tc>
          <w:tcPr>
            <w:tcW w:w="660" w:type="dxa"/>
            <w:tcMar>
              <w:right w:w="80" w:type="nil"/>
            </w:tcMar>
          </w:tcPr>
          <w:p w14:paraId="007AC30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3" w:history="1">
              <w:r>
                <w:rPr>
                  <w:rFonts w:ascii="Verdana" w:hAnsi="Verdana" w:cs="Verdana"/>
                  <w:b/>
                  <w:bCs/>
                  <w:color w:val="0A508C"/>
                  <w:sz w:val="26"/>
                  <w:szCs w:val="26"/>
                </w:rPr>
                <w:t>PP.6</w:t>
              </w:r>
            </w:hyperlink>
          </w:p>
        </w:tc>
        <w:tc>
          <w:tcPr>
            <w:tcW w:w="3773" w:type="dxa"/>
          </w:tcPr>
          <w:p w14:paraId="0097D63C"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64" w:history="1">
              <w:r>
                <w:rPr>
                  <w:rFonts w:ascii="Verdana" w:hAnsi="Verdana" w:cs="Verdana"/>
                  <w:color w:val="2E5611"/>
                  <w:sz w:val="26"/>
                  <w:szCs w:val="26"/>
                </w:rPr>
                <w:t>Form regular plurals with -s and -es</w:t>
              </w:r>
            </w:hyperlink>
          </w:p>
        </w:tc>
      </w:tr>
      <w:tr w:rsidR="000D6ECD" w14:paraId="59FD7235" w14:textId="77777777">
        <w:tblPrEx>
          <w:tblBorders>
            <w:top w:val="none" w:sz="0" w:space="0" w:color="auto"/>
          </w:tblBorders>
          <w:tblCellMar>
            <w:top w:w="0" w:type="dxa"/>
            <w:bottom w:w="0" w:type="dxa"/>
          </w:tblCellMar>
        </w:tblPrEx>
        <w:tc>
          <w:tcPr>
            <w:tcW w:w="660" w:type="dxa"/>
            <w:tcMar>
              <w:right w:w="80" w:type="nil"/>
            </w:tcMar>
          </w:tcPr>
          <w:p w14:paraId="6126939F"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5" w:history="1">
              <w:r>
                <w:rPr>
                  <w:rFonts w:ascii="Verdana" w:hAnsi="Verdana" w:cs="Verdana"/>
                  <w:b/>
                  <w:bCs/>
                  <w:color w:val="0A508C"/>
                  <w:sz w:val="26"/>
                  <w:szCs w:val="26"/>
                </w:rPr>
                <w:t>PP.7</w:t>
              </w:r>
            </w:hyperlink>
          </w:p>
        </w:tc>
        <w:tc>
          <w:tcPr>
            <w:tcW w:w="3773" w:type="dxa"/>
          </w:tcPr>
          <w:p w14:paraId="1FFA222A"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66" w:history="1">
              <w:r>
                <w:rPr>
                  <w:rFonts w:ascii="Verdana" w:hAnsi="Verdana" w:cs="Verdana"/>
                  <w:color w:val="2E5611"/>
                  <w:sz w:val="26"/>
                  <w:szCs w:val="26"/>
                </w:rPr>
                <w:t>Use regular plurals with -s and -es</w:t>
              </w:r>
            </w:hyperlink>
          </w:p>
        </w:tc>
      </w:tr>
      <w:tr w:rsidR="000D6ECD" w14:paraId="59C15C49" w14:textId="77777777">
        <w:tblPrEx>
          <w:tblBorders>
            <w:top w:val="none" w:sz="0" w:space="0" w:color="auto"/>
          </w:tblBorders>
          <w:tblCellMar>
            <w:top w:w="0" w:type="dxa"/>
            <w:bottom w:w="0" w:type="dxa"/>
          </w:tblCellMar>
        </w:tblPrEx>
        <w:tc>
          <w:tcPr>
            <w:tcW w:w="845" w:type="dxa"/>
            <w:tcMar>
              <w:right w:w="80" w:type="nil"/>
            </w:tcMar>
          </w:tcPr>
          <w:p w14:paraId="6B1349FF"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7" w:history="1">
              <w:r>
                <w:rPr>
                  <w:rFonts w:ascii="Verdana" w:hAnsi="Verdana" w:cs="Verdana"/>
                  <w:b/>
                  <w:bCs/>
                  <w:color w:val="0A508C"/>
                  <w:sz w:val="26"/>
                  <w:szCs w:val="26"/>
                </w:rPr>
                <w:t>PP.10</w:t>
              </w:r>
            </w:hyperlink>
          </w:p>
        </w:tc>
        <w:tc>
          <w:tcPr>
            <w:tcW w:w="3588" w:type="dxa"/>
          </w:tcPr>
          <w:p w14:paraId="5E0AA74F"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68" w:history="1">
              <w:r>
                <w:rPr>
                  <w:rFonts w:ascii="Verdana" w:hAnsi="Verdana" w:cs="Verdana"/>
                  <w:color w:val="2E5611"/>
                  <w:sz w:val="26"/>
                  <w:szCs w:val="26"/>
                </w:rPr>
                <w:t>Form and use irregular plurals</w:t>
              </w:r>
            </w:hyperlink>
          </w:p>
        </w:tc>
      </w:tr>
      <w:tr w:rsidR="000D6ECD" w14:paraId="3230F753" w14:textId="77777777">
        <w:tblPrEx>
          <w:tblBorders>
            <w:top w:val="none" w:sz="0" w:space="0" w:color="auto"/>
          </w:tblBorders>
          <w:tblCellMar>
            <w:top w:w="0" w:type="dxa"/>
            <w:bottom w:w="0" w:type="dxa"/>
          </w:tblCellMar>
        </w:tblPrEx>
        <w:tc>
          <w:tcPr>
            <w:tcW w:w="845" w:type="dxa"/>
            <w:tcMar>
              <w:right w:w="80" w:type="nil"/>
            </w:tcMar>
          </w:tcPr>
          <w:p w14:paraId="69FE4D8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9" w:history="1">
              <w:r>
                <w:rPr>
                  <w:rFonts w:ascii="Verdana" w:hAnsi="Verdana" w:cs="Verdana"/>
                  <w:b/>
                  <w:bCs/>
                  <w:color w:val="0A508C"/>
                  <w:sz w:val="26"/>
                  <w:szCs w:val="26"/>
                </w:rPr>
                <w:t>PP.12</w:t>
              </w:r>
            </w:hyperlink>
          </w:p>
        </w:tc>
        <w:tc>
          <w:tcPr>
            <w:tcW w:w="3588" w:type="dxa"/>
          </w:tcPr>
          <w:p w14:paraId="5BF07121"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70" w:history="1">
              <w:r>
                <w:rPr>
                  <w:rFonts w:ascii="Verdana" w:hAnsi="Verdana" w:cs="Verdana"/>
                  <w:color w:val="2E5611"/>
                  <w:sz w:val="26"/>
                  <w:szCs w:val="26"/>
                </w:rPr>
                <w:t>Form the singular or plural possessive</w:t>
              </w:r>
            </w:hyperlink>
          </w:p>
        </w:tc>
      </w:tr>
      <w:tr w:rsidR="000D6ECD" w14:paraId="5F969A44" w14:textId="77777777">
        <w:tblPrEx>
          <w:tblBorders>
            <w:top w:val="none" w:sz="0" w:space="0" w:color="auto"/>
          </w:tblBorders>
          <w:tblCellMar>
            <w:top w:w="0" w:type="dxa"/>
            <w:bottom w:w="0" w:type="dxa"/>
          </w:tblCellMar>
        </w:tblPrEx>
        <w:tc>
          <w:tcPr>
            <w:tcW w:w="845" w:type="dxa"/>
            <w:tcMar>
              <w:right w:w="80" w:type="nil"/>
            </w:tcMar>
          </w:tcPr>
          <w:p w14:paraId="1B8CFA0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1" w:history="1">
              <w:r>
                <w:rPr>
                  <w:rFonts w:ascii="Verdana" w:hAnsi="Verdana" w:cs="Verdana"/>
                  <w:b/>
                  <w:bCs/>
                  <w:color w:val="0A508C"/>
                  <w:sz w:val="26"/>
                  <w:szCs w:val="26"/>
                </w:rPr>
                <w:t>PP.13</w:t>
              </w:r>
            </w:hyperlink>
          </w:p>
        </w:tc>
        <w:tc>
          <w:tcPr>
            <w:tcW w:w="3588" w:type="dxa"/>
          </w:tcPr>
          <w:p w14:paraId="0A61A8D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72" w:history="1">
              <w:r>
                <w:rPr>
                  <w:rFonts w:ascii="Verdana" w:hAnsi="Verdana" w:cs="Verdana"/>
                  <w:color w:val="2E5611"/>
                  <w:sz w:val="26"/>
                  <w:szCs w:val="26"/>
                </w:rPr>
                <w:t>Identify and correct errors with plural and possessive nouns</w:t>
              </w:r>
            </w:hyperlink>
          </w:p>
        </w:tc>
      </w:tr>
      <w:tr w:rsidR="000D6ECD" w14:paraId="06E5F3D1" w14:textId="77777777">
        <w:tblPrEx>
          <w:tblBorders>
            <w:top w:val="none" w:sz="0" w:space="0" w:color="auto"/>
          </w:tblBorders>
          <w:tblCellMar>
            <w:top w:w="0" w:type="dxa"/>
            <w:bottom w:w="0" w:type="dxa"/>
          </w:tblCellMar>
        </w:tblPrEx>
        <w:tc>
          <w:tcPr>
            <w:tcW w:w="720" w:type="dxa"/>
            <w:tcMar>
              <w:right w:w="80" w:type="nil"/>
            </w:tcMar>
          </w:tcPr>
          <w:p w14:paraId="2FA906F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3" w:history="1">
              <w:r>
                <w:rPr>
                  <w:rFonts w:ascii="Verdana" w:hAnsi="Verdana" w:cs="Verdana"/>
                  <w:b/>
                  <w:bCs/>
                  <w:color w:val="0A508C"/>
                  <w:sz w:val="26"/>
                  <w:szCs w:val="26"/>
                </w:rPr>
                <w:t>QQ.2</w:t>
              </w:r>
            </w:hyperlink>
          </w:p>
        </w:tc>
        <w:tc>
          <w:tcPr>
            <w:tcW w:w="3712" w:type="dxa"/>
          </w:tcPr>
          <w:p w14:paraId="027CC03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74" w:history="1">
              <w:r>
                <w:rPr>
                  <w:rFonts w:ascii="Verdana" w:hAnsi="Verdana" w:cs="Verdana"/>
                  <w:color w:val="2E5611"/>
                  <w:sz w:val="26"/>
                  <w:szCs w:val="26"/>
                </w:rPr>
                <w:t>Choose between subject and object personal pronouns</w:t>
              </w:r>
            </w:hyperlink>
          </w:p>
        </w:tc>
      </w:tr>
      <w:tr w:rsidR="000D6ECD" w14:paraId="5AB645F8" w14:textId="77777777">
        <w:tblPrEx>
          <w:tblBorders>
            <w:top w:val="none" w:sz="0" w:space="0" w:color="auto"/>
          </w:tblBorders>
          <w:tblCellMar>
            <w:top w:w="0" w:type="dxa"/>
            <w:bottom w:w="0" w:type="dxa"/>
          </w:tblCellMar>
        </w:tblPrEx>
        <w:tc>
          <w:tcPr>
            <w:tcW w:w="720" w:type="dxa"/>
            <w:tcMar>
              <w:right w:w="80" w:type="nil"/>
            </w:tcMar>
          </w:tcPr>
          <w:p w14:paraId="3EC74E81"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5" w:history="1">
              <w:r>
                <w:rPr>
                  <w:rFonts w:ascii="Verdana" w:hAnsi="Verdana" w:cs="Verdana"/>
                  <w:b/>
                  <w:bCs/>
                  <w:color w:val="0A508C"/>
                  <w:sz w:val="26"/>
                  <w:szCs w:val="26"/>
                </w:rPr>
                <w:t>QQ.3</w:t>
              </w:r>
            </w:hyperlink>
          </w:p>
        </w:tc>
        <w:tc>
          <w:tcPr>
            <w:tcW w:w="3712" w:type="dxa"/>
          </w:tcPr>
          <w:p w14:paraId="7F1B707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76" w:history="1">
              <w:r>
                <w:rPr>
                  <w:rFonts w:ascii="Verdana" w:hAnsi="Verdana" w:cs="Verdana"/>
                  <w:color w:val="2E5611"/>
                  <w:sz w:val="26"/>
                  <w:szCs w:val="26"/>
                </w:rPr>
                <w:t>Replace the singular noun with a personal pronoun</w:t>
              </w:r>
            </w:hyperlink>
          </w:p>
        </w:tc>
      </w:tr>
      <w:tr w:rsidR="000D6ECD" w14:paraId="78FC3306" w14:textId="77777777">
        <w:tblPrEx>
          <w:tblBorders>
            <w:top w:val="none" w:sz="0" w:space="0" w:color="auto"/>
          </w:tblBorders>
          <w:tblCellMar>
            <w:top w:w="0" w:type="dxa"/>
            <w:bottom w:w="0" w:type="dxa"/>
          </w:tblCellMar>
        </w:tblPrEx>
        <w:tc>
          <w:tcPr>
            <w:tcW w:w="720" w:type="dxa"/>
            <w:tcMar>
              <w:right w:w="80" w:type="nil"/>
            </w:tcMar>
          </w:tcPr>
          <w:p w14:paraId="1DA7128A"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7" w:history="1">
              <w:r>
                <w:rPr>
                  <w:rFonts w:ascii="Verdana" w:hAnsi="Verdana" w:cs="Verdana"/>
                  <w:b/>
                  <w:bCs/>
                  <w:color w:val="0A508C"/>
                  <w:sz w:val="26"/>
                  <w:szCs w:val="26"/>
                </w:rPr>
                <w:t>QQ.4</w:t>
              </w:r>
            </w:hyperlink>
          </w:p>
        </w:tc>
        <w:tc>
          <w:tcPr>
            <w:tcW w:w="3712" w:type="dxa"/>
          </w:tcPr>
          <w:p w14:paraId="2D7EEAA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78" w:history="1">
              <w:r>
                <w:rPr>
                  <w:rFonts w:ascii="Verdana" w:hAnsi="Verdana" w:cs="Verdana"/>
                  <w:color w:val="2E5611"/>
                  <w:sz w:val="26"/>
                  <w:szCs w:val="26"/>
                </w:rPr>
                <w:t>Replace the plural noun with a personal pronoun</w:t>
              </w:r>
            </w:hyperlink>
          </w:p>
        </w:tc>
      </w:tr>
      <w:tr w:rsidR="000D6ECD" w14:paraId="61137D55" w14:textId="77777777">
        <w:tblPrEx>
          <w:tblBorders>
            <w:top w:val="none" w:sz="0" w:space="0" w:color="auto"/>
          </w:tblBorders>
          <w:tblCellMar>
            <w:top w:w="0" w:type="dxa"/>
            <w:bottom w:w="0" w:type="dxa"/>
          </w:tblCellMar>
        </w:tblPrEx>
        <w:tc>
          <w:tcPr>
            <w:tcW w:w="720" w:type="dxa"/>
            <w:tcMar>
              <w:right w:w="80" w:type="nil"/>
            </w:tcMar>
          </w:tcPr>
          <w:p w14:paraId="7E3E55C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9" w:history="1">
              <w:r>
                <w:rPr>
                  <w:rFonts w:ascii="Verdana" w:hAnsi="Verdana" w:cs="Verdana"/>
                  <w:b/>
                  <w:bCs/>
                  <w:color w:val="0A508C"/>
                  <w:sz w:val="26"/>
                  <w:szCs w:val="26"/>
                </w:rPr>
                <w:t>QQ.5</w:t>
              </w:r>
            </w:hyperlink>
          </w:p>
        </w:tc>
        <w:tc>
          <w:tcPr>
            <w:tcW w:w="3712" w:type="dxa"/>
          </w:tcPr>
          <w:p w14:paraId="386DA30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80" w:history="1">
              <w:r>
                <w:rPr>
                  <w:rFonts w:ascii="Verdana" w:hAnsi="Verdana" w:cs="Verdana"/>
                  <w:color w:val="2E5611"/>
                  <w:sz w:val="26"/>
                  <w:szCs w:val="26"/>
                </w:rPr>
                <w:t>Compound subjects and objects with "I" and "me"</w:t>
              </w:r>
            </w:hyperlink>
          </w:p>
        </w:tc>
      </w:tr>
      <w:tr w:rsidR="000D6ECD" w14:paraId="3D8F2D68" w14:textId="77777777">
        <w:tblPrEx>
          <w:tblBorders>
            <w:top w:val="none" w:sz="0" w:space="0" w:color="auto"/>
          </w:tblBorders>
          <w:tblCellMar>
            <w:top w:w="0" w:type="dxa"/>
            <w:bottom w:w="0" w:type="dxa"/>
          </w:tblCellMar>
        </w:tblPrEx>
        <w:tc>
          <w:tcPr>
            <w:tcW w:w="720" w:type="dxa"/>
            <w:tcMar>
              <w:right w:w="80" w:type="nil"/>
            </w:tcMar>
          </w:tcPr>
          <w:p w14:paraId="43BC1E8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1" w:history="1">
              <w:r>
                <w:rPr>
                  <w:rFonts w:ascii="Verdana" w:hAnsi="Verdana" w:cs="Verdana"/>
                  <w:b/>
                  <w:bCs/>
                  <w:color w:val="0A508C"/>
                  <w:sz w:val="26"/>
                  <w:szCs w:val="26"/>
                </w:rPr>
                <w:t>QQ.8</w:t>
              </w:r>
            </w:hyperlink>
          </w:p>
        </w:tc>
        <w:tc>
          <w:tcPr>
            <w:tcW w:w="3275" w:type="dxa"/>
          </w:tcPr>
          <w:p w14:paraId="22EB725D"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82" w:history="1">
              <w:r>
                <w:rPr>
                  <w:rFonts w:ascii="Verdana" w:hAnsi="Verdana" w:cs="Verdana"/>
                  <w:color w:val="2E5611"/>
                  <w:sz w:val="26"/>
                  <w:szCs w:val="26"/>
                </w:rPr>
                <w:t>Use possessive pronouns</w:t>
              </w:r>
            </w:hyperlink>
          </w:p>
        </w:tc>
      </w:tr>
      <w:tr w:rsidR="000D6ECD" w14:paraId="65703CE5" w14:textId="77777777">
        <w:tblPrEx>
          <w:tblBorders>
            <w:top w:val="none" w:sz="0" w:space="0" w:color="auto"/>
          </w:tblBorders>
          <w:tblCellMar>
            <w:top w:w="0" w:type="dxa"/>
            <w:bottom w:w="0" w:type="dxa"/>
          </w:tblCellMar>
        </w:tblPrEx>
        <w:tc>
          <w:tcPr>
            <w:tcW w:w="720" w:type="dxa"/>
            <w:tcMar>
              <w:right w:w="80" w:type="nil"/>
            </w:tcMar>
          </w:tcPr>
          <w:p w14:paraId="38CDBD8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3" w:history="1">
              <w:r>
                <w:rPr>
                  <w:rFonts w:ascii="Verdana" w:hAnsi="Verdana" w:cs="Verdana"/>
                  <w:b/>
                  <w:bCs/>
                  <w:color w:val="0A508C"/>
                  <w:sz w:val="26"/>
                  <w:szCs w:val="26"/>
                </w:rPr>
                <w:t>QQ.9</w:t>
              </w:r>
            </w:hyperlink>
          </w:p>
        </w:tc>
        <w:tc>
          <w:tcPr>
            <w:tcW w:w="3712" w:type="dxa"/>
          </w:tcPr>
          <w:p w14:paraId="47ECE09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84" w:history="1">
              <w:r>
                <w:rPr>
                  <w:rFonts w:ascii="Verdana" w:hAnsi="Verdana" w:cs="Verdana"/>
                  <w:color w:val="2E5611"/>
                  <w:sz w:val="26"/>
                  <w:szCs w:val="26"/>
                </w:rPr>
                <w:t>Choose between personal and reflexive pronouns</w:t>
              </w:r>
            </w:hyperlink>
          </w:p>
        </w:tc>
      </w:tr>
      <w:tr w:rsidR="000D6ECD" w14:paraId="7326C60C" w14:textId="77777777">
        <w:tblPrEx>
          <w:tblBorders>
            <w:top w:val="none" w:sz="0" w:space="0" w:color="auto"/>
          </w:tblBorders>
          <w:tblCellMar>
            <w:top w:w="0" w:type="dxa"/>
            <w:bottom w:w="0" w:type="dxa"/>
          </w:tblCellMar>
        </w:tblPrEx>
        <w:tc>
          <w:tcPr>
            <w:tcW w:w="905" w:type="dxa"/>
            <w:tcMar>
              <w:right w:w="80" w:type="nil"/>
            </w:tcMar>
          </w:tcPr>
          <w:p w14:paraId="1DDD00B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5" w:history="1">
              <w:r>
                <w:rPr>
                  <w:rFonts w:ascii="Verdana" w:hAnsi="Verdana" w:cs="Verdana"/>
                  <w:b/>
                  <w:bCs/>
                  <w:color w:val="0A508C"/>
                  <w:sz w:val="26"/>
                  <w:szCs w:val="26"/>
                </w:rPr>
                <w:t>QQ.10</w:t>
              </w:r>
            </w:hyperlink>
          </w:p>
        </w:tc>
        <w:tc>
          <w:tcPr>
            <w:tcW w:w="2996" w:type="dxa"/>
          </w:tcPr>
          <w:p w14:paraId="42708EE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86" w:history="1">
              <w:r>
                <w:rPr>
                  <w:rFonts w:ascii="Verdana" w:hAnsi="Verdana" w:cs="Verdana"/>
                  <w:color w:val="2E5611"/>
                  <w:sz w:val="26"/>
                  <w:szCs w:val="26"/>
                </w:rPr>
                <w:t>Use reflexive pronouns</w:t>
              </w:r>
            </w:hyperlink>
          </w:p>
        </w:tc>
      </w:tr>
      <w:tr w:rsidR="000D6ECD" w14:paraId="33511E37" w14:textId="77777777">
        <w:tblPrEx>
          <w:tblBorders>
            <w:top w:val="none" w:sz="0" w:space="0" w:color="auto"/>
          </w:tblBorders>
          <w:tblCellMar>
            <w:top w:w="0" w:type="dxa"/>
            <w:bottom w:w="0" w:type="dxa"/>
          </w:tblCellMar>
        </w:tblPrEx>
        <w:tc>
          <w:tcPr>
            <w:tcW w:w="685" w:type="dxa"/>
            <w:tcMar>
              <w:right w:w="80" w:type="nil"/>
            </w:tcMar>
          </w:tcPr>
          <w:p w14:paraId="3188B8EA"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7" w:history="1">
              <w:r>
                <w:rPr>
                  <w:rFonts w:ascii="Verdana" w:hAnsi="Verdana" w:cs="Verdana"/>
                  <w:b/>
                  <w:bCs/>
                  <w:color w:val="0A508C"/>
                  <w:sz w:val="26"/>
                  <w:szCs w:val="26"/>
                </w:rPr>
                <w:t>RR.1</w:t>
              </w:r>
            </w:hyperlink>
          </w:p>
        </w:tc>
        <w:tc>
          <w:tcPr>
            <w:tcW w:w="2166" w:type="dxa"/>
          </w:tcPr>
          <w:p w14:paraId="652ABAE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88" w:history="1">
              <w:r>
                <w:rPr>
                  <w:rFonts w:ascii="Verdana" w:hAnsi="Verdana" w:cs="Verdana"/>
                  <w:color w:val="2E5611"/>
                  <w:sz w:val="26"/>
                  <w:szCs w:val="26"/>
                </w:rPr>
                <w:t>Use action verbs</w:t>
              </w:r>
            </w:hyperlink>
          </w:p>
        </w:tc>
      </w:tr>
      <w:tr w:rsidR="000D6ECD" w14:paraId="4DA983BE" w14:textId="77777777">
        <w:tblPrEx>
          <w:tblBorders>
            <w:top w:val="none" w:sz="0" w:space="0" w:color="auto"/>
          </w:tblBorders>
          <w:tblCellMar>
            <w:top w:w="0" w:type="dxa"/>
            <w:bottom w:w="0" w:type="dxa"/>
          </w:tblCellMar>
        </w:tblPrEx>
        <w:tc>
          <w:tcPr>
            <w:tcW w:w="648" w:type="dxa"/>
            <w:tcMar>
              <w:right w:w="80" w:type="nil"/>
            </w:tcMar>
          </w:tcPr>
          <w:p w14:paraId="4A00E5D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9" w:history="1">
              <w:r>
                <w:rPr>
                  <w:rFonts w:ascii="Verdana" w:hAnsi="Verdana" w:cs="Verdana"/>
                  <w:b/>
                  <w:bCs/>
                  <w:color w:val="0A508C"/>
                  <w:sz w:val="26"/>
                  <w:szCs w:val="26"/>
                </w:rPr>
                <w:t>SS.2</w:t>
              </w:r>
            </w:hyperlink>
          </w:p>
        </w:tc>
        <w:tc>
          <w:tcPr>
            <w:tcW w:w="3784" w:type="dxa"/>
          </w:tcPr>
          <w:p w14:paraId="1F7E5C5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90" w:history="1">
              <w:r>
                <w:rPr>
                  <w:rFonts w:ascii="Verdana" w:hAnsi="Verdana" w:cs="Verdana"/>
                  <w:color w:val="2E5611"/>
                  <w:sz w:val="26"/>
                  <w:szCs w:val="26"/>
                </w:rPr>
                <w:t>Use the correct subject or verb</w:t>
              </w:r>
            </w:hyperlink>
          </w:p>
        </w:tc>
      </w:tr>
      <w:tr w:rsidR="000D6ECD" w14:paraId="7195866E" w14:textId="77777777">
        <w:tblPrEx>
          <w:tblBorders>
            <w:top w:val="none" w:sz="0" w:space="0" w:color="auto"/>
          </w:tblBorders>
          <w:tblCellMar>
            <w:top w:w="0" w:type="dxa"/>
            <w:bottom w:w="0" w:type="dxa"/>
          </w:tblCellMar>
        </w:tblPrEx>
        <w:tc>
          <w:tcPr>
            <w:tcW w:w="648" w:type="dxa"/>
            <w:tcMar>
              <w:right w:w="80" w:type="nil"/>
            </w:tcMar>
          </w:tcPr>
          <w:p w14:paraId="7B2FFFD0"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1" w:history="1">
              <w:r>
                <w:rPr>
                  <w:rFonts w:ascii="Verdana" w:hAnsi="Verdana" w:cs="Verdana"/>
                  <w:b/>
                  <w:bCs/>
                  <w:color w:val="0A508C"/>
                  <w:sz w:val="26"/>
                  <w:szCs w:val="26"/>
                </w:rPr>
                <w:t>SS.3</w:t>
              </w:r>
            </w:hyperlink>
          </w:p>
        </w:tc>
        <w:tc>
          <w:tcPr>
            <w:tcW w:w="3279" w:type="dxa"/>
          </w:tcPr>
          <w:p w14:paraId="7B75CF10"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92" w:history="1">
              <w:r>
                <w:rPr>
                  <w:rFonts w:ascii="Verdana" w:hAnsi="Verdana" w:cs="Verdana"/>
                  <w:color w:val="2E5611"/>
                  <w:sz w:val="26"/>
                  <w:szCs w:val="26"/>
                </w:rPr>
                <w:t>Pronoun-verb agreement</w:t>
              </w:r>
            </w:hyperlink>
          </w:p>
        </w:tc>
      </w:tr>
      <w:tr w:rsidR="000D6ECD" w14:paraId="784BF027" w14:textId="77777777">
        <w:tblPrEx>
          <w:tblBorders>
            <w:top w:val="none" w:sz="0" w:space="0" w:color="auto"/>
          </w:tblBorders>
          <w:tblCellMar>
            <w:top w:w="0" w:type="dxa"/>
            <w:bottom w:w="0" w:type="dxa"/>
          </w:tblCellMar>
        </w:tblPrEx>
        <w:tc>
          <w:tcPr>
            <w:tcW w:w="633" w:type="dxa"/>
            <w:tcMar>
              <w:right w:w="80" w:type="nil"/>
            </w:tcMar>
          </w:tcPr>
          <w:p w14:paraId="1053204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3" w:history="1">
              <w:r>
                <w:rPr>
                  <w:rFonts w:ascii="Verdana" w:hAnsi="Verdana" w:cs="Verdana"/>
                  <w:b/>
                  <w:bCs/>
                  <w:color w:val="0A508C"/>
                  <w:sz w:val="26"/>
                  <w:szCs w:val="26"/>
                </w:rPr>
                <w:t>TT.3</w:t>
              </w:r>
            </w:hyperlink>
          </w:p>
        </w:tc>
        <w:tc>
          <w:tcPr>
            <w:tcW w:w="3799" w:type="dxa"/>
          </w:tcPr>
          <w:p w14:paraId="6009F01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94" w:history="1">
              <w:r>
                <w:rPr>
                  <w:rFonts w:ascii="Verdana" w:hAnsi="Verdana" w:cs="Verdana"/>
                  <w:color w:val="2E5611"/>
                  <w:sz w:val="26"/>
                  <w:szCs w:val="26"/>
                </w:rPr>
                <w:t>Form and use the regular past tense</w:t>
              </w:r>
            </w:hyperlink>
          </w:p>
        </w:tc>
      </w:tr>
      <w:tr w:rsidR="000D6ECD" w14:paraId="11C60D7B" w14:textId="77777777">
        <w:tblPrEx>
          <w:tblBorders>
            <w:top w:val="none" w:sz="0" w:space="0" w:color="auto"/>
          </w:tblBorders>
          <w:tblCellMar>
            <w:top w:w="0" w:type="dxa"/>
            <w:bottom w:w="0" w:type="dxa"/>
          </w:tblCellMar>
        </w:tblPrEx>
        <w:tc>
          <w:tcPr>
            <w:tcW w:w="633" w:type="dxa"/>
            <w:tcMar>
              <w:right w:w="80" w:type="nil"/>
            </w:tcMar>
          </w:tcPr>
          <w:p w14:paraId="1448ED8D"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5" w:history="1">
              <w:r>
                <w:rPr>
                  <w:rFonts w:ascii="Verdana" w:hAnsi="Verdana" w:cs="Verdana"/>
                  <w:b/>
                  <w:bCs/>
                  <w:color w:val="0A508C"/>
                  <w:sz w:val="26"/>
                  <w:szCs w:val="26"/>
                </w:rPr>
                <w:t>TT.5</w:t>
              </w:r>
            </w:hyperlink>
          </w:p>
        </w:tc>
        <w:tc>
          <w:tcPr>
            <w:tcW w:w="3799" w:type="dxa"/>
          </w:tcPr>
          <w:p w14:paraId="4CCDE48F"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96" w:history="1">
              <w:r>
                <w:rPr>
                  <w:rFonts w:ascii="Verdana" w:hAnsi="Verdana" w:cs="Verdana"/>
                  <w:color w:val="2E5611"/>
                  <w:sz w:val="26"/>
                  <w:szCs w:val="26"/>
                </w:rPr>
                <w:t>Change the sentence to future tense</w:t>
              </w:r>
            </w:hyperlink>
          </w:p>
        </w:tc>
      </w:tr>
      <w:tr w:rsidR="000D6ECD" w14:paraId="5E4FBFF7" w14:textId="77777777">
        <w:tblPrEx>
          <w:tblBorders>
            <w:top w:val="none" w:sz="0" w:space="0" w:color="auto"/>
          </w:tblBorders>
          <w:tblCellMar>
            <w:top w:w="0" w:type="dxa"/>
            <w:bottom w:w="0" w:type="dxa"/>
          </w:tblCellMar>
        </w:tblPrEx>
        <w:tc>
          <w:tcPr>
            <w:tcW w:w="633" w:type="dxa"/>
            <w:tcMar>
              <w:right w:w="80" w:type="nil"/>
            </w:tcMar>
          </w:tcPr>
          <w:p w14:paraId="75FFDEC1"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7" w:history="1">
              <w:r>
                <w:rPr>
                  <w:rFonts w:ascii="Verdana" w:hAnsi="Verdana" w:cs="Verdana"/>
                  <w:b/>
                  <w:bCs/>
                  <w:color w:val="0A508C"/>
                  <w:sz w:val="26"/>
                  <w:szCs w:val="26"/>
                </w:rPr>
                <w:t>TT.8</w:t>
              </w:r>
            </w:hyperlink>
          </w:p>
        </w:tc>
        <w:tc>
          <w:tcPr>
            <w:tcW w:w="3799" w:type="dxa"/>
          </w:tcPr>
          <w:p w14:paraId="74117F5B"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98" w:history="1">
              <w:r>
                <w:rPr>
                  <w:rFonts w:ascii="Verdana" w:hAnsi="Verdana" w:cs="Verdana"/>
                  <w:color w:val="2E5611"/>
                  <w:sz w:val="26"/>
                  <w:szCs w:val="26"/>
                </w:rPr>
                <w:t>Form and use the irregular past tense: set 1</w:t>
              </w:r>
            </w:hyperlink>
          </w:p>
        </w:tc>
      </w:tr>
      <w:tr w:rsidR="000D6ECD" w14:paraId="67158BC4" w14:textId="77777777">
        <w:tblPrEx>
          <w:tblBorders>
            <w:top w:val="none" w:sz="0" w:space="0" w:color="auto"/>
          </w:tblBorders>
          <w:tblCellMar>
            <w:top w:w="0" w:type="dxa"/>
            <w:bottom w:w="0" w:type="dxa"/>
          </w:tblCellMar>
        </w:tblPrEx>
        <w:tc>
          <w:tcPr>
            <w:tcW w:w="633" w:type="dxa"/>
            <w:tcMar>
              <w:right w:w="80" w:type="nil"/>
            </w:tcMar>
          </w:tcPr>
          <w:p w14:paraId="348454F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9" w:history="1">
              <w:r>
                <w:rPr>
                  <w:rFonts w:ascii="Verdana" w:hAnsi="Verdana" w:cs="Verdana"/>
                  <w:b/>
                  <w:bCs/>
                  <w:color w:val="0A508C"/>
                  <w:sz w:val="26"/>
                  <w:szCs w:val="26"/>
                </w:rPr>
                <w:t>TT.9</w:t>
              </w:r>
            </w:hyperlink>
          </w:p>
        </w:tc>
        <w:tc>
          <w:tcPr>
            <w:tcW w:w="3799" w:type="dxa"/>
          </w:tcPr>
          <w:p w14:paraId="53BBCF8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00" w:history="1">
              <w:r>
                <w:rPr>
                  <w:rFonts w:ascii="Verdana" w:hAnsi="Verdana" w:cs="Verdana"/>
                  <w:color w:val="2E5611"/>
                  <w:sz w:val="26"/>
                  <w:szCs w:val="26"/>
                </w:rPr>
                <w:t>Form and use the irregular past tense: set 2</w:t>
              </w:r>
            </w:hyperlink>
          </w:p>
        </w:tc>
      </w:tr>
      <w:tr w:rsidR="000D6ECD" w14:paraId="7D1A0AB8" w14:textId="77777777">
        <w:tblPrEx>
          <w:tblBorders>
            <w:top w:val="none" w:sz="0" w:space="0" w:color="auto"/>
          </w:tblBorders>
          <w:tblCellMar>
            <w:top w:w="0" w:type="dxa"/>
            <w:bottom w:w="0" w:type="dxa"/>
          </w:tblCellMar>
        </w:tblPrEx>
        <w:tc>
          <w:tcPr>
            <w:tcW w:w="818" w:type="dxa"/>
            <w:tcMar>
              <w:right w:w="80" w:type="nil"/>
            </w:tcMar>
          </w:tcPr>
          <w:p w14:paraId="409FC59B"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1" w:history="1">
              <w:r>
                <w:rPr>
                  <w:rFonts w:ascii="Verdana" w:hAnsi="Verdana" w:cs="Verdana"/>
                  <w:b/>
                  <w:bCs/>
                  <w:color w:val="0A508C"/>
                  <w:sz w:val="26"/>
                  <w:szCs w:val="26"/>
                </w:rPr>
                <w:t>TT.10</w:t>
              </w:r>
            </w:hyperlink>
          </w:p>
        </w:tc>
        <w:tc>
          <w:tcPr>
            <w:tcW w:w="3615" w:type="dxa"/>
          </w:tcPr>
          <w:p w14:paraId="4C6C984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02" w:history="1">
              <w:r>
                <w:rPr>
                  <w:rFonts w:ascii="Verdana" w:hAnsi="Verdana" w:cs="Verdana"/>
                  <w:color w:val="2E5611"/>
                  <w:sz w:val="26"/>
                  <w:szCs w:val="26"/>
                </w:rPr>
                <w:t>Form and use the irregular past tense: set 3</w:t>
              </w:r>
            </w:hyperlink>
          </w:p>
        </w:tc>
      </w:tr>
      <w:tr w:rsidR="000D6ECD" w14:paraId="0F2B9934" w14:textId="77777777">
        <w:tblPrEx>
          <w:tblBorders>
            <w:top w:val="none" w:sz="0" w:space="0" w:color="auto"/>
          </w:tblBorders>
          <w:tblCellMar>
            <w:top w:w="0" w:type="dxa"/>
            <w:bottom w:w="0" w:type="dxa"/>
          </w:tblCellMar>
        </w:tblPrEx>
        <w:tc>
          <w:tcPr>
            <w:tcW w:w="818" w:type="dxa"/>
            <w:tcMar>
              <w:right w:w="80" w:type="nil"/>
            </w:tcMar>
          </w:tcPr>
          <w:p w14:paraId="6B1A208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3" w:history="1">
              <w:r>
                <w:rPr>
                  <w:rFonts w:ascii="Verdana" w:hAnsi="Verdana" w:cs="Verdana"/>
                  <w:b/>
                  <w:bCs/>
                  <w:color w:val="0A508C"/>
                  <w:sz w:val="26"/>
                  <w:szCs w:val="26"/>
                </w:rPr>
                <w:t>TT.11</w:t>
              </w:r>
            </w:hyperlink>
          </w:p>
        </w:tc>
        <w:tc>
          <w:tcPr>
            <w:tcW w:w="3615" w:type="dxa"/>
          </w:tcPr>
          <w:p w14:paraId="645E428A"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04" w:history="1">
              <w:r>
                <w:rPr>
                  <w:rFonts w:ascii="Verdana" w:hAnsi="Verdana" w:cs="Verdana"/>
                  <w:color w:val="2E5611"/>
                  <w:sz w:val="26"/>
                  <w:szCs w:val="26"/>
                </w:rPr>
                <w:t>Form and use the irregular past tense: set 4</w:t>
              </w:r>
            </w:hyperlink>
          </w:p>
        </w:tc>
      </w:tr>
      <w:tr w:rsidR="000D6ECD" w14:paraId="6A356C52" w14:textId="77777777">
        <w:tblPrEx>
          <w:tblBorders>
            <w:top w:val="none" w:sz="0" w:space="0" w:color="auto"/>
          </w:tblBorders>
          <w:tblCellMar>
            <w:top w:w="0" w:type="dxa"/>
            <w:bottom w:w="0" w:type="dxa"/>
          </w:tblCellMar>
        </w:tblPrEx>
        <w:tc>
          <w:tcPr>
            <w:tcW w:w="818" w:type="dxa"/>
            <w:tcMar>
              <w:right w:w="80" w:type="nil"/>
            </w:tcMar>
          </w:tcPr>
          <w:p w14:paraId="16A1170A"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5" w:history="1">
              <w:r>
                <w:rPr>
                  <w:rFonts w:ascii="Verdana" w:hAnsi="Verdana" w:cs="Verdana"/>
                  <w:b/>
                  <w:bCs/>
                  <w:color w:val="0A508C"/>
                  <w:sz w:val="26"/>
                  <w:szCs w:val="26"/>
                </w:rPr>
                <w:t>TT.13</w:t>
              </w:r>
            </w:hyperlink>
          </w:p>
        </w:tc>
        <w:tc>
          <w:tcPr>
            <w:tcW w:w="3615" w:type="dxa"/>
          </w:tcPr>
          <w:p w14:paraId="3CFDA87C"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06" w:history="1">
              <w:r>
                <w:rPr>
                  <w:rFonts w:ascii="Verdana" w:hAnsi="Verdana" w:cs="Verdana"/>
                  <w:color w:val="2E5611"/>
                  <w:sz w:val="26"/>
                  <w:szCs w:val="26"/>
                </w:rPr>
                <w:t>To be: use the correct present tense form</w:t>
              </w:r>
            </w:hyperlink>
          </w:p>
        </w:tc>
      </w:tr>
      <w:tr w:rsidR="000D6ECD" w14:paraId="7E2AB971" w14:textId="77777777">
        <w:tblPrEx>
          <w:tblBorders>
            <w:top w:val="none" w:sz="0" w:space="0" w:color="auto"/>
          </w:tblBorders>
          <w:tblCellMar>
            <w:top w:w="0" w:type="dxa"/>
            <w:bottom w:w="0" w:type="dxa"/>
          </w:tblCellMar>
        </w:tblPrEx>
        <w:tc>
          <w:tcPr>
            <w:tcW w:w="818" w:type="dxa"/>
            <w:tcMar>
              <w:right w:w="80" w:type="nil"/>
            </w:tcMar>
          </w:tcPr>
          <w:p w14:paraId="1E896660"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7" w:history="1">
              <w:r>
                <w:rPr>
                  <w:rFonts w:ascii="Verdana" w:hAnsi="Verdana" w:cs="Verdana"/>
                  <w:b/>
                  <w:bCs/>
                  <w:color w:val="0A508C"/>
                  <w:sz w:val="26"/>
                  <w:szCs w:val="26"/>
                </w:rPr>
                <w:t>TT.14</w:t>
              </w:r>
            </w:hyperlink>
          </w:p>
        </w:tc>
        <w:tc>
          <w:tcPr>
            <w:tcW w:w="3615" w:type="dxa"/>
          </w:tcPr>
          <w:p w14:paraId="18292986"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08" w:history="1">
              <w:r>
                <w:rPr>
                  <w:rFonts w:ascii="Verdana" w:hAnsi="Verdana" w:cs="Verdana"/>
                  <w:color w:val="2E5611"/>
                  <w:sz w:val="26"/>
                  <w:szCs w:val="26"/>
                </w:rPr>
                <w:t>To be: use the correct past tense form</w:t>
              </w:r>
            </w:hyperlink>
          </w:p>
        </w:tc>
      </w:tr>
      <w:tr w:rsidR="000D6ECD" w14:paraId="592AFE60" w14:textId="77777777">
        <w:tblPrEx>
          <w:tblBorders>
            <w:top w:val="none" w:sz="0" w:space="0" w:color="auto"/>
          </w:tblBorders>
          <w:tblCellMar>
            <w:top w:w="0" w:type="dxa"/>
            <w:bottom w:w="0" w:type="dxa"/>
          </w:tblCellMar>
        </w:tblPrEx>
        <w:tc>
          <w:tcPr>
            <w:tcW w:w="818" w:type="dxa"/>
            <w:tcMar>
              <w:right w:w="80" w:type="nil"/>
            </w:tcMar>
          </w:tcPr>
          <w:p w14:paraId="481913F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9" w:history="1">
              <w:r>
                <w:rPr>
                  <w:rFonts w:ascii="Verdana" w:hAnsi="Verdana" w:cs="Verdana"/>
                  <w:b/>
                  <w:bCs/>
                  <w:color w:val="0A508C"/>
                  <w:sz w:val="26"/>
                  <w:szCs w:val="26"/>
                </w:rPr>
                <w:t>TT.15</w:t>
              </w:r>
            </w:hyperlink>
          </w:p>
        </w:tc>
        <w:tc>
          <w:tcPr>
            <w:tcW w:w="3580" w:type="dxa"/>
          </w:tcPr>
          <w:p w14:paraId="0520DF81"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10" w:history="1">
              <w:r>
                <w:rPr>
                  <w:rFonts w:ascii="Verdana" w:hAnsi="Verdana" w:cs="Verdana"/>
                  <w:color w:val="2E5611"/>
                  <w:sz w:val="26"/>
                  <w:szCs w:val="26"/>
                </w:rPr>
                <w:t>To be: use the correct form</w:t>
              </w:r>
            </w:hyperlink>
          </w:p>
        </w:tc>
      </w:tr>
      <w:tr w:rsidR="000D6ECD" w14:paraId="67033938" w14:textId="77777777">
        <w:tblPrEx>
          <w:tblBorders>
            <w:top w:val="none" w:sz="0" w:space="0" w:color="auto"/>
          </w:tblBorders>
          <w:tblCellMar>
            <w:top w:w="0" w:type="dxa"/>
            <w:bottom w:w="0" w:type="dxa"/>
          </w:tblCellMar>
        </w:tblPrEx>
        <w:tc>
          <w:tcPr>
            <w:tcW w:w="818" w:type="dxa"/>
            <w:tcMar>
              <w:right w:w="80" w:type="nil"/>
            </w:tcMar>
          </w:tcPr>
          <w:p w14:paraId="616D90A6"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1" w:history="1">
              <w:r>
                <w:rPr>
                  <w:rFonts w:ascii="Verdana" w:hAnsi="Verdana" w:cs="Verdana"/>
                  <w:b/>
                  <w:bCs/>
                  <w:color w:val="0A508C"/>
                  <w:sz w:val="26"/>
                  <w:szCs w:val="26"/>
                </w:rPr>
                <w:t>TT.16</w:t>
              </w:r>
            </w:hyperlink>
          </w:p>
        </w:tc>
        <w:tc>
          <w:tcPr>
            <w:tcW w:w="3615" w:type="dxa"/>
          </w:tcPr>
          <w:p w14:paraId="4353201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12" w:history="1">
              <w:r>
                <w:rPr>
                  <w:rFonts w:ascii="Verdana" w:hAnsi="Verdana" w:cs="Verdana"/>
                  <w:color w:val="2E5611"/>
                  <w:sz w:val="26"/>
                  <w:szCs w:val="26"/>
                </w:rPr>
                <w:t>To have: use the correct form</w:t>
              </w:r>
            </w:hyperlink>
          </w:p>
        </w:tc>
      </w:tr>
      <w:tr w:rsidR="000D6ECD" w14:paraId="656AF905" w14:textId="77777777">
        <w:tblPrEx>
          <w:tblBorders>
            <w:top w:val="none" w:sz="0" w:space="0" w:color="auto"/>
          </w:tblBorders>
          <w:tblCellMar>
            <w:top w:w="0" w:type="dxa"/>
            <w:bottom w:w="0" w:type="dxa"/>
          </w:tblCellMar>
        </w:tblPrEx>
        <w:tc>
          <w:tcPr>
            <w:tcW w:w="701" w:type="dxa"/>
            <w:tcMar>
              <w:right w:w="80" w:type="nil"/>
            </w:tcMar>
          </w:tcPr>
          <w:p w14:paraId="01B706E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3" w:history="1">
              <w:r>
                <w:rPr>
                  <w:rFonts w:ascii="Verdana" w:hAnsi="Verdana" w:cs="Verdana"/>
                  <w:b/>
                  <w:bCs/>
                  <w:color w:val="0A508C"/>
                  <w:sz w:val="26"/>
                  <w:szCs w:val="26"/>
                </w:rPr>
                <w:t>UU.1</w:t>
              </w:r>
            </w:hyperlink>
          </w:p>
        </w:tc>
        <w:tc>
          <w:tcPr>
            <w:tcW w:w="3731" w:type="dxa"/>
          </w:tcPr>
          <w:p w14:paraId="659021BB"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14" w:history="1">
              <w:r>
                <w:rPr>
                  <w:rFonts w:ascii="Verdana" w:hAnsi="Verdana" w:cs="Verdana"/>
                  <w:color w:val="2E5611"/>
                  <w:sz w:val="26"/>
                  <w:szCs w:val="26"/>
                </w:rPr>
                <w:t>Use the correct article: a or an</w:t>
              </w:r>
            </w:hyperlink>
          </w:p>
        </w:tc>
      </w:tr>
      <w:tr w:rsidR="000D6ECD" w14:paraId="26C35459" w14:textId="77777777">
        <w:tblPrEx>
          <w:tblBorders>
            <w:top w:val="none" w:sz="0" w:space="0" w:color="auto"/>
          </w:tblBorders>
          <w:tblCellMar>
            <w:top w:w="0" w:type="dxa"/>
            <w:bottom w:w="0" w:type="dxa"/>
          </w:tblCellMar>
        </w:tblPrEx>
        <w:tc>
          <w:tcPr>
            <w:tcW w:w="675" w:type="dxa"/>
            <w:tcMar>
              <w:right w:w="80" w:type="nil"/>
            </w:tcMar>
          </w:tcPr>
          <w:p w14:paraId="53E02FD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5" w:history="1">
              <w:r>
                <w:rPr>
                  <w:rFonts w:ascii="Verdana" w:hAnsi="Verdana" w:cs="Verdana"/>
                  <w:b/>
                  <w:bCs/>
                  <w:color w:val="0A508C"/>
                  <w:sz w:val="26"/>
                  <w:szCs w:val="26"/>
                </w:rPr>
                <w:t>VV.8</w:t>
              </w:r>
            </w:hyperlink>
          </w:p>
        </w:tc>
        <w:tc>
          <w:tcPr>
            <w:tcW w:w="3757" w:type="dxa"/>
          </w:tcPr>
          <w:p w14:paraId="5A987B6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16" w:history="1">
              <w:r>
                <w:rPr>
                  <w:rFonts w:ascii="Verdana" w:hAnsi="Verdana" w:cs="Verdana"/>
                  <w:color w:val="2E5611"/>
                  <w:sz w:val="26"/>
                  <w:szCs w:val="26"/>
                </w:rPr>
                <w:t>Choose between adjectives and adverbs</w:t>
              </w:r>
            </w:hyperlink>
          </w:p>
        </w:tc>
      </w:tr>
      <w:tr w:rsidR="000D6ECD" w14:paraId="75B2AE16" w14:textId="77777777">
        <w:tblPrEx>
          <w:tblBorders>
            <w:top w:val="none" w:sz="0" w:space="0" w:color="auto"/>
          </w:tblBorders>
          <w:tblCellMar>
            <w:top w:w="0" w:type="dxa"/>
            <w:bottom w:w="0" w:type="dxa"/>
          </w:tblCellMar>
        </w:tblPrEx>
        <w:tc>
          <w:tcPr>
            <w:tcW w:w="675" w:type="dxa"/>
            <w:tcMar>
              <w:right w:w="80" w:type="nil"/>
            </w:tcMar>
          </w:tcPr>
          <w:p w14:paraId="2E878EB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7" w:history="1">
              <w:r>
                <w:rPr>
                  <w:rFonts w:ascii="Verdana" w:hAnsi="Verdana" w:cs="Verdana"/>
                  <w:b/>
                  <w:bCs/>
                  <w:color w:val="0A508C"/>
                  <w:sz w:val="26"/>
                  <w:szCs w:val="26"/>
                </w:rPr>
                <w:t>XX.4</w:t>
              </w:r>
            </w:hyperlink>
          </w:p>
        </w:tc>
        <w:tc>
          <w:tcPr>
            <w:tcW w:w="3757" w:type="dxa"/>
          </w:tcPr>
          <w:p w14:paraId="217A8E5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18" w:history="1">
              <w:r>
                <w:rPr>
                  <w:rFonts w:ascii="Verdana" w:hAnsi="Verdana" w:cs="Verdana"/>
                  <w:color w:val="2E5611"/>
                  <w:sz w:val="26"/>
                  <w:szCs w:val="26"/>
                </w:rPr>
                <w:t>Use pronoun-verb contractions</w:t>
              </w:r>
            </w:hyperlink>
          </w:p>
        </w:tc>
      </w:tr>
      <w:tr w:rsidR="000D6ECD" w14:paraId="537B6485" w14:textId="77777777">
        <w:tblPrEx>
          <w:tblCellMar>
            <w:top w:w="0" w:type="dxa"/>
            <w:bottom w:w="0" w:type="dxa"/>
          </w:tblCellMar>
        </w:tblPrEx>
        <w:tc>
          <w:tcPr>
            <w:tcW w:w="675" w:type="dxa"/>
            <w:tcMar>
              <w:right w:w="80" w:type="nil"/>
            </w:tcMar>
          </w:tcPr>
          <w:p w14:paraId="62CD7B1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9" w:history="1">
              <w:r>
                <w:rPr>
                  <w:rFonts w:ascii="Verdana" w:hAnsi="Verdana" w:cs="Verdana"/>
                  <w:b/>
                  <w:bCs/>
                  <w:color w:val="0A508C"/>
                  <w:sz w:val="26"/>
                  <w:szCs w:val="26"/>
                </w:rPr>
                <w:t>XX.5</w:t>
              </w:r>
            </w:hyperlink>
          </w:p>
        </w:tc>
        <w:tc>
          <w:tcPr>
            <w:tcW w:w="3559" w:type="dxa"/>
          </w:tcPr>
          <w:p w14:paraId="7FF7761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20" w:history="1">
              <w:r>
                <w:rPr>
                  <w:rFonts w:ascii="Verdana" w:hAnsi="Verdana" w:cs="Verdana"/>
                  <w:color w:val="2E5611"/>
                  <w:sz w:val="26"/>
                  <w:szCs w:val="26"/>
                </w:rPr>
                <w:t>Use contractions with "not"</w:t>
              </w:r>
            </w:hyperlink>
          </w:p>
        </w:tc>
      </w:tr>
    </w:tbl>
    <w:p w14:paraId="3FCC1377"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121" w:history="1">
        <w:r>
          <w:rPr>
            <w:rFonts w:ascii="Trebuchet MS" w:hAnsi="Trebuchet MS" w:cs="Trebuchet MS"/>
            <w:b/>
            <w:bCs/>
            <w:color w:val="419904"/>
            <w:sz w:val="40"/>
            <w:szCs w:val="40"/>
          </w:rPr>
          <w:t>Third-grade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956"/>
        <w:gridCol w:w="3976"/>
      </w:tblGrid>
      <w:tr w:rsidR="000D6ECD" w14:paraId="218CB0DD" w14:textId="77777777">
        <w:tblPrEx>
          <w:tblCellMar>
            <w:top w:w="0" w:type="dxa"/>
            <w:bottom w:w="0" w:type="dxa"/>
          </w:tblCellMar>
        </w:tblPrEx>
        <w:tc>
          <w:tcPr>
            <w:tcW w:w="480" w:type="dxa"/>
            <w:tcMar>
              <w:right w:w="80" w:type="nil"/>
            </w:tcMar>
          </w:tcPr>
          <w:p w14:paraId="13138B3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2" w:history="1">
              <w:r>
                <w:rPr>
                  <w:rFonts w:ascii="Verdana" w:hAnsi="Verdana" w:cs="Verdana"/>
                  <w:b/>
                  <w:bCs/>
                  <w:color w:val="0A508C"/>
                  <w:sz w:val="26"/>
                  <w:szCs w:val="26"/>
                </w:rPr>
                <w:t>A.2</w:t>
              </w:r>
            </w:hyperlink>
          </w:p>
        </w:tc>
        <w:tc>
          <w:tcPr>
            <w:tcW w:w="3952" w:type="dxa"/>
          </w:tcPr>
          <w:p w14:paraId="6FD034F6"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23" w:history="1">
              <w:r>
                <w:rPr>
                  <w:rFonts w:ascii="Verdana" w:hAnsi="Verdana" w:cs="Verdana"/>
                  <w:color w:val="2E5611"/>
                  <w:sz w:val="26"/>
                  <w:szCs w:val="26"/>
                </w:rPr>
                <w:t>Determine the main idea of a passage</w:t>
              </w:r>
            </w:hyperlink>
          </w:p>
        </w:tc>
      </w:tr>
      <w:tr w:rsidR="000D6ECD" w14:paraId="7903363B" w14:textId="77777777">
        <w:tblPrEx>
          <w:tblBorders>
            <w:top w:val="none" w:sz="0" w:space="0" w:color="auto"/>
          </w:tblBorders>
          <w:tblCellMar>
            <w:top w:w="0" w:type="dxa"/>
            <w:bottom w:w="0" w:type="dxa"/>
          </w:tblCellMar>
        </w:tblPrEx>
        <w:tc>
          <w:tcPr>
            <w:tcW w:w="467" w:type="dxa"/>
            <w:tcMar>
              <w:right w:w="80" w:type="nil"/>
            </w:tcMar>
          </w:tcPr>
          <w:p w14:paraId="2D69CC8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4" w:history="1">
              <w:r>
                <w:rPr>
                  <w:rFonts w:ascii="Verdana" w:hAnsi="Verdana" w:cs="Verdana"/>
                  <w:b/>
                  <w:bCs/>
                  <w:color w:val="0A508C"/>
                  <w:sz w:val="26"/>
                  <w:szCs w:val="26"/>
                </w:rPr>
                <w:t>C.2</w:t>
              </w:r>
            </w:hyperlink>
          </w:p>
        </w:tc>
        <w:tc>
          <w:tcPr>
            <w:tcW w:w="3965" w:type="dxa"/>
          </w:tcPr>
          <w:p w14:paraId="4ED914E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25" w:history="1">
              <w:r>
                <w:rPr>
                  <w:rFonts w:ascii="Verdana" w:hAnsi="Verdana" w:cs="Verdana"/>
                  <w:color w:val="2E5611"/>
                  <w:sz w:val="26"/>
                  <w:szCs w:val="26"/>
                </w:rPr>
                <w:t>Identify the author's purpose: passages</w:t>
              </w:r>
            </w:hyperlink>
          </w:p>
        </w:tc>
      </w:tr>
      <w:tr w:rsidR="000D6ECD" w14:paraId="019F2D10" w14:textId="77777777">
        <w:tblPrEx>
          <w:tblBorders>
            <w:top w:val="none" w:sz="0" w:space="0" w:color="auto"/>
          </w:tblBorders>
          <w:tblCellMar>
            <w:top w:w="0" w:type="dxa"/>
            <w:bottom w:w="0" w:type="dxa"/>
          </w:tblCellMar>
        </w:tblPrEx>
        <w:tc>
          <w:tcPr>
            <w:tcW w:w="494" w:type="dxa"/>
            <w:tcMar>
              <w:right w:w="80" w:type="nil"/>
            </w:tcMar>
          </w:tcPr>
          <w:p w14:paraId="0B44799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6" w:history="1">
              <w:r>
                <w:rPr>
                  <w:rFonts w:ascii="Verdana" w:hAnsi="Verdana" w:cs="Verdana"/>
                  <w:b/>
                  <w:bCs/>
                  <w:color w:val="0A508C"/>
                  <w:sz w:val="26"/>
                  <w:szCs w:val="26"/>
                </w:rPr>
                <w:t>D.1</w:t>
              </w:r>
            </w:hyperlink>
          </w:p>
        </w:tc>
        <w:tc>
          <w:tcPr>
            <w:tcW w:w="3938" w:type="dxa"/>
          </w:tcPr>
          <w:p w14:paraId="5CFA1908"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27" w:history="1">
              <w:r>
                <w:rPr>
                  <w:rFonts w:ascii="Verdana" w:hAnsi="Verdana" w:cs="Verdana"/>
                  <w:color w:val="2E5611"/>
                  <w:sz w:val="26"/>
                  <w:szCs w:val="26"/>
                </w:rPr>
                <w:t>Determine the order of events in informational texts</w:t>
              </w:r>
            </w:hyperlink>
          </w:p>
        </w:tc>
      </w:tr>
      <w:tr w:rsidR="000D6ECD" w14:paraId="67167669" w14:textId="77777777">
        <w:tblPrEx>
          <w:tblBorders>
            <w:top w:val="none" w:sz="0" w:space="0" w:color="auto"/>
          </w:tblBorders>
          <w:tblCellMar>
            <w:top w:w="0" w:type="dxa"/>
            <w:bottom w:w="0" w:type="dxa"/>
          </w:tblCellMar>
        </w:tblPrEx>
        <w:tc>
          <w:tcPr>
            <w:tcW w:w="494" w:type="dxa"/>
            <w:tcMar>
              <w:right w:w="80" w:type="nil"/>
            </w:tcMar>
          </w:tcPr>
          <w:p w14:paraId="52907A88"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8" w:history="1">
              <w:r>
                <w:rPr>
                  <w:rFonts w:ascii="Verdana" w:hAnsi="Verdana" w:cs="Verdana"/>
                  <w:b/>
                  <w:bCs/>
                  <w:color w:val="0A508C"/>
                  <w:sz w:val="26"/>
                  <w:szCs w:val="26"/>
                </w:rPr>
                <w:t>D.4</w:t>
              </w:r>
            </w:hyperlink>
          </w:p>
        </w:tc>
        <w:tc>
          <w:tcPr>
            <w:tcW w:w="3938" w:type="dxa"/>
          </w:tcPr>
          <w:p w14:paraId="0BB9845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29" w:history="1">
              <w:r>
                <w:rPr>
                  <w:rFonts w:ascii="Verdana" w:hAnsi="Verdana" w:cs="Verdana"/>
                  <w:color w:val="2E5611"/>
                  <w:sz w:val="26"/>
                  <w:szCs w:val="26"/>
                </w:rPr>
                <w:t>Match causes and effects in informational texts</w:t>
              </w:r>
            </w:hyperlink>
          </w:p>
        </w:tc>
      </w:tr>
      <w:tr w:rsidR="000D6ECD" w14:paraId="6DDCCA3E" w14:textId="77777777">
        <w:tblPrEx>
          <w:tblBorders>
            <w:top w:val="none" w:sz="0" w:space="0" w:color="auto"/>
          </w:tblBorders>
          <w:tblCellMar>
            <w:top w:w="0" w:type="dxa"/>
            <w:bottom w:w="0" w:type="dxa"/>
          </w:tblCellMar>
        </w:tblPrEx>
        <w:tc>
          <w:tcPr>
            <w:tcW w:w="494" w:type="dxa"/>
            <w:tcMar>
              <w:right w:w="80" w:type="nil"/>
            </w:tcMar>
          </w:tcPr>
          <w:p w14:paraId="63C9899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0" w:history="1">
              <w:r>
                <w:rPr>
                  <w:rFonts w:ascii="Verdana" w:hAnsi="Verdana" w:cs="Verdana"/>
                  <w:b/>
                  <w:bCs/>
                  <w:color w:val="0A508C"/>
                  <w:sz w:val="26"/>
                  <w:szCs w:val="26"/>
                </w:rPr>
                <w:t>D.5</w:t>
              </w:r>
            </w:hyperlink>
          </w:p>
        </w:tc>
        <w:tc>
          <w:tcPr>
            <w:tcW w:w="3938" w:type="dxa"/>
          </w:tcPr>
          <w:p w14:paraId="45AF36F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31" w:history="1">
              <w:r>
                <w:rPr>
                  <w:rFonts w:ascii="Verdana" w:hAnsi="Verdana" w:cs="Verdana"/>
                  <w:color w:val="2E5611"/>
                  <w:sz w:val="26"/>
                  <w:szCs w:val="26"/>
                </w:rPr>
                <w:t>Match problems with their solutions</w:t>
              </w:r>
            </w:hyperlink>
          </w:p>
        </w:tc>
      </w:tr>
      <w:tr w:rsidR="000D6ECD" w14:paraId="745CAA5B" w14:textId="77777777">
        <w:tblPrEx>
          <w:tblBorders>
            <w:top w:val="none" w:sz="0" w:space="0" w:color="auto"/>
          </w:tblBorders>
          <w:tblCellMar>
            <w:top w:w="0" w:type="dxa"/>
            <w:bottom w:w="0" w:type="dxa"/>
          </w:tblCellMar>
        </w:tblPrEx>
        <w:tc>
          <w:tcPr>
            <w:tcW w:w="494" w:type="dxa"/>
            <w:tcMar>
              <w:right w:w="80" w:type="nil"/>
            </w:tcMar>
          </w:tcPr>
          <w:p w14:paraId="4A4799E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2" w:history="1">
              <w:r>
                <w:rPr>
                  <w:rFonts w:ascii="Verdana" w:hAnsi="Verdana" w:cs="Verdana"/>
                  <w:b/>
                  <w:bCs/>
                  <w:color w:val="0A508C"/>
                  <w:sz w:val="26"/>
                  <w:szCs w:val="26"/>
                </w:rPr>
                <w:t>D.6</w:t>
              </w:r>
            </w:hyperlink>
          </w:p>
        </w:tc>
        <w:tc>
          <w:tcPr>
            <w:tcW w:w="3022" w:type="dxa"/>
          </w:tcPr>
          <w:p w14:paraId="37E8ADB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33" w:history="1">
              <w:r>
                <w:rPr>
                  <w:rFonts w:ascii="Verdana" w:hAnsi="Verdana" w:cs="Verdana"/>
                  <w:color w:val="2E5611"/>
                  <w:sz w:val="26"/>
                  <w:szCs w:val="26"/>
                </w:rPr>
                <w:t>Identify text structures</w:t>
              </w:r>
            </w:hyperlink>
          </w:p>
        </w:tc>
      </w:tr>
      <w:tr w:rsidR="000D6ECD" w14:paraId="68BABB8D" w14:textId="77777777">
        <w:tblPrEx>
          <w:tblBorders>
            <w:top w:val="none" w:sz="0" w:space="0" w:color="auto"/>
          </w:tblBorders>
          <w:tblCellMar>
            <w:top w:w="0" w:type="dxa"/>
            <w:bottom w:w="0" w:type="dxa"/>
          </w:tblCellMar>
        </w:tblPrEx>
        <w:tc>
          <w:tcPr>
            <w:tcW w:w="456" w:type="dxa"/>
            <w:tcMar>
              <w:right w:w="80" w:type="nil"/>
            </w:tcMar>
          </w:tcPr>
          <w:p w14:paraId="2200485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4" w:history="1">
              <w:r>
                <w:rPr>
                  <w:rFonts w:ascii="Verdana" w:hAnsi="Verdana" w:cs="Verdana"/>
                  <w:b/>
                  <w:bCs/>
                  <w:color w:val="0A508C"/>
                  <w:sz w:val="26"/>
                  <w:szCs w:val="26"/>
                </w:rPr>
                <w:t>E.1</w:t>
              </w:r>
            </w:hyperlink>
          </w:p>
        </w:tc>
        <w:tc>
          <w:tcPr>
            <w:tcW w:w="2598" w:type="dxa"/>
          </w:tcPr>
          <w:p w14:paraId="7FE3FF0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35" w:history="1">
              <w:r>
                <w:rPr>
                  <w:rFonts w:ascii="Verdana" w:hAnsi="Verdana" w:cs="Verdana"/>
                  <w:color w:val="2E5611"/>
                  <w:sz w:val="26"/>
                  <w:szCs w:val="26"/>
                </w:rPr>
                <w:t>Sort sensory details</w:t>
              </w:r>
            </w:hyperlink>
          </w:p>
        </w:tc>
      </w:tr>
      <w:tr w:rsidR="000D6ECD" w14:paraId="5510DD84" w14:textId="77777777">
        <w:tblPrEx>
          <w:tblBorders>
            <w:top w:val="none" w:sz="0" w:space="0" w:color="auto"/>
          </w:tblBorders>
          <w:tblCellMar>
            <w:top w:w="0" w:type="dxa"/>
            <w:bottom w:w="0" w:type="dxa"/>
          </w:tblCellMar>
        </w:tblPrEx>
        <w:tc>
          <w:tcPr>
            <w:tcW w:w="456" w:type="dxa"/>
            <w:tcMar>
              <w:right w:w="80" w:type="nil"/>
            </w:tcMar>
          </w:tcPr>
          <w:p w14:paraId="5EBA0988"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6" w:history="1">
              <w:r>
                <w:rPr>
                  <w:rFonts w:ascii="Verdana" w:hAnsi="Verdana" w:cs="Verdana"/>
                  <w:b/>
                  <w:bCs/>
                  <w:color w:val="0A508C"/>
                  <w:sz w:val="26"/>
                  <w:szCs w:val="26"/>
                </w:rPr>
                <w:t>E.2</w:t>
              </w:r>
            </w:hyperlink>
          </w:p>
        </w:tc>
        <w:tc>
          <w:tcPr>
            <w:tcW w:w="3058" w:type="dxa"/>
          </w:tcPr>
          <w:p w14:paraId="220C832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37" w:history="1">
              <w:r>
                <w:rPr>
                  <w:rFonts w:ascii="Verdana" w:hAnsi="Verdana" w:cs="Verdana"/>
                  <w:color w:val="2E5611"/>
                  <w:sz w:val="26"/>
                  <w:szCs w:val="26"/>
                </w:rPr>
                <w:t>Identify sensory details</w:t>
              </w:r>
            </w:hyperlink>
          </w:p>
        </w:tc>
      </w:tr>
      <w:tr w:rsidR="000D6ECD" w14:paraId="06032A87" w14:textId="77777777">
        <w:tblPrEx>
          <w:tblBorders>
            <w:top w:val="none" w:sz="0" w:space="0" w:color="auto"/>
          </w:tblBorders>
          <w:tblCellMar>
            <w:top w:w="0" w:type="dxa"/>
            <w:bottom w:w="0" w:type="dxa"/>
          </w:tblCellMar>
        </w:tblPrEx>
        <w:tc>
          <w:tcPr>
            <w:tcW w:w="496" w:type="dxa"/>
            <w:tcMar>
              <w:right w:w="80" w:type="nil"/>
            </w:tcMar>
          </w:tcPr>
          <w:p w14:paraId="030EE31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8" w:history="1">
              <w:r>
                <w:rPr>
                  <w:rFonts w:ascii="Verdana" w:hAnsi="Verdana" w:cs="Verdana"/>
                  <w:b/>
                  <w:bCs/>
                  <w:color w:val="0A508C"/>
                  <w:sz w:val="26"/>
                  <w:szCs w:val="26"/>
                </w:rPr>
                <w:t>H.1</w:t>
              </w:r>
            </w:hyperlink>
          </w:p>
        </w:tc>
        <w:tc>
          <w:tcPr>
            <w:tcW w:w="3936" w:type="dxa"/>
          </w:tcPr>
          <w:p w14:paraId="6D2A2CB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39" w:history="1">
              <w:r>
                <w:rPr>
                  <w:rFonts w:ascii="Verdana" w:hAnsi="Verdana" w:cs="Verdana"/>
                  <w:color w:val="2E5611"/>
                  <w:sz w:val="26"/>
                  <w:szCs w:val="26"/>
                </w:rPr>
                <w:t>Which book title goes with the picture?</w:t>
              </w:r>
            </w:hyperlink>
          </w:p>
        </w:tc>
      </w:tr>
      <w:tr w:rsidR="000D6ECD" w14:paraId="5324E1E6" w14:textId="77777777">
        <w:tblPrEx>
          <w:tblBorders>
            <w:top w:val="none" w:sz="0" w:space="0" w:color="auto"/>
          </w:tblBorders>
          <w:tblCellMar>
            <w:top w:w="0" w:type="dxa"/>
            <w:bottom w:w="0" w:type="dxa"/>
          </w:tblCellMar>
        </w:tblPrEx>
        <w:tc>
          <w:tcPr>
            <w:tcW w:w="496" w:type="dxa"/>
            <w:tcMar>
              <w:right w:w="80" w:type="nil"/>
            </w:tcMar>
          </w:tcPr>
          <w:p w14:paraId="42833BC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0" w:history="1">
              <w:r>
                <w:rPr>
                  <w:rFonts w:ascii="Verdana" w:hAnsi="Verdana" w:cs="Verdana"/>
                  <w:b/>
                  <w:bCs/>
                  <w:color w:val="0A508C"/>
                  <w:sz w:val="26"/>
                  <w:szCs w:val="26"/>
                </w:rPr>
                <w:t>H.2</w:t>
              </w:r>
            </w:hyperlink>
          </w:p>
        </w:tc>
        <w:tc>
          <w:tcPr>
            <w:tcW w:w="3936" w:type="dxa"/>
          </w:tcPr>
          <w:p w14:paraId="3F985C9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41" w:history="1">
              <w:r>
                <w:rPr>
                  <w:rFonts w:ascii="Verdana" w:hAnsi="Verdana" w:cs="Verdana"/>
                  <w:color w:val="2E5611"/>
                  <w:sz w:val="26"/>
                  <w:szCs w:val="26"/>
                </w:rPr>
                <w:t>Use actions and dialogue to understand characters</w:t>
              </w:r>
            </w:hyperlink>
          </w:p>
        </w:tc>
      </w:tr>
      <w:tr w:rsidR="000D6ECD" w14:paraId="73C2C019" w14:textId="77777777">
        <w:tblPrEx>
          <w:tblBorders>
            <w:top w:val="none" w:sz="0" w:space="0" w:color="auto"/>
          </w:tblBorders>
          <w:tblCellMar>
            <w:top w:w="0" w:type="dxa"/>
            <w:bottom w:w="0" w:type="dxa"/>
          </w:tblCellMar>
        </w:tblPrEx>
        <w:tc>
          <w:tcPr>
            <w:tcW w:w="500" w:type="dxa"/>
            <w:tcMar>
              <w:right w:w="80" w:type="nil"/>
            </w:tcMar>
          </w:tcPr>
          <w:p w14:paraId="48FB149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2" w:history="1">
              <w:r>
                <w:rPr>
                  <w:rFonts w:ascii="Verdana" w:hAnsi="Verdana" w:cs="Verdana"/>
                  <w:b/>
                  <w:bCs/>
                  <w:color w:val="0A508C"/>
                  <w:sz w:val="26"/>
                  <w:szCs w:val="26"/>
                </w:rPr>
                <w:t>O.1</w:t>
              </w:r>
            </w:hyperlink>
          </w:p>
        </w:tc>
        <w:tc>
          <w:tcPr>
            <w:tcW w:w="3446" w:type="dxa"/>
          </w:tcPr>
          <w:p w14:paraId="63529FA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43" w:history="1">
              <w:r>
                <w:rPr>
                  <w:rFonts w:ascii="Verdana" w:hAnsi="Verdana" w:cs="Verdana"/>
                  <w:color w:val="2E5611"/>
                  <w:sz w:val="26"/>
                  <w:szCs w:val="26"/>
                </w:rPr>
                <w:t>Put the sentences in order</w:t>
              </w:r>
            </w:hyperlink>
          </w:p>
        </w:tc>
      </w:tr>
      <w:tr w:rsidR="000D6ECD" w14:paraId="332B059D" w14:textId="77777777">
        <w:tblPrEx>
          <w:tblBorders>
            <w:top w:val="none" w:sz="0" w:space="0" w:color="auto"/>
          </w:tblBorders>
          <w:tblCellMar>
            <w:top w:w="0" w:type="dxa"/>
            <w:bottom w:w="0" w:type="dxa"/>
          </w:tblCellMar>
        </w:tblPrEx>
        <w:tc>
          <w:tcPr>
            <w:tcW w:w="500" w:type="dxa"/>
            <w:tcMar>
              <w:right w:w="80" w:type="nil"/>
            </w:tcMar>
          </w:tcPr>
          <w:p w14:paraId="11506C68"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4" w:history="1">
              <w:r>
                <w:rPr>
                  <w:rFonts w:ascii="Verdana" w:hAnsi="Verdana" w:cs="Verdana"/>
                  <w:b/>
                  <w:bCs/>
                  <w:color w:val="0A508C"/>
                  <w:sz w:val="26"/>
                  <w:szCs w:val="26"/>
                </w:rPr>
                <w:t>O.2</w:t>
              </w:r>
            </w:hyperlink>
          </w:p>
        </w:tc>
        <w:tc>
          <w:tcPr>
            <w:tcW w:w="3933" w:type="dxa"/>
          </w:tcPr>
          <w:p w14:paraId="555B85D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45" w:history="1">
              <w:r>
                <w:rPr>
                  <w:rFonts w:ascii="Verdana" w:hAnsi="Verdana" w:cs="Verdana"/>
                  <w:color w:val="2E5611"/>
                  <w:sz w:val="26"/>
                  <w:szCs w:val="26"/>
                </w:rPr>
                <w:t>Order items from most general to most specific</w:t>
              </w:r>
            </w:hyperlink>
          </w:p>
        </w:tc>
      </w:tr>
      <w:tr w:rsidR="000D6ECD" w14:paraId="50F06288" w14:textId="77777777">
        <w:tblPrEx>
          <w:tblBorders>
            <w:top w:val="none" w:sz="0" w:space="0" w:color="auto"/>
          </w:tblBorders>
          <w:tblCellMar>
            <w:top w:w="0" w:type="dxa"/>
            <w:bottom w:w="0" w:type="dxa"/>
          </w:tblCellMar>
        </w:tblPrEx>
        <w:tc>
          <w:tcPr>
            <w:tcW w:w="500" w:type="dxa"/>
            <w:tcMar>
              <w:right w:w="80" w:type="nil"/>
            </w:tcMar>
          </w:tcPr>
          <w:p w14:paraId="148336D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6" w:history="1">
              <w:r>
                <w:rPr>
                  <w:rFonts w:ascii="Verdana" w:hAnsi="Verdana" w:cs="Verdana"/>
                  <w:b/>
                  <w:bCs/>
                  <w:color w:val="0A508C"/>
                  <w:sz w:val="26"/>
                  <w:szCs w:val="26"/>
                </w:rPr>
                <w:t>O.3</w:t>
              </w:r>
            </w:hyperlink>
          </w:p>
        </w:tc>
        <w:tc>
          <w:tcPr>
            <w:tcW w:w="3933" w:type="dxa"/>
          </w:tcPr>
          <w:p w14:paraId="08DAE78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47" w:history="1">
              <w:r>
                <w:rPr>
                  <w:rFonts w:ascii="Verdana" w:hAnsi="Verdana" w:cs="Verdana"/>
                  <w:color w:val="2E5611"/>
                  <w:sz w:val="26"/>
                  <w:szCs w:val="26"/>
                </w:rPr>
                <w:t>Organize information by main idea</w:t>
              </w:r>
            </w:hyperlink>
          </w:p>
        </w:tc>
      </w:tr>
      <w:tr w:rsidR="000D6ECD" w14:paraId="240EE135" w14:textId="77777777">
        <w:tblPrEx>
          <w:tblBorders>
            <w:top w:val="none" w:sz="0" w:space="0" w:color="auto"/>
          </w:tblBorders>
          <w:tblCellMar>
            <w:top w:w="0" w:type="dxa"/>
            <w:bottom w:w="0" w:type="dxa"/>
          </w:tblCellMar>
        </w:tblPrEx>
        <w:tc>
          <w:tcPr>
            <w:tcW w:w="469" w:type="dxa"/>
            <w:tcMar>
              <w:right w:w="80" w:type="nil"/>
            </w:tcMar>
          </w:tcPr>
          <w:p w14:paraId="3100E25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8" w:history="1">
              <w:r>
                <w:rPr>
                  <w:rFonts w:ascii="Verdana" w:hAnsi="Verdana" w:cs="Verdana"/>
                  <w:b/>
                  <w:bCs/>
                  <w:color w:val="0A508C"/>
                  <w:sz w:val="26"/>
                  <w:szCs w:val="26"/>
                </w:rPr>
                <w:t>P.1</w:t>
              </w:r>
            </w:hyperlink>
          </w:p>
        </w:tc>
        <w:tc>
          <w:tcPr>
            <w:tcW w:w="3963" w:type="dxa"/>
          </w:tcPr>
          <w:p w14:paraId="09F8ACE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49" w:history="1">
              <w:r>
                <w:rPr>
                  <w:rFonts w:ascii="Verdana" w:hAnsi="Verdana" w:cs="Verdana"/>
                  <w:color w:val="2E5611"/>
                  <w:sz w:val="26"/>
                  <w:szCs w:val="26"/>
                </w:rPr>
                <w:t>Select the detail that does not support the topic sentence</w:t>
              </w:r>
            </w:hyperlink>
          </w:p>
        </w:tc>
      </w:tr>
      <w:tr w:rsidR="000D6ECD" w14:paraId="457560F5" w14:textId="77777777">
        <w:tblPrEx>
          <w:tblBorders>
            <w:top w:val="none" w:sz="0" w:space="0" w:color="auto"/>
          </w:tblBorders>
          <w:tblCellMar>
            <w:top w:w="0" w:type="dxa"/>
            <w:bottom w:w="0" w:type="dxa"/>
          </w:tblCellMar>
        </w:tblPrEx>
        <w:tc>
          <w:tcPr>
            <w:tcW w:w="469" w:type="dxa"/>
            <w:tcMar>
              <w:right w:w="80" w:type="nil"/>
            </w:tcMar>
          </w:tcPr>
          <w:p w14:paraId="69E2715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0" w:history="1">
              <w:r>
                <w:rPr>
                  <w:rFonts w:ascii="Verdana" w:hAnsi="Verdana" w:cs="Verdana"/>
                  <w:b/>
                  <w:bCs/>
                  <w:color w:val="0A508C"/>
                  <w:sz w:val="26"/>
                  <w:szCs w:val="26"/>
                </w:rPr>
                <w:t>P.2</w:t>
              </w:r>
            </w:hyperlink>
          </w:p>
        </w:tc>
        <w:tc>
          <w:tcPr>
            <w:tcW w:w="3963" w:type="dxa"/>
          </w:tcPr>
          <w:p w14:paraId="2F21F9B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51" w:history="1">
              <w:r>
                <w:rPr>
                  <w:rFonts w:ascii="Verdana" w:hAnsi="Verdana" w:cs="Verdana"/>
                  <w:color w:val="2E5611"/>
                  <w:sz w:val="26"/>
                  <w:szCs w:val="26"/>
                </w:rPr>
                <w:t>Choose topic sentences for narrative paragraphs</w:t>
              </w:r>
            </w:hyperlink>
          </w:p>
        </w:tc>
      </w:tr>
      <w:tr w:rsidR="000D6ECD" w14:paraId="5EE61FAA" w14:textId="77777777">
        <w:tblPrEx>
          <w:tblBorders>
            <w:top w:val="none" w:sz="0" w:space="0" w:color="auto"/>
          </w:tblBorders>
          <w:tblCellMar>
            <w:top w:w="0" w:type="dxa"/>
            <w:bottom w:w="0" w:type="dxa"/>
          </w:tblCellMar>
        </w:tblPrEx>
        <w:tc>
          <w:tcPr>
            <w:tcW w:w="469" w:type="dxa"/>
            <w:tcMar>
              <w:right w:w="80" w:type="nil"/>
            </w:tcMar>
          </w:tcPr>
          <w:p w14:paraId="4315666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2" w:history="1">
              <w:r>
                <w:rPr>
                  <w:rFonts w:ascii="Verdana" w:hAnsi="Verdana" w:cs="Verdana"/>
                  <w:b/>
                  <w:bCs/>
                  <w:color w:val="0A508C"/>
                  <w:sz w:val="26"/>
                  <w:szCs w:val="26"/>
                </w:rPr>
                <w:t>P.3</w:t>
              </w:r>
            </w:hyperlink>
          </w:p>
        </w:tc>
        <w:tc>
          <w:tcPr>
            <w:tcW w:w="3963" w:type="dxa"/>
          </w:tcPr>
          <w:p w14:paraId="2707521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53" w:history="1">
              <w:r>
                <w:rPr>
                  <w:rFonts w:ascii="Verdana" w:hAnsi="Verdana" w:cs="Verdana"/>
                  <w:color w:val="2E5611"/>
                  <w:sz w:val="26"/>
                  <w:szCs w:val="26"/>
                </w:rPr>
                <w:t>Choose topic sentences for expository paragraphs</w:t>
              </w:r>
            </w:hyperlink>
          </w:p>
        </w:tc>
      </w:tr>
      <w:tr w:rsidR="000D6ECD" w14:paraId="725DB8FA" w14:textId="77777777">
        <w:tblPrEx>
          <w:tblBorders>
            <w:top w:val="none" w:sz="0" w:space="0" w:color="auto"/>
          </w:tblBorders>
          <w:tblCellMar>
            <w:top w:w="0" w:type="dxa"/>
            <w:bottom w:w="0" w:type="dxa"/>
          </w:tblCellMar>
        </w:tblPrEx>
        <w:tc>
          <w:tcPr>
            <w:tcW w:w="500" w:type="dxa"/>
            <w:tcMar>
              <w:right w:w="80" w:type="nil"/>
            </w:tcMar>
          </w:tcPr>
          <w:p w14:paraId="3D59A3A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4" w:history="1">
              <w:r>
                <w:rPr>
                  <w:rFonts w:ascii="Verdana" w:hAnsi="Verdana" w:cs="Verdana"/>
                  <w:b/>
                  <w:bCs/>
                  <w:color w:val="0A508C"/>
                  <w:sz w:val="26"/>
                  <w:szCs w:val="26"/>
                </w:rPr>
                <w:t>Q.1</w:t>
              </w:r>
            </w:hyperlink>
          </w:p>
        </w:tc>
        <w:tc>
          <w:tcPr>
            <w:tcW w:w="3933" w:type="dxa"/>
          </w:tcPr>
          <w:p w14:paraId="32E766C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55" w:history="1">
              <w:r>
                <w:rPr>
                  <w:rFonts w:ascii="Verdana" w:hAnsi="Verdana" w:cs="Verdana"/>
                  <w:color w:val="2E5611"/>
                  <w:sz w:val="26"/>
                  <w:szCs w:val="26"/>
                </w:rPr>
                <w:t>Choose the text that matches the writer's purpose</w:t>
              </w:r>
            </w:hyperlink>
          </w:p>
        </w:tc>
      </w:tr>
      <w:tr w:rsidR="000D6ECD" w14:paraId="5E69F61C" w14:textId="77777777">
        <w:tblPrEx>
          <w:tblBorders>
            <w:top w:val="none" w:sz="0" w:space="0" w:color="auto"/>
          </w:tblBorders>
          <w:tblCellMar>
            <w:top w:w="0" w:type="dxa"/>
            <w:bottom w:w="0" w:type="dxa"/>
          </w:tblCellMar>
        </w:tblPrEx>
        <w:tc>
          <w:tcPr>
            <w:tcW w:w="482" w:type="dxa"/>
            <w:tcMar>
              <w:right w:w="80" w:type="nil"/>
            </w:tcMar>
          </w:tcPr>
          <w:p w14:paraId="108E37DF"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6" w:history="1">
              <w:r>
                <w:rPr>
                  <w:rFonts w:ascii="Verdana" w:hAnsi="Verdana" w:cs="Verdana"/>
                  <w:b/>
                  <w:bCs/>
                  <w:color w:val="0A508C"/>
                  <w:sz w:val="26"/>
                  <w:szCs w:val="26"/>
                </w:rPr>
                <w:t>R.1</w:t>
              </w:r>
            </w:hyperlink>
          </w:p>
        </w:tc>
        <w:tc>
          <w:tcPr>
            <w:tcW w:w="3366" w:type="dxa"/>
          </w:tcPr>
          <w:p w14:paraId="3B0232F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57" w:history="1">
              <w:r>
                <w:rPr>
                  <w:rFonts w:ascii="Verdana" w:hAnsi="Verdana" w:cs="Verdana"/>
                  <w:color w:val="2E5611"/>
                  <w:sz w:val="26"/>
                  <w:szCs w:val="26"/>
                </w:rPr>
                <w:t>Identify time-order words</w:t>
              </w:r>
            </w:hyperlink>
          </w:p>
        </w:tc>
      </w:tr>
      <w:tr w:rsidR="000D6ECD" w14:paraId="190A7236" w14:textId="77777777">
        <w:tblPrEx>
          <w:tblBorders>
            <w:top w:val="none" w:sz="0" w:space="0" w:color="auto"/>
          </w:tblBorders>
          <w:tblCellMar>
            <w:top w:w="0" w:type="dxa"/>
            <w:bottom w:w="0" w:type="dxa"/>
          </w:tblCellMar>
        </w:tblPrEx>
        <w:tc>
          <w:tcPr>
            <w:tcW w:w="482" w:type="dxa"/>
            <w:tcMar>
              <w:right w:w="80" w:type="nil"/>
            </w:tcMar>
          </w:tcPr>
          <w:p w14:paraId="22137BD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8" w:history="1">
              <w:r>
                <w:rPr>
                  <w:rFonts w:ascii="Verdana" w:hAnsi="Verdana" w:cs="Verdana"/>
                  <w:b/>
                  <w:bCs/>
                  <w:color w:val="0A508C"/>
                  <w:sz w:val="26"/>
                  <w:szCs w:val="26"/>
                </w:rPr>
                <w:t>R.2</w:t>
              </w:r>
            </w:hyperlink>
          </w:p>
        </w:tc>
        <w:tc>
          <w:tcPr>
            <w:tcW w:w="2838" w:type="dxa"/>
          </w:tcPr>
          <w:p w14:paraId="6082E7F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59" w:history="1">
              <w:r>
                <w:rPr>
                  <w:rFonts w:ascii="Verdana" w:hAnsi="Verdana" w:cs="Verdana"/>
                  <w:color w:val="2E5611"/>
                  <w:sz w:val="26"/>
                  <w:szCs w:val="26"/>
                </w:rPr>
                <w:t>Use time-order words</w:t>
              </w:r>
            </w:hyperlink>
          </w:p>
        </w:tc>
      </w:tr>
      <w:tr w:rsidR="000D6ECD" w14:paraId="4B4B8184" w14:textId="77777777">
        <w:tblPrEx>
          <w:tblBorders>
            <w:top w:val="none" w:sz="0" w:space="0" w:color="auto"/>
          </w:tblBorders>
          <w:tblCellMar>
            <w:top w:w="0" w:type="dxa"/>
            <w:bottom w:w="0" w:type="dxa"/>
          </w:tblCellMar>
        </w:tblPrEx>
        <w:tc>
          <w:tcPr>
            <w:tcW w:w="482" w:type="dxa"/>
            <w:tcMar>
              <w:right w:w="80" w:type="nil"/>
            </w:tcMar>
          </w:tcPr>
          <w:p w14:paraId="40CC35E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0" w:history="1">
              <w:r>
                <w:rPr>
                  <w:rFonts w:ascii="Verdana" w:hAnsi="Verdana" w:cs="Verdana"/>
                  <w:b/>
                  <w:bCs/>
                  <w:color w:val="0A508C"/>
                  <w:sz w:val="26"/>
                  <w:szCs w:val="26"/>
                </w:rPr>
                <w:t>R.3</w:t>
              </w:r>
            </w:hyperlink>
          </w:p>
        </w:tc>
        <w:tc>
          <w:tcPr>
            <w:tcW w:w="3923" w:type="dxa"/>
          </w:tcPr>
          <w:p w14:paraId="753D49F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1" w:history="1">
              <w:r>
                <w:rPr>
                  <w:rFonts w:ascii="Verdana" w:hAnsi="Verdana" w:cs="Verdana"/>
                  <w:color w:val="2E5611"/>
                  <w:sz w:val="26"/>
                  <w:szCs w:val="26"/>
                </w:rPr>
                <w:t>Use coordinating conjunctions</w:t>
              </w:r>
            </w:hyperlink>
          </w:p>
        </w:tc>
      </w:tr>
      <w:tr w:rsidR="000D6ECD" w14:paraId="1C1B9C32" w14:textId="77777777">
        <w:tblPrEx>
          <w:tblBorders>
            <w:top w:val="none" w:sz="0" w:space="0" w:color="auto"/>
          </w:tblBorders>
          <w:tblCellMar>
            <w:top w:w="0" w:type="dxa"/>
            <w:bottom w:w="0" w:type="dxa"/>
          </w:tblCellMar>
        </w:tblPrEx>
        <w:tc>
          <w:tcPr>
            <w:tcW w:w="482" w:type="dxa"/>
            <w:tcMar>
              <w:right w:w="80" w:type="nil"/>
            </w:tcMar>
          </w:tcPr>
          <w:p w14:paraId="2AB4774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2" w:history="1">
              <w:r>
                <w:rPr>
                  <w:rFonts w:ascii="Verdana" w:hAnsi="Verdana" w:cs="Verdana"/>
                  <w:b/>
                  <w:bCs/>
                  <w:color w:val="0A508C"/>
                  <w:sz w:val="26"/>
                  <w:szCs w:val="26"/>
                </w:rPr>
                <w:t>R.4</w:t>
              </w:r>
            </w:hyperlink>
          </w:p>
        </w:tc>
        <w:tc>
          <w:tcPr>
            <w:tcW w:w="3950" w:type="dxa"/>
          </w:tcPr>
          <w:p w14:paraId="6851905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3" w:history="1">
              <w:r>
                <w:rPr>
                  <w:rFonts w:ascii="Verdana" w:hAnsi="Verdana" w:cs="Verdana"/>
                  <w:color w:val="2E5611"/>
                  <w:sz w:val="26"/>
                  <w:szCs w:val="26"/>
                </w:rPr>
                <w:t>Use subordinating conjunctions</w:t>
              </w:r>
            </w:hyperlink>
          </w:p>
        </w:tc>
      </w:tr>
      <w:tr w:rsidR="000D6ECD" w14:paraId="649A484B" w14:textId="77777777">
        <w:tblPrEx>
          <w:tblBorders>
            <w:top w:val="none" w:sz="0" w:space="0" w:color="auto"/>
          </w:tblBorders>
          <w:tblCellMar>
            <w:top w:w="0" w:type="dxa"/>
            <w:bottom w:w="0" w:type="dxa"/>
          </w:tblCellMar>
        </w:tblPrEx>
        <w:tc>
          <w:tcPr>
            <w:tcW w:w="482" w:type="dxa"/>
            <w:tcMar>
              <w:right w:w="80" w:type="nil"/>
            </w:tcMar>
          </w:tcPr>
          <w:p w14:paraId="6A43F94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4" w:history="1">
              <w:r>
                <w:rPr>
                  <w:rFonts w:ascii="Verdana" w:hAnsi="Verdana" w:cs="Verdana"/>
                  <w:b/>
                  <w:bCs/>
                  <w:color w:val="0A508C"/>
                  <w:sz w:val="26"/>
                  <w:szCs w:val="26"/>
                </w:rPr>
                <w:t>R.5</w:t>
              </w:r>
            </w:hyperlink>
          </w:p>
        </w:tc>
        <w:tc>
          <w:tcPr>
            <w:tcW w:w="3435" w:type="dxa"/>
          </w:tcPr>
          <w:p w14:paraId="4CBF5E8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5" w:history="1">
              <w:r>
                <w:rPr>
                  <w:rFonts w:ascii="Verdana" w:hAnsi="Verdana" w:cs="Verdana"/>
                  <w:color w:val="2E5611"/>
                  <w:sz w:val="26"/>
                  <w:szCs w:val="26"/>
                </w:rPr>
                <w:t>Choose the best transition</w:t>
              </w:r>
            </w:hyperlink>
          </w:p>
        </w:tc>
      </w:tr>
      <w:tr w:rsidR="000D6ECD" w14:paraId="39D3064F" w14:textId="77777777">
        <w:tblPrEx>
          <w:tblBorders>
            <w:top w:val="none" w:sz="0" w:space="0" w:color="auto"/>
          </w:tblBorders>
          <w:tblCellMar>
            <w:top w:w="0" w:type="dxa"/>
            <w:bottom w:w="0" w:type="dxa"/>
          </w:tblCellMar>
        </w:tblPrEx>
        <w:tc>
          <w:tcPr>
            <w:tcW w:w="482" w:type="dxa"/>
            <w:tcMar>
              <w:right w:w="80" w:type="nil"/>
            </w:tcMar>
          </w:tcPr>
          <w:p w14:paraId="0DD44AA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6" w:history="1">
              <w:r>
                <w:rPr>
                  <w:rFonts w:ascii="Verdana" w:hAnsi="Verdana" w:cs="Verdana"/>
                  <w:b/>
                  <w:bCs/>
                  <w:color w:val="0A508C"/>
                  <w:sz w:val="26"/>
                  <w:szCs w:val="26"/>
                </w:rPr>
                <w:t>R.6</w:t>
              </w:r>
            </w:hyperlink>
          </w:p>
        </w:tc>
        <w:tc>
          <w:tcPr>
            <w:tcW w:w="3950" w:type="dxa"/>
          </w:tcPr>
          <w:p w14:paraId="243FACC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7" w:history="1">
              <w:r>
                <w:rPr>
                  <w:rFonts w:ascii="Verdana" w:hAnsi="Verdana" w:cs="Verdana"/>
                  <w:color w:val="2E5611"/>
                  <w:sz w:val="26"/>
                  <w:szCs w:val="26"/>
                </w:rPr>
                <w:t>Use linking words to complete a passage</w:t>
              </w:r>
            </w:hyperlink>
          </w:p>
        </w:tc>
      </w:tr>
      <w:tr w:rsidR="000D6ECD" w14:paraId="0DA6C40B" w14:textId="77777777">
        <w:tblPrEx>
          <w:tblBorders>
            <w:top w:val="none" w:sz="0" w:space="0" w:color="auto"/>
          </w:tblBorders>
          <w:tblCellMar>
            <w:top w:w="0" w:type="dxa"/>
            <w:bottom w:w="0" w:type="dxa"/>
          </w:tblCellMar>
        </w:tblPrEx>
        <w:tc>
          <w:tcPr>
            <w:tcW w:w="463" w:type="dxa"/>
            <w:tcMar>
              <w:right w:w="80" w:type="nil"/>
            </w:tcMar>
          </w:tcPr>
          <w:p w14:paraId="6FA5E64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8" w:history="1">
              <w:r>
                <w:rPr>
                  <w:rFonts w:ascii="Verdana" w:hAnsi="Verdana" w:cs="Verdana"/>
                  <w:b/>
                  <w:bCs/>
                  <w:color w:val="0A508C"/>
                  <w:sz w:val="26"/>
                  <w:szCs w:val="26"/>
                </w:rPr>
                <w:t>S.1</w:t>
              </w:r>
            </w:hyperlink>
          </w:p>
        </w:tc>
        <w:tc>
          <w:tcPr>
            <w:tcW w:w="3969" w:type="dxa"/>
          </w:tcPr>
          <w:p w14:paraId="4A7F387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9" w:history="1">
              <w:r>
                <w:rPr>
                  <w:rFonts w:ascii="Verdana" w:hAnsi="Verdana" w:cs="Verdana"/>
                  <w:color w:val="2E5611"/>
                  <w:sz w:val="26"/>
                  <w:szCs w:val="26"/>
                </w:rPr>
                <w:t>Distinguish facts from opinions</w:t>
              </w:r>
            </w:hyperlink>
          </w:p>
        </w:tc>
      </w:tr>
      <w:tr w:rsidR="000D6ECD" w14:paraId="79958E53" w14:textId="77777777">
        <w:tblPrEx>
          <w:tblBorders>
            <w:top w:val="none" w:sz="0" w:space="0" w:color="auto"/>
          </w:tblBorders>
          <w:tblCellMar>
            <w:top w:w="0" w:type="dxa"/>
            <w:bottom w:w="0" w:type="dxa"/>
          </w:tblCellMar>
        </w:tblPrEx>
        <w:tc>
          <w:tcPr>
            <w:tcW w:w="463" w:type="dxa"/>
            <w:tcMar>
              <w:right w:w="80" w:type="nil"/>
            </w:tcMar>
          </w:tcPr>
          <w:p w14:paraId="51BB890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0" w:history="1">
              <w:r>
                <w:rPr>
                  <w:rFonts w:ascii="Verdana" w:hAnsi="Verdana" w:cs="Verdana"/>
                  <w:b/>
                  <w:bCs/>
                  <w:color w:val="0A508C"/>
                  <w:sz w:val="26"/>
                  <w:szCs w:val="26"/>
                </w:rPr>
                <w:t>S.2</w:t>
              </w:r>
            </w:hyperlink>
          </w:p>
        </w:tc>
        <w:tc>
          <w:tcPr>
            <w:tcW w:w="3969" w:type="dxa"/>
          </w:tcPr>
          <w:p w14:paraId="2285944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1" w:history="1">
              <w:r>
                <w:rPr>
                  <w:rFonts w:ascii="Verdana" w:hAnsi="Verdana" w:cs="Verdana"/>
                  <w:color w:val="2E5611"/>
                  <w:sz w:val="26"/>
                  <w:szCs w:val="26"/>
                </w:rPr>
                <w:t>Identify an author's statement of opinion</w:t>
              </w:r>
            </w:hyperlink>
          </w:p>
        </w:tc>
      </w:tr>
      <w:tr w:rsidR="000D6ECD" w14:paraId="75923E7D" w14:textId="77777777">
        <w:tblPrEx>
          <w:tblBorders>
            <w:top w:val="none" w:sz="0" w:space="0" w:color="auto"/>
          </w:tblBorders>
          <w:tblCellMar>
            <w:top w:w="0" w:type="dxa"/>
            <w:bottom w:w="0" w:type="dxa"/>
          </w:tblCellMar>
        </w:tblPrEx>
        <w:tc>
          <w:tcPr>
            <w:tcW w:w="463" w:type="dxa"/>
            <w:tcMar>
              <w:right w:w="80" w:type="nil"/>
            </w:tcMar>
          </w:tcPr>
          <w:p w14:paraId="79820AFF"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2" w:history="1">
              <w:r>
                <w:rPr>
                  <w:rFonts w:ascii="Verdana" w:hAnsi="Verdana" w:cs="Verdana"/>
                  <w:b/>
                  <w:bCs/>
                  <w:color w:val="0A508C"/>
                  <w:sz w:val="26"/>
                  <w:szCs w:val="26"/>
                </w:rPr>
                <w:t>S.3</w:t>
              </w:r>
            </w:hyperlink>
          </w:p>
        </w:tc>
        <w:tc>
          <w:tcPr>
            <w:tcW w:w="3969" w:type="dxa"/>
          </w:tcPr>
          <w:p w14:paraId="0CECDAC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3" w:history="1">
              <w:r>
                <w:rPr>
                  <w:rFonts w:ascii="Verdana" w:hAnsi="Verdana" w:cs="Verdana"/>
                  <w:color w:val="2E5611"/>
                  <w:sz w:val="26"/>
                  <w:szCs w:val="26"/>
                </w:rPr>
                <w:t>Choose reasons to support an opinion</w:t>
              </w:r>
            </w:hyperlink>
          </w:p>
        </w:tc>
      </w:tr>
      <w:tr w:rsidR="000D6ECD" w14:paraId="56F20705" w14:textId="77777777">
        <w:tblPrEx>
          <w:tblBorders>
            <w:top w:val="none" w:sz="0" w:space="0" w:color="auto"/>
          </w:tblBorders>
          <w:tblCellMar>
            <w:top w:w="0" w:type="dxa"/>
            <w:bottom w:w="0" w:type="dxa"/>
          </w:tblCellMar>
        </w:tblPrEx>
        <w:tc>
          <w:tcPr>
            <w:tcW w:w="463" w:type="dxa"/>
            <w:tcMar>
              <w:right w:w="80" w:type="nil"/>
            </w:tcMar>
          </w:tcPr>
          <w:p w14:paraId="067429B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4" w:history="1">
              <w:r>
                <w:rPr>
                  <w:rFonts w:ascii="Verdana" w:hAnsi="Verdana" w:cs="Verdana"/>
                  <w:b/>
                  <w:bCs/>
                  <w:color w:val="0A508C"/>
                  <w:sz w:val="26"/>
                  <w:szCs w:val="26"/>
                </w:rPr>
                <w:t>S.4</w:t>
              </w:r>
            </w:hyperlink>
          </w:p>
        </w:tc>
        <w:tc>
          <w:tcPr>
            <w:tcW w:w="3969" w:type="dxa"/>
          </w:tcPr>
          <w:p w14:paraId="3170FEF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5" w:history="1">
              <w:r>
                <w:rPr>
                  <w:rFonts w:ascii="Verdana" w:hAnsi="Verdana" w:cs="Verdana"/>
                  <w:color w:val="2E5611"/>
                  <w:sz w:val="26"/>
                  <w:szCs w:val="26"/>
                </w:rPr>
                <w:t>Complete the opinion passage with an example</w:t>
              </w:r>
            </w:hyperlink>
          </w:p>
        </w:tc>
      </w:tr>
      <w:tr w:rsidR="000D6ECD" w14:paraId="7574A032" w14:textId="77777777">
        <w:tblPrEx>
          <w:tblBorders>
            <w:top w:val="none" w:sz="0" w:space="0" w:color="auto"/>
          </w:tblBorders>
          <w:tblCellMar>
            <w:top w:w="0" w:type="dxa"/>
            <w:bottom w:w="0" w:type="dxa"/>
          </w:tblCellMar>
        </w:tblPrEx>
        <w:tc>
          <w:tcPr>
            <w:tcW w:w="463" w:type="dxa"/>
            <w:tcMar>
              <w:right w:w="80" w:type="nil"/>
            </w:tcMar>
          </w:tcPr>
          <w:p w14:paraId="1E043AF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6" w:history="1">
              <w:r>
                <w:rPr>
                  <w:rFonts w:ascii="Verdana" w:hAnsi="Verdana" w:cs="Verdana"/>
                  <w:b/>
                  <w:bCs/>
                  <w:color w:val="0A508C"/>
                  <w:sz w:val="26"/>
                  <w:szCs w:val="26"/>
                </w:rPr>
                <w:t>S.5</w:t>
              </w:r>
            </w:hyperlink>
          </w:p>
        </w:tc>
        <w:tc>
          <w:tcPr>
            <w:tcW w:w="3969" w:type="dxa"/>
          </w:tcPr>
          <w:p w14:paraId="2357AC2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7" w:history="1">
              <w:r>
                <w:rPr>
                  <w:rFonts w:ascii="Verdana" w:hAnsi="Verdana" w:cs="Verdana"/>
                  <w:color w:val="2E5611"/>
                  <w:sz w:val="26"/>
                  <w:szCs w:val="26"/>
                </w:rPr>
                <w:t>Complete the opinion passage with a reason</w:t>
              </w:r>
            </w:hyperlink>
          </w:p>
        </w:tc>
      </w:tr>
      <w:tr w:rsidR="000D6ECD" w14:paraId="0B5CE666" w14:textId="77777777">
        <w:tblPrEx>
          <w:tblBorders>
            <w:top w:val="none" w:sz="0" w:space="0" w:color="auto"/>
          </w:tblBorders>
          <w:tblCellMar>
            <w:top w:w="0" w:type="dxa"/>
            <w:bottom w:w="0" w:type="dxa"/>
          </w:tblCellMar>
        </w:tblPrEx>
        <w:tc>
          <w:tcPr>
            <w:tcW w:w="463" w:type="dxa"/>
            <w:tcMar>
              <w:right w:w="80" w:type="nil"/>
            </w:tcMar>
          </w:tcPr>
          <w:p w14:paraId="16328F4F"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8" w:history="1">
              <w:r>
                <w:rPr>
                  <w:rFonts w:ascii="Verdana" w:hAnsi="Verdana" w:cs="Verdana"/>
                  <w:b/>
                  <w:bCs/>
                  <w:color w:val="0A508C"/>
                  <w:sz w:val="26"/>
                  <w:szCs w:val="26"/>
                </w:rPr>
                <w:t>S.6</w:t>
              </w:r>
            </w:hyperlink>
          </w:p>
        </w:tc>
        <w:tc>
          <w:tcPr>
            <w:tcW w:w="3969" w:type="dxa"/>
          </w:tcPr>
          <w:p w14:paraId="2CB087F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9" w:history="1">
              <w:r>
                <w:rPr>
                  <w:rFonts w:ascii="Verdana" w:hAnsi="Verdana" w:cs="Verdana"/>
                  <w:color w:val="2E5611"/>
                  <w:sz w:val="26"/>
                  <w:szCs w:val="26"/>
                </w:rPr>
                <w:t>Complete the opinion-reason-example table</w:t>
              </w:r>
            </w:hyperlink>
          </w:p>
        </w:tc>
      </w:tr>
      <w:tr w:rsidR="000D6ECD" w14:paraId="4D60C092" w14:textId="77777777">
        <w:tblPrEx>
          <w:tblBorders>
            <w:top w:val="none" w:sz="0" w:space="0" w:color="auto"/>
          </w:tblBorders>
          <w:tblCellMar>
            <w:top w:w="0" w:type="dxa"/>
            <w:bottom w:w="0" w:type="dxa"/>
          </w:tblCellMar>
        </w:tblPrEx>
        <w:tc>
          <w:tcPr>
            <w:tcW w:w="456" w:type="dxa"/>
            <w:tcMar>
              <w:right w:w="80" w:type="nil"/>
            </w:tcMar>
          </w:tcPr>
          <w:p w14:paraId="05FF9E7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0" w:history="1">
              <w:r>
                <w:rPr>
                  <w:rFonts w:ascii="Verdana" w:hAnsi="Verdana" w:cs="Verdana"/>
                  <w:b/>
                  <w:bCs/>
                  <w:color w:val="0A508C"/>
                  <w:sz w:val="26"/>
                  <w:szCs w:val="26"/>
                </w:rPr>
                <w:t>T.1</w:t>
              </w:r>
            </w:hyperlink>
          </w:p>
        </w:tc>
        <w:tc>
          <w:tcPr>
            <w:tcW w:w="3976" w:type="dxa"/>
          </w:tcPr>
          <w:p w14:paraId="3A6EF2A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81" w:history="1">
              <w:r>
                <w:rPr>
                  <w:rFonts w:ascii="Verdana" w:hAnsi="Verdana" w:cs="Verdana"/>
                  <w:color w:val="2E5611"/>
                  <w:sz w:val="26"/>
                  <w:szCs w:val="26"/>
                </w:rPr>
                <w:t>Add descriptive details to sentences</w:t>
              </w:r>
            </w:hyperlink>
          </w:p>
        </w:tc>
      </w:tr>
      <w:tr w:rsidR="000D6ECD" w14:paraId="7F5C9A05" w14:textId="77777777">
        <w:tblPrEx>
          <w:tblBorders>
            <w:top w:val="none" w:sz="0" w:space="0" w:color="auto"/>
          </w:tblBorders>
          <w:tblCellMar>
            <w:top w:w="0" w:type="dxa"/>
            <w:bottom w:w="0" w:type="dxa"/>
          </w:tblCellMar>
        </w:tblPrEx>
        <w:tc>
          <w:tcPr>
            <w:tcW w:w="456" w:type="dxa"/>
            <w:tcMar>
              <w:right w:w="80" w:type="nil"/>
            </w:tcMar>
          </w:tcPr>
          <w:p w14:paraId="13C8863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2" w:history="1">
              <w:r>
                <w:rPr>
                  <w:rFonts w:ascii="Verdana" w:hAnsi="Verdana" w:cs="Verdana"/>
                  <w:b/>
                  <w:bCs/>
                  <w:color w:val="0A508C"/>
                  <w:sz w:val="26"/>
                  <w:szCs w:val="26"/>
                </w:rPr>
                <w:t>T.2</w:t>
              </w:r>
            </w:hyperlink>
          </w:p>
        </w:tc>
        <w:tc>
          <w:tcPr>
            <w:tcW w:w="3976" w:type="dxa"/>
          </w:tcPr>
          <w:p w14:paraId="0ED0E7E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83" w:history="1">
              <w:r>
                <w:rPr>
                  <w:rFonts w:ascii="Verdana" w:hAnsi="Verdana" w:cs="Verdana"/>
                  <w:color w:val="2E5611"/>
                  <w:sz w:val="26"/>
                  <w:szCs w:val="26"/>
                </w:rPr>
                <w:t>Show character emotions and traits</w:t>
              </w:r>
            </w:hyperlink>
          </w:p>
        </w:tc>
      </w:tr>
      <w:tr w:rsidR="000D6ECD" w14:paraId="42754A0C" w14:textId="77777777">
        <w:tblPrEx>
          <w:tblBorders>
            <w:top w:val="none" w:sz="0" w:space="0" w:color="auto"/>
          </w:tblBorders>
          <w:tblCellMar>
            <w:top w:w="0" w:type="dxa"/>
            <w:bottom w:w="0" w:type="dxa"/>
          </w:tblCellMar>
        </w:tblPrEx>
        <w:tc>
          <w:tcPr>
            <w:tcW w:w="456" w:type="dxa"/>
            <w:tcMar>
              <w:right w:w="80" w:type="nil"/>
            </w:tcMar>
          </w:tcPr>
          <w:p w14:paraId="1E8DB89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4" w:history="1">
              <w:r>
                <w:rPr>
                  <w:rFonts w:ascii="Verdana" w:hAnsi="Verdana" w:cs="Verdana"/>
                  <w:b/>
                  <w:bCs/>
                  <w:color w:val="0A508C"/>
                  <w:sz w:val="26"/>
                  <w:szCs w:val="26"/>
                </w:rPr>
                <w:t>T.3</w:t>
              </w:r>
            </w:hyperlink>
          </w:p>
        </w:tc>
        <w:tc>
          <w:tcPr>
            <w:tcW w:w="3976" w:type="dxa"/>
          </w:tcPr>
          <w:p w14:paraId="3DF0302F"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85" w:history="1">
              <w:r>
                <w:rPr>
                  <w:rFonts w:ascii="Verdana" w:hAnsi="Verdana" w:cs="Verdana"/>
                  <w:color w:val="2E5611"/>
                  <w:sz w:val="26"/>
                  <w:szCs w:val="26"/>
                </w:rPr>
                <w:t>Revise the sentence using a stronger verb</w:t>
              </w:r>
            </w:hyperlink>
          </w:p>
        </w:tc>
      </w:tr>
      <w:tr w:rsidR="000D6ECD" w14:paraId="637346C4" w14:textId="77777777">
        <w:tblPrEx>
          <w:tblBorders>
            <w:top w:val="none" w:sz="0" w:space="0" w:color="auto"/>
          </w:tblBorders>
          <w:tblCellMar>
            <w:top w:w="0" w:type="dxa"/>
            <w:bottom w:w="0" w:type="dxa"/>
          </w:tblCellMar>
        </w:tblPrEx>
        <w:tc>
          <w:tcPr>
            <w:tcW w:w="490" w:type="dxa"/>
            <w:tcMar>
              <w:right w:w="80" w:type="nil"/>
            </w:tcMar>
          </w:tcPr>
          <w:p w14:paraId="28A6996F"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6" w:history="1">
              <w:r>
                <w:rPr>
                  <w:rFonts w:ascii="Verdana" w:hAnsi="Verdana" w:cs="Verdana"/>
                  <w:b/>
                  <w:bCs/>
                  <w:color w:val="0A508C"/>
                  <w:sz w:val="26"/>
                  <w:szCs w:val="26"/>
                </w:rPr>
                <w:t>U.1</w:t>
              </w:r>
            </w:hyperlink>
          </w:p>
        </w:tc>
        <w:tc>
          <w:tcPr>
            <w:tcW w:w="3943" w:type="dxa"/>
          </w:tcPr>
          <w:p w14:paraId="1A59007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87" w:history="1">
              <w:r>
                <w:rPr>
                  <w:rFonts w:ascii="Verdana" w:hAnsi="Verdana" w:cs="Verdana"/>
                  <w:color w:val="2E5611"/>
                  <w:sz w:val="26"/>
                  <w:szCs w:val="26"/>
                </w:rPr>
                <w:t>Combine sentences: subjects and predicates</w:t>
              </w:r>
            </w:hyperlink>
          </w:p>
        </w:tc>
      </w:tr>
      <w:tr w:rsidR="000D6ECD" w14:paraId="5D179CB3" w14:textId="77777777">
        <w:tblPrEx>
          <w:tblBorders>
            <w:top w:val="none" w:sz="0" w:space="0" w:color="auto"/>
          </w:tblBorders>
          <w:tblCellMar>
            <w:top w:w="0" w:type="dxa"/>
            <w:bottom w:w="0" w:type="dxa"/>
          </w:tblCellMar>
        </w:tblPrEx>
        <w:tc>
          <w:tcPr>
            <w:tcW w:w="490" w:type="dxa"/>
            <w:tcMar>
              <w:right w:w="80" w:type="nil"/>
            </w:tcMar>
          </w:tcPr>
          <w:p w14:paraId="586ECB3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8" w:history="1">
              <w:r>
                <w:rPr>
                  <w:rFonts w:ascii="Verdana" w:hAnsi="Verdana" w:cs="Verdana"/>
                  <w:b/>
                  <w:bCs/>
                  <w:color w:val="0A508C"/>
                  <w:sz w:val="26"/>
                  <w:szCs w:val="26"/>
                </w:rPr>
                <w:t>U.2</w:t>
              </w:r>
            </w:hyperlink>
          </w:p>
        </w:tc>
        <w:tc>
          <w:tcPr>
            <w:tcW w:w="3943" w:type="dxa"/>
          </w:tcPr>
          <w:p w14:paraId="2D77843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89" w:history="1">
              <w:r>
                <w:rPr>
                  <w:rFonts w:ascii="Verdana" w:hAnsi="Verdana" w:cs="Verdana"/>
                  <w:color w:val="2E5611"/>
                  <w:sz w:val="26"/>
                  <w:szCs w:val="26"/>
                </w:rPr>
                <w:t>Combine sentences by adding key details</w:t>
              </w:r>
            </w:hyperlink>
          </w:p>
        </w:tc>
      </w:tr>
      <w:tr w:rsidR="000D6ECD" w14:paraId="6BE2EA26" w14:textId="77777777">
        <w:tblPrEx>
          <w:tblBorders>
            <w:top w:val="none" w:sz="0" w:space="0" w:color="auto"/>
          </w:tblBorders>
          <w:tblCellMar>
            <w:top w:w="0" w:type="dxa"/>
            <w:bottom w:w="0" w:type="dxa"/>
          </w:tblCellMar>
        </w:tblPrEx>
        <w:tc>
          <w:tcPr>
            <w:tcW w:w="490" w:type="dxa"/>
            <w:tcMar>
              <w:right w:w="80" w:type="nil"/>
            </w:tcMar>
          </w:tcPr>
          <w:p w14:paraId="6DE368C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0" w:history="1">
              <w:r>
                <w:rPr>
                  <w:rFonts w:ascii="Verdana" w:hAnsi="Verdana" w:cs="Verdana"/>
                  <w:b/>
                  <w:bCs/>
                  <w:color w:val="0A508C"/>
                  <w:sz w:val="26"/>
                  <w:szCs w:val="26"/>
                </w:rPr>
                <w:t>U.3</w:t>
              </w:r>
            </w:hyperlink>
          </w:p>
        </w:tc>
        <w:tc>
          <w:tcPr>
            <w:tcW w:w="3943" w:type="dxa"/>
          </w:tcPr>
          <w:p w14:paraId="483672E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91" w:history="1">
              <w:r>
                <w:rPr>
                  <w:rFonts w:ascii="Verdana" w:hAnsi="Verdana" w:cs="Verdana"/>
                  <w:color w:val="2E5611"/>
                  <w:sz w:val="26"/>
                  <w:szCs w:val="26"/>
                </w:rPr>
                <w:t>Create varied sentences based on models</w:t>
              </w:r>
            </w:hyperlink>
          </w:p>
        </w:tc>
      </w:tr>
      <w:tr w:rsidR="000D6ECD" w14:paraId="4E4A0AEA" w14:textId="77777777">
        <w:tblPrEx>
          <w:tblBorders>
            <w:top w:val="none" w:sz="0" w:space="0" w:color="auto"/>
          </w:tblBorders>
          <w:tblCellMar>
            <w:top w:w="0" w:type="dxa"/>
            <w:bottom w:w="0" w:type="dxa"/>
          </w:tblCellMar>
        </w:tblPrEx>
        <w:tc>
          <w:tcPr>
            <w:tcW w:w="477" w:type="dxa"/>
            <w:tcMar>
              <w:right w:w="80" w:type="nil"/>
            </w:tcMar>
          </w:tcPr>
          <w:p w14:paraId="7B3D92A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2" w:history="1">
              <w:r>
                <w:rPr>
                  <w:rFonts w:ascii="Verdana" w:hAnsi="Verdana" w:cs="Verdana"/>
                  <w:b/>
                  <w:bCs/>
                  <w:color w:val="0A508C"/>
                  <w:sz w:val="26"/>
                  <w:szCs w:val="26"/>
                </w:rPr>
                <w:t>V.1</w:t>
              </w:r>
            </w:hyperlink>
          </w:p>
        </w:tc>
        <w:tc>
          <w:tcPr>
            <w:tcW w:w="3229" w:type="dxa"/>
          </w:tcPr>
          <w:p w14:paraId="04305C1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93" w:history="1">
              <w:r>
                <w:rPr>
                  <w:rFonts w:ascii="Verdana" w:hAnsi="Verdana" w:cs="Verdana"/>
                  <w:color w:val="2E5611"/>
                  <w:sz w:val="26"/>
                  <w:szCs w:val="26"/>
                </w:rPr>
                <w:t>Correct errors with signs</w:t>
              </w:r>
            </w:hyperlink>
          </w:p>
        </w:tc>
      </w:tr>
      <w:tr w:rsidR="000D6ECD" w14:paraId="57D4C46E" w14:textId="77777777">
        <w:tblPrEx>
          <w:tblBorders>
            <w:top w:val="none" w:sz="0" w:space="0" w:color="auto"/>
          </w:tblBorders>
          <w:tblCellMar>
            <w:top w:w="0" w:type="dxa"/>
            <w:bottom w:w="0" w:type="dxa"/>
          </w:tblCellMar>
        </w:tblPrEx>
        <w:tc>
          <w:tcPr>
            <w:tcW w:w="572" w:type="dxa"/>
            <w:tcMar>
              <w:right w:w="80" w:type="nil"/>
            </w:tcMar>
          </w:tcPr>
          <w:p w14:paraId="0991991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4" w:history="1">
              <w:r>
                <w:rPr>
                  <w:rFonts w:ascii="Verdana" w:hAnsi="Verdana" w:cs="Verdana"/>
                  <w:b/>
                  <w:bCs/>
                  <w:color w:val="0A508C"/>
                  <w:sz w:val="26"/>
                  <w:szCs w:val="26"/>
                </w:rPr>
                <w:t>W.3</w:t>
              </w:r>
            </w:hyperlink>
          </w:p>
        </w:tc>
        <w:tc>
          <w:tcPr>
            <w:tcW w:w="3860" w:type="dxa"/>
          </w:tcPr>
          <w:p w14:paraId="31A9BD6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95" w:history="1">
              <w:r>
                <w:rPr>
                  <w:rFonts w:ascii="Verdana" w:hAnsi="Verdana" w:cs="Verdana"/>
                  <w:color w:val="2E5611"/>
                  <w:sz w:val="26"/>
                  <w:szCs w:val="26"/>
                </w:rPr>
                <w:t>Use the prefixes pre-, re-, and mis-</w:t>
              </w:r>
            </w:hyperlink>
          </w:p>
        </w:tc>
      </w:tr>
      <w:tr w:rsidR="000D6ECD" w14:paraId="0A254FA7" w14:textId="77777777">
        <w:tblPrEx>
          <w:tblBorders>
            <w:top w:val="none" w:sz="0" w:space="0" w:color="auto"/>
          </w:tblBorders>
          <w:tblCellMar>
            <w:top w:w="0" w:type="dxa"/>
            <w:bottom w:w="0" w:type="dxa"/>
          </w:tblCellMar>
        </w:tblPrEx>
        <w:tc>
          <w:tcPr>
            <w:tcW w:w="675" w:type="dxa"/>
            <w:tcMar>
              <w:right w:w="80" w:type="nil"/>
            </w:tcMar>
          </w:tcPr>
          <w:p w14:paraId="188094E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6" w:history="1">
              <w:r>
                <w:rPr>
                  <w:rFonts w:ascii="Verdana" w:hAnsi="Verdana" w:cs="Verdana"/>
                  <w:b/>
                  <w:bCs/>
                  <w:color w:val="0A508C"/>
                  <w:sz w:val="26"/>
                  <w:szCs w:val="26"/>
                </w:rPr>
                <w:t>BB.3</w:t>
              </w:r>
            </w:hyperlink>
          </w:p>
        </w:tc>
        <w:tc>
          <w:tcPr>
            <w:tcW w:w="3621" w:type="dxa"/>
          </w:tcPr>
          <w:p w14:paraId="17DCBC0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97" w:history="1">
              <w:r>
                <w:rPr>
                  <w:rFonts w:ascii="Verdana" w:hAnsi="Verdana" w:cs="Verdana"/>
                  <w:color w:val="2E5611"/>
                  <w:sz w:val="26"/>
                  <w:szCs w:val="26"/>
                </w:rPr>
                <w:t>Use the correct homophone</w:t>
              </w:r>
            </w:hyperlink>
          </w:p>
        </w:tc>
      </w:tr>
      <w:tr w:rsidR="000D6ECD" w14:paraId="0302C1F2" w14:textId="77777777">
        <w:tblPrEx>
          <w:tblBorders>
            <w:top w:val="none" w:sz="0" w:space="0" w:color="auto"/>
          </w:tblBorders>
          <w:tblCellMar>
            <w:top w:w="0" w:type="dxa"/>
            <w:bottom w:w="0" w:type="dxa"/>
          </w:tblCellMar>
        </w:tblPrEx>
        <w:tc>
          <w:tcPr>
            <w:tcW w:w="714" w:type="dxa"/>
            <w:tcMar>
              <w:right w:w="80" w:type="nil"/>
            </w:tcMar>
          </w:tcPr>
          <w:p w14:paraId="546D729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8" w:history="1">
              <w:r>
                <w:rPr>
                  <w:rFonts w:ascii="Verdana" w:hAnsi="Verdana" w:cs="Verdana"/>
                  <w:b/>
                  <w:bCs/>
                  <w:color w:val="0A508C"/>
                  <w:sz w:val="26"/>
                  <w:szCs w:val="26"/>
                </w:rPr>
                <w:t>HH.5</w:t>
              </w:r>
            </w:hyperlink>
          </w:p>
        </w:tc>
        <w:tc>
          <w:tcPr>
            <w:tcW w:w="3718" w:type="dxa"/>
          </w:tcPr>
          <w:p w14:paraId="05D2CCA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99" w:history="1">
              <w:r>
                <w:rPr>
                  <w:rFonts w:ascii="Verdana" w:hAnsi="Verdana" w:cs="Verdana"/>
                  <w:color w:val="2E5611"/>
                  <w:sz w:val="26"/>
                  <w:szCs w:val="26"/>
                </w:rPr>
                <w:t>Is it a complete sentence or a fragment?</w:t>
              </w:r>
            </w:hyperlink>
          </w:p>
        </w:tc>
      </w:tr>
      <w:tr w:rsidR="000D6ECD" w14:paraId="1C20576F" w14:textId="77777777">
        <w:tblPrEx>
          <w:tblBorders>
            <w:top w:val="none" w:sz="0" w:space="0" w:color="auto"/>
          </w:tblBorders>
          <w:tblCellMar>
            <w:top w:w="0" w:type="dxa"/>
            <w:bottom w:w="0" w:type="dxa"/>
          </w:tblCellMar>
        </w:tblPrEx>
        <w:tc>
          <w:tcPr>
            <w:tcW w:w="714" w:type="dxa"/>
            <w:tcMar>
              <w:right w:w="80" w:type="nil"/>
            </w:tcMar>
          </w:tcPr>
          <w:p w14:paraId="1BD7242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0" w:history="1">
              <w:r>
                <w:rPr>
                  <w:rFonts w:ascii="Verdana" w:hAnsi="Verdana" w:cs="Verdana"/>
                  <w:b/>
                  <w:bCs/>
                  <w:color w:val="0A508C"/>
                  <w:sz w:val="26"/>
                  <w:szCs w:val="26"/>
                </w:rPr>
                <w:t>HH.6</w:t>
              </w:r>
            </w:hyperlink>
          </w:p>
        </w:tc>
        <w:tc>
          <w:tcPr>
            <w:tcW w:w="3718" w:type="dxa"/>
          </w:tcPr>
          <w:p w14:paraId="2791B6D8"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01" w:history="1">
              <w:r>
                <w:rPr>
                  <w:rFonts w:ascii="Verdana" w:hAnsi="Verdana" w:cs="Verdana"/>
                  <w:color w:val="2E5611"/>
                  <w:sz w:val="26"/>
                  <w:szCs w:val="26"/>
                </w:rPr>
                <w:t>Is it a complete sentence or a run-on?</w:t>
              </w:r>
            </w:hyperlink>
          </w:p>
        </w:tc>
      </w:tr>
      <w:tr w:rsidR="000D6ECD" w14:paraId="2ED25630" w14:textId="77777777">
        <w:tblPrEx>
          <w:tblBorders>
            <w:top w:val="none" w:sz="0" w:space="0" w:color="auto"/>
          </w:tblBorders>
          <w:tblCellMar>
            <w:top w:w="0" w:type="dxa"/>
            <w:bottom w:w="0" w:type="dxa"/>
          </w:tblCellMar>
        </w:tblPrEx>
        <w:tc>
          <w:tcPr>
            <w:tcW w:w="714" w:type="dxa"/>
            <w:tcMar>
              <w:right w:w="80" w:type="nil"/>
            </w:tcMar>
          </w:tcPr>
          <w:p w14:paraId="1FC7046F"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2" w:history="1">
              <w:r>
                <w:rPr>
                  <w:rFonts w:ascii="Verdana" w:hAnsi="Verdana" w:cs="Verdana"/>
                  <w:b/>
                  <w:bCs/>
                  <w:color w:val="0A508C"/>
                  <w:sz w:val="26"/>
                  <w:szCs w:val="26"/>
                </w:rPr>
                <w:t>HH.7</w:t>
              </w:r>
            </w:hyperlink>
          </w:p>
        </w:tc>
        <w:tc>
          <w:tcPr>
            <w:tcW w:w="3718" w:type="dxa"/>
          </w:tcPr>
          <w:p w14:paraId="3101D84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03" w:history="1">
              <w:r>
                <w:rPr>
                  <w:rFonts w:ascii="Verdana" w:hAnsi="Verdana" w:cs="Verdana"/>
                  <w:color w:val="2E5611"/>
                  <w:sz w:val="26"/>
                  <w:szCs w:val="26"/>
                </w:rPr>
                <w:t>Is it a complete sentence, a fragment, or a run-on?</w:t>
              </w:r>
            </w:hyperlink>
          </w:p>
        </w:tc>
      </w:tr>
      <w:tr w:rsidR="000D6ECD" w14:paraId="325DE847" w14:textId="77777777">
        <w:tblPrEx>
          <w:tblBorders>
            <w:top w:val="none" w:sz="0" w:space="0" w:color="auto"/>
          </w:tblBorders>
          <w:tblCellMar>
            <w:top w:w="0" w:type="dxa"/>
            <w:bottom w:w="0" w:type="dxa"/>
          </w:tblCellMar>
        </w:tblPrEx>
        <w:tc>
          <w:tcPr>
            <w:tcW w:w="714" w:type="dxa"/>
            <w:tcMar>
              <w:right w:w="80" w:type="nil"/>
            </w:tcMar>
          </w:tcPr>
          <w:p w14:paraId="56412CB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4" w:history="1">
              <w:r>
                <w:rPr>
                  <w:rFonts w:ascii="Verdana" w:hAnsi="Verdana" w:cs="Verdana"/>
                  <w:b/>
                  <w:bCs/>
                  <w:color w:val="0A508C"/>
                  <w:sz w:val="26"/>
                  <w:szCs w:val="26"/>
                </w:rPr>
                <w:t>HH.9</w:t>
              </w:r>
            </w:hyperlink>
          </w:p>
        </w:tc>
        <w:tc>
          <w:tcPr>
            <w:tcW w:w="3703" w:type="dxa"/>
          </w:tcPr>
          <w:p w14:paraId="1D5DCBB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05" w:history="1">
              <w:r>
                <w:rPr>
                  <w:rFonts w:ascii="Verdana" w:hAnsi="Verdana" w:cs="Verdana"/>
                  <w:color w:val="2E5611"/>
                  <w:sz w:val="26"/>
                  <w:szCs w:val="26"/>
                </w:rPr>
                <w:t>Create compound sentences</w:t>
              </w:r>
            </w:hyperlink>
          </w:p>
        </w:tc>
      </w:tr>
      <w:tr w:rsidR="000D6ECD" w14:paraId="3EAD5C62" w14:textId="77777777">
        <w:tblPrEx>
          <w:tblBorders>
            <w:top w:val="none" w:sz="0" w:space="0" w:color="auto"/>
          </w:tblBorders>
          <w:tblCellMar>
            <w:top w:w="0" w:type="dxa"/>
            <w:bottom w:w="0" w:type="dxa"/>
          </w:tblCellMar>
        </w:tblPrEx>
        <w:tc>
          <w:tcPr>
            <w:tcW w:w="899" w:type="dxa"/>
            <w:tcMar>
              <w:right w:w="80" w:type="nil"/>
            </w:tcMar>
          </w:tcPr>
          <w:p w14:paraId="57A4C4B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6" w:history="1">
              <w:r>
                <w:rPr>
                  <w:rFonts w:ascii="Verdana" w:hAnsi="Verdana" w:cs="Verdana"/>
                  <w:b/>
                  <w:bCs/>
                  <w:color w:val="0A508C"/>
                  <w:sz w:val="26"/>
                  <w:szCs w:val="26"/>
                </w:rPr>
                <w:t>HH.10</w:t>
              </w:r>
            </w:hyperlink>
          </w:p>
        </w:tc>
        <w:tc>
          <w:tcPr>
            <w:tcW w:w="3533" w:type="dxa"/>
          </w:tcPr>
          <w:p w14:paraId="671C2B1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07" w:history="1">
              <w:r>
                <w:rPr>
                  <w:rFonts w:ascii="Verdana" w:hAnsi="Verdana" w:cs="Verdana"/>
                  <w:color w:val="2E5611"/>
                  <w:sz w:val="26"/>
                  <w:szCs w:val="26"/>
                </w:rPr>
                <w:t>Order the words to create a sentence</w:t>
              </w:r>
            </w:hyperlink>
          </w:p>
        </w:tc>
      </w:tr>
      <w:tr w:rsidR="000D6ECD" w14:paraId="135AC11B" w14:textId="77777777">
        <w:tblPrEx>
          <w:tblBorders>
            <w:top w:val="none" w:sz="0" w:space="0" w:color="auto"/>
          </w:tblBorders>
          <w:tblCellMar>
            <w:top w:w="0" w:type="dxa"/>
            <w:bottom w:w="0" w:type="dxa"/>
          </w:tblCellMar>
        </w:tblPrEx>
        <w:tc>
          <w:tcPr>
            <w:tcW w:w="562" w:type="dxa"/>
            <w:tcMar>
              <w:right w:w="80" w:type="nil"/>
            </w:tcMar>
          </w:tcPr>
          <w:p w14:paraId="1BBDE55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8" w:history="1">
              <w:r>
                <w:rPr>
                  <w:rFonts w:ascii="Verdana" w:hAnsi="Verdana" w:cs="Verdana"/>
                  <w:b/>
                  <w:bCs/>
                  <w:color w:val="0A508C"/>
                  <w:sz w:val="26"/>
                  <w:szCs w:val="26"/>
                </w:rPr>
                <w:t>II.5</w:t>
              </w:r>
            </w:hyperlink>
          </w:p>
        </w:tc>
        <w:tc>
          <w:tcPr>
            <w:tcW w:w="3870" w:type="dxa"/>
          </w:tcPr>
          <w:p w14:paraId="5F13BD8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09" w:history="1">
              <w:r>
                <w:rPr>
                  <w:rFonts w:ascii="Verdana" w:hAnsi="Verdana" w:cs="Verdana"/>
                  <w:color w:val="2E5611"/>
                  <w:sz w:val="26"/>
                  <w:szCs w:val="26"/>
                </w:rPr>
                <w:t>Form regular plurals with -s, -es, and -ies</w:t>
              </w:r>
            </w:hyperlink>
          </w:p>
        </w:tc>
      </w:tr>
      <w:tr w:rsidR="000D6ECD" w14:paraId="4262F9BC" w14:textId="77777777">
        <w:tblPrEx>
          <w:tblBorders>
            <w:top w:val="none" w:sz="0" w:space="0" w:color="auto"/>
          </w:tblBorders>
          <w:tblCellMar>
            <w:top w:w="0" w:type="dxa"/>
            <w:bottom w:w="0" w:type="dxa"/>
          </w:tblCellMar>
        </w:tblPrEx>
        <w:tc>
          <w:tcPr>
            <w:tcW w:w="562" w:type="dxa"/>
            <w:tcMar>
              <w:right w:w="80" w:type="nil"/>
            </w:tcMar>
          </w:tcPr>
          <w:p w14:paraId="1BAEF33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0" w:history="1">
              <w:r>
                <w:rPr>
                  <w:rFonts w:ascii="Verdana" w:hAnsi="Verdana" w:cs="Verdana"/>
                  <w:b/>
                  <w:bCs/>
                  <w:color w:val="0A508C"/>
                  <w:sz w:val="26"/>
                  <w:szCs w:val="26"/>
                </w:rPr>
                <w:t>II.6</w:t>
              </w:r>
            </w:hyperlink>
          </w:p>
        </w:tc>
        <w:tc>
          <w:tcPr>
            <w:tcW w:w="3870" w:type="dxa"/>
          </w:tcPr>
          <w:p w14:paraId="21B5469F"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11" w:history="1">
              <w:r>
                <w:rPr>
                  <w:rFonts w:ascii="Verdana" w:hAnsi="Verdana" w:cs="Verdana"/>
                  <w:color w:val="2E5611"/>
                  <w:sz w:val="26"/>
                  <w:szCs w:val="26"/>
                </w:rPr>
                <w:t>Use regular plurals with -s, -es, and -ies</w:t>
              </w:r>
            </w:hyperlink>
          </w:p>
        </w:tc>
      </w:tr>
      <w:tr w:rsidR="000D6ECD" w14:paraId="34DD79F5" w14:textId="77777777">
        <w:tblPrEx>
          <w:tblBorders>
            <w:top w:val="none" w:sz="0" w:space="0" w:color="auto"/>
          </w:tblBorders>
          <w:tblCellMar>
            <w:top w:w="0" w:type="dxa"/>
            <w:bottom w:w="0" w:type="dxa"/>
          </w:tblCellMar>
        </w:tblPrEx>
        <w:tc>
          <w:tcPr>
            <w:tcW w:w="562" w:type="dxa"/>
            <w:tcMar>
              <w:right w:w="80" w:type="nil"/>
            </w:tcMar>
          </w:tcPr>
          <w:p w14:paraId="6A136F1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2" w:history="1">
              <w:r>
                <w:rPr>
                  <w:rFonts w:ascii="Verdana" w:hAnsi="Verdana" w:cs="Verdana"/>
                  <w:b/>
                  <w:bCs/>
                  <w:color w:val="0A508C"/>
                  <w:sz w:val="26"/>
                  <w:szCs w:val="26"/>
                </w:rPr>
                <w:t>II.8</w:t>
              </w:r>
            </w:hyperlink>
          </w:p>
        </w:tc>
        <w:tc>
          <w:tcPr>
            <w:tcW w:w="3870" w:type="dxa"/>
          </w:tcPr>
          <w:p w14:paraId="0698F436"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13" w:history="1">
              <w:r>
                <w:rPr>
                  <w:rFonts w:ascii="Verdana" w:hAnsi="Verdana" w:cs="Verdana"/>
                  <w:color w:val="2E5611"/>
                  <w:sz w:val="26"/>
                  <w:szCs w:val="26"/>
                </w:rPr>
                <w:t>Form and use irregular plurals</w:t>
              </w:r>
            </w:hyperlink>
          </w:p>
        </w:tc>
      </w:tr>
      <w:tr w:rsidR="000D6ECD" w14:paraId="6C4C9478" w14:textId="77777777">
        <w:tblPrEx>
          <w:tblBorders>
            <w:top w:val="none" w:sz="0" w:space="0" w:color="auto"/>
          </w:tblBorders>
          <w:tblCellMar>
            <w:top w:w="0" w:type="dxa"/>
            <w:bottom w:w="0" w:type="dxa"/>
          </w:tblCellMar>
        </w:tblPrEx>
        <w:tc>
          <w:tcPr>
            <w:tcW w:w="747" w:type="dxa"/>
            <w:tcMar>
              <w:right w:w="80" w:type="nil"/>
            </w:tcMar>
          </w:tcPr>
          <w:p w14:paraId="2F9C8AA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4" w:history="1">
              <w:r>
                <w:rPr>
                  <w:rFonts w:ascii="Verdana" w:hAnsi="Verdana" w:cs="Verdana"/>
                  <w:b/>
                  <w:bCs/>
                  <w:color w:val="0A508C"/>
                  <w:sz w:val="26"/>
                  <w:szCs w:val="26"/>
                </w:rPr>
                <w:t>II.10</w:t>
              </w:r>
            </w:hyperlink>
          </w:p>
        </w:tc>
        <w:tc>
          <w:tcPr>
            <w:tcW w:w="3685" w:type="dxa"/>
          </w:tcPr>
          <w:p w14:paraId="237F78D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15" w:history="1">
              <w:r>
                <w:rPr>
                  <w:rFonts w:ascii="Verdana" w:hAnsi="Verdana" w:cs="Verdana"/>
                  <w:color w:val="2E5611"/>
                  <w:sz w:val="26"/>
                  <w:szCs w:val="26"/>
                </w:rPr>
                <w:t>Form the singular or plural possessive</w:t>
              </w:r>
            </w:hyperlink>
          </w:p>
        </w:tc>
      </w:tr>
      <w:tr w:rsidR="000D6ECD" w14:paraId="4DEF37FC" w14:textId="77777777">
        <w:tblPrEx>
          <w:tblBorders>
            <w:top w:val="none" w:sz="0" w:space="0" w:color="auto"/>
          </w:tblBorders>
          <w:tblCellMar>
            <w:top w:w="0" w:type="dxa"/>
            <w:bottom w:w="0" w:type="dxa"/>
          </w:tblCellMar>
        </w:tblPrEx>
        <w:tc>
          <w:tcPr>
            <w:tcW w:w="747" w:type="dxa"/>
            <w:tcMar>
              <w:right w:w="80" w:type="nil"/>
            </w:tcMar>
          </w:tcPr>
          <w:p w14:paraId="50E8A5C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6" w:history="1">
              <w:r>
                <w:rPr>
                  <w:rFonts w:ascii="Verdana" w:hAnsi="Verdana" w:cs="Verdana"/>
                  <w:b/>
                  <w:bCs/>
                  <w:color w:val="0A508C"/>
                  <w:sz w:val="26"/>
                  <w:szCs w:val="26"/>
                </w:rPr>
                <w:t>II.11</w:t>
              </w:r>
            </w:hyperlink>
          </w:p>
        </w:tc>
        <w:tc>
          <w:tcPr>
            <w:tcW w:w="3685" w:type="dxa"/>
          </w:tcPr>
          <w:p w14:paraId="082D53A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17" w:history="1">
              <w:r>
                <w:rPr>
                  <w:rFonts w:ascii="Verdana" w:hAnsi="Verdana" w:cs="Verdana"/>
                  <w:color w:val="2E5611"/>
                  <w:sz w:val="26"/>
                  <w:szCs w:val="26"/>
                </w:rPr>
                <w:t>Identify and correct errors with plural and possessive nouns</w:t>
              </w:r>
            </w:hyperlink>
          </w:p>
        </w:tc>
      </w:tr>
      <w:tr w:rsidR="000D6ECD" w14:paraId="37BAA454" w14:textId="77777777">
        <w:tblPrEx>
          <w:tblBorders>
            <w:top w:val="none" w:sz="0" w:space="0" w:color="auto"/>
          </w:tblBorders>
          <w:tblCellMar>
            <w:top w:w="0" w:type="dxa"/>
            <w:bottom w:w="0" w:type="dxa"/>
          </w:tblCellMar>
        </w:tblPrEx>
        <w:tc>
          <w:tcPr>
            <w:tcW w:w="567" w:type="dxa"/>
            <w:tcMar>
              <w:right w:w="80" w:type="nil"/>
            </w:tcMar>
          </w:tcPr>
          <w:p w14:paraId="6D43A43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8" w:history="1">
              <w:r>
                <w:rPr>
                  <w:rFonts w:ascii="Verdana" w:hAnsi="Verdana" w:cs="Verdana"/>
                  <w:b/>
                  <w:bCs/>
                  <w:color w:val="0A508C"/>
                  <w:sz w:val="26"/>
                  <w:szCs w:val="26"/>
                </w:rPr>
                <w:t>JJ.2</w:t>
              </w:r>
            </w:hyperlink>
          </w:p>
        </w:tc>
        <w:tc>
          <w:tcPr>
            <w:tcW w:w="3865" w:type="dxa"/>
          </w:tcPr>
          <w:p w14:paraId="57000B3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19" w:history="1">
              <w:r>
                <w:rPr>
                  <w:rFonts w:ascii="Verdana" w:hAnsi="Verdana" w:cs="Verdana"/>
                  <w:color w:val="2E5611"/>
                  <w:sz w:val="26"/>
                  <w:szCs w:val="26"/>
                </w:rPr>
                <w:t>Choose between subject and object personal pronouns</w:t>
              </w:r>
            </w:hyperlink>
          </w:p>
        </w:tc>
      </w:tr>
      <w:tr w:rsidR="000D6ECD" w14:paraId="0E4007E1" w14:textId="77777777">
        <w:tblPrEx>
          <w:tblBorders>
            <w:top w:val="none" w:sz="0" w:space="0" w:color="auto"/>
          </w:tblBorders>
          <w:tblCellMar>
            <w:top w:w="0" w:type="dxa"/>
            <w:bottom w:w="0" w:type="dxa"/>
          </w:tblCellMar>
        </w:tblPrEx>
        <w:tc>
          <w:tcPr>
            <w:tcW w:w="567" w:type="dxa"/>
            <w:tcMar>
              <w:right w:w="80" w:type="nil"/>
            </w:tcMar>
          </w:tcPr>
          <w:p w14:paraId="0E3F0D9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0" w:history="1">
              <w:r>
                <w:rPr>
                  <w:rFonts w:ascii="Verdana" w:hAnsi="Verdana" w:cs="Verdana"/>
                  <w:b/>
                  <w:bCs/>
                  <w:color w:val="0A508C"/>
                  <w:sz w:val="26"/>
                  <w:szCs w:val="26"/>
                </w:rPr>
                <w:t>JJ.3</w:t>
              </w:r>
            </w:hyperlink>
          </w:p>
        </w:tc>
        <w:tc>
          <w:tcPr>
            <w:tcW w:w="3865" w:type="dxa"/>
          </w:tcPr>
          <w:p w14:paraId="23F878D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21" w:history="1">
              <w:r>
                <w:rPr>
                  <w:rFonts w:ascii="Verdana" w:hAnsi="Verdana" w:cs="Verdana"/>
                  <w:color w:val="2E5611"/>
                  <w:sz w:val="26"/>
                  <w:szCs w:val="26"/>
                </w:rPr>
                <w:t>Replace the noun with a personal pronoun</w:t>
              </w:r>
            </w:hyperlink>
          </w:p>
        </w:tc>
      </w:tr>
      <w:tr w:rsidR="000D6ECD" w14:paraId="2EE1F6BF" w14:textId="77777777">
        <w:tblPrEx>
          <w:tblBorders>
            <w:top w:val="none" w:sz="0" w:space="0" w:color="auto"/>
          </w:tblBorders>
          <w:tblCellMar>
            <w:top w:w="0" w:type="dxa"/>
            <w:bottom w:w="0" w:type="dxa"/>
          </w:tblCellMar>
        </w:tblPrEx>
        <w:tc>
          <w:tcPr>
            <w:tcW w:w="567" w:type="dxa"/>
            <w:tcMar>
              <w:right w:w="80" w:type="nil"/>
            </w:tcMar>
          </w:tcPr>
          <w:p w14:paraId="497AF25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2" w:history="1">
              <w:r>
                <w:rPr>
                  <w:rFonts w:ascii="Verdana" w:hAnsi="Verdana" w:cs="Verdana"/>
                  <w:b/>
                  <w:bCs/>
                  <w:color w:val="0A508C"/>
                  <w:sz w:val="26"/>
                  <w:szCs w:val="26"/>
                </w:rPr>
                <w:t>JJ.4</w:t>
              </w:r>
            </w:hyperlink>
          </w:p>
        </w:tc>
        <w:tc>
          <w:tcPr>
            <w:tcW w:w="3865" w:type="dxa"/>
          </w:tcPr>
          <w:p w14:paraId="0CAEF46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23" w:history="1">
              <w:r>
                <w:rPr>
                  <w:rFonts w:ascii="Verdana" w:hAnsi="Verdana" w:cs="Verdana"/>
                  <w:color w:val="2E5611"/>
                  <w:sz w:val="26"/>
                  <w:szCs w:val="26"/>
                </w:rPr>
                <w:t>Compound subjects and objects with "I" and "me"</w:t>
              </w:r>
            </w:hyperlink>
          </w:p>
        </w:tc>
      </w:tr>
      <w:tr w:rsidR="000D6ECD" w14:paraId="4C9EB2CA" w14:textId="77777777">
        <w:tblPrEx>
          <w:tblBorders>
            <w:top w:val="none" w:sz="0" w:space="0" w:color="auto"/>
          </w:tblBorders>
          <w:tblCellMar>
            <w:top w:w="0" w:type="dxa"/>
            <w:bottom w:w="0" w:type="dxa"/>
          </w:tblCellMar>
        </w:tblPrEx>
        <w:tc>
          <w:tcPr>
            <w:tcW w:w="567" w:type="dxa"/>
            <w:tcMar>
              <w:right w:w="80" w:type="nil"/>
            </w:tcMar>
          </w:tcPr>
          <w:p w14:paraId="2DC3B82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4" w:history="1">
              <w:r>
                <w:rPr>
                  <w:rFonts w:ascii="Verdana" w:hAnsi="Verdana" w:cs="Verdana"/>
                  <w:b/>
                  <w:bCs/>
                  <w:color w:val="0A508C"/>
                  <w:sz w:val="26"/>
                  <w:szCs w:val="26"/>
                </w:rPr>
                <w:t>JJ.6</w:t>
              </w:r>
            </w:hyperlink>
          </w:p>
        </w:tc>
        <w:tc>
          <w:tcPr>
            <w:tcW w:w="3275" w:type="dxa"/>
          </w:tcPr>
          <w:p w14:paraId="487BB36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25" w:history="1">
              <w:r>
                <w:rPr>
                  <w:rFonts w:ascii="Verdana" w:hAnsi="Verdana" w:cs="Verdana"/>
                  <w:color w:val="2E5611"/>
                  <w:sz w:val="26"/>
                  <w:szCs w:val="26"/>
                </w:rPr>
                <w:t>Use possessive pronouns</w:t>
              </w:r>
            </w:hyperlink>
          </w:p>
        </w:tc>
      </w:tr>
      <w:tr w:rsidR="000D6ECD" w14:paraId="335E5787" w14:textId="77777777">
        <w:tblPrEx>
          <w:tblBorders>
            <w:top w:val="none" w:sz="0" w:space="0" w:color="auto"/>
          </w:tblBorders>
          <w:tblCellMar>
            <w:top w:w="0" w:type="dxa"/>
            <w:bottom w:w="0" w:type="dxa"/>
          </w:tblCellMar>
        </w:tblPrEx>
        <w:tc>
          <w:tcPr>
            <w:tcW w:w="567" w:type="dxa"/>
            <w:tcMar>
              <w:right w:w="80" w:type="nil"/>
            </w:tcMar>
          </w:tcPr>
          <w:p w14:paraId="7F3DBB9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6" w:history="1">
              <w:r>
                <w:rPr>
                  <w:rFonts w:ascii="Verdana" w:hAnsi="Verdana" w:cs="Verdana"/>
                  <w:b/>
                  <w:bCs/>
                  <w:color w:val="0A508C"/>
                  <w:sz w:val="26"/>
                  <w:szCs w:val="26"/>
                </w:rPr>
                <w:t>JJ.7</w:t>
              </w:r>
            </w:hyperlink>
          </w:p>
        </w:tc>
        <w:tc>
          <w:tcPr>
            <w:tcW w:w="3865" w:type="dxa"/>
          </w:tcPr>
          <w:p w14:paraId="7E5238E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27" w:history="1">
              <w:r>
                <w:rPr>
                  <w:rFonts w:ascii="Verdana" w:hAnsi="Verdana" w:cs="Verdana"/>
                  <w:color w:val="2E5611"/>
                  <w:sz w:val="26"/>
                  <w:szCs w:val="26"/>
                </w:rPr>
                <w:t>Choose between personal and reflexive pronouns</w:t>
              </w:r>
            </w:hyperlink>
          </w:p>
        </w:tc>
      </w:tr>
      <w:tr w:rsidR="000D6ECD" w14:paraId="3CA5F3B1" w14:textId="77777777">
        <w:tblPrEx>
          <w:tblBorders>
            <w:top w:val="none" w:sz="0" w:space="0" w:color="auto"/>
          </w:tblBorders>
          <w:tblCellMar>
            <w:top w:w="0" w:type="dxa"/>
            <w:bottom w:w="0" w:type="dxa"/>
          </w:tblCellMar>
        </w:tblPrEx>
        <w:tc>
          <w:tcPr>
            <w:tcW w:w="567" w:type="dxa"/>
            <w:tcMar>
              <w:right w:w="80" w:type="nil"/>
            </w:tcMar>
          </w:tcPr>
          <w:p w14:paraId="4550ACE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8" w:history="1">
              <w:r>
                <w:rPr>
                  <w:rFonts w:ascii="Verdana" w:hAnsi="Verdana" w:cs="Verdana"/>
                  <w:b/>
                  <w:bCs/>
                  <w:color w:val="0A508C"/>
                  <w:sz w:val="26"/>
                  <w:szCs w:val="26"/>
                </w:rPr>
                <w:t>JJ.8</w:t>
              </w:r>
            </w:hyperlink>
          </w:p>
        </w:tc>
        <w:tc>
          <w:tcPr>
            <w:tcW w:w="2996" w:type="dxa"/>
          </w:tcPr>
          <w:p w14:paraId="430547F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29" w:history="1">
              <w:r>
                <w:rPr>
                  <w:rFonts w:ascii="Verdana" w:hAnsi="Verdana" w:cs="Verdana"/>
                  <w:color w:val="2E5611"/>
                  <w:sz w:val="26"/>
                  <w:szCs w:val="26"/>
                </w:rPr>
                <w:t>Use reflexive pronouns</w:t>
              </w:r>
            </w:hyperlink>
          </w:p>
        </w:tc>
      </w:tr>
      <w:tr w:rsidR="000D6ECD" w14:paraId="67DA4CF9" w14:textId="77777777">
        <w:tblPrEx>
          <w:tblBorders>
            <w:top w:val="none" w:sz="0" w:space="0" w:color="auto"/>
          </w:tblBorders>
          <w:tblCellMar>
            <w:top w:w="0" w:type="dxa"/>
            <w:bottom w:w="0" w:type="dxa"/>
          </w:tblCellMar>
        </w:tblPrEx>
        <w:tc>
          <w:tcPr>
            <w:tcW w:w="680" w:type="dxa"/>
            <w:tcMar>
              <w:right w:w="80" w:type="nil"/>
            </w:tcMar>
          </w:tcPr>
          <w:p w14:paraId="4582B2E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0" w:history="1">
              <w:r>
                <w:rPr>
                  <w:rFonts w:ascii="Verdana" w:hAnsi="Verdana" w:cs="Verdana"/>
                  <w:b/>
                  <w:bCs/>
                  <w:color w:val="0A508C"/>
                  <w:sz w:val="26"/>
                  <w:szCs w:val="26"/>
                </w:rPr>
                <w:t>KK.1</w:t>
              </w:r>
            </w:hyperlink>
          </w:p>
        </w:tc>
        <w:tc>
          <w:tcPr>
            <w:tcW w:w="2166" w:type="dxa"/>
          </w:tcPr>
          <w:p w14:paraId="42162D7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31" w:history="1">
              <w:r>
                <w:rPr>
                  <w:rFonts w:ascii="Verdana" w:hAnsi="Verdana" w:cs="Verdana"/>
                  <w:color w:val="2E5611"/>
                  <w:sz w:val="26"/>
                  <w:szCs w:val="26"/>
                </w:rPr>
                <w:t>Use action verbs</w:t>
              </w:r>
            </w:hyperlink>
          </w:p>
        </w:tc>
      </w:tr>
      <w:tr w:rsidR="000D6ECD" w14:paraId="4F3E29A5" w14:textId="77777777">
        <w:tblPrEx>
          <w:tblBorders>
            <w:top w:val="none" w:sz="0" w:space="0" w:color="auto"/>
          </w:tblBorders>
          <w:tblCellMar>
            <w:top w:w="0" w:type="dxa"/>
            <w:bottom w:w="0" w:type="dxa"/>
          </w:tblCellMar>
        </w:tblPrEx>
        <w:tc>
          <w:tcPr>
            <w:tcW w:w="610" w:type="dxa"/>
            <w:tcMar>
              <w:right w:w="80" w:type="nil"/>
            </w:tcMar>
          </w:tcPr>
          <w:p w14:paraId="3CC7CF2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2" w:history="1">
              <w:r>
                <w:rPr>
                  <w:rFonts w:ascii="Verdana" w:hAnsi="Verdana" w:cs="Verdana"/>
                  <w:b/>
                  <w:bCs/>
                  <w:color w:val="0A508C"/>
                  <w:sz w:val="26"/>
                  <w:szCs w:val="26"/>
                </w:rPr>
                <w:t>LL.2</w:t>
              </w:r>
            </w:hyperlink>
          </w:p>
        </w:tc>
        <w:tc>
          <w:tcPr>
            <w:tcW w:w="3822" w:type="dxa"/>
          </w:tcPr>
          <w:p w14:paraId="5862540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33" w:history="1">
              <w:r>
                <w:rPr>
                  <w:rFonts w:ascii="Verdana" w:hAnsi="Verdana" w:cs="Verdana"/>
                  <w:color w:val="2E5611"/>
                  <w:sz w:val="26"/>
                  <w:szCs w:val="26"/>
                </w:rPr>
                <w:t>Use the correct subject or verb</w:t>
              </w:r>
            </w:hyperlink>
          </w:p>
        </w:tc>
      </w:tr>
      <w:tr w:rsidR="000D6ECD" w14:paraId="4AB93053" w14:textId="77777777">
        <w:tblPrEx>
          <w:tblBorders>
            <w:top w:val="none" w:sz="0" w:space="0" w:color="auto"/>
          </w:tblBorders>
          <w:tblCellMar>
            <w:top w:w="0" w:type="dxa"/>
            <w:bottom w:w="0" w:type="dxa"/>
          </w:tblCellMar>
        </w:tblPrEx>
        <w:tc>
          <w:tcPr>
            <w:tcW w:w="610" w:type="dxa"/>
            <w:tcMar>
              <w:right w:w="80" w:type="nil"/>
            </w:tcMar>
          </w:tcPr>
          <w:p w14:paraId="1ED0730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4" w:history="1">
              <w:r>
                <w:rPr>
                  <w:rFonts w:ascii="Verdana" w:hAnsi="Verdana" w:cs="Verdana"/>
                  <w:b/>
                  <w:bCs/>
                  <w:color w:val="0A508C"/>
                  <w:sz w:val="26"/>
                  <w:szCs w:val="26"/>
                </w:rPr>
                <w:t>LL.3</w:t>
              </w:r>
            </w:hyperlink>
          </w:p>
        </w:tc>
        <w:tc>
          <w:tcPr>
            <w:tcW w:w="3279" w:type="dxa"/>
          </w:tcPr>
          <w:p w14:paraId="3DD90C4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35" w:history="1">
              <w:r>
                <w:rPr>
                  <w:rFonts w:ascii="Verdana" w:hAnsi="Verdana" w:cs="Verdana"/>
                  <w:color w:val="2E5611"/>
                  <w:sz w:val="26"/>
                  <w:szCs w:val="26"/>
                </w:rPr>
                <w:t>Pronoun-verb agreement</w:t>
              </w:r>
            </w:hyperlink>
          </w:p>
        </w:tc>
      </w:tr>
      <w:tr w:rsidR="000D6ECD" w14:paraId="163C865E" w14:textId="77777777">
        <w:tblPrEx>
          <w:tblBorders>
            <w:top w:val="none" w:sz="0" w:space="0" w:color="auto"/>
          </w:tblBorders>
          <w:tblCellMar>
            <w:top w:w="0" w:type="dxa"/>
            <w:bottom w:w="0" w:type="dxa"/>
          </w:tblCellMar>
        </w:tblPrEx>
        <w:tc>
          <w:tcPr>
            <w:tcW w:w="771" w:type="dxa"/>
            <w:tcMar>
              <w:right w:w="80" w:type="nil"/>
            </w:tcMar>
          </w:tcPr>
          <w:p w14:paraId="3D7FB7E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6" w:history="1">
              <w:r>
                <w:rPr>
                  <w:rFonts w:ascii="Verdana" w:hAnsi="Verdana" w:cs="Verdana"/>
                  <w:b/>
                  <w:bCs/>
                  <w:color w:val="0A508C"/>
                  <w:sz w:val="26"/>
                  <w:szCs w:val="26"/>
                </w:rPr>
                <w:t>MM.3</w:t>
              </w:r>
            </w:hyperlink>
          </w:p>
        </w:tc>
        <w:tc>
          <w:tcPr>
            <w:tcW w:w="3661" w:type="dxa"/>
          </w:tcPr>
          <w:p w14:paraId="67BE9A9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37" w:history="1">
              <w:r>
                <w:rPr>
                  <w:rFonts w:ascii="Verdana" w:hAnsi="Verdana" w:cs="Verdana"/>
                  <w:color w:val="2E5611"/>
                  <w:sz w:val="26"/>
                  <w:szCs w:val="26"/>
                </w:rPr>
                <w:t>Form and use the regular past tense</w:t>
              </w:r>
            </w:hyperlink>
          </w:p>
        </w:tc>
      </w:tr>
      <w:tr w:rsidR="000D6ECD" w14:paraId="16A65BC7" w14:textId="77777777">
        <w:tblPrEx>
          <w:tblBorders>
            <w:top w:val="none" w:sz="0" w:space="0" w:color="auto"/>
          </w:tblBorders>
          <w:tblCellMar>
            <w:top w:w="0" w:type="dxa"/>
            <w:bottom w:w="0" w:type="dxa"/>
          </w:tblCellMar>
        </w:tblPrEx>
        <w:tc>
          <w:tcPr>
            <w:tcW w:w="771" w:type="dxa"/>
            <w:tcMar>
              <w:right w:w="80" w:type="nil"/>
            </w:tcMar>
          </w:tcPr>
          <w:p w14:paraId="2AFB87E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8" w:history="1">
              <w:r>
                <w:rPr>
                  <w:rFonts w:ascii="Verdana" w:hAnsi="Verdana" w:cs="Verdana"/>
                  <w:b/>
                  <w:bCs/>
                  <w:color w:val="0A508C"/>
                  <w:sz w:val="26"/>
                  <w:szCs w:val="26"/>
                </w:rPr>
                <w:t>MM.6</w:t>
              </w:r>
            </w:hyperlink>
          </w:p>
        </w:tc>
        <w:tc>
          <w:tcPr>
            <w:tcW w:w="3661" w:type="dxa"/>
          </w:tcPr>
          <w:p w14:paraId="0E98CAB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39" w:history="1">
              <w:r>
                <w:rPr>
                  <w:rFonts w:ascii="Verdana" w:hAnsi="Verdana" w:cs="Verdana"/>
                  <w:color w:val="2E5611"/>
                  <w:sz w:val="26"/>
                  <w:szCs w:val="26"/>
                </w:rPr>
                <w:t>Form and use the irregular past tense: set 1</w:t>
              </w:r>
            </w:hyperlink>
          </w:p>
        </w:tc>
      </w:tr>
      <w:tr w:rsidR="000D6ECD" w14:paraId="2171EAD4" w14:textId="77777777">
        <w:tblPrEx>
          <w:tblBorders>
            <w:top w:val="none" w:sz="0" w:space="0" w:color="auto"/>
          </w:tblBorders>
          <w:tblCellMar>
            <w:top w:w="0" w:type="dxa"/>
            <w:bottom w:w="0" w:type="dxa"/>
          </w:tblCellMar>
        </w:tblPrEx>
        <w:tc>
          <w:tcPr>
            <w:tcW w:w="771" w:type="dxa"/>
            <w:tcMar>
              <w:right w:w="80" w:type="nil"/>
            </w:tcMar>
          </w:tcPr>
          <w:p w14:paraId="071B8DB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0" w:history="1">
              <w:r>
                <w:rPr>
                  <w:rFonts w:ascii="Verdana" w:hAnsi="Verdana" w:cs="Verdana"/>
                  <w:b/>
                  <w:bCs/>
                  <w:color w:val="0A508C"/>
                  <w:sz w:val="26"/>
                  <w:szCs w:val="26"/>
                </w:rPr>
                <w:t>MM.7</w:t>
              </w:r>
            </w:hyperlink>
          </w:p>
        </w:tc>
        <w:tc>
          <w:tcPr>
            <w:tcW w:w="3661" w:type="dxa"/>
          </w:tcPr>
          <w:p w14:paraId="4718E76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41" w:history="1">
              <w:r>
                <w:rPr>
                  <w:rFonts w:ascii="Verdana" w:hAnsi="Verdana" w:cs="Verdana"/>
                  <w:color w:val="2E5611"/>
                  <w:sz w:val="26"/>
                  <w:szCs w:val="26"/>
                </w:rPr>
                <w:t>Form and use the irregular past tense: set 2</w:t>
              </w:r>
            </w:hyperlink>
          </w:p>
        </w:tc>
      </w:tr>
      <w:tr w:rsidR="000D6ECD" w14:paraId="407ECA2E" w14:textId="77777777">
        <w:tblPrEx>
          <w:tblBorders>
            <w:top w:val="none" w:sz="0" w:space="0" w:color="auto"/>
          </w:tblBorders>
          <w:tblCellMar>
            <w:top w:w="0" w:type="dxa"/>
            <w:bottom w:w="0" w:type="dxa"/>
          </w:tblCellMar>
        </w:tblPrEx>
        <w:tc>
          <w:tcPr>
            <w:tcW w:w="771" w:type="dxa"/>
            <w:tcMar>
              <w:right w:w="80" w:type="nil"/>
            </w:tcMar>
          </w:tcPr>
          <w:p w14:paraId="2A4A986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2" w:history="1">
              <w:r>
                <w:rPr>
                  <w:rFonts w:ascii="Verdana" w:hAnsi="Verdana" w:cs="Verdana"/>
                  <w:b/>
                  <w:bCs/>
                  <w:color w:val="0A508C"/>
                  <w:sz w:val="26"/>
                  <w:szCs w:val="26"/>
                </w:rPr>
                <w:t>MM.8</w:t>
              </w:r>
            </w:hyperlink>
          </w:p>
        </w:tc>
        <w:tc>
          <w:tcPr>
            <w:tcW w:w="3661" w:type="dxa"/>
          </w:tcPr>
          <w:p w14:paraId="0AC4F1D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43" w:history="1">
              <w:r>
                <w:rPr>
                  <w:rFonts w:ascii="Verdana" w:hAnsi="Verdana" w:cs="Verdana"/>
                  <w:color w:val="2E5611"/>
                  <w:sz w:val="26"/>
                  <w:szCs w:val="26"/>
                </w:rPr>
                <w:t>Form and use the irregular past tense: set 3</w:t>
              </w:r>
            </w:hyperlink>
          </w:p>
        </w:tc>
      </w:tr>
      <w:tr w:rsidR="000D6ECD" w14:paraId="4D4A2B53" w14:textId="77777777">
        <w:tblPrEx>
          <w:tblBorders>
            <w:top w:val="none" w:sz="0" w:space="0" w:color="auto"/>
          </w:tblBorders>
          <w:tblCellMar>
            <w:top w:w="0" w:type="dxa"/>
            <w:bottom w:w="0" w:type="dxa"/>
          </w:tblCellMar>
        </w:tblPrEx>
        <w:tc>
          <w:tcPr>
            <w:tcW w:w="771" w:type="dxa"/>
            <w:tcMar>
              <w:right w:w="80" w:type="nil"/>
            </w:tcMar>
          </w:tcPr>
          <w:p w14:paraId="5B1F10F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4" w:history="1">
              <w:r>
                <w:rPr>
                  <w:rFonts w:ascii="Verdana" w:hAnsi="Verdana" w:cs="Verdana"/>
                  <w:b/>
                  <w:bCs/>
                  <w:color w:val="0A508C"/>
                  <w:sz w:val="26"/>
                  <w:szCs w:val="26"/>
                </w:rPr>
                <w:t>MM.9</w:t>
              </w:r>
            </w:hyperlink>
          </w:p>
        </w:tc>
        <w:tc>
          <w:tcPr>
            <w:tcW w:w="3661" w:type="dxa"/>
          </w:tcPr>
          <w:p w14:paraId="51DAADC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45" w:history="1">
              <w:r>
                <w:rPr>
                  <w:rFonts w:ascii="Verdana" w:hAnsi="Verdana" w:cs="Verdana"/>
                  <w:color w:val="2E5611"/>
                  <w:sz w:val="26"/>
                  <w:szCs w:val="26"/>
                </w:rPr>
                <w:t>Form and use the irregular past tense: set 4</w:t>
              </w:r>
            </w:hyperlink>
          </w:p>
        </w:tc>
      </w:tr>
      <w:tr w:rsidR="000D6ECD" w14:paraId="2ED44700" w14:textId="77777777">
        <w:tblPrEx>
          <w:tblBorders>
            <w:top w:val="none" w:sz="0" w:space="0" w:color="auto"/>
          </w:tblBorders>
          <w:tblCellMar>
            <w:top w:w="0" w:type="dxa"/>
            <w:bottom w:w="0" w:type="dxa"/>
          </w:tblCellMar>
        </w:tblPrEx>
        <w:tc>
          <w:tcPr>
            <w:tcW w:w="956" w:type="dxa"/>
            <w:tcMar>
              <w:right w:w="80" w:type="nil"/>
            </w:tcMar>
          </w:tcPr>
          <w:p w14:paraId="316CDC2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6" w:history="1">
              <w:r>
                <w:rPr>
                  <w:rFonts w:ascii="Verdana" w:hAnsi="Verdana" w:cs="Verdana"/>
                  <w:b/>
                  <w:bCs/>
                  <w:color w:val="0A508C"/>
                  <w:sz w:val="26"/>
                  <w:szCs w:val="26"/>
                </w:rPr>
                <w:t>MM.10</w:t>
              </w:r>
            </w:hyperlink>
          </w:p>
        </w:tc>
        <w:tc>
          <w:tcPr>
            <w:tcW w:w="3476" w:type="dxa"/>
          </w:tcPr>
          <w:p w14:paraId="3847A01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47" w:history="1">
              <w:r>
                <w:rPr>
                  <w:rFonts w:ascii="Verdana" w:hAnsi="Verdana" w:cs="Verdana"/>
                  <w:color w:val="2E5611"/>
                  <w:sz w:val="26"/>
                  <w:szCs w:val="26"/>
                </w:rPr>
                <w:t>Form and use the irregular past tense: set 5</w:t>
              </w:r>
            </w:hyperlink>
          </w:p>
        </w:tc>
      </w:tr>
      <w:tr w:rsidR="000D6ECD" w14:paraId="189F7F28" w14:textId="77777777">
        <w:tblPrEx>
          <w:tblBorders>
            <w:top w:val="none" w:sz="0" w:space="0" w:color="auto"/>
          </w:tblBorders>
          <w:tblCellMar>
            <w:top w:w="0" w:type="dxa"/>
            <w:bottom w:w="0" w:type="dxa"/>
          </w:tblCellMar>
        </w:tblPrEx>
        <w:tc>
          <w:tcPr>
            <w:tcW w:w="956" w:type="dxa"/>
            <w:tcMar>
              <w:right w:w="80" w:type="nil"/>
            </w:tcMar>
          </w:tcPr>
          <w:p w14:paraId="20B4A5E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8" w:history="1">
              <w:r>
                <w:rPr>
                  <w:rFonts w:ascii="Verdana" w:hAnsi="Verdana" w:cs="Verdana"/>
                  <w:b/>
                  <w:bCs/>
                  <w:color w:val="0A508C"/>
                  <w:sz w:val="26"/>
                  <w:szCs w:val="26"/>
                </w:rPr>
                <w:t>MM.11</w:t>
              </w:r>
            </w:hyperlink>
          </w:p>
        </w:tc>
        <w:tc>
          <w:tcPr>
            <w:tcW w:w="3476" w:type="dxa"/>
          </w:tcPr>
          <w:p w14:paraId="4D4CDBF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49" w:history="1">
              <w:r>
                <w:rPr>
                  <w:rFonts w:ascii="Verdana" w:hAnsi="Verdana" w:cs="Verdana"/>
                  <w:color w:val="2E5611"/>
                  <w:sz w:val="26"/>
                  <w:szCs w:val="26"/>
                </w:rPr>
                <w:t>To be: use the correct form</w:t>
              </w:r>
            </w:hyperlink>
          </w:p>
        </w:tc>
      </w:tr>
      <w:tr w:rsidR="000D6ECD" w14:paraId="64601CBC" w14:textId="77777777">
        <w:tblPrEx>
          <w:tblBorders>
            <w:top w:val="none" w:sz="0" w:space="0" w:color="auto"/>
          </w:tblBorders>
          <w:tblCellMar>
            <w:top w:w="0" w:type="dxa"/>
            <w:bottom w:w="0" w:type="dxa"/>
          </w:tblCellMar>
        </w:tblPrEx>
        <w:tc>
          <w:tcPr>
            <w:tcW w:w="956" w:type="dxa"/>
            <w:tcMar>
              <w:right w:w="80" w:type="nil"/>
            </w:tcMar>
          </w:tcPr>
          <w:p w14:paraId="39DDCEA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0" w:history="1">
              <w:r>
                <w:rPr>
                  <w:rFonts w:ascii="Verdana" w:hAnsi="Verdana" w:cs="Verdana"/>
                  <w:b/>
                  <w:bCs/>
                  <w:color w:val="0A508C"/>
                  <w:sz w:val="26"/>
                  <w:szCs w:val="26"/>
                </w:rPr>
                <w:t>MM.12</w:t>
              </w:r>
            </w:hyperlink>
          </w:p>
        </w:tc>
        <w:tc>
          <w:tcPr>
            <w:tcW w:w="3476" w:type="dxa"/>
          </w:tcPr>
          <w:p w14:paraId="0D4D2A6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51" w:history="1">
              <w:r>
                <w:rPr>
                  <w:rFonts w:ascii="Verdana" w:hAnsi="Verdana" w:cs="Verdana"/>
                  <w:color w:val="2E5611"/>
                  <w:sz w:val="26"/>
                  <w:szCs w:val="26"/>
                </w:rPr>
                <w:t>To have: use the correct form</w:t>
              </w:r>
            </w:hyperlink>
          </w:p>
        </w:tc>
      </w:tr>
      <w:tr w:rsidR="000D6ECD" w14:paraId="178F68D0" w14:textId="77777777">
        <w:tblPrEx>
          <w:tblBorders>
            <w:top w:val="none" w:sz="0" w:space="0" w:color="auto"/>
          </w:tblBorders>
          <w:tblCellMar>
            <w:top w:w="0" w:type="dxa"/>
            <w:bottom w:w="0" w:type="dxa"/>
          </w:tblCellMar>
        </w:tblPrEx>
        <w:tc>
          <w:tcPr>
            <w:tcW w:w="956" w:type="dxa"/>
            <w:tcMar>
              <w:right w:w="80" w:type="nil"/>
            </w:tcMar>
          </w:tcPr>
          <w:p w14:paraId="563B536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2" w:history="1">
              <w:r>
                <w:rPr>
                  <w:rFonts w:ascii="Verdana" w:hAnsi="Verdana" w:cs="Verdana"/>
                  <w:b/>
                  <w:bCs/>
                  <w:color w:val="0A508C"/>
                  <w:sz w:val="26"/>
                  <w:szCs w:val="26"/>
                </w:rPr>
                <w:t>MM.14</w:t>
              </w:r>
            </w:hyperlink>
          </w:p>
        </w:tc>
        <w:tc>
          <w:tcPr>
            <w:tcW w:w="3476" w:type="dxa"/>
          </w:tcPr>
          <w:p w14:paraId="3CFB80F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53" w:history="1">
              <w:r>
                <w:rPr>
                  <w:rFonts w:ascii="Verdana" w:hAnsi="Verdana" w:cs="Verdana"/>
                  <w:color w:val="2E5611"/>
                  <w:sz w:val="26"/>
                  <w:szCs w:val="26"/>
                </w:rPr>
                <w:t>Change the sentence to future tense</w:t>
              </w:r>
            </w:hyperlink>
          </w:p>
        </w:tc>
      </w:tr>
      <w:tr w:rsidR="000D6ECD" w14:paraId="33211DF1" w14:textId="77777777">
        <w:tblPrEx>
          <w:tblBorders>
            <w:top w:val="none" w:sz="0" w:space="0" w:color="auto"/>
          </w:tblBorders>
          <w:tblCellMar>
            <w:top w:w="0" w:type="dxa"/>
            <w:bottom w:w="0" w:type="dxa"/>
          </w:tblCellMar>
        </w:tblPrEx>
        <w:tc>
          <w:tcPr>
            <w:tcW w:w="719" w:type="dxa"/>
            <w:tcMar>
              <w:right w:w="80" w:type="nil"/>
            </w:tcMar>
          </w:tcPr>
          <w:p w14:paraId="73B4A84F"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4" w:history="1">
              <w:r>
                <w:rPr>
                  <w:rFonts w:ascii="Verdana" w:hAnsi="Verdana" w:cs="Verdana"/>
                  <w:b/>
                  <w:bCs/>
                  <w:color w:val="0A508C"/>
                  <w:sz w:val="26"/>
                  <w:szCs w:val="26"/>
                </w:rPr>
                <w:t>NN.1</w:t>
              </w:r>
            </w:hyperlink>
          </w:p>
        </w:tc>
        <w:tc>
          <w:tcPr>
            <w:tcW w:w="3714" w:type="dxa"/>
          </w:tcPr>
          <w:p w14:paraId="74A9DA1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55" w:history="1">
              <w:r>
                <w:rPr>
                  <w:rFonts w:ascii="Verdana" w:hAnsi="Verdana" w:cs="Verdana"/>
                  <w:color w:val="2E5611"/>
                  <w:sz w:val="26"/>
                  <w:szCs w:val="26"/>
                </w:rPr>
                <w:t>Use the correct article: a or an</w:t>
              </w:r>
            </w:hyperlink>
          </w:p>
        </w:tc>
      </w:tr>
      <w:tr w:rsidR="000D6ECD" w14:paraId="796F1CC3" w14:textId="77777777">
        <w:tblPrEx>
          <w:tblBorders>
            <w:top w:val="none" w:sz="0" w:space="0" w:color="auto"/>
          </w:tblBorders>
          <w:tblCellMar>
            <w:top w:w="0" w:type="dxa"/>
            <w:bottom w:w="0" w:type="dxa"/>
          </w:tblCellMar>
        </w:tblPrEx>
        <w:tc>
          <w:tcPr>
            <w:tcW w:w="719" w:type="dxa"/>
            <w:tcMar>
              <w:right w:w="80" w:type="nil"/>
            </w:tcMar>
          </w:tcPr>
          <w:p w14:paraId="1886823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6" w:history="1">
              <w:r>
                <w:rPr>
                  <w:rFonts w:ascii="Verdana" w:hAnsi="Verdana" w:cs="Verdana"/>
                  <w:b/>
                  <w:bCs/>
                  <w:color w:val="0A508C"/>
                  <w:sz w:val="26"/>
                  <w:szCs w:val="26"/>
                </w:rPr>
                <w:t>NN.2</w:t>
              </w:r>
            </w:hyperlink>
          </w:p>
        </w:tc>
        <w:tc>
          <w:tcPr>
            <w:tcW w:w="3714" w:type="dxa"/>
          </w:tcPr>
          <w:p w14:paraId="7B3D4AE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57" w:history="1">
              <w:r>
                <w:rPr>
                  <w:rFonts w:ascii="Verdana" w:hAnsi="Verdana" w:cs="Verdana"/>
                  <w:color w:val="2E5611"/>
                  <w:sz w:val="26"/>
                  <w:szCs w:val="26"/>
                </w:rPr>
                <w:t>Use the correct article: a, an, or the</w:t>
              </w:r>
            </w:hyperlink>
          </w:p>
        </w:tc>
      </w:tr>
      <w:tr w:rsidR="000D6ECD" w14:paraId="3801D119" w14:textId="77777777">
        <w:tblPrEx>
          <w:tblBorders>
            <w:top w:val="none" w:sz="0" w:space="0" w:color="auto"/>
          </w:tblBorders>
          <w:tblCellMar>
            <w:top w:w="0" w:type="dxa"/>
            <w:bottom w:w="0" w:type="dxa"/>
          </w:tblCellMar>
        </w:tblPrEx>
        <w:tc>
          <w:tcPr>
            <w:tcW w:w="720" w:type="dxa"/>
            <w:tcMar>
              <w:right w:w="80" w:type="nil"/>
            </w:tcMar>
          </w:tcPr>
          <w:p w14:paraId="36AF627F"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8" w:history="1">
              <w:r>
                <w:rPr>
                  <w:rFonts w:ascii="Verdana" w:hAnsi="Verdana" w:cs="Verdana"/>
                  <w:b/>
                  <w:bCs/>
                  <w:color w:val="0A508C"/>
                  <w:sz w:val="26"/>
                  <w:szCs w:val="26"/>
                </w:rPr>
                <w:t>OO.6</w:t>
              </w:r>
            </w:hyperlink>
          </w:p>
        </w:tc>
        <w:tc>
          <w:tcPr>
            <w:tcW w:w="3712" w:type="dxa"/>
          </w:tcPr>
          <w:p w14:paraId="01626D2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59" w:history="1">
              <w:r>
                <w:rPr>
                  <w:rFonts w:ascii="Verdana" w:hAnsi="Verdana" w:cs="Verdana"/>
                  <w:color w:val="2E5611"/>
                  <w:sz w:val="26"/>
                  <w:szCs w:val="26"/>
                </w:rPr>
                <w:t>Choose between adjectives and adverbs</w:t>
              </w:r>
            </w:hyperlink>
          </w:p>
        </w:tc>
      </w:tr>
      <w:tr w:rsidR="000D6ECD" w14:paraId="2F2E54F4" w14:textId="77777777">
        <w:tblPrEx>
          <w:tblBorders>
            <w:top w:val="none" w:sz="0" w:space="0" w:color="auto"/>
          </w:tblBorders>
          <w:tblCellMar>
            <w:top w:w="0" w:type="dxa"/>
            <w:bottom w:w="0" w:type="dxa"/>
          </w:tblCellMar>
        </w:tblPrEx>
        <w:tc>
          <w:tcPr>
            <w:tcW w:w="720" w:type="dxa"/>
            <w:tcMar>
              <w:right w:w="80" w:type="nil"/>
            </w:tcMar>
          </w:tcPr>
          <w:p w14:paraId="38BF8FD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0" w:history="1">
              <w:r>
                <w:rPr>
                  <w:rFonts w:ascii="Verdana" w:hAnsi="Verdana" w:cs="Verdana"/>
                  <w:b/>
                  <w:bCs/>
                  <w:color w:val="0A508C"/>
                  <w:sz w:val="26"/>
                  <w:szCs w:val="26"/>
                </w:rPr>
                <w:t>OO.8</w:t>
              </w:r>
            </w:hyperlink>
          </w:p>
        </w:tc>
        <w:tc>
          <w:tcPr>
            <w:tcW w:w="3459" w:type="dxa"/>
          </w:tcPr>
          <w:p w14:paraId="27FCFAC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61" w:history="1">
              <w:r>
                <w:rPr>
                  <w:rFonts w:ascii="Verdana" w:hAnsi="Verdana" w:cs="Verdana"/>
                  <w:color w:val="2E5611"/>
                  <w:sz w:val="26"/>
                  <w:szCs w:val="26"/>
                </w:rPr>
                <w:t>Use adjectives to compare</w:t>
              </w:r>
            </w:hyperlink>
          </w:p>
        </w:tc>
      </w:tr>
      <w:tr w:rsidR="000D6ECD" w14:paraId="4A477798" w14:textId="77777777">
        <w:tblPrEx>
          <w:tblBorders>
            <w:top w:val="none" w:sz="0" w:space="0" w:color="auto"/>
          </w:tblBorders>
          <w:tblCellMar>
            <w:top w:w="0" w:type="dxa"/>
            <w:bottom w:w="0" w:type="dxa"/>
          </w:tblCellMar>
        </w:tblPrEx>
        <w:tc>
          <w:tcPr>
            <w:tcW w:w="720" w:type="dxa"/>
            <w:tcMar>
              <w:right w:w="80" w:type="nil"/>
            </w:tcMar>
          </w:tcPr>
          <w:p w14:paraId="1F7DDD4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2" w:history="1">
              <w:r>
                <w:rPr>
                  <w:rFonts w:ascii="Verdana" w:hAnsi="Verdana" w:cs="Verdana"/>
                  <w:b/>
                  <w:bCs/>
                  <w:color w:val="0A508C"/>
                  <w:sz w:val="26"/>
                  <w:szCs w:val="26"/>
                </w:rPr>
                <w:t>OO.9</w:t>
              </w:r>
            </w:hyperlink>
          </w:p>
        </w:tc>
        <w:tc>
          <w:tcPr>
            <w:tcW w:w="3712" w:type="dxa"/>
          </w:tcPr>
          <w:p w14:paraId="3A9D941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63" w:history="1">
              <w:r>
                <w:rPr>
                  <w:rFonts w:ascii="Verdana" w:hAnsi="Verdana" w:cs="Verdana"/>
                  <w:color w:val="2E5611"/>
                  <w:sz w:val="26"/>
                  <w:szCs w:val="26"/>
                </w:rPr>
                <w:t>Spell adjectives that compare</w:t>
              </w:r>
            </w:hyperlink>
          </w:p>
        </w:tc>
      </w:tr>
      <w:tr w:rsidR="000D6ECD" w14:paraId="46CDF465" w14:textId="77777777">
        <w:tblPrEx>
          <w:tblBorders>
            <w:top w:val="none" w:sz="0" w:space="0" w:color="auto"/>
          </w:tblBorders>
          <w:tblCellMar>
            <w:top w:w="0" w:type="dxa"/>
            <w:bottom w:w="0" w:type="dxa"/>
          </w:tblCellMar>
        </w:tblPrEx>
        <w:tc>
          <w:tcPr>
            <w:tcW w:w="905" w:type="dxa"/>
            <w:tcMar>
              <w:right w:w="80" w:type="nil"/>
            </w:tcMar>
          </w:tcPr>
          <w:p w14:paraId="32C3ED5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4" w:history="1">
              <w:r>
                <w:rPr>
                  <w:rFonts w:ascii="Verdana" w:hAnsi="Verdana" w:cs="Verdana"/>
                  <w:b/>
                  <w:bCs/>
                  <w:color w:val="0A508C"/>
                  <w:sz w:val="26"/>
                  <w:szCs w:val="26"/>
                </w:rPr>
                <w:t>OO.10</w:t>
              </w:r>
            </w:hyperlink>
          </w:p>
        </w:tc>
        <w:tc>
          <w:tcPr>
            <w:tcW w:w="3178" w:type="dxa"/>
          </w:tcPr>
          <w:p w14:paraId="2175FF4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65" w:history="1">
              <w:r>
                <w:rPr>
                  <w:rFonts w:ascii="Verdana" w:hAnsi="Verdana" w:cs="Verdana"/>
                  <w:color w:val="2E5611"/>
                  <w:sz w:val="26"/>
                  <w:szCs w:val="26"/>
                </w:rPr>
                <w:t>Use adverbs to compare</w:t>
              </w:r>
            </w:hyperlink>
          </w:p>
        </w:tc>
      </w:tr>
      <w:tr w:rsidR="000D6ECD" w14:paraId="67C21247" w14:textId="77777777">
        <w:tblPrEx>
          <w:tblBorders>
            <w:top w:val="none" w:sz="0" w:space="0" w:color="auto"/>
          </w:tblBorders>
          <w:tblCellMar>
            <w:top w:w="0" w:type="dxa"/>
            <w:bottom w:w="0" w:type="dxa"/>
          </w:tblCellMar>
        </w:tblPrEx>
        <w:tc>
          <w:tcPr>
            <w:tcW w:w="685" w:type="dxa"/>
            <w:tcMar>
              <w:right w:w="80" w:type="nil"/>
            </w:tcMar>
          </w:tcPr>
          <w:p w14:paraId="66259EB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6" w:history="1">
              <w:r>
                <w:rPr>
                  <w:rFonts w:ascii="Verdana" w:hAnsi="Verdana" w:cs="Verdana"/>
                  <w:b/>
                  <w:bCs/>
                  <w:color w:val="0A508C"/>
                  <w:sz w:val="26"/>
                  <w:szCs w:val="26"/>
                </w:rPr>
                <w:t>RR.1</w:t>
              </w:r>
            </w:hyperlink>
          </w:p>
        </w:tc>
        <w:tc>
          <w:tcPr>
            <w:tcW w:w="3455" w:type="dxa"/>
          </w:tcPr>
          <w:p w14:paraId="4C47562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67" w:history="1">
              <w:r>
                <w:rPr>
                  <w:rFonts w:ascii="Verdana" w:hAnsi="Verdana" w:cs="Verdana"/>
                  <w:color w:val="2E5611"/>
                  <w:sz w:val="26"/>
                  <w:szCs w:val="26"/>
                </w:rPr>
                <w:t>Pronoun-verb contractions</w:t>
              </w:r>
            </w:hyperlink>
          </w:p>
        </w:tc>
      </w:tr>
      <w:tr w:rsidR="000D6ECD" w14:paraId="6AEF2D27" w14:textId="77777777">
        <w:tblPrEx>
          <w:tblBorders>
            <w:top w:val="none" w:sz="0" w:space="0" w:color="auto"/>
          </w:tblBorders>
          <w:tblCellMar>
            <w:top w:w="0" w:type="dxa"/>
            <w:bottom w:w="0" w:type="dxa"/>
          </w:tblCellMar>
        </w:tblPrEx>
        <w:tc>
          <w:tcPr>
            <w:tcW w:w="685" w:type="dxa"/>
            <w:tcMar>
              <w:right w:w="80" w:type="nil"/>
            </w:tcMar>
          </w:tcPr>
          <w:p w14:paraId="1B44196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8" w:history="1">
              <w:r>
                <w:rPr>
                  <w:rFonts w:ascii="Verdana" w:hAnsi="Verdana" w:cs="Verdana"/>
                  <w:b/>
                  <w:bCs/>
                  <w:color w:val="0A508C"/>
                  <w:sz w:val="26"/>
                  <w:szCs w:val="26"/>
                </w:rPr>
                <w:t>RR.2</w:t>
              </w:r>
            </w:hyperlink>
          </w:p>
        </w:tc>
        <w:tc>
          <w:tcPr>
            <w:tcW w:w="3033" w:type="dxa"/>
          </w:tcPr>
          <w:p w14:paraId="1E8EE4E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69" w:history="1">
              <w:r>
                <w:rPr>
                  <w:rFonts w:ascii="Verdana" w:hAnsi="Verdana" w:cs="Verdana"/>
                  <w:color w:val="2E5611"/>
                  <w:sz w:val="26"/>
                  <w:szCs w:val="26"/>
                </w:rPr>
                <w:t>Contractions with "not"</w:t>
              </w:r>
            </w:hyperlink>
          </w:p>
        </w:tc>
      </w:tr>
      <w:tr w:rsidR="000D6ECD" w14:paraId="69BCCEC0" w14:textId="77777777">
        <w:tblPrEx>
          <w:tblCellMar>
            <w:top w:w="0" w:type="dxa"/>
            <w:bottom w:w="0" w:type="dxa"/>
          </w:tblCellMar>
        </w:tblPrEx>
        <w:tc>
          <w:tcPr>
            <w:tcW w:w="675" w:type="dxa"/>
            <w:tcMar>
              <w:right w:w="80" w:type="nil"/>
            </w:tcMar>
          </w:tcPr>
          <w:p w14:paraId="74A431D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0" w:history="1">
              <w:r>
                <w:rPr>
                  <w:rFonts w:ascii="Verdana" w:hAnsi="Verdana" w:cs="Verdana"/>
                  <w:b/>
                  <w:bCs/>
                  <w:color w:val="0A508C"/>
                  <w:sz w:val="26"/>
                  <w:szCs w:val="26"/>
                </w:rPr>
                <w:t>VV.6</w:t>
              </w:r>
            </w:hyperlink>
          </w:p>
        </w:tc>
        <w:tc>
          <w:tcPr>
            <w:tcW w:w="2736" w:type="dxa"/>
          </w:tcPr>
          <w:p w14:paraId="5A181A7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271" w:history="1">
              <w:r>
                <w:rPr>
                  <w:rFonts w:ascii="Verdana" w:hAnsi="Verdana" w:cs="Verdana"/>
                  <w:color w:val="2E5611"/>
                  <w:sz w:val="26"/>
                  <w:szCs w:val="26"/>
                </w:rPr>
                <w:t>Punctuating dialogue</w:t>
              </w:r>
            </w:hyperlink>
          </w:p>
        </w:tc>
      </w:tr>
    </w:tbl>
    <w:p w14:paraId="0B549570"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272" w:history="1">
        <w:r>
          <w:rPr>
            <w:rFonts w:ascii="Trebuchet MS" w:hAnsi="Trebuchet MS" w:cs="Trebuchet MS"/>
            <w:b/>
            <w:bCs/>
            <w:color w:val="419904"/>
            <w:sz w:val="40"/>
            <w:szCs w:val="40"/>
          </w:rPr>
          <w:t>Fourth-grade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956"/>
        <w:gridCol w:w="3985"/>
      </w:tblGrid>
      <w:tr w:rsidR="000D6ECD" w14:paraId="03D7A5BB" w14:textId="77777777">
        <w:tblPrEx>
          <w:tblCellMar>
            <w:top w:w="0" w:type="dxa"/>
            <w:bottom w:w="0" w:type="dxa"/>
          </w:tblCellMar>
        </w:tblPrEx>
        <w:tc>
          <w:tcPr>
            <w:tcW w:w="480" w:type="dxa"/>
            <w:tcMar>
              <w:right w:w="80" w:type="nil"/>
            </w:tcMar>
          </w:tcPr>
          <w:p w14:paraId="46F59C9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3" w:history="1">
              <w:r>
                <w:rPr>
                  <w:rFonts w:ascii="Verdana" w:hAnsi="Verdana" w:cs="Verdana"/>
                  <w:b/>
                  <w:bCs/>
                  <w:color w:val="0A508C"/>
                  <w:sz w:val="26"/>
                  <w:szCs w:val="26"/>
                </w:rPr>
                <w:t>A.2</w:t>
              </w:r>
            </w:hyperlink>
          </w:p>
        </w:tc>
        <w:tc>
          <w:tcPr>
            <w:tcW w:w="3952" w:type="dxa"/>
          </w:tcPr>
          <w:p w14:paraId="578426F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274" w:history="1">
              <w:r>
                <w:rPr>
                  <w:rFonts w:ascii="Verdana" w:hAnsi="Verdana" w:cs="Verdana"/>
                  <w:color w:val="2E5611"/>
                  <w:sz w:val="26"/>
                  <w:szCs w:val="26"/>
                </w:rPr>
                <w:t>Determine the main idea of a passage</w:t>
              </w:r>
            </w:hyperlink>
          </w:p>
        </w:tc>
      </w:tr>
      <w:tr w:rsidR="000D6ECD" w14:paraId="278335A4" w14:textId="77777777">
        <w:tblPrEx>
          <w:tblBorders>
            <w:top w:val="none" w:sz="0" w:space="0" w:color="auto"/>
          </w:tblBorders>
          <w:tblCellMar>
            <w:top w:w="0" w:type="dxa"/>
            <w:bottom w:w="0" w:type="dxa"/>
          </w:tblCellMar>
        </w:tblPrEx>
        <w:tc>
          <w:tcPr>
            <w:tcW w:w="467" w:type="dxa"/>
            <w:tcMar>
              <w:right w:w="80" w:type="nil"/>
            </w:tcMar>
          </w:tcPr>
          <w:p w14:paraId="02FD9BC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5" w:history="1">
              <w:r>
                <w:rPr>
                  <w:rFonts w:ascii="Verdana" w:hAnsi="Verdana" w:cs="Verdana"/>
                  <w:b/>
                  <w:bCs/>
                  <w:color w:val="0A508C"/>
                  <w:sz w:val="26"/>
                  <w:szCs w:val="26"/>
                </w:rPr>
                <w:t>C.1</w:t>
              </w:r>
            </w:hyperlink>
          </w:p>
        </w:tc>
        <w:tc>
          <w:tcPr>
            <w:tcW w:w="3854" w:type="dxa"/>
          </w:tcPr>
          <w:p w14:paraId="564EC90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276" w:history="1">
              <w:r>
                <w:rPr>
                  <w:rFonts w:ascii="Verdana" w:hAnsi="Verdana" w:cs="Verdana"/>
                  <w:color w:val="2E5611"/>
                  <w:sz w:val="26"/>
                  <w:szCs w:val="26"/>
                </w:rPr>
                <w:t>Identify the purpose of a text</w:t>
              </w:r>
            </w:hyperlink>
          </w:p>
        </w:tc>
      </w:tr>
      <w:tr w:rsidR="000D6ECD" w14:paraId="0041D9F8" w14:textId="77777777">
        <w:tblPrEx>
          <w:tblBorders>
            <w:top w:val="none" w:sz="0" w:space="0" w:color="auto"/>
          </w:tblBorders>
          <w:tblCellMar>
            <w:top w:w="0" w:type="dxa"/>
            <w:bottom w:w="0" w:type="dxa"/>
          </w:tblCellMar>
        </w:tblPrEx>
        <w:tc>
          <w:tcPr>
            <w:tcW w:w="494" w:type="dxa"/>
            <w:tcMar>
              <w:right w:w="80" w:type="nil"/>
            </w:tcMar>
          </w:tcPr>
          <w:p w14:paraId="6FAD971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7" w:history="1">
              <w:r>
                <w:rPr>
                  <w:rFonts w:ascii="Verdana" w:hAnsi="Verdana" w:cs="Verdana"/>
                  <w:b/>
                  <w:bCs/>
                  <w:color w:val="0A508C"/>
                  <w:sz w:val="26"/>
                  <w:szCs w:val="26"/>
                </w:rPr>
                <w:t>D.1</w:t>
              </w:r>
            </w:hyperlink>
          </w:p>
        </w:tc>
        <w:tc>
          <w:tcPr>
            <w:tcW w:w="3938" w:type="dxa"/>
          </w:tcPr>
          <w:p w14:paraId="718B18C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278" w:history="1">
              <w:r>
                <w:rPr>
                  <w:rFonts w:ascii="Verdana" w:hAnsi="Verdana" w:cs="Verdana"/>
                  <w:color w:val="2E5611"/>
                  <w:sz w:val="26"/>
                  <w:szCs w:val="26"/>
                </w:rPr>
                <w:t>Determine the order of events in informational texts</w:t>
              </w:r>
            </w:hyperlink>
          </w:p>
        </w:tc>
      </w:tr>
      <w:tr w:rsidR="000D6ECD" w14:paraId="024E82A5" w14:textId="77777777">
        <w:tblPrEx>
          <w:tblBorders>
            <w:top w:val="none" w:sz="0" w:space="0" w:color="auto"/>
          </w:tblBorders>
          <w:tblCellMar>
            <w:top w:w="0" w:type="dxa"/>
            <w:bottom w:w="0" w:type="dxa"/>
          </w:tblCellMar>
        </w:tblPrEx>
        <w:tc>
          <w:tcPr>
            <w:tcW w:w="494" w:type="dxa"/>
            <w:tcMar>
              <w:right w:w="80" w:type="nil"/>
            </w:tcMar>
          </w:tcPr>
          <w:p w14:paraId="7953AC9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9" w:history="1">
              <w:r>
                <w:rPr>
                  <w:rFonts w:ascii="Verdana" w:hAnsi="Verdana" w:cs="Verdana"/>
                  <w:b/>
                  <w:bCs/>
                  <w:color w:val="0A508C"/>
                  <w:sz w:val="26"/>
                  <w:szCs w:val="26"/>
                </w:rPr>
                <w:t>D.3</w:t>
              </w:r>
            </w:hyperlink>
          </w:p>
        </w:tc>
        <w:tc>
          <w:tcPr>
            <w:tcW w:w="3938" w:type="dxa"/>
          </w:tcPr>
          <w:p w14:paraId="1A10671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280" w:history="1">
              <w:r>
                <w:rPr>
                  <w:rFonts w:ascii="Verdana" w:hAnsi="Verdana" w:cs="Verdana"/>
                  <w:color w:val="2E5611"/>
                  <w:sz w:val="26"/>
                  <w:szCs w:val="26"/>
                </w:rPr>
                <w:t>Match causes and effects in informational texts</w:t>
              </w:r>
            </w:hyperlink>
          </w:p>
        </w:tc>
      </w:tr>
      <w:tr w:rsidR="000D6ECD" w14:paraId="717ED396" w14:textId="77777777">
        <w:tblPrEx>
          <w:tblBorders>
            <w:top w:val="none" w:sz="0" w:space="0" w:color="auto"/>
          </w:tblBorders>
          <w:tblCellMar>
            <w:top w:w="0" w:type="dxa"/>
            <w:bottom w:w="0" w:type="dxa"/>
          </w:tblCellMar>
        </w:tblPrEx>
        <w:tc>
          <w:tcPr>
            <w:tcW w:w="494" w:type="dxa"/>
            <w:tcMar>
              <w:right w:w="80" w:type="nil"/>
            </w:tcMar>
          </w:tcPr>
          <w:p w14:paraId="18F69F6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1" w:history="1">
              <w:r>
                <w:rPr>
                  <w:rFonts w:ascii="Verdana" w:hAnsi="Verdana" w:cs="Verdana"/>
                  <w:b/>
                  <w:bCs/>
                  <w:color w:val="0A508C"/>
                  <w:sz w:val="26"/>
                  <w:szCs w:val="26"/>
                </w:rPr>
                <w:t>D.4</w:t>
              </w:r>
            </w:hyperlink>
          </w:p>
        </w:tc>
        <w:tc>
          <w:tcPr>
            <w:tcW w:w="3938" w:type="dxa"/>
          </w:tcPr>
          <w:p w14:paraId="484DF36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282" w:history="1">
              <w:r>
                <w:rPr>
                  <w:rFonts w:ascii="Verdana" w:hAnsi="Verdana" w:cs="Verdana"/>
                  <w:color w:val="2E5611"/>
                  <w:sz w:val="26"/>
                  <w:szCs w:val="26"/>
                </w:rPr>
                <w:t>Match problems with their solutions</w:t>
              </w:r>
            </w:hyperlink>
          </w:p>
        </w:tc>
      </w:tr>
      <w:tr w:rsidR="000D6ECD" w14:paraId="4427BE53" w14:textId="77777777">
        <w:tblPrEx>
          <w:tblBorders>
            <w:top w:val="none" w:sz="0" w:space="0" w:color="auto"/>
          </w:tblBorders>
          <w:tblCellMar>
            <w:top w:w="0" w:type="dxa"/>
            <w:bottom w:w="0" w:type="dxa"/>
          </w:tblCellMar>
        </w:tblPrEx>
        <w:tc>
          <w:tcPr>
            <w:tcW w:w="494" w:type="dxa"/>
            <w:tcMar>
              <w:right w:w="80" w:type="nil"/>
            </w:tcMar>
          </w:tcPr>
          <w:p w14:paraId="29880B4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3" w:history="1">
              <w:r>
                <w:rPr>
                  <w:rFonts w:ascii="Verdana" w:hAnsi="Verdana" w:cs="Verdana"/>
                  <w:b/>
                  <w:bCs/>
                  <w:color w:val="0A508C"/>
                  <w:sz w:val="26"/>
                  <w:szCs w:val="26"/>
                </w:rPr>
                <w:t>D.5</w:t>
              </w:r>
            </w:hyperlink>
          </w:p>
        </w:tc>
        <w:tc>
          <w:tcPr>
            <w:tcW w:w="3022" w:type="dxa"/>
          </w:tcPr>
          <w:p w14:paraId="6326020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284" w:history="1">
              <w:r>
                <w:rPr>
                  <w:rFonts w:ascii="Verdana" w:hAnsi="Verdana" w:cs="Verdana"/>
                  <w:color w:val="2E5611"/>
                  <w:sz w:val="26"/>
                  <w:szCs w:val="26"/>
                </w:rPr>
                <w:t>Identify text structures</w:t>
              </w:r>
            </w:hyperlink>
          </w:p>
        </w:tc>
      </w:tr>
      <w:tr w:rsidR="000D6ECD" w14:paraId="52ADB9C4" w14:textId="77777777">
        <w:tblPrEx>
          <w:tblBorders>
            <w:top w:val="none" w:sz="0" w:space="0" w:color="auto"/>
          </w:tblBorders>
          <w:tblCellMar>
            <w:top w:w="0" w:type="dxa"/>
            <w:bottom w:w="0" w:type="dxa"/>
          </w:tblCellMar>
        </w:tblPrEx>
        <w:tc>
          <w:tcPr>
            <w:tcW w:w="456" w:type="dxa"/>
            <w:tcMar>
              <w:right w:w="80" w:type="nil"/>
            </w:tcMar>
          </w:tcPr>
          <w:p w14:paraId="43BD477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5" w:history="1">
              <w:r>
                <w:rPr>
                  <w:rFonts w:ascii="Verdana" w:hAnsi="Verdana" w:cs="Verdana"/>
                  <w:b/>
                  <w:bCs/>
                  <w:color w:val="0A508C"/>
                  <w:sz w:val="26"/>
                  <w:szCs w:val="26"/>
                </w:rPr>
                <w:t>E.1</w:t>
              </w:r>
            </w:hyperlink>
          </w:p>
        </w:tc>
        <w:tc>
          <w:tcPr>
            <w:tcW w:w="2598" w:type="dxa"/>
          </w:tcPr>
          <w:p w14:paraId="4F6AE3B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286" w:history="1">
              <w:r>
                <w:rPr>
                  <w:rFonts w:ascii="Verdana" w:hAnsi="Verdana" w:cs="Verdana"/>
                  <w:color w:val="2E5611"/>
                  <w:sz w:val="26"/>
                  <w:szCs w:val="26"/>
                </w:rPr>
                <w:t>Sort sensory details</w:t>
              </w:r>
            </w:hyperlink>
          </w:p>
        </w:tc>
      </w:tr>
      <w:tr w:rsidR="000D6ECD" w14:paraId="3977BFE5" w14:textId="77777777">
        <w:tblPrEx>
          <w:tblBorders>
            <w:top w:val="none" w:sz="0" w:space="0" w:color="auto"/>
          </w:tblBorders>
          <w:tblCellMar>
            <w:top w:w="0" w:type="dxa"/>
            <w:bottom w:w="0" w:type="dxa"/>
          </w:tblCellMar>
        </w:tblPrEx>
        <w:tc>
          <w:tcPr>
            <w:tcW w:w="456" w:type="dxa"/>
            <w:tcMar>
              <w:right w:w="80" w:type="nil"/>
            </w:tcMar>
          </w:tcPr>
          <w:p w14:paraId="6DBC847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7" w:history="1">
              <w:r>
                <w:rPr>
                  <w:rFonts w:ascii="Verdana" w:hAnsi="Verdana" w:cs="Verdana"/>
                  <w:b/>
                  <w:bCs/>
                  <w:color w:val="0A508C"/>
                  <w:sz w:val="26"/>
                  <w:szCs w:val="26"/>
                </w:rPr>
                <w:t>E.2</w:t>
              </w:r>
            </w:hyperlink>
          </w:p>
        </w:tc>
        <w:tc>
          <w:tcPr>
            <w:tcW w:w="3058" w:type="dxa"/>
          </w:tcPr>
          <w:p w14:paraId="7431E6F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288" w:history="1">
              <w:r>
                <w:rPr>
                  <w:rFonts w:ascii="Verdana" w:hAnsi="Verdana" w:cs="Verdana"/>
                  <w:color w:val="2E5611"/>
                  <w:sz w:val="26"/>
                  <w:szCs w:val="26"/>
                </w:rPr>
                <w:t>Identify sensory details</w:t>
              </w:r>
            </w:hyperlink>
          </w:p>
        </w:tc>
      </w:tr>
      <w:tr w:rsidR="000D6ECD" w14:paraId="6D1AC84E" w14:textId="77777777">
        <w:tblPrEx>
          <w:tblBorders>
            <w:top w:val="none" w:sz="0" w:space="0" w:color="auto"/>
          </w:tblBorders>
          <w:tblCellMar>
            <w:top w:w="0" w:type="dxa"/>
            <w:bottom w:w="0" w:type="dxa"/>
          </w:tblCellMar>
        </w:tblPrEx>
        <w:tc>
          <w:tcPr>
            <w:tcW w:w="448" w:type="dxa"/>
            <w:tcMar>
              <w:right w:w="80" w:type="nil"/>
            </w:tcMar>
          </w:tcPr>
          <w:p w14:paraId="4209866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9" w:history="1">
              <w:r>
                <w:rPr>
                  <w:rFonts w:ascii="Verdana" w:hAnsi="Verdana" w:cs="Verdana"/>
                  <w:b/>
                  <w:bCs/>
                  <w:color w:val="0A508C"/>
                  <w:sz w:val="26"/>
                  <w:szCs w:val="26"/>
                </w:rPr>
                <w:t>F.5</w:t>
              </w:r>
            </w:hyperlink>
          </w:p>
        </w:tc>
        <w:tc>
          <w:tcPr>
            <w:tcW w:w="3985" w:type="dxa"/>
          </w:tcPr>
          <w:p w14:paraId="027567C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290" w:history="1">
              <w:r>
                <w:rPr>
                  <w:rFonts w:ascii="Verdana" w:hAnsi="Verdana" w:cs="Verdana"/>
                  <w:color w:val="2E5611"/>
                  <w:sz w:val="26"/>
                  <w:szCs w:val="26"/>
                </w:rPr>
                <w:t>Analyze the effects of figures of speech on meaning and tone</w:t>
              </w:r>
            </w:hyperlink>
          </w:p>
        </w:tc>
      </w:tr>
      <w:tr w:rsidR="000D6ECD" w14:paraId="40A9021F" w14:textId="77777777">
        <w:tblPrEx>
          <w:tblBorders>
            <w:top w:val="none" w:sz="0" w:space="0" w:color="auto"/>
          </w:tblBorders>
          <w:tblCellMar>
            <w:top w:w="0" w:type="dxa"/>
            <w:bottom w:w="0" w:type="dxa"/>
          </w:tblCellMar>
        </w:tblPrEx>
        <w:tc>
          <w:tcPr>
            <w:tcW w:w="489" w:type="dxa"/>
            <w:tcMar>
              <w:right w:w="80" w:type="nil"/>
            </w:tcMar>
          </w:tcPr>
          <w:p w14:paraId="37834D1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1" w:history="1">
              <w:r>
                <w:rPr>
                  <w:rFonts w:ascii="Verdana" w:hAnsi="Verdana" w:cs="Verdana"/>
                  <w:b/>
                  <w:bCs/>
                  <w:color w:val="0A508C"/>
                  <w:sz w:val="26"/>
                  <w:szCs w:val="26"/>
                </w:rPr>
                <w:t>G.1</w:t>
              </w:r>
            </w:hyperlink>
          </w:p>
        </w:tc>
        <w:tc>
          <w:tcPr>
            <w:tcW w:w="3943" w:type="dxa"/>
          </w:tcPr>
          <w:p w14:paraId="4330C2A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292" w:history="1">
              <w:r>
                <w:rPr>
                  <w:rFonts w:ascii="Verdana" w:hAnsi="Verdana" w:cs="Verdana"/>
                  <w:color w:val="2E5611"/>
                  <w:sz w:val="26"/>
                  <w:szCs w:val="26"/>
                </w:rPr>
                <w:t>Identify the narrative point of view</w:t>
              </w:r>
            </w:hyperlink>
          </w:p>
        </w:tc>
      </w:tr>
      <w:tr w:rsidR="000D6ECD" w14:paraId="232B65BB" w14:textId="77777777">
        <w:tblPrEx>
          <w:tblBorders>
            <w:top w:val="none" w:sz="0" w:space="0" w:color="auto"/>
          </w:tblBorders>
          <w:tblCellMar>
            <w:top w:w="0" w:type="dxa"/>
            <w:bottom w:w="0" w:type="dxa"/>
          </w:tblCellMar>
        </w:tblPrEx>
        <w:tc>
          <w:tcPr>
            <w:tcW w:w="496" w:type="dxa"/>
            <w:tcMar>
              <w:right w:w="80" w:type="nil"/>
            </w:tcMar>
          </w:tcPr>
          <w:p w14:paraId="2EC33D9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3" w:history="1">
              <w:r>
                <w:rPr>
                  <w:rFonts w:ascii="Verdana" w:hAnsi="Verdana" w:cs="Verdana"/>
                  <w:b/>
                  <w:bCs/>
                  <w:color w:val="0A508C"/>
                  <w:sz w:val="26"/>
                  <w:szCs w:val="26"/>
                </w:rPr>
                <w:t>H.1</w:t>
              </w:r>
            </w:hyperlink>
          </w:p>
        </w:tc>
        <w:tc>
          <w:tcPr>
            <w:tcW w:w="3936" w:type="dxa"/>
          </w:tcPr>
          <w:p w14:paraId="131EE45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294" w:history="1">
              <w:r>
                <w:rPr>
                  <w:rFonts w:ascii="Verdana" w:hAnsi="Verdana" w:cs="Verdana"/>
                  <w:color w:val="2E5611"/>
                  <w:sz w:val="26"/>
                  <w:szCs w:val="26"/>
                </w:rPr>
                <w:t>Use actions and dialogue to understand characters</w:t>
              </w:r>
            </w:hyperlink>
          </w:p>
        </w:tc>
      </w:tr>
      <w:tr w:rsidR="000D6ECD" w14:paraId="67AA9876" w14:textId="77777777">
        <w:tblPrEx>
          <w:tblBorders>
            <w:top w:val="none" w:sz="0" w:space="0" w:color="auto"/>
          </w:tblBorders>
          <w:tblCellMar>
            <w:top w:w="0" w:type="dxa"/>
            <w:bottom w:w="0" w:type="dxa"/>
          </w:tblCellMar>
        </w:tblPrEx>
        <w:tc>
          <w:tcPr>
            <w:tcW w:w="496" w:type="dxa"/>
            <w:tcMar>
              <w:right w:w="80" w:type="nil"/>
            </w:tcMar>
          </w:tcPr>
          <w:p w14:paraId="52EA754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5" w:history="1">
              <w:r>
                <w:rPr>
                  <w:rFonts w:ascii="Verdana" w:hAnsi="Verdana" w:cs="Verdana"/>
                  <w:b/>
                  <w:bCs/>
                  <w:color w:val="0A508C"/>
                  <w:sz w:val="26"/>
                  <w:szCs w:val="26"/>
                </w:rPr>
                <w:t>H.5</w:t>
              </w:r>
            </w:hyperlink>
          </w:p>
        </w:tc>
        <w:tc>
          <w:tcPr>
            <w:tcW w:w="3936" w:type="dxa"/>
          </w:tcPr>
          <w:p w14:paraId="07A1DD1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296" w:history="1">
              <w:r>
                <w:rPr>
                  <w:rFonts w:ascii="Verdana" w:hAnsi="Verdana" w:cs="Verdana"/>
                  <w:color w:val="2E5611"/>
                  <w:sz w:val="26"/>
                  <w:szCs w:val="26"/>
                </w:rPr>
                <w:t>Which book title goes with the picture?</w:t>
              </w:r>
            </w:hyperlink>
          </w:p>
        </w:tc>
      </w:tr>
      <w:tr w:rsidR="000D6ECD" w14:paraId="44CF79A5" w14:textId="77777777">
        <w:tblPrEx>
          <w:tblBorders>
            <w:top w:val="none" w:sz="0" w:space="0" w:color="auto"/>
          </w:tblBorders>
          <w:tblCellMar>
            <w:top w:w="0" w:type="dxa"/>
            <w:bottom w:w="0" w:type="dxa"/>
          </w:tblCellMar>
        </w:tblPrEx>
        <w:tc>
          <w:tcPr>
            <w:tcW w:w="423" w:type="dxa"/>
            <w:tcMar>
              <w:right w:w="80" w:type="nil"/>
            </w:tcMar>
          </w:tcPr>
          <w:p w14:paraId="16A7C50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7" w:history="1">
              <w:r>
                <w:rPr>
                  <w:rFonts w:ascii="Verdana" w:hAnsi="Verdana" w:cs="Verdana"/>
                  <w:b/>
                  <w:bCs/>
                  <w:color w:val="0A508C"/>
                  <w:sz w:val="26"/>
                  <w:szCs w:val="26"/>
                </w:rPr>
                <w:t>J.2</w:t>
              </w:r>
            </w:hyperlink>
          </w:p>
        </w:tc>
        <w:tc>
          <w:tcPr>
            <w:tcW w:w="3147" w:type="dxa"/>
          </w:tcPr>
          <w:p w14:paraId="3D3F69E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298" w:history="1">
              <w:r>
                <w:rPr>
                  <w:rFonts w:ascii="Verdana" w:hAnsi="Verdana" w:cs="Verdana"/>
                  <w:color w:val="2E5611"/>
                  <w:sz w:val="26"/>
                  <w:szCs w:val="26"/>
                </w:rPr>
                <w:t>Read graphic organizers</w:t>
              </w:r>
            </w:hyperlink>
          </w:p>
        </w:tc>
      </w:tr>
      <w:tr w:rsidR="000D6ECD" w14:paraId="5F5F7125" w14:textId="77777777">
        <w:tblPrEx>
          <w:tblBorders>
            <w:top w:val="none" w:sz="0" w:space="0" w:color="auto"/>
          </w:tblBorders>
          <w:tblCellMar>
            <w:top w:w="0" w:type="dxa"/>
            <w:bottom w:w="0" w:type="dxa"/>
          </w:tblCellMar>
        </w:tblPrEx>
        <w:tc>
          <w:tcPr>
            <w:tcW w:w="500" w:type="dxa"/>
            <w:tcMar>
              <w:right w:w="80" w:type="nil"/>
            </w:tcMar>
          </w:tcPr>
          <w:p w14:paraId="667A92E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9" w:history="1">
              <w:r>
                <w:rPr>
                  <w:rFonts w:ascii="Verdana" w:hAnsi="Verdana" w:cs="Verdana"/>
                  <w:b/>
                  <w:bCs/>
                  <w:color w:val="0A508C"/>
                  <w:sz w:val="26"/>
                  <w:szCs w:val="26"/>
                </w:rPr>
                <w:t>O.1</w:t>
              </w:r>
            </w:hyperlink>
          </w:p>
        </w:tc>
        <w:tc>
          <w:tcPr>
            <w:tcW w:w="3446" w:type="dxa"/>
          </w:tcPr>
          <w:p w14:paraId="076240D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00" w:history="1">
              <w:r>
                <w:rPr>
                  <w:rFonts w:ascii="Verdana" w:hAnsi="Verdana" w:cs="Verdana"/>
                  <w:color w:val="2E5611"/>
                  <w:sz w:val="26"/>
                  <w:szCs w:val="26"/>
                </w:rPr>
                <w:t>Put the sentences in order</w:t>
              </w:r>
            </w:hyperlink>
          </w:p>
        </w:tc>
      </w:tr>
      <w:tr w:rsidR="000D6ECD" w14:paraId="271CBEAF" w14:textId="77777777">
        <w:tblPrEx>
          <w:tblBorders>
            <w:top w:val="none" w:sz="0" w:space="0" w:color="auto"/>
          </w:tblBorders>
          <w:tblCellMar>
            <w:top w:w="0" w:type="dxa"/>
            <w:bottom w:w="0" w:type="dxa"/>
          </w:tblCellMar>
        </w:tblPrEx>
        <w:tc>
          <w:tcPr>
            <w:tcW w:w="500" w:type="dxa"/>
            <w:tcMar>
              <w:right w:w="80" w:type="nil"/>
            </w:tcMar>
          </w:tcPr>
          <w:p w14:paraId="6B8472E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01" w:history="1">
              <w:r>
                <w:rPr>
                  <w:rFonts w:ascii="Verdana" w:hAnsi="Verdana" w:cs="Verdana"/>
                  <w:b/>
                  <w:bCs/>
                  <w:color w:val="0A508C"/>
                  <w:sz w:val="26"/>
                  <w:szCs w:val="26"/>
                </w:rPr>
                <w:t>O.2</w:t>
              </w:r>
            </w:hyperlink>
          </w:p>
        </w:tc>
        <w:tc>
          <w:tcPr>
            <w:tcW w:w="3933" w:type="dxa"/>
          </w:tcPr>
          <w:p w14:paraId="533804C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02" w:history="1">
              <w:r>
                <w:rPr>
                  <w:rFonts w:ascii="Verdana" w:hAnsi="Verdana" w:cs="Verdana"/>
                  <w:color w:val="2E5611"/>
                  <w:sz w:val="26"/>
                  <w:szCs w:val="26"/>
                </w:rPr>
                <w:t>Order items from most general to most specific</w:t>
              </w:r>
            </w:hyperlink>
          </w:p>
        </w:tc>
      </w:tr>
      <w:tr w:rsidR="000D6ECD" w14:paraId="69A15951" w14:textId="77777777">
        <w:tblPrEx>
          <w:tblBorders>
            <w:top w:val="none" w:sz="0" w:space="0" w:color="auto"/>
          </w:tblBorders>
          <w:tblCellMar>
            <w:top w:w="0" w:type="dxa"/>
            <w:bottom w:w="0" w:type="dxa"/>
          </w:tblCellMar>
        </w:tblPrEx>
        <w:tc>
          <w:tcPr>
            <w:tcW w:w="500" w:type="dxa"/>
            <w:tcMar>
              <w:right w:w="80" w:type="nil"/>
            </w:tcMar>
          </w:tcPr>
          <w:p w14:paraId="14CBF85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03" w:history="1">
              <w:r>
                <w:rPr>
                  <w:rFonts w:ascii="Verdana" w:hAnsi="Verdana" w:cs="Verdana"/>
                  <w:b/>
                  <w:bCs/>
                  <w:color w:val="0A508C"/>
                  <w:sz w:val="26"/>
                  <w:szCs w:val="26"/>
                </w:rPr>
                <w:t>O.3</w:t>
              </w:r>
            </w:hyperlink>
          </w:p>
        </w:tc>
        <w:tc>
          <w:tcPr>
            <w:tcW w:w="3933" w:type="dxa"/>
          </w:tcPr>
          <w:p w14:paraId="7004223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04" w:history="1">
              <w:r>
                <w:rPr>
                  <w:rFonts w:ascii="Verdana" w:hAnsi="Verdana" w:cs="Verdana"/>
                  <w:color w:val="2E5611"/>
                  <w:sz w:val="26"/>
                  <w:szCs w:val="26"/>
                </w:rPr>
                <w:t>Organize information by main idea</w:t>
              </w:r>
            </w:hyperlink>
          </w:p>
        </w:tc>
      </w:tr>
      <w:tr w:rsidR="000D6ECD" w14:paraId="78DC128B" w14:textId="77777777">
        <w:tblPrEx>
          <w:tblBorders>
            <w:top w:val="none" w:sz="0" w:space="0" w:color="auto"/>
          </w:tblBorders>
          <w:tblCellMar>
            <w:top w:w="0" w:type="dxa"/>
            <w:bottom w:w="0" w:type="dxa"/>
          </w:tblCellMar>
        </w:tblPrEx>
        <w:tc>
          <w:tcPr>
            <w:tcW w:w="500" w:type="dxa"/>
            <w:tcMar>
              <w:right w:w="80" w:type="nil"/>
            </w:tcMar>
          </w:tcPr>
          <w:p w14:paraId="6DEC613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05" w:history="1">
              <w:r>
                <w:rPr>
                  <w:rFonts w:ascii="Verdana" w:hAnsi="Verdana" w:cs="Verdana"/>
                  <w:b/>
                  <w:bCs/>
                  <w:color w:val="0A508C"/>
                  <w:sz w:val="26"/>
                  <w:szCs w:val="26"/>
                </w:rPr>
                <w:t>O.4</w:t>
              </w:r>
            </w:hyperlink>
          </w:p>
        </w:tc>
        <w:tc>
          <w:tcPr>
            <w:tcW w:w="3933" w:type="dxa"/>
          </w:tcPr>
          <w:p w14:paraId="205BB28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06" w:history="1">
              <w:r>
                <w:rPr>
                  <w:rFonts w:ascii="Verdana" w:hAnsi="Verdana" w:cs="Verdana"/>
                  <w:color w:val="2E5611"/>
                  <w:sz w:val="26"/>
                  <w:szCs w:val="26"/>
                </w:rPr>
                <w:t>Remove the sentence that does not belong</w:t>
              </w:r>
            </w:hyperlink>
          </w:p>
        </w:tc>
      </w:tr>
      <w:tr w:rsidR="000D6ECD" w14:paraId="7248B364" w14:textId="77777777">
        <w:tblPrEx>
          <w:tblBorders>
            <w:top w:val="none" w:sz="0" w:space="0" w:color="auto"/>
          </w:tblBorders>
          <w:tblCellMar>
            <w:top w:w="0" w:type="dxa"/>
            <w:bottom w:w="0" w:type="dxa"/>
          </w:tblCellMar>
        </w:tblPrEx>
        <w:tc>
          <w:tcPr>
            <w:tcW w:w="469" w:type="dxa"/>
            <w:tcMar>
              <w:right w:w="80" w:type="nil"/>
            </w:tcMar>
          </w:tcPr>
          <w:p w14:paraId="2DC05F3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07" w:history="1">
              <w:r>
                <w:rPr>
                  <w:rFonts w:ascii="Verdana" w:hAnsi="Verdana" w:cs="Verdana"/>
                  <w:b/>
                  <w:bCs/>
                  <w:color w:val="0A508C"/>
                  <w:sz w:val="26"/>
                  <w:szCs w:val="26"/>
                </w:rPr>
                <w:t>P.1</w:t>
              </w:r>
            </w:hyperlink>
          </w:p>
        </w:tc>
        <w:tc>
          <w:tcPr>
            <w:tcW w:w="3963" w:type="dxa"/>
          </w:tcPr>
          <w:p w14:paraId="4811E9F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08" w:history="1">
              <w:r>
                <w:rPr>
                  <w:rFonts w:ascii="Verdana" w:hAnsi="Verdana" w:cs="Verdana"/>
                  <w:color w:val="2E5611"/>
                  <w:sz w:val="26"/>
                  <w:szCs w:val="26"/>
                </w:rPr>
                <w:t>Choose the best topic sentence</w:t>
              </w:r>
            </w:hyperlink>
          </w:p>
        </w:tc>
      </w:tr>
      <w:tr w:rsidR="000D6ECD" w14:paraId="56B977AC" w14:textId="77777777">
        <w:tblPrEx>
          <w:tblBorders>
            <w:top w:val="none" w:sz="0" w:space="0" w:color="auto"/>
          </w:tblBorders>
          <w:tblCellMar>
            <w:top w:w="0" w:type="dxa"/>
            <w:bottom w:w="0" w:type="dxa"/>
          </w:tblCellMar>
        </w:tblPrEx>
        <w:tc>
          <w:tcPr>
            <w:tcW w:w="469" w:type="dxa"/>
            <w:tcMar>
              <w:right w:w="80" w:type="nil"/>
            </w:tcMar>
          </w:tcPr>
          <w:p w14:paraId="6A16F24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09" w:history="1">
              <w:r>
                <w:rPr>
                  <w:rFonts w:ascii="Verdana" w:hAnsi="Verdana" w:cs="Verdana"/>
                  <w:b/>
                  <w:bCs/>
                  <w:color w:val="0A508C"/>
                  <w:sz w:val="26"/>
                  <w:szCs w:val="26"/>
                </w:rPr>
                <w:t>P.2</w:t>
              </w:r>
            </w:hyperlink>
          </w:p>
        </w:tc>
        <w:tc>
          <w:tcPr>
            <w:tcW w:w="3963" w:type="dxa"/>
          </w:tcPr>
          <w:p w14:paraId="0D5A27E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10" w:history="1">
              <w:r>
                <w:rPr>
                  <w:rFonts w:ascii="Verdana" w:hAnsi="Verdana" w:cs="Verdana"/>
                  <w:color w:val="2E5611"/>
                  <w:sz w:val="26"/>
                  <w:szCs w:val="26"/>
                </w:rPr>
                <w:t>Choose the best concluding sentence</w:t>
              </w:r>
            </w:hyperlink>
          </w:p>
        </w:tc>
      </w:tr>
      <w:tr w:rsidR="000D6ECD" w14:paraId="6472D4CC" w14:textId="77777777">
        <w:tblPrEx>
          <w:tblBorders>
            <w:top w:val="none" w:sz="0" w:space="0" w:color="auto"/>
          </w:tblBorders>
          <w:tblCellMar>
            <w:top w:w="0" w:type="dxa"/>
            <w:bottom w:w="0" w:type="dxa"/>
          </w:tblCellMar>
        </w:tblPrEx>
        <w:tc>
          <w:tcPr>
            <w:tcW w:w="500" w:type="dxa"/>
            <w:tcMar>
              <w:right w:w="80" w:type="nil"/>
            </w:tcMar>
          </w:tcPr>
          <w:p w14:paraId="2430E88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11" w:history="1">
              <w:r>
                <w:rPr>
                  <w:rFonts w:ascii="Verdana" w:hAnsi="Verdana" w:cs="Verdana"/>
                  <w:b/>
                  <w:bCs/>
                  <w:color w:val="0A508C"/>
                  <w:sz w:val="26"/>
                  <w:szCs w:val="26"/>
                </w:rPr>
                <w:t>Q.1</w:t>
              </w:r>
            </w:hyperlink>
          </w:p>
        </w:tc>
        <w:tc>
          <w:tcPr>
            <w:tcW w:w="2476" w:type="dxa"/>
          </w:tcPr>
          <w:p w14:paraId="0354BA1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12" w:history="1">
              <w:r>
                <w:rPr>
                  <w:rFonts w:ascii="Verdana" w:hAnsi="Verdana" w:cs="Verdana"/>
                  <w:color w:val="2E5611"/>
                  <w:sz w:val="26"/>
                  <w:szCs w:val="26"/>
                </w:rPr>
                <w:t>Summarize a story</w:t>
              </w:r>
            </w:hyperlink>
          </w:p>
        </w:tc>
      </w:tr>
      <w:tr w:rsidR="000D6ECD" w14:paraId="2ED26CAD" w14:textId="77777777">
        <w:tblPrEx>
          <w:tblBorders>
            <w:top w:val="none" w:sz="0" w:space="0" w:color="auto"/>
          </w:tblBorders>
          <w:tblCellMar>
            <w:top w:w="0" w:type="dxa"/>
            <w:bottom w:w="0" w:type="dxa"/>
          </w:tblCellMar>
        </w:tblPrEx>
        <w:tc>
          <w:tcPr>
            <w:tcW w:w="482" w:type="dxa"/>
            <w:tcMar>
              <w:right w:w="80" w:type="nil"/>
            </w:tcMar>
          </w:tcPr>
          <w:p w14:paraId="245A7FE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13" w:history="1">
              <w:r>
                <w:rPr>
                  <w:rFonts w:ascii="Verdana" w:hAnsi="Verdana" w:cs="Verdana"/>
                  <w:b/>
                  <w:bCs/>
                  <w:color w:val="0A508C"/>
                  <w:sz w:val="26"/>
                  <w:szCs w:val="26"/>
                </w:rPr>
                <w:t>R.1</w:t>
              </w:r>
            </w:hyperlink>
          </w:p>
        </w:tc>
        <w:tc>
          <w:tcPr>
            <w:tcW w:w="3366" w:type="dxa"/>
          </w:tcPr>
          <w:p w14:paraId="3EE9EA6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14" w:history="1">
              <w:r>
                <w:rPr>
                  <w:rFonts w:ascii="Verdana" w:hAnsi="Verdana" w:cs="Verdana"/>
                  <w:color w:val="2E5611"/>
                  <w:sz w:val="26"/>
                  <w:szCs w:val="26"/>
                </w:rPr>
                <w:t>Identify time-order words</w:t>
              </w:r>
            </w:hyperlink>
          </w:p>
        </w:tc>
      </w:tr>
      <w:tr w:rsidR="000D6ECD" w14:paraId="696DFE52" w14:textId="77777777">
        <w:tblPrEx>
          <w:tblBorders>
            <w:top w:val="none" w:sz="0" w:space="0" w:color="auto"/>
          </w:tblBorders>
          <w:tblCellMar>
            <w:top w:w="0" w:type="dxa"/>
            <w:bottom w:w="0" w:type="dxa"/>
          </w:tblCellMar>
        </w:tblPrEx>
        <w:tc>
          <w:tcPr>
            <w:tcW w:w="482" w:type="dxa"/>
            <w:tcMar>
              <w:right w:w="80" w:type="nil"/>
            </w:tcMar>
          </w:tcPr>
          <w:p w14:paraId="599FFAF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15" w:history="1">
              <w:r>
                <w:rPr>
                  <w:rFonts w:ascii="Verdana" w:hAnsi="Verdana" w:cs="Verdana"/>
                  <w:b/>
                  <w:bCs/>
                  <w:color w:val="0A508C"/>
                  <w:sz w:val="26"/>
                  <w:szCs w:val="26"/>
                </w:rPr>
                <w:t>R.2</w:t>
              </w:r>
            </w:hyperlink>
          </w:p>
        </w:tc>
        <w:tc>
          <w:tcPr>
            <w:tcW w:w="3923" w:type="dxa"/>
          </w:tcPr>
          <w:p w14:paraId="696BD8E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16" w:history="1">
              <w:r>
                <w:rPr>
                  <w:rFonts w:ascii="Verdana" w:hAnsi="Verdana" w:cs="Verdana"/>
                  <w:color w:val="2E5611"/>
                  <w:sz w:val="26"/>
                  <w:szCs w:val="26"/>
                </w:rPr>
                <w:t>Use coordinating conjunctions</w:t>
              </w:r>
            </w:hyperlink>
          </w:p>
        </w:tc>
      </w:tr>
      <w:tr w:rsidR="000D6ECD" w14:paraId="3AF2C694" w14:textId="77777777">
        <w:tblPrEx>
          <w:tblBorders>
            <w:top w:val="none" w:sz="0" w:space="0" w:color="auto"/>
          </w:tblBorders>
          <w:tblCellMar>
            <w:top w:w="0" w:type="dxa"/>
            <w:bottom w:w="0" w:type="dxa"/>
          </w:tblCellMar>
        </w:tblPrEx>
        <w:tc>
          <w:tcPr>
            <w:tcW w:w="482" w:type="dxa"/>
            <w:tcMar>
              <w:right w:w="80" w:type="nil"/>
            </w:tcMar>
          </w:tcPr>
          <w:p w14:paraId="3BC2842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17" w:history="1">
              <w:r>
                <w:rPr>
                  <w:rFonts w:ascii="Verdana" w:hAnsi="Verdana" w:cs="Verdana"/>
                  <w:b/>
                  <w:bCs/>
                  <w:color w:val="0A508C"/>
                  <w:sz w:val="26"/>
                  <w:szCs w:val="26"/>
                </w:rPr>
                <w:t>R.3</w:t>
              </w:r>
            </w:hyperlink>
          </w:p>
        </w:tc>
        <w:tc>
          <w:tcPr>
            <w:tcW w:w="3950" w:type="dxa"/>
          </w:tcPr>
          <w:p w14:paraId="3054A96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18" w:history="1">
              <w:r>
                <w:rPr>
                  <w:rFonts w:ascii="Verdana" w:hAnsi="Verdana" w:cs="Verdana"/>
                  <w:color w:val="2E5611"/>
                  <w:sz w:val="26"/>
                  <w:szCs w:val="26"/>
                </w:rPr>
                <w:t>Use subordinating conjunctions</w:t>
              </w:r>
            </w:hyperlink>
          </w:p>
        </w:tc>
      </w:tr>
      <w:tr w:rsidR="000D6ECD" w14:paraId="3FC07FF0" w14:textId="77777777">
        <w:tblPrEx>
          <w:tblBorders>
            <w:top w:val="none" w:sz="0" w:space="0" w:color="auto"/>
          </w:tblBorders>
          <w:tblCellMar>
            <w:top w:w="0" w:type="dxa"/>
            <w:bottom w:w="0" w:type="dxa"/>
          </w:tblCellMar>
        </w:tblPrEx>
        <w:tc>
          <w:tcPr>
            <w:tcW w:w="482" w:type="dxa"/>
            <w:tcMar>
              <w:right w:w="80" w:type="nil"/>
            </w:tcMar>
          </w:tcPr>
          <w:p w14:paraId="0EB8FB8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19" w:history="1">
              <w:r>
                <w:rPr>
                  <w:rFonts w:ascii="Verdana" w:hAnsi="Verdana" w:cs="Verdana"/>
                  <w:b/>
                  <w:bCs/>
                  <w:color w:val="0A508C"/>
                  <w:sz w:val="26"/>
                  <w:szCs w:val="26"/>
                </w:rPr>
                <w:t>R.4</w:t>
              </w:r>
            </w:hyperlink>
          </w:p>
        </w:tc>
        <w:tc>
          <w:tcPr>
            <w:tcW w:w="3435" w:type="dxa"/>
          </w:tcPr>
          <w:p w14:paraId="699622C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20" w:history="1">
              <w:r>
                <w:rPr>
                  <w:rFonts w:ascii="Verdana" w:hAnsi="Verdana" w:cs="Verdana"/>
                  <w:color w:val="2E5611"/>
                  <w:sz w:val="26"/>
                  <w:szCs w:val="26"/>
                </w:rPr>
                <w:t>Choose the best transition</w:t>
              </w:r>
            </w:hyperlink>
          </w:p>
        </w:tc>
      </w:tr>
      <w:tr w:rsidR="000D6ECD" w14:paraId="74DDCF1B" w14:textId="77777777">
        <w:tblPrEx>
          <w:tblBorders>
            <w:top w:val="none" w:sz="0" w:space="0" w:color="auto"/>
          </w:tblBorders>
          <w:tblCellMar>
            <w:top w:w="0" w:type="dxa"/>
            <w:bottom w:w="0" w:type="dxa"/>
          </w:tblCellMar>
        </w:tblPrEx>
        <w:tc>
          <w:tcPr>
            <w:tcW w:w="463" w:type="dxa"/>
            <w:tcMar>
              <w:right w:w="80" w:type="nil"/>
            </w:tcMar>
          </w:tcPr>
          <w:p w14:paraId="56F8DFA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21" w:history="1">
              <w:r>
                <w:rPr>
                  <w:rFonts w:ascii="Verdana" w:hAnsi="Verdana" w:cs="Verdana"/>
                  <w:b/>
                  <w:bCs/>
                  <w:color w:val="0A508C"/>
                  <w:sz w:val="26"/>
                  <w:szCs w:val="26"/>
                </w:rPr>
                <w:t>S.1</w:t>
              </w:r>
            </w:hyperlink>
          </w:p>
        </w:tc>
        <w:tc>
          <w:tcPr>
            <w:tcW w:w="3969" w:type="dxa"/>
          </w:tcPr>
          <w:p w14:paraId="24A8A56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22" w:history="1">
              <w:r>
                <w:rPr>
                  <w:rFonts w:ascii="Verdana" w:hAnsi="Verdana" w:cs="Verdana"/>
                  <w:color w:val="2E5611"/>
                  <w:sz w:val="26"/>
                  <w:szCs w:val="26"/>
                </w:rPr>
                <w:t>Distinguish facts from opinions</w:t>
              </w:r>
            </w:hyperlink>
          </w:p>
        </w:tc>
      </w:tr>
      <w:tr w:rsidR="000D6ECD" w14:paraId="6C25ED01" w14:textId="77777777">
        <w:tblPrEx>
          <w:tblBorders>
            <w:top w:val="none" w:sz="0" w:space="0" w:color="auto"/>
          </w:tblBorders>
          <w:tblCellMar>
            <w:top w:w="0" w:type="dxa"/>
            <w:bottom w:w="0" w:type="dxa"/>
          </w:tblCellMar>
        </w:tblPrEx>
        <w:tc>
          <w:tcPr>
            <w:tcW w:w="463" w:type="dxa"/>
            <w:tcMar>
              <w:right w:w="80" w:type="nil"/>
            </w:tcMar>
          </w:tcPr>
          <w:p w14:paraId="7C5F409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23" w:history="1">
              <w:r>
                <w:rPr>
                  <w:rFonts w:ascii="Verdana" w:hAnsi="Verdana" w:cs="Verdana"/>
                  <w:b/>
                  <w:bCs/>
                  <w:color w:val="0A508C"/>
                  <w:sz w:val="26"/>
                  <w:szCs w:val="26"/>
                </w:rPr>
                <w:t>S.2</w:t>
              </w:r>
            </w:hyperlink>
          </w:p>
        </w:tc>
        <w:tc>
          <w:tcPr>
            <w:tcW w:w="3969" w:type="dxa"/>
          </w:tcPr>
          <w:p w14:paraId="6D3D850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24" w:history="1">
              <w:r>
                <w:rPr>
                  <w:rFonts w:ascii="Verdana" w:hAnsi="Verdana" w:cs="Verdana"/>
                  <w:color w:val="2E5611"/>
                  <w:sz w:val="26"/>
                  <w:szCs w:val="26"/>
                </w:rPr>
                <w:t>Identify an author's statement of opinion</w:t>
              </w:r>
            </w:hyperlink>
          </w:p>
        </w:tc>
      </w:tr>
      <w:tr w:rsidR="000D6ECD" w14:paraId="6CD295C7" w14:textId="77777777">
        <w:tblPrEx>
          <w:tblBorders>
            <w:top w:val="none" w:sz="0" w:space="0" w:color="auto"/>
          </w:tblBorders>
          <w:tblCellMar>
            <w:top w:w="0" w:type="dxa"/>
            <w:bottom w:w="0" w:type="dxa"/>
          </w:tblCellMar>
        </w:tblPrEx>
        <w:tc>
          <w:tcPr>
            <w:tcW w:w="463" w:type="dxa"/>
            <w:tcMar>
              <w:right w:w="80" w:type="nil"/>
            </w:tcMar>
          </w:tcPr>
          <w:p w14:paraId="060242D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25" w:history="1">
              <w:r>
                <w:rPr>
                  <w:rFonts w:ascii="Verdana" w:hAnsi="Verdana" w:cs="Verdana"/>
                  <w:b/>
                  <w:bCs/>
                  <w:color w:val="0A508C"/>
                  <w:sz w:val="26"/>
                  <w:szCs w:val="26"/>
                </w:rPr>
                <w:t>S.3</w:t>
              </w:r>
            </w:hyperlink>
          </w:p>
        </w:tc>
        <w:tc>
          <w:tcPr>
            <w:tcW w:w="3969" w:type="dxa"/>
          </w:tcPr>
          <w:p w14:paraId="1FCBE9B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26" w:history="1">
              <w:r>
                <w:rPr>
                  <w:rFonts w:ascii="Verdana" w:hAnsi="Verdana" w:cs="Verdana"/>
                  <w:color w:val="2E5611"/>
                  <w:sz w:val="26"/>
                  <w:szCs w:val="26"/>
                </w:rPr>
                <w:t>Choose reasons to support an opinion</w:t>
              </w:r>
            </w:hyperlink>
          </w:p>
        </w:tc>
      </w:tr>
      <w:tr w:rsidR="000D6ECD" w14:paraId="11E4815E" w14:textId="77777777">
        <w:tblPrEx>
          <w:tblBorders>
            <w:top w:val="none" w:sz="0" w:space="0" w:color="auto"/>
          </w:tblBorders>
          <w:tblCellMar>
            <w:top w:w="0" w:type="dxa"/>
            <w:bottom w:w="0" w:type="dxa"/>
          </w:tblCellMar>
        </w:tblPrEx>
        <w:tc>
          <w:tcPr>
            <w:tcW w:w="463" w:type="dxa"/>
            <w:tcMar>
              <w:right w:w="80" w:type="nil"/>
            </w:tcMar>
          </w:tcPr>
          <w:p w14:paraId="65C8F43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27" w:history="1">
              <w:r>
                <w:rPr>
                  <w:rFonts w:ascii="Verdana" w:hAnsi="Verdana" w:cs="Verdana"/>
                  <w:b/>
                  <w:bCs/>
                  <w:color w:val="0A508C"/>
                  <w:sz w:val="26"/>
                  <w:szCs w:val="26"/>
                </w:rPr>
                <w:t>S.4</w:t>
              </w:r>
            </w:hyperlink>
          </w:p>
        </w:tc>
        <w:tc>
          <w:tcPr>
            <w:tcW w:w="3969" w:type="dxa"/>
          </w:tcPr>
          <w:p w14:paraId="694EDF9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28" w:history="1">
              <w:r>
                <w:rPr>
                  <w:rFonts w:ascii="Verdana" w:hAnsi="Verdana" w:cs="Verdana"/>
                  <w:color w:val="2E5611"/>
                  <w:sz w:val="26"/>
                  <w:szCs w:val="26"/>
                </w:rPr>
                <w:t>Identify supporting details in literary texts</w:t>
              </w:r>
            </w:hyperlink>
          </w:p>
        </w:tc>
      </w:tr>
      <w:tr w:rsidR="000D6ECD" w14:paraId="45281A03" w14:textId="77777777">
        <w:tblPrEx>
          <w:tblBorders>
            <w:top w:val="none" w:sz="0" w:space="0" w:color="auto"/>
          </w:tblBorders>
          <w:tblCellMar>
            <w:top w:w="0" w:type="dxa"/>
            <w:bottom w:w="0" w:type="dxa"/>
          </w:tblCellMar>
        </w:tblPrEx>
        <w:tc>
          <w:tcPr>
            <w:tcW w:w="463" w:type="dxa"/>
            <w:tcMar>
              <w:right w:w="80" w:type="nil"/>
            </w:tcMar>
          </w:tcPr>
          <w:p w14:paraId="0643C10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29" w:history="1">
              <w:r>
                <w:rPr>
                  <w:rFonts w:ascii="Verdana" w:hAnsi="Verdana" w:cs="Verdana"/>
                  <w:b/>
                  <w:bCs/>
                  <w:color w:val="0A508C"/>
                  <w:sz w:val="26"/>
                  <w:szCs w:val="26"/>
                </w:rPr>
                <w:t>S.5</w:t>
              </w:r>
            </w:hyperlink>
          </w:p>
        </w:tc>
        <w:tc>
          <w:tcPr>
            <w:tcW w:w="3969" w:type="dxa"/>
          </w:tcPr>
          <w:p w14:paraId="704FEC4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30" w:history="1">
              <w:r>
                <w:rPr>
                  <w:rFonts w:ascii="Verdana" w:hAnsi="Verdana" w:cs="Verdana"/>
                  <w:color w:val="2E5611"/>
                  <w:sz w:val="26"/>
                  <w:szCs w:val="26"/>
                </w:rPr>
                <w:t>Identify supporting details in informational texts</w:t>
              </w:r>
            </w:hyperlink>
          </w:p>
        </w:tc>
      </w:tr>
      <w:tr w:rsidR="000D6ECD" w14:paraId="33FD2017" w14:textId="77777777">
        <w:tblPrEx>
          <w:tblBorders>
            <w:top w:val="none" w:sz="0" w:space="0" w:color="auto"/>
          </w:tblBorders>
          <w:tblCellMar>
            <w:top w:w="0" w:type="dxa"/>
            <w:bottom w:w="0" w:type="dxa"/>
          </w:tblCellMar>
        </w:tblPrEx>
        <w:tc>
          <w:tcPr>
            <w:tcW w:w="456" w:type="dxa"/>
            <w:tcMar>
              <w:right w:w="80" w:type="nil"/>
            </w:tcMar>
          </w:tcPr>
          <w:p w14:paraId="2E7AC42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31" w:history="1">
              <w:r>
                <w:rPr>
                  <w:rFonts w:ascii="Verdana" w:hAnsi="Verdana" w:cs="Verdana"/>
                  <w:b/>
                  <w:bCs/>
                  <w:color w:val="0A508C"/>
                  <w:sz w:val="26"/>
                  <w:szCs w:val="26"/>
                </w:rPr>
                <w:t>T.1</w:t>
              </w:r>
            </w:hyperlink>
          </w:p>
        </w:tc>
        <w:tc>
          <w:tcPr>
            <w:tcW w:w="3976" w:type="dxa"/>
          </w:tcPr>
          <w:p w14:paraId="36C4B91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32" w:history="1">
              <w:r>
                <w:rPr>
                  <w:rFonts w:ascii="Verdana" w:hAnsi="Verdana" w:cs="Verdana"/>
                  <w:color w:val="2E5611"/>
                  <w:sz w:val="26"/>
                  <w:szCs w:val="26"/>
                </w:rPr>
                <w:t>Show character emotions and traits</w:t>
              </w:r>
            </w:hyperlink>
          </w:p>
        </w:tc>
      </w:tr>
      <w:tr w:rsidR="000D6ECD" w14:paraId="08EFCACC" w14:textId="77777777">
        <w:tblPrEx>
          <w:tblBorders>
            <w:top w:val="none" w:sz="0" w:space="0" w:color="auto"/>
          </w:tblBorders>
          <w:tblCellMar>
            <w:top w:w="0" w:type="dxa"/>
            <w:bottom w:w="0" w:type="dxa"/>
          </w:tblCellMar>
        </w:tblPrEx>
        <w:tc>
          <w:tcPr>
            <w:tcW w:w="456" w:type="dxa"/>
            <w:tcMar>
              <w:right w:w="80" w:type="nil"/>
            </w:tcMar>
          </w:tcPr>
          <w:p w14:paraId="10C4D47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33" w:history="1">
              <w:r>
                <w:rPr>
                  <w:rFonts w:ascii="Verdana" w:hAnsi="Verdana" w:cs="Verdana"/>
                  <w:b/>
                  <w:bCs/>
                  <w:color w:val="0A508C"/>
                  <w:sz w:val="26"/>
                  <w:szCs w:val="26"/>
                </w:rPr>
                <w:t>T.2</w:t>
              </w:r>
            </w:hyperlink>
          </w:p>
        </w:tc>
        <w:tc>
          <w:tcPr>
            <w:tcW w:w="3976" w:type="dxa"/>
          </w:tcPr>
          <w:p w14:paraId="6A16D4D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34" w:history="1">
              <w:r>
                <w:rPr>
                  <w:rFonts w:ascii="Verdana" w:hAnsi="Verdana" w:cs="Verdana"/>
                  <w:color w:val="2E5611"/>
                  <w:sz w:val="26"/>
                  <w:szCs w:val="26"/>
                </w:rPr>
                <w:t>Revise the sentence using a stronger verb</w:t>
              </w:r>
            </w:hyperlink>
          </w:p>
        </w:tc>
      </w:tr>
      <w:tr w:rsidR="000D6ECD" w14:paraId="167A7E1B" w14:textId="77777777">
        <w:tblPrEx>
          <w:tblBorders>
            <w:top w:val="none" w:sz="0" w:space="0" w:color="auto"/>
          </w:tblBorders>
          <w:tblCellMar>
            <w:top w:w="0" w:type="dxa"/>
            <w:bottom w:w="0" w:type="dxa"/>
          </w:tblCellMar>
        </w:tblPrEx>
        <w:tc>
          <w:tcPr>
            <w:tcW w:w="456" w:type="dxa"/>
            <w:tcMar>
              <w:right w:w="80" w:type="nil"/>
            </w:tcMar>
          </w:tcPr>
          <w:p w14:paraId="7243984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35" w:history="1">
              <w:r>
                <w:rPr>
                  <w:rFonts w:ascii="Verdana" w:hAnsi="Verdana" w:cs="Verdana"/>
                  <w:b/>
                  <w:bCs/>
                  <w:color w:val="0A508C"/>
                  <w:sz w:val="26"/>
                  <w:szCs w:val="26"/>
                </w:rPr>
                <w:t>T.3</w:t>
              </w:r>
            </w:hyperlink>
          </w:p>
        </w:tc>
        <w:tc>
          <w:tcPr>
            <w:tcW w:w="2966" w:type="dxa"/>
          </w:tcPr>
          <w:p w14:paraId="2636918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36" w:history="1">
              <w:r>
                <w:rPr>
                  <w:rFonts w:ascii="Verdana" w:hAnsi="Verdana" w:cs="Verdana"/>
                  <w:color w:val="2E5611"/>
                  <w:sz w:val="26"/>
                  <w:szCs w:val="26"/>
                </w:rPr>
                <w:t>Add imagery to stories</w:t>
              </w:r>
            </w:hyperlink>
          </w:p>
        </w:tc>
      </w:tr>
      <w:tr w:rsidR="000D6ECD" w14:paraId="281F9271" w14:textId="77777777">
        <w:tblPrEx>
          <w:tblBorders>
            <w:top w:val="none" w:sz="0" w:space="0" w:color="auto"/>
          </w:tblBorders>
          <w:tblCellMar>
            <w:top w:w="0" w:type="dxa"/>
            <w:bottom w:w="0" w:type="dxa"/>
          </w:tblCellMar>
        </w:tblPrEx>
        <w:tc>
          <w:tcPr>
            <w:tcW w:w="490" w:type="dxa"/>
            <w:tcMar>
              <w:right w:w="80" w:type="nil"/>
            </w:tcMar>
          </w:tcPr>
          <w:p w14:paraId="744487E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37" w:history="1">
              <w:r>
                <w:rPr>
                  <w:rFonts w:ascii="Verdana" w:hAnsi="Verdana" w:cs="Verdana"/>
                  <w:b/>
                  <w:bCs/>
                  <w:color w:val="0A508C"/>
                  <w:sz w:val="26"/>
                  <w:szCs w:val="26"/>
                </w:rPr>
                <w:t>U.1</w:t>
              </w:r>
            </w:hyperlink>
          </w:p>
        </w:tc>
        <w:tc>
          <w:tcPr>
            <w:tcW w:w="3943" w:type="dxa"/>
          </w:tcPr>
          <w:p w14:paraId="041EAEA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38" w:history="1">
              <w:r>
                <w:rPr>
                  <w:rFonts w:ascii="Verdana" w:hAnsi="Verdana" w:cs="Verdana"/>
                  <w:color w:val="2E5611"/>
                  <w:sz w:val="26"/>
                  <w:szCs w:val="26"/>
                </w:rPr>
                <w:t>Create varied sentences based on models</w:t>
              </w:r>
            </w:hyperlink>
          </w:p>
        </w:tc>
      </w:tr>
      <w:tr w:rsidR="000D6ECD" w14:paraId="5C926B83" w14:textId="77777777">
        <w:tblPrEx>
          <w:tblBorders>
            <w:top w:val="none" w:sz="0" w:space="0" w:color="auto"/>
          </w:tblBorders>
          <w:tblCellMar>
            <w:top w:w="0" w:type="dxa"/>
            <w:bottom w:w="0" w:type="dxa"/>
          </w:tblCellMar>
        </w:tblPrEx>
        <w:tc>
          <w:tcPr>
            <w:tcW w:w="477" w:type="dxa"/>
            <w:tcMar>
              <w:right w:w="80" w:type="nil"/>
            </w:tcMar>
          </w:tcPr>
          <w:p w14:paraId="5E41B4F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39" w:history="1">
              <w:r>
                <w:rPr>
                  <w:rFonts w:ascii="Verdana" w:hAnsi="Verdana" w:cs="Verdana"/>
                  <w:b/>
                  <w:bCs/>
                  <w:color w:val="0A508C"/>
                  <w:sz w:val="26"/>
                  <w:szCs w:val="26"/>
                </w:rPr>
                <w:t>V.1</w:t>
              </w:r>
            </w:hyperlink>
          </w:p>
        </w:tc>
        <w:tc>
          <w:tcPr>
            <w:tcW w:w="3229" w:type="dxa"/>
          </w:tcPr>
          <w:p w14:paraId="19C95A1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40" w:history="1">
              <w:r>
                <w:rPr>
                  <w:rFonts w:ascii="Verdana" w:hAnsi="Verdana" w:cs="Verdana"/>
                  <w:color w:val="2E5611"/>
                  <w:sz w:val="26"/>
                  <w:szCs w:val="26"/>
                </w:rPr>
                <w:t>Correct errors with signs</w:t>
              </w:r>
            </w:hyperlink>
          </w:p>
        </w:tc>
      </w:tr>
      <w:tr w:rsidR="000D6ECD" w14:paraId="5AC15A69" w14:textId="77777777">
        <w:tblPrEx>
          <w:tblBorders>
            <w:top w:val="none" w:sz="0" w:space="0" w:color="auto"/>
          </w:tblBorders>
          <w:tblCellMar>
            <w:top w:w="0" w:type="dxa"/>
            <w:bottom w:w="0" w:type="dxa"/>
          </w:tblCellMar>
        </w:tblPrEx>
        <w:tc>
          <w:tcPr>
            <w:tcW w:w="572" w:type="dxa"/>
            <w:tcMar>
              <w:right w:w="80" w:type="nil"/>
            </w:tcMar>
          </w:tcPr>
          <w:p w14:paraId="7833792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41" w:history="1">
              <w:r>
                <w:rPr>
                  <w:rFonts w:ascii="Verdana" w:hAnsi="Verdana" w:cs="Verdana"/>
                  <w:b/>
                  <w:bCs/>
                  <w:color w:val="0A508C"/>
                  <w:sz w:val="26"/>
                  <w:szCs w:val="26"/>
                </w:rPr>
                <w:t>W.3</w:t>
              </w:r>
            </w:hyperlink>
          </w:p>
        </w:tc>
        <w:tc>
          <w:tcPr>
            <w:tcW w:w="3860" w:type="dxa"/>
          </w:tcPr>
          <w:p w14:paraId="69BB8A9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42" w:history="1">
              <w:r>
                <w:rPr>
                  <w:rFonts w:ascii="Verdana" w:hAnsi="Verdana" w:cs="Verdana"/>
                  <w:color w:val="2E5611"/>
                  <w:sz w:val="26"/>
                  <w:szCs w:val="26"/>
                </w:rPr>
                <w:t>Use the prefixes pre-, re-, and mis-</w:t>
              </w:r>
            </w:hyperlink>
          </w:p>
        </w:tc>
      </w:tr>
      <w:tr w:rsidR="000D6ECD" w14:paraId="33DA9C7B" w14:textId="77777777">
        <w:tblPrEx>
          <w:tblBorders>
            <w:top w:val="none" w:sz="0" w:space="0" w:color="auto"/>
          </w:tblBorders>
          <w:tblCellMar>
            <w:top w:w="0" w:type="dxa"/>
            <w:bottom w:w="0" w:type="dxa"/>
          </w:tblCellMar>
        </w:tblPrEx>
        <w:tc>
          <w:tcPr>
            <w:tcW w:w="470" w:type="dxa"/>
            <w:tcMar>
              <w:right w:w="80" w:type="nil"/>
            </w:tcMar>
          </w:tcPr>
          <w:p w14:paraId="46B662E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43" w:history="1">
              <w:r>
                <w:rPr>
                  <w:rFonts w:ascii="Verdana" w:hAnsi="Verdana" w:cs="Verdana"/>
                  <w:b/>
                  <w:bCs/>
                  <w:color w:val="0A508C"/>
                  <w:sz w:val="26"/>
                  <w:szCs w:val="26"/>
                </w:rPr>
                <w:t>Y.1</w:t>
              </w:r>
            </w:hyperlink>
          </w:p>
        </w:tc>
        <w:tc>
          <w:tcPr>
            <w:tcW w:w="3962" w:type="dxa"/>
          </w:tcPr>
          <w:p w14:paraId="5DFC51C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44" w:history="1">
              <w:r>
                <w:rPr>
                  <w:rFonts w:ascii="Verdana" w:hAnsi="Verdana" w:cs="Verdana"/>
                  <w:color w:val="2E5611"/>
                  <w:sz w:val="26"/>
                  <w:szCs w:val="26"/>
                </w:rPr>
                <w:t>Form compound words with pictures</w:t>
              </w:r>
            </w:hyperlink>
          </w:p>
        </w:tc>
      </w:tr>
      <w:tr w:rsidR="000D6ECD" w14:paraId="21A97CB7" w14:textId="77777777">
        <w:tblPrEx>
          <w:tblBorders>
            <w:top w:val="none" w:sz="0" w:space="0" w:color="auto"/>
          </w:tblBorders>
          <w:tblCellMar>
            <w:top w:w="0" w:type="dxa"/>
            <w:bottom w:w="0" w:type="dxa"/>
          </w:tblCellMar>
        </w:tblPrEx>
        <w:tc>
          <w:tcPr>
            <w:tcW w:w="470" w:type="dxa"/>
            <w:tcMar>
              <w:right w:w="80" w:type="nil"/>
            </w:tcMar>
          </w:tcPr>
          <w:p w14:paraId="64B1FC5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45" w:history="1">
              <w:r>
                <w:rPr>
                  <w:rFonts w:ascii="Verdana" w:hAnsi="Verdana" w:cs="Verdana"/>
                  <w:b/>
                  <w:bCs/>
                  <w:color w:val="0A508C"/>
                  <w:sz w:val="26"/>
                  <w:szCs w:val="26"/>
                </w:rPr>
                <w:t>Y.2</w:t>
              </w:r>
            </w:hyperlink>
          </w:p>
        </w:tc>
        <w:tc>
          <w:tcPr>
            <w:tcW w:w="2983" w:type="dxa"/>
          </w:tcPr>
          <w:p w14:paraId="1B297CE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46" w:history="1">
              <w:r>
                <w:rPr>
                  <w:rFonts w:ascii="Verdana" w:hAnsi="Verdana" w:cs="Verdana"/>
                  <w:color w:val="2E5611"/>
                  <w:sz w:val="26"/>
                  <w:szCs w:val="26"/>
                </w:rPr>
                <w:t>Form compound words</w:t>
              </w:r>
            </w:hyperlink>
          </w:p>
        </w:tc>
      </w:tr>
      <w:tr w:rsidR="000D6ECD" w14:paraId="684CEB67" w14:textId="77777777">
        <w:tblPrEx>
          <w:tblBorders>
            <w:top w:val="none" w:sz="0" w:space="0" w:color="auto"/>
          </w:tblBorders>
          <w:tblCellMar>
            <w:top w:w="0" w:type="dxa"/>
            <w:bottom w:w="0" w:type="dxa"/>
          </w:tblCellMar>
        </w:tblPrEx>
        <w:tc>
          <w:tcPr>
            <w:tcW w:w="470" w:type="dxa"/>
            <w:tcMar>
              <w:right w:w="80" w:type="nil"/>
            </w:tcMar>
          </w:tcPr>
          <w:p w14:paraId="7E22474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47" w:history="1">
              <w:r>
                <w:rPr>
                  <w:rFonts w:ascii="Verdana" w:hAnsi="Verdana" w:cs="Verdana"/>
                  <w:b/>
                  <w:bCs/>
                  <w:color w:val="0A508C"/>
                  <w:sz w:val="26"/>
                  <w:szCs w:val="26"/>
                </w:rPr>
                <w:t>Y.3</w:t>
              </w:r>
            </w:hyperlink>
          </w:p>
        </w:tc>
        <w:tc>
          <w:tcPr>
            <w:tcW w:w="3962" w:type="dxa"/>
          </w:tcPr>
          <w:p w14:paraId="0416587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48" w:history="1">
              <w:r>
                <w:rPr>
                  <w:rFonts w:ascii="Verdana" w:hAnsi="Verdana" w:cs="Verdana"/>
                  <w:color w:val="2E5611"/>
                  <w:sz w:val="26"/>
                  <w:szCs w:val="26"/>
                </w:rPr>
                <w:t>Form and use compound words</w:t>
              </w:r>
            </w:hyperlink>
          </w:p>
        </w:tc>
      </w:tr>
      <w:tr w:rsidR="000D6ECD" w14:paraId="0DE647E1" w14:textId="77777777">
        <w:tblPrEx>
          <w:tblBorders>
            <w:top w:val="none" w:sz="0" w:space="0" w:color="auto"/>
          </w:tblBorders>
          <w:tblCellMar>
            <w:top w:w="0" w:type="dxa"/>
            <w:bottom w:w="0" w:type="dxa"/>
          </w:tblCellMar>
        </w:tblPrEx>
        <w:tc>
          <w:tcPr>
            <w:tcW w:w="675" w:type="dxa"/>
            <w:tcMar>
              <w:right w:w="80" w:type="nil"/>
            </w:tcMar>
          </w:tcPr>
          <w:p w14:paraId="69EFB94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49" w:history="1">
              <w:r>
                <w:rPr>
                  <w:rFonts w:ascii="Verdana" w:hAnsi="Verdana" w:cs="Verdana"/>
                  <w:b/>
                  <w:bCs/>
                  <w:color w:val="0A508C"/>
                  <w:sz w:val="26"/>
                  <w:szCs w:val="26"/>
                </w:rPr>
                <w:t>BB.3</w:t>
              </w:r>
            </w:hyperlink>
          </w:p>
        </w:tc>
        <w:tc>
          <w:tcPr>
            <w:tcW w:w="3621" w:type="dxa"/>
          </w:tcPr>
          <w:p w14:paraId="2CA3404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50" w:history="1">
              <w:r>
                <w:rPr>
                  <w:rFonts w:ascii="Verdana" w:hAnsi="Verdana" w:cs="Verdana"/>
                  <w:color w:val="2E5611"/>
                  <w:sz w:val="26"/>
                  <w:szCs w:val="26"/>
                </w:rPr>
                <w:t>Use the correct homophone</w:t>
              </w:r>
            </w:hyperlink>
          </w:p>
        </w:tc>
      </w:tr>
      <w:tr w:rsidR="000D6ECD" w14:paraId="415485DE" w14:textId="77777777">
        <w:tblPrEx>
          <w:tblBorders>
            <w:top w:val="none" w:sz="0" w:space="0" w:color="auto"/>
          </w:tblBorders>
          <w:tblCellMar>
            <w:top w:w="0" w:type="dxa"/>
            <w:bottom w:w="0" w:type="dxa"/>
          </w:tblCellMar>
        </w:tblPrEx>
        <w:tc>
          <w:tcPr>
            <w:tcW w:w="714" w:type="dxa"/>
            <w:tcMar>
              <w:right w:w="80" w:type="nil"/>
            </w:tcMar>
          </w:tcPr>
          <w:p w14:paraId="566032E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51" w:history="1">
              <w:r>
                <w:rPr>
                  <w:rFonts w:ascii="Verdana" w:hAnsi="Verdana" w:cs="Verdana"/>
                  <w:b/>
                  <w:bCs/>
                  <w:color w:val="0A508C"/>
                  <w:sz w:val="26"/>
                  <w:szCs w:val="26"/>
                </w:rPr>
                <w:t>HH.5</w:t>
              </w:r>
            </w:hyperlink>
          </w:p>
        </w:tc>
        <w:tc>
          <w:tcPr>
            <w:tcW w:w="3718" w:type="dxa"/>
          </w:tcPr>
          <w:p w14:paraId="438E335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52" w:history="1">
              <w:r>
                <w:rPr>
                  <w:rFonts w:ascii="Verdana" w:hAnsi="Verdana" w:cs="Verdana"/>
                  <w:color w:val="2E5611"/>
                  <w:sz w:val="26"/>
                  <w:szCs w:val="26"/>
                </w:rPr>
                <w:t>Is it a complete sentence or a fragment?</w:t>
              </w:r>
            </w:hyperlink>
          </w:p>
        </w:tc>
      </w:tr>
      <w:tr w:rsidR="000D6ECD" w14:paraId="5B0D0A0A" w14:textId="77777777">
        <w:tblPrEx>
          <w:tblBorders>
            <w:top w:val="none" w:sz="0" w:space="0" w:color="auto"/>
          </w:tblBorders>
          <w:tblCellMar>
            <w:top w:w="0" w:type="dxa"/>
            <w:bottom w:w="0" w:type="dxa"/>
          </w:tblCellMar>
        </w:tblPrEx>
        <w:tc>
          <w:tcPr>
            <w:tcW w:w="714" w:type="dxa"/>
            <w:tcMar>
              <w:right w:w="80" w:type="nil"/>
            </w:tcMar>
          </w:tcPr>
          <w:p w14:paraId="62A079C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53" w:history="1">
              <w:r>
                <w:rPr>
                  <w:rFonts w:ascii="Verdana" w:hAnsi="Verdana" w:cs="Verdana"/>
                  <w:b/>
                  <w:bCs/>
                  <w:color w:val="0A508C"/>
                  <w:sz w:val="26"/>
                  <w:szCs w:val="26"/>
                </w:rPr>
                <w:t>HH.6</w:t>
              </w:r>
            </w:hyperlink>
          </w:p>
        </w:tc>
        <w:tc>
          <w:tcPr>
            <w:tcW w:w="3718" w:type="dxa"/>
          </w:tcPr>
          <w:p w14:paraId="416BAE5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54" w:history="1">
              <w:r>
                <w:rPr>
                  <w:rFonts w:ascii="Verdana" w:hAnsi="Verdana" w:cs="Verdana"/>
                  <w:color w:val="2E5611"/>
                  <w:sz w:val="26"/>
                  <w:szCs w:val="26"/>
                </w:rPr>
                <w:t>Is it a complete sentence or a run-on?</w:t>
              </w:r>
            </w:hyperlink>
          </w:p>
        </w:tc>
      </w:tr>
      <w:tr w:rsidR="000D6ECD" w14:paraId="4072C5E9" w14:textId="77777777">
        <w:tblPrEx>
          <w:tblBorders>
            <w:top w:val="none" w:sz="0" w:space="0" w:color="auto"/>
          </w:tblBorders>
          <w:tblCellMar>
            <w:top w:w="0" w:type="dxa"/>
            <w:bottom w:w="0" w:type="dxa"/>
          </w:tblCellMar>
        </w:tblPrEx>
        <w:tc>
          <w:tcPr>
            <w:tcW w:w="714" w:type="dxa"/>
            <w:tcMar>
              <w:right w:w="80" w:type="nil"/>
            </w:tcMar>
          </w:tcPr>
          <w:p w14:paraId="1E46FCD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55" w:history="1">
              <w:r>
                <w:rPr>
                  <w:rFonts w:ascii="Verdana" w:hAnsi="Verdana" w:cs="Verdana"/>
                  <w:b/>
                  <w:bCs/>
                  <w:color w:val="0A508C"/>
                  <w:sz w:val="26"/>
                  <w:szCs w:val="26"/>
                </w:rPr>
                <w:t>HH.7</w:t>
              </w:r>
            </w:hyperlink>
          </w:p>
        </w:tc>
        <w:tc>
          <w:tcPr>
            <w:tcW w:w="3718" w:type="dxa"/>
          </w:tcPr>
          <w:p w14:paraId="245DE04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56" w:history="1">
              <w:r>
                <w:rPr>
                  <w:rFonts w:ascii="Verdana" w:hAnsi="Verdana" w:cs="Verdana"/>
                  <w:color w:val="2E5611"/>
                  <w:sz w:val="26"/>
                  <w:szCs w:val="26"/>
                </w:rPr>
                <w:t>Is it a complete sentence, a fragment, or a run-on?</w:t>
              </w:r>
            </w:hyperlink>
          </w:p>
        </w:tc>
      </w:tr>
      <w:tr w:rsidR="000D6ECD" w14:paraId="422E5457" w14:textId="77777777">
        <w:tblPrEx>
          <w:tblBorders>
            <w:top w:val="none" w:sz="0" w:space="0" w:color="auto"/>
          </w:tblBorders>
          <w:tblCellMar>
            <w:top w:w="0" w:type="dxa"/>
            <w:bottom w:w="0" w:type="dxa"/>
          </w:tblCellMar>
        </w:tblPrEx>
        <w:tc>
          <w:tcPr>
            <w:tcW w:w="714" w:type="dxa"/>
            <w:tcMar>
              <w:right w:w="80" w:type="nil"/>
            </w:tcMar>
          </w:tcPr>
          <w:p w14:paraId="0E1F509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57" w:history="1">
              <w:r>
                <w:rPr>
                  <w:rFonts w:ascii="Verdana" w:hAnsi="Verdana" w:cs="Verdana"/>
                  <w:b/>
                  <w:bCs/>
                  <w:color w:val="0A508C"/>
                  <w:sz w:val="26"/>
                  <w:szCs w:val="26"/>
                </w:rPr>
                <w:t>HH.9</w:t>
              </w:r>
            </w:hyperlink>
          </w:p>
        </w:tc>
        <w:tc>
          <w:tcPr>
            <w:tcW w:w="3703" w:type="dxa"/>
          </w:tcPr>
          <w:p w14:paraId="6264702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58" w:history="1">
              <w:r>
                <w:rPr>
                  <w:rFonts w:ascii="Verdana" w:hAnsi="Verdana" w:cs="Verdana"/>
                  <w:color w:val="2E5611"/>
                  <w:sz w:val="26"/>
                  <w:szCs w:val="26"/>
                </w:rPr>
                <w:t>Create compound sentences</w:t>
              </w:r>
            </w:hyperlink>
          </w:p>
        </w:tc>
      </w:tr>
      <w:tr w:rsidR="000D6ECD" w14:paraId="27762BE2" w14:textId="77777777">
        <w:tblPrEx>
          <w:tblBorders>
            <w:top w:val="none" w:sz="0" w:space="0" w:color="auto"/>
          </w:tblBorders>
          <w:tblCellMar>
            <w:top w:w="0" w:type="dxa"/>
            <w:bottom w:w="0" w:type="dxa"/>
          </w:tblCellMar>
        </w:tblPrEx>
        <w:tc>
          <w:tcPr>
            <w:tcW w:w="899" w:type="dxa"/>
            <w:tcMar>
              <w:right w:w="80" w:type="nil"/>
            </w:tcMar>
          </w:tcPr>
          <w:p w14:paraId="066669D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59" w:history="1">
              <w:r>
                <w:rPr>
                  <w:rFonts w:ascii="Verdana" w:hAnsi="Verdana" w:cs="Verdana"/>
                  <w:b/>
                  <w:bCs/>
                  <w:color w:val="0A508C"/>
                  <w:sz w:val="26"/>
                  <w:szCs w:val="26"/>
                </w:rPr>
                <w:t>HH.10</w:t>
              </w:r>
            </w:hyperlink>
          </w:p>
        </w:tc>
        <w:tc>
          <w:tcPr>
            <w:tcW w:w="3533" w:type="dxa"/>
          </w:tcPr>
          <w:p w14:paraId="21F74DF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60" w:history="1">
              <w:r>
                <w:rPr>
                  <w:rFonts w:ascii="Verdana" w:hAnsi="Verdana" w:cs="Verdana"/>
                  <w:color w:val="2E5611"/>
                  <w:sz w:val="26"/>
                  <w:szCs w:val="26"/>
                </w:rPr>
                <w:t>Order the words to create a sentence</w:t>
              </w:r>
            </w:hyperlink>
          </w:p>
        </w:tc>
      </w:tr>
      <w:tr w:rsidR="000D6ECD" w14:paraId="4C65CEA0" w14:textId="77777777">
        <w:tblPrEx>
          <w:tblBorders>
            <w:top w:val="none" w:sz="0" w:space="0" w:color="auto"/>
          </w:tblBorders>
          <w:tblCellMar>
            <w:top w:w="0" w:type="dxa"/>
            <w:bottom w:w="0" w:type="dxa"/>
          </w:tblCellMar>
        </w:tblPrEx>
        <w:tc>
          <w:tcPr>
            <w:tcW w:w="562" w:type="dxa"/>
            <w:tcMar>
              <w:right w:w="80" w:type="nil"/>
            </w:tcMar>
          </w:tcPr>
          <w:p w14:paraId="7B7E575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61" w:history="1">
              <w:r>
                <w:rPr>
                  <w:rFonts w:ascii="Verdana" w:hAnsi="Verdana" w:cs="Verdana"/>
                  <w:b/>
                  <w:bCs/>
                  <w:color w:val="0A508C"/>
                  <w:sz w:val="26"/>
                  <w:szCs w:val="26"/>
                </w:rPr>
                <w:t>II.5</w:t>
              </w:r>
            </w:hyperlink>
          </w:p>
        </w:tc>
        <w:tc>
          <w:tcPr>
            <w:tcW w:w="3870" w:type="dxa"/>
          </w:tcPr>
          <w:p w14:paraId="38E88C9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62" w:history="1">
              <w:r>
                <w:rPr>
                  <w:rFonts w:ascii="Verdana" w:hAnsi="Verdana" w:cs="Verdana"/>
                  <w:color w:val="2E5611"/>
                  <w:sz w:val="26"/>
                  <w:szCs w:val="26"/>
                </w:rPr>
                <w:t>Form regular plurals with -s, -es, and -ies</w:t>
              </w:r>
            </w:hyperlink>
          </w:p>
        </w:tc>
      </w:tr>
      <w:tr w:rsidR="000D6ECD" w14:paraId="2F450CEE" w14:textId="77777777">
        <w:tblPrEx>
          <w:tblBorders>
            <w:top w:val="none" w:sz="0" w:space="0" w:color="auto"/>
          </w:tblBorders>
          <w:tblCellMar>
            <w:top w:w="0" w:type="dxa"/>
            <w:bottom w:w="0" w:type="dxa"/>
          </w:tblCellMar>
        </w:tblPrEx>
        <w:tc>
          <w:tcPr>
            <w:tcW w:w="562" w:type="dxa"/>
            <w:tcMar>
              <w:right w:w="80" w:type="nil"/>
            </w:tcMar>
          </w:tcPr>
          <w:p w14:paraId="78B4A73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63" w:history="1">
              <w:r>
                <w:rPr>
                  <w:rFonts w:ascii="Verdana" w:hAnsi="Verdana" w:cs="Verdana"/>
                  <w:b/>
                  <w:bCs/>
                  <w:color w:val="0A508C"/>
                  <w:sz w:val="26"/>
                  <w:szCs w:val="26"/>
                </w:rPr>
                <w:t>II.6</w:t>
              </w:r>
            </w:hyperlink>
          </w:p>
        </w:tc>
        <w:tc>
          <w:tcPr>
            <w:tcW w:w="3870" w:type="dxa"/>
          </w:tcPr>
          <w:p w14:paraId="457EDF3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64" w:history="1">
              <w:r>
                <w:rPr>
                  <w:rFonts w:ascii="Verdana" w:hAnsi="Verdana" w:cs="Verdana"/>
                  <w:color w:val="2E5611"/>
                  <w:sz w:val="26"/>
                  <w:szCs w:val="26"/>
                </w:rPr>
                <w:t>Use regular plurals with -s, -es, and -ies</w:t>
              </w:r>
            </w:hyperlink>
          </w:p>
        </w:tc>
      </w:tr>
      <w:tr w:rsidR="000D6ECD" w14:paraId="12D55757" w14:textId="77777777">
        <w:tblPrEx>
          <w:tblBorders>
            <w:top w:val="none" w:sz="0" w:space="0" w:color="auto"/>
          </w:tblBorders>
          <w:tblCellMar>
            <w:top w:w="0" w:type="dxa"/>
            <w:bottom w:w="0" w:type="dxa"/>
          </w:tblCellMar>
        </w:tblPrEx>
        <w:tc>
          <w:tcPr>
            <w:tcW w:w="562" w:type="dxa"/>
            <w:tcMar>
              <w:right w:w="80" w:type="nil"/>
            </w:tcMar>
          </w:tcPr>
          <w:p w14:paraId="070DCDC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65" w:history="1">
              <w:r>
                <w:rPr>
                  <w:rFonts w:ascii="Verdana" w:hAnsi="Verdana" w:cs="Verdana"/>
                  <w:b/>
                  <w:bCs/>
                  <w:color w:val="0A508C"/>
                  <w:sz w:val="26"/>
                  <w:szCs w:val="26"/>
                </w:rPr>
                <w:t>II.7</w:t>
              </w:r>
            </w:hyperlink>
          </w:p>
        </w:tc>
        <w:tc>
          <w:tcPr>
            <w:tcW w:w="3870" w:type="dxa"/>
          </w:tcPr>
          <w:p w14:paraId="379CBB9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66" w:history="1">
              <w:r>
                <w:rPr>
                  <w:rFonts w:ascii="Verdana" w:hAnsi="Verdana" w:cs="Verdana"/>
                  <w:color w:val="2E5611"/>
                  <w:sz w:val="26"/>
                  <w:szCs w:val="26"/>
                </w:rPr>
                <w:t>Form regular plurals with -s, -es, -ies, and -ves</w:t>
              </w:r>
            </w:hyperlink>
          </w:p>
        </w:tc>
      </w:tr>
      <w:tr w:rsidR="000D6ECD" w14:paraId="3C989A66" w14:textId="77777777">
        <w:tblPrEx>
          <w:tblBorders>
            <w:top w:val="none" w:sz="0" w:space="0" w:color="auto"/>
          </w:tblBorders>
          <w:tblCellMar>
            <w:top w:w="0" w:type="dxa"/>
            <w:bottom w:w="0" w:type="dxa"/>
          </w:tblCellMar>
        </w:tblPrEx>
        <w:tc>
          <w:tcPr>
            <w:tcW w:w="562" w:type="dxa"/>
            <w:tcMar>
              <w:right w:w="80" w:type="nil"/>
            </w:tcMar>
          </w:tcPr>
          <w:p w14:paraId="1D84630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67" w:history="1">
              <w:r>
                <w:rPr>
                  <w:rFonts w:ascii="Verdana" w:hAnsi="Verdana" w:cs="Verdana"/>
                  <w:b/>
                  <w:bCs/>
                  <w:color w:val="0A508C"/>
                  <w:sz w:val="26"/>
                  <w:szCs w:val="26"/>
                </w:rPr>
                <w:t>II.8</w:t>
              </w:r>
            </w:hyperlink>
          </w:p>
        </w:tc>
        <w:tc>
          <w:tcPr>
            <w:tcW w:w="3870" w:type="dxa"/>
          </w:tcPr>
          <w:p w14:paraId="7AD79C6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68" w:history="1">
              <w:r>
                <w:rPr>
                  <w:rFonts w:ascii="Verdana" w:hAnsi="Verdana" w:cs="Verdana"/>
                  <w:color w:val="2E5611"/>
                  <w:sz w:val="26"/>
                  <w:szCs w:val="26"/>
                </w:rPr>
                <w:t>Use regular plurals with -s, -es, -ies, and -ves</w:t>
              </w:r>
            </w:hyperlink>
          </w:p>
        </w:tc>
      </w:tr>
      <w:tr w:rsidR="000D6ECD" w14:paraId="4D6F7EAD" w14:textId="77777777">
        <w:tblPrEx>
          <w:tblBorders>
            <w:top w:val="none" w:sz="0" w:space="0" w:color="auto"/>
          </w:tblBorders>
          <w:tblCellMar>
            <w:top w:w="0" w:type="dxa"/>
            <w:bottom w:w="0" w:type="dxa"/>
          </w:tblCellMar>
        </w:tblPrEx>
        <w:tc>
          <w:tcPr>
            <w:tcW w:w="747" w:type="dxa"/>
            <w:tcMar>
              <w:right w:w="80" w:type="nil"/>
            </w:tcMar>
          </w:tcPr>
          <w:p w14:paraId="456819B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69" w:history="1">
              <w:r>
                <w:rPr>
                  <w:rFonts w:ascii="Verdana" w:hAnsi="Verdana" w:cs="Verdana"/>
                  <w:b/>
                  <w:bCs/>
                  <w:color w:val="0A508C"/>
                  <w:sz w:val="26"/>
                  <w:szCs w:val="26"/>
                </w:rPr>
                <w:t>II.10</w:t>
              </w:r>
            </w:hyperlink>
          </w:p>
        </w:tc>
        <w:tc>
          <w:tcPr>
            <w:tcW w:w="3685" w:type="dxa"/>
          </w:tcPr>
          <w:p w14:paraId="45AE5E9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70" w:history="1">
              <w:r>
                <w:rPr>
                  <w:rFonts w:ascii="Verdana" w:hAnsi="Verdana" w:cs="Verdana"/>
                  <w:color w:val="2E5611"/>
                  <w:sz w:val="26"/>
                  <w:szCs w:val="26"/>
                </w:rPr>
                <w:t>Form and use irregular plurals</w:t>
              </w:r>
            </w:hyperlink>
          </w:p>
        </w:tc>
      </w:tr>
      <w:tr w:rsidR="000D6ECD" w14:paraId="00463306" w14:textId="77777777">
        <w:tblPrEx>
          <w:tblBorders>
            <w:top w:val="none" w:sz="0" w:space="0" w:color="auto"/>
          </w:tblBorders>
          <w:tblCellMar>
            <w:top w:w="0" w:type="dxa"/>
            <w:bottom w:w="0" w:type="dxa"/>
          </w:tblCellMar>
        </w:tblPrEx>
        <w:tc>
          <w:tcPr>
            <w:tcW w:w="747" w:type="dxa"/>
            <w:tcMar>
              <w:right w:w="80" w:type="nil"/>
            </w:tcMar>
          </w:tcPr>
          <w:p w14:paraId="495B990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71" w:history="1">
              <w:r>
                <w:rPr>
                  <w:rFonts w:ascii="Verdana" w:hAnsi="Verdana" w:cs="Verdana"/>
                  <w:b/>
                  <w:bCs/>
                  <w:color w:val="0A508C"/>
                  <w:sz w:val="26"/>
                  <w:szCs w:val="26"/>
                </w:rPr>
                <w:t>II.12</w:t>
              </w:r>
            </w:hyperlink>
          </w:p>
        </w:tc>
        <w:tc>
          <w:tcPr>
            <w:tcW w:w="3685" w:type="dxa"/>
          </w:tcPr>
          <w:p w14:paraId="5A0B584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72" w:history="1">
              <w:r>
                <w:rPr>
                  <w:rFonts w:ascii="Verdana" w:hAnsi="Verdana" w:cs="Verdana"/>
                  <w:color w:val="2E5611"/>
                  <w:sz w:val="26"/>
                  <w:szCs w:val="26"/>
                </w:rPr>
                <w:t>Form the singular or plural possessive</w:t>
              </w:r>
            </w:hyperlink>
          </w:p>
        </w:tc>
      </w:tr>
      <w:tr w:rsidR="000D6ECD" w14:paraId="7BF7A1E3" w14:textId="77777777">
        <w:tblPrEx>
          <w:tblBorders>
            <w:top w:val="none" w:sz="0" w:space="0" w:color="auto"/>
          </w:tblBorders>
          <w:tblCellMar>
            <w:top w:w="0" w:type="dxa"/>
            <w:bottom w:w="0" w:type="dxa"/>
          </w:tblCellMar>
        </w:tblPrEx>
        <w:tc>
          <w:tcPr>
            <w:tcW w:w="747" w:type="dxa"/>
            <w:tcMar>
              <w:right w:w="80" w:type="nil"/>
            </w:tcMar>
          </w:tcPr>
          <w:p w14:paraId="20202C7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73" w:history="1">
              <w:r>
                <w:rPr>
                  <w:rFonts w:ascii="Verdana" w:hAnsi="Verdana" w:cs="Verdana"/>
                  <w:b/>
                  <w:bCs/>
                  <w:color w:val="0A508C"/>
                  <w:sz w:val="26"/>
                  <w:szCs w:val="26"/>
                </w:rPr>
                <w:t>II.13</w:t>
              </w:r>
            </w:hyperlink>
          </w:p>
        </w:tc>
        <w:tc>
          <w:tcPr>
            <w:tcW w:w="3685" w:type="dxa"/>
          </w:tcPr>
          <w:p w14:paraId="0D57CA4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74" w:history="1">
              <w:r>
                <w:rPr>
                  <w:rFonts w:ascii="Verdana" w:hAnsi="Verdana" w:cs="Verdana"/>
                  <w:color w:val="2E5611"/>
                  <w:sz w:val="26"/>
                  <w:szCs w:val="26"/>
                </w:rPr>
                <w:t>Identify and correct errors with plural and possessive nouns</w:t>
              </w:r>
            </w:hyperlink>
          </w:p>
        </w:tc>
      </w:tr>
      <w:tr w:rsidR="000D6ECD" w14:paraId="35A4C26D" w14:textId="77777777">
        <w:tblPrEx>
          <w:tblBorders>
            <w:top w:val="none" w:sz="0" w:space="0" w:color="auto"/>
          </w:tblBorders>
          <w:tblCellMar>
            <w:top w:w="0" w:type="dxa"/>
            <w:bottom w:w="0" w:type="dxa"/>
          </w:tblCellMar>
        </w:tblPrEx>
        <w:tc>
          <w:tcPr>
            <w:tcW w:w="567" w:type="dxa"/>
            <w:tcMar>
              <w:right w:w="80" w:type="nil"/>
            </w:tcMar>
          </w:tcPr>
          <w:p w14:paraId="660A861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75" w:history="1">
              <w:r>
                <w:rPr>
                  <w:rFonts w:ascii="Verdana" w:hAnsi="Verdana" w:cs="Verdana"/>
                  <w:b/>
                  <w:bCs/>
                  <w:color w:val="0A508C"/>
                  <w:sz w:val="26"/>
                  <w:szCs w:val="26"/>
                </w:rPr>
                <w:t>JJ.2</w:t>
              </w:r>
            </w:hyperlink>
          </w:p>
        </w:tc>
        <w:tc>
          <w:tcPr>
            <w:tcW w:w="3865" w:type="dxa"/>
          </w:tcPr>
          <w:p w14:paraId="3CC6E75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76" w:history="1">
              <w:r>
                <w:rPr>
                  <w:rFonts w:ascii="Verdana" w:hAnsi="Verdana" w:cs="Verdana"/>
                  <w:color w:val="2E5611"/>
                  <w:sz w:val="26"/>
                  <w:szCs w:val="26"/>
                </w:rPr>
                <w:t>Choose between subject and object personal pronouns</w:t>
              </w:r>
            </w:hyperlink>
          </w:p>
        </w:tc>
      </w:tr>
      <w:tr w:rsidR="000D6ECD" w14:paraId="565CAE88" w14:textId="77777777">
        <w:tblPrEx>
          <w:tblBorders>
            <w:top w:val="none" w:sz="0" w:space="0" w:color="auto"/>
          </w:tblBorders>
          <w:tblCellMar>
            <w:top w:w="0" w:type="dxa"/>
            <w:bottom w:w="0" w:type="dxa"/>
          </w:tblCellMar>
        </w:tblPrEx>
        <w:tc>
          <w:tcPr>
            <w:tcW w:w="567" w:type="dxa"/>
            <w:tcMar>
              <w:right w:w="80" w:type="nil"/>
            </w:tcMar>
          </w:tcPr>
          <w:p w14:paraId="0CC3ABB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77" w:history="1">
              <w:r>
                <w:rPr>
                  <w:rFonts w:ascii="Verdana" w:hAnsi="Verdana" w:cs="Verdana"/>
                  <w:b/>
                  <w:bCs/>
                  <w:color w:val="0A508C"/>
                  <w:sz w:val="26"/>
                  <w:szCs w:val="26"/>
                </w:rPr>
                <w:t>JJ.3</w:t>
              </w:r>
            </w:hyperlink>
          </w:p>
        </w:tc>
        <w:tc>
          <w:tcPr>
            <w:tcW w:w="3865" w:type="dxa"/>
          </w:tcPr>
          <w:p w14:paraId="499E3B7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78" w:history="1">
              <w:r>
                <w:rPr>
                  <w:rFonts w:ascii="Verdana" w:hAnsi="Verdana" w:cs="Verdana"/>
                  <w:color w:val="2E5611"/>
                  <w:sz w:val="26"/>
                  <w:szCs w:val="26"/>
                </w:rPr>
                <w:t>Replace the noun with a personal pronoun</w:t>
              </w:r>
            </w:hyperlink>
          </w:p>
        </w:tc>
      </w:tr>
      <w:tr w:rsidR="000D6ECD" w14:paraId="7509E8E2" w14:textId="77777777">
        <w:tblPrEx>
          <w:tblBorders>
            <w:top w:val="none" w:sz="0" w:space="0" w:color="auto"/>
          </w:tblBorders>
          <w:tblCellMar>
            <w:top w:w="0" w:type="dxa"/>
            <w:bottom w:w="0" w:type="dxa"/>
          </w:tblCellMar>
        </w:tblPrEx>
        <w:tc>
          <w:tcPr>
            <w:tcW w:w="567" w:type="dxa"/>
            <w:tcMar>
              <w:right w:w="80" w:type="nil"/>
            </w:tcMar>
          </w:tcPr>
          <w:p w14:paraId="3CA070D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79" w:history="1">
              <w:r>
                <w:rPr>
                  <w:rFonts w:ascii="Verdana" w:hAnsi="Verdana" w:cs="Verdana"/>
                  <w:b/>
                  <w:bCs/>
                  <w:color w:val="0A508C"/>
                  <w:sz w:val="26"/>
                  <w:szCs w:val="26"/>
                </w:rPr>
                <w:t>JJ.4</w:t>
              </w:r>
            </w:hyperlink>
          </w:p>
        </w:tc>
        <w:tc>
          <w:tcPr>
            <w:tcW w:w="3865" w:type="dxa"/>
          </w:tcPr>
          <w:p w14:paraId="7216F03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80" w:history="1">
              <w:r>
                <w:rPr>
                  <w:rFonts w:ascii="Verdana" w:hAnsi="Verdana" w:cs="Verdana"/>
                  <w:color w:val="2E5611"/>
                  <w:sz w:val="26"/>
                  <w:szCs w:val="26"/>
                </w:rPr>
                <w:t>Compound subjects and objects with "I" and "me"</w:t>
              </w:r>
            </w:hyperlink>
          </w:p>
        </w:tc>
      </w:tr>
      <w:tr w:rsidR="000D6ECD" w14:paraId="5EE4A1AA" w14:textId="77777777">
        <w:tblPrEx>
          <w:tblBorders>
            <w:top w:val="none" w:sz="0" w:space="0" w:color="auto"/>
          </w:tblBorders>
          <w:tblCellMar>
            <w:top w:w="0" w:type="dxa"/>
            <w:bottom w:w="0" w:type="dxa"/>
          </w:tblCellMar>
        </w:tblPrEx>
        <w:tc>
          <w:tcPr>
            <w:tcW w:w="567" w:type="dxa"/>
            <w:tcMar>
              <w:right w:w="80" w:type="nil"/>
            </w:tcMar>
          </w:tcPr>
          <w:p w14:paraId="183818D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81" w:history="1">
              <w:r>
                <w:rPr>
                  <w:rFonts w:ascii="Verdana" w:hAnsi="Verdana" w:cs="Verdana"/>
                  <w:b/>
                  <w:bCs/>
                  <w:color w:val="0A508C"/>
                  <w:sz w:val="26"/>
                  <w:szCs w:val="26"/>
                </w:rPr>
                <w:t>JJ.6</w:t>
              </w:r>
            </w:hyperlink>
          </w:p>
        </w:tc>
        <w:tc>
          <w:tcPr>
            <w:tcW w:w="3275" w:type="dxa"/>
          </w:tcPr>
          <w:p w14:paraId="3B1CE75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82" w:history="1">
              <w:r>
                <w:rPr>
                  <w:rFonts w:ascii="Verdana" w:hAnsi="Verdana" w:cs="Verdana"/>
                  <w:color w:val="2E5611"/>
                  <w:sz w:val="26"/>
                  <w:szCs w:val="26"/>
                </w:rPr>
                <w:t>Use possessive pronouns</w:t>
              </w:r>
            </w:hyperlink>
          </w:p>
        </w:tc>
      </w:tr>
      <w:tr w:rsidR="000D6ECD" w14:paraId="7B367F6C" w14:textId="77777777">
        <w:tblPrEx>
          <w:tblBorders>
            <w:top w:val="none" w:sz="0" w:space="0" w:color="auto"/>
          </w:tblBorders>
          <w:tblCellMar>
            <w:top w:w="0" w:type="dxa"/>
            <w:bottom w:w="0" w:type="dxa"/>
          </w:tblCellMar>
        </w:tblPrEx>
        <w:tc>
          <w:tcPr>
            <w:tcW w:w="567" w:type="dxa"/>
            <w:tcMar>
              <w:right w:w="80" w:type="nil"/>
            </w:tcMar>
          </w:tcPr>
          <w:p w14:paraId="041AF08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83" w:history="1">
              <w:r>
                <w:rPr>
                  <w:rFonts w:ascii="Verdana" w:hAnsi="Verdana" w:cs="Verdana"/>
                  <w:b/>
                  <w:bCs/>
                  <w:color w:val="0A508C"/>
                  <w:sz w:val="26"/>
                  <w:szCs w:val="26"/>
                </w:rPr>
                <w:t>JJ.7</w:t>
              </w:r>
            </w:hyperlink>
          </w:p>
        </w:tc>
        <w:tc>
          <w:tcPr>
            <w:tcW w:w="3865" w:type="dxa"/>
          </w:tcPr>
          <w:p w14:paraId="1889D82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84" w:history="1">
              <w:r>
                <w:rPr>
                  <w:rFonts w:ascii="Verdana" w:hAnsi="Verdana" w:cs="Verdana"/>
                  <w:color w:val="2E5611"/>
                  <w:sz w:val="26"/>
                  <w:szCs w:val="26"/>
                </w:rPr>
                <w:t>Choose between personal and reflexive pronouns</w:t>
              </w:r>
            </w:hyperlink>
          </w:p>
        </w:tc>
      </w:tr>
      <w:tr w:rsidR="000D6ECD" w14:paraId="768E849B" w14:textId="77777777">
        <w:tblPrEx>
          <w:tblBorders>
            <w:top w:val="none" w:sz="0" w:space="0" w:color="auto"/>
          </w:tblBorders>
          <w:tblCellMar>
            <w:top w:w="0" w:type="dxa"/>
            <w:bottom w:w="0" w:type="dxa"/>
          </w:tblCellMar>
        </w:tblPrEx>
        <w:tc>
          <w:tcPr>
            <w:tcW w:w="567" w:type="dxa"/>
            <w:tcMar>
              <w:right w:w="80" w:type="nil"/>
            </w:tcMar>
          </w:tcPr>
          <w:p w14:paraId="74C34CF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85" w:history="1">
              <w:r>
                <w:rPr>
                  <w:rFonts w:ascii="Verdana" w:hAnsi="Verdana" w:cs="Verdana"/>
                  <w:b/>
                  <w:bCs/>
                  <w:color w:val="0A508C"/>
                  <w:sz w:val="26"/>
                  <w:szCs w:val="26"/>
                </w:rPr>
                <w:t>JJ.8</w:t>
              </w:r>
            </w:hyperlink>
          </w:p>
        </w:tc>
        <w:tc>
          <w:tcPr>
            <w:tcW w:w="2996" w:type="dxa"/>
          </w:tcPr>
          <w:p w14:paraId="036C8DF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86" w:history="1">
              <w:r>
                <w:rPr>
                  <w:rFonts w:ascii="Verdana" w:hAnsi="Verdana" w:cs="Verdana"/>
                  <w:color w:val="2E5611"/>
                  <w:sz w:val="26"/>
                  <w:szCs w:val="26"/>
                </w:rPr>
                <w:t>Use reflexive pronouns</w:t>
              </w:r>
            </w:hyperlink>
          </w:p>
        </w:tc>
      </w:tr>
      <w:tr w:rsidR="000D6ECD" w14:paraId="4A443134" w14:textId="77777777">
        <w:tblPrEx>
          <w:tblBorders>
            <w:top w:val="none" w:sz="0" w:space="0" w:color="auto"/>
          </w:tblBorders>
          <w:tblCellMar>
            <w:top w:w="0" w:type="dxa"/>
            <w:bottom w:w="0" w:type="dxa"/>
          </w:tblCellMar>
        </w:tblPrEx>
        <w:tc>
          <w:tcPr>
            <w:tcW w:w="752" w:type="dxa"/>
            <w:tcMar>
              <w:right w:w="80" w:type="nil"/>
            </w:tcMar>
          </w:tcPr>
          <w:p w14:paraId="54822CA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87" w:history="1">
              <w:r>
                <w:rPr>
                  <w:rFonts w:ascii="Verdana" w:hAnsi="Verdana" w:cs="Verdana"/>
                  <w:b/>
                  <w:bCs/>
                  <w:color w:val="0A508C"/>
                  <w:sz w:val="26"/>
                  <w:szCs w:val="26"/>
                </w:rPr>
                <w:t>JJ.10</w:t>
              </w:r>
            </w:hyperlink>
          </w:p>
        </w:tc>
        <w:tc>
          <w:tcPr>
            <w:tcW w:w="3680" w:type="dxa"/>
          </w:tcPr>
          <w:p w14:paraId="20F74CA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88" w:history="1">
              <w:r>
                <w:rPr>
                  <w:rFonts w:ascii="Verdana" w:hAnsi="Verdana" w:cs="Verdana"/>
                  <w:color w:val="2E5611"/>
                  <w:sz w:val="26"/>
                  <w:szCs w:val="26"/>
                </w:rPr>
                <w:t>Use relative pronouns: who and whom</w:t>
              </w:r>
            </w:hyperlink>
          </w:p>
        </w:tc>
      </w:tr>
      <w:tr w:rsidR="000D6ECD" w14:paraId="0F585E5D" w14:textId="77777777">
        <w:tblPrEx>
          <w:tblBorders>
            <w:top w:val="none" w:sz="0" w:space="0" w:color="auto"/>
          </w:tblBorders>
          <w:tblCellMar>
            <w:top w:w="0" w:type="dxa"/>
            <w:bottom w:w="0" w:type="dxa"/>
          </w:tblCellMar>
        </w:tblPrEx>
        <w:tc>
          <w:tcPr>
            <w:tcW w:w="752" w:type="dxa"/>
            <w:tcMar>
              <w:right w:w="80" w:type="nil"/>
            </w:tcMar>
          </w:tcPr>
          <w:p w14:paraId="35207AD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89" w:history="1">
              <w:r>
                <w:rPr>
                  <w:rFonts w:ascii="Verdana" w:hAnsi="Verdana" w:cs="Verdana"/>
                  <w:b/>
                  <w:bCs/>
                  <w:color w:val="0A508C"/>
                  <w:sz w:val="26"/>
                  <w:szCs w:val="26"/>
                </w:rPr>
                <w:t>JJ.11</w:t>
              </w:r>
            </w:hyperlink>
          </w:p>
        </w:tc>
        <w:tc>
          <w:tcPr>
            <w:tcW w:w="3680" w:type="dxa"/>
          </w:tcPr>
          <w:p w14:paraId="3A1694D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90" w:history="1">
              <w:r>
                <w:rPr>
                  <w:rFonts w:ascii="Verdana" w:hAnsi="Verdana" w:cs="Verdana"/>
                  <w:color w:val="2E5611"/>
                  <w:sz w:val="26"/>
                  <w:szCs w:val="26"/>
                </w:rPr>
                <w:t>Use relative pronouns: who, whom, whose, which, and that</w:t>
              </w:r>
            </w:hyperlink>
          </w:p>
        </w:tc>
      </w:tr>
      <w:tr w:rsidR="000D6ECD" w14:paraId="28C075B7" w14:textId="77777777">
        <w:tblPrEx>
          <w:tblBorders>
            <w:top w:val="none" w:sz="0" w:space="0" w:color="auto"/>
          </w:tblBorders>
          <w:tblCellMar>
            <w:top w:w="0" w:type="dxa"/>
            <w:bottom w:w="0" w:type="dxa"/>
          </w:tblCellMar>
        </w:tblPrEx>
        <w:tc>
          <w:tcPr>
            <w:tcW w:w="680" w:type="dxa"/>
            <w:tcMar>
              <w:right w:w="80" w:type="nil"/>
            </w:tcMar>
          </w:tcPr>
          <w:p w14:paraId="4C28C4F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91" w:history="1">
              <w:r>
                <w:rPr>
                  <w:rFonts w:ascii="Verdana" w:hAnsi="Verdana" w:cs="Verdana"/>
                  <w:b/>
                  <w:bCs/>
                  <w:color w:val="0A508C"/>
                  <w:sz w:val="26"/>
                  <w:szCs w:val="26"/>
                </w:rPr>
                <w:t>KK.1</w:t>
              </w:r>
            </w:hyperlink>
          </w:p>
        </w:tc>
        <w:tc>
          <w:tcPr>
            <w:tcW w:w="2166" w:type="dxa"/>
          </w:tcPr>
          <w:p w14:paraId="531A086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92" w:history="1">
              <w:r>
                <w:rPr>
                  <w:rFonts w:ascii="Verdana" w:hAnsi="Verdana" w:cs="Verdana"/>
                  <w:color w:val="2E5611"/>
                  <w:sz w:val="26"/>
                  <w:szCs w:val="26"/>
                </w:rPr>
                <w:t>Use action verbs</w:t>
              </w:r>
            </w:hyperlink>
          </w:p>
        </w:tc>
      </w:tr>
      <w:tr w:rsidR="000D6ECD" w14:paraId="02B09685" w14:textId="77777777">
        <w:tblPrEx>
          <w:tblBorders>
            <w:top w:val="none" w:sz="0" w:space="0" w:color="auto"/>
          </w:tblBorders>
          <w:tblCellMar>
            <w:top w:w="0" w:type="dxa"/>
            <w:bottom w:w="0" w:type="dxa"/>
          </w:tblCellMar>
        </w:tblPrEx>
        <w:tc>
          <w:tcPr>
            <w:tcW w:w="680" w:type="dxa"/>
            <w:tcMar>
              <w:right w:w="80" w:type="nil"/>
            </w:tcMar>
          </w:tcPr>
          <w:p w14:paraId="7A70A65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93" w:history="1">
              <w:r>
                <w:rPr>
                  <w:rFonts w:ascii="Verdana" w:hAnsi="Verdana" w:cs="Verdana"/>
                  <w:b/>
                  <w:bCs/>
                  <w:color w:val="0A508C"/>
                  <w:sz w:val="26"/>
                  <w:szCs w:val="26"/>
                </w:rPr>
                <w:t>KK.5</w:t>
              </w:r>
            </w:hyperlink>
          </w:p>
        </w:tc>
        <w:tc>
          <w:tcPr>
            <w:tcW w:w="3555" w:type="dxa"/>
          </w:tcPr>
          <w:p w14:paraId="4EAA9F5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94" w:history="1">
              <w:r>
                <w:rPr>
                  <w:rFonts w:ascii="Verdana" w:hAnsi="Verdana" w:cs="Verdana"/>
                  <w:color w:val="2E5611"/>
                  <w:sz w:val="26"/>
                  <w:szCs w:val="26"/>
                </w:rPr>
                <w:t>Use the correct modal verb</w:t>
              </w:r>
            </w:hyperlink>
          </w:p>
        </w:tc>
      </w:tr>
      <w:tr w:rsidR="000D6ECD" w14:paraId="6CB66C7E" w14:textId="77777777">
        <w:tblPrEx>
          <w:tblBorders>
            <w:top w:val="none" w:sz="0" w:space="0" w:color="auto"/>
          </w:tblBorders>
          <w:tblCellMar>
            <w:top w:w="0" w:type="dxa"/>
            <w:bottom w:w="0" w:type="dxa"/>
          </w:tblCellMar>
        </w:tblPrEx>
        <w:tc>
          <w:tcPr>
            <w:tcW w:w="610" w:type="dxa"/>
            <w:tcMar>
              <w:right w:w="80" w:type="nil"/>
            </w:tcMar>
          </w:tcPr>
          <w:p w14:paraId="4B8B16B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95" w:history="1">
              <w:r>
                <w:rPr>
                  <w:rFonts w:ascii="Verdana" w:hAnsi="Verdana" w:cs="Verdana"/>
                  <w:b/>
                  <w:bCs/>
                  <w:color w:val="0A508C"/>
                  <w:sz w:val="26"/>
                  <w:szCs w:val="26"/>
                </w:rPr>
                <w:t>LL.2</w:t>
              </w:r>
            </w:hyperlink>
          </w:p>
        </w:tc>
        <w:tc>
          <w:tcPr>
            <w:tcW w:w="3822" w:type="dxa"/>
          </w:tcPr>
          <w:p w14:paraId="31F3B01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96" w:history="1">
              <w:r>
                <w:rPr>
                  <w:rFonts w:ascii="Verdana" w:hAnsi="Verdana" w:cs="Verdana"/>
                  <w:color w:val="2E5611"/>
                  <w:sz w:val="26"/>
                  <w:szCs w:val="26"/>
                </w:rPr>
                <w:t>Use the correct subject or verb</w:t>
              </w:r>
            </w:hyperlink>
          </w:p>
        </w:tc>
      </w:tr>
      <w:tr w:rsidR="000D6ECD" w14:paraId="5BAFC640" w14:textId="77777777">
        <w:tblPrEx>
          <w:tblBorders>
            <w:top w:val="none" w:sz="0" w:space="0" w:color="auto"/>
          </w:tblBorders>
          <w:tblCellMar>
            <w:top w:w="0" w:type="dxa"/>
            <w:bottom w:w="0" w:type="dxa"/>
          </w:tblCellMar>
        </w:tblPrEx>
        <w:tc>
          <w:tcPr>
            <w:tcW w:w="610" w:type="dxa"/>
            <w:tcMar>
              <w:right w:w="80" w:type="nil"/>
            </w:tcMar>
          </w:tcPr>
          <w:p w14:paraId="2D6D025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97" w:history="1">
              <w:r>
                <w:rPr>
                  <w:rFonts w:ascii="Verdana" w:hAnsi="Verdana" w:cs="Verdana"/>
                  <w:b/>
                  <w:bCs/>
                  <w:color w:val="0A508C"/>
                  <w:sz w:val="26"/>
                  <w:szCs w:val="26"/>
                </w:rPr>
                <w:t>LL.3</w:t>
              </w:r>
            </w:hyperlink>
          </w:p>
        </w:tc>
        <w:tc>
          <w:tcPr>
            <w:tcW w:w="3279" w:type="dxa"/>
          </w:tcPr>
          <w:p w14:paraId="49FF215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398" w:history="1">
              <w:r>
                <w:rPr>
                  <w:rFonts w:ascii="Verdana" w:hAnsi="Verdana" w:cs="Verdana"/>
                  <w:color w:val="2E5611"/>
                  <w:sz w:val="26"/>
                  <w:szCs w:val="26"/>
                </w:rPr>
                <w:t>Pronoun-verb agreement</w:t>
              </w:r>
            </w:hyperlink>
          </w:p>
        </w:tc>
      </w:tr>
      <w:tr w:rsidR="000D6ECD" w14:paraId="192B8BB7" w14:textId="77777777">
        <w:tblPrEx>
          <w:tblBorders>
            <w:top w:val="none" w:sz="0" w:space="0" w:color="auto"/>
          </w:tblBorders>
          <w:tblCellMar>
            <w:top w:w="0" w:type="dxa"/>
            <w:bottom w:w="0" w:type="dxa"/>
          </w:tblCellMar>
        </w:tblPrEx>
        <w:tc>
          <w:tcPr>
            <w:tcW w:w="610" w:type="dxa"/>
            <w:tcMar>
              <w:right w:w="80" w:type="nil"/>
            </w:tcMar>
          </w:tcPr>
          <w:p w14:paraId="01555A7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399" w:history="1">
              <w:r>
                <w:rPr>
                  <w:rFonts w:ascii="Verdana" w:hAnsi="Verdana" w:cs="Verdana"/>
                  <w:b/>
                  <w:bCs/>
                  <w:color w:val="0A508C"/>
                  <w:sz w:val="26"/>
                  <w:szCs w:val="26"/>
                </w:rPr>
                <w:t>LL.4</w:t>
              </w:r>
            </w:hyperlink>
          </w:p>
        </w:tc>
        <w:tc>
          <w:tcPr>
            <w:tcW w:w="3822" w:type="dxa"/>
          </w:tcPr>
          <w:p w14:paraId="427B8F0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00" w:history="1">
              <w:r>
                <w:rPr>
                  <w:rFonts w:ascii="Verdana" w:hAnsi="Verdana" w:cs="Verdana"/>
                  <w:color w:val="2E5611"/>
                  <w:sz w:val="26"/>
                  <w:szCs w:val="26"/>
                </w:rPr>
                <w:t>Use the correct subject or verb – with compound subjects</w:t>
              </w:r>
            </w:hyperlink>
          </w:p>
        </w:tc>
      </w:tr>
      <w:tr w:rsidR="000D6ECD" w14:paraId="232CF65F" w14:textId="77777777">
        <w:tblPrEx>
          <w:tblBorders>
            <w:top w:val="none" w:sz="0" w:space="0" w:color="auto"/>
          </w:tblBorders>
          <w:tblCellMar>
            <w:top w:w="0" w:type="dxa"/>
            <w:bottom w:w="0" w:type="dxa"/>
          </w:tblCellMar>
        </w:tblPrEx>
        <w:tc>
          <w:tcPr>
            <w:tcW w:w="771" w:type="dxa"/>
            <w:tcMar>
              <w:right w:w="80" w:type="nil"/>
            </w:tcMar>
          </w:tcPr>
          <w:p w14:paraId="369BADF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01" w:history="1">
              <w:r>
                <w:rPr>
                  <w:rFonts w:ascii="Verdana" w:hAnsi="Verdana" w:cs="Verdana"/>
                  <w:b/>
                  <w:bCs/>
                  <w:color w:val="0A508C"/>
                  <w:sz w:val="26"/>
                  <w:szCs w:val="26"/>
                </w:rPr>
                <w:t>MM.3</w:t>
              </w:r>
            </w:hyperlink>
          </w:p>
        </w:tc>
        <w:tc>
          <w:tcPr>
            <w:tcW w:w="3661" w:type="dxa"/>
          </w:tcPr>
          <w:p w14:paraId="0D6CD4D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02" w:history="1">
              <w:r>
                <w:rPr>
                  <w:rFonts w:ascii="Verdana" w:hAnsi="Verdana" w:cs="Verdana"/>
                  <w:color w:val="2E5611"/>
                  <w:sz w:val="26"/>
                  <w:szCs w:val="26"/>
                </w:rPr>
                <w:t>Form and use the regular past tense</w:t>
              </w:r>
            </w:hyperlink>
          </w:p>
        </w:tc>
      </w:tr>
      <w:tr w:rsidR="000D6ECD" w14:paraId="03944F1D" w14:textId="77777777">
        <w:tblPrEx>
          <w:tblBorders>
            <w:top w:val="none" w:sz="0" w:space="0" w:color="auto"/>
          </w:tblBorders>
          <w:tblCellMar>
            <w:top w:w="0" w:type="dxa"/>
            <w:bottom w:w="0" w:type="dxa"/>
          </w:tblCellMar>
        </w:tblPrEx>
        <w:tc>
          <w:tcPr>
            <w:tcW w:w="771" w:type="dxa"/>
            <w:tcMar>
              <w:right w:w="80" w:type="nil"/>
            </w:tcMar>
          </w:tcPr>
          <w:p w14:paraId="0EF466F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03" w:history="1">
              <w:r>
                <w:rPr>
                  <w:rFonts w:ascii="Verdana" w:hAnsi="Verdana" w:cs="Verdana"/>
                  <w:b/>
                  <w:bCs/>
                  <w:color w:val="0A508C"/>
                  <w:sz w:val="26"/>
                  <w:szCs w:val="26"/>
                </w:rPr>
                <w:t>MM.5</w:t>
              </w:r>
            </w:hyperlink>
          </w:p>
        </w:tc>
        <w:tc>
          <w:tcPr>
            <w:tcW w:w="3661" w:type="dxa"/>
          </w:tcPr>
          <w:p w14:paraId="511DE98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04" w:history="1">
              <w:r>
                <w:rPr>
                  <w:rFonts w:ascii="Verdana" w:hAnsi="Verdana" w:cs="Verdana"/>
                  <w:color w:val="2E5611"/>
                  <w:sz w:val="26"/>
                  <w:szCs w:val="26"/>
                </w:rPr>
                <w:t>Form and use the irregular past tense: set 1</w:t>
              </w:r>
            </w:hyperlink>
          </w:p>
        </w:tc>
      </w:tr>
      <w:tr w:rsidR="000D6ECD" w14:paraId="0AC8FC13" w14:textId="77777777">
        <w:tblPrEx>
          <w:tblBorders>
            <w:top w:val="none" w:sz="0" w:space="0" w:color="auto"/>
          </w:tblBorders>
          <w:tblCellMar>
            <w:top w:w="0" w:type="dxa"/>
            <w:bottom w:w="0" w:type="dxa"/>
          </w:tblCellMar>
        </w:tblPrEx>
        <w:tc>
          <w:tcPr>
            <w:tcW w:w="771" w:type="dxa"/>
            <w:tcMar>
              <w:right w:w="80" w:type="nil"/>
            </w:tcMar>
          </w:tcPr>
          <w:p w14:paraId="6BABBD0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05" w:history="1">
              <w:r>
                <w:rPr>
                  <w:rFonts w:ascii="Verdana" w:hAnsi="Verdana" w:cs="Verdana"/>
                  <w:b/>
                  <w:bCs/>
                  <w:color w:val="0A508C"/>
                  <w:sz w:val="26"/>
                  <w:szCs w:val="26"/>
                </w:rPr>
                <w:t>MM.6</w:t>
              </w:r>
            </w:hyperlink>
          </w:p>
        </w:tc>
        <w:tc>
          <w:tcPr>
            <w:tcW w:w="3661" w:type="dxa"/>
          </w:tcPr>
          <w:p w14:paraId="3680EB2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06" w:history="1">
              <w:r>
                <w:rPr>
                  <w:rFonts w:ascii="Verdana" w:hAnsi="Verdana" w:cs="Verdana"/>
                  <w:color w:val="2E5611"/>
                  <w:sz w:val="26"/>
                  <w:szCs w:val="26"/>
                </w:rPr>
                <w:t>Form and use the irregular past tense: set 2</w:t>
              </w:r>
            </w:hyperlink>
          </w:p>
        </w:tc>
      </w:tr>
      <w:tr w:rsidR="000D6ECD" w14:paraId="68493336" w14:textId="77777777">
        <w:tblPrEx>
          <w:tblBorders>
            <w:top w:val="none" w:sz="0" w:space="0" w:color="auto"/>
          </w:tblBorders>
          <w:tblCellMar>
            <w:top w:w="0" w:type="dxa"/>
            <w:bottom w:w="0" w:type="dxa"/>
          </w:tblCellMar>
        </w:tblPrEx>
        <w:tc>
          <w:tcPr>
            <w:tcW w:w="771" w:type="dxa"/>
            <w:tcMar>
              <w:right w:w="80" w:type="nil"/>
            </w:tcMar>
          </w:tcPr>
          <w:p w14:paraId="5B7B296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07" w:history="1">
              <w:r>
                <w:rPr>
                  <w:rFonts w:ascii="Verdana" w:hAnsi="Verdana" w:cs="Verdana"/>
                  <w:b/>
                  <w:bCs/>
                  <w:color w:val="0A508C"/>
                  <w:sz w:val="26"/>
                  <w:szCs w:val="26"/>
                </w:rPr>
                <w:t>MM.7</w:t>
              </w:r>
            </w:hyperlink>
          </w:p>
        </w:tc>
        <w:tc>
          <w:tcPr>
            <w:tcW w:w="3661" w:type="dxa"/>
          </w:tcPr>
          <w:p w14:paraId="1EEF958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08" w:history="1">
              <w:r>
                <w:rPr>
                  <w:rFonts w:ascii="Verdana" w:hAnsi="Verdana" w:cs="Verdana"/>
                  <w:color w:val="2E5611"/>
                  <w:sz w:val="26"/>
                  <w:szCs w:val="26"/>
                </w:rPr>
                <w:t>Form and use the irregular past tense: set 3</w:t>
              </w:r>
            </w:hyperlink>
          </w:p>
        </w:tc>
      </w:tr>
      <w:tr w:rsidR="000D6ECD" w14:paraId="59D41691" w14:textId="77777777">
        <w:tblPrEx>
          <w:tblBorders>
            <w:top w:val="none" w:sz="0" w:space="0" w:color="auto"/>
          </w:tblBorders>
          <w:tblCellMar>
            <w:top w:w="0" w:type="dxa"/>
            <w:bottom w:w="0" w:type="dxa"/>
          </w:tblCellMar>
        </w:tblPrEx>
        <w:tc>
          <w:tcPr>
            <w:tcW w:w="771" w:type="dxa"/>
            <w:tcMar>
              <w:right w:w="80" w:type="nil"/>
            </w:tcMar>
          </w:tcPr>
          <w:p w14:paraId="5B3E9B8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09" w:history="1">
              <w:r>
                <w:rPr>
                  <w:rFonts w:ascii="Verdana" w:hAnsi="Verdana" w:cs="Verdana"/>
                  <w:b/>
                  <w:bCs/>
                  <w:color w:val="0A508C"/>
                  <w:sz w:val="26"/>
                  <w:szCs w:val="26"/>
                </w:rPr>
                <w:t>MM.8</w:t>
              </w:r>
            </w:hyperlink>
          </w:p>
        </w:tc>
        <w:tc>
          <w:tcPr>
            <w:tcW w:w="3661" w:type="dxa"/>
          </w:tcPr>
          <w:p w14:paraId="0BE135A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10" w:history="1">
              <w:r>
                <w:rPr>
                  <w:rFonts w:ascii="Verdana" w:hAnsi="Verdana" w:cs="Verdana"/>
                  <w:color w:val="2E5611"/>
                  <w:sz w:val="26"/>
                  <w:szCs w:val="26"/>
                </w:rPr>
                <w:t>Form and use the irregular past tense: set 4</w:t>
              </w:r>
            </w:hyperlink>
          </w:p>
        </w:tc>
      </w:tr>
      <w:tr w:rsidR="000D6ECD" w14:paraId="261FB58A" w14:textId="77777777">
        <w:tblPrEx>
          <w:tblBorders>
            <w:top w:val="none" w:sz="0" w:space="0" w:color="auto"/>
          </w:tblBorders>
          <w:tblCellMar>
            <w:top w:w="0" w:type="dxa"/>
            <w:bottom w:w="0" w:type="dxa"/>
          </w:tblCellMar>
        </w:tblPrEx>
        <w:tc>
          <w:tcPr>
            <w:tcW w:w="771" w:type="dxa"/>
            <w:tcMar>
              <w:right w:w="80" w:type="nil"/>
            </w:tcMar>
          </w:tcPr>
          <w:p w14:paraId="38729CC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11" w:history="1">
              <w:r>
                <w:rPr>
                  <w:rFonts w:ascii="Verdana" w:hAnsi="Verdana" w:cs="Verdana"/>
                  <w:b/>
                  <w:bCs/>
                  <w:color w:val="0A508C"/>
                  <w:sz w:val="26"/>
                  <w:szCs w:val="26"/>
                </w:rPr>
                <w:t>MM.9</w:t>
              </w:r>
            </w:hyperlink>
          </w:p>
        </w:tc>
        <w:tc>
          <w:tcPr>
            <w:tcW w:w="3580" w:type="dxa"/>
          </w:tcPr>
          <w:p w14:paraId="1FF571E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12" w:history="1">
              <w:r>
                <w:rPr>
                  <w:rFonts w:ascii="Verdana" w:hAnsi="Verdana" w:cs="Verdana"/>
                  <w:color w:val="2E5611"/>
                  <w:sz w:val="26"/>
                  <w:szCs w:val="26"/>
                </w:rPr>
                <w:t>To be: use the correct form</w:t>
              </w:r>
            </w:hyperlink>
          </w:p>
        </w:tc>
      </w:tr>
      <w:tr w:rsidR="000D6ECD" w14:paraId="1B785765" w14:textId="77777777">
        <w:tblPrEx>
          <w:tblBorders>
            <w:top w:val="none" w:sz="0" w:space="0" w:color="auto"/>
          </w:tblBorders>
          <w:tblCellMar>
            <w:top w:w="0" w:type="dxa"/>
            <w:bottom w:w="0" w:type="dxa"/>
          </w:tblCellMar>
        </w:tblPrEx>
        <w:tc>
          <w:tcPr>
            <w:tcW w:w="956" w:type="dxa"/>
            <w:tcMar>
              <w:right w:w="80" w:type="nil"/>
            </w:tcMar>
          </w:tcPr>
          <w:p w14:paraId="298423F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13" w:history="1">
              <w:r>
                <w:rPr>
                  <w:rFonts w:ascii="Verdana" w:hAnsi="Verdana" w:cs="Verdana"/>
                  <w:b/>
                  <w:bCs/>
                  <w:color w:val="0A508C"/>
                  <w:sz w:val="26"/>
                  <w:szCs w:val="26"/>
                </w:rPr>
                <w:t>MM.10</w:t>
              </w:r>
            </w:hyperlink>
          </w:p>
        </w:tc>
        <w:tc>
          <w:tcPr>
            <w:tcW w:w="3476" w:type="dxa"/>
          </w:tcPr>
          <w:p w14:paraId="4D644A0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14" w:history="1">
              <w:r>
                <w:rPr>
                  <w:rFonts w:ascii="Verdana" w:hAnsi="Verdana" w:cs="Verdana"/>
                  <w:color w:val="2E5611"/>
                  <w:sz w:val="26"/>
                  <w:szCs w:val="26"/>
                </w:rPr>
                <w:t>To have: use the correct form</w:t>
              </w:r>
            </w:hyperlink>
          </w:p>
        </w:tc>
      </w:tr>
      <w:tr w:rsidR="000D6ECD" w14:paraId="0F5343D2" w14:textId="77777777">
        <w:tblPrEx>
          <w:tblBorders>
            <w:top w:val="none" w:sz="0" w:space="0" w:color="auto"/>
          </w:tblBorders>
          <w:tblCellMar>
            <w:top w:w="0" w:type="dxa"/>
            <w:bottom w:w="0" w:type="dxa"/>
          </w:tblCellMar>
        </w:tblPrEx>
        <w:tc>
          <w:tcPr>
            <w:tcW w:w="956" w:type="dxa"/>
            <w:tcMar>
              <w:right w:w="80" w:type="nil"/>
            </w:tcMar>
          </w:tcPr>
          <w:p w14:paraId="72BD6C4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15" w:history="1">
              <w:r>
                <w:rPr>
                  <w:rFonts w:ascii="Verdana" w:hAnsi="Verdana" w:cs="Verdana"/>
                  <w:b/>
                  <w:bCs/>
                  <w:color w:val="0A508C"/>
                  <w:sz w:val="26"/>
                  <w:szCs w:val="26"/>
                </w:rPr>
                <w:t>MM.13</w:t>
              </w:r>
            </w:hyperlink>
          </w:p>
        </w:tc>
        <w:tc>
          <w:tcPr>
            <w:tcW w:w="3476" w:type="dxa"/>
          </w:tcPr>
          <w:p w14:paraId="67F078B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16" w:history="1">
              <w:r>
                <w:rPr>
                  <w:rFonts w:ascii="Verdana" w:hAnsi="Verdana" w:cs="Verdana"/>
                  <w:color w:val="2E5611"/>
                  <w:sz w:val="26"/>
                  <w:szCs w:val="26"/>
                </w:rPr>
                <w:t>Use the progressive verb tenses</w:t>
              </w:r>
            </w:hyperlink>
          </w:p>
        </w:tc>
      </w:tr>
      <w:tr w:rsidR="000D6ECD" w14:paraId="2D68A119" w14:textId="77777777">
        <w:tblPrEx>
          <w:tblBorders>
            <w:top w:val="none" w:sz="0" w:space="0" w:color="auto"/>
          </w:tblBorders>
          <w:tblCellMar>
            <w:top w:w="0" w:type="dxa"/>
            <w:bottom w:w="0" w:type="dxa"/>
          </w:tblCellMar>
        </w:tblPrEx>
        <w:tc>
          <w:tcPr>
            <w:tcW w:w="956" w:type="dxa"/>
            <w:tcMar>
              <w:right w:w="80" w:type="nil"/>
            </w:tcMar>
          </w:tcPr>
          <w:p w14:paraId="085D8C2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17" w:history="1">
              <w:r>
                <w:rPr>
                  <w:rFonts w:ascii="Verdana" w:hAnsi="Verdana" w:cs="Verdana"/>
                  <w:b/>
                  <w:bCs/>
                  <w:color w:val="0A508C"/>
                  <w:sz w:val="26"/>
                  <w:szCs w:val="26"/>
                </w:rPr>
                <w:t>MM.14</w:t>
              </w:r>
            </w:hyperlink>
          </w:p>
        </w:tc>
        <w:tc>
          <w:tcPr>
            <w:tcW w:w="3476" w:type="dxa"/>
          </w:tcPr>
          <w:p w14:paraId="07D5BAB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18" w:history="1">
              <w:r>
                <w:rPr>
                  <w:rFonts w:ascii="Verdana" w:hAnsi="Verdana" w:cs="Verdana"/>
                  <w:color w:val="2E5611"/>
                  <w:sz w:val="26"/>
                  <w:szCs w:val="26"/>
                </w:rPr>
                <w:t>Form the progressive verb tenses</w:t>
              </w:r>
            </w:hyperlink>
          </w:p>
        </w:tc>
      </w:tr>
      <w:tr w:rsidR="000D6ECD" w14:paraId="471C9FC3" w14:textId="77777777">
        <w:tblPrEx>
          <w:tblBorders>
            <w:top w:val="none" w:sz="0" w:space="0" w:color="auto"/>
          </w:tblBorders>
          <w:tblCellMar>
            <w:top w:w="0" w:type="dxa"/>
            <w:bottom w:w="0" w:type="dxa"/>
          </w:tblCellMar>
        </w:tblPrEx>
        <w:tc>
          <w:tcPr>
            <w:tcW w:w="956" w:type="dxa"/>
            <w:tcMar>
              <w:right w:w="80" w:type="nil"/>
            </w:tcMar>
          </w:tcPr>
          <w:p w14:paraId="21F912C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19" w:history="1">
              <w:r>
                <w:rPr>
                  <w:rFonts w:ascii="Verdana" w:hAnsi="Verdana" w:cs="Verdana"/>
                  <w:b/>
                  <w:bCs/>
                  <w:color w:val="0A508C"/>
                  <w:sz w:val="26"/>
                  <w:szCs w:val="26"/>
                </w:rPr>
                <w:t>MM.15</w:t>
              </w:r>
            </w:hyperlink>
          </w:p>
        </w:tc>
        <w:tc>
          <w:tcPr>
            <w:tcW w:w="3476" w:type="dxa"/>
          </w:tcPr>
          <w:p w14:paraId="6B5215D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20" w:history="1">
              <w:r>
                <w:rPr>
                  <w:rFonts w:ascii="Verdana" w:hAnsi="Verdana" w:cs="Verdana"/>
                  <w:color w:val="2E5611"/>
                  <w:sz w:val="26"/>
                  <w:szCs w:val="26"/>
                </w:rPr>
                <w:t>Choose between the past tense and past participle</w:t>
              </w:r>
            </w:hyperlink>
          </w:p>
        </w:tc>
      </w:tr>
      <w:tr w:rsidR="000D6ECD" w14:paraId="1CF60050" w14:textId="77777777">
        <w:tblPrEx>
          <w:tblBorders>
            <w:top w:val="none" w:sz="0" w:space="0" w:color="auto"/>
          </w:tblBorders>
          <w:tblCellMar>
            <w:top w:w="0" w:type="dxa"/>
            <w:bottom w:w="0" w:type="dxa"/>
          </w:tblCellMar>
        </w:tblPrEx>
        <w:tc>
          <w:tcPr>
            <w:tcW w:w="956" w:type="dxa"/>
            <w:tcMar>
              <w:right w:w="80" w:type="nil"/>
            </w:tcMar>
          </w:tcPr>
          <w:p w14:paraId="3029E0C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21" w:history="1">
              <w:r>
                <w:rPr>
                  <w:rFonts w:ascii="Verdana" w:hAnsi="Verdana" w:cs="Verdana"/>
                  <w:b/>
                  <w:bCs/>
                  <w:color w:val="0A508C"/>
                  <w:sz w:val="26"/>
                  <w:szCs w:val="26"/>
                </w:rPr>
                <w:t>MM.16</w:t>
              </w:r>
            </w:hyperlink>
          </w:p>
        </w:tc>
        <w:tc>
          <w:tcPr>
            <w:tcW w:w="3476" w:type="dxa"/>
          </w:tcPr>
          <w:p w14:paraId="51A0B2B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22" w:history="1">
              <w:r>
                <w:rPr>
                  <w:rFonts w:ascii="Verdana" w:hAnsi="Verdana" w:cs="Verdana"/>
                  <w:color w:val="2E5611"/>
                  <w:sz w:val="26"/>
                  <w:szCs w:val="26"/>
                </w:rPr>
                <w:t>Use the perfect verb tenses</w:t>
              </w:r>
            </w:hyperlink>
          </w:p>
        </w:tc>
      </w:tr>
      <w:tr w:rsidR="000D6ECD" w14:paraId="72653D3E" w14:textId="77777777">
        <w:tblPrEx>
          <w:tblBorders>
            <w:top w:val="none" w:sz="0" w:space="0" w:color="auto"/>
          </w:tblBorders>
          <w:tblCellMar>
            <w:top w:w="0" w:type="dxa"/>
            <w:bottom w:w="0" w:type="dxa"/>
          </w:tblCellMar>
        </w:tblPrEx>
        <w:tc>
          <w:tcPr>
            <w:tcW w:w="956" w:type="dxa"/>
            <w:tcMar>
              <w:right w:w="80" w:type="nil"/>
            </w:tcMar>
          </w:tcPr>
          <w:p w14:paraId="2476B60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23" w:history="1">
              <w:r>
                <w:rPr>
                  <w:rFonts w:ascii="Verdana" w:hAnsi="Verdana" w:cs="Verdana"/>
                  <w:b/>
                  <w:bCs/>
                  <w:color w:val="0A508C"/>
                  <w:sz w:val="26"/>
                  <w:szCs w:val="26"/>
                </w:rPr>
                <w:t>MM.17</w:t>
              </w:r>
            </w:hyperlink>
          </w:p>
        </w:tc>
        <w:tc>
          <w:tcPr>
            <w:tcW w:w="3476" w:type="dxa"/>
          </w:tcPr>
          <w:p w14:paraId="7931465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24" w:history="1">
              <w:r>
                <w:rPr>
                  <w:rFonts w:ascii="Verdana" w:hAnsi="Verdana" w:cs="Verdana"/>
                  <w:color w:val="2E5611"/>
                  <w:sz w:val="26"/>
                  <w:szCs w:val="26"/>
                </w:rPr>
                <w:t>Form the perfect verb tenses</w:t>
              </w:r>
            </w:hyperlink>
          </w:p>
        </w:tc>
      </w:tr>
      <w:tr w:rsidR="000D6ECD" w14:paraId="52678495" w14:textId="77777777">
        <w:tblPrEx>
          <w:tblBorders>
            <w:top w:val="none" w:sz="0" w:space="0" w:color="auto"/>
          </w:tblBorders>
          <w:tblCellMar>
            <w:top w:w="0" w:type="dxa"/>
            <w:bottom w:w="0" w:type="dxa"/>
          </w:tblCellMar>
        </w:tblPrEx>
        <w:tc>
          <w:tcPr>
            <w:tcW w:w="719" w:type="dxa"/>
            <w:tcMar>
              <w:right w:w="80" w:type="nil"/>
            </w:tcMar>
          </w:tcPr>
          <w:p w14:paraId="30EB5D4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25" w:history="1">
              <w:r>
                <w:rPr>
                  <w:rFonts w:ascii="Verdana" w:hAnsi="Verdana" w:cs="Verdana"/>
                  <w:b/>
                  <w:bCs/>
                  <w:color w:val="0A508C"/>
                  <w:sz w:val="26"/>
                  <w:szCs w:val="26"/>
                </w:rPr>
                <w:t>NN.1</w:t>
              </w:r>
            </w:hyperlink>
          </w:p>
        </w:tc>
        <w:tc>
          <w:tcPr>
            <w:tcW w:w="3714" w:type="dxa"/>
          </w:tcPr>
          <w:p w14:paraId="50651F1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26" w:history="1">
              <w:r>
                <w:rPr>
                  <w:rFonts w:ascii="Verdana" w:hAnsi="Verdana" w:cs="Verdana"/>
                  <w:color w:val="2E5611"/>
                  <w:sz w:val="26"/>
                  <w:szCs w:val="26"/>
                </w:rPr>
                <w:t>Use the correct article: a or an</w:t>
              </w:r>
            </w:hyperlink>
          </w:p>
        </w:tc>
      </w:tr>
      <w:tr w:rsidR="000D6ECD" w14:paraId="21891FA4" w14:textId="77777777">
        <w:tblPrEx>
          <w:tblBorders>
            <w:top w:val="none" w:sz="0" w:space="0" w:color="auto"/>
          </w:tblBorders>
          <w:tblCellMar>
            <w:top w:w="0" w:type="dxa"/>
            <w:bottom w:w="0" w:type="dxa"/>
          </w:tblCellMar>
        </w:tblPrEx>
        <w:tc>
          <w:tcPr>
            <w:tcW w:w="719" w:type="dxa"/>
            <w:tcMar>
              <w:right w:w="80" w:type="nil"/>
            </w:tcMar>
          </w:tcPr>
          <w:p w14:paraId="68563B4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27" w:history="1">
              <w:r>
                <w:rPr>
                  <w:rFonts w:ascii="Verdana" w:hAnsi="Verdana" w:cs="Verdana"/>
                  <w:b/>
                  <w:bCs/>
                  <w:color w:val="0A508C"/>
                  <w:sz w:val="26"/>
                  <w:szCs w:val="26"/>
                </w:rPr>
                <w:t>NN.2</w:t>
              </w:r>
            </w:hyperlink>
          </w:p>
        </w:tc>
        <w:tc>
          <w:tcPr>
            <w:tcW w:w="3714" w:type="dxa"/>
          </w:tcPr>
          <w:p w14:paraId="4F2D8D0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28" w:history="1">
              <w:r>
                <w:rPr>
                  <w:rFonts w:ascii="Verdana" w:hAnsi="Verdana" w:cs="Verdana"/>
                  <w:color w:val="2E5611"/>
                  <w:sz w:val="26"/>
                  <w:szCs w:val="26"/>
                </w:rPr>
                <w:t>Use the correct article: a, an, or the</w:t>
              </w:r>
            </w:hyperlink>
          </w:p>
        </w:tc>
      </w:tr>
      <w:tr w:rsidR="000D6ECD" w14:paraId="5B9FDDF9" w14:textId="77777777">
        <w:tblPrEx>
          <w:tblBorders>
            <w:top w:val="none" w:sz="0" w:space="0" w:color="auto"/>
          </w:tblBorders>
          <w:tblCellMar>
            <w:top w:w="0" w:type="dxa"/>
            <w:bottom w:w="0" w:type="dxa"/>
          </w:tblCellMar>
        </w:tblPrEx>
        <w:tc>
          <w:tcPr>
            <w:tcW w:w="720" w:type="dxa"/>
            <w:tcMar>
              <w:right w:w="80" w:type="nil"/>
            </w:tcMar>
          </w:tcPr>
          <w:p w14:paraId="248F89F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29" w:history="1">
              <w:r>
                <w:rPr>
                  <w:rFonts w:ascii="Verdana" w:hAnsi="Verdana" w:cs="Verdana"/>
                  <w:b/>
                  <w:bCs/>
                  <w:color w:val="0A508C"/>
                  <w:sz w:val="26"/>
                  <w:szCs w:val="26"/>
                </w:rPr>
                <w:t>OO.4</w:t>
              </w:r>
            </w:hyperlink>
          </w:p>
        </w:tc>
        <w:tc>
          <w:tcPr>
            <w:tcW w:w="2148" w:type="dxa"/>
          </w:tcPr>
          <w:p w14:paraId="31AD2CE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30" w:history="1">
              <w:r>
                <w:rPr>
                  <w:rFonts w:ascii="Verdana" w:hAnsi="Verdana" w:cs="Verdana"/>
                  <w:color w:val="2E5611"/>
                  <w:sz w:val="26"/>
                  <w:szCs w:val="26"/>
                </w:rPr>
                <w:t>Order adjectives</w:t>
              </w:r>
            </w:hyperlink>
          </w:p>
        </w:tc>
      </w:tr>
      <w:tr w:rsidR="000D6ECD" w14:paraId="3ABEC90F" w14:textId="77777777">
        <w:tblPrEx>
          <w:tblBorders>
            <w:top w:val="none" w:sz="0" w:space="0" w:color="auto"/>
          </w:tblBorders>
          <w:tblCellMar>
            <w:top w:w="0" w:type="dxa"/>
            <w:bottom w:w="0" w:type="dxa"/>
          </w:tblCellMar>
        </w:tblPrEx>
        <w:tc>
          <w:tcPr>
            <w:tcW w:w="720" w:type="dxa"/>
            <w:tcMar>
              <w:right w:w="80" w:type="nil"/>
            </w:tcMar>
          </w:tcPr>
          <w:p w14:paraId="1F138DA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31" w:history="1">
              <w:r>
                <w:rPr>
                  <w:rFonts w:ascii="Verdana" w:hAnsi="Verdana" w:cs="Verdana"/>
                  <w:b/>
                  <w:bCs/>
                  <w:color w:val="0A508C"/>
                  <w:sz w:val="26"/>
                  <w:szCs w:val="26"/>
                </w:rPr>
                <w:t>OO.7</w:t>
              </w:r>
            </w:hyperlink>
          </w:p>
        </w:tc>
        <w:tc>
          <w:tcPr>
            <w:tcW w:w="2670" w:type="dxa"/>
          </w:tcPr>
          <w:p w14:paraId="4C2ECEC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32" w:history="1">
              <w:r>
                <w:rPr>
                  <w:rFonts w:ascii="Verdana" w:hAnsi="Verdana" w:cs="Verdana"/>
                  <w:color w:val="2E5611"/>
                  <w:sz w:val="26"/>
                  <w:szCs w:val="26"/>
                </w:rPr>
                <w:t>Use relative adverbs</w:t>
              </w:r>
            </w:hyperlink>
          </w:p>
        </w:tc>
      </w:tr>
      <w:tr w:rsidR="000D6ECD" w14:paraId="214D816F" w14:textId="77777777">
        <w:tblPrEx>
          <w:tblBorders>
            <w:top w:val="none" w:sz="0" w:space="0" w:color="auto"/>
          </w:tblBorders>
          <w:tblCellMar>
            <w:top w:w="0" w:type="dxa"/>
            <w:bottom w:w="0" w:type="dxa"/>
          </w:tblCellMar>
        </w:tblPrEx>
        <w:tc>
          <w:tcPr>
            <w:tcW w:w="720" w:type="dxa"/>
            <w:tcMar>
              <w:right w:w="80" w:type="nil"/>
            </w:tcMar>
          </w:tcPr>
          <w:p w14:paraId="4434237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33" w:history="1">
              <w:r>
                <w:rPr>
                  <w:rFonts w:ascii="Verdana" w:hAnsi="Verdana" w:cs="Verdana"/>
                  <w:b/>
                  <w:bCs/>
                  <w:color w:val="0A508C"/>
                  <w:sz w:val="26"/>
                  <w:szCs w:val="26"/>
                </w:rPr>
                <w:t>OO.8</w:t>
              </w:r>
            </w:hyperlink>
          </w:p>
        </w:tc>
        <w:tc>
          <w:tcPr>
            <w:tcW w:w="3712" w:type="dxa"/>
          </w:tcPr>
          <w:p w14:paraId="1F4125A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34" w:history="1">
              <w:r>
                <w:rPr>
                  <w:rFonts w:ascii="Verdana" w:hAnsi="Verdana" w:cs="Verdana"/>
                  <w:color w:val="2E5611"/>
                  <w:sz w:val="26"/>
                  <w:szCs w:val="26"/>
                </w:rPr>
                <w:t>Choose between adjectives and adverbs</w:t>
              </w:r>
            </w:hyperlink>
          </w:p>
        </w:tc>
      </w:tr>
      <w:tr w:rsidR="000D6ECD" w14:paraId="2BB6600F" w14:textId="77777777">
        <w:tblPrEx>
          <w:tblBorders>
            <w:top w:val="none" w:sz="0" w:space="0" w:color="auto"/>
          </w:tblBorders>
          <w:tblCellMar>
            <w:top w:w="0" w:type="dxa"/>
            <w:bottom w:w="0" w:type="dxa"/>
          </w:tblCellMar>
        </w:tblPrEx>
        <w:tc>
          <w:tcPr>
            <w:tcW w:w="905" w:type="dxa"/>
            <w:tcMar>
              <w:right w:w="80" w:type="nil"/>
            </w:tcMar>
          </w:tcPr>
          <w:p w14:paraId="356B410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35" w:history="1">
              <w:r>
                <w:rPr>
                  <w:rFonts w:ascii="Verdana" w:hAnsi="Verdana" w:cs="Verdana"/>
                  <w:b/>
                  <w:bCs/>
                  <w:color w:val="0A508C"/>
                  <w:sz w:val="26"/>
                  <w:szCs w:val="26"/>
                </w:rPr>
                <w:t>OO.10</w:t>
              </w:r>
            </w:hyperlink>
          </w:p>
        </w:tc>
        <w:tc>
          <w:tcPr>
            <w:tcW w:w="3459" w:type="dxa"/>
          </w:tcPr>
          <w:p w14:paraId="6EAADB9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36" w:history="1">
              <w:r>
                <w:rPr>
                  <w:rFonts w:ascii="Verdana" w:hAnsi="Verdana" w:cs="Verdana"/>
                  <w:color w:val="2E5611"/>
                  <w:sz w:val="26"/>
                  <w:szCs w:val="26"/>
                </w:rPr>
                <w:t>Use adjectives to compare</w:t>
              </w:r>
            </w:hyperlink>
          </w:p>
        </w:tc>
      </w:tr>
      <w:tr w:rsidR="000D6ECD" w14:paraId="496A9AE7" w14:textId="77777777">
        <w:tblPrEx>
          <w:tblBorders>
            <w:top w:val="none" w:sz="0" w:space="0" w:color="auto"/>
          </w:tblBorders>
          <w:tblCellMar>
            <w:top w:w="0" w:type="dxa"/>
            <w:bottom w:w="0" w:type="dxa"/>
          </w:tblCellMar>
        </w:tblPrEx>
        <w:tc>
          <w:tcPr>
            <w:tcW w:w="905" w:type="dxa"/>
            <w:tcMar>
              <w:right w:w="80" w:type="nil"/>
            </w:tcMar>
          </w:tcPr>
          <w:p w14:paraId="0E8FE83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37" w:history="1">
              <w:r>
                <w:rPr>
                  <w:rFonts w:ascii="Verdana" w:hAnsi="Verdana" w:cs="Verdana"/>
                  <w:b/>
                  <w:bCs/>
                  <w:color w:val="0A508C"/>
                  <w:sz w:val="26"/>
                  <w:szCs w:val="26"/>
                </w:rPr>
                <w:t>OO.11</w:t>
              </w:r>
            </w:hyperlink>
          </w:p>
        </w:tc>
        <w:tc>
          <w:tcPr>
            <w:tcW w:w="3527" w:type="dxa"/>
          </w:tcPr>
          <w:p w14:paraId="41CBFB0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38" w:history="1">
              <w:r>
                <w:rPr>
                  <w:rFonts w:ascii="Verdana" w:hAnsi="Verdana" w:cs="Verdana"/>
                  <w:color w:val="2E5611"/>
                  <w:sz w:val="26"/>
                  <w:szCs w:val="26"/>
                </w:rPr>
                <w:t>Spell adjectives that compare</w:t>
              </w:r>
            </w:hyperlink>
          </w:p>
        </w:tc>
      </w:tr>
      <w:tr w:rsidR="000D6ECD" w14:paraId="52F07FD8" w14:textId="77777777">
        <w:tblPrEx>
          <w:tblBorders>
            <w:top w:val="none" w:sz="0" w:space="0" w:color="auto"/>
          </w:tblBorders>
          <w:tblCellMar>
            <w:top w:w="0" w:type="dxa"/>
            <w:bottom w:w="0" w:type="dxa"/>
          </w:tblCellMar>
        </w:tblPrEx>
        <w:tc>
          <w:tcPr>
            <w:tcW w:w="905" w:type="dxa"/>
            <w:tcMar>
              <w:right w:w="80" w:type="nil"/>
            </w:tcMar>
          </w:tcPr>
          <w:p w14:paraId="19C57BD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39" w:history="1">
              <w:r>
                <w:rPr>
                  <w:rFonts w:ascii="Verdana" w:hAnsi="Verdana" w:cs="Verdana"/>
                  <w:b/>
                  <w:bCs/>
                  <w:color w:val="0A508C"/>
                  <w:sz w:val="26"/>
                  <w:szCs w:val="26"/>
                </w:rPr>
                <w:t>OO.12</w:t>
              </w:r>
            </w:hyperlink>
          </w:p>
        </w:tc>
        <w:tc>
          <w:tcPr>
            <w:tcW w:w="3527" w:type="dxa"/>
          </w:tcPr>
          <w:p w14:paraId="482BC9F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40" w:history="1">
              <w:r>
                <w:rPr>
                  <w:rFonts w:ascii="Verdana" w:hAnsi="Verdana" w:cs="Verdana"/>
                  <w:color w:val="2E5611"/>
                  <w:sz w:val="26"/>
                  <w:szCs w:val="26"/>
                </w:rPr>
                <w:t>Use adjectives with more and most</w:t>
              </w:r>
            </w:hyperlink>
          </w:p>
        </w:tc>
      </w:tr>
      <w:tr w:rsidR="000D6ECD" w14:paraId="7EEA520E" w14:textId="77777777">
        <w:tblPrEx>
          <w:tblBorders>
            <w:top w:val="none" w:sz="0" w:space="0" w:color="auto"/>
          </w:tblBorders>
          <w:tblCellMar>
            <w:top w:w="0" w:type="dxa"/>
            <w:bottom w:w="0" w:type="dxa"/>
          </w:tblCellMar>
        </w:tblPrEx>
        <w:tc>
          <w:tcPr>
            <w:tcW w:w="905" w:type="dxa"/>
            <w:tcMar>
              <w:right w:w="80" w:type="nil"/>
            </w:tcMar>
          </w:tcPr>
          <w:p w14:paraId="6F655D4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41" w:history="1">
              <w:r>
                <w:rPr>
                  <w:rFonts w:ascii="Verdana" w:hAnsi="Verdana" w:cs="Verdana"/>
                  <w:b/>
                  <w:bCs/>
                  <w:color w:val="0A508C"/>
                  <w:sz w:val="26"/>
                  <w:szCs w:val="26"/>
                </w:rPr>
                <w:t>OO.13</w:t>
              </w:r>
            </w:hyperlink>
          </w:p>
        </w:tc>
        <w:tc>
          <w:tcPr>
            <w:tcW w:w="3178" w:type="dxa"/>
          </w:tcPr>
          <w:p w14:paraId="1EB7740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42" w:history="1">
              <w:r>
                <w:rPr>
                  <w:rFonts w:ascii="Verdana" w:hAnsi="Verdana" w:cs="Verdana"/>
                  <w:color w:val="2E5611"/>
                  <w:sz w:val="26"/>
                  <w:szCs w:val="26"/>
                </w:rPr>
                <w:t>Use adverbs to compare</w:t>
              </w:r>
            </w:hyperlink>
          </w:p>
        </w:tc>
      </w:tr>
      <w:tr w:rsidR="000D6ECD" w14:paraId="665A0C86" w14:textId="77777777">
        <w:tblPrEx>
          <w:tblBorders>
            <w:top w:val="none" w:sz="0" w:space="0" w:color="auto"/>
          </w:tblBorders>
          <w:tblCellMar>
            <w:top w:w="0" w:type="dxa"/>
            <w:bottom w:w="0" w:type="dxa"/>
          </w:tblCellMar>
        </w:tblPrEx>
        <w:tc>
          <w:tcPr>
            <w:tcW w:w="685" w:type="dxa"/>
            <w:tcMar>
              <w:right w:w="80" w:type="nil"/>
            </w:tcMar>
          </w:tcPr>
          <w:p w14:paraId="7E5AE16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43" w:history="1">
              <w:r>
                <w:rPr>
                  <w:rFonts w:ascii="Verdana" w:hAnsi="Verdana" w:cs="Verdana"/>
                  <w:b/>
                  <w:bCs/>
                  <w:color w:val="0A508C"/>
                  <w:sz w:val="26"/>
                  <w:szCs w:val="26"/>
                </w:rPr>
                <w:t>RR.1</w:t>
              </w:r>
            </w:hyperlink>
          </w:p>
        </w:tc>
        <w:tc>
          <w:tcPr>
            <w:tcW w:w="3455" w:type="dxa"/>
          </w:tcPr>
          <w:p w14:paraId="7F8682E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44" w:history="1">
              <w:r>
                <w:rPr>
                  <w:rFonts w:ascii="Verdana" w:hAnsi="Verdana" w:cs="Verdana"/>
                  <w:color w:val="2E5611"/>
                  <w:sz w:val="26"/>
                  <w:szCs w:val="26"/>
                </w:rPr>
                <w:t>Pronoun-verb contractions</w:t>
              </w:r>
            </w:hyperlink>
          </w:p>
        </w:tc>
      </w:tr>
      <w:tr w:rsidR="000D6ECD" w14:paraId="498E98AF" w14:textId="77777777">
        <w:tblPrEx>
          <w:tblBorders>
            <w:top w:val="none" w:sz="0" w:space="0" w:color="auto"/>
          </w:tblBorders>
          <w:tblCellMar>
            <w:top w:w="0" w:type="dxa"/>
            <w:bottom w:w="0" w:type="dxa"/>
          </w:tblCellMar>
        </w:tblPrEx>
        <w:tc>
          <w:tcPr>
            <w:tcW w:w="685" w:type="dxa"/>
            <w:tcMar>
              <w:right w:w="80" w:type="nil"/>
            </w:tcMar>
          </w:tcPr>
          <w:p w14:paraId="279F5AB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45" w:history="1">
              <w:r>
                <w:rPr>
                  <w:rFonts w:ascii="Verdana" w:hAnsi="Verdana" w:cs="Verdana"/>
                  <w:b/>
                  <w:bCs/>
                  <w:color w:val="0A508C"/>
                  <w:sz w:val="26"/>
                  <w:szCs w:val="26"/>
                </w:rPr>
                <w:t>RR.2</w:t>
              </w:r>
            </w:hyperlink>
          </w:p>
        </w:tc>
        <w:tc>
          <w:tcPr>
            <w:tcW w:w="3033" w:type="dxa"/>
          </w:tcPr>
          <w:p w14:paraId="2767860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46" w:history="1">
              <w:r>
                <w:rPr>
                  <w:rFonts w:ascii="Verdana" w:hAnsi="Verdana" w:cs="Verdana"/>
                  <w:color w:val="2E5611"/>
                  <w:sz w:val="26"/>
                  <w:szCs w:val="26"/>
                </w:rPr>
                <w:t>Contractions with "not"</w:t>
              </w:r>
            </w:hyperlink>
          </w:p>
        </w:tc>
      </w:tr>
      <w:tr w:rsidR="000D6ECD" w14:paraId="083C1201" w14:textId="77777777">
        <w:tblPrEx>
          <w:tblCellMar>
            <w:top w:w="0" w:type="dxa"/>
            <w:bottom w:w="0" w:type="dxa"/>
          </w:tblCellMar>
        </w:tblPrEx>
        <w:tc>
          <w:tcPr>
            <w:tcW w:w="675" w:type="dxa"/>
            <w:tcMar>
              <w:right w:w="80" w:type="nil"/>
            </w:tcMar>
          </w:tcPr>
          <w:p w14:paraId="7E8443F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47" w:history="1">
              <w:r>
                <w:rPr>
                  <w:rFonts w:ascii="Verdana" w:hAnsi="Verdana" w:cs="Verdana"/>
                  <w:b/>
                  <w:bCs/>
                  <w:color w:val="0A508C"/>
                  <w:sz w:val="26"/>
                  <w:szCs w:val="26"/>
                </w:rPr>
                <w:t>VV.6</w:t>
              </w:r>
            </w:hyperlink>
          </w:p>
        </w:tc>
        <w:tc>
          <w:tcPr>
            <w:tcW w:w="2736" w:type="dxa"/>
          </w:tcPr>
          <w:p w14:paraId="33315FF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448" w:history="1">
              <w:r>
                <w:rPr>
                  <w:rFonts w:ascii="Verdana" w:hAnsi="Verdana" w:cs="Verdana"/>
                  <w:color w:val="2E5611"/>
                  <w:sz w:val="26"/>
                  <w:szCs w:val="26"/>
                </w:rPr>
                <w:t>Punctuating dialogue</w:t>
              </w:r>
            </w:hyperlink>
          </w:p>
        </w:tc>
      </w:tr>
    </w:tbl>
    <w:p w14:paraId="038B6079"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449" w:history="1">
        <w:r>
          <w:rPr>
            <w:rFonts w:ascii="Trebuchet MS" w:hAnsi="Trebuchet MS" w:cs="Trebuchet MS"/>
            <w:b/>
            <w:bCs/>
            <w:color w:val="419904"/>
            <w:sz w:val="40"/>
            <w:szCs w:val="40"/>
          </w:rPr>
          <w:t>Fifth-grade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956"/>
        <w:gridCol w:w="3985"/>
      </w:tblGrid>
      <w:tr w:rsidR="000D6ECD" w14:paraId="17B10DAD" w14:textId="77777777">
        <w:tblPrEx>
          <w:tblCellMar>
            <w:top w:w="0" w:type="dxa"/>
            <w:bottom w:w="0" w:type="dxa"/>
          </w:tblCellMar>
        </w:tblPrEx>
        <w:tc>
          <w:tcPr>
            <w:tcW w:w="480" w:type="dxa"/>
            <w:tcMar>
              <w:right w:w="80" w:type="nil"/>
            </w:tcMar>
          </w:tcPr>
          <w:p w14:paraId="1500A69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50" w:history="1">
              <w:r>
                <w:rPr>
                  <w:rFonts w:ascii="Verdana" w:hAnsi="Verdana" w:cs="Verdana"/>
                  <w:b/>
                  <w:bCs/>
                  <w:color w:val="0A508C"/>
                  <w:sz w:val="26"/>
                  <w:szCs w:val="26"/>
                </w:rPr>
                <w:t>A.2</w:t>
              </w:r>
            </w:hyperlink>
          </w:p>
        </w:tc>
        <w:tc>
          <w:tcPr>
            <w:tcW w:w="3952" w:type="dxa"/>
          </w:tcPr>
          <w:p w14:paraId="55040E9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51" w:history="1">
              <w:r>
                <w:rPr>
                  <w:rFonts w:ascii="Verdana" w:hAnsi="Verdana" w:cs="Verdana"/>
                  <w:color w:val="2E5611"/>
                  <w:sz w:val="26"/>
                  <w:szCs w:val="26"/>
                </w:rPr>
                <w:t>Determine the main idea of a passage</w:t>
              </w:r>
            </w:hyperlink>
          </w:p>
        </w:tc>
      </w:tr>
      <w:tr w:rsidR="000D6ECD" w14:paraId="559BB15D" w14:textId="77777777">
        <w:tblPrEx>
          <w:tblBorders>
            <w:top w:val="none" w:sz="0" w:space="0" w:color="auto"/>
          </w:tblBorders>
          <w:tblCellMar>
            <w:top w:w="0" w:type="dxa"/>
            <w:bottom w:w="0" w:type="dxa"/>
          </w:tblCellMar>
        </w:tblPrEx>
        <w:tc>
          <w:tcPr>
            <w:tcW w:w="467" w:type="dxa"/>
            <w:tcMar>
              <w:right w:w="80" w:type="nil"/>
            </w:tcMar>
          </w:tcPr>
          <w:p w14:paraId="7E66769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52" w:history="1">
              <w:r>
                <w:rPr>
                  <w:rFonts w:ascii="Verdana" w:hAnsi="Verdana" w:cs="Verdana"/>
                  <w:b/>
                  <w:bCs/>
                  <w:color w:val="0A508C"/>
                  <w:sz w:val="26"/>
                  <w:szCs w:val="26"/>
                </w:rPr>
                <w:t>C.1</w:t>
              </w:r>
            </w:hyperlink>
          </w:p>
        </w:tc>
        <w:tc>
          <w:tcPr>
            <w:tcW w:w="3854" w:type="dxa"/>
          </w:tcPr>
          <w:p w14:paraId="3BE1844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53" w:history="1">
              <w:r>
                <w:rPr>
                  <w:rFonts w:ascii="Verdana" w:hAnsi="Verdana" w:cs="Verdana"/>
                  <w:color w:val="2E5611"/>
                  <w:sz w:val="26"/>
                  <w:szCs w:val="26"/>
                </w:rPr>
                <w:t>Identify the purpose of a text</w:t>
              </w:r>
            </w:hyperlink>
          </w:p>
        </w:tc>
      </w:tr>
      <w:tr w:rsidR="000D6ECD" w14:paraId="6C9C1B77" w14:textId="77777777">
        <w:tblPrEx>
          <w:tblBorders>
            <w:top w:val="none" w:sz="0" w:space="0" w:color="auto"/>
          </w:tblBorders>
          <w:tblCellMar>
            <w:top w:w="0" w:type="dxa"/>
            <w:bottom w:w="0" w:type="dxa"/>
          </w:tblCellMar>
        </w:tblPrEx>
        <w:tc>
          <w:tcPr>
            <w:tcW w:w="467" w:type="dxa"/>
            <w:tcMar>
              <w:right w:w="80" w:type="nil"/>
            </w:tcMar>
          </w:tcPr>
          <w:p w14:paraId="50F0315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54" w:history="1">
              <w:r>
                <w:rPr>
                  <w:rFonts w:ascii="Verdana" w:hAnsi="Verdana" w:cs="Verdana"/>
                  <w:b/>
                  <w:bCs/>
                  <w:color w:val="0A508C"/>
                  <w:sz w:val="26"/>
                  <w:szCs w:val="26"/>
                </w:rPr>
                <w:t>C.2</w:t>
              </w:r>
            </w:hyperlink>
          </w:p>
        </w:tc>
        <w:tc>
          <w:tcPr>
            <w:tcW w:w="3965" w:type="dxa"/>
          </w:tcPr>
          <w:p w14:paraId="29A2FBA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55" w:history="1">
              <w:r>
                <w:rPr>
                  <w:rFonts w:ascii="Verdana" w:hAnsi="Verdana" w:cs="Verdana"/>
                  <w:color w:val="2E5611"/>
                  <w:sz w:val="26"/>
                  <w:szCs w:val="26"/>
                </w:rPr>
                <w:t>Which sentence is more formal?</w:t>
              </w:r>
            </w:hyperlink>
          </w:p>
        </w:tc>
      </w:tr>
      <w:tr w:rsidR="000D6ECD" w14:paraId="139C949A" w14:textId="77777777">
        <w:tblPrEx>
          <w:tblBorders>
            <w:top w:val="none" w:sz="0" w:space="0" w:color="auto"/>
          </w:tblBorders>
          <w:tblCellMar>
            <w:top w:w="0" w:type="dxa"/>
            <w:bottom w:w="0" w:type="dxa"/>
          </w:tblCellMar>
        </w:tblPrEx>
        <w:tc>
          <w:tcPr>
            <w:tcW w:w="494" w:type="dxa"/>
            <w:tcMar>
              <w:right w:w="80" w:type="nil"/>
            </w:tcMar>
          </w:tcPr>
          <w:p w14:paraId="3BD6851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56" w:history="1">
              <w:r>
                <w:rPr>
                  <w:rFonts w:ascii="Verdana" w:hAnsi="Verdana" w:cs="Verdana"/>
                  <w:b/>
                  <w:bCs/>
                  <w:color w:val="0A508C"/>
                  <w:sz w:val="26"/>
                  <w:szCs w:val="26"/>
                </w:rPr>
                <w:t>D.1</w:t>
              </w:r>
            </w:hyperlink>
          </w:p>
        </w:tc>
        <w:tc>
          <w:tcPr>
            <w:tcW w:w="3938" w:type="dxa"/>
          </w:tcPr>
          <w:p w14:paraId="2FBD7E2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57" w:history="1">
              <w:r>
                <w:rPr>
                  <w:rFonts w:ascii="Verdana" w:hAnsi="Verdana" w:cs="Verdana"/>
                  <w:color w:val="2E5611"/>
                  <w:sz w:val="26"/>
                  <w:szCs w:val="26"/>
                </w:rPr>
                <w:t>Determine the order of events in informational texts</w:t>
              </w:r>
            </w:hyperlink>
          </w:p>
        </w:tc>
      </w:tr>
      <w:tr w:rsidR="000D6ECD" w14:paraId="25ED4C65" w14:textId="77777777">
        <w:tblPrEx>
          <w:tblBorders>
            <w:top w:val="none" w:sz="0" w:space="0" w:color="auto"/>
          </w:tblBorders>
          <w:tblCellMar>
            <w:top w:w="0" w:type="dxa"/>
            <w:bottom w:w="0" w:type="dxa"/>
          </w:tblCellMar>
        </w:tblPrEx>
        <w:tc>
          <w:tcPr>
            <w:tcW w:w="494" w:type="dxa"/>
            <w:tcMar>
              <w:right w:w="80" w:type="nil"/>
            </w:tcMar>
          </w:tcPr>
          <w:p w14:paraId="78FD9EE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58" w:history="1">
              <w:r>
                <w:rPr>
                  <w:rFonts w:ascii="Verdana" w:hAnsi="Verdana" w:cs="Verdana"/>
                  <w:b/>
                  <w:bCs/>
                  <w:color w:val="0A508C"/>
                  <w:sz w:val="26"/>
                  <w:szCs w:val="26"/>
                </w:rPr>
                <w:t>D.3</w:t>
              </w:r>
            </w:hyperlink>
          </w:p>
        </w:tc>
        <w:tc>
          <w:tcPr>
            <w:tcW w:w="3938" w:type="dxa"/>
          </w:tcPr>
          <w:p w14:paraId="34C5DE4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59" w:history="1">
              <w:r>
                <w:rPr>
                  <w:rFonts w:ascii="Verdana" w:hAnsi="Verdana" w:cs="Verdana"/>
                  <w:color w:val="2E5611"/>
                  <w:sz w:val="26"/>
                  <w:szCs w:val="26"/>
                </w:rPr>
                <w:t>Match causes and effects in informational texts</w:t>
              </w:r>
            </w:hyperlink>
          </w:p>
        </w:tc>
      </w:tr>
      <w:tr w:rsidR="000D6ECD" w14:paraId="5055EC12" w14:textId="77777777">
        <w:tblPrEx>
          <w:tblBorders>
            <w:top w:val="none" w:sz="0" w:space="0" w:color="auto"/>
          </w:tblBorders>
          <w:tblCellMar>
            <w:top w:w="0" w:type="dxa"/>
            <w:bottom w:w="0" w:type="dxa"/>
          </w:tblCellMar>
        </w:tblPrEx>
        <w:tc>
          <w:tcPr>
            <w:tcW w:w="494" w:type="dxa"/>
            <w:tcMar>
              <w:right w:w="80" w:type="nil"/>
            </w:tcMar>
          </w:tcPr>
          <w:p w14:paraId="1B98892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60" w:history="1">
              <w:r>
                <w:rPr>
                  <w:rFonts w:ascii="Verdana" w:hAnsi="Verdana" w:cs="Verdana"/>
                  <w:b/>
                  <w:bCs/>
                  <w:color w:val="0A508C"/>
                  <w:sz w:val="26"/>
                  <w:szCs w:val="26"/>
                </w:rPr>
                <w:t>D.4</w:t>
              </w:r>
            </w:hyperlink>
          </w:p>
        </w:tc>
        <w:tc>
          <w:tcPr>
            <w:tcW w:w="3938" w:type="dxa"/>
          </w:tcPr>
          <w:p w14:paraId="45D3259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61" w:history="1">
              <w:r>
                <w:rPr>
                  <w:rFonts w:ascii="Verdana" w:hAnsi="Verdana" w:cs="Verdana"/>
                  <w:color w:val="2E5611"/>
                  <w:sz w:val="26"/>
                  <w:szCs w:val="26"/>
                </w:rPr>
                <w:t>Match problems with their solutions</w:t>
              </w:r>
            </w:hyperlink>
          </w:p>
        </w:tc>
      </w:tr>
      <w:tr w:rsidR="000D6ECD" w14:paraId="34317717" w14:textId="77777777">
        <w:tblPrEx>
          <w:tblBorders>
            <w:top w:val="none" w:sz="0" w:space="0" w:color="auto"/>
          </w:tblBorders>
          <w:tblCellMar>
            <w:top w:w="0" w:type="dxa"/>
            <w:bottom w:w="0" w:type="dxa"/>
          </w:tblCellMar>
        </w:tblPrEx>
        <w:tc>
          <w:tcPr>
            <w:tcW w:w="494" w:type="dxa"/>
            <w:tcMar>
              <w:right w:w="80" w:type="nil"/>
            </w:tcMar>
          </w:tcPr>
          <w:p w14:paraId="0B4E3CB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62" w:history="1">
              <w:r>
                <w:rPr>
                  <w:rFonts w:ascii="Verdana" w:hAnsi="Verdana" w:cs="Verdana"/>
                  <w:b/>
                  <w:bCs/>
                  <w:color w:val="0A508C"/>
                  <w:sz w:val="26"/>
                  <w:szCs w:val="26"/>
                </w:rPr>
                <w:t>D.5</w:t>
              </w:r>
            </w:hyperlink>
          </w:p>
        </w:tc>
        <w:tc>
          <w:tcPr>
            <w:tcW w:w="3022" w:type="dxa"/>
          </w:tcPr>
          <w:p w14:paraId="537B171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63" w:history="1">
              <w:r>
                <w:rPr>
                  <w:rFonts w:ascii="Verdana" w:hAnsi="Verdana" w:cs="Verdana"/>
                  <w:color w:val="2E5611"/>
                  <w:sz w:val="26"/>
                  <w:szCs w:val="26"/>
                </w:rPr>
                <w:t>Identify text structures</w:t>
              </w:r>
            </w:hyperlink>
          </w:p>
        </w:tc>
      </w:tr>
      <w:tr w:rsidR="000D6ECD" w14:paraId="06996D68" w14:textId="77777777">
        <w:tblPrEx>
          <w:tblBorders>
            <w:top w:val="none" w:sz="0" w:space="0" w:color="auto"/>
          </w:tblBorders>
          <w:tblCellMar>
            <w:top w:w="0" w:type="dxa"/>
            <w:bottom w:w="0" w:type="dxa"/>
          </w:tblCellMar>
        </w:tblPrEx>
        <w:tc>
          <w:tcPr>
            <w:tcW w:w="456" w:type="dxa"/>
            <w:tcMar>
              <w:right w:w="80" w:type="nil"/>
            </w:tcMar>
          </w:tcPr>
          <w:p w14:paraId="68B28DD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64" w:history="1">
              <w:r>
                <w:rPr>
                  <w:rFonts w:ascii="Verdana" w:hAnsi="Verdana" w:cs="Verdana"/>
                  <w:b/>
                  <w:bCs/>
                  <w:color w:val="0A508C"/>
                  <w:sz w:val="26"/>
                  <w:szCs w:val="26"/>
                </w:rPr>
                <w:t>E.1</w:t>
              </w:r>
            </w:hyperlink>
          </w:p>
        </w:tc>
        <w:tc>
          <w:tcPr>
            <w:tcW w:w="2598" w:type="dxa"/>
          </w:tcPr>
          <w:p w14:paraId="24F92F5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65" w:history="1">
              <w:r>
                <w:rPr>
                  <w:rFonts w:ascii="Verdana" w:hAnsi="Verdana" w:cs="Verdana"/>
                  <w:color w:val="2E5611"/>
                  <w:sz w:val="26"/>
                  <w:szCs w:val="26"/>
                </w:rPr>
                <w:t>Sort sensory details</w:t>
              </w:r>
            </w:hyperlink>
          </w:p>
        </w:tc>
      </w:tr>
      <w:tr w:rsidR="000D6ECD" w14:paraId="277518F8" w14:textId="77777777">
        <w:tblPrEx>
          <w:tblBorders>
            <w:top w:val="none" w:sz="0" w:space="0" w:color="auto"/>
          </w:tblBorders>
          <w:tblCellMar>
            <w:top w:w="0" w:type="dxa"/>
            <w:bottom w:w="0" w:type="dxa"/>
          </w:tblCellMar>
        </w:tblPrEx>
        <w:tc>
          <w:tcPr>
            <w:tcW w:w="456" w:type="dxa"/>
            <w:tcMar>
              <w:right w:w="80" w:type="nil"/>
            </w:tcMar>
          </w:tcPr>
          <w:p w14:paraId="4706D19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66" w:history="1">
              <w:r>
                <w:rPr>
                  <w:rFonts w:ascii="Verdana" w:hAnsi="Verdana" w:cs="Verdana"/>
                  <w:b/>
                  <w:bCs/>
                  <w:color w:val="0A508C"/>
                  <w:sz w:val="26"/>
                  <w:szCs w:val="26"/>
                </w:rPr>
                <w:t>E.2</w:t>
              </w:r>
            </w:hyperlink>
          </w:p>
        </w:tc>
        <w:tc>
          <w:tcPr>
            <w:tcW w:w="3058" w:type="dxa"/>
          </w:tcPr>
          <w:p w14:paraId="6BA4AC5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67" w:history="1">
              <w:r>
                <w:rPr>
                  <w:rFonts w:ascii="Verdana" w:hAnsi="Verdana" w:cs="Verdana"/>
                  <w:color w:val="2E5611"/>
                  <w:sz w:val="26"/>
                  <w:szCs w:val="26"/>
                </w:rPr>
                <w:t>Identify sensory details</w:t>
              </w:r>
            </w:hyperlink>
          </w:p>
        </w:tc>
      </w:tr>
      <w:tr w:rsidR="000D6ECD" w14:paraId="5D5848C4" w14:textId="77777777">
        <w:tblPrEx>
          <w:tblBorders>
            <w:top w:val="none" w:sz="0" w:space="0" w:color="auto"/>
          </w:tblBorders>
          <w:tblCellMar>
            <w:top w:w="0" w:type="dxa"/>
            <w:bottom w:w="0" w:type="dxa"/>
          </w:tblCellMar>
        </w:tblPrEx>
        <w:tc>
          <w:tcPr>
            <w:tcW w:w="448" w:type="dxa"/>
            <w:tcMar>
              <w:right w:w="80" w:type="nil"/>
            </w:tcMar>
          </w:tcPr>
          <w:p w14:paraId="524BA9F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68" w:history="1">
              <w:r>
                <w:rPr>
                  <w:rFonts w:ascii="Verdana" w:hAnsi="Verdana" w:cs="Verdana"/>
                  <w:b/>
                  <w:bCs/>
                  <w:color w:val="0A508C"/>
                  <w:sz w:val="26"/>
                  <w:szCs w:val="26"/>
                </w:rPr>
                <w:t>F.5</w:t>
              </w:r>
            </w:hyperlink>
          </w:p>
        </w:tc>
        <w:tc>
          <w:tcPr>
            <w:tcW w:w="3985" w:type="dxa"/>
          </w:tcPr>
          <w:p w14:paraId="3BC3B08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69" w:history="1">
              <w:r>
                <w:rPr>
                  <w:rFonts w:ascii="Verdana" w:hAnsi="Verdana" w:cs="Verdana"/>
                  <w:color w:val="2E5611"/>
                  <w:sz w:val="26"/>
                  <w:szCs w:val="26"/>
                </w:rPr>
                <w:t>Analyze the effects of figures of speech on meaning and tone</w:t>
              </w:r>
            </w:hyperlink>
          </w:p>
        </w:tc>
      </w:tr>
      <w:tr w:rsidR="000D6ECD" w14:paraId="370FBBB9" w14:textId="77777777">
        <w:tblPrEx>
          <w:tblBorders>
            <w:top w:val="none" w:sz="0" w:space="0" w:color="auto"/>
          </w:tblBorders>
          <w:tblCellMar>
            <w:top w:w="0" w:type="dxa"/>
            <w:bottom w:w="0" w:type="dxa"/>
          </w:tblCellMar>
        </w:tblPrEx>
        <w:tc>
          <w:tcPr>
            <w:tcW w:w="489" w:type="dxa"/>
            <w:tcMar>
              <w:right w:w="80" w:type="nil"/>
            </w:tcMar>
          </w:tcPr>
          <w:p w14:paraId="1EEC6E9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70" w:history="1">
              <w:r>
                <w:rPr>
                  <w:rFonts w:ascii="Verdana" w:hAnsi="Verdana" w:cs="Verdana"/>
                  <w:b/>
                  <w:bCs/>
                  <w:color w:val="0A508C"/>
                  <w:sz w:val="26"/>
                  <w:szCs w:val="26"/>
                </w:rPr>
                <w:t>G.1</w:t>
              </w:r>
            </w:hyperlink>
          </w:p>
        </w:tc>
        <w:tc>
          <w:tcPr>
            <w:tcW w:w="3943" w:type="dxa"/>
          </w:tcPr>
          <w:p w14:paraId="6F5BFD4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71" w:history="1">
              <w:r>
                <w:rPr>
                  <w:rFonts w:ascii="Verdana" w:hAnsi="Verdana" w:cs="Verdana"/>
                  <w:color w:val="2E5611"/>
                  <w:sz w:val="26"/>
                  <w:szCs w:val="26"/>
                </w:rPr>
                <w:t>Identify the narrative point of view</w:t>
              </w:r>
            </w:hyperlink>
          </w:p>
        </w:tc>
      </w:tr>
      <w:tr w:rsidR="000D6ECD" w14:paraId="62CA022F" w14:textId="77777777">
        <w:tblPrEx>
          <w:tblBorders>
            <w:top w:val="none" w:sz="0" w:space="0" w:color="auto"/>
          </w:tblBorders>
          <w:tblCellMar>
            <w:top w:w="0" w:type="dxa"/>
            <w:bottom w:w="0" w:type="dxa"/>
          </w:tblCellMar>
        </w:tblPrEx>
        <w:tc>
          <w:tcPr>
            <w:tcW w:w="496" w:type="dxa"/>
            <w:tcMar>
              <w:right w:w="80" w:type="nil"/>
            </w:tcMar>
          </w:tcPr>
          <w:p w14:paraId="71A16DA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72" w:history="1">
              <w:r>
                <w:rPr>
                  <w:rFonts w:ascii="Verdana" w:hAnsi="Verdana" w:cs="Verdana"/>
                  <w:b/>
                  <w:bCs/>
                  <w:color w:val="0A508C"/>
                  <w:sz w:val="26"/>
                  <w:szCs w:val="26"/>
                </w:rPr>
                <w:t>H.1</w:t>
              </w:r>
            </w:hyperlink>
          </w:p>
        </w:tc>
        <w:tc>
          <w:tcPr>
            <w:tcW w:w="3936" w:type="dxa"/>
          </w:tcPr>
          <w:p w14:paraId="58F8FB3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73" w:history="1">
              <w:r>
                <w:rPr>
                  <w:rFonts w:ascii="Verdana" w:hAnsi="Verdana" w:cs="Verdana"/>
                  <w:color w:val="2E5611"/>
                  <w:sz w:val="26"/>
                  <w:szCs w:val="26"/>
                </w:rPr>
                <w:t>Use actions and dialogue to understand characters</w:t>
              </w:r>
            </w:hyperlink>
          </w:p>
        </w:tc>
      </w:tr>
      <w:tr w:rsidR="000D6ECD" w14:paraId="357BB40B" w14:textId="77777777">
        <w:tblPrEx>
          <w:tblBorders>
            <w:top w:val="none" w:sz="0" w:space="0" w:color="auto"/>
          </w:tblBorders>
          <w:tblCellMar>
            <w:top w:w="0" w:type="dxa"/>
            <w:bottom w:w="0" w:type="dxa"/>
          </w:tblCellMar>
        </w:tblPrEx>
        <w:tc>
          <w:tcPr>
            <w:tcW w:w="479" w:type="dxa"/>
            <w:tcMar>
              <w:right w:w="80" w:type="nil"/>
            </w:tcMar>
          </w:tcPr>
          <w:p w14:paraId="7AC2AE6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74" w:history="1">
              <w:r>
                <w:rPr>
                  <w:rFonts w:ascii="Verdana" w:hAnsi="Verdana" w:cs="Verdana"/>
                  <w:b/>
                  <w:bCs/>
                  <w:color w:val="0A508C"/>
                  <w:sz w:val="26"/>
                  <w:szCs w:val="26"/>
                </w:rPr>
                <w:t>K.2</w:t>
              </w:r>
            </w:hyperlink>
          </w:p>
        </w:tc>
        <w:tc>
          <w:tcPr>
            <w:tcW w:w="3147" w:type="dxa"/>
          </w:tcPr>
          <w:p w14:paraId="19AA4DE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75" w:history="1">
              <w:r>
                <w:rPr>
                  <w:rFonts w:ascii="Verdana" w:hAnsi="Verdana" w:cs="Verdana"/>
                  <w:color w:val="2E5611"/>
                  <w:sz w:val="26"/>
                  <w:szCs w:val="26"/>
                </w:rPr>
                <w:t>Read graphic organizers</w:t>
              </w:r>
            </w:hyperlink>
          </w:p>
        </w:tc>
      </w:tr>
      <w:tr w:rsidR="000D6ECD" w14:paraId="6B455579" w14:textId="77777777">
        <w:tblPrEx>
          <w:tblBorders>
            <w:top w:val="none" w:sz="0" w:space="0" w:color="auto"/>
          </w:tblBorders>
          <w:tblCellMar>
            <w:top w:w="0" w:type="dxa"/>
            <w:bottom w:w="0" w:type="dxa"/>
          </w:tblCellMar>
        </w:tblPrEx>
        <w:tc>
          <w:tcPr>
            <w:tcW w:w="500" w:type="dxa"/>
            <w:tcMar>
              <w:right w:w="80" w:type="nil"/>
            </w:tcMar>
          </w:tcPr>
          <w:p w14:paraId="65B6E00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76" w:history="1">
              <w:r>
                <w:rPr>
                  <w:rFonts w:ascii="Verdana" w:hAnsi="Verdana" w:cs="Verdana"/>
                  <w:b/>
                  <w:bCs/>
                  <w:color w:val="0A508C"/>
                  <w:sz w:val="26"/>
                  <w:szCs w:val="26"/>
                </w:rPr>
                <w:t>O.1</w:t>
              </w:r>
            </w:hyperlink>
          </w:p>
        </w:tc>
        <w:tc>
          <w:tcPr>
            <w:tcW w:w="3446" w:type="dxa"/>
          </w:tcPr>
          <w:p w14:paraId="33BCC10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77" w:history="1">
              <w:r>
                <w:rPr>
                  <w:rFonts w:ascii="Verdana" w:hAnsi="Verdana" w:cs="Verdana"/>
                  <w:color w:val="2E5611"/>
                  <w:sz w:val="26"/>
                  <w:szCs w:val="26"/>
                </w:rPr>
                <w:t>Put the sentences in order</w:t>
              </w:r>
            </w:hyperlink>
          </w:p>
        </w:tc>
      </w:tr>
      <w:tr w:rsidR="000D6ECD" w14:paraId="1C1595C4" w14:textId="77777777">
        <w:tblPrEx>
          <w:tblBorders>
            <w:top w:val="none" w:sz="0" w:space="0" w:color="auto"/>
          </w:tblBorders>
          <w:tblCellMar>
            <w:top w:w="0" w:type="dxa"/>
            <w:bottom w:w="0" w:type="dxa"/>
          </w:tblCellMar>
        </w:tblPrEx>
        <w:tc>
          <w:tcPr>
            <w:tcW w:w="500" w:type="dxa"/>
            <w:tcMar>
              <w:right w:w="80" w:type="nil"/>
            </w:tcMar>
          </w:tcPr>
          <w:p w14:paraId="5DECE47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78" w:history="1">
              <w:r>
                <w:rPr>
                  <w:rFonts w:ascii="Verdana" w:hAnsi="Verdana" w:cs="Verdana"/>
                  <w:b/>
                  <w:bCs/>
                  <w:color w:val="0A508C"/>
                  <w:sz w:val="26"/>
                  <w:szCs w:val="26"/>
                </w:rPr>
                <w:t>O.2</w:t>
              </w:r>
            </w:hyperlink>
          </w:p>
        </w:tc>
        <w:tc>
          <w:tcPr>
            <w:tcW w:w="3923" w:type="dxa"/>
          </w:tcPr>
          <w:p w14:paraId="640482A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79" w:history="1">
              <w:r>
                <w:rPr>
                  <w:rFonts w:ascii="Verdana" w:hAnsi="Verdana" w:cs="Verdana"/>
                  <w:color w:val="2E5611"/>
                  <w:sz w:val="26"/>
                  <w:szCs w:val="26"/>
                </w:rPr>
                <w:t>Use coordinating conjunctions</w:t>
              </w:r>
            </w:hyperlink>
          </w:p>
        </w:tc>
      </w:tr>
      <w:tr w:rsidR="000D6ECD" w14:paraId="01D1ADB2" w14:textId="77777777">
        <w:tblPrEx>
          <w:tblBorders>
            <w:top w:val="none" w:sz="0" w:space="0" w:color="auto"/>
          </w:tblBorders>
          <w:tblCellMar>
            <w:top w:w="0" w:type="dxa"/>
            <w:bottom w:w="0" w:type="dxa"/>
          </w:tblCellMar>
        </w:tblPrEx>
        <w:tc>
          <w:tcPr>
            <w:tcW w:w="500" w:type="dxa"/>
            <w:tcMar>
              <w:right w:w="80" w:type="nil"/>
            </w:tcMar>
          </w:tcPr>
          <w:p w14:paraId="031F4A2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80" w:history="1">
              <w:r>
                <w:rPr>
                  <w:rFonts w:ascii="Verdana" w:hAnsi="Verdana" w:cs="Verdana"/>
                  <w:b/>
                  <w:bCs/>
                  <w:color w:val="0A508C"/>
                  <w:sz w:val="26"/>
                  <w:szCs w:val="26"/>
                </w:rPr>
                <w:t>O.3</w:t>
              </w:r>
            </w:hyperlink>
          </w:p>
        </w:tc>
        <w:tc>
          <w:tcPr>
            <w:tcW w:w="3435" w:type="dxa"/>
          </w:tcPr>
          <w:p w14:paraId="626CC51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81" w:history="1">
              <w:r>
                <w:rPr>
                  <w:rFonts w:ascii="Verdana" w:hAnsi="Verdana" w:cs="Verdana"/>
                  <w:color w:val="2E5611"/>
                  <w:sz w:val="26"/>
                  <w:szCs w:val="26"/>
                </w:rPr>
                <w:t>Choose the best transition</w:t>
              </w:r>
            </w:hyperlink>
          </w:p>
        </w:tc>
      </w:tr>
      <w:tr w:rsidR="000D6ECD" w14:paraId="0FBE1076" w14:textId="77777777">
        <w:tblPrEx>
          <w:tblBorders>
            <w:top w:val="none" w:sz="0" w:space="0" w:color="auto"/>
          </w:tblBorders>
          <w:tblCellMar>
            <w:top w:w="0" w:type="dxa"/>
            <w:bottom w:w="0" w:type="dxa"/>
          </w:tblCellMar>
        </w:tblPrEx>
        <w:tc>
          <w:tcPr>
            <w:tcW w:w="500" w:type="dxa"/>
            <w:tcMar>
              <w:right w:w="80" w:type="nil"/>
            </w:tcMar>
          </w:tcPr>
          <w:p w14:paraId="640141D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82" w:history="1">
              <w:r>
                <w:rPr>
                  <w:rFonts w:ascii="Verdana" w:hAnsi="Verdana" w:cs="Verdana"/>
                  <w:b/>
                  <w:bCs/>
                  <w:color w:val="0A508C"/>
                  <w:sz w:val="26"/>
                  <w:szCs w:val="26"/>
                </w:rPr>
                <w:t>O.4</w:t>
              </w:r>
            </w:hyperlink>
          </w:p>
        </w:tc>
        <w:tc>
          <w:tcPr>
            <w:tcW w:w="3933" w:type="dxa"/>
          </w:tcPr>
          <w:p w14:paraId="1F475CC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83" w:history="1">
              <w:r>
                <w:rPr>
                  <w:rFonts w:ascii="Verdana" w:hAnsi="Verdana" w:cs="Verdana"/>
                  <w:color w:val="2E5611"/>
                  <w:sz w:val="26"/>
                  <w:szCs w:val="26"/>
                </w:rPr>
                <w:t>Order items from most general to most specific</w:t>
              </w:r>
            </w:hyperlink>
          </w:p>
        </w:tc>
      </w:tr>
      <w:tr w:rsidR="000D6ECD" w14:paraId="15C6CABB" w14:textId="77777777">
        <w:tblPrEx>
          <w:tblBorders>
            <w:top w:val="none" w:sz="0" w:space="0" w:color="auto"/>
          </w:tblBorders>
          <w:tblCellMar>
            <w:top w:w="0" w:type="dxa"/>
            <w:bottom w:w="0" w:type="dxa"/>
          </w:tblCellMar>
        </w:tblPrEx>
        <w:tc>
          <w:tcPr>
            <w:tcW w:w="500" w:type="dxa"/>
            <w:tcMar>
              <w:right w:w="80" w:type="nil"/>
            </w:tcMar>
          </w:tcPr>
          <w:p w14:paraId="098A492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84" w:history="1">
              <w:r>
                <w:rPr>
                  <w:rFonts w:ascii="Verdana" w:hAnsi="Verdana" w:cs="Verdana"/>
                  <w:b/>
                  <w:bCs/>
                  <w:color w:val="0A508C"/>
                  <w:sz w:val="26"/>
                  <w:szCs w:val="26"/>
                </w:rPr>
                <w:t>O.5</w:t>
              </w:r>
            </w:hyperlink>
          </w:p>
        </w:tc>
        <w:tc>
          <w:tcPr>
            <w:tcW w:w="3933" w:type="dxa"/>
          </w:tcPr>
          <w:p w14:paraId="1924045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85" w:history="1">
              <w:r>
                <w:rPr>
                  <w:rFonts w:ascii="Verdana" w:hAnsi="Verdana" w:cs="Verdana"/>
                  <w:color w:val="2E5611"/>
                  <w:sz w:val="26"/>
                  <w:szCs w:val="26"/>
                </w:rPr>
                <w:t>Organize information by main idea</w:t>
              </w:r>
            </w:hyperlink>
          </w:p>
        </w:tc>
      </w:tr>
      <w:tr w:rsidR="000D6ECD" w14:paraId="3884A408" w14:textId="77777777">
        <w:tblPrEx>
          <w:tblBorders>
            <w:top w:val="none" w:sz="0" w:space="0" w:color="auto"/>
          </w:tblBorders>
          <w:tblCellMar>
            <w:top w:w="0" w:type="dxa"/>
            <w:bottom w:w="0" w:type="dxa"/>
          </w:tblCellMar>
        </w:tblPrEx>
        <w:tc>
          <w:tcPr>
            <w:tcW w:w="500" w:type="dxa"/>
            <w:tcMar>
              <w:right w:w="80" w:type="nil"/>
            </w:tcMar>
          </w:tcPr>
          <w:p w14:paraId="065C34F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86" w:history="1">
              <w:r>
                <w:rPr>
                  <w:rFonts w:ascii="Verdana" w:hAnsi="Verdana" w:cs="Verdana"/>
                  <w:b/>
                  <w:bCs/>
                  <w:color w:val="0A508C"/>
                  <w:sz w:val="26"/>
                  <w:szCs w:val="26"/>
                </w:rPr>
                <w:t>O.6</w:t>
              </w:r>
            </w:hyperlink>
          </w:p>
        </w:tc>
        <w:tc>
          <w:tcPr>
            <w:tcW w:w="3933" w:type="dxa"/>
          </w:tcPr>
          <w:p w14:paraId="1A6890B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87" w:history="1">
              <w:r>
                <w:rPr>
                  <w:rFonts w:ascii="Verdana" w:hAnsi="Verdana" w:cs="Verdana"/>
                  <w:color w:val="2E5611"/>
                  <w:sz w:val="26"/>
                  <w:szCs w:val="26"/>
                </w:rPr>
                <w:t>Remove the sentence that does not belong</w:t>
              </w:r>
            </w:hyperlink>
          </w:p>
        </w:tc>
      </w:tr>
      <w:tr w:rsidR="000D6ECD" w14:paraId="1F57904F" w14:textId="77777777">
        <w:tblPrEx>
          <w:tblBorders>
            <w:top w:val="none" w:sz="0" w:space="0" w:color="auto"/>
          </w:tblBorders>
          <w:tblCellMar>
            <w:top w:w="0" w:type="dxa"/>
            <w:bottom w:w="0" w:type="dxa"/>
          </w:tblCellMar>
        </w:tblPrEx>
        <w:tc>
          <w:tcPr>
            <w:tcW w:w="469" w:type="dxa"/>
            <w:tcMar>
              <w:right w:w="80" w:type="nil"/>
            </w:tcMar>
          </w:tcPr>
          <w:p w14:paraId="5395A1C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88" w:history="1">
              <w:r>
                <w:rPr>
                  <w:rFonts w:ascii="Verdana" w:hAnsi="Verdana" w:cs="Verdana"/>
                  <w:b/>
                  <w:bCs/>
                  <w:color w:val="0A508C"/>
                  <w:sz w:val="26"/>
                  <w:szCs w:val="26"/>
                </w:rPr>
                <w:t>P.1</w:t>
              </w:r>
            </w:hyperlink>
          </w:p>
        </w:tc>
        <w:tc>
          <w:tcPr>
            <w:tcW w:w="3963" w:type="dxa"/>
          </w:tcPr>
          <w:p w14:paraId="2E6CCF4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89" w:history="1">
              <w:r>
                <w:rPr>
                  <w:rFonts w:ascii="Verdana" w:hAnsi="Verdana" w:cs="Verdana"/>
                  <w:color w:val="2E5611"/>
                  <w:sz w:val="26"/>
                  <w:szCs w:val="26"/>
                </w:rPr>
                <w:t>Choose the best topic sentence</w:t>
              </w:r>
            </w:hyperlink>
          </w:p>
        </w:tc>
      </w:tr>
      <w:tr w:rsidR="000D6ECD" w14:paraId="5757B298" w14:textId="77777777">
        <w:tblPrEx>
          <w:tblBorders>
            <w:top w:val="none" w:sz="0" w:space="0" w:color="auto"/>
          </w:tblBorders>
          <w:tblCellMar>
            <w:top w:w="0" w:type="dxa"/>
            <w:bottom w:w="0" w:type="dxa"/>
          </w:tblCellMar>
        </w:tblPrEx>
        <w:tc>
          <w:tcPr>
            <w:tcW w:w="469" w:type="dxa"/>
            <w:tcMar>
              <w:right w:w="80" w:type="nil"/>
            </w:tcMar>
          </w:tcPr>
          <w:p w14:paraId="7D47FA2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90" w:history="1">
              <w:r>
                <w:rPr>
                  <w:rFonts w:ascii="Verdana" w:hAnsi="Verdana" w:cs="Verdana"/>
                  <w:b/>
                  <w:bCs/>
                  <w:color w:val="0A508C"/>
                  <w:sz w:val="26"/>
                  <w:szCs w:val="26"/>
                </w:rPr>
                <w:t>P.2</w:t>
              </w:r>
            </w:hyperlink>
          </w:p>
        </w:tc>
        <w:tc>
          <w:tcPr>
            <w:tcW w:w="3963" w:type="dxa"/>
          </w:tcPr>
          <w:p w14:paraId="4D552AC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91" w:history="1">
              <w:r>
                <w:rPr>
                  <w:rFonts w:ascii="Verdana" w:hAnsi="Verdana" w:cs="Verdana"/>
                  <w:color w:val="2E5611"/>
                  <w:sz w:val="26"/>
                  <w:szCs w:val="26"/>
                </w:rPr>
                <w:t>Choose the best concluding sentence</w:t>
              </w:r>
            </w:hyperlink>
          </w:p>
        </w:tc>
      </w:tr>
      <w:tr w:rsidR="000D6ECD" w14:paraId="1A8DE5EC" w14:textId="77777777">
        <w:tblPrEx>
          <w:tblBorders>
            <w:top w:val="none" w:sz="0" w:space="0" w:color="auto"/>
          </w:tblBorders>
          <w:tblCellMar>
            <w:top w:w="0" w:type="dxa"/>
            <w:bottom w:w="0" w:type="dxa"/>
          </w:tblCellMar>
        </w:tblPrEx>
        <w:tc>
          <w:tcPr>
            <w:tcW w:w="500" w:type="dxa"/>
            <w:tcMar>
              <w:right w:w="80" w:type="nil"/>
            </w:tcMar>
          </w:tcPr>
          <w:p w14:paraId="5A6B4CE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92" w:history="1">
              <w:r>
                <w:rPr>
                  <w:rFonts w:ascii="Verdana" w:hAnsi="Verdana" w:cs="Verdana"/>
                  <w:b/>
                  <w:bCs/>
                  <w:color w:val="0A508C"/>
                  <w:sz w:val="26"/>
                  <w:szCs w:val="26"/>
                </w:rPr>
                <w:t>Q.1</w:t>
              </w:r>
            </w:hyperlink>
          </w:p>
        </w:tc>
        <w:tc>
          <w:tcPr>
            <w:tcW w:w="2476" w:type="dxa"/>
          </w:tcPr>
          <w:p w14:paraId="61732CE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93" w:history="1">
              <w:r>
                <w:rPr>
                  <w:rFonts w:ascii="Verdana" w:hAnsi="Verdana" w:cs="Verdana"/>
                  <w:color w:val="2E5611"/>
                  <w:sz w:val="26"/>
                  <w:szCs w:val="26"/>
                </w:rPr>
                <w:t>Summarize a story</w:t>
              </w:r>
            </w:hyperlink>
          </w:p>
        </w:tc>
      </w:tr>
      <w:tr w:rsidR="000D6ECD" w14:paraId="42FDFE8D" w14:textId="77777777">
        <w:tblPrEx>
          <w:tblBorders>
            <w:top w:val="none" w:sz="0" w:space="0" w:color="auto"/>
          </w:tblBorders>
          <w:tblCellMar>
            <w:top w:w="0" w:type="dxa"/>
            <w:bottom w:w="0" w:type="dxa"/>
          </w:tblCellMar>
        </w:tblPrEx>
        <w:tc>
          <w:tcPr>
            <w:tcW w:w="482" w:type="dxa"/>
            <w:tcMar>
              <w:right w:w="80" w:type="nil"/>
            </w:tcMar>
          </w:tcPr>
          <w:p w14:paraId="50BA3FF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94" w:history="1">
              <w:r>
                <w:rPr>
                  <w:rFonts w:ascii="Verdana" w:hAnsi="Verdana" w:cs="Verdana"/>
                  <w:b/>
                  <w:bCs/>
                  <w:color w:val="0A508C"/>
                  <w:sz w:val="26"/>
                  <w:szCs w:val="26"/>
                </w:rPr>
                <w:t>R.1</w:t>
              </w:r>
            </w:hyperlink>
          </w:p>
        </w:tc>
        <w:tc>
          <w:tcPr>
            <w:tcW w:w="3950" w:type="dxa"/>
          </w:tcPr>
          <w:p w14:paraId="1434A72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95" w:history="1">
              <w:r>
                <w:rPr>
                  <w:rFonts w:ascii="Verdana" w:hAnsi="Verdana" w:cs="Verdana"/>
                  <w:color w:val="2E5611"/>
                  <w:sz w:val="26"/>
                  <w:szCs w:val="26"/>
                </w:rPr>
                <w:t>Distinguish facts from opinions</w:t>
              </w:r>
            </w:hyperlink>
          </w:p>
        </w:tc>
      </w:tr>
      <w:tr w:rsidR="000D6ECD" w14:paraId="1D2311CE" w14:textId="77777777">
        <w:tblPrEx>
          <w:tblBorders>
            <w:top w:val="none" w:sz="0" w:space="0" w:color="auto"/>
          </w:tblBorders>
          <w:tblCellMar>
            <w:top w:w="0" w:type="dxa"/>
            <w:bottom w:w="0" w:type="dxa"/>
          </w:tblCellMar>
        </w:tblPrEx>
        <w:tc>
          <w:tcPr>
            <w:tcW w:w="482" w:type="dxa"/>
            <w:tcMar>
              <w:right w:w="80" w:type="nil"/>
            </w:tcMar>
          </w:tcPr>
          <w:p w14:paraId="251B509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96" w:history="1">
              <w:r>
                <w:rPr>
                  <w:rFonts w:ascii="Verdana" w:hAnsi="Verdana" w:cs="Verdana"/>
                  <w:b/>
                  <w:bCs/>
                  <w:color w:val="0A508C"/>
                  <w:sz w:val="26"/>
                  <w:szCs w:val="26"/>
                </w:rPr>
                <w:t>R.2</w:t>
              </w:r>
            </w:hyperlink>
          </w:p>
        </w:tc>
        <w:tc>
          <w:tcPr>
            <w:tcW w:w="3950" w:type="dxa"/>
          </w:tcPr>
          <w:p w14:paraId="23EED9B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97" w:history="1">
              <w:r>
                <w:rPr>
                  <w:rFonts w:ascii="Verdana" w:hAnsi="Verdana" w:cs="Verdana"/>
                  <w:color w:val="2E5611"/>
                  <w:sz w:val="26"/>
                  <w:szCs w:val="26"/>
                </w:rPr>
                <w:t>Identify an author's statement of opinion</w:t>
              </w:r>
            </w:hyperlink>
          </w:p>
        </w:tc>
      </w:tr>
      <w:tr w:rsidR="000D6ECD" w14:paraId="0EEF0A74" w14:textId="77777777">
        <w:tblPrEx>
          <w:tblBorders>
            <w:top w:val="none" w:sz="0" w:space="0" w:color="auto"/>
          </w:tblBorders>
          <w:tblCellMar>
            <w:top w:w="0" w:type="dxa"/>
            <w:bottom w:w="0" w:type="dxa"/>
          </w:tblCellMar>
        </w:tblPrEx>
        <w:tc>
          <w:tcPr>
            <w:tcW w:w="482" w:type="dxa"/>
            <w:tcMar>
              <w:right w:w="80" w:type="nil"/>
            </w:tcMar>
          </w:tcPr>
          <w:p w14:paraId="656EDAE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498" w:history="1">
              <w:r>
                <w:rPr>
                  <w:rFonts w:ascii="Verdana" w:hAnsi="Verdana" w:cs="Verdana"/>
                  <w:b/>
                  <w:bCs/>
                  <w:color w:val="0A508C"/>
                  <w:sz w:val="26"/>
                  <w:szCs w:val="26"/>
                </w:rPr>
                <w:t>R.3</w:t>
              </w:r>
            </w:hyperlink>
          </w:p>
        </w:tc>
        <w:tc>
          <w:tcPr>
            <w:tcW w:w="3950" w:type="dxa"/>
          </w:tcPr>
          <w:p w14:paraId="68D0022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499" w:history="1">
              <w:r>
                <w:rPr>
                  <w:rFonts w:ascii="Verdana" w:hAnsi="Verdana" w:cs="Verdana"/>
                  <w:color w:val="2E5611"/>
                  <w:sz w:val="26"/>
                  <w:szCs w:val="26"/>
                </w:rPr>
                <w:t>Choose reasons to support an opinion</w:t>
              </w:r>
            </w:hyperlink>
          </w:p>
        </w:tc>
      </w:tr>
      <w:tr w:rsidR="000D6ECD" w14:paraId="04C1FFA4" w14:textId="77777777">
        <w:tblPrEx>
          <w:tblBorders>
            <w:top w:val="none" w:sz="0" w:space="0" w:color="auto"/>
          </w:tblBorders>
          <w:tblCellMar>
            <w:top w:w="0" w:type="dxa"/>
            <w:bottom w:w="0" w:type="dxa"/>
          </w:tblCellMar>
        </w:tblPrEx>
        <w:tc>
          <w:tcPr>
            <w:tcW w:w="482" w:type="dxa"/>
            <w:tcMar>
              <w:right w:w="80" w:type="nil"/>
            </w:tcMar>
          </w:tcPr>
          <w:p w14:paraId="0370C2C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00" w:history="1">
              <w:r>
                <w:rPr>
                  <w:rFonts w:ascii="Verdana" w:hAnsi="Verdana" w:cs="Verdana"/>
                  <w:b/>
                  <w:bCs/>
                  <w:color w:val="0A508C"/>
                  <w:sz w:val="26"/>
                  <w:szCs w:val="26"/>
                </w:rPr>
                <w:t>R.4</w:t>
              </w:r>
            </w:hyperlink>
          </w:p>
        </w:tc>
        <w:tc>
          <w:tcPr>
            <w:tcW w:w="3950" w:type="dxa"/>
          </w:tcPr>
          <w:p w14:paraId="17ED46C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01" w:history="1">
              <w:r>
                <w:rPr>
                  <w:rFonts w:ascii="Verdana" w:hAnsi="Verdana" w:cs="Verdana"/>
                  <w:color w:val="2E5611"/>
                  <w:sz w:val="26"/>
                  <w:szCs w:val="26"/>
                </w:rPr>
                <w:t>Identify supporting details in literary texts</w:t>
              </w:r>
            </w:hyperlink>
          </w:p>
        </w:tc>
      </w:tr>
      <w:tr w:rsidR="000D6ECD" w14:paraId="6276EB56" w14:textId="77777777">
        <w:tblPrEx>
          <w:tblBorders>
            <w:top w:val="none" w:sz="0" w:space="0" w:color="auto"/>
          </w:tblBorders>
          <w:tblCellMar>
            <w:top w:w="0" w:type="dxa"/>
            <w:bottom w:w="0" w:type="dxa"/>
          </w:tblCellMar>
        </w:tblPrEx>
        <w:tc>
          <w:tcPr>
            <w:tcW w:w="482" w:type="dxa"/>
            <w:tcMar>
              <w:right w:w="80" w:type="nil"/>
            </w:tcMar>
          </w:tcPr>
          <w:p w14:paraId="2178EFE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02" w:history="1">
              <w:r>
                <w:rPr>
                  <w:rFonts w:ascii="Verdana" w:hAnsi="Verdana" w:cs="Verdana"/>
                  <w:b/>
                  <w:bCs/>
                  <w:color w:val="0A508C"/>
                  <w:sz w:val="26"/>
                  <w:szCs w:val="26"/>
                </w:rPr>
                <w:t>R.5</w:t>
              </w:r>
            </w:hyperlink>
          </w:p>
        </w:tc>
        <w:tc>
          <w:tcPr>
            <w:tcW w:w="3950" w:type="dxa"/>
          </w:tcPr>
          <w:p w14:paraId="379822A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03" w:history="1">
              <w:r>
                <w:rPr>
                  <w:rFonts w:ascii="Verdana" w:hAnsi="Verdana" w:cs="Verdana"/>
                  <w:color w:val="2E5611"/>
                  <w:sz w:val="26"/>
                  <w:szCs w:val="26"/>
                </w:rPr>
                <w:t>Identify supporting details in informational texts</w:t>
              </w:r>
            </w:hyperlink>
          </w:p>
        </w:tc>
      </w:tr>
      <w:tr w:rsidR="000D6ECD" w14:paraId="58DB4EAB" w14:textId="77777777">
        <w:tblPrEx>
          <w:tblBorders>
            <w:top w:val="none" w:sz="0" w:space="0" w:color="auto"/>
          </w:tblBorders>
          <w:tblCellMar>
            <w:top w:w="0" w:type="dxa"/>
            <w:bottom w:w="0" w:type="dxa"/>
          </w:tblCellMar>
        </w:tblPrEx>
        <w:tc>
          <w:tcPr>
            <w:tcW w:w="463" w:type="dxa"/>
            <w:tcMar>
              <w:right w:w="80" w:type="nil"/>
            </w:tcMar>
          </w:tcPr>
          <w:p w14:paraId="072F2DB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04" w:history="1">
              <w:r>
                <w:rPr>
                  <w:rFonts w:ascii="Verdana" w:hAnsi="Verdana" w:cs="Verdana"/>
                  <w:b/>
                  <w:bCs/>
                  <w:color w:val="0A508C"/>
                  <w:sz w:val="26"/>
                  <w:szCs w:val="26"/>
                </w:rPr>
                <w:t>S.1</w:t>
              </w:r>
            </w:hyperlink>
          </w:p>
        </w:tc>
        <w:tc>
          <w:tcPr>
            <w:tcW w:w="3969" w:type="dxa"/>
          </w:tcPr>
          <w:p w14:paraId="37F8A4E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05" w:history="1">
              <w:r>
                <w:rPr>
                  <w:rFonts w:ascii="Verdana" w:hAnsi="Verdana" w:cs="Verdana"/>
                  <w:color w:val="2E5611"/>
                  <w:sz w:val="26"/>
                  <w:szCs w:val="26"/>
                </w:rPr>
                <w:t>Show character emotions and traits</w:t>
              </w:r>
            </w:hyperlink>
          </w:p>
        </w:tc>
      </w:tr>
      <w:tr w:rsidR="000D6ECD" w14:paraId="7DBDCB9B" w14:textId="77777777">
        <w:tblPrEx>
          <w:tblBorders>
            <w:top w:val="none" w:sz="0" w:space="0" w:color="auto"/>
          </w:tblBorders>
          <w:tblCellMar>
            <w:top w:w="0" w:type="dxa"/>
            <w:bottom w:w="0" w:type="dxa"/>
          </w:tblCellMar>
        </w:tblPrEx>
        <w:tc>
          <w:tcPr>
            <w:tcW w:w="463" w:type="dxa"/>
            <w:tcMar>
              <w:right w:w="80" w:type="nil"/>
            </w:tcMar>
          </w:tcPr>
          <w:p w14:paraId="7065CFA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06" w:history="1">
              <w:r>
                <w:rPr>
                  <w:rFonts w:ascii="Verdana" w:hAnsi="Verdana" w:cs="Verdana"/>
                  <w:b/>
                  <w:bCs/>
                  <w:color w:val="0A508C"/>
                  <w:sz w:val="26"/>
                  <w:szCs w:val="26"/>
                </w:rPr>
                <w:t>S.2</w:t>
              </w:r>
            </w:hyperlink>
          </w:p>
        </w:tc>
        <w:tc>
          <w:tcPr>
            <w:tcW w:w="3969" w:type="dxa"/>
          </w:tcPr>
          <w:p w14:paraId="0CDC628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07" w:history="1">
              <w:r>
                <w:rPr>
                  <w:rFonts w:ascii="Verdana" w:hAnsi="Verdana" w:cs="Verdana"/>
                  <w:color w:val="2E5611"/>
                  <w:sz w:val="26"/>
                  <w:szCs w:val="26"/>
                </w:rPr>
                <w:t>Revise the sentence using a stronger verb</w:t>
              </w:r>
            </w:hyperlink>
          </w:p>
        </w:tc>
      </w:tr>
      <w:tr w:rsidR="000D6ECD" w14:paraId="648F7857" w14:textId="77777777">
        <w:tblPrEx>
          <w:tblBorders>
            <w:top w:val="none" w:sz="0" w:space="0" w:color="auto"/>
          </w:tblBorders>
          <w:tblCellMar>
            <w:top w:w="0" w:type="dxa"/>
            <w:bottom w:w="0" w:type="dxa"/>
          </w:tblCellMar>
        </w:tblPrEx>
        <w:tc>
          <w:tcPr>
            <w:tcW w:w="463" w:type="dxa"/>
            <w:tcMar>
              <w:right w:w="80" w:type="nil"/>
            </w:tcMar>
          </w:tcPr>
          <w:p w14:paraId="7538FA5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08" w:history="1">
              <w:r>
                <w:rPr>
                  <w:rFonts w:ascii="Verdana" w:hAnsi="Verdana" w:cs="Verdana"/>
                  <w:b/>
                  <w:bCs/>
                  <w:color w:val="0A508C"/>
                  <w:sz w:val="26"/>
                  <w:szCs w:val="26"/>
                </w:rPr>
                <w:t>S.3</w:t>
              </w:r>
            </w:hyperlink>
          </w:p>
        </w:tc>
        <w:tc>
          <w:tcPr>
            <w:tcW w:w="2966" w:type="dxa"/>
          </w:tcPr>
          <w:p w14:paraId="25E886F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09" w:history="1">
              <w:r>
                <w:rPr>
                  <w:rFonts w:ascii="Verdana" w:hAnsi="Verdana" w:cs="Verdana"/>
                  <w:color w:val="2E5611"/>
                  <w:sz w:val="26"/>
                  <w:szCs w:val="26"/>
                </w:rPr>
                <w:t>Add imagery to stories</w:t>
              </w:r>
            </w:hyperlink>
          </w:p>
        </w:tc>
      </w:tr>
      <w:tr w:rsidR="000D6ECD" w14:paraId="41540645" w14:textId="77777777">
        <w:tblPrEx>
          <w:tblBorders>
            <w:top w:val="none" w:sz="0" w:space="0" w:color="auto"/>
          </w:tblBorders>
          <w:tblCellMar>
            <w:top w:w="0" w:type="dxa"/>
            <w:bottom w:w="0" w:type="dxa"/>
          </w:tblCellMar>
        </w:tblPrEx>
        <w:tc>
          <w:tcPr>
            <w:tcW w:w="456" w:type="dxa"/>
            <w:tcMar>
              <w:right w:w="80" w:type="nil"/>
            </w:tcMar>
          </w:tcPr>
          <w:p w14:paraId="6F08990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10" w:history="1">
              <w:r>
                <w:rPr>
                  <w:rFonts w:ascii="Verdana" w:hAnsi="Verdana" w:cs="Verdana"/>
                  <w:b/>
                  <w:bCs/>
                  <w:color w:val="0A508C"/>
                  <w:sz w:val="26"/>
                  <w:szCs w:val="26"/>
                </w:rPr>
                <w:t>T.1</w:t>
              </w:r>
            </w:hyperlink>
          </w:p>
        </w:tc>
        <w:tc>
          <w:tcPr>
            <w:tcW w:w="3976" w:type="dxa"/>
          </w:tcPr>
          <w:p w14:paraId="37E4030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11" w:history="1">
              <w:r>
                <w:rPr>
                  <w:rFonts w:ascii="Verdana" w:hAnsi="Verdana" w:cs="Verdana"/>
                  <w:color w:val="2E5611"/>
                  <w:sz w:val="26"/>
                  <w:szCs w:val="26"/>
                </w:rPr>
                <w:t>Create varied sentences based on models</w:t>
              </w:r>
            </w:hyperlink>
          </w:p>
        </w:tc>
      </w:tr>
      <w:tr w:rsidR="000D6ECD" w14:paraId="756F81CA" w14:textId="77777777">
        <w:tblPrEx>
          <w:tblBorders>
            <w:top w:val="none" w:sz="0" w:space="0" w:color="auto"/>
          </w:tblBorders>
          <w:tblCellMar>
            <w:top w:w="0" w:type="dxa"/>
            <w:bottom w:w="0" w:type="dxa"/>
          </w:tblCellMar>
        </w:tblPrEx>
        <w:tc>
          <w:tcPr>
            <w:tcW w:w="490" w:type="dxa"/>
            <w:tcMar>
              <w:right w:w="80" w:type="nil"/>
            </w:tcMar>
          </w:tcPr>
          <w:p w14:paraId="4F8154C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12" w:history="1">
              <w:r>
                <w:rPr>
                  <w:rFonts w:ascii="Verdana" w:hAnsi="Verdana" w:cs="Verdana"/>
                  <w:b/>
                  <w:bCs/>
                  <w:color w:val="0A508C"/>
                  <w:sz w:val="26"/>
                  <w:szCs w:val="26"/>
                </w:rPr>
                <w:t>U.1</w:t>
              </w:r>
            </w:hyperlink>
          </w:p>
        </w:tc>
        <w:tc>
          <w:tcPr>
            <w:tcW w:w="3943" w:type="dxa"/>
          </w:tcPr>
          <w:p w14:paraId="2F9EAD6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13" w:history="1">
              <w:r>
                <w:rPr>
                  <w:rFonts w:ascii="Verdana" w:hAnsi="Verdana" w:cs="Verdana"/>
                  <w:color w:val="2E5611"/>
                  <w:sz w:val="26"/>
                  <w:szCs w:val="26"/>
                </w:rPr>
                <w:t>Use the correct frequently confused word</w:t>
              </w:r>
            </w:hyperlink>
          </w:p>
        </w:tc>
      </w:tr>
      <w:tr w:rsidR="000D6ECD" w14:paraId="3598C94A" w14:textId="77777777">
        <w:tblPrEx>
          <w:tblBorders>
            <w:top w:val="none" w:sz="0" w:space="0" w:color="auto"/>
          </w:tblBorders>
          <w:tblCellMar>
            <w:top w:w="0" w:type="dxa"/>
            <w:bottom w:w="0" w:type="dxa"/>
          </w:tblCellMar>
        </w:tblPrEx>
        <w:tc>
          <w:tcPr>
            <w:tcW w:w="490" w:type="dxa"/>
            <w:tcMar>
              <w:right w:w="80" w:type="nil"/>
            </w:tcMar>
          </w:tcPr>
          <w:p w14:paraId="51D30AC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14" w:history="1">
              <w:r>
                <w:rPr>
                  <w:rFonts w:ascii="Verdana" w:hAnsi="Verdana" w:cs="Verdana"/>
                  <w:b/>
                  <w:bCs/>
                  <w:color w:val="0A508C"/>
                  <w:sz w:val="26"/>
                  <w:szCs w:val="26"/>
                </w:rPr>
                <w:t>U.2</w:t>
              </w:r>
            </w:hyperlink>
          </w:p>
        </w:tc>
        <w:tc>
          <w:tcPr>
            <w:tcW w:w="3943" w:type="dxa"/>
          </w:tcPr>
          <w:p w14:paraId="28508F5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15" w:history="1">
              <w:r>
                <w:rPr>
                  <w:rFonts w:ascii="Verdana" w:hAnsi="Verdana" w:cs="Verdana"/>
                  <w:color w:val="2E5611"/>
                  <w:sz w:val="26"/>
                  <w:szCs w:val="26"/>
                </w:rPr>
                <w:t>Correct errors with frequently confused words</w:t>
              </w:r>
            </w:hyperlink>
          </w:p>
        </w:tc>
      </w:tr>
      <w:tr w:rsidR="000D6ECD" w14:paraId="5AC6DCFE" w14:textId="77777777">
        <w:tblPrEx>
          <w:tblBorders>
            <w:top w:val="none" w:sz="0" w:space="0" w:color="auto"/>
          </w:tblBorders>
          <w:tblCellMar>
            <w:top w:w="0" w:type="dxa"/>
            <w:bottom w:w="0" w:type="dxa"/>
          </w:tblCellMar>
        </w:tblPrEx>
        <w:tc>
          <w:tcPr>
            <w:tcW w:w="490" w:type="dxa"/>
            <w:tcMar>
              <w:right w:w="80" w:type="nil"/>
            </w:tcMar>
          </w:tcPr>
          <w:p w14:paraId="416EE1F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16" w:history="1">
              <w:r>
                <w:rPr>
                  <w:rFonts w:ascii="Verdana" w:hAnsi="Verdana" w:cs="Verdana"/>
                  <w:b/>
                  <w:bCs/>
                  <w:color w:val="0A508C"/>
                  <w:sz w:val="26"/>
                  <w:szCs w:val="26"/>
                </w:rPr>
                <w:t>U.3</w:t>
              </w:r>
            </w:hyperlink>
          </w:p>
        </w:tc>
        <w:tc>
          <w:tcPr>
            <w:tcW w:w="3229" w:type="dxa"/>
          </w:tcPr>
          <w:p w14:paraId="55DEAE0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17" w:history="1">
              <w:r>
                <w:rPr>
                  <w:rFonts w:ascii="Verdana" w:hAnsi="Verdana" w:cs="Verdana"/>
                  <w:color w:val="2E5611"/>
                  <w:sz w:val="26"/>
                  <w:szCs w:val="26"/>
                </w:rPr>
                <w:t>Correct errors with signs</w:t>
              </w:r>
            </w:hyperlink>
          </w:p>
        </w:tc>
      </w:tr>
      <w:tr w:rsidR="000D6ECD" w14:paraId="40D24DF9" w14:textId="77777777">
        <w:tblPrEx>
          <w:tblBorders>
            <w:top w:val="none" w:sz="0" w:space="0" w:color="auto"/>
          </w:tblBorders>
          <w:tblCellMar>
            <w:top w:w="0" w:type="dxa"/>
            <w:bottom w:w="0" w:type="dxa"/>
          </w:tblCellMar>
        </w:tblPrEx>
        <w:tc>
          <w:tcPr>
            <w:tcW w:w="682" w:type="dxa"/>
            <w:tcMar>
              <w:right w:w="80" w:type="nil"/>
            </w:tcMar>
          </w:tcPr>
          <w:p w14:paraId="1A18DAB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18" w:history="1">
              <w:r>
                <w:rPr>
                  <w:rFonts w:ascii="Verdana" w:hAnsi="Verdana" w:cs="Verdana"/>
                  <w:b/>
                  <w:bCs/>
                  <w:color w:val="0A508C"/>
                  <w:sz w:val="26"/>
                  <w:szCs w:val="26"/>
                </w:rPr>
                <w:t>AA.2</w:t>
              </w:r>
            </w:hyperlink>
          </w:p>
        </w:tc>
        <w:tc>
          <w:tcPr>
            <w:tcW w:w="3621" w:type="dxa"/>
          </w:tcPr>
          <w:p w14:paraId="468A405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19" w:history="1">
              <w:r>
                <w:rPr>
                  <w:rFonts w:ascii="Verdana" w:hAnsi="Verdana" w:cs="Verdana"/>
                  <w:color w:val="2E5611"/>
                  <w:sz w:val="26"/>
                  <w:szCs w:val="26"/>
                </w:rPr>
                <w:t>Use the correct homophone</w:t>
              </w:r>
            </w:hyperlink>
          </w:p>
        </w:tc>
      </w:tr>
      <w:tr w:rsidR="000D6ECD" w14:paraId="68AB6B25" w14:textId="77777777">
        <w:tblPrEx>
          <w:tblBorders>
            <w:top w:val="none" w:sz="0" w:space="0" w:color="auto"/>
          </w:tblBorders>
          <w:tblCellMar>
            <w:top w:w="0" w:type="dxa"/>
            <w:bottom w:w="0" w:type="dxa"/>
          </w:tblCellMar>
        </w:tblPrEx>
        <w:tc>
          <w:tcPr>
            <w:tcW w:w="700" w:type="dxa"/>
            <w:tcMar>
              <w:right w:w="80" w:type="nil"/>
            </w:tcMar>
          </w:tcPr>
          <w:p w14:paraId="5F062E8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20" w:history="1">
              <w:r>
                <w:rPr>
                  <w:rFonts w:ascii="Verdana" w:hAnsi="Verdana" w:cs="Verdana"/>
                  <w:b/>
                  <w:bCs/>
                  <w:color w:val="0A508C"/>
                  <w:sz w:val="26"/>
                  <w:szCs w:val="26"/>
                </w:rPr>
                <w:t>GG.4</w:t>
              </w:r>
            </w:hyperlink>
          </w:p>
        </w:tc>
        <w:tc>
          <w:tcPr>
            <w:tcW w:w="3732" w:type="dxa"/>
          </w:tcPr>
          <w:p w14:paraId="0B3418E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21" w:history="1">
              <w:r>
                <w:rPr>
                  <w:rFonts w:ascii="Verdana" w:hAnsi="Verdana" w:cs="Verdana"/>
                  <w:color w:val="2E5611"/>
                  <w:sz w:val="26"/>
                  <w:szCs w:val="26"/>
                </w:rPr>
                <w:t>Is it a complete sentence or a fragment?</w:t>
              </w:r>
            </w:hyperlink>
          </w:p>
        </w:tc>
      </w:tr>
      <w:tr w:rsidR="000D6ECD" w14:paraId="0D89A655" w14:textId="77777777">
        <w:tblPrEx>
          <w:tblBorders>
            <w:top w:val="none" w:sz="0" w:space="0" w:color="auto"/>
          </w:tblBorders>
          <w:tblCellMar>
            <w:top w:w="0" w:type="dxa"/>
            <w:bottom w:w="0" w:type="dxa"/>
          </w:tblCellMar>
        </w:tblPrEx>
        <w:tc>
          <w:tcPr>
            <w:tcW w:w="700" w:type="dxa"/>
            <w:tcMar>
              <w:right w:w="80" w:type="nil"/>
            </w:tcMar>
          </w:tcPr>
          <w:p w14:paraId="133A4A8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22" w:history="1">
              <w:r>
                <w:rPr>
                  <w:rFonts w:ascii="Verdana" w:hAnsi="Verdana" w:cs="Verdana"/>
                  <w:b/>
                  <w:bCs/>
                  <w:color w:val="0A508C"/>
                  <w:sz w:val="26"/>
                  <w:szCs w:val="26"/>
                </w:rPr>
                <w:t>GG.5</w:t>
              </w:r>
            </w:hyperlink>
          </w:p>
        </w:tc>
        <w:tc>
          <w:tcPr>
            <w:tcW w:w="3732" w:type="dxa"/>
          </w:tcPr>
          <w:p w14:paraId="3E48E51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23" w:history="1">
              <w:r>
                <w:rPr>
                  <w:rFonts w:ascii="Verdana" w:hAnsi="Verdana" w:cs="Verdana"/>
                  <w:color w:val="2E5611"/>
                  <w:sz w:val="26"/>
                  <w:szCs w:val="26"/>
                </w:rPr>
                <w:t>Is it a complete sentence or a run-on?</w:t>
              </w:r>
            </w:hyperlink>
          </w:p>
        </w:tc>
      </w:tr>
      <w:tr w:rsidR="000D6ECD" w14:paraId="1E89BD0C" w14:textId="77777777">
        <w:tblPrEx>
          <w:tblBorders>
            <w:top w:val="none" w:sz="0" w:space="0" w:color="auto"/>
          </w:tblBorders>
          <w:tblCellMar>
            <w:top w:w="0" w:type="dxa"/>
            <w:bottom w:w="0" w:type="dxa"/>
          </w:tblCellMar>
        </w:tblPrEx>
        <w:tc>
          <w:tcPr>
            <w:tcW w:w="700" w:type="dxa"/>
            <w:tcMar>
              <w:right w:w="80" w:type="nil"/>
            </w:tcMar>
          </w:tcPr>
          <w:p w14:paraId="74BED1D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24" w:history="1">
              <w:r>
                <w:rPr>
                  <w:rFonts w:ascii="Verdana" w:hAnsi="Verdana" w:cs="Verdana"/>
                  <w:b/>
                  <w:bCs/>
                  <w:color w:val="0A508C"/>
                  <w:sz w:val="26"/>
                  <w:szCs w:val="26"/>
                </w:rPr>
                <w:t>GG.6</w:t>
              </w:r>
            </w:hyperlink>
          </w:p>
        </w:tc>
        <w:tc>
          <w:tcPr>
            <w:tcW w:w="3732" w:type="dxa"/>
          </w:tcPr>
          <w:p w14:paraId="5784D91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25" w:history="1">
              <w:r>
                <w:rPr>
                  <w:rFonts w:ascii="Verdana" w:hAnsi="Verdana" w:cs="Verdana"/>
                  <w:color w:val="2E5611"/>
                  <w:sz w:val="26"/>
                  <w:szCs w:val="26"/>
                </w:rPr>
                <w:t>Is it a complete sentence, a fragment, or a run-on?</w:t>
              </w:r>
            </w:hyperlink>
          </w:p>
        </w:tc>
      </w:tr>
      <w:tr w:rsidR="000D6ECD" w14:paraId="110B9756" w14:textId="77777777">
        <w:tblPrEx>
          <w:tblBorders>
            <w:top w:val="none" w:sz="0" w:space="0" w:color="auto"/>
          </w:tblBorders>
          <w:tblCellMar>
            <w:top w:w="0" w:type="dxa"/>
            <w:bottom w:w="0" w:type="dxa"/>
          </w:tblCellMar>
        </w:tblPrEx>
        <w:tc>
          <w:tcPr>
            <w:tcW w:w="885" w:type="dxa"/>
            <w:tcMar>
              <w:right w:w="80" w:type="nil"/>
            </w:tcMar>
          </w:tcPr>
          <w:p w14:paraId="25263FD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26" w:history="1">
              <w:r>
                <w:rPr>
                  <w:rFonts w:ascii="Verdana" w:hAnsi="Verdana" w:cs="Verdana"/>
                  <w:b/>
                  <w:bCs/>
                  <w:color w:val="0A508C"/>
                  <w:sz w:val="26"/>
                  <w:szCs w:val="26"/>
                </w:rPr>
                <w:t>GG.10</w:t>
              </w:r>
            </w:hyperlink>
          </w:p>
        </w:tc>
        <w:tc>
          <w:tcPr>
            <w:tcW w:w="3547" w:type="dxa"/>
          </w:tcPr>
          <w:p w14:paraId="476BE3B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27" w:history="1">
              <w:r>
                <w:rPr>
                  <w:rFonts w:ascii="Verdana" w:hAnsi="Verdana" w:cs="Verdana"/>
                  <w:color w:val="2E5611"/>
                  <w:sz w:val="26"/>
                  <w:szCs w:val="26"/>
                </w:rPr>
                <w:t>Create compound sentences</w:t>
              </w:r>
            </w:hyperlink>
          </w:p>
        </w:tc>
      </w:tr>
      <w:tr w:rsidR="000D6ECD" w14:paraId="31C32766" w14:textId="77777777">
        <w:tblPrEx>
          <w:tblBorders>
            <w:top w:val="none" w:sz="0" w:space="0" w:color="auto"/>
          </w:tblBorders>
          <w:tblCellMar>
            <w:top w:w="0" w:type="dxa"/>
            <w:bottom w:w="0" w:type="dxa"/>
          </w:tblCellMar>
        </w:tblPrEx>
        <w:tc>
          <w:tcPr>
            <w:tcW w:w="885" w:type="dxa"/>
            <w:tcMar>
              <w:right w:w="80" w:type="nil"/>
            </w:tcMar>
          </w:tcPr>
          <w:p w14:paraId="04B9660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28" w:history="1">
              <w:r>
                <w:rPr>
                  <w:rFonts w:ascii="Verdana" w:hAnsi="Verdana" w:cs="Verdana"/>
                  <w:b/>
                  <w:bCs/>
                  <w:color w:val="0A508C"/>
                  <w:sz w:val="26"/>
                  <w:szCs w:val="26"/>
                </w:rPr>
                <w:t>GG.11</w:t>
              </w:r>
            </w:hyperlink>
          </w:p>
        </w:tc>
        <w:tc>
          <w:tcPr>
            <w:tcW w:w="3547" w:type="dxa"/>
          </w:tcPr>
          <w:p w14:paraId="578C05B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29" w:history="1">
              <w:r>
                <w:rPr>
                  <w:rFonts w:ascii="Verdana" w:hAnsi="Verdana" w:cs="Verdana"/>
                  <w:color w:val="2E5611"/>
                  <w:sz w:val="26"/>
                  <w:szCs w:val="26"/>
                </w:rPr>
                <w:t>Order the words to create a sentence</w:t>
              </w:r>
            </w:hyperlink>
          </w:p>
        </w:tc>
      </w:tr>
      <w:tr w:rsidR="000D6ECD" w14:paraId="514C96F1" w14:textId="77777777">
        <w:tblPrEx>
          <w:tblBorders>
            <w:top w:val="none" w:sz="0" w:space="0" w:color="auto"/>
          </w:tblBorders>
          <w:tblCellMar>
            <w:top w:w="0" w:type="dxa"/>
            <w:bottom w:w="0" w:type="dxa"/>
          </w:tblCellMar>
        </w:tblPrEx>
        <w:tc>
          <w:tcPr>
            <w:tcW w:w="714" w:type="dxa"/>
            <w:tcMar>
              <w:right w:w="80" w:type="nil"/>
            </w:tcMar>
          </w:tcPr>
          <w:p w14:paraId="26CB549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30" w:history="1">
              <w:r>
                <w:rPr>
                  <w:rFonts w:ascii="Verdana" w:hAnsi="Verdana" w:cs="Verdana"/>
                  <w:b/>
                  <w:bCs/>
                  <w:color w:val="0A508C"/>
                  <w:sz w:val="26"/>
                  <w:szCs w:val="26"/>
                </w:rPr>
                <w:t>HH.3</w:t>
              </w:r>
            </w:hyperlink>
          </w:p>
        </w:tc>
        <w:tc>
          <w:tcPr>
            <w:tcW w:w="3718" w:type="dxa"/>
          </w:tcPr>
          <w:p w14:paraId="6177F05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31" w:history="1">
              <w:r>
                <w:rPr>
                  <w:rFonts w:ascii="Verdana" w:hAnsi="Verdana" w:cs="Verdana"/>
                  <w:color w:val="2E5611"/>
                  <w:sz w:val="26"/>
                  <w:szCs w:val="26"/>
                </w:rPr>
                <w:t>Form plurals of nouns ending in f, fe, o, and y</w:t>
              </w:r>
            </w:hyperlink>
          </w:p>
        </w:tc>
      </w:tr>
      <w:tr w:rsidR="000D6ECD" w14:paraId="56FA80AF" w14:textId="77777777">
        <w:tblPrEx>
          <w:tblBorders>
            <w:top w:val="none" w:sz="0" w:space="0" w:color="auto"/>
          </w:tblBorders>
          <w:tblCellMar>
            <w:top w:w="0" w:type="dxa"/>
            <w:bottom w:w="0" w:type="dxa"/>
          </w:tblCellMar>
        </w:tblPrEx>
        <w:tc>
          <w:tcPr>
            <w:tcW w:w="714" w:type="dxa"/>
            <w:tcMar>
              <w:right w:w="80" w:type="nil"/>
            </w:tcMar>
          </w:tcPr>
          <w:p w14:paraId="02478B2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32" w:history="1">
              <w:r>
                <w:rPr>
                  <w:rFonts w:ascii="Verdana" w:hAnsi="Verdana" w:cs="Verdana"/>
                  <w:b/>
                  <w:bCs/>
                  <w:color w:val="0A508C"/>
                  <w:sz w:val="26"/>
                  <w:szCs w:val="26"/>
                </w:rPr>
                <w:t>HH.4</w:t>
              </w:r>
            </w:hyperlink>
          </w:p>
        </w:tc>
        <w:tc>
          <w:tcPr>
            <w:tcW w:w="3718" w:type="dxa"/>
          </w:tcPr>
          <w:p w14:paraId="0DB0E98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33" w:history="1">
              <w:r>
                <w:rPr>
                  <w:rFonts w:ascii="Verdana" w:hAnsi="Verdana" w:cs="Verdana"/>
                  <w:color w:val="2E5611"/>
                  <w:sz w:val="26"/>
                  <w:szCs w:val="26"/>
                </w:rPr>
                <w:t>Form and use plurals of nouns ending in f, fe, o, and y</w:t>
              </w:r>
            </w:hyperlink>
          </w:p>
        </w:tc>
      </w:tr>
      <w:tr w:rsidR="000D6ECD" w14:paraId="63F9D9E2" w14:textId="77777777">
        <w:tblPrEx>
          <w:tblBorders>
            <w:top w:val="none" w:sz="0" w:space="0" w:color="auto"/>
          </w:tblBorders>
          <w:tblCellMar>
            <w:top w:w="0" w:type="dxa"/>
            <w:bottom w:w="0" w:type="dxa"/>
          </w:tblCellMar>
        </w:tblPrEx>
        <w:tc>
          <w:tcPr>
            <w:tcW w:w="714" w:type="dxa"/>
            <w:tcMar>
              <w:right w:w="80" w:type="nil"/>
            </w:tcMar>
          </w:tcPr>
          <w:p w14:paraId="6327985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34" w:history="1">
              <w:r>
                <w:rPr>
                  <w:rFonts w:ascii="Verdana" w:hAnsi="Verdana" w:cs="Verdana"/>
                  <w:b/>
                  <w:bCs/>
                  <w:color w:val="0A508C"/>
                  <w:sz w:val="26"/>
                  <w:szCs w:val="26"/>
                </w:rPr>
                <w:t>HH.5</w:t>
              </w:r>
            </w:hyperlink>
          </w:p>
        </w:tc>
        <w:tc>
          <w:tcPr>
            <w:tcW w:w="2691" w:type="dxa"/>
          </w:tcPr>
          <w:p w14:paraId="010CD2A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35" w:history="1">
              <w:r>
                <w:rPr>
                  <w:rFonts w:ascii="Verdana" w:hAnsi="Verdana" w:cs="Verdana"/>
                  <w:color w:val="2E5611"/>
                  <w:sz w:val="26"/>
                  <w:szCs w:val="26"/>
                </w:rPr>
                <w:t>Form plurals: review</w:t>
              </w:r>
            </w:hyperlink>
          </w:p>
        </w:tc>
      </w:tr>
      <w:tr w:rsidR="000D6ECD" w14:paraId="0162522F" w14:textId="77777777">
        <w:tblPrEx>
          <w:tblBorders>
            <w:top w:val="none" w:sz="0" w:space="0" w:color="auto"/>
          </w:tblBorders>
          <w:tblCellMar>
            <w:top w:w="0" w:type="dxa"/>
            <w:bottom w:w="0" w:type="dxa"/>
          </w:tblCellMar>
        </w:tblPrEx>
        <w:tc>
          <w:tcPr>
            <w:tcW w:w="714" w:type="dxa"/>
            <w:tcMar>
              <w:right w:w="80" w:type="nil"/>
            </w:tcMar>
          </w:tcPr>
          <w:p w14:paraId="03289A0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36" w:history="1">
              <w:r>
                <w:rPr>
                  <w:rFonts w:ascii="Verdana" w:hAnsi="Verdana" w:cs="Verdana"/>
                  <w:b/>
                  <w:bCs/>
                  <w:color w:val="0A508C"/>
                  <w:sz w:val="26"/>
                  <w:szCs w:val="26"/>
                </w:rPr>
                <w:t>HH.6</w:t>
              </w:r>
            </w:hyperlink>
          </w:p>
        </w:tc>
        <w:tc>
          <w:tcPr>
            <w:tcW w:w="3718" w:type="dxa"/>
          </w:tcPr>
          <w:p w14:paraId="47AAE00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37" w:history="1">
              <w:r>
                <w:rPr>
                  <w:rFonts w:ascii="Verdana" w:hAnsi="Verdana" w:cs="Verdana"/>
                  <w:color w:val="2E5611"/>
                  <w:sz w:val="26"/>
                  <w:szCs w:val="26"/>
                </w:rPr>
                <w:t>Form and use plurals: review</w:t>
              </w:r>
            </w:hyperlink>
          </w:p>
        </w:tc>
      </w:tr>
      <w:tr w:rsidR="000D6ECD" w14:paraId="40AEE823" w14:textId="77777777">
        <w:tblPrEx>
          <w:tblBorders>
            <w:top w:val="none" w:sz="0" w:space="0" w:color="auto"/>
          </w:tblBorders>
          <w:tblCellMar>
            <w:top w:w="0" w:type="dxa"/>
            <w:bottom w:w="0" w:type="dxa"/>
          </w:tblCellMar>
        </w:tblPrEx>
        <w:tc>
          <w:tcPr>
            <w:tcW w:w="714" w:type="dxa"/>
            <w:tcMar>
              <w:right w:w="80" w:type="nil"/>
            </w:tcMar>
          </w:tcPr>
          <w:p w14:paraId="33F7781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38" w:history="1">
              <w:r>
                <w:rPr>
                  <w:rFonts w:ascii="Verdana" w:hAnsi="Verdana" w:cs="Verdana"/>
                  <w:b/>
                  <w:bCs/>
                  <w:color w:val="0A508C"/>
                  <w:sz w:val="26"/>
                  <w:szCs w:val="26"/>
                </w:rPr>
                <w:t>HH.8</w:t>
              </w:r>
            </w:hyperlink>
          </w:p>
        </w:tc>
        <w:tc>
          <w:tcPr>
            <w:tcW w:w="3718" w:type="dxa"/>
          </w:tcPr>
          <w:p w14:paraId="37C5F75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39" w:history="1">
              <w:r>
                <w:rPr>
                  <w:rFonts w:ascii="Verdana" w:hAnsi="Verdana" w:cs="Verdana"/>
                  <w:color w:val="2E5611"/>
                  <w:sz w:val="26"/>
                  <w:szCs w:val="26"/>
                </w:rPr>
                <w:t>Form the singular or plural possessive</w:t>
              </w:r>
            </w:hyperlink>
          </w:p>
        </w:tc>
      </w:tr>
      <w:tr w:rsidR="000D6ECD" w14:paraId="1826B832" w14:textId="77777777">
        <w:tblPrEx>
          <w:tblBorders>
            <w:top w:val="none" w:sz="0" w:space="0" w:color="auto"/>
          </w:tblBorders>
          <w:tblCellMar>
            <w:top w:w="0" w:type="dxa"/>
            <w:bottom w:w="0" w:type="dxa"/>
          </w:tblCellMar>
        </w:tblPrEx>
        <w:tc>
          <w:tcPr>
            <w:tcW w:w="714" w:type="dxa"/>
            <w:tcMar>
              <w:right w:w="80" w:type="nil"/>
            </w:tcMar>
          </w:tcPr>
          <w:p w14:paraId="110C5DE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40" w:history="1">
              <w:r>
                <w:rPr>
                  <w:rFonts w:ascii="Verdana" w:hAnsi="Verdana" w:cs="Verdana"/>
                  <w:b/>
                  <w:bCs/>
                  <w:color w:val="0A508C"/>
                  <w:sz w:val="26"/>
                  <w:szCs w:val="26"/>
                </w:rPr>
                <w:t>HH.9</w:t>
              </w:r>
            </w:hyperlink>
          </w:p>
        </w:tc>
        <w:tc>
          <w:tcPr>
            <w:tcW w:w="3718" w:type="dxa"/>
          </w:tcPr>
          <w:p w14:paraId="227C5DC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41" w:history="1">
              <w:r>
                <w:rPr>
                  <w:rFonts w:ascii="Verdana" w:hAnsi="Verdana" w:cs="Verdana"/>
                  <w:color w:val="2E5611"/>
                  <w:sz w:val="26"/>
                  <w:szCs w:val="26"/>
                </w:rPr>
                <w:t>Identify and correct errors with plural and possessive nouns</w:t>
              </w:r>
            </w:hyperlink>
          </w:p>
        </w:tc>
      </w:tr>
      <w:tr w:rsidR="000D6ECD" w14:paraId="05427ABE" w14:textId="77777777">
        <w:tblPrEx>
          <w:tblBorders>
            <w:top w:val="none" w:sz="0" w:space="0" w:color="auto"/>
          </w:tblBorders>
          <w:tblCellMar>
            <w:top w:w="0" w:type="dxa"/>
            <w:bottom w:w="0" w:type="dxa"/>
          </w:tblCellMar>
        </w:tblPrEx>
        <w:tc>
          <w:tcPr>
            <w:tcW w:w="562" w:type="dxa"/>
            <w:tcMar>
              <w:right w:w="80" w:type="nil"/>
            </w:tcMar>
          </w:tcPr>
          <w:p w14:paraId="2075174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42" w:history="1">
              <w:r>
                <w:rPr>
                  <w:rFonts w:ascii="Verdana" w:hAnsi="Verdana" w:cs="Verdana"/>
                  <w:b/>
                  <w:bCs/>
                  <w:color w:val="0A508C"/>
                  <w:sz w:val="26"/>
                  <w:szCs w:val="26"/>
                </w:rPr>
                <w:t>II.2</w:t>
              </w:r>
            </w:hyperlink>
          </w:p>
        </w:tc>
        <w:tc>
          <w:tcPr>
            <w:tcW w:w="3870" w:type="dxa"/>
          </w:tcPr>
          <w:p w14:paraId="470AD2B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43" w:history="1">
              <w:r>
                <w:rPr>
                  <w:rFonts w:ascii="Verdana" w:hAnsi="Verdana" w:cs="Verdana"/>
                  <w:color w:val="2E5611"/>
                  <w:sz w:val="26"/>
                  <w:szCs w:val="26"/>
                </w:rPr>
                <w:t>Choose between subject and object personal pronouns</w:t>
              </w:r>
            </w:hyperlink>
          </w:p>
        </w:tc>
      </w:tr>
      <w:tr w:rsidR="000D6ECD" w14:paraId="06F5E2CF" w14:textId="77777777">
        <w:tblPrEx>
          <w:tblBorders>
            <w:top w:val="none" w:sz="0" w:space="0" w:color="auto"/>
          </w:tblBorders>
          <w:tblCellMar>
            <w:top w:w="0" w:type="dxa"/>
            <w:bottom w:w="0" w:type="dxa"/>
          </w:tblCellMar>
        </w:tblPrEx>
        <w:tc>
          <w:tcPr>
            <w:tcW w:w="562" w:type="dxa"/>
            <w:tcMar>
              <w:right w:w="80" w:type="nil"/>
            </w:tcMar>
          </w:tcPr>
          <w:p w14:paraId="626B90B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44" w:history="1">
              <w:r>
                <w:rPr>
                  <w:rFonts w:ascii="Verdana" w:hAnsi="Verdana" w:cs="Verdana"/>
                  <w:b/>
                  <w:bCs/>
                  <w:color w:val="0A508C"/>
                  <w:sz w:val="26"/>
                  <w:szCs w:val="26"/>
                </w:rPr>
                <w:t>II.3</w:t>
              </w:r>
            </w:hyperlink>
          </w:p>
        </w:tc>
        <w:tc>
          <w:tcPr>
            <w:tcW w:w="3870" w:type="dxa"/>
          </w:tcPr>
          <w:p w14:paraId="539B46B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45" w:history="1">
              <w:r>
                <w:rPr>
                  <w:rFonts w:ascii="Verdana" w:hAnsi="Verdana" w:cs="Verdana"/>
                  <w:color w:val="2E5611"/>
                  <w:sz w:val="26"/>
                  <w:szCs w:val="26"/>
                </w:rPr>
                <w:t>Replace the noun with a personal pronoun</w:t>
              </w:r>
            </w:hyperlink>
          </w:p>
        </w:tc>
      </w:tr>
      <w:tr w:rsidR="000D6ECD" w14:paraId="1FD793C6" w14:textId="77777777">
        <w:tblPrEx>
          <w:tblBorders>
            <w:top w:val="none" w:sz="0" w:space="0" w:color="auto"/>
          </w:tblBorders>
          <w:tblCellMar>
            <w:top w:w="0" w:type="dxa"/>
            <w:bottom w:w="0" w:type="dxa"/>
          </w:tblCellMar>
        </w:tblPrEx>
        <w:tc>
          <w:tcPr>
            <w:tcW w:w="562" w:type="dxa"/>
            <w:tcMar>
              <w:right w:w="80" w:type="nil"/>
            </w:tcMar>
          </w:tcPr>
          <w:p w14:paraId="220AD56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46" w:history="1">
              <w:r>
                <w:rPr>
                  <w:rFonts w:ascii="Verdana" w:hAnsi="Verdana" w:cs="Verdana"/>
                  <w:b/>
                  <w:bCs/>
                  <w:color w:val="0A508C"/>
                  <w:sz w:val="26"/>
                  <w:szCs w:val="26"/>
                </w:rPr>
                <w:t>II.4</w:t>
              </w:r>
            </w:hyperlink>
          </w:p>
        </w:tc>
        <w:tc>
          <w:tcPr>
            <w:tcW w:w="3870" w:type="dxa"/>
          </w:tcPr>
          <w:p w14:paraId="14A883D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47" w:history="1">
              <w:r>
                <w:rPr>
                  <w:rFonts w:ascii="Verdana" w:hAnsi="Verdana" w:cs="Verdana"/>
                  <w:color w:val="2E5611"/>
                  <w:sz w:val="26"/>
                  <w:szCs w:val="26"/>
                </w:rPr>
                <w:t>Compound subjects and objects with "I" and "me"</w:t>
              </w:r>
            </w:hyperlink>
          </w:p>
        </w:tc>
      </w:tr>
      <w:tr w:rsidR="000D6ECD" w14:paraId="210F73CD" w14:textId="77777777">
        <w:tblPrEx>
          <w:tblBorders>
            <w:top w:val="none" w:sz="0" w:space="0" w:color="auto"/>
          </w:tblBorders>
          <w:tblCellMar>
            <w:top w:w="0" w:type="dxa"/>
            <w:bottom w:w="0" w:type="dxa"/>
          </w:tblCellMar>
        </w:tblPrEx>
        <w:tc>
          <w:tcPr>
            <w:tcW w:w="562" w:type="dxa"/>
            <w:tcMar>
              <w:right w:w="80" w:type="nil"/>
            </w:tcMar>
          </w:tcPr>
          <w:p w14:paraId="2C4CC84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48" w:history="1">
              <w:r>
                <w:rPr>
                  <w:rFonts w:ascii="Verdana" w:hAnsi="Verdana" w:cs="Verdana"/>
                  <w:b/>
                  <w:bCs/>
                  <w:color w:val="0A508C"/>
                  <w:sz w:val="26"/>
                  <w:szCs w:val="26"/>
                </w:rPr>
                <w:t>II.6</w:t>
              </w:r>
            </w:hyperlink>
          </w:p>
        </w:tc>
        <w:tc>
          <w:tcPr>
            <w:tcW w:w="3275" w:type="dxa"/>
          </w:tcPr>
          <w:p w14:paraId="18AC323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49" w:history="1">
              <w:r>
                <w:rPr>
                  <w:rFonts w:ascii="Verdana" w:hAnsi="Verdana" w:cs="Verdana"/>
                  <w:color w:val="2E5611"/>
                  <w:sz w:val="26"/>
                  <w:szCs w:val="26"/>
                </w:rPr>
                <w:t>Use possessive pronouns</w:t>
              </w:r>
            </w:hyperlink>
          </w:p>
        </w:tc>
      </w:tr>
      <w:tr w:rsidR="000D6ECD" w14:paraId="16D08BF3" w14:textId="77777777">
        <w:tblPrEx>
          <w:tblBorders>
            <w:top w:val="none" w:sz="0" w:space="0" w:color="auto"/>
          </w:tblBorders>
          <w:tblCellMar>
            <w:top w:w="0" w:type="dxa"/>
            <w:bottom w:w="0" w:type="dxa"/>
          </w:tblCellMar>
        </w:tblPrEx>
        <w:tc>
          <w:tcPr>
            <w:tcW w:w="562" w:type="dxa"/>
            <w:tcMar>
              <w:right w:w="80" w:type="nil"/>
            </w:tcMar>
          </w:tcPr>
          <w:p w14:paraId="68DA30B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50" w:history="1">
              <w:r>
                <w:rPr>
                  <w:rFonts w:ascii="Verdana" w:hAnsi="Verdana" w:cs="Verdana"/>
                  <w:b/>
                  <w:bCs/>
                  <w:color w:val="0A508C"/>
                  <w:sz w:val="26"/>
                  <w:szCs w:val="26"/>
                </w:rPr>
                <w:t>II.7</w:t>
              </w:r>
            </w:hyperlink>
          </w:p>
        </w:tc>
        <w:tc>
          <w:tcPr>
            <w:tcW w:w="3870" w:type="dxa"/>
          </w:tcPr>
          <w:p w14:paraId="158B29D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51" w:history="1">
              <w:r>
                <w:rPr>
                  <w:rFonts w:ascii="Verdana" w:hAnsi="Verdana" w:cs="Verdana"/>
                  <w:color w:val="2E5611"/>
                  <w:sz w:val="26"/>
                  <w:szCs w:val="26"/>
                </w:rPr>
                <w:t>Choose between personal and reflexive pronouns</w:t>
              </w:r>
            </w:hyperlink>
          </w:p>
        </w:tc>
      </w:tr>
      <w:tr w:rsidR="000D6ECD" w14:paraId="04F5BCC8" w14:textId="77777777">
        <w:tblPrEx>
          <w:tblBorders>
            <w:top w:val="none" w:sz="0" w:space="0" w:color="auto"/>
          </w:tblBorders>
          <w:tblCellMar>
            <w:top w:w="0" w:type="dxa"/>
            <w:bottom w:w="0" w:type="dxa"/>
          </w:tblCellMar>
        </w:tblPrEx>
        <w:tc>
          <w:tcPr>
            <w:tcW w:w="562" w:type="dxa"/>
            <w:tcMar>
              <w:right w:w="80" w:type="nil"/>
            </w:tcMar>
          </w:tcPr>
          <w:p w14:paraId="5995AC4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52" w:history="1">
              <w:r>
                <w:rPr>
                  <w:rFonts w:ascii="Verdana" w:hAnsi="Verdana" w:cs="Verdana"/>
                  <w:b/>
                  <w:bCs/>
                  <w:color w:val="0A508C"/>
                  <w:sz w:val="26"/>
                  <w:szCs w:val="26"/>
                </w:rPr>
                <w:t>II.8</w:t>
              </w:r>
            </w:hyperlink>
          </w:p>
        </w:tc>
        <w:tc>
          <w:tcPr>
            <w:tcW w:w="2996" w:type="dxa"/>
          </w:tcPr>
          <w:p w14:paraId="5DFE6F0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53" w:history="1">
              <w:r>
                <w:rPr>
                  <w:rFonts w:ascii="Verdana" w:hAnsi="Verdana" w:cs="Verdana"/>
                  <w:color w:val="2E5611"/>
                  <w:sz w:val="26"/>
                  <w:szCs w:val="26"/>
                </w:rPr>
                <w:t>Use reflexive pronouns</w:t>
              </w:r>
            </w:hyperlink>
          </w:p>
        </w:tc>
      </w:tr>
      <w:tr w:rsidR="000D6ECD" w14:paraId="42D9E950" w14:textId="77777777">
        <w:tblPrEx>
          <w:tblBorders>
            <w:top w:val="none" w:sz="0" w:space="0" w:color="auto"/>
          </w:tblBorders>
          <w:tblCellMar>
            <w:top w:w="0" w:type="dxa"/>
            <w:bottom w:w="0" w:type="dxa"/>
          </w:tblCellMar>
        </w:tblPrEx>
        <w:tc>
          <w:tcPr>
            <w:tcW w:w="747" w:type="dxa"/>
            <w:tcMar>
              <w:right w:w="80" w:type="nil"/>
            </w:tcMar>
          </w:tcPr>
          <w:p w14:paraId="6257ED5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54" w:history="1">
              <w:r>
                <w:rPr>
                  <w:rFonts w:ascii="Verdana" w:hAnsi="Verdana" w:cs="Verdana"/>
                  <w:b/>
                  <w:bCs/>
                  <w:color w:val="0A508C"/>
                  <w:sz w:val="26"/>
                  <w:szCs w:val="26"/>
                </w:rPr>
                <w:t>II.10</w:t>
              </w:r>
            </w:hyperlink>
          </w:p>
        </w:tc>
        <w:tc>
          <w:tcPr>
            <w:tcW w:w="3685" w:type="dxa"/>
          </w:tcPr>
          <w:p w14:paraId="623914A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55" w:history="1">
              <w:r>
                <w:rPr>
                  <w:rFonts w:ascii="Verdana" w:hAnsi="Verdana" w:cs="Verdana"/>
                  <w:color w:val="2E5611"/>
                  <w:sz w:val="26"/>
                  <w:szCs w:val="26"/>
                </w:rPr>
                <w:t>Use relative pronouns: who and whom</w:t>
              </w:r>
            </w:hyperlink>
          </w:p>
        </w:tc>
      </w:tr>
      <w:tr w:rsidR="000D6ECD" w14:paraId="129C01F5" w14:textId="77777777">
        <w:tblPrEx>
          <w:tblBorders>
            <w:top w:val="none" w:sz="0" w:space="0" w:color="auto"/>
          </w:tblBorders>
          <w:tblCellMar>
            <w:top w:w="0" w:type="dxa"/>
            <w:bottom w:w="0" w:type="dxa"/>
          </w:tblCellMar>
        </w:tblPrEx>
        <w:tc>
          <w:tcPr>
            <w:tcW w:w="747" w:type="dxa"/>
            <w:tcMar>
              <w:right w:w="80" w:type="nil"/>
            </w:tcMar>
          </w:tcPr>
          <w:p w14:paraId="3CD8871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56" w:history="1">
              <w:r>
                <w:rPr>
                  <w:rFonts w:ascii="Verdana" w:hAnsi="Verdana" w:cs="Verdana"/>
                  <w:b/>
                  <w:bCs/>
                  <w:color w:val="0A508C"/>
                  <w:sz w:val="26"/>
                  <w:szCs w:val="26"/>
                </w:rPr>
                <w:t>II.11</w:t>
              </w:r>
            </w:hyperlink>
          </w:p>
        </w:tc>
        <w:tc>
          <w:tcPr>
            <w:tcW w:w="3685" w:type="dxa"/>
          </w:tcPr>
          <w:p w14:paraId="59C26B5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57" w:history="1">
              <w:r>
                <w:rPr>
                  <w:rFonts w:ascii="Verdana" w:hAnsi="Verdana" w:cs="Verdana"/>
                  <w:color w:val="2E5611"/>
                  <w:sz w:val="26"/>
                  <w:szCs w:val="26"/>
                </w:rPr>
                <w:t>Use relative pronouns: who, whom, whose, which, and that</w:t>
              </w:r>
            </w:hyperlink>
          </w:p>
        </w:tc>
      </w:tr>
      <w:tr w:rsidR="000D6ECD" w14:paraId="2E4B3EEC" w14:textId="77777777">
        <w:tblPrEx>
          <w:tblBorders>
            <w:top w:val="none" w:sz="0" w:space="0" w:color="auto"/>
          </w:tblBorders>
          <w:tblCellMar>
            <w:top w:w="0" w:type="dxa"/>
            <w:bottom w:w="0" w:type="dxa"/>
          </w:tblCellMar>
        </w:tblPrEx>
        <w:tc>
          <w:tcPr>
            <w:tcW w:w="567" w:type="dxa"/>
            <w:tcMar>
              <w:right w:w="80" w:type="nil"/>
            </w:tcMar>
          </w:tcPr>
          <w:p w14:paraId="0603CD5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58" w:history="1">
              <w:r>
                <w:rPr>
                  <w:rFonts w:ascii="Verdana" w:hAnsi="Verdana" w:cs="Verdana"/>
                  <w:b/>
                  <w:bCs/>
                  <w:color w:val="0A508C"/>
                  <w:sz w:val="26"/>
                  <w:szCs w:val="26"/>
                </w:rPr>
                <w:t>JJ.3</w:t>
              </w:r>
            </w:hyperlink>
          </w:p>
        </w:tc>
        <w:tc>
          <w:tcPr>
            <w:tcW w:w="3555" w:type="dxa"/>
          </w:tcPr>
          <w:p w14:paraId="5AE8C14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59" w:history="1">
              <w:r>
                <w:rPr>
                  <w:rFonts w:ascii="Verdana" w:hAnsi="Verdana" w:cs="Verdana"/>
                  <w:color w:val="2E5611"/>
                  <w:sz w:val="26"/>
                  <w:szCs w:val="26"/>
                </w:rPr>
                <w:t>Use the correct modal verb</w:t>
              </w:r>
            </w:hyperlink>
          </w:p>
        </w:tc>
      </w:tr>
      <w:tr w:rsidR="000D6ECD" w14:paraId="151C5895" w14:textId="77777777">
        <w:tblPrEx>
          <w:tblBorders>
            <w:top w:val="none" w:sz="0" w:space="0" w:color="auto"/>
          </w:tblBorders>
          <w:tblCellMar>
            <w:top w:w="0" w:type="dxa"/>
            <w:bottom w:w="0" w:type="dxa"/>
          </w:tblCellMar>
        </w:tblPrEx>
        <w:tc>
          <w:tcPr>
            <w:tcW w:w="680" w:type="dxa"/>
            <w:tcMar>
              <w:right w:w="80" w:type="nil"/>
            </w:tcMar>
          </w:tcPr>
          <w:p w14:paraId="17B9A8D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60" w:history="1">
              <w:r>
                <w:rPr>
                  <w:rFonts w:ascii="Verdana" w:hAnsi="Verdana" w:cs="Verdana"/>
                  <w:b/>
                  <w:bCs/>
                  <w:color w:val="0A508C"/>
                  <w:sz w:val="26"/>
                  <w:szCs w:val="26"/>
                </w:rPr>
                <w:t>KK.1</w:t>
              </w:r>
            </w:hyperlink>
          </w:p>
        </w:tc>
        <w:tc>
          <w:tcPr>
            <w:tcW w:w="3753" w:type="dxa"/>
          </w:tcPr>
          <w:p w14:paraId="488E45E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61" w:history="1">
              <w:r>
                <w:rPr>
                  <w:rFonts w:ascii="Verdana" w:hAnsi="Verdana" w:cs="Verdana"/>
                  <w:color w:val="2E5611"/>
                  <w:sz w:val="26"/>
                  <w:szCs w:val="26"/>
                </w:rPr>
                <w:t>Use the correct subject or verb</w:t>
              </w:r>
            </w:hyperlink>
          </w:p>
        </w:tc>
      </w:tr>
      <w:tr w:rsidR="000D6ECD" w14:paraId="11CC052A" w14:textId="77777777">
        <w:tblPrEx>
          <w:tblBorders>
            <w:top w:val="none" w:sz="0" w:space="0" w:color="auto"/>
          </w:tblBorders>
          <w:tblCellMar>
            <w:top w:w="0" w:type="dxa"/>
            <w:bottom w:w="0" w:type="dxa"/>
          </w:tblCellMar>
        </w:tblPrEx>
        <w:tc>
          <w:tcPr>
            <w:tcW w:w="680" w:type="dxa"/>
            <w:tcMar>
              <w:right w:w="80" w:type="nil"/>
            </w:tcMar>
          </w:tcPr>
          <w:p w14:paraId="7B7EFF4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62" w:history="1">
              <w:r>
                <w:rPr>
                  <w:rFonts w:ascii="Verdana" w:hAnsi="Verdana" w:cs="Verdana"/>
                  <w:b/>
                  <w:bCs/>
                  <w:color w:val="0A508C"/>
                  <w:sz w:val="26"/>
                  <w:szCs w:val="26"/>
                </w:rPr>
                <w:t>KK.2</w:t>
              </w:r>
            </w:hyperlink>
          </w:p>
        </w:tc>
        <w:tc>
          <w:tcPr>
            <w:tcW w:w="3753" w:type="dxa"/>
          </w:tcPr>
          <w:p w14:paraId="52152F7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63" w:history="1">
              <w:r>
                <w:rPr>
                  <w:rFonts w:ascii="Verdana" w:hAnsi="Verdana" w:cs="Verdana"/>
                  <w:color w:val="2E5611"/>
                  <w:sz w:val="26"/>
                  <w:szCs w:val="26"/>
                </w:rPr>
                <w:t>Use the correct subject or verb – with compound subjects</w:t>
              </w:r>
            </w:hyperlink>
          </w:p>
        </w:tc>
      </w:tr>
      <w:tr w:rsidR="000D6ECD" w14:paraId="70FE0047" w14:textId="77777777">
        <w:tblPrEx>
          <w:tblBorders>
            <w:top w:val="none" w:sz="0" w:space="0" w:color="auto"/>
          </w:tblBorders>
          <w:tblCellMar>
            <w:top w:w="0" w:type="dxa"/>
            <w:bottom w:w="0" w:type="dxa"/>
          </w:tblCellMar>
        </w:tblPrEx>
        <w:tc>
          <w:tcPr>
            <w:tcW w:w="610" w:type="dxa"/>
            <w:tcMar>
              <w:right w:w="80" w:type="nil"/>
            </w:tcMar>
          </w:tcPr>
          <w:p w14:paraId="5AEED08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64" w:history="1">
              <w:r>
                <w:rPr>
                  <w:rFonts w:ascii="Verdana" w:hAnsi="Verdana" w:cs="Verdana"/>
                  <w:b/>
                  <w:bCs/>
                  <w:color w:val="0A508C"/>
                  <w:sz w:val="26"/>
                  <w:szCs w:val="26"/>
                </w:rPr>
                <w:t>LL.2</w:t>
              </w:r>
            </w:hyperlink>
          </w:p>
        </w:tc>
        <w:tc>
          <w:tcPr>
            <w:tcW w:w="3822" w:type="dxa"/>
          </w:tcPr>
          <w:p w14:paraId="16C3CF8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65" w:history="1">
              <w:r>
                <w:rPr>
                  <w:rFonts w:ascii="Verdana" w:hAnsi="Verdana" w:cs="Verdana"/>
                  <w:color w:val="2E5611"/>
                  <w:sz w:val="26"/>
                  <w:szCs w:val="26"/>
                </w:rPr>
                <w:t>Form and use the regular past tense</w:t>
              </w:r>
            </w:hyperlink>
          </w:p>
        </w:tc>
      </w:tr>
      <w:tr w:rsidR="000D6ECD" w14:paraId="773015E4" w14:textId="77777777">
        <w:tblPrEx>
          <w:tblBorders>
            <w:top w:val="none" w:sz="0" w:space="0" w:color="auto"/>
          </w:tblBorders>
          <w:tblCellMar>
            <w:top w:w="0" w:type="dxa"/>
            <w:bottom w:w="0" w:type="dxa"/>
          </w:tblCellMar>
        </w:tblPrEx>
        <w:tc>
          <w:tcPr>
            <w:tcW w:w="610" w:type="dxa"/>
            <w:tcMar>
              <w:right w:w="80" w:type="nil"/>
            </w:tcMar>
          </w:tcPr>
          <w:p w14:paraId="5B5D9C8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66" w:history="1">
              <w:r>
                <w:rPr>
                  <w:rFonts w:ascii="Verdana" w:hAnsi="Verdana" w:cs="Verdana"/>
                  <w:b/>
                  <w:bCs/>
                  <w:color w:val="0A508C"/>
                  <w:sz w:val="26"/>
                  <w:szCs w:val="26"/>
                </w:rPr>
                <w:t>LL.3</w:t>
              </w:r>
            </w:hyperlink>
          </w:p>
        </w:tc>
        <w:tc>
          <w:tcPr>
            <w:tcW w:w="3822" w:type="dxa"/>
          </w:tcPr>
          <w:p w14:paraId="3149CC5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67" w:history="1">
              <w:r>
                <w:rPr>
                  <w:rFonts w:ascii="Verdana" w:hAnsi="Verdana" w:cs="Verdana"/>
                  <w:color w:val="2E5611"/>
                  <w:sz w:val="26"/>
                  <w:szCs w:val="26"/>
                </w:rPr>
                <w:t>Form and use the irregular past tense</w:t>
              </w:r>
            </w:hyperlink>
          </w:p>
        </w:tc>
      </w:tr>
      <w:tr w:rsidR="000D6ECD" w14:paraId="2C7FA0AD" w14:textId="77777777">
        <w:tblPrEx>
          <w:tblBorders>
            <w:top w:val="none" w:sz="0" w:space="0" w:color="auto"/>
          </w:tblBorders>
          <w:tblCellMar>
            <w:top w:w="0" w:type="dxa"/>
            <w:bottom w:w="0" w:type="dxa"/>
          </w:tblCellMar>
        </w:tblPrEx>
        <w:tc>
          <w:tcPr>
            <w:tcW w:w="610" w:type="dxa"/>
            <w:tcMar>
              <w:right w:w="80" w:type="nil"/>
            </w:tcMar>
          </w:tcPr>
          <w:p w14:paraId="0AC4BD3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68" w:history="1">
              <w:r>
                <w:rPr>
                  <w:rFonts w:ascii="Verdana" w:hAnsi="Verdana" w:cs="Verdana"/>
                  <w:b/>
                  <w:bCs/>
                  <w:color w:val="0A508C"/>
                  <w:sz w:val="26"/>
                  <w:szCs w:val="26"/>
                </w:rPr>
                <w:t>LL.4</w:t>
              </w:r>
            </w:hyperlink>
          </w:p>
        </w:tc>
        <w:tc>
          <w:tcPr>
            <w:tcW w:w="3822" w:type="dxa"/>
          </w:tcPr>
          <w:p w14:paraId="389AFA4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69" w:history="1">
              <w:r>
                <w:rPr>
                  <w:rFonts w:ascii="Verdana" w:hAnsi="Verdana" w:cs="Verdana"/>
                  <w:color w:val="2E5611"/>
                  <w:sz w:val="26"/>
                  <w:szCs w:val="26"/>
                </w:rPr>
                <w:t>Form and use the simple past, present, and future tense</w:t>
              </w:r>
            </w:hyperlink>
          </w:p>
        </w:tc>
      </w:tr>
      <w:tr w:rsidR="000D6ECD" w14:paraId="185BD04F" w14:textId="77777777">
        <w:tblPrEx>
          <w:tblBorders>
            <w:top w:val="none" w:sz="0" w:space="0" w:color="auto"/>
          </w:tblBorders>
          <w:tblCellMar>
            <w:top w:w="0" w:type="dxa"/>
            <w:bottom w:w="0" w:type="dxa"/>
          </w:tblCellMar>
        </w:tblPrEx>
        <w:tc>
          <w:tcPr>
            <w:tcW w:w="610" w:type="dxa"/>
            <w:tcMar>
              <w:right w:w="80" w:type="nil"/>
            </w:tcMar>
          </w:tcPr>
          <w:p w14:paraId="3743D98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70" w:history="1">
              <w:r>
                <w:rPr>
                  <w:rFonts w:ascii="Verdana" w:hAnsi="Verdana" w:cs="Verdana"/>
                  <w:b/>
                  <w:bCs/>
                  <w:color w:val="0A508C"/>
                  <w:sz w:val="26"/>
                  <w:szCs w:val="26"/>
                </w:rPr>
                <w:t>LL.5</w:t>
              </w:r>
            </w:hyperlink>
          </w:p>
        </w:tc>
        <w:tc>
          <w:tcPr>
            <w:tcW w:w="3822" w:type="dxa"/>
          </w:tcPr>
          <w:p w14:paraId="40FBD65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71" w:history="1">
              <w:r>
                <w:rPr>
                  <w:rFonts w:ascii="Verdana" w:hAnsi="Verdana" w:cs="Verdana"/>
                  <w:color w:val="2E5611"/>
                  <w:sz w:val="26"/>
                  <w:szCs w:val="26"/>
                </w:rPr>
                <w:t>Correct inappropriate shifts in verb tense</w:t>
              </w:r>
            </w:hyperlink>
          </w:p>
        </w:tc>
      </w:tr>
      <w:tr w:rsidR="000D6ECD" w14:paraId="19F3C669" w14:textId="77777777">
        <w:tblPrEx>
          <w:tblBorders>
            <w:top w:val="none" w:sz="0" w:space="0" w:color="auto"/>
          </w:tblBorders>
          <w:tblCellMar>
            <w:top w:w="0" w:type="dxa"/>
            <w:bottom w:w="0" w:type="dxa"/>
          </w:tblCellMar>
        </w:tblPrEx>
        <w:tc>
          <w:tcPr>
            <w:tcW w:w="610" w:type="dxa"/>
            <w:tcMar>
              <w:right w:w="80" w:type="nil"/>
            </w:tcMar>
          </w:tcPr>
          <w:p w14:paraId="1553195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72" w:history="1">
              <w:r>
                <w:rPr>
                  <w:rFonts w:ascii="Verdana" w:hAnsi="Verdana" w:cs="Verdana"/>
                  <w:b/>
                  <w:bCs/>
                  <w:color w:val="0A508C"/>
                  <w:sz w:val="26"/>
                  <w:szCs w:val="26"/>
                </w:rPr>
                <w:t>LL.6</w:t>
              </w:r>
            </w:hyperlink>
          </w:p>
        </w:tc>
        <w:tc>
          <w:tcPr>
            <w:tcW w:w="3822" w:type="dxa"/>
          </w:tcPr>
          <w:p w14:paraId="3000637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73" w:history="1">
              <w:r>
                <w:rPr>
                  <w:rFonts w:ascii="Verdana" w:hAnsi="Verdana" w:cs="Verdana"/>
                  <w:color w:val="2E5611"/>
                  <w:sz w:val="26"/>
                  <w:szCs w:val="26"/>
                </w:rPr>
                <w:t>Use the progressive verb tenses</w:t>
              </w:r>
            </w:hyperlink>
          </w:p>
        </w:tc>
      </w:tr>
      <w:tr w:rsidR="000D6ECD" w14:paraId="3DB55CB2" w14:textId="77777777">
        <w:tblPrEx>
          <w:tblBorders>
            <w:top w:val="none" w:sz="0" w:space="0" w:color="auto"/>
          </w:tblBorders>
          <w:tblCellMar>
            <w:top w:w="0" w:type="dxa"/>
            <w:bottom w:w="0" w:type="dxa"/>
          </w:tblCellMar>
        </w:tblPrEx>
        <w:tc>
          <w:tcPr>
            <w:tcW w:w="610" w:type="dxa"/>
            <w:tcMar>
              <w:right w:w="80" w:type="nil"/>
            </w:tcMar>
          </w:tcPr>
          <w:p w14:paraId="380F744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74" w:history="1">
              <w:r>
                <w:rPr>
                  <w:rFonts w:ascii="Verdana" w:hAnsi="Verdana" w:cs="Verdana"/>
                  <w:b/>
                  <w:bCs/>
                  <w:color w:val="0A508C"/>
                  <w:sz w:val="26"/>
                  <w:szCs w:val="26"/>
                </w:rPr>
                <w:t>LL.7</w:t>
              </w:r>
            </w:hyperlink>
          </w:p>
        </w:tc>
        <w:tc>
          <w:tcPr>
            <w:tcW w:w="3822" w:type="dxa"/>
          </w:tcPr>
          <w:p w14:paraId="43EB876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75" w:history="1">
              <w:r>
                <w:rPr>
                  <w:rFonts w:ascii="Verdana" w:hAnsi="Verdana" w:cs="Verdana"/>
                  <w:color w:val="2E5611"/>
                  <w:sz w:val="26"/>
                  <w:szCs w:val="26"/>
                </w:rPr>
                <w:t>Form the progressive verb tenses</w:t>
              </w:r>
            </w:hyperlink>
          </w:p>
        </w:tc>
      </w:tr>
      <w:tr w:rsidR="000D6ECD" w14:paraId="760B5305" w14:textId="77777777">
        <w:tblPrEx>
          <w:tblBorders>
            <w:top w:val="none" w:sz="0" w:space="0" w:color="auto"/>
          </w:tblBorders>
          <w:tblCellMar>
            <w:top w:w="0" w:type="dxa"/>
            <w:bottom w:w="0" w:type="dxa"/>
          </w:tblCellMar>
        </w:tblPrEx>
        <w:tc>
          <w:tcPr>
            <w:tcW w:w="610" w:type="dxa"/>
            <w:tcMar>
              <w:right w:w="80" w:type="nil"/>
            </w:tcMar>
          </w:tcPr>
          <w:p w14:paraId="71B1E4F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76" w:history="1">
              <w:r>
                <w:rPr>
                  <w:rFonts w:ascii="Verdana" w:hAnsi="Verdana" w:cs="Verdana"/>
                  <w:b/>
                  <w:bCs/>
                  <w:color w:val="0A508C"/>
                  <w:sz w:val="26"/>
                  <w:szCs w:val="26"/>
                </w:rPr>
                <w:t>LL.8</w:t>
              </w:r>
            </w:hyperlink>
          </w:p>
        </w:tc>
        <w:tc>
          <w:tcPr>
            <w:tcW w:w="3822" w:type="dxa"/>
          </w:tcPr>
          <w:p w14:paraId="50A8C7F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77" w:history="1">
              <w:r>
                <w:rPr>
                  <w:rFonts w:ascii="Verdana" w:hAnsi="Verdana" w:cs="Verdana"/>
                  <w:color w:val="2E5611"/>
                  <w:sz w:val="26"/>
                  <w:szCs w:val="26"/>
                </w:rPr>
                <w:t>Choose between the past tense and past participle</w:t>
              </w:r>
            </w:hyperlink>
          </w:p>
        </w:tc>
      </w:tr>
      <w:tr w:rsidR="000D6ECD" w14:paraId="34DD3492" w14:textId="77777777">
        <w:tblPrEx>
          <w:tblBorders>
            <w:top w:val="none" w:sz="0" w:space="0" w:color="auto"/>
          </w:tblBorders>
          <w:tblCellMar>
            <w:top w:w="0" w:type="dxa"/>
            <w:bottom w:w="0" w:type="dxa"/>
          </w:tblCellMar>
        </w:tblPrEx>
        <w:tc>
          <w:tcPr>
            <w:tcW w:w="610" w:type="dxa"/>
            <w:tcMar>
              <w:right w:w="80" w:type="nil"/>
            </w:tcMar>
          </w:tcPr>
          <w:p w14:paraId="2B7CEB4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78" w:history="1">
              <w:r>
                <w:rPr>
                  <w:rFonts w:ascii="Verdana" w:hAnsi="Verdana" w:cs="Verdana"/>
                  <w:b/>
                  <w:bCs/>
                  <w:color w:val="0A508C"/>
                  <w:sz w:val="26"/>
                  <w:szCs w:val="26"/>
                </w:rPr>
                <w:t>LL.9</w:t>
              </w:r>
            </w:hyperlink>
          </w:p>
        </w:tc>
        <w:tc>
          <w:tcPr>
            <w:tcW w:w="3607" w:type="dxa"/>
          </w:tcPr>
          <w:p w14:paraId="725B551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79" w:history="1">
              <w:r>
                <w:rPr>
                  <w:rFonts w:ascii="Verdana" w:hAnsi="Verdana" w:cs="Verdana"/>
                  <w:color w:val="2E5611"/>
                  <w:sz w:val="26"/>
                  <w:szCs w:val="26"/>
                </w:rPr>
                <w:t>Use the perfect verb tenses</w:t>
              </w:r>
            </w:hyperlink>
          </w:p>
        </w:tc>
      </w:tr>
      <w:tr w:rsidR="000D6ECD" w14:paraId="1F5D3A16" w14:textId="77777777">
        <w:tblPrEx>
          <w:tblBorders>
            <w:top w:val="none" w:sz="0" w:space="0" w:color="auto"/>
          </w:tblBorders>
          <w:tblCellMar>
            <w:top w:w="0" w:type="dxa"/>
            <w:bottom w:w="0" w:type="dxa"/>
          </w:tblCellMar>
        </w:tblPrEx>
        <w:tc>
          <w:tcPr>
            <w:tcW w:w="795" w:type="dxa"/>
            <w:tcMar>
              <w:right w:w="80" w:type="nil"/>
            </w:tcMar>
          </w:tcPr>
          <w:p w14:paraId="2536826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80" w:history="1">
              <w:r>
                <w:rPr>
                  <w:rFonts w:ascii="Verdana" w:hAnsi="Verdana" w:cs="Verdana"/>
                  <w:b/>
                  <w:bCs/>
                  <w:color w:val="0A508C"/>
                  <w:sz w:val="26"/>
                  <w:szCs w:val="26"/>
                </w:rPr>
                <w:t>LL.10</w:t>
              </w:r>
            </w:hyperlink>
          </w:p>
        </w:tc>
        <w:tc>
          <w:tcPr>
            <w:tcW w:w="3638" w:type="dxa"/>
          </w:tcPr>
          <w:p w14:paraId="3735A08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81" w:history="1">
              <w:r>
                <w:rPr>
                  <w:rFonts w:ascii="Verdana" w:hAnsi="Verdana" w:cs="Verdana"/>
                  <w:color w:val="2E5611"/>
                  <w:sz w:val="26"/>
                  <w:szCs w:val="26"/>
                </w:rPr>
                <w:t>Form the perfect verb tenses</w:t>
              </w:r>
            </w:hyperlink>
          </w:p>
        </w:tc>
      </w:tr>
      <w:tr w:rsidR="000D6ECD" w14:paraId="13BCF6DC" w14:textId="77777777">
        <w:tblPrEx>
          <w:tblBorders>
            <w:top w:val="none" w:sz="0" w:space="0" w:color="auto"/>
          </w:tblBorders>
          <w:tblCellMar>
            <w:top w:w="0" w:type="dxa"/>
            <w:bottom w:w="0" w:type="dxa"/>
          </w:tblCellMar>
        </w:tblPrEx>
        <w:tc>
          <w:tcPr>
            <w:tcW w:w="771" w:type="dxa"/>
            <w:tcMar>
              <w:right w:w="80" w:type="nil"/>
            </w:tcMar>
          </w:tcPr>
          <w:p w14:paraId="568A10F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82" w:history="1">
              <w:r>
                <w:rPr>
                  <w:rFonts w:ascii="Verdana" w:hAnsi="Verdana" w:cs="Verdana"/>
                  <w:b/>
                  <w:bCs/>
                  <w:color w:val="0A508C"/>
                  <w:sz w:val="26"/>
                  <w:szCs w:val="26"/>
                </w:rPr>
                <w:t>MM.2</w:t>
              </w:r>
            </w:hyperlink>
          </w:p>
        </w:tc>
        <w:tc>
          <w:tcPr>
            <w:tcW w:w="2148" w:type="dxa"/>
          </w:tcPr>
          <w:p w14:paraId="09B8DB2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83" w:history="1">
              <w:r>
                <w:rPr>
                  <w:rFonts w:ascii="Verdana" w:hAnsi="Verdana" w:cs="Verdana"/>
                  <w:color w:val="2E5611"/>
                  <w:sz w:val="26"/>
                  <w:szCs w:val="26"/>
                </w:rPr>
                <w:t>Order adjectives</w:t>
              </w:r>
            </w:hyperlink>
          </w:p>
        </w:tc>
      </w:tr>
      <w:tr w:rsidR="000D6ECD" w14:paraId="3CC66CC1" w14:textId="77777777">
        <w:tblPrEx>
          <w:tblBorders>
            <w:top w:val="none" w:sz="0" w:space="0" w:color="auto"/>
          </w:tblBorders>
          <w:tblCellMar>
            <w:top w:w="0" w:type="dxa"/>
            <w:bottom w:w="0" w:type="dxa"/>
          </w:tblCellMar>
        </w:tblPrEx>
        <w:tc>
          <w:tcPr>
            <w:tcW w:w="771" w:type="dxa"/>
            <w:tcMar>
              <w:right w:w="80" w:type="nil"/>
            </w:tcMar>
          </w:tcPr>
          <w:p w14:paraId="5357218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84" w:history="1">
              <w:r>
                <w:rPr>
                  <w:rFonts w:ascii="Verdana" w:hAnsi="Verdana" w:cs="Verdana"/>
                  <w:b/>
                  <w:bCs/>
                  <w:color w:val="0A508C"/>
                  <w:sz w:val="26"/>
                  <w:szCs w:val="26"/>
                </w:rPr>
                <w:t>MM.4</w:t>
              </w:r>
            </w:hyperlink>
          </w:p>
        </w:tc>
        <w:tc>
          <w:tcPr>
            <w:tcW w:w="2670" w:type="dxa"/>
          </w:tcPr>
          <w:p w14:paraId="50ADF61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85" w:history="1">
              <w:r>
                <w:rPr>
                  <w:rFonts w:ascii="Verdana" w:hAnsi="Verdana" w:cs="Verdana"/>
                  <w:color w:val="2E5611"/>
                  <w:sz w:val="26"/>
                  <w:szCs w:val="26"/>
                </w:rPr>
                <w:t>Use relative adverbs</w:t>
              </w:r>
            </w:hyperlink>
          </w:p>
        </w:tc>
      </w:tr>
      <w:tr w:rsidR="000D6ECD" w14:paraId="49CAB84F" w14:textId="77777777">
        <w:tblPrEx>
          <w:tblBorders>
            <w:top w:val="none" w:sz="0" w:space="0" w:color="auto"/>
          </w:tblBorders>
          <w:tblCellMar>
            <w:top w:w="0" w:type="dxa"/>
            <w:bottom w:w="0" w:type="dxa"/>
          </w:tblCellMar>
        </w:tblPrEx>
        <w:tc>
          <w:tcPr>
            <w:tcW w:w="771" w:type="dxa"/>
            <w:tcMar>
              <w:right w:w="80" w:type="nil"/>
            </w:tcMar>
          </w:tcPr>
          <w:p w14:paraId="2346FBE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86" w:history="1">
              <w:r>
                <w:rPr>
                  <w:rFonts w:ascii="Verdana" w:hAnsi="Verdana" w:cs="Verdana"/>
                  <w:b/>
                  <w:bCs/>
                  <w:color w:val="0A508C"/>
                  <w:sz w:val="26"/>
                  <w:szCs w:val="26"/>
                </w:rPr>
                <w:t>MM.5</w:t>
              </w:r>
            </w:hyperlink>
          </w:p>
        </w:tc>
        <w:tc>
          <w:tcPr>
            <w:tcW w:w="3661" w:type="dxa"/>
          </w:tcPr>
          <w:p w14:paraId="7539E9C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87" w:history="1">
              <w:r>
                <w:rPr>
                  <w:rFonts w:ascii="Verdana" w:hAnsi="Verdana" w:cs="Verdana"/>
                  <w:color w:val="2E5611"/>
                  <w:sz w:val="26"/>
                  <w:szCs w:val="26"/>
                </w:rPr>
                <w:t>Choose between adjectives and adverbs</w:t>
              </w:r>
            </w:hyperlink>
          </w:p>
        </w:tc>
      </w:tr>
      <w:tr w:rsidR="000D6ECD" w14:paraId="0B04C87A" w14:textId="77777777">
        <w:tblPrEx>
          <w:tblBorders>
            <w:top w:val="none" w:sz="0" w:space="0" w:color="auto"/>
          </w:tblBorders>
          <w:tblCellMar>
            <w:top w:w="0" w:type="dxa"/>
            <w:bottom w:w="0" w:type="dxa"/>
          </w:tblCellMar>
        </w:tblPrEx>
        <w:tc>
          <w:tcPr>
            <w:tcW w:w="771" w:type="dxa"/>
            <w:tcMar>
              <w:right w:w="80" w:type="nil"/>
            </w:tcMar>
          </w:tcPr>
          <w:p w14:paraId="010D84F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88" w:history="1">
              <w:r>
                <w:rPr>
                  <w:rFonts w:ascii="Verdana" w:hAnsi="Verdana" w:cs="Verdana"/>
                  <w:b/>
                  <w:bCs/>
                  <w:color w:val="0A508C"/>
                  <w:sz w:val="26"/>
                  <w:szCs w:val="26"/>
                </w:rPr>
                <w:t>MM.7</w:t>
              </w:r>
            </w:hyperlink>
          </w:p>
        </w:tc>
        <w:tc>
          <w:tcPr>
            <w:tcW w:w="3459" w:type="dxa"/>
          </w:tcPr>
          <w:p w14:paraId="7EB1EE0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89" w:history="1">
              <w:r>
                <w:rPr>
                  <w:rFonts w:ascii="Verdana" w:hAnsi="Verdana" w:cs="Verdana"/>
                  <w:color w:val="2E5611"/>
                  <w:sz w:val="26"/>
                  <w:szCs w:val="26"/>
                </w:rPr>
                <w:t>Use adjectives to compare</w:t>
              </w:r>
            </w:hyperlink>
          </w:p>
        </w:tc>
      </w:tr>
      <w:tr w:rsidR="000D6ECD" w14:paraId="506A464E" w14:textId="77777777">
        <w:tblPrEx>
          <w:tblBorders>
            <w:top w:val="none" w:sz="0" w:space="0" w:color="auto"/>
          </w:tblBorders>
          <w:tblCellMar>
            <w:top w:w="0" w:type="dxa"/>
            <w:bottom w:w="0" w:type="dxa"/>
          </w:tblCellMar>
        </w:tblPrEx>
        <w:tc>
          <w:tcPr>
            <w:tcW w:w="771" w:type="dxa"/>
            <w:tcMar>
              <w:right w:w="80" w:type="nil"/>
            </w:tcMar>
          </w:tcPr>
          <w:p w14:paraId="518BB82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90" w:history="1">
              <w:r>
                <w:rPr>
                  <w:rFonts w:ascii="Verdana" w:hAnsi="Verdana" w:cs="Verdana"/>
                  <w:b/>
                  <w:bCs/>
                  <w:color w:val="0A508C"/>
                  <w:sz w:val="26"/>
                  <w:szCs w:val="26"/>
                </w:rPr>
                <w:t>MM.8</w:t>
              </w:r>
            </w:hyperlink>
          </w:p>
        </w:tc>
        <w:tc>
          <w:tcPr>
            <w:tcW w:w="3661" w:type="dxa"/>
          </w:tcPr>
          <w:p w14:paraId="7825779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91" w:history="1">
              <w:r>
                <w:rPr>
                  <w:rFonts w:ascii="Verdana" w:hAnsi="Verdana" w:cs="Verdana"/>
                  <w:color w:val="2E5611"/>
                  <w:sz w:val="26"/>
                  <w:szCs w:val="26"/>
                </w:rPr>
                <w:t>Spell adjectives that compare</w:t>
              </w:r>
            </w:hyperlink>
          </w:p>
        </w:tc>
      </w:tr>
      <w:tr w:rsidR="000D6ECD" w14:paraId="6381E94E" w14:textId="77777777">
        <w:tblPrEx>
          <w:tblBorders>
            <w:top w:val="none" w:sz="0" w:space="0" w:color="auto"/>
          </w:tblBorders>
          <w:tblCellMar>
            <w:top w:w="0" w:type="dxa"/>
            <w:bottom w:w="0" w:type="dxa"/>
          </w:tblCellMar>
        </w:tblPrEx>
        <w:tc>
          <w:tcPr>
            <w:tcW w:w="771" w:type="dxa"/>
            <w:tcMar>
              <w:right w:w="80" w:type="nil"/>
            </w:tcMar>
          </w:tcPr>
          <w:p w14:paraId="181805D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92" w:history="1">
              <w:r>
                <w:rPr>
                  <w:rFonts w:ascii="Verdana" w:hAnsi="Verdana" w:cs="Verdana"/>
                  <w:b/>
                  <w:bCs/>
                  <w:color w:val="0A508C"/>
                  <w:sz w:val="26"/>
                  <w:szCs w:val="26"/>
                </w:rPr>
                <w:t>MM.9</w:t>
              </w:r>
            </w:hyperlink>
          </w:p>
        </w:tc>
        <w:tc>
          <w:tcPr>
            <w:tcW w:w="3661" w:type="dxa"/>
          </w:tcPr>
          <w:p w14:paraId="6CA3D07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93" w:history="1">
              <w:r>
                <w:rPr>
                  <w:rFonts w:ascii="Verdana" w:hAnsi="Verdana" w:cs="Verdana"/>
                  <w:color w:val="2E5611"/>
                  <w:sz w:val="26"/>
                  <w:szCs w:val="26"/>
                </w:rPr>
                <w:t>Use adjectives with more and most</w:t>
              </w:r>
            </w:hyperlink>
          </w:p>
        </w:tc>
      </w:tr>
      <w:tr w:rsidR="000D6ECD" w14:paraId="485DBD87" w14:textId="77777777">
        <w:tblPrEx>
          <w:tblBorders>
            <w:top w:val="none" w:sz="0" w:space="0" w:color="auto"/>
          </w:tblBorders>
          <w:tblCellMar>
            <w:top w:w="0" w:type="dxa"/>
            <w:bottom w:w="0" w:type="dxa"/>
          </w:tblCellMar>
        </w:tblPrEx>
        <w:tc>
          <w:tcPr>
            <w:tcW w:w="956" w:type="dxa"/>
            <w:tcMar>
              <w:right w:w="80" w:type="nil"/>
            </w:tcMar>
          </w:tcPr>
          <w:p w14:paraId="09E0417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94" w:history="1">
              <w:r>
                <w:rPr>
                  <w:rFonts w:ascii="Verdana" w:hAnsi="Verdana" w:cs="Verdana"/>
                  <w:b/>
                  <w:bCs/>
                  <w:color w:val="0A508C"/>
                  <w:sz w:val="26"/>
                  <w:szCs w:val="26"/>
                </w:rPr>
                <w:t>MM.10</w:t>
              </w:r>
            </w:hyperlink>
          </w:p>
        </w:tc>
        <w:tc>
          <w:tcPr>
            <w:tcW w:w="3178" w:type="dxa"/>
          </w:tcPr>
          <w:p w14:paraId="7B3C037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95" w:history="1">
              <w:r>
                <w:rPr>
                  <w:rFonts w:ascii="Verdana" w:hAnsi="Verdana" w:cs="Verdana"/>
                  <w:color w:val="2E5611"/>
                  <w:sz w:val="26"/>
                  <w:szCs w:val="26"/>
                </w:rPr>
                <w:t>Use adverbs to compare</w:t>
              </w:r>
            </w:hyperlink>
          </w:p>
        </w:tc>
      </w:tr>
      <w:tr w:rsidR="000D6ECD" w14:paraId="11E0DCBB" w14:textId="77777777">
        <w:tblPrEx>
          <w:tblBorders>
            <w:top w:val="none" w:sz="0" w:space="0" w:color="auto"/>
          </w:tblBorders>
          <w:tblCellMar>
            <w:top w:w="0" w:type="dxa"/>
            <w:bottom w:w="0" w:type="dxa"/>
          </w:tblCellMar>
        </w:tblPrEx>
        <w:tc>
          <w:tcPr>
            <w:tcW w:w="720" w:type="dxa"/>
            <w:tcMar>
              <w:right w:w="80" w:type="nil"/>
            </w:tcMar>
          </w:tcPr>
          <w:p w14:paraId="4F3CC10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96" w:history="1">
              <w:r>
                <w:rPr>
                  <w:rFonts w:ascii="Verdana" w:hAnsi="Verdana" w:cs="Verdana"/>
                  <w:b/>
                  <w:bCs/>
                  <w:color w:val="0A508C"/>
                  <w:sz w:val="26"/>
                  <w:szCs w:val="26"/>
                </w:rPr>
                <w:t>OO.3</w:t>
              </w:r>
            </w:hyperlink>
          </w:p>
        </w:tc>
        <w:tc>
          <w:tcPr>
            <w:tcW w:w="3712" w:type="dxa"/>
          </w:tcPr>
          <w:p w14:paraId="68C6135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97" w:history="1">
              <w:r>
                <w:rPr>
                  <w:rFonts w:ascii="Verdana" w:hAnsi="Verdana" w:cs="Verdana"/>
                  <w:color w:val="2E5611"/>
                  <w:sz w:val="26"/>
                  <w:szCs w:val="26"/>
                </w:rPr>
                <w:t>Use the correct pair of correlative conjunctions</w:t>
              </w:r>
            </w:hyperlink>
          </w:p>
        </w:tc>
      </w:tr>
      <w:tr w:rsidR="000D6ECD" w14:paraId="266CB161" w14:textId="77777777">
        <w:tblPrEx>
          <w:tblBorders>
            <w:top w:val="none" w:sz="0" w:space="0" w:color="auto"/>
          </w:tblBorders>
          <w:tblCellMar>
            <w:top w:w="0" w:type="dxa"/>
            <w:bottom w:w="0" w:type="dxa"/>
          </w:tblCellMar>
        </w:tblPrEx>
        <w:tc>
          <w:tcPr>
            <w:tcW w:w="720" w:type="dxa"/>
            <w:tcMar>
              <w:right w:w="80" w:type="nil"/>
            </w:tcMar>
          </w:tcPr>
          <w:p w14:paraId="7A80A98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598" w:history="1">
              <w:r>
                <w:rPr>
                  <w:rFonts w:ascii="Verdana" w:hAnsi="Verdana" w:cs="Verdana"/>
                  <w:b/>
                  <w:bCs/>
                  <w:color w:val="0A508C"/>
                  <w:sz w:val="26"/>
                  <w:szCs w:val="26"/>
                </w:rPr>
                <w:t>OO.4</w:t>
              </w:r>
            </w:hyperlink>
          </w:p>
        </w:tc>
        <w:tc>
          <w:tcPr>
            <w:tcW w:w="3712" w:type="dxa"/>
          </w:tcPr>
          <w:p w14:paraId="34F497B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599" w:history="1">
              <w:r>
                <w:rPr>
                  <w:rFonts w:ascii="Verdana" w:hAnsi="Verdana" w:cs="Verdana"/>
                  <w:color w:val="2E5611"/>
                  <w:sz w:val="26"/>
                  <w:szCs w:val="26"/>
                </w:rPr>
                <w:t>Fill in the missing correlative conjunction</w:t>
              </w:r>
            </w:hyperlink>
          </w:p>
        </w:tc>
      </w:tr>
      <w:tr w:rsidR="000D6ECD" w14:paraId="6790E344" w14:textId="77777777">
        <w:tblPrEx>
          <w:tblBorders>
            <w:top w:val="none" w:sz="0" w:space="0" w:color="auto"/>
          </w:tblBorders>
          <w:tblCellMar>
            <w:top w:w="0" w:type="dxa"/>
            <w:bottom w:w="0" w:type="dxa"/>
          </w:tblCellMar>
        </w:tblPrEx>
        <w:tc>
          <w:tcPr>
            <w:tcW w:w="660" w:type="dxa"/>
            <w:tcMar>
              <w:right w:w="80" w:type="nil"/>
            </w:tcMar>
          </w:tcPr>
          <w:p w14:paraId="32DD99A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00" w:history="1">
              <w:r>
                <w:rPr>
                  <w:rFonts w:ascii="Verdana" w:hAnsi="Verdana" w:cs="Verdana"/>
                  <w:b/>
                  <w:bCs/>
                  <w:color w:val="0A508C"/>
                  <w:sz w:val="26"/>
                  <w:szCs w:val="26"/>
                </w:rPr>
                <w:t>PP.1</w:t>
              </w:r>
            </w:hyperlink>
          </w:p>
        </w:tc>
        <w:tc>
          <w:tcPr>
            <w:tcW w:w="3455" w:type="dxa"/>
          </w:tcPr>
          <w:p w14:paraId="7A5D479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601" w:history="1">
              <w:r>
                <w:rPr>
                  <w:rFonts w:ascii="Verdana" w:hAnsi="Verdana" w:cs="Verdana"/>
                  <w:color w:val="2E5611"/>
                  <w:sz w:val="26"/>
                  <w:szCs w:val="26"/>
                </w:rPr>
                <w:t>Pronoun-verb contractions</w:t>
              </w:r>
            </w:hyperlink>
          </w:p>
        </w:tc>
      </w:tr>
      <w:tr w:rsidR="000D6ECD" w14:paraId="509B5646" w14:textId="77777777">
        <w:tblPrEx>
          <w:tblBorders>
            <w:top w:val="none" w:sz="0" w:space="0" w:color="auto"/>
          </w:tblBorders>
          <w:tblCellMar>
            <w:top w:w="0" w:type="dxa"/>
            <w:bottom w:w="0" w:type="dxa"/>
          </w:tblCellMar>
        </w:tblPrEx>
        <w:tc>
          <w:tcPr>
            <w:tcW w:w="660" w:type="dxa"/>
            <w:tcMar>
              <w:right w:w="80" w:type="nil"/>
            </w:tcMar>
          </w:tcPr>
          <w:p w14:paraId="3C6B9F8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02" w:history="1">
              <w:r>
                <w:rPr>
                  <w:rFonts w:ascii="Verdana" w:hAnsi="Verdana" w:cs="Verdana"/>
                  <w:b/>
                  <w:bCs/>
                  <w:color w:val="0A508C"/>
                  <w:sz w:val="26"/>
                  <w:szCs w:val="26"/>
                </w:rPr>
                <w:t>PP.2</w:t>
              </w:r>
            </w:hyperlink>
          </w:p>
        </w:tc>
        <w:tc>
          <w:tcPr>
            <w:tcW w:w="3033" w:type="dxa"/>
          </w:tcPr>
          <w:p w14:paraId="07D34F7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603" w:history="1">
              <w:r>
                <w:rPr>
                  <w:rFonts w:ascii="Verdana" w:hAnsi="Verdana" w:cs="Verdana"/>
                  <w:color w:val="2E5611"/>
                  <w:sz w:val="26"/>
                  <w:szCs w:val="26"/>
                </w:rPr>
                <w:t>Contractions with "not"</w:t>
              </w:r>
            </w:hyperlink>
          </w:p>
        </w:tc>
      </w:tr>
      <w:tr w:rsidR="000D6ECD" w14:paraId="37478157" w14:textId="77777777">
        <w:tblPrEx>
          <w:tblBorders>
            <w:top w:val="none" w:sz="0" w:space="0" w:color="auto"/>
          </w:tblBorders>
          <w:tblCellMar>
            <w:top w:w="0" w:type="dxa"/>
            <w:bottom w:w="0" w:type="dxa"/>
          </w:tblCellMar>
        </w:tblPrEx>
        <w:tc>
          <w:tcPr>
            <w:tcW w:w="720" w:type="dxa"/>
            <w:tcMar>
              <w:right w:w="80" w:type="nil"/>
            </w:tcMar>
          </w:tcPr>
          <w:p w14:paraId="7249AC6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04" w:history="1">
              <w:r>
                <w:rPr>
                  <w:rFonts w:ascii="Verdana" w:hAnsi="Verdana" w:cs="Verdana"/>
                  <w:b/>
                  <w:bCs/>
                  <w:color w:val="0A508C"/>
                  <w:sz w:val="26"/>
                  <w:szCs w:val="26"/>
                </w:rPr>
                <w:t>QQ.1</w:t>
              </w:r>
            </w:hyperlink>
          </w:p>
        </w:tc>
        <w:tc>
          <w:tcPr>
            <w:tcW w:w="2881" w:type="dxa"/>
          </w:tcPr>
          <w:p w14:paraId="0F6881C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605" w:history="1">
              <w:r>
                <w:rPr>
                  <w:rFonts w:ascii="Verdana" w:hAnsi="Verdana" w:cs="Verdana"/>
                  <w:color w:val="2E5611"/>
                  <w:sz w:val="26"/>
                  <w:szCs w:val="26"/>
                </w:rPr>
                <w:t>Commas with a series</w:t>
              </w:r>
            </w:hyperlink>
          </w:p>
        </w:tc>
      </w:tr>
      <w:tr w:rsidR="000D6ECD" w14:paraId="15BAE42E" w14:textId="77777777">
        <w:tblPrEx>
          <w:tblBorders>
            <w:top w:val="none" w:sz="0" w:space="0" w:color="auto"/>
          </w:tblBorders>
          <w:tblCellMar>
            <w:top w:w="0" w:type="dxa"/>
            <w:bottom w:w="0" w:type="dxa"/>
          </w:tblCellMar>
        </w:tblPrEx>
        <w:tc>
          <w:tcPr>
            <w:tcW w:w="720" w:type="dxa"/>
            <w:tcMar>
              <w:right w:w="80" w:type="nil"/>
            </w:tcMar>
          </w:tcPr>
          <w:p w14:paraId="4D39BC7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06" w:history="1">
              <w:r>
                <w:rPr>
                  <w:rFonts w:ascii="Verdana" w:hAnsi="Verdana" w:cs="Verdana"/>
                  <w:b/>
                  <w:bCs/>
                  <w:color w:val="0A508C"/>
                  <w:sz w:val="26"/>
                  <w:szCs w:val="26"/>
                </w:rPr>
                <w:t>QQ.2</w:t>
              </w:r>
            </w:hyperlink>
          </w:p>
        </w:tc>
        <w:tc>
          <w:tcPr>
            <w:tcW w:w="3712" w:type="dxa"/>
          </w:tcPr>
          <w:p w14:paraId="3B004DF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607" w:history="1">
              <w:r>
                <w:rPr>
                  <w:rFonts w:ascii="Verdana" w:hAnsi="Verdana" w:cs="Verdana"/>
                  <w:color w:val="2E5611"/>
                  <w:sz w:val="26"/>
                  <w:szCs w:val="26"/>
                </w:rPr>
                <w:t>Commas with dates and places</w:t>
              </w:r>
            </w:hyperlink>
          </w:p>
        </w:tc>
      </w:tr>
      <w:tr w:rsidR="000D6ECD" w14:paraId="0776FC82" w14:textId="77777777">
        <w:tblPrEx>
          <w:tblBorders>
            <w:top w:val="none" w:sz="0" w:space="0" w:color="auto"/>
          </w:tblBorders>
          <w:tblCellMar>
            <w:top w:w="0" w:type="dxa"/>
            <w:bottom w:w="0" w:type="dxa"/>
          </w:tblCellMar>
        </w:tblPrEx>
        <w:tc>
          <w:tcPr>
            <w:tcW w:w="720" w:type="dxa"/>
            <w:tcMar>
              <w:right w:w="80" w:type="nil"/>
            </w:tcMar>
          </w:tcPr>
          <w:p w14:paraId="3DD0731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08" w:history="1">
              <w:r>
                <w:rPr>
                  <w:rFonts w:ascii="Verdana" w:hAnsi="Verdana" w:cs="Verdana"/>
                  <w:b/>
                  <w:bCs/>
                  <w:color w:val="0A508C"/>
                  <w:sz w:val="26"/>
                  <w:szCs w:val="26"/>
                </w:rPr>
                <w:t>QQ.3</w:t>
              </w:r>
            </w:hyperlink>
          </w:p>
        </w:tc>
        <w:tc>
          <w:tcPr>
            <w:tcW w:w="3712" w:type="dxa"/>
          </w:tcPr>
          <w:p w14:paraId="00DBB33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609" w:history="1">
              <w:r>
                <w:rPr>
                  <w:rFonts w:ascii="Verdana" w:hAnsi="Verdana" w:cs="Verdana"/>
                  <w:color w:val="2E5611"/>
                  <w:sz w:val="26"/>
                  <w:szCs w:val="26"/>
                </w:rPr>
                <w:t>Commas with direct addresses</w:t>
              </w:r>
            </w:hyperlink>
          </w:p>
        </w:tc>
      </w:tr>
      <w:tr w:rsidR="000D6ECD" w14:paraId="65DCA518" w14:textId="77777777">
        <w:tblPrEx>
          <w:tblBorders>
            <w:top w:val="none" w:sz="0" w:space="0" w:color="auto"/>
          </w:tblBorders>
          <w:tblCellMar>
            <w:top w:w="0" w:type="dxa"/>
            <w:bottom w:w="0" w:type="dxa"/>
          </w:tblCellMar>
        </w:tblPrEx>
        <w:tc>
          <w:tcPr>
            <w:tcW w:w="720" w:type="dxa"/>
            <w:tcMar>
              <w:right w:w="80" w:type="nil"/>
            </w:tcMar>
          </w:tcPr>
          <w:p w14:paraId="7AC1AB3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10" w:history="1">
              <w:r>
                <w:rPr>
                  <w:rFonts w:ascii="Verdana" w:hAnsi="Verdana" w:cs="Verdana"/>
                  <w:b/>
                  <w:bCs/>
                  <w:color w:val="0A508C"/>
                  <w:sz w:val="26"/>
                  <w:szCs w:val="26"/>
                </w:rPr>
                <w:t>QQ.5</w:t>
              </w:r>
            </w:hyperlink>
          </w:p>
        </w:tc>
        <w:tc>
          <w:tcPr>
            <w:tcW w:w="3712" w:type="dxa"/>
          </w:tcPr>
          <w:p w14:paraId="72D1635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611" w:history="1">
              <w:r>
                <w:rPr>
                  <w:rFonts w:ascii="Verdana" w:hAnsi="Verdana" w:cs="Verdana"/>
                  <w:color w:val="2E5611"/>
                  <w:sz w:val="26"/>
                  <w:szCs w:val="26"/>
                </w:rPr>
                <w:t>Commas with compound and complex sentences</w:t>
              </w:r>
            </w:hyperlink>
          </w:p>
        </w:tc>
      </w:tr>
      <w:tr w:rsidR="000D6ECD" w14:paraId="0423E95A" w14:textId="77777777">
        <w:tblPrEx>
          <w:tblBorders>
            <w:top w:val="none" w:sz="0" w:space="0" w:color="auto"/>
          </w:tblBorders>
          <w:tblCellMar>
            <w:top w:w="0" w:type="dxa"/>
            <w:bottom w:w="0" w:type="dxa"/>
          </w:tblCellMar>
        </w:tblPrEx>
        <w:tc>
          <w:tcPr>
            <w:tcW w:w="720" w:type="dxa"/>
            <w:tcMar>
              <w:right w:w="80" w:type="nil"/>
            </w:tcMar>
          </w:tcPr>
          <w:p w14:paraId="5CB6753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12" w:history="1">
              <w:r>
                <w:rPr>
                  <w:rFonts w:ascii="Verdana" w:hAnsi="Verdana" w:cs="Verdana"/>
                  <w:b/>
                  <w:bCs/>
                  <w:color w:val="0A508C"/>
                  <w:sz w:val="26"/>
                  <w:szCs w:val="26"/>
                </w:rPr>
                <w:t>QQ.6</w:t>
              </w:r>
            </w:hyperlink>
          </w:p>
        </w:tc>
        <w:tc>
          <w:tcPr>
            <w:tcW w:w="2205" w:type="dxa"/>
          </w:tcPr>
          <w:p w14:paraId="5EBC981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613" w:history="1">
              <w:r>
                <w:rPr>
                  <w:rFonts w:ascii="Verdana" w:hAnsi="Verdana" w:cs="Verdana"/>
                  <w:color w:val="2E5611"/>
                  <w:sz w:val="26"/>
                  <w:szCs w:val="26"/>
                </w:rPr>
                <w:t>Commas: review</w:t>
              </w:r>
            </w:hyperlink>
          </w:p>
        </w:tc>
      </w:tr>
      <w:tr w:rsidR="000D6ECD" w14:paraId="5BCAD263" w14:textId="77777777">
        <w:tblPrEx>
          <w:tblBorders>
            <w:top w:val="none" w:sz="0" w:space="0" w:color="auto"/>
          </w:tblBorders>
          <w:tblCellMar>
            <w:top w:w="0" w:type="dxa"/>
            <w:bottom w:w="0" w:type="dxa"/>
          </w:tblCellMar>
        </w:tblPrEx>
        <w:tc>
          <w:tcPr>
            <w:tcW w:w="685" w:type="dxa"/>
            <w:tcMar>
              <w:right w:w="80" w:type="nil"/>
            </w:tcMar>
          </w:tcPr>
          <w:p w14:paraId="70BBD53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14" w:history="1">
              <w:r>
                <w:rPr>
                  <w:rFonts w:ascii="Verdana" w:hAnsi="Verdana" w:cs="Verdana"/>
                  <w:b/>
                  <w:bCs/>
                  <w:color w:val="0A508C"/>
                  <w:sz w:val="26"/>
                  <w:szCs w:val="26"/>
                </w:rPr>
                <w:t>RR.1</w:t>
              </w:r>
            </w:hyperlink>
          </w:p>
        </w:tc>
        <w:tc>
          <w:tcPr>
            <w:tcW w:w="3633" w:type="dxa"/>
          </w:tcPr>
          <w:p w14:paraId="70F0AA8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615" w:history="1">
              <w:r>
                <w:rPr>
                  <w:rFonts w:ascii="Verdana" w:hAnsi="Verdana" w:cs="Verdana"/>
                  <w:color w:val="2E5611"/>
                  <w:sz w:val="26"/>
                  <w:szCs w:val="26"/>
                </w:rPr>
                <w:t>Correct capitalization errors</w:t>
              </w:r>
            </w:hyperlink>
          </w:p>
        </w:tc>
      </w:tr>
      <w:tr w:rsidR="000D6ECD" w14:paraId="75AD9BBC" w14:textId="77777777">
        <w:tblPrEx>
          <w:tblCellMar>
            <w:top w:w="0" w:type="dxa"/>
            <w:bottom w:w="0" w:type="dxa"/>
          </w:tblCellMar>
        </w:tblPrEx>
        <w:tc>
          <w:tcPr>
            <w:tcW w:w="648" w:type="dxa"/>
            <w:tcMar>
              <w:right w:w="80" w:type="nil"/>
            </w:tcMar>
          </w:tcPr>
          <w:p w14:paraId="0EF5F59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16" w:history="1">
              <w:r>
                <w:rPr>
                  <w:rFonts w:ascii="Verdana" w:hAnsi="Verdana" w:cs="Verdana"/>
                  <w:b/>
                  <w:bCs/>
                  <w:color w:val="0A508C"/>
                  <w:sz w:val="26"/>
                  <w:szCs w:val="26"/>
                </w:rPr>
                <w:t>SS.4</w:t>
              </w:r>
            </w:hyperlink>
          </w:p>
        </w:tc>
        <w:tc>
          <w:tcPr>
            <w:tcW w:w="2736" w:type="dxa"/>
          </w:tcPr>
          <w:p w14:paraId="0CDC2CC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617" w:history="1">
              <w:r>
                <w:rPr>
                  <w:rFonts w:ascii="Verdana" w:hAnsi="Verdana" w:cs="Verdana"/>
                  <w:color w:val="2E5611"/>
                  <w:sz w:val="26"/>
                  <w:szCs w:val="26"/>
                </w:rPr>
                <w:t>Punctuating dialogue</w:t>
              </w:r>
            </w:hyperlink>
          </w:p>
        </w:tc>
      </w:tr>
    </w:tbl>
    <w:p w14:paraId="203C8145"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618" w:history="1">
        <w:r>
          <w:rPr>
            <w:rFonts w:ascii="Trebuchet MS" w:hAnsi="Trebuchet MS" w:cs="Trebuchet MS"/>
            <w:b/>
            <w:bCs/>
            <w:color w:val="419904"/>
            <w:sz w:val="40"/>
            <w:szCs w:val="40"/>
          </w:rPr>
          <w:t>Sixth-grade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867"/>
        <w:gridCol w:w="4009"/>
      </w:tblGrid>
      <w:tr w:rsidR="000D6ECD" w14:paraId="004BC4B8" w14:textId="77777777">
        <w:tblPrEx>
          <w:tblCellMar>
            <w:top w:w="0" w:type="dxa"/>
            <w:bottom w:w="0" w:type="dxa"/>
          </w:tblCellMar>
        </w:tblPrEx>
        <w:tc>
          <w:tcPr>
            <w:tcW w:w="480" w:type="dxa"/>
            <w:tcMar>
              <w:right w:w="80" w:type="nil"/>
            </w:tcMar>
          </w:tcPr>
          <w:p w14:paraId="4C38053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19" w:history="1">
              <w:r>
                <w:rPr>
                  <w:rFonts w:ascii="Verdana" w:hAnsi="Verdana" w:cs="Verdana"/>
                  <w:b/>
                  <w:bCs/>
                  <w:color w:val="0A508C"/>
                  <w:sz w:val="26"/>
                  <w:szCs w:val="26"/>
                </w:rPr>
                <w:t>A.1</w:t>
              </w:r>
            </w:hyperlink>
          </w:p>
        </w:tc>
        <w:tc>
          <w:tcPr>
            <w:tcW w:w="3252" w:type="dxa"/>
          </w:tcPr>
          <w:p w14:paraId="1C2CDDF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20" w:history="1">
              <w:r>
                <w:rPr>
                  <w:rFonts w:ascii="Verdana" w:hAnsi="Verdana" w:cs="Verdana"/>
                  <w:color w:val="2E5611"/>
                  <w:sz w:val="26"/>
                  <w:szCs w:val="26"/>
                </w:rPr>
                <w:t>Determine the main idea</w:t>
              </w:r>
            </w:hyperlink>
          </w:p>
        </w:tc>
      </w:tr>
      <w:tr w:rsidR="000D6ECD" w14:paraId="24D0F21A" w14:textId="77777777">
        <w:tblPrEx>
          <w:tblBorders>
            <w:top w:val="none" w:sz="0" w:space="0" w:color="auto"/>
          </w:tblBorders>
          <w:tblCellMar>
            <w:top w:w="0" w:type="dxa"/>
            <w:bottom w:w="0" w:type="dxa"/>
          </w:tblCellMar>
        </w:tblPrEx>
        <w:tc>
          <w:tcPr>
            <w:tcW w:w="467" w:type="dxa"/>
            <w:tcMar>
              <w:right w:w="80" w:type="nil"/>
            </w:tcMar>
          </w:tcPr>
          <w:p w14:paraId="75C6699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21" w:history="1">
              <w:r>
                <w:rPr>
                  <w:rFonts w:ascii="Verdana" w:hAnsi="Verdana" w:cs="Verdana"/>
                  <w:b/>
                  <w:bCs/>
                  <w:color w:val="0A508C"/>
                  <w:sz w:val="26"/>
                  <w:szCs w:val="26"/>
                </w:rPr>
                <w:t>C.1</w:t>
              </w:r>
            </w:hyperlink>
          </w:p>
        </w:tc>
        <w:tc>
          <w:tcPr>
            <w:tcW w:w="3965" w:type="dxa"/>
          </w:tcPr>
          <w:p w14:paraId="57CE6A4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22" w:history="1">
              <w:r>
                <w:rPr>
                  <w:rFonts w:ascii="Verdana" w:hAnsi="Verdana" w:cs="Verdana"/>
                  <w:color w:val="2E5611"/>
                  <w:sz w:val="26"/>
                  <w:szCs w:val="26"/>
                </w:rPr>
                <w:t>Which sentence is more formal?</w:t>
              </w:r>
            </w:hyperlink>
          </w:p>
        </w:tc>
      </w:tr>
      <w:tr w:rsidR="000D6ECD" w14:paraId="091F99FF" w14:textId="77777777">
        <w:tblPrEx>
          <w:tblBorders>
            <w:top w:val="none" w:sz="0" w:space="0" w:color="auto"/>
          </w:tblBorders>
          <w:tblCellMar>
            <w:top w:w="0" w:type="dxa"/>
            <w:bottom w:w="0" w:type="dxa"/>
          </w:tblCellMar>
        </w:tblPrEx>
        <w:tc>
          <w:tcPr>
            <w:tcW w:w="467" w:type="dxa"/>
            <w:tcMar>
              <w:right w:w="80" w:type="nil"/>
            </w:tcMar>
          </w:tcPr>
          <w:p w14:paraId="7EE4990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23" w:history="1">
              <w:r>
                <w:rPr>
                  <w:rFonts w:ascii="Verdana" w:hAnsi="Verdana" w:cs="Verdana"/>
                  <w:b/>
                  <w:bCs/>
                  <w:color w:val="0A508C"/>
                  <w:sz w:val="26"/>
                  <w:szCs w:val="26"/>
                </w:rPr>
                <w:t>C.2</w:t>
              </w:r>
            </w:hyperlink>
          </w:p>
        </w:tc>
        <w:tc>
          <w:tcPr>
            <w:tcW w:w="3588" w:type="dxa"/>
          </w:tcPr>
          <w:p w14:paraId="22CF634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24" w:history="1">
              <w:r>
                <w:rPr>
                  <w:rFonts w:ascii="Verdana" w:hAnsi="Verdana" w:cs="Verdana"/>
                  <w:color w:val="2E5611"/>
                  <w:sz w:val="26"/>
                  <w:szCs w:val="26"/>
                </w:rPr>
                <w:t>Compare passages for tone</w:t>
              </w:r>
            </w:hyperlink>
          </w:p>
        </w:tc>
      </w:tr>
      <w:tr w:rsidR="000D6ECD" w14:paraId="0099E319" w14:textId="77777777">
        <w:tblPrEx>
          <w:tblBorders>
            <w:top w:val="none" w:sz="0" w:space="0" w:color="auto"/>
          </w:tblBorders>
          <w:tblCellMar>
            <w:top w:w="0" w:type="dxa"/>
            <w:bottom w:w="0" w:type="dxa"/>
          </w:tblCellMar>
        </w:tblPrEx>
        <w:tc>
          <w:tcPr>
            <w:tcW w:w="467" w:type="dxa"/>
            <w:tcMar>
              <w:right w:w="80" w:type="nil"/>
            </w:tcMar>
          </w:tcPr>
          <w:p w14:paraId="1C6375E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25" w:history="1">
              <w:r>
                <w:rPr>
                  <w:rFonts w:ascii="Verdana" w:hAnsi="Verdana" w:cs="Verdana"/>
                  <w:b/>
                  <w:bCs/>
                  <w:color w:val="0A508C"/>
                  <w:sz w:val="26"/>
                  <w:szCs w:val="26"/>
                </w:rPr>
                <w:t>C.3</w:t>
              </w:r>
            </w:hyperlink>
          </w:p>
        </w:tc>
        <w:tc>
          <w:tcPr>
            <w:tcW w:w="3300" w:type="dxa"/>
          </w:tcPr>
          <w:p w14:paraId="2EAEBD1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26" w:history="1">
              <w:r>
                <w:rPr>
                  <w:rFonts w:ascii="Verdana" w:hAnsi="Verdana" w:cs="Verdana"/>
                  <w:color w:val="2E5611"/>
                  <w:sz w:val="26"/>
                  <w:szCs w:val="26"/>
                </w:rPr>
                <w:t>Identify author's purpose</w:t>
              </w:r>
            </w:hyperlink>
          </w:p>
        </w:tc>
      </w:tr>
      <w:tr w:rsidR="000D6ECD" w14:paraId="3065D4DD" w14:textId="77777777">
        <w:tblPrEx>
          <w:tblBorders>
            <w:top w:val="none" w:sz="0" w:space="0" w:color="auto"/>
          </w:tblBorders>
          <w:tblCellMar>
            <w:top w:w="0" w:type="dxa"/>
            <w:bottom w:w="0" w:type="dxa"/>
          </w:tblCellMar>
        </w:tblPrEx>
        <w:tc>
          <w:tcPr>
            <w:tcW w:w="494" w:type="dxa"/>
            <w:tcMar>
              <w:right w:w="80" w:type="nil"/>
            </w:tcMar>
          </w:tcPr>
          <w:p w14:paraId="2AA9D63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27" w:history="1">
              <w:r>
                <w:rPr>
                  <w:rFonts w:ascii="Verdana" w:hAnsi="Verdana" w:cs="Verdana"/>
                  <w:b/>
                  <w:bCs/>
                  <w:color w:val="0A508C"/>
                  <w:sz w:val="26"/>
                  <w:szCs w:val="26"/>
                </w:rPr>
                <w:t>D.2</w:t>
              </w:r>
            </w:hyperlink>
          </w:p>
        </w:tc>
        <w:tc>
          <w:tcPr>
            <w:tcW w:w="3938" w:type="dxa"/>
          </w:tcPr>
          <w:p w14:paraId="508C45F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28" w:history="1">
              <w:r>
                <w:rPr>
                  <w:rFonts w:ascii="Verdana" w:hAnsi="Verdana" w:cs="Verdana"/>
                  <w:color w:val="2E5611"/>
                  <w:sz w:val="26"/>
                  <w:szCs w:val="26"/>
                </w:rPr>
                <w:t>Match causes and effects in informational texts</w:t>
              </w:r>
            </w:hyperlink>
          </w:p>
        </w:tc>
      </w:tr>
      <w:tr w:rsidR="000D6ECD" w14:paraId="2CB6109A" w14:textId="77777777">
        <w:tblPrEx>
          <w:tblBorders>
            <w:top w:val="none" w:sz="0" w:space="0" w:color="auto"/>
          </w:tblBorders>
          <w:tblCellMar>
            <w:top w:w="0" w:type="dxa"/>
            <w:bottom w:w="0" w:type="dxa"/>
          </w:tblCellMar>
        </w:tblPrEx>
        <w:tc>
          <w:tcPr>
            <w:tcW w:w="494" w:type="dxa"/>
            <w:tcMar>
              <w:right w:w="80" w:type="nil"/>
            </w:tcMar>
          </w:tcPr>
          <w:p w14:paraId="4DA3EB4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29" w:history="1">
              <w:r>
                <w:rPr>
                  <w:rFonts w:ascii="Verdana" w:hAnsi="Verdana" w:cs="Verdana"/>
                  <w:b/>
                  <w:bCs/>
                  <w:color w:val="0A508C"/>
                  <w:sz w:val="26"/>
                  <w:szCs w:val="26"/>
                </w:rPr>
                <w:t>D.3</w:t>
              </w:r>
            </w:hyperlink>
          </w:p>
        </w:tc>
        <w:tc>
          <w:tcPr>
            <w:tcW w:w="3938" w:type="dxa"/>
          </w:tcPr>
          <w:p w14:paraId="2485666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30" w:history="1">
              <w:r>
                <w:rPr>
                  <w:rFonts w:ascii="Verdana" w:hAnsi="Verdana" w:cs="Verdana"/>
                  <w:color w:val="2E5611"/>
                  <w:sz w:val="26"/>
                  <w:szCs w:val="26"/>
                </w:rPr>
                <w:t>Match problems with their solutions</w:t>
              </w:r>
            </w:hyperlink>
          </w:p>
        </w:tc>
      </w:tr>
      <w:tr w:rsidR="000D6ECD" w14:paraId="073310AF" w14:textId="77777777">
        <w:tblPrEx>
          <w:tblBorders>
            <w:top w:val="none" w:sz="0" w:space="0" w:color="auto"/>
          </w:tblBorders>
          <w:tblCellMar>
            <w:top w:w="0" w:type="dxa"/>
            <w:bottom w:w="0" w:type="dxa"/>
          </w:tblCellMar>
        </w:tblPrEx>
        <w:tc>
          <w:tcPr>
            <w:tcW w:w="494" w:type="dxa"/>
            <w:tcMar>
              <w:right w:w="80" w:type="nil"/>
            </w:tcMar>
          </w:tcPr>
          <w:p w14:paraId="5FA7AA9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31" w:history="1">
              <w:r>
                <w:rPr>
                  <w:rFonts w:ascii="Verdana" w:hAnsi="Verdana" w:cs="Verdana"/>
                  <w:b/>
                  <w:bCs/>
                  <w:color w:val="0A508C"/>
                  <w:sz w:val="26"/>
                  <w:szCs w:val="26"/>
                </w:rPr>
                <w:t>D.4</w:t>
              </w:r>
            </w:hyperlink>
          </w:p>
        </w:tc>
        <w:tc>
          <w:tcPr>
            <w:tcW w:w="3022" w:type="dxa"/>
          </w:tcPr>
          <w:p w14:paraId="3E48BAC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32" w:history="1">
              <w:r>
                <w:rPr>
                  <w:rFonts w:ascii="Verdana" w:hAnsi="Verdana" w:cs="Verdana"/>
                  <w:color w:val="2E5611"/>
                  <w:sz w:val="26"/>
                  <w:szCs w:val="26"/>
                </w:rPr>
                <w:t>Identify text structures</w:t>
              </w:r>
            </w:hyperlink>
          </w:p>
        </w:tc>
      </w:tr>
      <w:tr w:rsidR="000D6ECD" w14:paraId="3C615C0A" w14:textId="77777777">
        <w:tblPrEx>
          <w:tblBorders>
            <w:top w:val="none" w:sz="0" w:space="0" w:color="auto"/>
          </w:tblBorders>
          <w:tblCellMar>
            <w:top w:w="0" w:type="dxa"/>
            <w:bottom w:w="0" w:type="dxa"/>
          </w:tblCellMar>
        </w:tblPrEx>
        <w:tc>
          <w:tcPr>
            <w:tcW w:w="456" w:type="dxa"/>
            <w:tcMar>
              <w:right w:w="80" w:type="nil"/>
            </w:tcMar>
          </w:tcPr>
          <w:p w14:paraId="4D13C49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33" w:history="1">
              <w:r>
                <w:rPr>
                  <w:rFonts w:ascii="Verdana" w:hAnsi="Verdana" w:cs="Verdana"/>
                  <w:b/>
                  <w:bCs/>
                  <w:color w:val="0A508C"/>
                  <w:sz w:val="26"/>
                  <w:szCs w:val="26"/>
                </w:rPr>
                <w:t>E.1</w:t>
              </w:r>
            </w:hyperlink>
          </w:p>
        </w:tc>
        <w:tc>
          <w:tcPr>
            <w:tcW w:w="3058" w:type="dxa"/>
          </w:tcPr>
          <w:p w14:paraId="0A6AC05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34" w:history="1">
              <w:r>
                <w:rPr>
                  <w:rFonts w:ascii="Verdana" w:hAnsi="Verdana" w:cs="Verdana"/>
                  <w:color w:val="2E5611"/>
                  <w:sz w:val="26"/>
                  <w:szCs w:val="26"/>
                </w:rPr>
                <w:t>Identify sensory details</w:t>
              </w:r>
            </w:hyperlink>
          </w:p>
        </w:tc>
      </w:tr>
      <w:tr w:rsidR="000D6ECD" w14:paraId="13A5EB98" w14:textId="77777777">
        <w:tblPrEx>
          <w:tblBorders>
            <w:top w:val="none" w:sz="0" w:space="0" w:color="auto"/>
          </w:tblBorders>
          <w:tblCellMar>
            <w:top w:w="0" w:type="dxa"/>
            <w:bottom w:w="0" w:type="dxa"/>
          </w:tblCellMar>
        </w:tblPrEx>
        <w:tc>
          <w:tcPr>
            <w:tcW w:w="456" w:type="dxa"/>
            <w:tcMar>
              <w:right w:w="80" w:type="nil"/>
            </w:tcMar>
          </w:tcPr>
          <w:p w14:paraId="7E14B95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35" w:history="1">
              <w:r>
                <w:rPr>
                  <w:rFonts w:ascii="Verdana" w:hAnsi="Verdana" w:cs="Verdana"/>
                  <w:b/>
                  <w:bCs/>
                  <w:color w:val="0A508C"/>
                  <w:sz w:val="26"/>
                  <w:szCs w:val="26"/>
                </w:rPr>
                <w:t>E.2</w:t>
              </w:r>
            </w:hyperlink>
          </w:p>
        </w:tc>
        <w:tc>
          <w:tcPr>
            <w:tcW w:w="3976" w:type="dxa"/>
          </w:tcPr>
          <w:p w14:paraId="7C16D99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36" w:history="1">
              <w:r>
                <w:rPr>
                  <w:rFonts w:ascii="Verdana" w:hAnsi="Verdana" w:cs="Verdana"/>
                  <w:color w:val="2E5611"/>
                  <w:sz w:val="26"/>
                  <w:szCs w:val="26"/>
                </w:rPr>
                <w:t>Identify the narrative point of view</w:t>
              </w:r>
            </w:hyperlink>
          </w:p>
        </w:tc>
      </w:tr>
      <w:tr w:rsidR="000D6ECD" w14:paraId="6669B512" w14:textId="77777777">
        <w:tblPrEx>
          <w:tblBorders>
            <w:top w:val="none" w:sz="0" w:space="0" w:color="auto"/>
          </w:tblBorders>
          <w:tblCellMar>
            <w:top w:w="0" w:type="dxa"/>
            <w:bottom w:w="0" w:type="dxa"/>
          </w:tblCellMar>
        </w:tblPrEx>
        <w:tc>
          <w:tcPr>
            <w:tcW w:w="456" w:type="dxa"/>
            <w:tcMar>
              <w:right w:w="80" w:type="nil"/>
            </w:tcMar>
          </w:tcPr>
          <w:p w14:paraId="5F4BDE3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37" w:history="1">
              <w:r>
                <w:rPr>
                  <w:rFonts w:ascii="Verdana" w:hAnsi="Verdana" w:cs="Verdana"/>
                  <w:b/>
                  <w:bCs/>
                  <w:color w:val="0A508C"/>
                  <w:sz w:val="26"/>
                  <w:szCs w:val="26"/>
                </w:rPr>
                <w:t>E.6</w:t>
              </w:r>
            </w:hyperlink>
          </w:p>
        </w:tc>
        <w:tc>
          <w:tcPr>
            <w:tcW w:w="3976" w:type="dxa"/>
          </w:tcPr>
          <w:p w14:paraId="7C97CB9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38" w:history="1">
              <w:r>
                <w:rPr>
                  <w:rFonts w:ascii="Verdana" w:hAnsi="Verdana" w:cs="Verdana"/>
                  <w:color w:val="2E5611"/>
                  <w:sz w:val="26"/>
                  <w:szCs w:val="26"/>
                </w:rPr>
                <w:t>Analyze the effects of figures of speech on meaning and tone</w:t>
              </w:r>
            </w:hyperlink>
          </w:p>
        </w:tc>
      </w:tr>
      <w:tr w:rsidR="000D6ECD" w14:paraId="59AD4F12" w14:textId="77777777">
        <w:tblPrEx>
          <w:tblBorders>
            <w:top w:val="none" w:sz="0" w:space="0" w:color="auto"/>
          </w:tblBorders>
          <w:tblCellMar>
            <w:top w:w="0" w:type="dxa"/>
            <w:bottom w:w="0" w:type="dxa"/>
          </w:tblCellMar>
        </w:tblPrEx>
        <w:tc>
          <w:tcPr>
            <w:tcW w:w="420" w:type="dxa"/>
            <w:tcMar>
              <w:right w:w="80" w:type="nil"/>
            </w:tcMar>
          </w:tcPr>
          <w:p w14:paraId="0054585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39" w:history="1">
              <w:r>
                <w:rPr>
                  <w:rFonts w:ascii="Verdana" w:hAnsi="Verdana" w:cs="Verdana"/>
                  <w:b/>
                  <w:bCs/>
                  <w:color w:val="0A508C"/>
                  <w:sz w:val="26"/>
                  <w:szCs w:val="26"/>
                </w:rPr>
                <w:t>I.2</w:t>
              </w:r>
            </w:hyperlink>
          </w:p>
        </w:tc>
        <w:tc>
          <w:tcPr>
            <w:tcW w:w="3147" w:type="dxa"/>
          </w:tcPr>
          <w:p w14:paraId="3ECD010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40" w:history="1">
              <w:r>
                <w:rPr>
                  <w:rFonts w:ascii="Verdana" w:hAnsi="Verdana" w:cs="Verdana"/>
                  <w:color w:val="2E5611"/>
                  <w:sz w:val="26"/>
                  <w:szCs w:val="26"/>
                </w:rPr>
                <w:t>Read graphic organizers</w:t>
              </w:r>
            </w:hyperlink>
          </w:p>
        </w:tc>
      </w:tr>
      <w:tr w:rsidR="000D6ECD" w14:paraId="4C4A6727" w14:textId="77777777">
        <w:tblPrEx>
          <w:tblBorders>
            <w:top w:val="none" w:sz="0" w:space="0" w:color="auto"/>
          </w:tblBorders>
          <w:tblCellMar>
            <w:top w:w="0" w:type="dxa"/>
            <w:bottom w:w="0" w:type="dxa"/>
          </w:tblCellMar>
        </w:tblPrEx>
        <w:tc>
          <w:tcPr>
            <w:tcW w:w="423" w:type="dxa"/>
            <w:tcMar>
              <w:right w:w="80" w:type="nil"/>
            </w:tcMar>
          </w:tcPr>
          <w:p w14:paraId="68BF527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41" w:history="1">
              <w:r>
                <w:rPr>
                  <w:rFonts w:ascii="Verdana" w:hAnsi="Verdana" w:cs="Verdana"/>
                  <w:b/>
                  <w:bCs/>
                  <w:color w:val="0A508C"/>
                  <w:sz w:val="26"/>
                  <w:szCs w:val="26"/>
                </w:rPr>
                <w:t>J.1</w:t>
              </w:r>
            </w:hyperlink>
          </w:p>
        </w:tc>
        <w:tc>
          <w:tcPr>
            <w:tcW w:w="4009" w:type="dxa"/>
          </w:tcPr>
          <w:p w14:paraId="0ECC3CE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42" w:history="1">
              <w:r>
                <w:rPr>
                  <w:rFonts w:ascii="Verdana" w:hAnsi="Verdana" w:cs="Verdana"/>
                  <w:color w:val="2E5611"/>
                  <w:sz w:val="26"/>
                  <w:szCs w:val="26"/>
                </w:rPr>
                <w:t>Order topics from broadest to narrowest</w:t>
              </w:r>
            </w:hyperlink>
          </w:p>
        </w:tc>
      </w:tr>
      <w:tr w:rsidR="000D6ECD" w14:paraId="1BBF82F3" w14:textId="77777777">
        <w:tblPrEx>
          <w:tblBorders>
            <w:top w:val="none" w:sz="0" w:space="0" w:color="auto"/>
          </w:tblBorders>
          <w:tblCellMar>
            <w:top w:w="0" w:type="dxa"/>
            <w:bottom w:w="0" w:type="dxa"/>
          </w:tblCellMar>
        </w:tblPrEx>
        <w:tc>
          <w:tcPr>
            <w:tcW w:w="423" w:type="dxa"/>
            <w:tcMar>
              <w:right w:w="80" w:type="nil"/>
            </w:tcMar>
          </w:tcPr>
          <w:p w14:paraId="5D64243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43" w:history="1">
              <w:r>
                <w:rPr>
                  <w:rFonts w:ascii="Verdana" w:hAnsi="Verdana" w:cs="Verdana"/>
                  <w:b/>
                  <w:bCs/>
                  <w:color w:val="0A508C"/>
                  <w:sz w:val="26"/>
                  <w:szCs w:val="26"/>
                </w:rPr>
                <w:t>J.2</w:t>
              </w:r>
            </w:hyperlink>
          </w:p>
        </w:tc>
        <w:tc>
          <w:tcPr>
            <w:tcW w:w="4009" w:type="dxa"/>
          </w:tcPr>
          <w:p w14:paraId="65CD9AF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44" w:history="1">
              <w:r>
                <w:rPr>
                  <w:rFonts w:ascii="Verdana" w:hAnsi="Verdana" w:cs="Verdana"/>
                  <w:color w:val="2E5611"/>
                  <w:sz w:val="26"/>
                  <w:szCs w:val="26"/>
                </w:rPr>
                <w:t>Organize information by main idea</w:t>
              </w:r>
            </w:hyperlink>
          </w:p>
        </w:tc>
      </w:tr>
      <w:tr w:rsidR="000D6ECD" w14:paraId="380D5EE0" w14:textId="77777777">
        <w:tblPrEx>
          <w:tblBorders>
            <w:top w:val="none" w:sz="0" w:space="0" w:color="auto"/>
          </w:tblBorders>
          <w:tblCellMar>
            <w:top w:w="0" w:type="dxa"/>
            <w:bottom w:w="0" w:type="dxa"/>
          </w:tblCellMar>
        </w:tblPrEx>
        <w:tc>
          <w:tcPr>
            <w:tcW w:w="423" w:type="dxa"/>
            <w:tcMar>
              <w:right w:w="80" w:type="nil"/>
            </w:tcMar>
          </w:tcPr>
          <w:p w14:paraId="1D0F701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45" w:history="1">
              <w:r>
                <w:rPr>
                  <w:rFonts w:ascii="Verdana" w:hAnsi="Verdana" w:cs="Verdana"/>
                  <w:b/>
                  <w:bCs/>
                  <w:color w:val="0A508C"/>
                  <w:sz w:val="26"/>
                  <w:szCs w:val="26"/>
                </w:rPr>
                <w:t>J.3</w:t>
              </w:r>
            </w:hyperlink>
          </w:p>
        </w:tc>
        <w:tc>
          <w:tcPr>
            <w:tcW w:w="4009" w:type="dxa"/>
          </w:tcPr>
          <w:p w14:paraId="744C8EC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46" w:history="1">
              <w:r>
                <w:rPr>
                  <w:rFonts w:ascii="Verdana" w:hAnsi="Verdana" w:cs="Verdana"/>
                  <w:color w:val="2E5611"/>
                  <w:sz w:val="26"/>
                  <w:szCs w:val="26"/>
                </w:rPr>
                <w:t>Transitions with conjunctive adverbs</w:t>
              </w:r>
            </w:hyperlink>
          </w:p>
        </w:tc>
      </w:tr>
      <w:tr w:rsidR="000D6ECD" w14:paraId="758FB334" w14:textId="77777777">
        <w:tblPrEx>
          <w:tblBorders>
            <w:top w:val="none" w:sz="0" w:space="0" w:color="auto"/>
          </w:tblBorders>
          <w:tblCellMar>
            <w:top w:w="0" w:type="dxa"/>
            <w:bottom w:w="0" w:type="dxa"/>
          </w:tblCellMar>
        </w:tblPrEx>
        <w:tc>
          <w:tcPr>
            <w:tcW w:w="479" w:type="dxa"/>
            <w:tcMar>
              <w:right w:w="80" w:type="nil"/>
            </w:tcMar>
          </w:tcPr>
          <w:p w14:paraId="73FD8C6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47" w:history="1">
              <w:r>
                <w:rPr>
                  <w:rFonts w:ascii="Verdana" w:hAnsi="Verdana" w:cs="Verdana"/>
                  <w:b/>
                  <w:bCs/>
                  <w:color w:val="0A508C"/>
                  <w:sz w:val="26"/>
                  <w:szCs w:val="26"/>
                </w:rPr>
                <w:t>K.1</w:t>
              </w:r>
            </w:hyperlink>
          </w:p>
        </w:tc>
        <w:tc>
          <w:tcPr>
            <w:tcW w:w="3953" w:type="dxa"/>
          </w:tcPr>
          <w:p w14:paraId="6100C4E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48" w:history="1">
              <w:r>
                <w:rPr>
                  <w:rFonts w:ascii="Verdana" w:hAnsi="Verdana" w:cs="Verdana"/>
                  <w:color w:val="2E5611"/>
                  <w:sz w:val="26"/>
                  <w:szCs w:val="26"/>
                </w:rPr>
                <w:t>Distinguish facts from opinions</w:t>
              </w:r>
            </w:hyperlink>
          </w:p>
        </w:tc>
      </w:tr>
      <w:tr w:rsidR="000D6ECD" w14:paraId="0D2F6F10" w14:textId="77777777">
        <w:tblPrEx>
          <w:tblBorders>
            <w:top w:val="none" w:sz="0" w:space="0" w:color="auto"/>
          </w:tblBorders>
          <w:tblCellMar>
            <w:top w:w="0" w:type="dxa"/>
            <w:bottom w:w="0" w:type="dxa"/>
          </w:tblCellMar>
        </w:tblPrEx>
        <w:tc>
          <w:tcPr>
            <w:tcW w:w="479" w:type="dxa"/>
            <w:tcMar>
              <w:right w:w="80" w:type="nil"/>
            </w:tcMar>
          </w:tcPr>
          <w:p w14:paraId="24DABC7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49" w:history="1">
              <w:r>
                <w:rPr>
                  <w:rFonts w:ascii="Verdana" w:hAnsi="Verdana" w:cs="Verdana"/>
                  <w:b/>
                  <w:bCs/>
                  <w:color w:val="0A508C"/>
                  <w:sz w:val="26"/>
                  <w:szCs w:val="26"/>
                </w:rPr>
                <w:t>K.2</w:t>
              </w:r>
            </w:hyperlink>
          </w:p>
        </w:tc>
        <w:tc>
          <w:tcPr>
            <w:tcW w:w="3953" w:type="dxa"/>
          </w:tcPr>
          <w:p w14:paraId="767BF9E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50" w:history="1">
              <w:r>
                <w:rPr>
                  <w:rFonts w:ascii="Verdana" w:hAnsi="Verdana" w:cs="Verdana"/>
                  <w:color w:val="2E5611"/>
                  <w:sz w:val="26"/>
                  <w:szCs w:val="26"/>
                </w:rPr>
                <w:t>Choose evidence to support a claim</w:t>
              </w:r>
            </w:hyperlink>
          </w:p>
        </w:tc>
      </w:tr>
      <w:tr w:rsidR="000D6ECD" w14:paraId="40E70FEE" w14:textId="77777777">
        <w:tblPrEx>
          <w:tblBorders>
            <w:top w:val="none" w:sz="0" w:space="0" w:color="auto"/>
          </w:tblBorders>
          <w:tblCellMar>
            <w:top w:w="0" w:type="dxa"/>
            <w:bottom w:w="0" w:type="dxa"/>
          </w:tblCellMar>
        </w:tblPrEx>
        <w:tc>
          <w:tcPr>
            <w:tcW w:w="479" w:type="dxa"/>
            <w:tcMar>
              <w:right w:w="80" w:type="nil"/>
            </w:tcMar>
          </w:tcPr>
          <w:p w14:paraId="6FC45F6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51" w:history="1">
              <w:r>
                <w:rPr>
                  <w:rFonts w:ascii="Verdana" w:hAnsi="Verdana" w:cs="Verdana"/>
                  <w:b/>
                  <w:bCs/>
                  <w:color w:val="0A508C"/>
                  <w:sz w:val="26"/>
                  <w:szCs w:val="26"/>
                </w:rPr>
                <w:t>K.3</w:t>
              </w:r>
            </w:hyperlink>
          </w:p>
        </w:tc>
        <w:tc>
          <w:tcPr>
            <w:tcW w:w="3953" w:type="dxa"/>
          </w:tcPr>
          <w:p w14:paraId="5B8CBAC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52" w:history="1">
              <w:r>
                <w:rPr>
                  <w:rFonts w:ascii="Verdana" w:hAnsi="Verdana" w:cs="Verdana"/>
                  <w:color w:val="2E5611"/>
                  <w:sz w:val="26"/>
                  <w:szCs w:val="26"/>
                </w:rPr>
                <w:t>Identify supporting details in informational texts</w:t>
              </w:r>
            </w:hyperlink>
          </w:p>
        </w:tc>
      </w:tr>
      <w:tr w:rsidR="000D6ECD" w14:paraId="5BEA3A15" w14:textId="77777777">
        <w:tblPrEx>
          <w:tblBorders>
            <w:top w:val="none" w:sz="0" w:space="0" w:color="auto"/>
          </w:tblBorders>
          <w:tblCellMar>
            <w:top w:w="0" w:type="dxa"/>
            <w:bottom w:w="0" w:type="dxa"/>
          </w:tblCellMar>
        </w:tblPrEx>
        <w:tc>
          <w:tcPr>
            <w:tcW w:w="479" w:type="dxa"/>
            <w:tcMar>
              <w:right w:w="80" w:type="nil"/>
            </w:tcMar>
          </w:tcPr>
          <w:p w14:paraId="7B5B05E8"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53" w:history="1">
              <w:r>
                <w:rPr>
                  <w:rFonts w:ascii="Verdana" w:hAnsi="Verdana" w:cs="Verdana"/>
                  <w:b/>
                  <w:bCs/>
                  <w:color w:val="0A508C"/>
                  <w:sz w:val="26"/>
                  <w:szCs w:val="26"/>
                </w:rPr>
                <w:t>K.4</w:t>
              </w:r>
            </w:hyperlink>
          </w:p>
        </w:tc>
        <w:tc>
          <w:tcPr>
            <w:tcW w:w="3953" w:type="dxa"/>
          </w:tcPr>
          <w:p w14:paraId="6DFE9D6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54" w:history="1">
              <w:r>
                <w:rPr>
                  <w:rFonts w:ascii="Verdana" w:hAnsi="Verdana" w:cs="Verdana"/>
                  <w:color w:val="2E5611"/>
                  <w:sz w:val="26"/>
                  <w:szCs w:val="26"/>
                </w:rPr>
                <w:t>Identify supporting details in literary texts</w:t>
              </w:r>
            </w:hyperlink>
          </w:p>
        </w:tc>
      </w:tr>
      <w:tr w:rsidR="000D6ECD" w14:paraId="18FD2424" w14:textId="77777777">
        <w:tblPrEx>
          <w:tblBorders>
            <w:top w:val="none" w:sz="0" w:space="0" w:color="auto"/>
          </w:tblBorders>
          <w:tblCellMar>
            <w:top w:w="0" w:type="dxa"/>
            <w:bottom w:w="0" w:type="dxa"/>
          </w:tblCellMar>
        </w:tblPrEx>
        <w:tc>
          <w:tcPr>
            <w:tcW w:w="479" w:type="dxa"/>
            <w:tcMar>
              <w:right w:w="80" w:type="nil"/>
            </w:tcMar>
          </w:tcPr>
          <w:p w14:paraId="43C32F9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55" w:history="1">
              <w:r>
                <w:rPr>
                  <w:rFonts w:ascii="Verdana" w:hAnsi="Verdana" w:cs="Verdana"/>
                  <w:b/>
                  <w:bCs/>
                  <w:color w:val="0A508C"/>
                  <w:sz w:val="26"/>
                  <w:szCs w:val="26"/>
                </w:rPr>
                <w:t>K.5</w:t>
              </w:r>
            </w:hyperlink>
          </w:p>
        </w:tc>
        <w:tc>
          <w:tcPr>
            <w:tcW w:w="3047" w:type="dxa"/>
          </w:tcPr>
          <w:p w14:paraId="3205864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56" w:history="1">
              <w:r>
                <w:rPr>
                  <w:rFonts w:ascii="Verdana" w:hAnsi="Verdana" w:cs="Verdana"/>
                  <w:color w:val="2E5611"/>
                  <w:sz w:val="26"/>
                  <w:szCs w:val="26"/>
                </w:rPr>
                <w:t>Classify logical fallacies</w:t>
              </w:r>
            </w:hyperlink>
          </w:p>
        </w:tc>
      </w:tr>
      <w:tr w:rsidR="000D6ECD" w14:paraId="61EC517C" w14:textId="77777777">
        <w:tblPrEx>
          <w:tblBorders>
            <w:top w:val="none" w:sz="0" w:space="0" w:color="auto"/>
          </w:tblBorders>
          <w:tblCellMar>
            <w:top w:w="0" w:type="dxa"/>
            <w:bottom w:w="0" w:type="dxa"/>
          </w:tblCellMar>
        </w:tblPrEx>
        <w:tc>
          <w:tcPr>
            <w:tcW w:w="444" w:type="dxa"/>
            <w:tcMar>
              <w:right w:w="80" w:type="nil"/>
            </w:tcMar>
          </w:tcPr>
          <w:p w14:paraId="4260447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57" w:history="1">
              <w:r>
                <w:rPr>
                  <w:rFonts w:ascii="Verdana" w:hAnsi="Verdana" w:cs="Verdana"/>
                  <w:b/>
                  <w:bCs/>
                  <w:color w:val="0A508C"/>
                  <w:sz w:val="26"/>
                  <w:szCs w:val="26"/>
                </w:rPr>
                <w:t>L.1</w:t>
              </w:r>
            </w:hyperlink>
          </w:p>
        </w:tc>
        <w:tc>
          <w:tcPr>
            <w:tcW w:w="2479" w:type="dxa"/>
          </w:tcPr>
          <w:p w14:paraId="022F0C0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58" w:history="1">
              <w:r>
                <w:rPr>
                  <w:rFonts w:ascii="Verdana" w:hAnsi="Verdana" w:cs="Verdana"/>
                  <w:color w:val="2E5611"/>
                  <w:sz w:val="26"/>
                  <w:szCs w:val="26"/>
                </w:rPr>
                <w:t>Use personification</w:t>
              </w:r>
            </w:hyperlink>
          </w:p>
        </w:tc>
      </w:tr>
      <w:tr w:rsidR="000D6ECD" w14:paraId="028153EC" w14:textId="77777777">
        <w:tblPrEx>
          <w:tblBorders>
            <w:top w:val="none" w:sz="0" w:space="0" w:color="auto"/>
          </w:tblBorders>
          <w:tblCellMar>
            <w:top w:w="0" w:type="dxa"/>
            <w:bottom w:w="0" w:type="dxa"/>
          </w:tblCellMar>
        </w:tblPrEx>
        <w:tc>
          <w:tcPr>
            <w:tcW w:w="444" w:type="dxa"/>
            <w:tcMar>
              <w:right w:w="80" w:type="nil"/>
            </w:tcMar>
          </w:tcPr>
          <w:p w14:paraId="41FEFB0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59" w:history="1">
              <w:r>
                <w:rPr>
                  <w:rFonts w:ascii="Verdana" w:hAnsi="Verdana" w:cs="Verdana"/>
                  <w:b/>
                  <w:bCs/>
                  <w:color w:val="0A508C"/>
                  <w:sz w:val="26"/>
                  <w:szCs w:val="26"/>
                </w:rPr>
                <w:t>L.2</w:t>
              </w:r>
            </w:hyperlink>
          </w:p>
        </w:tc>
        <w:tc>
          <w:tcPr>
            <w:tcW w:w="3988" w:type="dxa"/>
          </w:tcPr>
          <w:p w14:paraId="6DF2465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60" w:history="1">
              <w:r>
                <w:rPr>
                  <w:rFonts w:ascii="Verdana" w:hAnsi="Verdana" w:cs="Verdana"/>
                  <w:color w:val="2E5611"/>
                  <w:sz w:val="26"/>
                  <w:szCs w:val="26"/>
                </w:rPr>
                <w:t>Create varied sentences based on models</w:t>
              </w:r>
            </w:hyperlink>
          </w:p>
        </w:tc>
      </w:tr>
      <w:tr w:rsidR="000D6ECD" w14:paraId="50215085" w14:textId="77777777">
        <w:tblPrEx>
          <w:tblBorders>
            <w:top w:val="none" w:sz="0" w:space="0" w:color="auto"/>
          </w:tblBorders>
          <w:tblCellMar>
            <w:top w:w="0" w:type="dxa"/>
            <w:bottom w:w="0" w:type="dxa"/>
          </w:tblCellMar>
        </w:tblPrEx>
        <w:tc>
          <w:tcPr>
            <w:tcW w:w="525" w:type="dxa"/>
            <w:tcMar>
              <w:right w:w="80" w:type="nil"/>
            </w:tcMar>
          </w:tcPr>
          <w:p w14:paraId="367D2FD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61" w:history="1">
              <w:r>
                <w:rPr>
                  <w:rFonts w:ascii="Verdana" w:hAnsi="Verdana" w:cs="Verdana"/>
                  <w:b/>
                  <w:bCs/>
                  <w:color w:val="0A508C"/>
                  <w:sz w:val="26"/>
                  <w:szCs w:val="26"/>
                </w:rPr>
                <w:t>M.1</w:t>
              </w:r>
            </w:hyperlink>
          </w:p>
        </w:tc>
        <w:tc>
          <w:tcPr>
            <w:tcW w:w="3907" w:type="dxa"/>
          </w:tcPr>
          <w:p w14:paraId="7BA04FC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62" w:history="1">
              <w:r>
                <w:rPr>
                  <w:rFonts w:ascii="Verdana" w:hAnsi="Verdana" w:cs="Verdana"/>
                  <w:color w:val="2E5611"/>
                  <w:sz w:val="26"/>
                  <w:szCs w:val="26"/>
                </w:rPr>
                <w:t>Use the correct frequently confused word</w:t>
              </w:r>
            </w:hyperlink>
          </w:p>
        </w:tc>
      </w:tr>
      <w:tr w:rsidR="000D6ECD" w14:paraId="770B8FB9" w14:textId="77777777">
        <w:tblPrEx>
          <w:tblBorders>
            <w:top w:val="none" w:sz="0" w:space="0" w:color="auto"/>
          </w:tblBorders>
          <w:tblCellMar>
            <w:top w:w="0" w:type="dxa"/>
            <w:bottom w:w="0" w:type="dxa"/>
          </w:tblCellMar>
        </w:tblPrEx>
        <w:tc>
          <w:tcPr>
            <w:tcW w:w="525" w:type="dxa"/>
            <w:tcMar>
              <w:right w:w="80" w:type="nil"/>
            </w:tcMar>
          </w:tcPr>
          <w:p w14:paraId="291AE63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63" w:history="1">
              <w:r>
                <w:rPr>
                  <w:rFonts w:ascii="Verdana" w:hAnsi="Verdana" w:cs="Verdana"/>
                  <w:b/>
                  <w:bCs/>
                  <w:color w:val="0A508C"/>
                  <w:sz w:val="26"/>
                  <w:szCs w:val="26"/>
                </w:rPr>
                <w:t>M.2</w:t>
              </w:r>
            </w:hyperlink>
          </w:p>
        </w:tc>
        <w:tc>
          <w:tcPr>
            <w:tcW w:w="3907" w:type="dxa"/>
          </w:tcPr>
          <w:p w14:paraId="07FFAFE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64" w:history="1">
              <w:r>
                <w:rPr>
                  <w:rFonts w:ascii="Verdana" w:hAnsi="Verdana" w:cs="Verdana"/>
                  <w:color w:val="2E5611"/>
                  <w:sz w:val="26"/>
                  <w:szCs w:val="26"/>
                </w:rPr>
                <w:t>Correct errors with frequently confused words</w:t>
              </w:r>
            </w:hyperlink>
          </w:p>
        </w:tc>
      </w:tr>
      <w:tr w:rsidR="000D6ECD" w14:paraId="603C9472" w14:textId="77777777">
        <w:tblPrEx>
          <w:tblBorders>
            <w:top w:val="none" w:sz="0" w:space="0" w:color="auto"/>
          </w:tblBorders>
          <w:tblCellMar>
            <w:top w:w="0" w:type="dxa"/>
            <w:bottom w:w="0" w:type="dxa"/>
          </w:tblCellMar>
        </w:tblPrEx>
        <w:tc>
          <w:tcPr>
            <w:tcW w:w="525" w:type="dxa"/>
            <w:tcMar>
              <w:right w:w="80" w:type="nil"/>
            </w:tcMar>
          </w:tcPr>
          <w:p w14:paraId="11959A8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65" w:history="1">
              <w:r>
                <w:rPr>
                  <w:rFonts w:ascii="Verdana" w:hAnsi="Verdana" w:cs="Verdana"/>
                  <w:b/>
                  <w:bCs/>
                  <w:color w:val="0A508C"/>
                  <w:sz w:val="26"/>
                  <w:szCs w:val="26"/>
                </w:rPr>
                <w:t>M.3</w:t>
              </w:r>
            </w:hyperlink>
          </w:p>
        </w:tc>
        <w:tc>
          <w:tcPr>
            <w:tcW w:w="3229" w:type="dxa"/>
          </w:tcPr>
          <w:p w14:paraId="335508B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66" w:history="1">
              <w:r>
                <w:rPr>
                  <w:rFonts w:ascii="Verdana" w:hAnsi="Verdana" w:cs="Verdana"/>
                  <w:color w:val="2E5611"/>
                  <w:sz w:val="26"/>
                  <w:szCs w:val="26"/>
                </w:rPr>
                <w:t>Correct errors with signs</w:t>
              </w:r>
            </w:hyperlink>
          </w:p>
        </w:tc>
      </w:tr>
      <w:tr w:rsidR="000D6ECD" w14:paraId="506F3792" w14:textId="77777777">
        <w:tblPrEx>
          <w:tblBorders>
            <w:top w:val="none" w:sz="0" w:space="0" w:color="auto"/>
          </w:tblBorders>
          <w:tblCellMar>
            <w:top w:w="0" w:type="dxa"/>
            <w:bottom w:w="0" w:type="dxa"/>
          </w:tblCellMar>
        </w:tblPrEx>
        <w:tc>
          <w:tcPr>
            <w:tcW w:w="525" w:type="dxa"/>
            <w:tcMar>
              <w:right w:w="80" w:type="nil"/>
            </w:tcMar>
          </w:tcPr>
          <w:p w14:paraId="0F17C13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67" w:history="1">
              <w:r>
                <w:rPr>
                  <w:rFonts w:ascii="Verdana" w:hAnsi="Verdana" w:cs="Verdana"/>
                  <w:b/>
                  <w:bCs/>
                  <w:color w:val="0A508C"/>
                  <w:sz w:val="26"/>
                  <w:szCs w:val="26"/>
                </w:rPr>
                <w:t>M.4</w:t>
              </w:r>
            </w:hyperlink>
          </w:p>
        </w:tc>
        <w:tc>
          <w:tcPr>
            <w:tcW w:w="3907" w:type="dxa"/>
          </w:tcPr>
          <w:p w14:paraId="1D5B3E3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68" w:history="1">
              <w:r>
                <w:rPr>
                  <w:rFonts w:ascii="Verdana" w:hAnsi="Verdana" w:cs="Verdana"/>
                  <w:color w:val="2E5611"/>
                  <w:sz w:val="26"/>
                  <w:szCs w:val="26"/>
                </w:rPr>
                <w:t>Correct errors in everyday use</w:t>
              </w:r>
            </w:hyperlink>
          </w:p>
        </w:tc>
      </w:tr>
      <w:tr w:rsidR="000D6ECD" w14:paraId="2F6B40C8" w14:textId="77777777">
        <w:tblPrEx>
          <w:tblBorders>
            <w:top w:val="none" w:sz="0" w:space="0" w:color="auto"/>
          </w:tblBorders>
          <w:tblCellMar>
            <w:top w:w="0" w:type="dxa"/>
            <w:bottom w:w="0" w:type="dxa"/>
          </w:tblCellMar>
        </w:tblPrEx>
        <w:tc>
          <w:tcPr>
            <w:tcW w:w="525" w:type="dxa"/>
            <w:tcMar>
              <w:right w:w="80" w:type="nil"/>
            </w:tcMar>
          </w:tcPr>
          <w:p w14:paraId="55B3C99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69" w:history="1">
              <w:r>
                <w:rPr>
                  <w:rFonts w:ascii="Verdana" w:hAnsi="Verdana" w:cs="Verdana"/>
                  <w:b/>
                  <w:bCs/>
                  <w:color w:val="0A508C"/>
                  <w:sz w:val="26"/>
                  <w:szCs w:val="26"/>
                </w:rPr>
                <w:t>M.5</w:t>
              </w:r>
            </w:hyperlink>
          </w:p>
        </w:tc>
        <w:tc>
          <w:tcPr>
            <w:tcW w:w="3904" w:type="dxa"/>
          </w:tcPr>
          <w:p w14:paraId="6D49486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70" w:history="1">
              <w:r>
                <w:rPr>
                  <w:rFonts w:ascii="Verdana" w:hAnsi="Verdana" w:cs="Verdana"/>
                  <w:color w:val="2E5611"/>
                  <w:sz w:val="26"/>
                  <w:szCs w:val="26"/>
                </w:rPr>
                <w:t>Suggest appropriate revisions</w:t>
              </w:r>
            </w:hyperlink>
          </w:p>
        </w:tc>
      </w:tr>
      <w:tr w:rsidR="000D6ECD" w14:paraId="4F494EB3" w14:textId="77777777">
        <w:tblPrEx>
          <w:tblBorders>
            <w:top w:val="none" w:sz="0" w:space="0" w:color="auto"/>
          </w:tblBorders>
          <w:tblCellMar>
            <w:top w:w="0" w:type="dxa"/>
            <w:bottom w:w="0" w:type="dxa"/>
          </w:tblCellMar>
        </w:tblPrEx>
        <w:tc>
          <w:tcPr>
            <w:tcW w:w="499" w:type="dxa"/>
            <w:tcMar>
              <w:right w:w="80" w:type="nil"/>
            </w:tcMar>
          </w:tcPr>
          <w:p w14:paraId="40A0F65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71" w:history="1">
              <w:r>
                <w:rPr>
                  <w:rFonts w:ascii="Verdana" w:hAnsi="Verdana" w:cs="Verdana"/>
                  <w:b/>
                  <w:bCs/>
                  <w:color w:val="0A508C"/>
                  <w:sz w:val="26"/>
                  <w:szCs w:val="26"/>
                </w:rPr>
                <w:t>N.3</w:t>
              </w:r>
            </w:hyperlink>
          </w:p>
        </w:tc>
        <w:tc>
          <w:tcPr>
            <w:tcW w:w="3934" w:type="dxa"/>
          </w:tcPr>
          <w:p w14:paraId="7A16946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72" w:history="1">
              <w:r>
                <w:rPr>
                  <w:rFonts w:ascii="Verdana" w:hAnsi="Verdana" w:cs="Verdana"/>
                  <w:color w:val="2E5611"/>
                  <w:sz w:val="26"/>
                  <w:szCs w:val="26"/>
                </w:rPr>
                <w:t>Use in-text citations (MLA 7th–8th editions)</w:t>
              </w:r>
            </w:hyperlink>
          </w:p>
        </w:tc>
      </w:tr>
      <w:tr w:rsidR="000D6ECD" w14:paraId="65757DA5" w14:textId="77777777">
        <w:tblPrEx>
          <w:tblBorders>
            <w:top w:val="none" w:sz="0" w:space="0" w:color="auto"/>
          </w:tblBorders>
          <w:tblCellMar>
            <w:top w:w="0" w:type="dxa"/>
            <w:bottom w:w="0" w:type="dxa"/>
          </w:tblCellMar>
        </w:tblPrEx>
        <w:tc>
          <w:tcPr>
            <w:tcW w:w="482" w:type="dxa"/>
            <w:tcMar>
              <w:right w:w="80" w:type="nil"/>
            </w:tcMar>
          </w:tcPr>
          <w:p w14:paraId="4A5D03E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73" w:history="1">
              <w:r>
                <w:rPr>
                  <w:rFonts w:ascii="Verdana" w:hAnsi="Verdana" w:cs="Verdana"/>
                  <w:b/>
                  <w:bCs/>
                  <w:color w:val="0A508C"/>
                  <w:sz w:val="26"/>
                  <w:szCs w:val="26"/>
                </w:rPr>
                <w:t>R.1</w:t>
              </w:r>
            </w:hyperlink>
          </w:p>
        </w:tc>
        <w:tc>
          <w:tcPr>
            <w:tcW w:w="3621" w:type="dxa"/>
          </w:tcPr>
          <w:p w14:paraId="6D6C0E8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74" w:history="1">
              <w:r>
                <w:rPr>
                  <w:rFonts w:ascii="Verdana" w:hAnsi="Verdana" w:cs="Verdana"/>
                  <w:color w:val="2E5611"/>
                  <w:sz w:val="26"/>
                  <w:szCs w:val="26"/>
                </w:rPr>
                <w:t>Use the correct homophone</w:t>
              </w:r>
            </w:hyperlink>
          </w:p>
        </w:tc>
      </w:tr>
      <w:tr w:rsidR="000D6ECD" w14:paraId="3854B71C" w14:textId="77777777">
        <w:tblPrEx>
          <w:tblBorders>
            <w:top w:val="none" w:sz="0" w:space="0" w:color="auto"/>
          </w:tblBorders>
          <w:tblCellMar>
            <w:top w:w="0" w:type="dxa"/>
            <w:bottom w:w="0" w:type="dxa"/>
          </w:tblCellMar>
        </w:tblPrEx>
        <w:tc>
          <w:tcPr>
            <w:tcW w:w="477" w:type="dxa"/>
            <w:tcMar>
              <w:right w:w="80" w:type="nil"/>
            </w:tcMar>
          </w:tcPr>
          <w:p w14:paraId="67621CD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75" w:history="1">
              <w:r>
                <w:rPr>
                  <w:rFonts w:ascii="Verdana" w:hAnsi="Verdana" w:cs="Verdana"/>
                  <w:b/>
                  <w:bCs/>
                  <w:color w:val="0A508C"/>
                  <w:sz w:val="26"/>
                  <w:szCs w:val="26"/>
                </w:rPr>
                <w:t>X.5</w:t>
              </w:r>
            </w:hyperlink>
          </w:p>
        </w:tc>
        <w:tc>
          <w:tcPr>
            <w:tcW w:w="3955" w:type="dxa"/>
          </w:tcPr>
          <w:p w14:paraId="39F99EF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76" w:history="1">
              <w:r>
                <w:rPr>
                  <w:rFonts w:ascii="Verdana" w:hAnsi="Verdana" w:cs="Verdana"/>
                  <w:color w:val="2E5611"/>
                  <w:sz w:val="26"/>
                  <w:szCs w:val="26"/>
                </w:rPr>
                <w:t>Is it a complete sentence or a fragment?</w:t>
              </w:r>
            </w:hyperlink>
          </w:p>
        </w:tc>
      </w:tr>
      <w:tr w:rsidR="000D6ECD" w14:paraId="2B9DB61E" w14:textId="77777777">
        <w:tblPrEx>
          <w:tblBorders>
            <w:top w:val="none" w:sz="0" w:space="0" w:color="auto"/>
          </w:tblBorders>
          <w:tblCellMar>
            <w:top w:w="0" w:type="dxa"/>
            <w:bottom w:w="0" w:type="dxa"/>
          </w:tblCellMar>
        </w:tblPrEx>
        <w:tc>
          <w:tcPr>
            <w:tcW w:w="477" w:type="dxa"/>
            <w:tcMar>
              <w:right w:w="80" w:type="nil"/>
            </w:tcMar>
          </w:tcPr>
          <w:p w14:paraId="2501824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77" w:history="1">
              <w:r>
                <w:rPr>
                  <w:rFonts w:ascii="Verdana" w:hAnsi="Verdana" w:cs="Verdana"/>
                  <w:b/>
                  <w:bCs/>
                  <w:color w:val="0A508C"/>
                  <w:sz w:val="26"/>
                  <w:szCs w:val="26"/>
                </w:rPr>
                <w:t>X.6</w:t>
              </w:r>
            </w:hyperlink>
          </w:p>
        </w:tc>
        <w:tc>
          <w:tcPr>
            <w:tcW w:w="3955" w:type="dxa"/>
          </w:tcPr>
          <w:p w14:paraId="45F037E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78" w:history="1">
              <w:r>
                <w:rPr>
                  <w:rFonts w:ascii="Verdana" w:hAnsi="Verdana" w:cs="Verdana"/>
                  <w:color w:val="2E5611"/>
                  <w:sz w:val="26"/>
                  <w:szCs w:val="26"/>
                </w:rPr>
                <w:t>Is it a complete sentence or a run-on?</w:t>
              </w:r>
            </w:hyperlink>
          </w:p>
        </w:tc>
      </w:tr>
      <w:tr w:rsidR="000D6ECD" w14:paraId="74CBAFAC" w14:textId="77777777">
        <w:tblPrEx>
          <w:tblBorders>
            <w:top w:val="none" w:sz="0" w:space="0" w:color="auto"/>
          </w:tblBorders>
          <w:tblCellMar>
            <w:top w:w="0" w:type="dxa"/>
            <w:bottom w:w="0" w:type="dxa"/>
          </w:tblCellMar>
        </w:tblPrEx>
        <w:tc>
          <w:tcPr>
            <w:tcW w:w="477" w:type="dxa"/>
            <w:tcMar>
              <w:right w:w="80" w:type="nil"/>
            </w:tcMar>
          </w:tcPr>
          <w:p w14:paraId="5C6079E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79" w:history="1">
              <w:r>
                <w:rPr>
                  <w:rFonts w:ascii="Verdana" w:hAnsi="Verdana" w:cs="Verdana"/>
                  <w:b/>
                  <w:bCs/>
                  <w:color w:val="0A508C"/>
                  <w:sz w:val="26"/>
                  <w:szCs w:val="26"/>
                </w:rPr>
                <w:t>X.7</w:t>
              </w:r>
            </w:hyperlink>
          </w:p>
        </w:tc>
        <w:tc>
          <w:tcPr>
            <w:tcW w:w="3955" w:type="dxa"/>
          </w:tcPr>
          <w:p w14:paraId="7C30BCE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80" w:history="1">
              <w:r>
                <w:rPr>
                  <w:rFonts w:ascii="Verdana" w:hAnsi="Verdana" w:cs="Verdana"/>
                  <w:color w:val="2E5611"/>
                  <w:sz w:val="26"/>
                  <w:szCs w:val="26"/>
                </w:rPr>
                <w:t>Is it a complete sentence, a fragment, or a run-on?</w:t>
              </w:r>
            </w:hyperlink>
          </w:p>
        </w:tc>
      </w:tr>
      <w:tr w:rsidR="000D6ECD" w14:paraId="3A62F1CF" w14:textId="77777777">
        <w:tblPrEx>
          <w:tblBorders>
            <w:top w:val="none" w:sz="0" w:space="0" w:color="auto"/>
          </w:tblBorders>
          <w:tblCellMar>
            <w:top w:w="0" w:type="dxa"/>
            <w:bottom w:w="0" w:type="dxa"/>
          </w:tblCellMar>
        </w:tblPrEx>
        <w:tc>
          <w:tcPr>
            <w:tcW w:w="470" w:type="dxa"/>
            <w:tcMar>
              <w:right w:w="80" w:type="nil"/>
            </w:tcMar>
          </w:tcPr>
          <w:p w14:paraId="451F5DE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81" w:history="1">
              <w:r>
                <w:rPr>
                  <w:rFonts w:ascii="Verdana" w:hAnsi="Verdana" w:cs="Verdana"/>
                  <w:b/>
                  <w:bCs/>
                  <w:color w:val="0A508C"/>
                  <w:sz w:val="26"/>
                  <w:szCs w:val="26"/>
                </w:rPr>
                <w:t>Y.2</w:t>
              </w:r>
            </w:hyperlink>
          </w:p>
        </w:tc>
        <w:tc>
          <w:tcPr>
            <w:tcW w:w="3962" w:type="dxa"/>
          </w:tcPr>
          <w:p w14:paraId="5F617F7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82" w:history="1">
              <w:r>
                <w:rPr>
                  <w:rFonts w:ascii="Verdana" w:hAnsi="Verdana" w:cs="Verdana"/>
                  <w:color w:val="2E5611"/>
                  <w:sz w:val="26"/>
                  <w:szCs w:val="26"/>
                </w:rPr>
                <w:t>Form plurals of nouns ending in f, fe, o, and y</w:t>
              </w:r>
            </w:hyperlink>
          </w:p>
        </w:tc>
      </w:tr>
      <w:tr w:rsidR="000D6ECD" w14:paraId="63DEB712" w14:textId="77777777">
        <w:tblPrEx>
          <w:tblBorders>
            <w:top w:val="none" w:sz="0" w:space="0" w:color="auto"/>
          </w:tblBorders>
          <w:tblCellMar>
            <w:top w:w="0" w:type="dxa"/>
            <w:bottom w:w="0" w:type="dxa"/>
          </w:tblCellMar>
        </w:tblPrEx>
        <w:tc>
          <w:tcPr>
            <w:tcW w:w="470" w:type="dxa"/>
            <w:tcMar>
              <w:right w:w="80" w:type="nil"/>
            </w:tcMar>
          </w:tcPr>
          <w:p w14:paraId="00E3714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83" w:history="1">
              <w:r>
                <w:rPr>
                  <w:rFonts w:ascii="Verdana" w:hAnsi="Verdana" w:cs="Verdana"/>
                  <w:b/>
                  <w:bCs/>
                  <w:color w:val="0A508C"/>
                  <w:sz w:val="26"/>
                  <w:szCs w:val="26"/>
                </w:rPr>
                <w:t>Y.3</w:t>
              </w:r>
            </w:hyperlink>
          </w:p>
        </w:tc>
        <w:tc>
          <w:tcPr>
            <w:tcW w:w="3962" w:type="dxa"/>
          </w:tcPr>
          <w:p w14:paraId="307DC44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84" w:history="1">
              <w:r>
                <w:rPr>
                  <w:rFonts w:ascii="Verdana" w:hAnsi="Verdana" w:cs="Verdana"/>
                  <w:color w:val="2E5611"/>
                  <w:sz w:val="26"/>
                  <w:szCs w:val="26"/>
                </w:rPr>
                <w:t>Form and use plurals of nouns ending in f, fe, o, and y</w:t>
              </w:r>
            </w:hyperlink>
          </w:p>
        </w:tc>
      </w:tr>
      <w:tr w:rsidR="000D6ECD" w14:paraId="1737ABFF" w14:textId="77777777">
        <w:tblPrEx>
          <w:tblBorders>
            <w:top w:val="none" w:sz="0" w:space="0" w:color="auto"/>
          </w:tblBorders>
          <w:tblCellMar>
            <w:top w:w="0" w:type="dxa"/>
            <w:bottom w:w="0" w:type="dxa"/>
          </w:tblCellMar>
        </w:tblPrEx>
        <w:tc>
          <w:tcPr>
            <w:tcW w:w="470" w:type="dxa"/>
            <w:tcMar>
              <w:right w:w="80" w:type="nil"/>
            </w:tcMar>
          </w:tcPr>
          <w:p w14:paraId="7222217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85" w:history="1">
              <w:r>
                <w:rPr>
                  <w:rFonts w:ascii="Verdana" w:hAnsi="Verdana" w:cs="Verdana"/>
                  <w:b/>
                  <w:bCs/>
                  <w:color w:val="0A508C"/>
                  <w:sz w:val="26"/>
                  <w:szCs w:val="26"/>
                </w:rPr>
                <w:t>Y.4</w:t>
              </w:r>
            </w:hyperlink>
          </w:p>
        </w:tc>
        <w:tc>
          <w:tcPr>
            <w:tcW w:w="2691" w:type="dxa"/>
          </w:tcPr>
          <w:p w14:paraId="226BA8C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86" w:history="1">
              <w:r>
                <w:rPr>
                  <w:rFonts w:ascii="Verdana" w:hAnsi="Verdana" w:cs="Verdana"/>
                  <w:color w:val="2E5611"/>
                  <w:sz w:val="26"/>
                  <w:szCs w:val="26"/>
                </w:rPr>
                <w:t>Form plurals: review</w:t>
              </w:r>
            </w:hyperlink>
          </w:p>
        </w:tc>
      </w:tr>
      <w:tr w:rsidR="000D6ECD" w14:paraId="351BAF04" w14:textId="77777777">
        <w:tblPrEx>
          <w:tblBorders>
            <w:top w:val="none" w:sz="0" w:space="0" w:color="auto"/>
          </w:tblBorders>
          <w:tblCellMar>
            <w:top w:w="0" w:type="dxa"/>
            <w:bottom w:w="0" w:type="dxa"/>
          </w:tblCellMar>
        </w:tblPrEx>
        <w:tc>
          <w:tcPr>
            <w:tcW w:w="470" w:type="dxa"/>
            <w:tcMar>
              <w:right w:w="80" w:type="nil"/>
            </w:tcMar>
          </w:tcPr>
          <w:p w14:paraId="4DCE223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87" w:history="1">
              <w:r>
                <w:rPr>
                  <w:rFonts w:ascii="Verdana" w:hAnsi="Verdana" w:cs="Verdana"/>
                  <w:b/>
                  <w:bCs/>
                  <w:color w:val="0A508C"/>
                  <w:sz w:val="26"/>
                  <w:szCs w:val="26"/>
                </w:rPr>
                <w:t>Y.5</w:t>
              </w:r>
            </w:hyperlink>
          </w:p>
        </w:tc>
        <w:tc>
          <w:tcPr>
            <w:tcW w:w="3812" w:type="dxa"/>
          </w:tcPr>
          <w:p w14:paraId="780363E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88" w:history="1">
              <w:r>
                <w:rPr>
                  <w:rFonts w:ascii="Verdana" w:hAnsi="Verdana" w:cs="Verdana"/>
                  <w:color w:val="2E5611"/>
                  <w:sz w:val="26"/>
                  <w:szCs w:val="26"/>
                </w:rPr>
                <w:t>Form and use plurals: review</w:t>
              </w:r>
            </w:hyperlink>
          </w:p>
        </w:tc>
      </w:tr>
      <w:tr w:rsidR="000D6ECD" w14:paraId="00533E84" w14:textId="77777777">
        <w:tblPrEx>
          <w:tblBorders>
            <w:top w:val="none" w:sz="0" w:space="0" w:color="auto"/>
          </w:tblBorders>
          <w:tblCellMar>
            <w:top w:w="0" w:type="dxa"/>
            <w:bottom w:w="0" w:type="dxa"/>
          </w:tblCellMar>
        </w:tblPrEx>
        <w:tc>
          <w:tcPr>
            <w:tcW w:w="470" w:type="dxa"/>
            <w:tcMar>
              <w:right w:w="80" w:type="nil"/>
            </w:tcMar>
          </w:tcPr>
          <w:p w14:paraId="0216051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89" w:history="1">
              <w:r>
                <w:rPr>
                  <w:rFonts w:ascii="Verdana" w:hAnsi="Verdana" w:cs="Verdana"/>
                  <w:b/>
                  <w:bCs/>
                  <w:color w:val="0A508C"/>
                  <w:sz w:val="26"/>
                  <w:szCs w:val="26"/>
                </w:rPr>
                <w:t>Y.7</w:t>
              </w:r>
            </w:hyperlink>
          </w:p>
        </w:tc>
        <w:tc>
          <w:tcPr>
            <w:tcW w:w="3962" w:type="dxa"/>
          </w:tcPr>
          <w:p w14:paraId="21CE3EF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90" w:history="1">
              <w:r>
                <w:rPr>
                  <w:rFonts w:ascii="Verdana" w:hAnsi="Verdana" w:cs="Verdana"/>
                  <w:color w:val="2E5611"/>
                  <w:sz w:val="26"/>
                  <w:szCs w:val="26"/>
                </w:rPr>
                <w:t>Form the singular or plural possessive</w:t>
              </w:r>
            </w:hyperlink>
          </w:p>
        </w:tc>
      </w:tr>
      <w:tr w:rsidR="000D6ECD" w14:paraId="0265B8BE" w14:textId="77777777">
        <w:tblPrEx>
          <w:tblBorders>
            <w:top w:val="none" w:sz="0" w:space="0" w:color="auto"/>
          </w:tblBorders>
          <w:tblCellMar>
            <w:top w:w="0" w:type="dxa"/>
            <w:bottom w:w="0" w:type="dxa"/>
          </w:tblCellMar>
        </w:tblPrEx>
        <w:tc>
          <w:tcPr>
            <w:tcW w:w="470" w:type="dxa"/>
            <w:tcMar>
              <w:right w:w="80" w:type="nil"/>
            </w:tcMar>
          </w:tcPr>
          <w:p w14:paraId="149206D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91" w:history="1">
              <w:r>
                <w:rPr>
                  <w:rFonts w:ascii="Verdana" w:hAnsi="Verdana" w:cs="Verdana"/>
                  <w:b/>
                  <w:bCs/>
                  <w:color w:val="0A508C"/>
                  <w:sz w:val="26"/>
                  <w:szCs w:val="26"/>
                </w:rPr>
                <w:t>Y.8</w:t>
              </w:r>
            </w:hyperlink>
          </w:p>
        </w:tc>
        <w:tc>
          <w:tcPr>
            <w:tcW w:w="3962" w:type="dxa"/>
          </w:tcPr>
          <w:p w14:paraId="411CA15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92" w:history="1">
              <w:r>
                <w:rPr>
                  <w:rFonts w:ascii="Verdana" w:hAnsi="Verdana" w:cs="Verdana"/>
                  <w:color w:val="2E5611"/>
                  <w:sz w:val="26"/>
                  <w:szCs w:val="26"/>
                </w:rPr>
                <w:t>Identify and correct errors with plural and possessive nouns</w:t>
              </w:r>
            </w:hyperlink>
          </w:p>
        </w:tc>
      </w:tr>
      <w:tr w:rsidR="000D6ECD" w14:paraId="5915A576" w14:textId="77777777">
        <w:tblPrEx>
          <w:tblBorders>
            <w:top w:val="none" w:sz="0" w:space="0" w:color="auto"/>
          </w:tblBorders>
          <w:tblCellMar>
            <w:top w:w="0" w:type="dxa"/>
            <w:bottom w:w="0" w:type="dxa"/>
          </w:tblCellMar>
        </w:tblPrEx>
        <w:tc>
          <w:tcPr>
            <w:tcW w:w="458" w:type="dxa"/>
            <w:tcMar>
              <w:right w:w="80" w:type="nil"/>
            </w:tcMar>
          </w:tcPr>
          <w:p w14:paraId="136CF09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93" w:history="1">
              <w:r>
                <w:rPr>
                  <w:rFonts w:ascii="Verdana" w:hAnsi="Verdana" w:cs="Verdana"/>
                  <w:b/>
                  <w:bCs/>
                  <w:color w:val="0A508C"/>
                  <w:sz w:val="26"/>
                  <w:szCs w:val="26"/>
                </w:rPr>
                <w:t>Z.2</w:t>
              </w:r>
            </w:hyperlink>
          </w:p>
        </w:tc>
        <w:tc>
          <w:tcPr>
            <w:tcW w:w="3974" w:type="dxa"/>
          </w:tcPr>
          <w:p w14:paraId="5555D69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94" w:history="1">
              <w:r>
                <w:rPr>
                  <w:rFonts w:ascii="Verdana" w:hAnsi="Verdana" w:cs="Verdana"/>
                  <w:color w:val="2E5611"/>
                  <w:sz w:val="26"/>
                  <w:szCs w:val="26"/>
                </w:rPr>
                <w:t>Use the pronoun that agrees with the antecedent</w:t>
              </w:r>
            </w:hyperlink>
          </w:p>
        </w:tc>
      </w:tr>
      <w:tr w:rsidR="000D6ECD" w14:paraId="31D9C8A4" w14:textId="77777777">
        <w:tblPrEx>
          <w:tblBorders>
            <w:top w:val="none" w:sz="0" w:space="0" w:color="auto"/>
          </w:tblBorders>
          <w:tblCellMar>
            <w:top w:w="0" w:type="dxa"/>
            <w:bottom w:w="0" w:type="dxa"/>
          </w:tblCellMar>
        </w:tblPrEx>
        <w:tc>
          <w:tcPr>
            <w:tcW w:w="458" w:type="dxa"/>
            <w:tcMar>
              <w:right w:w="80" w:type="nil"/>
            </w:tcMar>
          </w:tcPr>
          <w:p w14:paraId="2E79747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95" w:history="1">
              <w:r>
                <w:rPr>
                  <w:rFonts w:ascii="Verdana" w:hAnsi="Verdana" w:cs="Verdana"/>
                  <w:b/>
                  <w:bCs/>
                  <w:color w:val="0A508C"/>
                  <w:sz w:val="26"/>
                  <w:szCs w:val="26"/>
                </w:rPr>
                <w:t>Z.5</w:t>
              </w:r>
            </w:hyperlink>
          </w:p>
        </w:tc>
        <w:tc>
          <w:tcPr>
            <w:tcW w:w="3974" w:type="dxa"/>
          </w:tcPr>
          <w:p w14:paraId="0475AF7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96" w:history="1">
              <w:r>
                <w:rPr>
                  <w:rFonts w:ascii="Verdana" w:hAnsi="Verdana" w:cs="Verdana"/>
                  <w:color w:val="2E5611"/>
                  <w:sz w:val="26"/>
                  <w:szCs w:val="26"/>
                </w:rPr>
                <w:t>Correct inappropriate shifts in pronoun number and person</w:t>
              </w:r>
            </w:hyperlink>
          </w:p>
        </w:tc>
      </w:tr>
      <w:tr w:rsidR="000D6ECD" w14:paraId="7B42421E" w14:textId="77777777">
        <w:tblPrEx>
          <w:tblBorders>
            <w:top w:val="none" w:sz="0" w:space="0" w:color="auto"/>
          </w:tblBorders>
          <w:tblCellMar>
            <w:top w:w="0" w:type="dxa"/>
            <w:bottom w:w="0" w:type="dxa"/>
          </w:tblCellMar>
        </w:tblPrEx>
        <w:tc>
          <w:tcPr>
            <w:tcW w:w="682" w:type="dxa"/>
            <w:tcMar>
              <w:right w:w="80" w:type="nil"/>
            </w:tcMar>
          </w:tcPr>
          <w:p w14:paraId="0AF315F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97" w:history="1">
              <w:r>
                <w:rPr>
                  <w:rFonts w:ascii="Verdana" w:hAnsi="Verdana" w:cs="Verdana"/>
                  <w:b/>
                  <w:bCs/>
                  <w:color w:val="0A508C"/>
                  <w:sz w:val="26"/>
                  <w:szCs w:val="26"/>
                </w:rPr>
                <w:t>AA.1</w:t>
              </w:r>
            </w:hyperlink>
          </w:p>
        </w:tc>
        <w:tc>
          <w:tcPr>
            <w:tcW w:w="3750" w:type="dxa"/>
          </w:tcPr>
          <w:p w14:paraId="2A9D9AA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698" w:history="1">
              <w:r>
                <w:rPr>
                  <w:rFonts w:ascii="Verdana" w:hAnsi="Verdana" w:cs="Verdana"/>
                  <w:color w:val="2E5611"/>
                  <w:sz w:val="26"/>
                  <w:szCs w:val="26"/>
                </w:rPr>
                <w:t>Choose between subject and object pronouns</w:t>
              </w:r>
            </w:hyperlink>
          </w:p>
        </w:tc>
      </w:tr>
      <w:tr w:rsidR="000D6ECD" w14:paraId="38AA1148" w14:textId="77777777">
        <w:tblPrEx>
          <w:tblBorders>
            <w:top w:val="none" w:sz="0" w:space="0" w:color="auto"/>
          </w:tblBorders>
          <w:tblCellMar>
            <w:top w:w="0" w:type="dxa"/>
            <w:bottom w:w="0" w:type="dxa"/>
          </w:tblCellMar>
        </w:tblPrEx>
        <w:tc>
          <w:tcPr>
            <w:tcW w:w="682" w:type="dxa"/>
            <w:tcMar>
              <w:right w:w="80" w:type="nil"/>
            </w:tcMar>
          </w:tcPr>
          <w:p w14:paraId="37EF701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699" w:history="1">
              <w:r>
                <w:rPr>
                  <w:rFonts w:ascii="Verdana" w:hAnsi="Verdana" w:cs="Verdana"/>
                  <w:b/>
                  <w:bCs/>
                  <w:color w:val="0A508C"/>
                  <w:sz w:val="26"/>
                  <w:szCs w:val="26"/>
                </w:rPr>
                <w:t>AA.2</w:t>
              </w:r>
            </w:hyperlink>
          </w:p>
        </w:tc>
        <w:tc>
          <w:tcPr>
            <w:tcW w:w="3750" w:type="dxa"/>
          </w:tcPr>
          <w:p w14:paraId="77ACBBB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00" w:history="1">
              <w:r>
                <w:rPr>
                  <w:rFonts w:ascii="Verdana" w:hAnsi="Verdana" w:cs="Verdana"/>
                  <w:color w:val="2E5611"/>
                  <w:sz w:val="26"/>
                  <w:szCs w:val="26"/>
                </w:rPr>
                <w:t>Compound subjects and objects with "I" and "me"</w:t>
              </w:r>
            </w:hyperlink>
          </w:p>
        </w:tc>
      </w:tr>
      <w:tr w:rsidR="000D6ECD" w14:paraId="5FE8789A" w14:textId="77777777">
        <w:tblPrEx>
          <w:tblBorders>
            <w:top w:val="none" w:sz="0" w:space="0" w:color="auto"/>
          </w:tblBorders>
          <w:tblCellMar>
            <w:top w:w="0" w:type="dxa"/>
            <w:bottom w:w="0" w:type="dxa"/>
          </w:tblCellMar>
        </w:tblPrEx>
        <w:tc>
          <w:tcPr>
            <w:tcW w:w="682" w:type="dxa"/>
            <w:tcMar>
              <w:right w:w="80" w:type="nil"/>
            </w:tcMar>
          </w:tcPr>
          <w:p w14:paraId="6F65BAD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01" w:history="1">
              <w:r>
                <w:rPr>
                  <w:rFonts w:ascii="Verdana" w:hAnsi="Verdana" w:cs="Verdana"/>
                  <w:b/>
                  <w:bCs/>
                  <w:color w:val="0A508C"/>
                  <w:sz w:val="26"/>
                  <w:szCs w:val="26"/>
                </w:rPr>
                <w:t>AA.3</w:t>
              </w:r>
            </w:hyperlink>
          </w:p>
        </w:tc>
        <w:tc>
          <w:tcPr>
            <w:tcW w:w="3750" w:type="dxa"/>
          </w:tcPr>
          <w:p w14:paraId="2CBCBE9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02" w:history="1">
              <w:r>
                <w:rPr>
                  <w:rFonts w:ascii="Verdana" w:hAnsi="Verdana" w:cs="Verdana"/>
                  <w:color w:val="2E5611"/>
                  <w:sz w:val="26"/>
                  <w:szCs w:val="26"/>
                </w:rPr>
                <w:t>Compound subjects and objects with pronouns</w:t>
              </w:r>
            </w:hyperlink>
          </w:p>
        </w:tc>
      </w:tr>
      <w:tr w:rsidR="000D6ECD" w14:paraId="60C6F940" w14:textId="77777777">
        <w:tblPrEx>
          <w:tblBorders>
            <w:top w:val="none" w:sz="0" w:space="0" w:color="auto"/>
          </w:tblBorders>
          <w:tblCellMar>
            <w:top w:w="0" w:type="dxa"/>
            <w:bottom w:w="0" w:type="dxa"/>
          </w:tblCellMar>
        </w:tblPrEx>
        <w:tc>
          <w:tcPr>
            <w:tcW w:w="682" w:type="dxa"/>
            <w:tcMar>
              <w:right w:w="80" w:type="nil"/>
            </w:tcMar>
          </w:tcPr>
          <w:p w14:paraId="74678C4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03" w:history="1">
              <w:r>
                <w:rPr>
                  <w:rFonts w:ascii="Verdana" w:hAnsi="Verdana" w:cs="Verdana"/>
                  <w:b/>
                  <w:bCs/>
                  <w:color w:val="0A508C"/>
                  <w:sz w:val="26"/>
                  <w:szCs w:val="26"/>
                </w:rPr>
                <w:t>AA.4</w:t>
              </w:r>
            </w:hyperlink>
          </w:p>
        </w:tc>
        <w:tc>
          <w:tcPr>
            <w:tcW w:w="3275" w:type="dxa"/>
          </w:tcPr>
          <w:p w14:paraId="437E567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04" w:history="1">
              <w:r>
                <w:rPr>
                  <w:rFonts w:ascii="Verdana" w:hAnsi="Verdana" w:cs="Verdana"/>
                  <w:color w:val="2E5611"/>
                  <w:sz w:val="26"/>
                  <w:szCs w:val="26"/>
                </w:rPr>
                <w:t>Use possessive pronouns</w:t>
              </w:r>
            </w:hyperlink>
          </w:p>
        </w:tc>
      </w:tr>
      <w:tr w:rsidR="000D6ECD" w14:paraId="3D1D7926" w14:textId="77777777">
        <w:tblPrEx>
          <w:tblBorders>
            <w:top w:val="none" w:sz="0" w:space="0" w:color="auto"/>
          </w:tblBorders>
          <w:tblCellMar>
            <w:top w:w="0" w:type="dxa"/>
            <w:bottom w:w="0" w:type="dxa"/>
          </w:tblCellMar>
        </w:tblPrEx>
        <w:tc>
          <w:tcPr>
            <w:tcW w:w="682" w:type="dxa"/>
            <w:tcMar>
              <w:right w:w="80" w:type="nil"/>
            </w:tcMar>
          </w:tcPr>
          <w:p w14:paraId="4C55020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05" w:history="1">
              <w:r>
                <w:rPr>
                  <w:rFonts w:ascii="Verdana" w:hAnsi="Verdana" w:cs="Verdana"/>
                  <w:b/>
                  <w:bCs/>
                  <w:color w:val="0A508C"/>
                  <w:sz w:val="26"/>
                  <w:szCs w:val="26"/>
                </w:rPr>
                <w:t>AA.5</w:t>
              </w:r>
            </w:hyperlink>
          </w:p>
        </w:tc>
        <w:tc>
          <w:tcPr>
            <w:tcW w:w="3750" w:type="dxa"/>
          </w:tcPr>
          <w:p w14:paraId="743C01C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06" w:history="1">
              <w:r>
                <w:rPr>
                  <w:rFonts w:ascii="Verdana" w:hAnsi="Verdana" w:cs="Verdana"/>
                  <w:color w:val="2E5611"/>
                  <w:sz w:val="26"/>
                  <w:szCs w:val="26"/>
                </w:rPr>
                <w:t>Choose between personal and reflexive pronouns</w:t>
              </w:r>
            </w:hyperlink>
          </w:p>
        </w:tc>
      </w:tr>
      <w:tr w:rsidR="000D6ECD" w14:paraId="751C2C2E" w14:textId="77777777">
        <w:tblPrEx>
          <w:tblBorders>
            <w:top w:val="none" w:sz="0" w:space="0" w:color="auto"/>
          </w:tblBorders>
          <w:tblCellMar>
            <w:top w:w="0" w:type="dxa"/>
            <w:bottom w:w="0" w:type="dxa"/>
          </w:tblCellMar>
        </w:tblPrEx>
        <w:tc>
          <w:tcPr>
            <w:tcW w:w="682" w:type="dxa"/>
            <w:tcMar>
              <w:right w:w="80" w:type="nil"/>
            </w:tcMar>
          </w:tcPr>
          <w:p w14:paraId="2EBD8DD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07" w:history="1">
              <w:r>
                <w:rPr>
                  <w:rFonts w:ascii="Verdana" w:hAnsi="Verdana" w:cs="Verdana"/>
                  <w:b/>
                  <w:bCs/>
                  <w:color w:val="0A508C"/>
                  <w:sz w:val="26"/>
                  <w:szCs w:val="26"/>
                </w:rPr>
                <w:t>AA.6</w:t>
              </w:r>
            </w:hyperlink>
          </w:p>
        </w:tc>
        <w:tc>
          <w:tcPr>
            <w:tcW w:w="2996" w:type="dxa"/>
          </w:tcPr>
          <w:p w14:paraId="38F6F4D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08" w:history="1">
              <w:r>
                <w:rPr>
                  <w:rFonts w:ascii="Verdana" w:hAnsi="Verdana" w:cs="Verdana"/>
                  <w:color w:val="2E5611"/>
                  <w:sz w:val="26"/>
                  <w:szCs w:val="26"/>
                </w:rPr>
                <w:t>Use reflexive pronouns</w:t>
              </w:r>
            </w:hyperlink>
          </w:p>
        </w:tc>
      </w:tr>
      <w:tr w:rsidR="000D6ECD" w14:paraId="68B9394A" w14:textId="77777777">
        <w:tblPrEx>
          <w:tblBorders>
            <w:top w:val="none" w:sz="0" w:space="0" w:color="auto"/>
          </w:tblBorders>
          <w:tblCellMar>
            <w:top w:w="0" w:type="dxa"/>
            <w:bottom w:w="0" w:type="dxa"/>
          </w:tblCellMar>
        </w:tblPrEx>
        <w:tc>
          <w:tcPr>
            <w:tcW w:w="682" w:type="dxa"/>
            <w:tcMar>
              <w:right w:w="80" w:type="nil"/>
            </w:tcMar>
          </w:tcPr>
          <w:p w14:paraId="54D7CA8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09" w:history="1">
              <w:r>
                <w:rPr>
                  <w:rFonts w:ascii="Verdana" w:hAnsi="Verdana" w:cs="Verdana"/>
                  <w:b/>
                  <w:bCs/>
                  <w:color w:val="0A508C"/>
                  <w:sz w:val="26"/>
                  <w:szCs w:val="26"/>
                </w:rPr>
                <w:t>AA.9</w:t>
              </w:r>
            </w:hyperlink>
          </w:p>
        </w:tc>
        <w:tc>
          <w:tcPr>
            <w:tcW w:w="3750" w:type="dxa"/>
          </w:tcPr>
          <w:p w14:paraId="7580C958"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10" w:history="1">
              <w:r>
                <w:rPr>
                  <w:rFonts w:ascii="Verdana" w:hAnsi="Verdana" w:cs="Verdana"/>
                  <w:color w:val="2E5611"/>
                  <w:sz w:val="26"/>
                  <w:szCs w:val="26"/>
                </w:rPr>
                <w:t>Use relative pronouns: who and whom</w:t>
              </w:r>
            </w:hyperlink>
          </w:p>
        </w:tc>
      </w:tr>
      <w:tr w:rsidR="000D6ECD" w14:paraId="088BB466" w14:textId="77777777">
        <w:tblPrEx>
          <w:tblBorders>
            <w:top w:val="none" w:sz="0" w:space="0" w:color="auto"/>
          </w:tblBorders>
          <w:tblCellMar>
            <w:top w:w="0" w:type="dxa"/>
            <w:bottom w:w="0" w:type="dxa"/>
          </w:tblCellMar>
        </w:tblPrEx>
        <w:tc>
          <w:tcPr>
            <w:tcW w:w="867" w:type="dxa"/>
            <w:tcMar>
              <w:right w:w="80" w:type="nil"/>
            </w:tcMar>
          </w:tcPr>
          <w:p w14:paraId="24D7C3B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11" w:history="1">
              <w:r>
                <w:rPr>
                  <w:rFonts w:ascii="Verdana" w:hAnsi="Verdana" w:cs="Verdana"/>
                  <w:b/>
                  <w:bCs/>
                  <w:color w:val="0A508C"/>
                  <w:sz w:val="26"/>
                  <w:szCs w:val="26"/>
                </w:rPr>
                <w:t>AA.10</w:t>
              </w:r>
            </w:hyperlink>
          </w:p>
        </w:tc>
        <w:tc>
          <w:tcPr>
            <w:tcW w:w="3565" w:type="dxa"/>
          </w:tcPr>
          <w:p w14:paraId="047B482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12" w:history="1">
              <w:r>
                <w:rPr>
                  <w:rFonts w:ascii="Verdana" w:hAnsi="Verdana" w:cs="Verdana"/>
                  <w:color w:val="2E5611"/>
                  <w:sz w:val="26"/>
                  <w:szCs w:val="26"/>
                </w:rPr>
                <w:t>Use relative pronouns: who, whom, whose, which, and that</w:t>
              </w:r>
            </w:hyperlink>
          </w:p>
        </w:tc>
      </w:tr>
      <w:tr w:rsidR="000D6ECD" w14:paraId="133AC7EE" w14:textId="77777777">
        <w:tblPrEx>
          <w:tblBorders>
            <w:top w:val="none" w:sz="0" w:space="0" w:color="auto"/>
          </w:tblBorders>
          <w:tblCellMar>
            <w:top w:w="0" w:type="dxa"/>
            <w:bottom w:w="0" w:type="dxa"/>
          </w:tblCellMar>
        </w:tblPrEx>
        <w:tc>
          <w:tcPr>
            <w:tcW w:w="675" w:type="dxa"/>
            <w:tcMar>
              <w:right w:w="80" w:type="nil"/>
            </w:tcMar>
          </w:tcPr>
          <w:p w14:paraId="7294515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13" w:history="1">
              <w:r>
                <w:rPr>
                  <w:rFonts w:ascii="Verdana" w:hAnsi="Verdana" w:cs="Verdana"/>
                  <w:b/>
                  <w:bCs/>
                  <w:color w:val="0A508C"/>
                  <w:sz w:val="26"/>
                  <w:szCs w:val="26"/>
                </w:rPr>
                <w:t>BB.5</w:t>
              </w:r>
            </w:hyperlink>
          </w:p>
        </w:tc>
        <w:tc>
          <w:tcPr>
            <w:tcW w:w="3555" w:type="dxa"/>
          </w:tcPr>
          <w:p w14:paraId="3F008D5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14" w:history="1">
              <w:r>
                <w:rPr>
                  <w:rFonts w:ascii="Verdana" w:hAnsi="Verdana" w:cs="Verdana"/>
                  <w:color w:val="2E5611"/>
                  <w:sz w:val="26"/>
                  <w:szCs w:val="26"/>
                </w:rPr>
                <w:t>Use the correct modal verb</w:t>
              </w:r>
            </w:hyperlink>
          </w:p>
        </w:tc>
      </w:tr>
      <w:tr w:rsidR="000D6ECD" w14:paraId="2642751C" w14:textId="77777777">
        <w:tblPrEx>
          <w:tblBorders>
            <w:top w:val="none" w:sz="0" w:space="0" w:color="auto"/>
          </w:tblBorders>
          <w:tblCellMar>
            <w:top w:w="0" w:type="dxa"/>
            <w:bottom w:w="0" w:type="dxa"/>
          </w:tblCellMar>
        </w:tblPrEx>
        <w:tc>
          <w:tcPr>
            <w:tcW w:w="655" w:type="dxa"/>
            <w:tcMar>
              <w:right w:w="80" w:type="nil"/>
            </w:tcMar>
          </w:tcPr>
          <w:p w14:paraId="5114A4F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15" w:history="1">
              <w:r>
                <w:rPr>
                  <w:rFonts w:ascii="Verdana" w:hAnsi="Verdana" w:cs="Verdana"/>
                  <w:b/>
                  <w:bCs/>
                  <w:color w:val="0A508C"/>
                  <w:sz w:val="26"/>
                  <w:szCs w:val="26"/>
                </w:rPr>
                <w:t>CC.1</w:t>
              </w:r>
            </w:hyperlink>
          </w:p>
        </w:tc>
        <w:tc>
          <w:tcPr>
            <w:tcW w:w="3777" w:type="dxa"/>
          </w:tcPr>
          <w:p w14:paraId="200977B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16" w:history="1">
              <w:r>
                <w:rPr>
                  <w:rFonts w:ascii="Verdana" w:hAnsi="Verdana" w:cs="Verdana"/>
                  <w:color w:val="2E5611"/>
                  <w:sz w:val="26"/>
                  <w:szCs w:val="26"/>
                </w:rPr>
                <w:t>Use the correct subject or verb</w:t>
              </w:r>
            </w:hyperlink>
          </w:p>
        </w:tc>
      </w:tr>
      <w:tr w:rsidR="000D6ECD" w14:paraId="5F80C126" w14:textId="77777777">
        <w:tblPrEx>
          <w:tblBorders>
            <w:top w:val="none" w:sz="0" w:space="0" w:color="auto"/>
          </w:tblBorders>
          <w:tblCellMar>
            <w:top w:w="0" w:type="dxa"/>
            <w:bottom w:w="0" w:type="dxa"/>
          </w:tblCellMar>
        </w:tblPrEx>
        <w:tc>
          <w:tcPr>
            <w:tcW w:w="655" w:type="dxa"/>
            <w:tcMar>
              <w:right w:w="80" w:type="nil"/>
            </w:tcMar>
          </w:tcPr>
          <w:p w14:paraId="5E936D8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17" w:history="1">
              <w:r>
                <w:rPr>
                  <w:rFonts w:ascii="Verdana" w:hAnsi="Verdana" w:cs="Verdana"/>
                  <w:b/>
                  <w:bCs/>
                  <w:color w:val="0A508C"/>
                  <w:sz w:val="26"/>
                  <w:szCs w:val="26"/>
                </w:rPr>
                <w:t>CC.2</w:t>
              </w:r>
            </w:hyperlink>
          </w:p>
        </w:tc>
        <w:tc>
          <w:tcPr>
            <w:tcW w:w="3777" w:type="dxa"/>
          </w:tcPr>
          <w:p w14:paraId="58DE341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18" w:history="1">
              <w:r>
                <w:rPr>
                  <w:rFonts w:ascii="Verdana" w:hAnsi="Verdana" w:cs="Verdana"/>
                  <w:color w:val="2E5611"/>
                  <w:sz w:val="26"/>
                  <w:szCs w:val="26"/>
                </w:rPr>
                <w:t>Use the correct verb – with compound subjects</w:t>
              </w:r>
            </w:hyperlink>
          </w:p>
        </w:tc>
      </w:tr>
      <w:tr w:rsidR="000D6ECD" w14:paraId="1AC7F014" w14:textId="77777777">
        <w:tblPrEx>
          <w:tblBorders>
            <w:top w:val="none" w:sz="0" w:space="0" w:color="auto"/>
          </w:tblBorders>
          <w:tblCellMar>
            <w:top w:w="0" w:type="dxa"/>
            <w:bottom w:w="0" w:type="dxa"/>
          </w:tblCellMar>
        </w:tblPrEx>
        <w:tc>
          <w:tcPr>
            <w:tcW w:w="710" w:type="dxa"/>
            <w:tcMar>
              <w:right w:w="80" w:type="nil"/>
            </w:tcMar>
          </w:tcPr>
          <w:p w14:paraId="697EBF7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19" w:history="1">
              <w:r>
                <w:rPr>
                  <w:rFonts w:ascii="Verdana" w:hAnsi="Verdana" w:cs="Verdana"/>
                  <w:b/>
                  <w:bCs/>
                  <w:color w:val="0A508C"/>
                  <w:sz w:val="26"/>
                  <w:szCs w:val="26"/>
                </w:rPr>
                <w:t>DD.1</w:t>
              </w:r>
            </w:hyperlink>
          </w:p>
        </w:tc>
        <w:tc>
          <w:tcPr>
            <w:tcW w:w="3670" w:type="dxa"/>
          </w:tcPr>
          <w:p w14:paraId="3E854C2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20" w:history="1">
              <w:r>
                <w:rPr>
                  <w:rFonts w:ascii="Verdana" w:hAnsi="Verdana" w:cs="Verdana"/>
                  <w:color w:val="2E5611"/>
                  <w:sz w:val="26"/>
                  <w:szCs w:val="26"/>
                </w:rPr>
                <w:t>Irregular past tense: review</w:t>
              </w:r>
            </w:hyperlink>
          </w:p>
        </w:tc>
      </w:tr>
      <w:tr w:rsidR="000D6ECD" w14:paraId="5272F839" w14:textId="77777777">
        <w:tblPrEx>
          <w:tblBorders>
            <w:top w:val="none" w:sz="0" w:space="0" w:color="auto"/>
          </w:tblBorders>
          <w:tblCellMar>
            <w:top w:w="0" w:type="dxa"/>
            <w:bottom w:w="0" w:type="dxa"/>
          </w:tblCellMar>
        </w:tblPrEx>
        <w:tc>
          <w:tcPr>
            <w:tcW w:w="710" w:type="dxa"/>
            <w:tcMar>
              <w:right w:w="80" w:type="nil"/>
            </w:tcMar>
          </w:tcPr>
          <w:p w14:paraId="0351FCA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21" w:history="1">
              <w:r>
                <w:rPr>
                  <w:rFonts w:ascii="Verdana" w:hAnsi="Verdana" w:cs="Verdana"/>
                  <w:b/>
                  <w:bCs/>
                  <w:color w:val="0A508C"/>
                  <w:sz w:val="26"/>
                  <w:szCs w:val="26"/>
                </w:rPr>
                <w:t>DD.2</w:t>
              </w:r>
            </w:hyperlink>
          </w:p>
        </w:tc>
        <w:tc>
          <w:tcPr>
            <w:tcW w:w="3722" w:type="dxa"/>
          </w:tcPr>
          <w:p w14:paraId="7B56F7F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22" w:history="1">
              <w:r>
                <w:rPr>
                  <w:rFonts w:ascii="Verdana" w:hAnsi="Verdana" w:cs="Verdana"/>
                  <w:color w:val="2E5611"/>
                  <w:sz w:val="26"/>
                  <w:szCs w:val="26"/>
                </w:rPr>
                <w:t>Simple past, present, and future tense: review</w:t>
              </w:r>
            </w:hyperlink>
          </w:p>
        </w:tc>
      </w:tr>
      <w:tr w:rsidR="000D6ECD" w14:paraId="0679D0F8" w14:textId="77777777">
        <w:tblPrEx>
          <w:tblBorders>
            <w:top w:val="none" w:sz="0" w:space="0" w:color="auto"/>
          </w:tblBorders>
          <w:tblCellMar>
            <w:top w:w="0" w:type="dxa"/>
            <w:bottom w:w="0" w:type="dxa"/>
          </w:tblCellMar>
        </w:tblPrEx>
        <w:tc>
          <w:tcPr>
            <w:tcW w:w="710" w:type="dxa"/>
            <w:tcMar>
              <w:right w:w="80" w:type="nil"/>
            </w:tcMar>
          </w:tcPr>
          <w:p w14:paraId="1FA9967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23" w:history="1">
              <w:r>
                <w:rPr>
                  <w:rFonts w:ascii="Verdana" w:hAnsi="Verdana" w:cs="Verdana"/>
                  <w:b/>
                  <w:bCs/>
                  <w:color w:val="0A508C"/>
                  <w:sz w:val="26"/>
                  <w:szCs w:val="26"/>
                </w:rPr>
                <w:t>DD.3</w:t>
              </w:r>
            </w:hyperlink>
          </w:p>
        </w:tc>
        <w:tc>
          <w:tcPr>
            <w:tcW w:w="3722" w:type="dxa"/>
          </w:tcPr>
          <w:p w14:paraId="47FE6BC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24" w:history="1">
              <w:r>
                <w:rPr>
                  <w:rFonts w:ascii="Verdana" w:hAnsi="Verdana" w:cs="Verdana"/>
                  <w:color w:val="2E5611"/>
                  <w:sz w:val="26"/>
                  <w:szCs w:val="26"/>
                </w:rPr>
                <w:t>Correct inappropriate shifts in verb tense</w:t>
              </w:r>
            </w:hyperlink>
          </w:p>
        </w:tc>
      </w:tr>
      <w:tr w:rsidR="000D6ECD" w14:paraId="3219803E" w14:textId="77777777">
        <w:tblPrEx>
          <w:tblBorders>
            <w:top w:val="none" w:sz="0" w:space="0" w:color="auto"/>
          </w:tblBorders>
          <w:tblCellMar>
            <w:top w:w="0" w:type="dxa"/>
            <w:bottom w:w="0" w:type="dxa"/>
          </w:tblCellMar>
        </w:tblPrEx>
        <w:tc>
          <w:tcPr>
            <w:tcW w:w="710" w:type="dxa"/>
            <w:tcMar>
              <w:right w:w="80" w:type="nil"/>
            </w:tcMar>
          </w:tcPr>
          <w:p w14:paraId="0A52707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25" w:history="1">
              <w:r>
                <w:rPr>
                  <w:rFonts w:ascii="Verdana" w:hAnsi="Verdana" w:cs="Verdana"/>
                  <w:b/>
                  <w:bCs/>
                  <w:color w:val="0A508C"/>
                  <w:sz w:val="26"/>
                  <w:szCs w:val="26"/>
                </w:rPr>
                <w:t>DD.4</w:t>
              </w:r>
            </w:hyperlink>
          </w:p>
        </w:tc>
        <w:tc>
          <w:tcPr>
            <w:tcW w:w="3722" w:type="dxa"/>
          </w:tcPr>
          <w:p w14:paraId="17B266A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26" w:history="1">
              <w:r>
                <w:rPr>
                  <w:rFonts w:ascii="Verdana" w:hAnsi="Verdana" w:cs="Verdana"/>
                  <w:color w:val="2E5611"/>
                  <w:sz w:val="26"/>
                  <w:szCs w:val="26"/>
                </w:rPr>
                <w:t>Use the progressive verb tenses</w:t>
              </w:r>
            </w:hyperlink>
          </w:p>
        </w:tc>
      </w:tr>
      <w:tr w:rsidR="000D6ECD" w14:paraId="06F2CE86" w14:textId="77777777">
        <w:tblPrEx>
          <w:tblBorders>
            <w:top w:val="none" w:sz="0" w:space="0" w:color="auto"/>
          </w:tblBorders>
          <w:tblCellMar>
            <w:top w:w="0" w:type="dxa"/>
            <w:bottom w:w="0" w:type="dxa"/>
          </w:tblCellMar>
        </w:tblPrEx>
        <w:tc>
          <w:tcPr>
            <w:tcW w:w="710" w:type="dxa"/>
            <w:tcMar>
              <w:right w:w="80" w:type="nil"/>
            </w:tcMar>
          </w:tcPr>
          <w:p w14:paraId="1759A75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27" w:history="1">
              <w:r>
                <w:rPr>
                  <w:rFonts w:ascii="Verdana" w:hAnsi="Verdana" w:cs="Verdana"/>
                  <w:b/>
                  <w:bCs/>
                  <w:color w:val="0A508C"/>
                  <w:sz w:val="26"/>
                  <w:szCs w:val="26"/>
                </w:rPr>
                <w:t>DD.5</w:t>
              </w:r>
            </w:hyperlink>
          </w:p>
        </w:tc>
        <w:tc>
          <w:tcPr>
            <w:tcW w:w="3722" w:type="dxa"/>
          </w:tcPr>
          <w:p w14:paraId="65765048"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28" w:history="1">
              <w:r>
                <w:rPr>
                  <w:rFonts w:ascii="Verdana" w:hAnsi="Verdana" w:cs="Verdana"/>
                  <w:color w:val="2E5611"/>
                  <w:sz w:val="26"/>
                  <w:szCs w:val="26"/>
                </w:rPr>
                <w:t>Form the progressive verb tenses</w:t>
              </w:r>
            </w:hyperlink>
          </w:p>
        </w:tc>
      </w:tr>
      <w:tr w:rsidR="000D6ECD" w14:paraId="743DDF5B" w14:textId="77777777">
        <w:tblPrEx>
          <w:tblBorders>
            <w:top w:val="none" w:sz="0" w:space="0" w:color="auto"/>
          </w:tblBorders>
          <w:tblCellMar>
            <w:top w:w="0" w:type="dxa"/>
            <w:bottom w:w="0" w:type="dxa"/>
          </w:tblCellMar>
        </w:tblPrEx>
        <w:tc>
          <w:tcPr>
            <w:tcW w:w="710" w:type="dxa"/>
            <w:tcMar>
              <w:right w:w="80" w:type="nil"/>
            </w:tcMar>
          </w:tcPr>
          <w:p w14:paraId="2BE9A18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29" w:history="1">
              <w:r>
                <w:rPr>
                  <w:rFonts w:ascii="Verdana" w:hAnsi="Verdana" w:cs="Verdana"/>
                  <w:b/>
                  <w:bCs/>
                  <w:color w:val="0A508C"/>
                  <w:sz w:val="26"/>
                  <w:szCs w:val="26"/>
                </w:rPr>
                <w:t>DD.6</w:t>
              </w:r>
            </w:hyperlink>
          </w:p>
        </w:tc>
        <w:tc>
          <w:tcPr>
            <w:tcW w:w="3722" w:type="dxa"/>
          </w:tcPr>
          <w:p w14:paraId="3CE6906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30" w:history="1">
              <w:r>
                <w:rPr>
                  <w:rFonts w:ascii="Verdana" w:hAnsi="Verdana" w:cs="Verdana"/>
                  <w:color w:val="2E5611"/>
                  <w:sz w:val="26"/>
                  <w:szCs w:val="26"/>
                </w:rPr>
                <w:t>Choose between the past tense and past participle</w:t>
              </w:r>
            </w:hyperlink>
          </w:p>
        </w:tc>
      </w:tr>
      <w:tr w:rsidR="000D6ECD" w14:paraId="75F562B2" w14:textId="77777777">
        <w:tblPrEx>
          <w:tblBorders>
            <w:top w:val="none" w:sz="0" w:space="0" w:color="auto"/>
          </w:tblBorders>
          <w:tblCellMar>
            <w:top w:w="0" w:type="dxa"/>
            <w:bottom w:w="0" w:type="dxa"/>
          </w:tblCellMar>
        </w:tblPrEx>
        <w:tc>
          <w:tcPr>
            <w:tcW w:w="710" w:type="dxa"/>
            <w:tcMar>
              <w:right w:w="80" w:type="nil"/>
            </w:tcMar>
          </w:tcPr>
          <w:p w14:paraId="04AEAB8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31" w:history="1">
              <w:r>
                <w:rPr>
                  <w:rFonts w:ascii="Verdana" w:hAnsi="Verdana" w:cs="Verdana"/>
                  <w:b/>
                  <w:bCs/>
                  <w:color w:val="0A508C"/>
                  <w:sz w:val="26"/>
                  <w:szCs w:val="26"/>
                </w:rPr>
                <w:t>DD.7</w:t>
              </w:r>
            </w:hyperlink>
          </w:p>
        </w:tc>
        <w:tc>
          <w:tcPr>
            <w:tcW w:w="3607" w:type="dxa"/>
          </w:tcPr>
          <w:p w14:paraId="3BF6610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32" w:history="1">
              <w:r>
                <w:rPr>
                  <w:rFonts w:ascii="Verdana" w:hAnsi="Verdana" w:cs="Verdana"/>
                  <w:color w:val="2E5611"/>
                  <w:sz w:val="26"/>
                  <w:szCs w:val="26"/>
                </w:rPr>
                <w:t>Use the perfect verb tenses</w:t>
              </w:r>
            </w:hyperlink>
          </w:p>
        </w:tc>
      </w:tr>
      <w:tr w:rsidR="000D6ECD" w14:paraId="4C4917B9" w14:textId="77777777">
        <w:tblPrEx>
          <w:tblBorders>
            <w:top w:val="none" w:sz="0" w:space="0" w:color="auto"/>
          </w:tblBorders>
          <w:tblCellMar>
            <w:top w:w="0" w:type="dxa"/>
            <w:bottom w:w="0" w:type="dxa"/>
          </w:tblCellMar>
        </w:tblPrEx>
        <w:tc>
          <w:tcPr>
            <w:tcW w:w="710" w:type="dxa"/>
            <w:tcMar>
              <w:right w:w="80" w:type="nil"/>
            </w:tcMar>
          </w:tcPr>
          <w:p w14:paraId="61D82AF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33" w:history="1">
              <w:r>
                <w:rPr>
                  <w:rFonts w:ascii="Verdana" w:hAnsi="Verdana" w:cs="Verdana"/>
                  <w:b/>
                  <w:bCs/>
                  <w:color w:val="0A508C"/>
                  <w:sz w:val="26"/>
                  <w:szCs w:val="26"/>
                </w:rPr>
                <w:t>DD.8</w:t>
              </w:r>
            </w:hyperlink>
          </w:p>
        </w:tc>
        <w:tc>
          <w:tcPr>
            <w:tcW w:w="3722" w:type="dxa"/>
          </w:tcPr>
          <w:p w14:paraId="3CF6348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34" w:history="1">
              <w:r>
                <w:rPr>
                  <w:rFonts w:ascii="Verdana" w:hAnsi="Verdana" w:cs="Verdana"/>
                  <w:color w:val="2E5611"/>
                  <w:sz w:val="26"/>
                  <w:szCs w:val="26"/>
                </w:rPr>
                <w:t>Form the perfect verb tenses</w:t>
              </w:r>
            </w:hyperlink>
          </w:p>
        </w:tc>
      </w:tr>
      <w:tr w:rsidR="000D6ECD" w14:paraId="218C36B4" w14:textId="77777777">
        <w:tblPrEx>
          <w:tblBorders>
            <w:top w:val="none" w:sz="0" w:space="0" w:color="auto"/>
          </w:tblBorders>
          <w:tblCellMar>
            <w:top w:w="0" w:type="dxa"/>
            <w:bottom w:w="0" w:type="dxa"/>
          </w:tblCellMar>
        </w:tblPrEx>
        <w:tc>
          <w:tcPr>
            <w:tcW w:w="634" w:type="dxa"/>
            <w:tcMar>
              <w:right w:w="80" w:type="nil"/>
            </w:tcMar>
          </w:tcPr>
          <w:p w14:paraId="2B1FEC6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35" w:history="1">
              <w:r>
                <w:rPr>
                  <w:rFonts w:ascii="Verdana" w:hAnsi="Verdana" w:cs="Verdana"/>
                  <w:b/>
                  <w:bCs/>
                  <w:color w:val="0A508C"/>
                  <w:sz w:val="26"/>
                  <w:szCs w:val="26"/>
                </w:rPr>
                <w:t>EE.2</w:t>
              </w:r>
            </w:hyperlink>
          </w:p>
        </w:tc>
        <w:tc>
          <w:tcPr>
            <w:tcW w:w="2148" w:type="dxa"/>
          </w:tcPr>
          <w:p w14:paraId="02BCD6E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36" w:history="1">
              <w:r>
                <w:rPr>
                  <w:rFonts w:ascii="Verdana" w:hAnsi="Verdana" w:cs="Verdana"/>
                  <w:color w:val="2E5611"/>
                  <w:sz w:val="26"/>
                  <w:szCs w:val="26"/>
                </w:rPr>
                <w:t>Order adjectives</w:t>
              </w:r>
            </w:hyperlink>
          </w:p>
        </w:tc>
      </w:tr>
      <w:tr w:rsidR="000D6ECD" w14:paraId="5F8CDE78" w14:textId="77777777">
        <w:tblPrEx>
          <w:tblBorders>
            <w:top w:val="none" w:sz="0" w:space="0" w:color="auto"/>
          </w:tblBorders>
          <w:tblCellMar>
            <w:top w:w="0" w:type="dxa"/>
            <w:bottom w:w="0" w:type="dxa"/>
          </w:tblCellMar>
        </w:tblPrEx>
        <w:tc>
          <w:tcPr>
            <w:tcW w:w="634" w:type="dxa"/>
            <w:tcMar>
              <w:right w:w="80" w:type="nil"/>
            </w:tcMar>
          </w:tcPr>
          <w:p w14:paraId="1B1B5D6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37" w:history="1">
              <w:r>
                <w:rPr>
                  <w:rFonts w:ascii="Verdana" w:hAnsi="Verdana" w:cs="Verdana"/>
                  <w:b/>
                  <w:bCs/>
                  <w:color w:val="0A508C"/>
                  <w:sz w:val="26"/>
                  <w:szCs w:val="26"/>
                </w:rPr>
                <w:t>EE.4</w:t>
              </w:r>
            </w:hyperlink>
          </w:p>
        </w:tc>
        <w:tc>
          <w:tcPr>
            <w:tcW w:w="2670" w:type="dxa"/>
          </w:tcPr>
          <w:p w14:paraId="03DA0F6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38" w:history="1">
              <w:r>
                <w:rPr>
                  <w:rFonts w:ascii="Verdana" w:hAnsi="Verdana" w:cs="Verdana"/>
                  <w:color w:val="2E5611"/>
                  <w:sz w:val="26"/>
                  <w:szCs w:val="26"/>
                </w:rPr>
                <w:t>Use relative adverbs</w:t>
              </w:r>
            </w:hyperlink>
          </w:p>
        </w:tc>
      </w:tr>
      <w:tr w:rsidR="000D6ECD" w14:paraId="0F0C20B4" w14:textId="77777777">
        <w:tblPrEx>
          <w:tblBorders>
            <w:top w:val="none" w:sz="0" w:space="0" w:color="auto"/>
          </w:tblBorders>
          <w:tblCellMar>
            <w:top w:w="0" w:type="dxa"/>
            <w:bottom w:w="0" w:type="dxa"/>
          </w:tblCellMar>
        </w:tblPrEx>
        <w:tc>
          <w:tcPr>
            <w:tcW w:w="634" w:type="dxa"/>
            <w:tcMar>
              <w:right w:w="80" w:type="nil"/>
            </w:tcMar>
          </w:tcPr>
          <w:p w14:paraId="3A3F807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39" w:history="1">
              <w:r>
                <w:rPr>
                  <w:rFonts w:ascii="Verdana" w:hAnsi="Verdana" w:cs="Verdana"/>
                  <w:b/>
                  <w:bCs/>
                  <w:color w:val="0A508C"/>
                  <w:sz w:val="26"/>
                  <w:szCs w:val="26"/>
                </w:rPr>
                <w:t>EE.5</w:t>
              </w:r>
            </w:hyperlink>
          </w:p>
        </w:tc>
        <w:tc>
          <w:tcPr>
            <w:tcW w:w="3799" w:type="dxa"/>
          </w:tcPr>
          <w:p w14:paraId="312FBA5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40" w:history="1">
              <w:r>
                <w:rPr>
                  <w:rFonts w:ascii="Verdana" w:hAnsi="Verdana" w:cs="Verdana"/>
                  <w:color w:val="2E5611"/>
                  <w:sz w:val="26"/>
                  <w:szCs w:val="26"/>
                </w:rPr>
                <w:t>Choose between adjectives and adverbs</w:t>
              </w:r>
            </w:hyperlink>
          </w:p>
        </w:tc>
      </w:tr>
      <w:tr w:rsidR="000D6ECD" w14:paraId="6FFC417F" w14:textId="77777777">
        <w:tblPrEx>
          <w:tblBorders>
            <w:top w:val="none" w:sz="0" w:space="0" w:color="auto"/>
          </w:tblBorders>
          <w:tblCellMar>
            <w:top w:w="0" w:type="dxa"/>
            <w:bottom w:w="0" w:type="dxa"/>
          </w:tblCellMar>
        </w:tblPrEx>
        <w:tc>
          <w:tcPr>
            <w:tcW w:w="634" w:type="dxa"/>
            <w:tcMar>
              <w:right w:w="80" w:type="nil"/>
            </w:tcMar>
          </w:tcPr>
          <w:p w14:paraId="5F4F5A5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41" w:history="1">
              <w:r>
                <w:rPr>
                  <w:rFonts w:ascii="Verdana" w:hAnsi="Verdana" w:cs="Verdana"/>
                  <w:b/>
                  <w:bCs/>
                  <w:color w:val="0A508C"/>
                  <w:sz w:val="26"/>
                  <w:szCs w:val="26"/>
                </w:rPr>
                <w:t>EE.7</w:t>
              </w:r>
            </w:hyperlink>
          </w:p>
        </w:tc>
        <w:tc>
          <w:tcPr>
            <w:tcW w:w="3799" w:type="dxa"/>
          </w:tcPr>
          <w:p w14:paraId="024A1B0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42" w:history="1">
              <w:r>
                <w:rPr>
                  <w:rFonts w:ascii="Verdana" w:hAnsi="Verdana" w:cs="Verdana"/>
                  <w:color w:val="2E5611"/>
                  <w:sz w:val="26"/>
                  <w:szCs w:val="26"/>
                </w:rPr>
                <w:t>Form and use comparative and superlative adjectives</w:t>
              </w:r>
            </w:hyperlink>
          </w:p>
        </w:tc>
      </w:tr>
      <w:tr w:rsidR="000D6ECD" w14:paraId="5E7989DA" w14:textId="77777777">
        <w:tblPrEx>
          <w:tblBorders>
            <w:top w:val="none" w:sz="0" w:space="0" w:color="auto"/>
          </w:tblBorders>
          <w:tblCellMar>
            <w:top w:w="0" w:type="dxa"/>
            <w:bottom w:w="0" w:type="dxa"/>
          </w:tblCellMar>
        </w:tblPrEx>
        <w:tc>
          <w:tcPr>
            <w:tcW w:w="634" w:type="dxa"/>
            <w:tcMar>
              <w:right w:w="80" w:type="nil"/>
            </w:tcMar>
          </w:tcPr>
          <w:p w14:paraId="3B69907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43" w:history="1">
              <w:r>
                <w:rPr>
                  <w:rFonts w:ascii="Verdana" w:hAnsi="Verdana" w:cs="Verdana"/>
                  <w:b/>
                  <w:bCs/>
                  <w:color w:val="0A508C"/>
                  <w:sz w:val="26"/>
                  <w:szCs w:val="26"/>
                </w:rPr>
                <w:t>EE.8</w:t>
              </w:r>
            </w:hyperlink>
          </w:p>
        </w:tc>
        <w:tc>
          <w:tcPr>
            <w:tcW w:w="3799" w:type="dxa"/>
          </w:tcPr>
          <w:p w14:paraId="5BD6E77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44" w:history="1">
              <w:r>
                <w:rPr>
                  <w:rFonts w:ascii="Verdana" w:hAnsi="Verdana" w:cs="Verdana"/>
                  <w:color w:val="2E5611"/>
                  <w:sz w:val="26"/>
                  <w:szCs w:val="26"/>
                </w:rPr>
                <w:t>Good, better, best, bad, worse, and worst</w:t>
              </w:r>
            </w:hyperlink>
          </w:p>
        </w:tc>
      </w:tr>
      <w:tr w:rsidR="000D6ECD" w14:paraId="7DC81D4C" w14:textId="77777777">
        <w:tblPrEx>
          <w:tblBorders>
            <w:top w:val="none" w:sz="0" w:space="0" w:color="auto"/>
          </w:tblBorders>
          <w:tblCellMar>
            <w:top w:w="0" w:type="dxa"/>
            <w:bottom w:w="0" w:type="dxa"/>
          </w:tblCellMar>
        </w:tblPrEx>
        <w:tc>
          <w:tcPr>
            <w:tcW w:w="634" w:type="dxa"/>
            <w:tcMar>
              <w:right w:w="80" w:type="nil"/>
            </w:tcMar>
          </w:tcPr>
          <w:p w14:paraId="77AA6C0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45" w:history="1">
              <w:r>
                <w:rPr>
                  <w:rFonts w:ascii="Verdana" w:hAnsi="Verdana" w:cs="Verdana"/>
                  <w:b/>
                  <w:bCs/>
                  <w:color w:val="0A508C"/>
                  <w:sz w:val="26"/>
                  <w:szCs w:val="26"/>
                </w:rPr>
                <w:t>EE.9</w:t>
              </w:r>
            </w:hyperlink>
          </w:p>
        </w:tc>
        <w:tc>
          <w:tcPr>
            <w:tcW w:w="3799" w:type="dxa"/>
          </w:tcPr>
          <w:p w14:paraId="6000123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46" w:history="1">
              <w:r>
                <w:rPr>
                  <w:rFonts w:ascii="Verdana" w:hAnsi="Verdana" w:cs="Verdana"/>
                  <w:color w:val="2E5611"/>
                  <w:sz w:val="26"/>
                  <w:szCs w:val="26"/>
                </w:rPr>
                <w:t>Form and use comparative and superlative adverbs</w:t>
              </w:r>
            </w:hyperlink>
          </w:p>
        </w:tc>
      </w:tr>
      <w:tr w:rsidR="000D6ECD" w14:paraId="34DF829B" w14:textId="77777777">
        <w:tblPrEx>
          <w:tblBorders>
            <w:top w:val="none" w:sz="0" w:space="0" w:color="auto"/>
          </w:tblBorders>
          <w:tblCellMar>
            <w:top w:w="0" w:type="dxa"/>
            <w:bottom w:w="0" w:type="dxa"/>
          </w:tblCellMar>
        </w:tblPrEx>
        <w:tc>
          <w:tcPr>
            <w:tcW w:w="819" w:type="dxa"/>
            <w:tcMar>
              <w:right w:w="80" w:type="nil"/>
            </w:tcMar>
          </w:tcPr>
          <w:p w14:paraId="0118F1D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47" w:history="1">
              <w:r>
                <w:rPr>
                  <w:rFonts w:ascii="Verdana" w:hAnsi="Verdana" w:cs="Verdana"/>
                  <w:b/>
                  <w:bCs/>
                  <w:color w:val="0A508C"/>
                  <w:sz w:val="26"/>
                  <w:szCs w:val="26"/>
                </w:rPr>
                <w:t>EE.10</w:t>
              </w:r>
            </w:hyperlink>
          </w:p>
        </w:tc>
        <w:tc>
          <w:tcPr>
            <w:tcW w:w="3614" w:type="dxa"/>
          </w:tcPr>
          <w:p w14:paraId="350250B8"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48" w:history="1">
              <w:r>
                <w:rPr>
                  <w:rFonts w:ascii="Verdana" w:hAnsi="Verdana" w:cs="Verdana"/>
                  <w:color w:val="2E5611"/>
                  <w:sz w:val="26"/>
                  <w:szCs w:val="26"/>
                </w:rPr>
                <w:t>Well, better, best, badly, worse, and worst</w:t>
              </w:r>
            </w:hyperlink>
          </w:p>
        </w:tc>
      </w:tr>
      <w:tr w:rsidR="000D6ECD" w14:paraId="13F5A14B" w14:textId="77777777">
        <w:tblPrEx>
          <w:tblBorders>
            <w:top w:val="none" w:sz="0" w:space="0" w:color="auto"/>
          </w:tblBorders>
          <w:tblCellMar>
            <w:top w:w="0" w:type="dxa"/>
            <w:bottom w:w="0" w:type="dxa"/>
          </w:tblCellMar>
        </w:tblPrEx>
        <w:tc>
          <w:tcPr>
            <w:tcW w:w="714" w:type="dxa"/>
            <w:tcMar>
              <w:right w:w="80" w:type="nil"/>
            </w:tcMar>
          </w:tcPr>
          <w:p w14:paraId="7DA2388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49" w:history="1">
              <w:r>
                <w:rPr>
                  <w:rFonts w:ascii="Verdana" w:hAnsi="Verdana" w:cs="Verdana"/>
                  <w:b/>
                  <w:bCs/>
                  <w:color w:val="0A508C"/>
                  <w:sz w:val="26"/>
                  <w:szCs w:val="26"/>
                </w:rPr>
                <w:t>HH.1</w:t>
              </w:r>
            </w:hyperlink>
          </w:p>
        </w:tc>
        <w:tc>
          <w:tcPr>
            <w:tcW w:w="3718" w:type="dxa"/>
          </w:tcPr>
          <w:p w14:paraId="535F8EC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50" w:history="1">
              <w:r>
                <w:rPr>
                  <w:rFonts w:ascii="Verdana" w:hAnsi="Verdana" w:cs="Verdana"/>
                  <w:color w:val="2E5611"/>
                  <w:sz w:val="26"/>
                  <w:szCs w:val="26"/>
                </w:rPr>
                <w:t>Use coordinating conjunctions</w:t>
              </w:r>
            </w:hyperlink>
          </w:p>
        </w:tc>
      </w:tr>
      <w:tr w:rsidR="000D6ECD" w14:paraId="4C3DF7C7" w14:textId="77777777">
        <w:tblPrEx>
          <w:tblBorders>
            <w:top w:val="none" w:sz="0" w:space="0" w:color="auto"/>
          </w:tblBorders>
          <w:tblCellMar>
            <w:top w:w="0" w:type="dxa"/>
            <w:bottom w:w="0" w:type="dxa"/>
          </w:tblCellMar>
        </w:tblPrEx>
        <w:tc>
          <w:tcPr>
            <w:tcW w:w="714" w:type="dxa"/>
            <w:tcMar>
              <w:right w:w="80" w:type="nil"/>
            </w:tcMar>
          </w:tcPr>
          <w:p w14:paraId="51397FC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51" w:history="1">
              <w:r>
                <w:rPr>
                  <w:rFonts w:ascii="Verdana" w:hAnsi="Verdana" w:cs="Verdana"/>
                  <w:b/>
                  <w:bCs/>
                  <w:color w:val="0A508C"/>
                  <w:sz w:val="26"/>
                  <w:szCs w:val="26"/>
                </w:rPr>
                <w:t>HH.4</w:t>
              </w:r>
            </w:hyperlink>
          </w:p>
        </w:tc>
        <w:tc>
          <w:tcPr>
            <w:tcW w:w="3718" w:type="dxa"/>
          </w:tcPr>
          <w:p w14:paraId="25E7E4B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52" w:history="1">
              <w:r>
                <w:rPr>
                  <w:rFonts w:ascii="Verdana" w:hAnsi="Verdana" w:cs="Verdana"/>
                  <w:color w:val="2E5611"/>
                  <w:sz w:val="26"/>
                  <w:szCs w:val="26"/>
                </w:rPr>
                <w:t>Use the correct pair of correlative conjunctions</w:t>
              </w:r>
            </w:hyperlink>
          </w:p>
        </w:tc>
      </w:tr>
      <w:tr w:rsidR="000D6ECD" w14:paraId="711D61BA" w14:textId="77777777">
        <w:tblPrEx>
          <w:tblBorders>
            <w:top w:val="none" w:sz="0" w:space="0" w:color="auto"/>
          </w:tblBorders>
          <w:tblCellMar>
            <w:top w:w="0" w:type="dxa"/>
            <w:bottom w:w="0" w:type="dxa"/>
          </w:tblCellMar>
        </w:tblPrEx>
        <w:tc>
          <w:tcPr>
            <w:tcW w:w="714" w:type="dxa"/>
            <w:tcMar>
              <w:right w:w="80" w:type="nil"/>
            </w:tcMar>
          </w:tcPr>
          <w:p w14:paraId="0057691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53" w:history="1">
              <w:r>
                <w:rPr>
                  <w:rFonts w:ascii="Verdana" w:hAnsi="Verdana" w:cs="Verdana"/>
                  <w:b/>
                  <w:bCs/>
                  <w:color w:val="0A508C"/>
                  <w:sz w:val="26"/>
                  <w:szCs w:val="26"/>
                </w:rPr>
                <w:t>HH.5</w:t>
              </w:r>
            </w:hyperlink>
          </w:p>
        </w:tc>
        <w:tc>
          <w:tcPr>
            <w:tcW w:w="3718" w:type="dxa"/>
          </w:tcPr>
          <w:p w14:paraId="346711A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54" w:history="1">
              <w:r>
                <w:rPr>
                  <w:rFonts w:ascii="Verdana" w:hAnsi="Verdana" w:cs="Verdana"/>
                  <w:color w:val="2E5611"/>
                  <w:sz w:val="26"/>
                  <w:szCs w:val="26"/>
                </w:rPr>
                <w:t>Fill in the missing correlative conjunction</w:t>
              </w:r>
            </w:hyperlink>
          </w:p>
        </w:tc>
      </w:tr>
      <w:tr w:rsidR="000D6ECD" w14:paraId="28575DCD" w14:textId="77777777">
        <w:tblPrEx>
          <w:tblBorders>
            <w:top w:val="none" w:sz="0" w:space="0" w:color="auto"/>
          </w:tblBorders>
          <w:tblCellMar>
            <w:top w:w="0" w:type="dxa"/>
            <w:bottom w:w="0" w:type="dxa"/>
          </w:tblCellMar>
        </w:tblPrEx>
        <w:tc>
          <w:tcPr>
            <w:tcW w:w="562" w:type="dxa"/>
            <w:tcMar>
              <w:right w:w="80" w:type="nil"/>
            </w:tcMar>
          </w:tcPr>
          <w:p w14:paraId="0F3B02E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55" w:history="1">
              <w:r>
                <w:rPr>
                  <w:rFonts w:ascii="Verdana" w:hAnsi="Verdana" w:cs="Verdana"/>
                  <w:b/>
                  <w:bCs/>
                  <w:color w:val="0A508C"/>
                  <w:sz w:val="26"/>
                  <w:szCs w:val="26"/>
                </w:rPr>
                <w:t>II.1</w:t>
              </w:r>
            </w:hyperlink>
          </w:p>
        </w:tc>
        <w:tc>
          <w:tcPr>
            <w:tcW w:w="3455" w:type="dxa"/>
          </w:tcPr>
          <w:p w14:paraId="65EBF65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56" w:history="1">
              <w:r>
                <w:rPr>
                  <w:rFonts w:ascii="Verdana" w:hAnsi="Verdana" w:cs="Verdana"/>
                  <w:color w:val="2E5611"/>
                  <w:sz w:val="26"/>
                  <w:szCs w:val="26"/>
                </w:rPr>
                <w:t>Pronoun-verb contractions</w:t>
              </w:r>
            </w:hyperlink>
          </w:p>
        </w:tc>
      </w:tr>
      <w:tr w:rsidR="000D6ECD" w14:paraId="303C8454" w14:textId="77777777">
        <w:tblPrEx>
          <w:tblBorders>
            <w:top w:val="none" w:sz="0" w:space="0" w:color="auto"/>
          </w:tblBorders>
          <w:tblCellMar>
            <w:top w:w="0" w:type="dxa"/>
            <w:bottom w:w="0" w:type="dxa"/>
          </w:tblCellMar>
        </w:tblPrEx>
        <w:tc>
          <w:tcPr>
            <w:tcW w:w="562" w:type="dxa"/>
            <w:tcMar>
              <w:right w:w="80" w:type="nil"/>
            </w:tcMar>
          </w:tcPr>
          <w:p w14:paraId="3AB6394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57" w:history="1">
              <w:r>
                <w:rPr>
                  <w:rFonts w:ascii="Verdana" w:hAnsi="Verdana" w:cs="Verdana"/>
                  <w:b/>
                  <w:bCs/>
                  <w:color w:val="0A508C"/>
                  <w:sz w:val="26"/>
                  <w:szCs w:val="26"/>
                </w:rPr>
                <w:t>II.2</w:t>
              </w:r>
            </w:hyperlink>
          </w:p>
        </w:tc>
        <w:tc>
          <w:tcPr>
            <w:tcW w:w="3033" w:type="dxa"/>
          </w:tcPr>
          <w:p w14:paraId="7BC0D87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58" w:history="1">
              <w:r>
                <w:rPr>
                  <w:rFonts w:ascii="Verdana" w:hAnsi="Verdana" w:cs="Verdana"/>
                  <w:color w:val="2E5611"/>
                  <w:sz w:val="26"/>
                  <w:szCs w:val="26"/>
                </w:rPr>
                <w:t>Contractions with "not"</w:t>
              </w:r>
            </w:hyperlink>
          </w:p>
        </w:tc>
      </w:tr>
      <w:tr w:rsidR="000D6ECD" w14:paraId="0C890070" w14:textId="77777777">
        <w:tblPrEx>
          <w:tblBorders>
            <w:top w:val="none" w:sz="0" w:space="0" w:color="auto"/>
          </w:tblBorders>
          <w:tblCellMar>
            <w:top w:w="0" w:type="dxa"/>
            <w:bottom w:w="0" w:type="dxa"/>
          </w:tblCellMar>
        </w:tblPrEx>
        <w:tc>
          <w:tcPr>
            <w:tcW w:w="567" w:type="dxa"/>
            <w:tcMar>
              <w:right w:w="80" w:type="nil"/>
            </w:tcMar>
          </w:tcPr>
          <w:p w14:paraId="1CAD482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59" w:history="1">
              <w:r>
                <w:rPr>
                  <w:rFonts w:ascii="Verdana" w:hAnsi="Verdana" w:cs="Verdana"/>
                  <w:b/>
                  <w:bCs/>
                  <w:color w:val="0A508C"/>
                  <w:sz w:val="26"/>
                  <w:szCs w:val="26"/>
                </w:rPr>
                <w:t>JJ.1</w:t>
              </w:r>
            </w:hyperlink>
          </w:p>
        </w:tc>
        <w:tc>
          <w:tcPr>
            <w:tcW w:w="3865" w:type="dxa"/>
          </w:tcPr>
          <w:p w14:paraId="3EB6F95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60" w:history="1">
              <w:r>
                <w:rPr>
                  <w:rFonts w:ascii="Verdana" w:hAnsi="Verdana" w:cs="Verdana"/>
                  <w:color w:val="2E5611"/>
                  <w:sz w:val="26"/>
                  <w:szCs w:val="26"/>
                </w:rPr>
                <w:t>Commas with series, dates, and places</w:t>
              </w:r>
            </w:hyperlink>
          </w:p>
        </w:tc>
      </w:tr>
      <w:tr w:rsidR="000D6ECD" w14:paraId="3A3C6C81" w14:textId="77777777">
        <w:tblPrEx>
          <w:tblBorders>
            <w:top w:val="none" w:sz="0" w:space="0" w:color="auto"/>
          </w:tblBorders>
          <w:tblCellMar>
            <w:top w:w="0" w:type="dxa"/>
            <w:bottom w:w="0" w:type="dxa"/>
          </w:tblCellMar>
        </w:tblPrEx>
        <w:tc>
          <w:tcPr>
            <w:tcW w:w="567" w:type="dxa"/>
            <w:tcMar>
              <w:right w:w="80" w:type="nil"/>
            </w:tcMar>
          </w:tcPr>
          <w:p w14:paraId="7EE27D2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61" w:history="1">
              <w:r>
                <w:rPr>
                  <w:rFonts w:ascii="Verdana" w:hAnsi="Verdana" w:cs="Verdana"/>
                  <w:b/>
                  <w:bCs/>
                  <w:color w:val="0A508C"/>
                  <w:sz w:val="26"/>
                  <w:szCs w:val="26"/>
                </w:rPr>
                <w:t>JJ.2</w:t>
              </w:r>
            </w:hyperlink>
          </w:p>
        </w:tc>
        <w:tc>
          <w:tcPr>
            <w:tcW w:w="3865" w:type="dxa"/>
          </w:tcPr>
          <w:p w14:paraId="51E7873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62" w:history="1">
              <w:r>
                <w:rPr>
                  <w:rFonts w:ascii="Verdana" w:hAnsi="Verdana" w:cs="Verdana"/>
                  <w:color w:val="2E5611"/>
                  <w:sz w:val="26"/>
                  <w:szCs w:val="26"/>
                </w:rPr>
                <w:t>Commas with compound and complex sentences</w:t>
              </w:r>
            </w:hyperlink>
          </w:p>
        </w:tc>
      </w:tr>
      <w:tr w:rsidR="000D6ECD" w14:paraId="674175DF" w14:textId="77777777">
        <w:tblPrEx>
          <w:tblBorders>
            <w:top w:val="none" w:sz="0" w:space="0" w:color="auto"/>
          </w:tblBorders>
          <w:tblCellMar>
            <w:top w:w="0" w:type="dxa"/>
            <w:bottom w:w="0" w:type="dxa"/>
          </w:tblCellMar>
        </w:tblPrEx>
        <w:tc>
          <w:tcPr>
            <w:tcW w:w="567" w:type="dxa"/>
            <w:tcMar>
              <w:right w:w="80" w:type="nil"/>
            </w:tcMar>
          </w:tcPr>
          <w:p w14:paraId="3B1B6AE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63" w:history="1">
              <w:r>
                <w:rPr>
                  <w:rFonts w:ascii="Verdana" w:hAnsi="Verdana" w:cs="Verdana"/>
                  <w:b/>
                  <w:bCs/>
                  <w:color w:val="0A508C"/>
                  <w:sz w:val="26"/>
                  <w:szCs w:val="26"/>
                </w:rPr>
                <w:t>JJ.3</w:t>
              </w:r>
            </w:hyperlink>
          </w:p>
        </w:tc>
        <w:tc>
          <w:tcPr>
            <w:tcW w:w="3865" w:type="dxa"/>
          </w:tcPr>
          <w:p w14:paraId="25E1ECA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64" w:history="1">
              <w:r>
                <w:rPr>
                  <w:rFonts w:ascii="Verdana" w:hAnsi="Verdana" w:cs="Verdana"/>
                  <w:color w:val="2E5611"/>
                  <w:sz w:val="26"/>
                  <w:szCs w:val="26"/>
                </w:rPr>
                <w:t>Commas with direct addresses, introductory words, interjections, and interrupters</w:t>
              </w:r>
            </w:hyperlink>
          </w:p>
        </w:tc>
      </w:tr>
      <w:tr w:rsidR="000D6ECD" w14:paraId="4BA4B65D" w14:textId="77777777">
        <w:tblPrEx>
          <w:tblBorders>
            <w:top w:val="none" w:sz="0" w:space="0" w:color="auto"/>
          </w:tblBorders>
          <w:tblCellMar>
            <w:top w:w="0" w:type="dxa"/>
            <w:bottom w:w="0" w:type="dxa"/>
          </w:tblCellMar>
        </w:tblPrEx>
        <w:tc>
          <w:tcPr>
            <w:tcW w:w="567" w:type="dxa"/>
            <w:tcMar>
              <w:right w:w="80" w:type="nil"/>
            </w:tcMar>
          </w:tcPr>
          <w:p w14:paraId="5553E1B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65" w:history="1">
              <w:r>
                <w:rPr>
                  <w:rFonts w:ascii="Verdana" w:hAnsi="Verdana" w:cs="Verdana"/>
                  <w:b/>
                  <w:bCs/>
                  <w:color w:val="0A508C"/>
                  <w:sz w:val="26"/>
                  <w:szCs w:val="26"/>
                </w:rPr>
                <w:t>JJ.4</w:t>
              </w:r>
            </w:hyperlink>
          </w:p>
        </w:tc>
        <w:tc>
          <w:tcPr>
            <w:tcW w:w="3865" w:type="dxa"/>
          </w:tcPr>
          <w:p w14:paraId="0E075DC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66" w:history="1">
              <w:r>
                <w:rPr>
                  <w:rFonts w:ascii="Verdana" w:hAnsi="Verdana" w:cs="Verdana"/>
                  <w:color w:val="2E5611"/>
                  <w:sz w:val="26"/>
                  <w:szCs w:val="26"/>
                </w:rPr>
                <w:t>Commas with coordinate adjectives</w:t>
              </w:r>
            </w:hyperlink>
          </w:p>
        </w:tc>
      </w:tr>
      <w:tr w:rsidR="000D6ECD" w14:paraId="69FB7105" w14:textId="77777777">
        <w:tblPrEx>
          <w:tblBorders>
            <w:top w:val="none" w:sz="0" w:space="0" w:color="auto"/>
          </w:tblBorders>
          <w:tblCellMar>
            <w:top w:w="0" w:type="dxa"/>
            <w:bottom w:w="0" w:type="dxa"/>
          </w:tblCellMar>
        </w:tblPrEx>
        <w:tc>
          <w:tcPr>
            <w:tcW w:w="567" w:type="dxa"/>
            <w:tcMar>
              <w:right w:w="80" w:type="nil"/>
            </w:tcMar>
          </w:tcPr>
          <w:p w14:paraId="08F4F44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67" w:history="1">
              <w:r>
                <w:rPr>
                  <w:rFonts w:ascii="Verdana" w:hAnsi="Verdana" w:cs="Verdana"/>
                  <w:b/>
                  <w:bCs/>
                  <w:color w:val="0A508C"/>
                  <w:sz w:val="26"/>
                  <w:szCs w:val="26"/>
                </w:rPr>
                <w:t>JJ.5</w:t>
              </w:r>
            </w:hyperlink>
          </w:p>
        </w:tc>
        <w:tc>
          <w:tcPr>
            <w:tcW w:w="2205" w:type="dxa"/>
          </w:tcPr>
          <w:p w14:paraId="384C80F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68" w:history="1">
              <w:r>
                <w:rPr>
                  <w:rFonts w:ascii="Verdana" w:hAnsi="Verdana" w:cs="Verdana"/>
                  <w:color w:val="2E5611"/>
                  <w:sz w:val="26"/>
                  <w:szCs w:val="26"/>
                </w:rPr>
                <w:t>Commas: review</w:t>
              </w:r>
            </w:hyperlink>
          </w:p>
        </w:tc>
      </w:tr>
      <w:tr w:rsidR="000D6ECD" w14:paraId="5C720F51" w14:textId="77777777">
        <w:tblPrEx>
          <w:tblBorders>
            <w:top w:val="none" w:sz="0" w:space="0" w:color="auto"/>
          </w:tblBorders>
          <w:tblCellMar>
            <w:top w:w="0" w:type="dxa"/>
            <w:bottom w:w="0" w:type="dxa"/>
          </w:tblCellMar>
        </w:tblPrEx>
        <w:tc>
          <w:tcPr>
            <w:tcW w:w="567" w:type="dxa"/>
            <w:tcMar>
              <w:right w:w="80" w:type="nil"/>
            </w:tcMar>
          </w:tcPr>
          <w:p w14:paraId="6E2BB3F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69" w:history="1">
              <w:r>
                <w:rPr>
                  <w:rFonts w:ascii="Verdana" w:hAnsi="Verdana" w:cs="Verdana"/>
                  <w:b/>
                  <w:bCs/>
                  <w:color w:val="0A508C"/>
                  <w:sz w:val="26"/>
                  <w:szCs w:val="26"/>
                </w:rPr>
                <w:t>JJ.6</w:t>
              </w:r>
            </w:hyperlink>
          </w:p>
        </w:tc>
        <w:tc>
          <w:tcPr>
            <w:tcW w:w="3865" w:type="dxa"/>
          </w:tcPr>
          <w:p w14:paraId="1DA4F5A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70" w:history="1">
              <w:r>
                <w:rPr>
                  <w:rFonts w:ascii="Verdana" w:hAnsi="Verdana" w:cs="Verdana"/>
                  <w:color w:val="2E5611"/>
                  <w:sz w:val="26"/>
                  <w:szCs w:val="26"/>
                </w:rPr>
                <w:t>What does the punctuation suggest?</w:t>
              </w:r>
            </w:hyperlink>
          </w:p>
        </w:tc>
      </w:tr>
      <w:tr w:rsidR="000D6ECD" w14:paraId="2F7323E2" w14:textId="77777777">
        <w:tblPrEx>
          <w:tblBorders>
            <w:top w:val="none" w:sz="0" w:space="0" w:color="auto"/>
          </w:tblBorders>
          <w:tblCellMar>
            <w:top w:w="0" w:type="dxa"/>
            <w:bottom w:w="0" w:type="dxa"/>
          </w:tblCellMar>
        </w:tblPrEx>
        <w:tc>
          <w:tcPr>
            <w:tcW w:w="567" w:type="dxa"/>
            <w:tcMar>
              <w:right w:w="80" w:type="nil"/>
            </w:tcMar>
          </w:tcPr>
          <w:p w14:paraId="1EC280F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71" w:history="1">
              <w:r>
                <w:rPr>
                  <w:rFonts w:ascii="Verdana" w:hAnsi="Verdana" w:cs="Verdana"/>
                  <w:b/>
                  <w:bCs/>
                  <w:color w:val="0A508C"/>
                  <w:sz w:val="26"/>
                  <w:szCs w:val="26"/>
                </w:rPr>
                <w:t>JJ.7</w:t>
              </w:r>
            </w:hyperlink>
          </w:p>
        </w:tc>
        <w:tc>
          <w:tcPr>
            <w:tcW w:w="3865" w:type="dxa"/>
          </w:tcPr>
          <w:p w14:paraId="26DAB58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72" w:history="1">
              <w:r>
                <w:rPr>
                  <w:rFonts w:ascii="Verdana" w:hAnsi="Verdana" w:cs="Verdana"/>
                  <w:color w:val="2E5611"/>
                  <w:sz w:val="26"/>
                  <w:szCs w:val="26"/>
                </w:rPr>
                <w:t>Commas with nonrestrictive elements</w:t>
              </w:r>
            </w:hyperlink>
          </w:p>
        </w:tc>
      </w:tr>
      <w:tr w:rsidR="000D6ECD" w14:paraId="451C1C3E" w14:textId="77777777">
        <w:tblPrEx>
          <w:tblBorders>
            <w:top w:val="none" w:sz="0" w:space="0" w:color="auto"/>
          </w:tblBorders>
          <w:tblCellMar>
            <w:top w:w="0" w:type="dxa"/>
            <w:bottom w:w="0" w:type="dxa"/>
          </w:tblCellMar>
        </w:tblPrEx>
        <w:tc>
          <w:tcPr>
            <w:tcW w:w="567" w:type="dxa"/>
            <w:tcMar>
              <w:right w:w="80" w:type="nil"/>
            </w:tcMar>
          </w:tcPr>
          <w:p w14:paraId="6F346A2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73" w:history="1">
              <w:r>
                <w:rPr>
                  <w:rFonts w:ascii="Verdana" w:hAnsi="Verdana" w:cs="Verdana"/>
                  <w:b/>
                  <w:bCs/>
                  <w:color w:val="0A508C"/>
                  <w:sz w:val="26"/>
                  <w:szCs w:val="26"/>
                </w:rPr>
                <w:t>JJ.8</w:t>
              </w:r>
            </w:hyperlink>
          </w:p>
        </w:tc>
        <w:tc>
          <w:tcPr>
            <w:tcW w:w="1480" w:type="dxa"/>
          </w:tcPr>
          <w:p w14:paraId="48D8ED8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74" w:history="1">
              <w:r>
                <w:rPr>
                  <w:rFonts w:ascii="Verdana" w:hAnsi="Verdana" w:cs="Verdana"/>
                  <w:color w:val="2E5611"/>
                  <w:sz w:val="26"/>
                  <w:szCs w:val="26"/>
                </w:rPr>
                <w:t>Use dashes</w:t>
              </w:r>
            </w:hyperlink>
          </w:p>
        </w:tc>
      </w:tr>
      <w:tr w:rsidR="000D6ECD" w14:paraId="58358C83" w14:textId="77777777">
        <w:tblPrEx>
          <w:tblBorders>
            <w:top w:val="none" w:sz="0" w:space="0" w:color="auto"/>
          </w:tblBorders>
          <w:tblCellMar>
            <w:top w:w="0" w:type="dxa"/>
            <w:bottom w:w="0" w:type="dxa"/>
          </w:tblCellMar>
        </w:tblPrEx>
        <w:tc>
          <w:tcPr>
            <w:tcW w:w="680" w:type="dxa"/>
            <w:tcMar>
              <w:right w:w="80" w:type="nil"/>
            </w:tcMar>
          </w:tcPr>
          <w:p w14:paraId="6274611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75" w:history="1">
              <w:r>
                <w:rPr>
                  <w:rFonts w:ascii="Verdana" w:hAnsi="Verdana" w:cs="Verdana"/>
                  <w:b/>
                  <w:bCs/>
                  <w:color w:val="0A508C"/>
                  <w:sz w:val="26"/>
                  <w:szCs w:val="26"/>
                </w:rPr>
                <w:t>KK.1</w:t>
              </w:r>
            </w:hyperlink>
          </w:p>
        </w:tc>
        <w:tc>
          <w:tcPr>
            <w:tcW w:w="3633" w:type="dxa"/>
          </w:tcPr>
          <w:p w14:paraId="25BCD49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76" w:history="1">
              <w:r>
                <w:rPr>
                  <w:rFonts w:ascii="Verdana" w:hAnsi="Verdana" w:cs="Verdana"/>
                  <w:color w:val="2E5611"/>
                  <w:sz w:val="26"/>
                  <w:szCs w:val="26"/>
                </w:rPr>
                <w:t>Correct capitalization errors</w:t>
              </w:r>
            </w:hyperlink>
          </w:p>
        </w:tc>
      </w:tr>
      <w:tr w:rsidR="000D6ECD" w14:paraId="3B58EF3D" w14:textId="77777777">
        <w:tblPrEx>
          <w:tblCellMar>
            <w:top w:w="0" w:type="dxa"/>
            <w:bottom w:w="0" w:type="dxa"/>
          </w:tblCellMar>
        </w:tblPrEx>
        <w:tc>
          <w:tcPr>
            <w:tcW w:w="610" w:type="dxa"/>
            <w:tcMar>
              <w:right w:w="80" w:type="nil"/>
            </w:tcMar>
          </w:tcPr>
          <w:p w14:paraId="195C52A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77" w:history="1">
              <w:r>
                <w:rPr>
                  <w:rFonts w:ascii="Verdana" w:hAnsi="Verdana" w:cs="Verdana"/>
                  <w:b/>
                  <w:bCs/>
                  <w:color w:val="0A508C"/>
                  <w:sz w:val="26"/>
                  <w:szCs w:val="26"/>
                </w:rPr>
                <w:t>LL.4</w:t>
              </w:r>
            </w:hyperlink>
          </w:p>
        </w:tc>
        <w:tc>
          <w:tcPr>
            <w:tcW w:w="3822" w:type="dxa"/>
          </w:tcPr>
          <w:p w14:paraId="05DAF0E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778" w:history="1">
              <w:r>
                <w:rPr>
                  <w:rFonts w:ascii="Verdana" w:hAnsi="Verdana" w:cs="Verdana"/>
                  <w:color w:val="2E5611"/>
                  <w:sz w:val="26"/>
                  <w:szCs w:val="26"/>
                </w:rPr>
                <w:t>Formatting quotations and dialogue</w:t>
              </w:r>
            </w:hyperlink>
          </w:p>
        </w:tc>
      </w:tr>
    </w:tbl>
    <w:p w14:paraId="5DDED3C5"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779" w:history="1">
        <w:r>
          <w:rPr>
            <w:rFonts w:ascii="Trebuchet MS" w:hAnsi="Trebuchet MS" w:cs="Trebuchet MS"/>
            <w:b/>
            <w:bCs/>
            <w:color w:val="419904"/>
            <w:sz w:val="40"/>
            <w:szCs w:val="40"/>
          </w:rPr>
          <w:t>Seventh-grade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771"/>
        <w:gridCol w:w="4009"/>
      </w:tblGrid>
      <w:tr w:rsidR="000D6ECD" w14:paraId="7BD6E819" w14:textId="77777777">
        <w:tblPrEx>
          <w:tblCellMar>
            <w:top w:w="0" w:type="dxa"/>
            <w:bottom w:w="0" w:type="dxa"/>
          </w:tblCellMar>
        </w:tblPrEx>
        <w:tc>
          <w:tcPr>
            <w:tcW w:w="480" w:type="dxa"/>
            <w:tcMar>
              <w:right w:w="80" w:type="nil"/>
            </w:tcMar>
          </w:tcPr>
          <w:p w14:paraId="486F19E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80" w:history="1">
              <w:r>
                <w:rPr>
                  <w:rFonts w:ascii="Verdana" w:hAnsi="Verdana" w:cs="Verdana"/>
                  <w:b/>
                  <w:bCs/>
                  <w:color w:val="0A508C"/>
                  <w:sz w:val="26"/>
                  <w:szCs w:val="26"/>
                </w:rPr>
                <w:t>A.1</w:t>
              </w:r>
            </w:hyperlink>
          </w:p>
        </w:tc>
        <w:tc>
          <w:tcPr>
            <w:tcW w:w="3252" w:type="dxa"/>
          </w:tcPr>
          <w:p w14:paraId="6940F3D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781" w:history="1">
              <w:r>
                <w:rPr>
                  <w:rFonts w:ascii="Verdana" w:hAnsi="Verdana" w:cs="Verdana"/>
                  <w:color w:val="2E5611"/>
                  <w:sz w:val="26"/>
                  <w:szCs w:val="26"/>
                </w:rPr>
                <w:t>Determine the main idea</w:t>
              </w:r>
            </w:hyperlink>
          </w:p>
        </w:tc>
      </w:tr>
      <w:tr w:rsidR="000D6ECD" w14:paraId="3F653709" w14:textId="77777777">
        <w:tblPrEx>
          <w:tblBorders>
            <w:top w:val="none" w:sz="0" w:space="0" w:color="auto"/>
          </w:tblBorders>
          <w:tblCellMar>
            <w:top w:w="0" w:type="dxa"/>
            <w:bottom w:w="0" w:type="dxa"/>
          </w:tblCellMar>
        </w:tblPrEx>
        <w:tc>
          <w:tcPr>
            <w:tcW w:w="467" w:type="dxa"/>
            <w:tcMar>
              <w:right w:w="80" w:type="nil"/>
            </w:tcMar>
          </w:tcPr>
          <w:p w14:paraId="7E93105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82" w:history="1">
              <w:r>
                <w:rPr>
                  <w:rFonts w:ascii="Verdana" w:hAnsi="Verdana" w:cs="Verdana"/>
                  <w:b/>
                  <w:bCs/>
                  <w:color w:val="0A508C"/>
                  <w:sz w:val="26"/>
                  <w:szCs w:val="26"/>
                </w:rPr>
                <w:t>C.1</w:t>
              </w:r>
            </w:hyperlink>
          </w:p>
        </w:tc>
        <w:tc>
          <w:tcPr>
            <w:tcW w:w="3300" w:type="dxa"/>
          </w:tcPr>
          <w:p w14:paraId="6AE71D8A"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783" w:history="1">
              <w:r>
                <w:rPr>
                  <w:rFonts w:ascii="Verdana" w:hAnsi="Verdana" w:cs="Verdana"/>
                  <w:color w:val="2E5611"/>
                  <w:sz w:val="26"/>
                  <w:szCs w:val="26"/>
                </w:rPr>
                <w:t>Identify author's purpose</w:t>
              </w:r>
            </w:hyperlink>
          </w:p>
        </w:tc>
      </w:tr>
      <w:tr w:rsidR="000D6ECD" w14:paraId="2B59A95C" w14:textId="77777777">
        <w:tblPrEx>
          <w:tblBorders>
            <w:top w:val="none" w:sz="0" w:space="0" w:color="auto"/>
          </w:tblBorders>
          <w:tblCellMar>
            <w:top w:w="0" w:type="dxa"/>
            <w:bottom w:w="0" w:type="dxa"/>
          </w:tblCellMar>
        </w:tblPrEx>
        <w:tc>
          <w:tcPr>
            <w:tcW w:w="467" w:type="dxa"/>
            <w:tcMar>
              <w:right w:w="80" w:type="nil"/>
            </w:tcMar>
          </w:tcPr>
          <w:p w14:paraId="28FD308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84" w:history="1">
              <w:r>
                <w:rPr>
                  <w:rFonts w:ascii="Verdana" w:hAnsi="Verdana" w:cs="Verdana"/>
                  <w:b/>
                  <w:bCs/>
                  <w:color w:val="0A508C"/>
                  <w:sz w:val="26"/>
                  <w:szCs w:val="26"/>
                </w:rPr>
                <w:t>C.2</w:t>
              </w:r>
            </w:hyperlink>
          </w:p>
        </w:tc>
        <w:tc>
          <w:tcPr>
            <w:tcW w:w="3965" w:type="dxa"/>
          </w:tcPr>
          <w:p w14:paraId="143AB5B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785" w:history="1">
              <w:r>
                <w:rPr>
                  <w:rFonts w:ascii="Verdana" w:hAnsi="Verdana" w:cs="Verdana"/>
                  <w:color w:val="2E5611"/>
                  <w:sz w:val="26"/>
                  <w:szCs w:val="26"/>
                </w:rPr>
                <w:t>Which sentence is more formal?</w:t>
              </w:r>
            </w:hyperlink>
          </w:p>
        </w:tc>
      </w:tr>
      <w:tr w:rsidR="000D6ECD" w14:paraId="3D6C91EF" w14:textId="77777777">
        <w:tblPrEx>
          <w:tblBorders>
            <w:top w:val="none" w:sz="0" w:space="0" w:color="auto"/>
          </w:tblBorders>
          <w:tblCellMar>
            <w:top w:w="0" w:type="dxa"/>
            <w:bottom w:w="0" w:type="dxa"/>
          </w:tblCellMar>
        </w:tblPrEx>
        <w:tc>
          <w:tcPr>
            <w:tcW w:w="467" w:type="dxa"/>
            <w:tcMar>
              <w:right w:w="80" w:type="nil"/>
            </w:tcMar>
          </w:tcPr>
          <w:p w14:paraId="29C308A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86" w:history="1">
              <w:r>
                <w:rPr>
                  <w:rFonts w:ascii="Verdana" w:hAnsi="Verdana" w:cs="Verdana"/>
                  <w:b/>
                  <w:bCs/>
                  <w:color w:val="0A508C"/>
                  <w:sz w:val="26"/>
                  <w:szCs w:val="26"/>
                </w:rPr>
                <w:t>C.3</w:t>
              </w:r>
            </w:hyperlink>
          </w:p>
        </w:tc>
        <w:tc>
          <w:tcPr>
            <w:tcW w:w="3588" w:type="dxa"/>
          </w:tcPr>
          <w:p w14:paraId="3A2F235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787" w:history="1">
              <w:r>
                <w:rPr>
                  <w:rFonts w:ascii="Verdana" w:hAnsi="Verdana" w:cs="Verdana"/>
                  <w:color w:val="2E5611"/>
                  <w:sz w:val="26"/>
                  <w:szCs w:val="26"/>
                </w:rPr>
                <w:t>Compare passages for tone</w:t>
              </w:r>
            </w:hyperlink>
          </w:p>
        </w:tc>
      </w:tr>
      <w:tr w:rsidR="000D6ECD" w14:paraId="4B851D90" w14:textId="77777777">
        <w:tblPrEx>
          <w:tblBorders>
            <w:top w:val="none" w:sz="0" w:space="0" w:color="auto"/>
          </w:tblBorders>
          <w:tblCellMar>
            <w:top w:w="0" w:type="dxa"/>
            <w:bottom w:w="0" w:type="dxa"/>
          </w:tblCellMar>
        </w:tblPrEx>
        <w:tc>
          <w:tcPr>
            <w:tcW w:w="494" w:type="dxa"/>
            <w:tcMar>
              <w:right w:w="80" w:type="nil"/>
            </w:tcMar>
          </w:tcPr>
          <w:p w14:paraId="09274DE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88" w:history="1">
              <w:r>
                <w:rPr>
                  <w:rFonts w:ascii="Verdana" w:hAnsi="Verdana" w:cs="Verdana"/>
                  <w:b/>
                  <w:bCs/>
                  <w:color w:val="0A508C"/>
                  <w:sz w:val="26"/>
                  <w:szCs w:val="26"/>
                </w:rPr>
                <w:t>D.2</w:t>
              </w:r>
            </w:hyperlink>
          </w:p>
        </w:tc>
        <w:tc>
          <w:tcPr>
            <w:tcW w:w="3938" w:type="dxa"/>
          </w:tcPr>
          <w:p w14:paraId="43E5373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789" w:history="1">
              <w:r>
                <w:rPr>
                  <w:rFonts w:ascii="Verdana" w:hAnsi="Verdana" w:cs="Verdana"/>
                  <w:color w:val="2E5611"/>
                  <w:sz w:val="26"/>
                  <w:szCs w:val="26"/>
                </w:rPr>
                <w:t>Match causes and effects in informational texts</w:t>
              </w:r>
            </w:hyperlink>
          </w:p>
        </w:tc>
      </w:tr>
      <w:tr w:rsidR="000D6ECD" w14:paraId="36C6FB8D" w14:textId="77777777">
        <w:tblPrEx>
          <w:tblBorders>
            <w:top w:val="none" w:sz="0" w:space="0" w:color="auto"/>
          </w:tblBorders>
          <w:tblCellMar>
            <w:top w:w="0" w:type="dxa"/>
            <w:bottom w:w="0" w:type="dxa"/>
          </w:tblCellMar>
        </w:tblPrEx>
        <w:tc>
          <w:tcPr>
            <w:tcW w:w="494" w:type="dxa"/>
            <w:tcMar>
              <w:right w:w="80" w:type="nil"/>
            </w:tcMar>
          </w:tcPr>
          <w:p w14:paraId="4CCC078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90" w:history="1">
              <w:r>
                <w:rPr>
                  <w:rFonts w:ascii="Verdana" w:hAnsi="Verdana" w:cs="Verdana"/>
                  <w:b/>
                  <w:bCs/>
                  <w:color w:val="0A508C"/>
                  <w:sz w:val="26"/>
                  <w:szCs w:val="26"/>
                </w:rPr>
                <w:t>D.3</w:t>
              </w:r>
            </w:hyperlink>
          </w:p>
        </w:tc>
        <w:tc>
          <w:tcPr>
            <w:tcW w:w="3938" w:type="dxa"/>
          </w:tcPr>
          <w:p w14:paraId="4A4AE88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791" w:history="1">
              <w:r>
                <w:rPr>
                  <w:rFonts w:ascii="Verdana" w:hAnsi="Verdana" w:cs="Verdana"/>
                  <w:color w:val="2E5611"/>
                  <w:sz w:val="26"/>
                  <w:szCs w:val="26"/>
                </w:rPr>
                <w:t>Match problems with their solutions</w:t>
              </w:r>
            </w:hyperlink>
          </w:p>
        </w:tc>
      </w:tr>
      <w:tr w:rsidR="000D6ECD" w14:paraId="12ADA4A0" w14:textId="77777777">
        <w:tblPrEx>
          <w:tblBorders>
            <w:top w:val="none" w:sz="0" w:space="0" w:color="auto"/>
          </w:tblBorders>
          <w:tblCellMar>
            <w:top w:w="0" w:type="dxa"/>
            <w:bottom w:w="0" w:type="dxa"/>
          </w:tblCellMar>
        </w:tblPrEx>
        <w:tc>
          <w:tcPr>
            <w:tcW w:w="494" w:type="dxa"/>
            <w:tcMar>
              <w:right w:w="80" w:type="nil"/>
            </w:tcMar>
          </w:tcPr>
          <w:p w14:paraId="0AAD23C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92" w:history="1">
              <w:r>
                <w:rPr>
                  <w:rFonts w:ascii="Verdana" w:hAnsi="Verdana" w:cs="Verdana"/>
                  <w:b/>
                  <w:bCs/>
                  <w:color w:val="0A508C"/>
                  <w:sz w:val="26"/>
                  <w:szCs w:val="26"/>
                </w:rPr>
                <w:t>D.4</w:t>
              </w:r>
            </w:hyperlink>
          </w:p>
        </w:tc>
        <w:tc>
          <w:tcPr>
            <w:tcW w:w="3022" w:type="dxa"/>
          </w:tcPr>
          <w:p w14:paraId="2F42045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793" w:history="1">
              <w:r>
                <w:rPr>
                  <w:rFonts w:ascii="Verdana" w:hAnsi="Verdana" w:cs="Verdana"/>
                  <w:color w:val="2E5611"/>
                  <w:sz w:val="26"/>
                  <w:szCs w:val="26"/>
                </w:rPr>
                <w:t>Identify text structures</w:t>
              </w:r>
            </w:hyperlink>
          </w:p>
        </w:tc>
      </w:tr>
      <w:tr w:rsidR="000D6ECD" w14:paraId="4FE1B1AD" w14:textId="77777777">
        <w:tblPrEx>
          <w:tblBorders>
            <w:top w:val="none" w:sz="0" w:space="0" w:color="auto"/>
          </w:tblBorders>
          <w:tblCellMar>
            <w:top w:w="0" w:type="dxa"/>
            <w:bottom w:w="0" w:type="dxa"/>
          </w:tblCellMar>
        </w:tblPrEx>
        <w:tc>
          <w:tcPr>
            <w:tcW w:w="456" w:type="dxa"/>
            <w:tcMar>
              <w:right w:w="80" w:type="nil"/>
            </w:tcMar>
          </w:tcPr>
          <w:p w14:paraId="2A913CE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94" w:history="1">
              <w:r>
                <w:rPr>
                  <w:rFonts w:ascii="Verdana" w:hAnsi="Verdana" w:cs="Verdana"/>
                  <w:b/>
                  <w:bCs/>
                  <w:color w:val="0A508C"/>
                  <w:sz w:val="26"/>
                  <w:szCs w:val="26"/>
                </w:rPr>
                <w:t>E.1</w:t>
              </w:r>
            </w:hyperlink>
          </w:p>
        </w:tc>
        <w:tc>
          <w:tcPr>
            <w:tcW w:w="3058" w:type="dxa"/>
          </w:tcPr>
          <w:p w14:paraId="20D96AC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795" w:history="1">
              <w:r>
                <w:rPr>
                  <w:rFonts w:ascii="Verdana" w:hAnsi="Verdana" w:cs="Verdana"/>
                  <w:color w:val="2E5611"/>
                  <w:sz w:val="26"/>
                  <w:szCs w:val="26"/>
                </w:rPr>
                <w:t>Identify sensory details</w:t>
              </w:r>
            </w:hyperlink>
          </w:p>
        </w:tc>
      </w:tr>
      <w:tr w:rsidR="000D6ECD" w14:paraId="51845178" w14:textId="77777777">
        <w:tblPrEx>
          <w:tblBorders>
            <w:top w:val="none" w:sz="0" w:space="0" w:color="auto"/>
          </w:tblBorders>
          <w:tblCellMar>
            <w:top w:w="0" w:type="dxa"/>
            <w:bottom w:w="0" w:type="dxa"/>
          </w:tblCellMar>
        </w:tblPrEx>
        <w:tc>
          <w:tcPr>
            <w:tcW w:w="456" w:type="dxa"/>
            <w:tcMar>
              <w:right w:w="80" w:type="nil"/>
            </w:tcMar>
          </w:tcPr>
          <w:p w14:paraId="206A16D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96" w:history="1">
              <w:r>
                <w:rPr>
                  <w:rFonts w:ascii="Verdana" w:hAnsi="Verdana" w:cs="Verdana"/>
                  <w:b/>
                  <w:bCs/>
                  <w:color w:val="0A508C"/>
                  <w:sz w:val="26"/>
                  <w:szCs w:val="26"/>
                </w:rPr>
                <w:t>E.2</w:t>
              </w:r>
            </w:hyperlink>
          </w:p>
        </w:tc>
        <w:tc>
          <w:tcPr>
            <w:tcW w:w="3976" w:type="dxa"/>
          </w:tcPr>
          <w:p w14:paraId="20FAD32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797" w:history="1">
              <w:r>
                <w:rPr>
                  <w:rFonts w:ascii="Verdana" w:hAnsi="Verdana" w:cs="Verdana"/>
                  <w:color w:val="2E5611"/>
                  <w:sz w:val="26"/>
                  <w:szCs w:val="26"/>
                </w:rPr>
                <w:t>Identify the narrative point of view</w:t>
              </w:r>
            </w:hyperlink>
          </w:p>
        </w:tc>
      </w:tr>
      <w:tr w:rsidR="000D6ECD" w14:paraId="386C6903" w14:textId="77777777">
        <w:tblPrEx>
          <w:tblBorders>
            <w:top w:val="none" w:sz="0" w:space="0" w:color="auto"/>
          </w:tblBorders>
          <w:tblCellMar>
            <w:top w:w="0" w:type="dxa"/>
            <w:bottom w:w="0" w:type="dxa"/>
          </w:tblCellMar>
        </w:tblPrEx>
        <w:tc>
          <w:tcPr>
            <w:tcW w:w="456" w:type="dxa"/>
            <w:tcMar>
              <w:right w:w="80" w:type="nil"/>
            </w:tcMar>
          </w:tcPr>
          <w:p w14:paraId="5C36468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798" w:history="1">
              <w:r>
                <w:rPr>
                  <w:rFonts w:ascii="Verdana" w:hAnsi="Verdana" w:cs="Verdana"/>
                  <w:b/>
                  <w:bCs/>
                  <w:color w:val="0A508C"/>
                  <w:sz w:val="26"/>
                  <w:szCs w:val="26"/>
                </w:rPr>
                <w:t>E.7</w:t>
              </w:r>
            </w:hyperlink>
          </w:p>
        </w:tc>
        <w:tc>
          <w:tcPr>
            <w:tcW w:w="3976" w:type="dxa"/>
          </w:tcPr>
          <w:p w14:paraId="293D86E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799" w:history="1">
              <w:r>
                <w:rPr>
                  <w:rFonts w:ascii="Verdana" w:hAnsi="Verdana" w:cs="Verdana"/>
                  <w:color w:val="2E5611"/>
                  <w:sz w:val="26"/>
                  <w:szCs w:val="26"/>
                </w:rPr>
                <w:t>Analyze the effects of figures of speech on meaning and tone</w:t>
              </w:r>
            </w:hyperlink>
          </w:p>
        </w:tc>
      </w:tr>
      <w:tr w:rsidR="000D6ECD" w14:paraId="78CB599E" w14:textId="77777777">
        <w:tblPrEx>
          <w:tblBorders>
            <w:top w:val="none" w:sz="0" w:space="0" w:color="auto"/>
          </w:tblBorders>
          <w:tblCellMar>
            <w:top w:w="0" w:type="dxa"/>
            <w:bottom w:w="0" w:type="dxa"/>
          </w:tblCellMar>
        </w:tblPrEx>
        <w:tc>
          <w:tcPr>
            <w:tcW w:w="420" w:type="dxa"/>
            <w:tcMar>
              <w:right w:w="80" w:type="nil"/>
            </w:tcMar>
          </w:tcPr>
          <w:p w14:paraId="32057AE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00" w:history="1">
              <w:r>
                <w:rPr>
                  <w:rFonts w:ascii="Verdana" w:hAnsi="Verdana" w:cs="Verdana"/>
                  <w:b/>
                  <w:bCs/>
                  <w:color w:val="0A508C"/>
                  <w:sz w:val="26"/>
                  <w:szCs w:val="26"/>
                </w:rPr>
                <w:t>I.2</w:t>
              </w:r>
            </w:hyperlink>
          </w:p>
        </w:tc>
        <w:tc>
          <w:tcPr>
            <w:tcW w:w="3147" w:type="dxa"/>
          </w:tcPr>
          <w:p w14:paraId="1749799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01" w:history="1">
              <w:r>
                <w:rPr>
                  <w:rFonts w:ascii="Verdana" w:hAnsi="Verdana" w:cs="Verdana"/>
                  <w:color w:val="2E5611"/>
                  <w:sz w:val="26"/>
                  <w:szCs w:val="26"/>
                </w:rPr>
                <w:t>Read graphic organizers</w:t>
              </w:r>
            </w:hyperlink>
          </w:p>
        </w:tc>
      </w:tr>
      <w:tr w:rsidR="000D6ECD" w14:paraId="79C4931C" w14:textId="77777777">
        <w:tblPrEx>
          <w:tblBorders>
            <w:top w:val="none" w:sz="0" w:space="0" w:color="auto"/>
          </w:tblBorders>
          <w:tblCellMar>
            <w:top w:w="0" w:type="dxa"/>
            <w:bottom w:w="0" w:type="dxa"/>
          </w:tblCellMar>
        </w:tblPrEx>
        <w:tc>
          <w:tcPr>
            <w:tcW w:w="423" w:type="dxa"/>
            <w:tcMar>
              <w:right w:w="80" w:type="nil"/>
            </w:tcMar>
          </w:tcPr>
          <w:p w14:paraId="2C39FD9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02" w:history="1">
              <w:r>
                <w:rPr>
                  <w:rFonts w:ascii="Verdana" w:hAnsi="Verdana" w:cs="Verdana"/>
                  <w:b/>
                  <w:bCs/>
                  <w:color w:val="0A508C"/>
                  <w:sz w:val="26"/>
                  <w:szCs w:val="26"/>
                </w:rPr>
                <w:t>J.1</w:t>
              </w:r>
            </w:hyperlink>
          </w:p>
        </w:tc>
        <w:tc>
          <w:tcPr>
            <w:tcW w:w="4009" w:type="dxa"/>
          </w:tcPr>
          <w:p w14:paraId="47C2084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03" w:history="1">
              <w:r>
                <w:rPr>
                  <w:rFonts w:ascii="Verdana" w:hAnsi="Verdana" w:cs="Verdana"/>
                  <w:color w:val="2E5611"/>
                  <w:sz w:val="26"/>
                  <w:szCs w:val="26"/>
                </w:rPr>
                <w:t>Order topics from broadest to narrowest</w:t>
              </w:r>
            </w:hyperlink>
          </w:p>
        </w:tc>
      </w:tr>
      <w:tr w:rsidR="000D6ECD" w14:paraId="54E4D2B7" w14:textId="77777777">
        <w:tblPrEx>
          <w:tblBorders>
            <w:top w:val="none" w:sz="0" w:space="0" w:color="auto"/>
          </w:tblBorders>
          <w:tblCellMar>
            <w:top w:w="0" w:type="dxa"/>
            <w:bottom w:w="0" w:type="dxa"/>
          </w:tblCellMar>
        </w:tblPrEx>
        <w:tc>
          <w:tcPr>
            <w:tcW w:w="423" w:type="dxa"/>
            <w:tcMar>
              <w:right w:w="80" w:type="nil"/>
            </w:tcMar>
          </w:tcPr>
          <w:p w14:paraId="054C9B07"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04" w:history="1">
              <w:r>
                <w:rPr>
                  <w:rFonts w:ascii="Verdana" w:hAnsi="Verdana" w:cs="Verdana"/>
                  <w:b/>
                  <w:bCs/>
                  <w:color w:val="0A508C"/>
                  <w:sz w:val="26"/>
                  <w:szCs w:val="26"/>
                </w:rPr>
                <w:t>J.2</w:t>
              </w:r>
            </w:hyperlink>
          </w:p>
        </w:tc>
        <w:tc>
          <w:tcPr>
            <w:tcW w:w="4009" w:type="dxa"/>
          </w:tcPr>
          <w:p w14:paraId="66E406C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05" w:history="1">
              <w:r>
                <w:rPr>
                  <w:rFonts w:ascii="Verdana" w:hAnsi="Verdana" w:cs="Verdana"/>
                  <w:color w:val="2E5611"/>
                  <w:sz w:val="26"/>
                  <w:szCs w:val="26"/>
                </w:rPr>
                <w:t>Organize information by main idea</w:t>
              </w:r>
            </w:hyperlink>
          </w:p>
        </w:tc>
      </w:tr>
      <w:tr w:rsidR="000D6ECD" w14:paraId="64930A30" w14:textId="77777777">
        <w:tblPrEx>
          <w:tblBorders>
            <w:top w:val="none" w:sz="0" w:space="0" w:color="auto"/>
          </w:tblBorders>
          <w:tblCellMar>
            <w:top w:w="0" w:type="dxa"/>
            <w:bottom w:w="0" w:type="dxa"/>
          </w:tblCellMar>
        </w:tblPrEx>
        <w:tc>
          <w:tcPr>
            <w:tcW w:w="423" w:type="dxa"/>
            <w:tcMar>
              <w:right w:w="80" w:type="nil"/>
            </w:tcMar>
          </w:tcPr>
          <w:p w14:paraId="697488D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06" w:history="1">
              <w:r>
                <w:rPr>
                  <w:rFonts w:ascii="Verdana" w:hAnsi="Verdana" w:cs="Verdana"/>
                  <w:b/>
                  <w:bCs/>
                  <w:color w:val="0A508C"/>
                  <w:sz w:val="26"/>
                  <w:szCs w:val="26"/>
                </w:rPr>
                <w:t>J.3</w:t>
              </w:r>
            </w:hyperlink>
          </w:p>
        </w:tc>
        <w:tc>
          <w:tcPr>
            <w:tcW w:w="4009" w:type="dxa"/>
          </w:tcPr>
          <w:p w14:paraId="36B1F86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07" w:history="1">
              <w:r>
                <w:rPr>
                  <w:rFonts w:ascii="Verdana" w:hAnsi="Verdana" w:cs="Verdana"/>
                  <w:color w:val="2E5611"/>
                  <w:sz w:val="26"/>
                  <w:szCs w:val="26"/>
                </w:rPr>
                <w:t>Transitions with conjunctive adverbs</w:t>
              </w:r>
            </w:hyperlink>
          </w:p>
        </w:tc>
      </w:tr>
      <w:tr w:rsidR="000D6ECD" w14:paraId="3A0BA65A" w14:textId="77777777">
        <w:tblPrEx>
          <w:tblBorders>
            <w:top w:val="none" w:sz="0" w:space="0" w:color="auto"/>
          </w:tblBorders>
          <w:tblCellMar>
            <w:top w:w="0" w:type="dxa"/>
            <w:bottom w:w="0" w:type="dxa"/>
          </w:tblCellMar>
        </w:tblPrEx>
        <w:tc>
          <w:tcPr>
            <w:tcW w:w="479" w:type="dxa"/>
            <w:tcMar>
              <w:right w:w="80" w:type="nil"/>
            </w:tcMar>
          </w:tcPr>
          <w:p w14:paraId="77FAC8E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08" w:history="1">
              <w:r>
                <w:rPr>
                  <w:rFonts w:ascii="Verdana" w:hAnsi="Verdana" w:cs="Verdana"/>
                  <w:b/>
                  <w:bCs/>
                  <w:color w:val="0A508C"/>
                  <w:sz w:val="26"/>
                  <w:szCs w:val="26"/>
                </w:rPr>
                <w:t>K.1</w:t>
              </w:r>
            </w:hyperlink>
          </w:p>
        </w:tc>
        <w:tc>
          <w:tcPr>
            <w:tcW w:w="3417" w:type="dxa"/>
          </w:tcPr>
          <w:p w14:paraId="6AFAFEB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09" w:history="1">
              <w:r>
                <w:rPr>
                  <w:rFonts w:ascii="Verdana" w:hAnsi="Verdana" w:cs="Verdana"/>
                  <w:color w:val="2E5611"/>
                  <w:sz w:val="26"/>
                  <w:szCs w:val="26"/>
                </w:rPr>
                <w:t>Identify thesis statements</w:t>
              </w:r>
            </w:hyperlink>
          </w:p>
        </w:tc>
      </w:tr>
      <w:tr w:rsidR="000D6ECD" w14:paraId="21E9AE75" w14:textId="77777777">
        <w:tblPrEx>
          <w:tblBorders>
            <w:top w:val="none" w:sz="0" w:space="0" w:color="auto"/>
          </w:tblBorders>
          <w:tblCellMar>
            <w:top w:w="0" w:type="dxa"/>
            <w:bottom w:w="0" w:type="dxa"/>
          </w:tblCellMar>
        </w:tblPrEx>
        <w:tc>
          <w:tcPr>
            <w:tcW w:w="479" w:type="dxa"/>
            <w:tcMar>
              <w:right w:w="80" w:type="nil"/>
            </w:tcMar>
          </w:tcPr>
          <w:p w14:paraId="6BF990C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10" w:history="1">
              <w:r>
                <w:rPr>
                  <w:rFonts w:ascii="Verdana" w:hAnsi="Verdana" w:cs="Verdana"/>
                  <w:b/>
                  <w:bCs/>
                  <w:color w:val="0A508C"/>
                  <w:sz w:val="26"/>
                  <w:szCs w:val="26"/>
                </w:rPr>
                <w:t>K.2</w:t>
              </w:r>
            </w:hyperlink>
          </w:p>
        </w:tc>
        <w:tc>
          <w:tcPr>
            <w:tcW w:w="3953" w:type="dxa"/>
          </w:tcPr>
          <w:p w14:paraId="60330F9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11" w:history="1">
              <w:r>
                <w:rPr>
                  <w:rFonts w:ascii="Verdana" w:hAnsi="Verdana" w:cs="Verdana"/>
                  <w:color w:val="2E5611"/>
                  <w:sz w:val="26"/>
                  <w:szCs w:val="26"/>
                </w:rPr>
                <w:t>Distinguish facts from opinions</w:t>
              </w:r>
            </w:hyperlink>
          </w:p>
        </w:tc>
      </w:tr>
      <w:tr w:rsidR="000D6ECD" w14:paraId="238F84F2" w14:textId="77777777">
        <w:tblPrEx>
          <w:tblBorders>
            <w:top w:val="none" w:sz="0" w:space="0" w:color="auto"/>
          </w:tblBorders>
          <w:tblCellMar>
            <w:top w:w="0" w:type="dxa"/>
            <w:bottom w:w="0" w:type="dxa"/>
          </w:tblCellMar>
        </w:tblPrEx>
        <w:tc>
          <w:tcPr>
            <w:tcW w:w="479" w:type="dxa"/>
            <w:tcMar>
              <w:right w:w="80" w:type="nil"/>
            </w:tcMar>
          </w:tcPr>
          <w:p w14:paraId="1CD6847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12" w:history="1">
              <w:r>
                <w:rPr>
                  <w:rFonts w:ascii="Verdana" w:hAnsi="Verdana" w:cs="Verdana"/>
                  <w:b/>
                  <w:bCs/>
                  <w:color w:val="0A508C"/>
                  <w:sz w:val="26"/>
                  <w:szCs w:val="26"/>
                </w:rPr>
                <w:t>K.3</w:t>
              </w:r>
            </w:hyperlink>
          </w:p>
        </w:tc>
        <w:tc>
          <w:tcPr>
            <w:tcW w:w="3953" w:type="dxa"/>
          </w:tcPr>
          <w:p w14:paraId="6CA57BE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13" w:history="1">
              <w:r>
                <w:rPr>
                  <w:rFonts w:ascii="Verdana" w:hAnsi="Verdana" w:cs="Verdana"/>
                  <w:color w:val="2E5611"/>
                  <w:sz w:val="26"/>
                  <w:szCs w:val="26"/>
                </w:rPr>
                <w:t>Choose evidence to support a claim</w:t>
              </w:r>
            </w:hyperlink>
          </w:p>
        </w:tc>
      </w:tr>
      <w:tr w:rsidR="000D6ECD" w14:paraId="19DC5C45" w14:textId="77777777">
        <w:tblPrEx>
          <w:tblBorders>
            <w:top w:val="none" w:sz="0" w:space="0" w:color="auto"/>
          </w:tblBorders>
          <w:tblCellMar>
            <w:top w:w="0" w:type="dxa"/>
            <w:bottom w:w="0" w:type="dxa"/>
          </w:tblCellMar>
        </w:tblPrEx>
        <w:tc>
          <w:tcPr>
            <w:tcW w:w="479" w:type="dxa"/>
            <w:tcMar>
              <w:right w:w="80" w:type="nil"/>
            </w:tcMar>
          </w:tcPr>
          <w:p w14:paraId="53EBEF9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14" w:history="1">
              <w:r>
                <w:rPr>
                  <w:rFonts w:ascii="Verdana" w:hAnsi="Verdana" w:cs="Verdana"/>
                  <w:b/>
                  <w:bCs/>
                  <w:color w:val="0A508C"/>
                  <w:sz w:val="26"/>
                  <w:szCs w:val="26"/>
                </w:rPr>
                <w:t>K.4</w:t>
              </w:r>
            </w:hyperlink>
          </w:p>
        </w:tc>
        <w:tc>
          <w:tcPr>
            <w:tcW w:w="3953" w:type="dxa"/>
          </w:tcPr>
          <w:p w14:paraId="1D5325C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15" w:history="1">
              <w:r>
                <w:rPr>
                  <w:rFonts w:ascii="Verdana" w:hAnsi="Verdana" w:cs="Verdana"/>
                  <w:color w:val="2E5611"/>
                  <w:sz w:val="26"/>
                  <w:szCs w:val="26"/>
                </w:rPr>
                <w:t>Identify supporting details in informational texts</w:t>
              </w:r>
            </w:hyperlink>
          </w:p>
        </w:tc>
      </w:tr>
      <w:tr w:rsidR="000D6ECD" w14:paraId="07F8F359" w14:textId="77777777">
        <w:tblPrEx>
          <w:tblBorders>
            <w:top w:val="none" w:sz="0" w:space="0" w:color="auto"/>
          </w:tblBorders>
          <w:tblCellMar>
            <w:top w:w="0" w:type="dxa"/>
            <w:bottom w:w="0" w:type="dxa"/>
          </w:tblCellMar>
        </w:tblPrEx>
        <w:tc>
          <w:tcPr>
            <w:tcW w:w="479" w:type="dxa"/>
            <w:tcMar>
              <w:right w:w="80" w:type="nil"/>
            </w:tcMar>
          </w:tcPr>
          <w:p w14:paraId="35CC7FE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16" w:history="1">
              <w:r>
                <w:rPr>
                  <w:rFonts w:ascii="Verdana" w:hAnsi="Verdana" w:cs="Verdana"/>
                  <w:b/>
                  <w:bCs/>
                  <w:color w:val="0A508C"/>
                  <w:sz w:val="26"/>
                  <w:szCs w:val="26"/>
                </w:rPr>
                <w:t>K.5</w:t>
              </w:r>
            </w:hyperlink>
          </w:p>
        </w:tc>
        <w:tc>
          <w:tcPr>
            <w:tcW w:w="3953" w:type="dxa"/>
          </w:tcPr>
          <w:p w14:paraId="0153D40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17" w:history="1">
              <w:r>
                <w:rPr>
                  <w:rFonts w:ascii="Verdana" w:hAnsi="Verdana" w:cs="Verdana"/>
                  <w:color w:val="2E5611"/>
                  <w:sz w:val="26"/>
                  <w:szCs w:val="26"/>
                </w:rPr>
                <w:t>Identify supporting details in literary texts</w:t>
              </w:r>
            </w:hyperlink>
          </w:p>
        </w:tc>
      </w:tr>
      <w:tr w:rsidR="000D6ECD" w14:paraId="0BD5AF2F" w14:textId="77777777">
        <w:tblPrEx>
          <w:tblBorders>
            <w:top w:val="none" w:sz="0" w:space="0" w:color="auto"/>
          </w:tblBorders>
          <w:tblCellMar>
            <w:top w:w="0" w:type="dxa"/>
            <w:bottom w:w="0" w:type="dxa"/>
          </w:tblCellMar>
        </w:tblPrEx>
        <w:tc>
          <w:tcPr>
            <w:tcW w:w="479" w:type="dxa"/>
            <w:tcMar>
              <w:right w:w="80" w:type="nil"/>
            </w:tcMar>
          </w:tcPr>
          <w:p w14:paraId="749C4DA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18" w:history="1">
              <w:r>
                <w:rPr>
                  <w:rFonts w:ascii="Verdana" w:hAnsi="Verdana" w:cs="Verdana"/>
                  <w:b/>
                  <w:bCs/>
                  <w:color w:val="0A508C"/>
                  <w:sz w:val="26"/>
                  <w:szCs w:val="26"/>
                </w:rPr>
                <w:t>K.6</w:t>
              </w:r>
            </w:hyperlink>
          </w:p>
        </w:tc>
        <w:tc>
          <w:tcPr>
            <w:tcW w:w="3047" w:type="dxa"/>
          </w:tcPr>
          <w:p w14:paraId="2B5C37C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19" w:history="1">
              <w:r>
                <w:rPr>
                  <w:rFonts w:ascii="Verdana" w:hAnsi="Verdana" w:cs="Verdana"/>
                  <w:color w:val="2E5611"/>
                  <w:sz w:val="26"/>
                  <w:szCs w:val="26"/>
                </w:rPr>
                <w:t>Classify logical fallacies</w:t>
              </w:r>
            </w:hyperlink>
          </w:p>
        </w:tc>
      </w:tr>
      <w:tr w:rsidR="000D6ECD" w14:paraId="736D19CF" w14:textId="77777777">
        <w:tblPrEx>
          <w:tblBorders>
            <w:top w:val="none" w:sz="0" w:space="0" w:color="auto"/>
          </w:tblBorders>
          <w:tblCellMar>
            <w:top w:w="0" w:type="dxa"/>
            <w:bottom w:w="0" w:type="dxa"/>
          </w:tblCellMar>
        </w:tblPrEx>
        <w:tc>
          <w:tcPr>
            <w:tcW w:w="444" w:type="dxa"/>
            <w:tcMar>
              <w:right w:w="80" w:type="nil"/>
            </w:tcMar>
          </w:tcPr>
          <w:p w14:paraId="1FAE4D4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20" w:history="1">
              <w:r>
                <w:rPr>
                  <w:rFonts w:ascii="Verdana" w:hAnsi="Verdana" w:cs="Verdana"/>
                  <w:b/>
                  <w:bCs/>
                  <w:color w:val="0A508C"/>
                  <w:sz w:val="26"/>
                  <w:szCs w:val="26"/>
                </w:rPr>
                <w:t>L.1</w:t>
              </w:r>
            </w:hyperlink>
          </w:p>
        </w:tc>
        <w:tc>
          <w:tcPr>
            <w:tcW w:w="3988" w:type="dxa"/>
          </w:tcPr>
          <w:p w14:paraId="7CD7874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21" w:history="1">
              <w:r>
                <w:rPr>
                  <w:rFonts w:ascii="Verdana" w:hAnsi="Verdana" w:cs="Verdana"/>
                  <w:color w:val="2E5611"/>
                  <w:sz w:val="26"/>
                  <w:szCs w:val="26"/>
                </w:rPr>
                <w:t>Identify appeals to ethos, pathos, and logos in advertisements</w:t>
              </w:r>
            </w:hyperlink>
          </w:p>
        </w:tc>
      </w:tr>
      <w:tr w:rsidR="000D6ECD" w14:paraId="51B4FABE" w14:textId="77777777">
        <w:tblPrEx>
          <w:tblBorders>
            <w:top w:val="none" w:sz="0" w:space="0" w:color="auto"/>
          </w:tblBorders>
          <w:tblCellMar>
            <w:top w:w="0" w:type="dxa"/>
            <w:bottom w:w="0" w:type="dxa"/>
          </w:tblCellMar>
        </w:tblPrEx>
        <w:tc>
          <w:tcPr>
            <w:tcW w:w="525" w:type="dxa"/>
            <w:tcMar>
              <w:right w:w="80" w:type="nil"/>
            </w:tcMar>
          </w:tcPr>
          <w:p w14:paraId="3B841FC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22" w:history="1">
              <w:r>
                <w:rPr>
                  <w:rFonts w:ascii="Verdana" w:hAnsi="Verdana" w:cs="Verdana"/>
                  <w:b/>
                  <w:bCs/>
                  <w:color w:val="0A508C"/>
                  <w:sz w:val="26"/>
                  <w:szCs w:val="26"/>
                </w:rPr>
                <w:t>M.1</w:t>
              </w:r>
            </w:hyperlink>
          </w:p>
        </w:tc>
        <w:tc>
          <w:tcPr>
            <w:tcW w:w="2479" w:type="dxa"/>
          </w:tcPr>
          <w:p w14:paraId="56C4A9DA"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23" w:history="1">
              <w:r>
                <w:rPr>
                  <w:rFonts w:ascii="Verdana" w:hAnsi="Verdana" w:cs="Verdana"/>
                  <w:color w:val="2E5611"/>
                  <w:sz w:val="26"/>
                  <w:szCs w:val="26"/>
                </w:rPr>
                <w:t>Use personification</w:t>
              </w:r>
            </w:hyperlink>
          </w:p>
        </w:tc>
      </w:tr>
      <w:tr w:rsidR="000D6ECD" w14:paraId="7671B2FD" w14:textId="77777777">
        <w:tblPrEx>
          <w:tblBorders>
            <w:top w:val="none" w:sz="0" w:space="0" w:color="auto"/>
          </w:tblBorders>
          <w:tblCellMar>
            <w:top w:w="0" w:type="dxa"/>
            <w:bottom w:w="0" w:type="dxa"/>
          </w:tblCellMar>
        </w:tblPrEx>
        <w:tc>
          <w:tcPr>
            <w:tcW w:w="525" w:type="dxa"/>
            <w:tcMar>
              <w:right w:w="80" w:type="nil"/>
            </w:tcMar>
          </w:tcPr>
          <w:p w14:paraId="2704301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24" w:history="1">
              <w:r>
                <w:rPr>
                  <w:rFonts w:ascii="Verdana" w:hAnsi="Verdana" w:cs="Verdana"/>
                  <w:b/>
                  <w:bCs/>
                  <w:color w:val="0A508C"/>
                  <w:sz w:val="26"/>
                  <w:szCs w:val="26"/>
                </w:rPr>
                <w:t>M.2</w:t>
              </w:r>
            </w:hyperlink>
          </w:p>
        </w:tc>
        <w:tc>
          <w:tcPr>
            <w:tcW w:w="3907" w:type="dxa"/>
          </w:tcPr>
          <w:p w14:paraId="66B6308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25" w:history="1">
              <w:r>
                <w:rPr>
                  <w:rFonts w:ascii="Verdana" w:hAnsi="Verdana" w:cs="Verdana"/>
                  <w:color w:val="2E5611"/>
                  <w:sz w:val="26"/>
                  <w:szCs w:val="26"/>
                </w:rPr>
                <w:t>Create varied sentences based on models</w:t>
              </w:r>
            </w:hyperlink>
          </w:p>
        </w:tc>
      </w:tr>
      <w:tr w:rsidR="000D6ECD" w14:paraId="1E6B5551" w14:textId="77777777">
        <w:tblPrEx>
          <w:tblBorders>
            <w:top w:val="none" w:sz="0" w:space="0" w:color="auto"/>
          </w:tblBorders>
          <w:tblCellMar>
            <w:top w:w="0" w:type="dxa"/>
            <w:bottom w:w="0" w:type="dxa"/>
          </w:tblCellMar>
        </w:tblPrEx>
        <w:tc>
          <w:tcPr>
            <w:tcW w:w="499" w:type="dxa"/>
            <w:tcMar>
              <w:right w:w="80" w:type="nil"/>
            </w:tcMar>
          </w:tcPr>
          <w:p w14:paraId="02EC9A5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26" w:history="1">
              <w:r>
                <w:rPr>
                  <w:rFonts w:ascii="Verdana" w:hAnsi="Verdana" w:cs="Verdana"/>
                  <w:b/>
                  <w:bCs/>
                  <w:color w:val="0A508C"/>
                  <w:sz w:val="26"/>
                  <w:szCs w:val="26"/>
                </w:rPr>
                <w:t>N.1</w:t>
              </w:r>
            </w:hyperlink>
          </w:p>
        </w:tc>
        <w:tc>
          <w:tcPr>
            <w:tcW w:w="2795" w:type="dxa"/>
          </w:tcPr>
          <w:p w14:paraId="49E9839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27" w:history="1">
              <w:r>
                <w:rPr>
                  <w:rFonts w:ascii="Verdana" w:hAnsi="Verdana" w:cs="Verdana"/>
                  <w:color w:val="2E5611"/>
                  <w:sz w:val="26"/>
                  <w:szCs w:val="26"/>
                </w:rPr>
                <w:t>Use parallel structure</w:t>
              </w:r>
            </w:hyperlink>
          </w:p>
        </w:tc>
      </w:tr>
      <w:tr w:rsidR="000D6ECD" w14:paraId="1CB6BC43" w14:textId="77777777">
        <w:tblPrEx>
          <w:tblBorders>
            <w:top w:val="none" w:sz="0" w:space="0" w:color="auto"/>
          </w:tblBorders>
          <w:tblCellMar>
            <w:top w:w="0" w:type="dxa"/>
            <w:bottom w:w="0" w:type="dxa"/>
          </w:tblCellMar>
        </w:tblPrEx>
        <w:tc>
          <w:tcPr>
            <w:tcW w:w="499" w:type="dxa"/>
            <w:tcMar>
              <w:right w:w="80" w:type="nil"/>
            </w:tcMar>
          </w:tcPr>
          <w:p w14:paraId="16B4B3C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28" w:history="1">
              <w:r>
                <w:rPr>
                  <w:rFonts w:ascii="Verdana" w:hAnsi="Verdana" w:cs="Verdana"/>
                  <w:b/>
                  <w:bCs/>
                  <w:color w:val="0A508C"/>
                  <w:sz w:val="26"/>
                  <w:szCs w:val="26"/>
                </w:rPr>
                <w:t>N.2</w:t>
              </w:r>
            </w:hyperlink>
          </w:p>
        </w:tc>
        <w:tc>
          <w:tcPr>
            <w:tcW w:w="3934" w:type="dxa"/>
          </w:tcPr>
          <w:p w14:paraId="2D61D1B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29" w:history="1">
              <w:r>
                <w:rPr>
                  <w:rFonts w:ascii="Verdana" w:hAnsi="Verdana" w:cs="Verdana"/>
                  <w:color w:val="2E5611"/>
                  <w:sz w:val="26"/>
                  <w:szCs w:val="26"/>
                </w:rPr>
                <w:t>Remove redundant words or phrases</w:t>
              </w:r>
            </w:hyperlink>
          </w:p>
        </w:tc>
      </w:tr>
      <w:tr w:rsidR="000D6ECD" w14:paraId="31C17A02" w14:textId="77777777">
        <w:tblPrEx>
          <w:tblBorders>
            <w:top w:val="none" w:sz="0" w:space="0" w:color="auto"/>
          </w:tblBorders>
          <w:tblCellMar>
            <w:top w:w="0" w:type="dxa"/>
            <w:bottom w:w="0" w:type="dxa"/>
          </w:tblCellMar>
        </w:tblPrEx>
        <w:tc>
          <w:tcPr>
            <w:tcW w:w="499" w:type="dxa"/>
            <w:tcMar>
              <w:right w:w="80" w:type="nil"/>
            </w:tcMar>
          </w:tcPr>
          <w:p w14:paraId="29610FF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30" w:history="1">
              <w:r>
                <w:rPr>
                  <w:rFonts w:ascii="Verdana" w:hAnsi="Verdana" w:cs="Verdana"/>
                  <w:b/>
                  <w:bCs/>
                  <w:color w:val="0A508C"/>
                  <w:sz w:val="26"/>
                  <w:szCs w:val="26"/>
                </w:rPr>
                <w:t>N.3</w:t>
              </w:r>
            </w:hyperlink>
          </w:p>
        </w:tc>
        <w:tc>
          <w:tcPr>
            <w:tcW w:w="3934" w:type="dxa"/>
          </w:tcPr>
          <w:p w14:paraId="0BAE1DF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31" w:history="1">
              <w:r>
                <w:rPr>
                  <w:rFonts w:ascii="Verdana" w:hAnsi="Verdana" w:cs="Verdana"/>
                  <w:color w:val="2E5611"/>
                  <w:sz w:val="26"/>
                  <w:szCs w:val="26"/>
                </w:rPr>
                <w:t>Use the correct frequently confused word</w:t>
              </w:r>
            </w:hyperlink>
          </w:p>
        </w:tc>
      </w:tr>
      <w:tr w:rsidR="000D6ECD" w14:paraId="5D36F5D2" w14:textId="77777777">
        <w:tblPrEx>
          <w:tblBorders>
            <w:top w:val="none" w:sz="0" w:space="0" w:color="auto"/>
          </w:tblBorders>
          <w:tblCellMar>
            <w:top w:w="0" w:type="dxa"/>
            <w:bottom w:w="0" w:type="dxa"/>
          </w:tblCellMar>
        </w:tblPrEx>
        <w:tc>
          <w:tcPr>
            <w:tcW w:w="499" w:type="dxa"/>
            <w:tcMar>
              <w:right w:w="80" w:type="nil"/>
            </w:tcMar>
          </w:tcPr>
          <w:p w14:paraId="6672654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32" w:history="1">
              <w:r>
                <w:rPr>
                  <w:rFonts w:ascii="Verdana" w:hAnsi="Verdana" w:cs="Verdana"/>
                  <w:b/>
                  <w:bCs/>
                  <w:color w:val="0A508C"/>
                  <w:sz w:val="26"/>
                  <w:szCs w:val="26"/>
                </w:rPr>
                <w:t>N.4</w:t>
              </w:r>
            </w:hyperlink>
          </w:p>
        </w:tc>
        <w:tc>
          <w:tcPr>
            <w:tcW w:w="3934" w:type="dxa"/>
          </w:tcPr>
          <w:p w14:paraId="4DA5659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33" w:history="1">
              <w:r>
                <w:rPr>
                  <w:rFonts w:ascii="Verdana" w:hAnsi="Verdana" w:cs="Verdana"/>
                  <w:color w:val="2E5611"/>
                  <w:sz w:val="26"/>
                  <w:szCs w:val="26"/>
                </w:rPr>
                <w:t>Correct errors with frequently confused words</w:t>
              </w:r>
            </w:hyperlink>
          </w:p>
        </w:tc>
      </w:tr>
      <w:tr w:rsidR="000D6ECD" w14:paraId="5AC4E449" w14:textId="77777777">
        <w:tblPrEx>
          <w:tblBorders>
            <w:top w:val="none" w:sz="0" w:space="0" w:color="auto"/>
          </w:tblBorders>
          <w:tblCellMar>
            <w:top w:w="0" w:type="dxa"/>
            <w:bottom w:w="0" w:type="dxa"/>
          </w:tblCellMar>
        </w:tblPrEx>
        <w:tc>
          <w:tcPr>
            <w:tcW w:w="499" w:type="dxa"/>
            <w:tcMar>
              <w:right w:w="80" w:type="nil"/>
            </w:tcMar>
          </w:tcPr>
          <w:p w14:paraId="20815A5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34" w:history="1">
              <w:r>
                <w:rPr>
                  <w:rFonts w:ascii="Verdana" w:hAnsi="Verdana" w:cs="Verdana"/>
                  <w:b/>
                  <w:bCs/>
                  <w:color w:val="0A508C"/>
                  <w:sz w:val="26"/>
                  <w:szCs w:val="26"/>
                </w:rPr>
                <w:t>N.5</w:t>
              </w:r>
            </w:hyperlink>
          </w:p>
        </w:tc>
        <w:tc>
          <w:tcPr>
            <w:tcW w:w="3229" w:type="dxa"/>
          </w:tcPr>
          <w:p w14:paraId="1D72DE3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35" w:history="1">
              <w:r>
                <w:rPr>
                  <w:rFonts w:ascii="Verdana" w:hAnsi="Verdana" w:cs="Verdana"/>
                  <w:color w:val="2E5611"/>
                  <w:sz w:val="26"/>
                  <w:szCs w:val="26"/>
                </w:rPr>
                <w:t>Correct errors with signs</w:t>
              </w:r>
            </w:hyperlink>
          </w:p>
        </w:tc>
      </w:tr>
      <w:tr w:rsidR="000D6ECD" w14:paraId="75E93D92" w14:textId="77777777">
        <w:tblPrEx>
          <w:tblBorders>
            <w:top w:val="none" w:sz="0" w:space="0" w:color="auto"/>
          </w:tblBorders>
          <w:tblCellMar>
            <w:top w:w="0" w:type="dxa"/>
            <w:bottom w:w="0" w:type="dxa"/>
          </w:tblCellMar>
        </w:tblPrEx>
        <w:tc>
          <w:tcPr>
            <w:tcW w:w="499" w:type="dxa"/>
            <w:tcMar>
              <w:right w:w="80" w:type="nil"/>
            </w:tcMar>
          </w:tcPr>
          <w:p w14:paraId="4E76B6B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36" w:history="1">
              <w:r>
                <w:rPr>
                  <w:rFonts w:ascii="Verdana" w:hAnsi="Verdana" w:cs="Verdana"/>
                  <w:b/>
                  <w:bCs/>
                  <w:color w:val="0A508C"/>
                  <w:sz w:val="26"/>
                  <w:szCs w:val="26"/>
                </w:rPr>
                <w:t>N.6</w:t>
              </w:r>
            </w:hyperlink>
          </w:p>
        </w:tc>
        <w:tc>
          <w:tcPr>
            <w:tcW w:w="3934" w:type="dxa"/>
          </w:tcPr>
          <w:p w14:paraId="3B4C371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37" w:history="1">
              <w:r>
                <w:rPr>
                  <w:rFonts w:ascii="Verdana" w:hAnsi="Verdana" w:cs="Verdana"/>
                  <w:color w:val="2E5611"/>
                  <w:sz w:val="26"/>
                  <w:szCs w:val="26"/>
                </w:rPr>
                <w:t>Correct errors in everyday use</w:t>
              </w:r>
            </w:hyperlink>
          </w:p>
        </w:tc>
      </w:tr>
      <w:tr w:rsidR="000D6ECD" w14:paraId="05D5F0A5" w14:textId="77777777">
        <w:tblPrEx>
          <w:tblBorders>
            <w:top w:val="none" w:sz="0" w:space="0" w:color="auto"/>
          </w:tblBorders>
          <w:tblCellMar>
            <w:top w:w="0" w:type="dxa"/>
            <w:bottom w:w="0" w:type="dxa"/>
          </w:tblCellMar>
        </w:tblPrEx>
        <w:tc>
          <w:tcPr>
            <w:tcW w:w="499" w:type="dxa"/>
            <w:tcMar>
              <w:right w:w="80" w:type="nil"/>
            </w:tcMar>
          </w:tcPr>
          <w:p w14:paraId="0FEC054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38" w:history="1">
              <w:r>
                <w:rPr>
                  <w:rFonts w:ascii="Verdana" w:hAnsi="Verdana" w:cs="Verdana"/>
                  <w:b/>
                  <w:bCs/>
                  <w:color w:val="0A508C"/>
                  <w:sz w:val="26"/>
                  <w:szCs w:val="26"/>
                </w:rPr>
                <w:t>N.7</w:t>
              </w:r>
            </w:hyperlink>
          </w:p>
        </w:tc>
        <w:tc>
          <w:tcPr>
            <w:tcW w:w="3904" w:type="dxa"/>
          </w:tcPr>
          <w:p w14:paraId="6C9406C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39" w:history="1">
              <w:r>
                <w:rPr>
                  <w:rFonts w:ascii="Verdana" w:hAnsi="Verdana" w:cs="Verdana"/>
                  <w:color w:val="2E5611"/>
                  <w:sz w:val="26"/>
                  <w:szCs w:val="26"/>
                </w:rPr>
                <w:t>Suggest appropriate revisions</w:t>
              </w:r>
            </w:hyperlink>
          </w:p>
        </w:tc>
      </w:tr>
      <w:tr w:rsidR="000D6ECD" w14:paraId="02CE901A" w14:textId="77777777">
        <w:tblPrEx>
          <w:tblBorders>
            <w:top w:val="none" w:sz="0" w:space="0" w:color="auto"/>
          </w:tblBorders>
          <w:tblCellMar>
            <w:top w:w="0" w:type="dxa"/>
            <w:bottom w:w="0" w:type="dxa"/>
          </w:tblCellMar>
        </w:tblPrEx>
        <w:tc>
          <w:tcPr>
            <w:tcW w:w="500" w:type="dxa"/>
            <w:tcMar>
              <w:right w:w="80" w:type="nil"/>
            </w:tcMar>
          </w:tcPr>
          <w:p w14:paraId="7B7D9B5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40" w:history="1">
              <w:r>
                <w:rPr>
                  <w:rFonts w:ascii="Verdana" w:hAnsi="Verdana" w:cs="Verdana"/>
                  <w:b/>
                  <w:bCs/>
                  <w:color w:val="0A508C"/>
                  <w:sz w:val="26"/>
                  <w:szCs w:val="26"/>
                </w:rPr>
                <w:t>O.3</w:t>
              </w:r>
            </w:hyperlink>
          </w:p>
        </w:tc>
        <w:tc>
          <w:tcPr>
            <w:tcW w:w="3933" w:type="dxa"/>
          </w:tcPr>
          <w:p w14:paraId="1CBC672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41" w:history="1">
              <w:r>
                <w:rPr>
                  <w:rFonts w:ascii="Verdana" w:hAnsi="Verdana" w:cs="Verdana"/>
                  <w:color w:val="2E5611"/>
                  <w:sz w:val="26"/>
                  <w:szCs w:val="26"/>
                </w:rPr>
                <w:t>Use in-text citations (MLA 7th–8th editions)</w:t>
              </w:r>
            </w:hyperlink>
          </w:p>
        </w:tc>
      </w:tr>
      <w:tr w:rsidR="000D6ECD" w14:paraId="3564AB18" w14:textId="77777777">
        <w:tblPrEx>
          <w:tblBorders>
            <w:top w:val="none" w:sz="0" w:space="0" w:color="auto"/>
          </w:tblBorders>
          <w:tblCellMar>
            <w:top w:w="0" w:type="dxa"/>
            <w:bottom w:w="0" w:type="dxa"/>
          </w:tblCellMar>
        </w:tblPrEx>
        <w:tc>
          <w:tcPr>
            <w:tcW w:w="500" w:type="dxa"/>
            <w:tcMar>
              <w:right w:w="80" w:type="nil"/>
            </w:tcMar>
          </w:tcPr>
          <w:p w14:paraId="497AE0C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42" w:history="1">
              <w:r>
                <w:rPr>
                  <w:rFonts w:ascii="Verdana" w:hAnsi="Verdana" w:cs="Verdana"/>
                  <w:b/>
                  <w:bCs/>
                  <w:color w:val="0A508C"/>
                  <w:sz w:val="26"/>
                  <w:szCs w:val="26"/>
                </w:rPr>
                <w:t>O.4</w:t>
              </w:r>
            </w:hyperlink>
          </w:p>
        </w:tc>
        <w:tc>
          <w:tcPr>
            <w:tcW w:w="2449" w:type="dxa"/>
          </w:tcPr>
          <w:p w14:paraId="0A0D258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43" w:history="1">
              <w:r>
                <w:rPr>
                  <w:rFonts w:ascii="Verdana" w:hAnsi="Verdana" w:cs="Verdana"/>
                  <w:color w:val="2E5611"/>
                  <w:sz w:val="26"/>
                  <w:szCs w:val="26"/>
                </w:rPr>
                <w:t>Identify plagiarism</w:t>
              </w:r>
            </w:hyperlink>
          </w:p>
        </w:tc>
      </w:tr>
      <w:tr w:rsidR="000D6ECD" w14:paraId="04949904" w14:textId="77777777">
        <w:tblPrEx>
          <w:tblBorders>
            <w:top w:val="none" w:sz="0" w:space="0" w:color="auto"/>
          </w:tblBorders>
          <w:tblCellMar>
            <w:top w:w="0" w:type="dxa"/>
            <w:bottom w:w="0" w:type="dxa"/>
          </w:tblCellMar>
        </w:tblPrEx>
        <w:tc>
          <w:tcPr>
            <w:tcW w:w="463" w:type="dxa"/>
            <w:tcMar>
              <w:right w:w="80" w:type="nil"/>
            </w:tcMar>
          </w:tcPr>
          <w:p w14:paraId="72047A67"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44" w:history="1">
              <w:r>
                <w:rPr>
                  <w:rFonts w:ascii="Verdana" w:hAnsi="Verdana" w:cs="Verdana"/>
                  <w:b/>
                  <w:bCs/>
                  <w:color w:val="0A508C"/>
                  <w:sz w:val="26"/>
                  <w:szCs w:val="26"/>
                </w:rPr>
                <w:t>S.1</w:t>
              </w:r>
            </w:hyperlink>
          </w:p>
        </w:tc>
        <w:tc>
          <w:tcPr>
            <w:tcW w:w="3621" w:type="dxa"/>
          </w:tcPr>
          <w:p w14:paraId="30D8B49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45" w:history="1">
              <w:r>
                <w:rPr>
                  <w:rFonts w:ascii="Verdana" w:hAnsi="Verdana" w:cs="Verdana"/>
                  <w:color w:val="2E5611"/>
                  <w:sz w:val="26"/>
                  <w:szCs w:val="26"/>
                </w:rPr>
                <w:t>Use the correct homophone</w:t>
              </w:r>
            </w:hyperlink>
          </w:p>
        </w:tc>
      </w:tr>
      <w:tr w:rsidR="000D6ECD" w14:paraId="248B4882" w14:textId="77777777">
        <w:tblPrEx>
          <w:tblBorders>
            <w:top w:val="none" w:sz="0" w:space="0" w:color="auto"/>
          </w:tblBorders>
          <w:tblCellMar>
            <w:top w:w="0" w:type="dxa"/>
            <w:bottom w:w="0" w:type="dxa"/>
          </w:tblCellMar>
        </w:tblPrEx>
        <w:tc>
          <w:tcPr>
            <w:tcW w:w="470" w:type="dxa"/>
            <w:tcMar>
              <w:right w:w="80" w:type="nil"/>
            </w:tcMar>
          </w:tcPr>
          <w:p w14:paraId="53BEDC9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46" w:history="1">
              <w:r>
                <w:rPr>
                  <w:rFonts w:ascii="Verdana" w:hAnsi="Verdana" w:cs="Verdana"/>
                  <w:b/>
                  <w:bCs/>
                  <w:color w:val="0A508C"/>
                  <w:sz w:val="26"/>
                  <w:szCs w:val="26"/>
                </w:rPr>
                <w:t>Y.5</w:t>
              </w:r>
            </w:hyperlink>
          </w:p>
        </w:tc>
        <w:tc>
          <w:tcPr>
            <w:tcW w:w="3962" w:type="dxa"/>
          </w:tcPr>
          <w:p w14:paraId="5C22225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47" w:history="1">
              <w:r>
                <w:rPr>
                  <w:rFonts w:ascii="Verdana" w:hAnsi="Verdana" w:cs="Verdana"/>
                  <w:color w:val="2E5611"/>
                  <w:sz w:val="26"/>
                  <w:szCs w:val="26"/>
                </w:rPr>
                <w:t>Is it a complete sentence or a fragment?</w:t>
              </w:r>
            </w:hyperlink>
          </w:p>
        </w:tc>
      </w:tr>
      <w:tr w:rsidR="000D6ECD" w14:paraId="7C6557FB" w14:textId="77777777">
        <w:tblPrEx>
          <w:tblBorders>
            <w:top w:val="none" w:sz="0" w:space="0" w:color="auto"/>
          </w:tblBorders>
          <w:tblCellMar>
            <w:top w:w="0" w:type="dxa"/>
            <w:bottom w:w="0" w:type="dxa"/>
          </w:tblCellMar>
        </w:tblPrEx>
        <w:tc>
          <w:tcPr>
            <w:tcW w:w="470" w:type="dxa"/>
            <w:tcMar>
              <w:right w:w="80" w:type="nil"/>
            </w:tcMar>
          </w:tcPr>
          <w:p w14:paraId="0E6956D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48" w:history="1">
              <w:r>
                <w:rPr>
                  <w:rFonts w:ascii="Verdana" w:hAnsi="Verdana" w:cs="Verdana"/>
                  <w:b/>
                  <w:bCs/>
                  <w:color w:val="0A508C"/>
                  <w:sz w:val="26"/>
                  <w:szCs w:val="26"/>
                </w:rPr>
                <w:t>Y.6</w:t>
              </w:r>
            </w:hyperlink>
          </w:p>
        </w:tc>
        <w:tc>
          <w:tcPr>
            <w:tcW w:w="3962" w:type="dxa"/>
          </w:tcPr>
          <w:p w14:paraId="7A35C8C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49" w:history="1">
              <w:r>
                <w:rPr>
                  <w:rFonts w:ascii="Verdana" w:hAnsi="Verdana" w:cs="Verdana"/>
                  <w:color w:val="2E5611"/>
                  <w:sz w:val="26"/>
                  <w:szCs w:val="26"/>
                </w:rPr>
                <w:t>Is it a complete sentence or a run-on?</w:t>
              </w:r>
            </w:hyperlink>
          </w:p>
        </w:tc>
      </w:tr>
      <w:tr w:rsidR="000D6ECD" w14:paraId="31FB3938" w14:textId="77777777">
        <w:tblPrEx>
          <w:tblBorders>
            <w:top w:val="none" w:sz="0" w:space="0" w:color="auto"/>
          </w:tblBorders>
          <w:tblCellMar>
            <w:top w:w="0" w:type="dxa"/>
            <w:bottom w:w="0" w:type="dxa"/>
          </w:tblCellMar>
        </w:tblPrEx>
        <w:tc>
          <w:tcPr>
            <w:tcW w:w="470" w:type="dxa"/>
            <w:tcMar>
              <w:right w:w="80" w:type="nil"/>
            </w:tcMar>
          </w:tcPr>
          <w:p w14:paraId="56ED2D9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50" w:history="1">
              <w:r>
                <w:rPr>
                  <w:rFonts w:ascii="Verdana" w:hAnsi="Verdana" w:cs="Verdana"/>
                  <w:b/>
                  <w:bCs/>
                  <w:color w:val="0A508C"/>
                  <w:sz w:val="26"/>
                  <w:szCs w:val="26"/>
                </w:rPr>
                <w:t>Y.7</w:t>
              </w:r>
            </w:hyperlink>
          </w:p>
        </w:tc>
        <w:tc>
          <w:tcPr>
            <w:tcW w:w="3962" w:type="dxa"/>
          </w:tcPr>
          <w:p w14:paraId="63FB125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51" w:history="1">
              <w:r>
                <w:rPr>
                  <w:rFonts w:ascii="Verdana" w:hAnsi="Verdana" w:cs="Verdana"/>
                  <w:color w:val="2E5611"/>
                  <w:sz w:val="26"/>
                  <w:szCs w:val="26"/>
                </w:rPr>
                <w:t>Is it a complete sentence, a fragment, or a run-on?</w:t>
              </w:r>
            </w:hyperlink>
          </w:p>
        </w:tc>
      </w:tr>
      <w:tr w:rsidR="000D6ECD" w14:paraId="4FC7117F" w14:textId="77777777">
        <w:tblPrEx>
          <w:tblBorders>
            <w:top w:val="none" w:sz="0" w:space="0" w:color="auto"/>
          </w:tblBorders>
          <w:tblCellMar>
            <w:top w:w="0" w:type="dxa"/>
            <w:bottom w:w="0" w:type="dxa"/>
          </w:tblCellMar>
        </w:tblPrEx>
        <w:tc>
          <w:tcPr>
            <w:tcW w:w="458" w:type="dxa"/>
            <w:tcMar>
              <w:right w:w="80" w:type="nil"/>
            </w:tcMar>
          </w:tcPr>
          <w:p w14:paraId="0DCEFA3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52" w:history="1">
              <w:r>
                <w:rPr>
                  <w:rFonts w:ascii="Verdana" w:hAnsi="Verdana" w:cs="Verdana"/>
                  <w:b/>
                  <w:bCs/>
                  <w:color w:val="0A508C"/>
                  <w:sz w:val="26"/>
                  <w:szCs w:val="26"/>
                </w:rPr>
                <w:t>Z.5</w:t>
              </w:r>
            </w:hyperlink>
          </w:p>
        </w:tc>
        <w:tc>
          <w:tcPr>
            <w:tcW w:w="3974" w:type="dxa"/>
          </w:tcPr>
          <w:p w14:paraId="58625797"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53" w:history="1">
              <w:r>
                <w:rPr>
                  <w:rFonts w:ascii="Verdana" w:hAnsi="Verdana" w:cs="Verdana"/>
                  <w:color w:val="2E5611"/>
                  <w:sz w:val="26"/>
                  <w:szCs w:val="26"/>
                </w:rPr>
                <w:t>Combine sentences using relative clauses</w:t>
              </w:r>
            </w:hyperlink>
          </w:p>
        </w:tc>
      </w:tr>
      <w:tr w:rsidR="000D6ECD" w14:paraId="6F082CB8" w14:textId="77777777">
        <w:tblPrEx>
          <w:tblBorders>
            <w:top w:val="none" w:sz="0" w:space="0" w:color="auto"/>
          </w:tblBorders>
          <w:tblCellMar>
            <w:top w:w="0" w:type="dxa"/>
            <w:bottom w:w="0" w:type="dxa"/>
          </w:tblCellMar>
        </w:tblPrEx>
        <w:tc>
          <w:tcPr>
            <w:tcW w:w="682" w:type="dxa"/>
            <w:tcMar>
              <w:right w:w="80" w:type="nil"/>
            </w:tcMar>
          </w:tcPr>
          <w:p w14:paraId="22F7269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54" w:history="1">
              <w:r>
                <w:rPr>
                  <w:rFonts w:ascii="Verdana" w:hAnsi="Verdana" w:cs="Verdana"/>
                  <w:b/>
                  <w:bCs/>
                  <w:color w:val="0A508C"/>
                  <w:sz w:val="26"/>
                  <w:szCs w:val="26"/>
                </w:rPr>
                <w:t>AA.1</w:t>
              </w:r>
            </w:hyperlink>
          </w:p>
        </w:tc>
        <w:tc>
          <w:tcPr>
            <w:tcW w:w="3750" w:type="dxa"/>
          </w:tcPr>
          <w:p w14:paraId="7E8FD5C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55" w:history="1">
              <w:r>
                <w:rPr>
                  <w:rFonts w:ascii="Verdana" w:hAnsi="Verdana" w:cs="Verdana"/>
                  <w:color w:val="2E5611"/>
                  <w:sz w:val="26"/>
                  <w:szCs w:val="26"/>
                </w:rPr>
                <w:t>Form and use plurals: review</w:t>
              </w:r>
            </w:hyperlink>
          </w:p>
        </w:tc>
      </w:tr>
      <w:tr w:rsidR="000D6ECD" w14:paraId="68D79DD9" w14:textId="77777777">
        <w:tblPrEx>
          <w:tblBorders>
            <w:top w:val="none" w:sz="0" w:space="0" w:color="auto"/>
          </w:tblBorders>
          <w:tblCellMar>
            <w:top w:w="0" w:type="dxa"/>
            <w:bottom w:w="0" w:type="dxa"/>
          </w:tblCellMar>
        </w:tblPrEx>
        <w:tc>
          <w:tcPr>
            <w:tcW w:w="682" w:type="dxa"/>
            <w:tcMar>
              <w:right w:w="80" w:type="nil"/>
            </w:tcMar>
          </w:tcPr>
          <w:p w14:paraId="27A8865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56" w:history="1">
              <w:r>
                <w:rPr>
                  <w:rFonts w:ascii="Verdana" w:hAnsi="Verdana" w:cs="Verdana"/>
                  <w:b/>
                  <w:bCs/>
                  <w:color w:val="0A508C"/>
                  <w:sz w:val="26"/>
                  <w:szCs w:val="26"/>
                </w:rPr>
                <w:t>AA.2</w:t>
              </w:r>
            </w:hyperlink>
          </w:p>
        </w:tc>
        <w:tc>
          <w:tcPr>
            <w:tcW w:w="3750" w:type="dxa"/>
          </w:tcPr>
          <w:p w14:paraId="0737201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57" w:history="1">
              <w:r>
                <w:rPr>
                  <w:rFonts w:ascii="Verdana" w:hAnsi="Verdana" w:cs="Verdana"/>
                  <w:color w:val="2E5611"/>
                  <w:sz w:val="26"/>
                  <w:szCs w:val="26"/>
                </w:rPr>
                <w:t>Form and use plurals of compound nouns</w:t>
              </w:r>
            </w:hyperlink>
          </w:p>
        </w:tc>
      </w:tr>
      <w:tr w:rsidR="000D6ECD" w14:paraId="5BE7B956" w14:textId="77777777">
        <w:tblPrEx>
          <w:tblBorders>
            <w:top w:val="none" w:sz="0" w:space="0" w:color="auto"/>
          </w:tblBorders>
          <w:tblCellMar>
            <w:top w:w="0" w:type="dxa"/>
            <w:bottom w:w="0" w:type="dxa"/>
          </w:tblCellMar>
        </w:tblPrEx>
        <w:tc>
          <w:tcPr>
            <w:tcW w:w="682" w:type="dxa"/>
            <w:tcMar>
              <w:right w:w="80" w:type="nil"/>
            </w:tcMar>
          </w:tcPr>
          <w:p w14:paraId="32CF793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58" w:history="1">
              <w:r>
                <w:rPr>
                  <w:rFonts w:ascii="Verdana" w:hAnsi="Verdana" w:cs="Verdana"/>
                  <w:b/>
                  <w:bCs/>
                  <w:color w:val="0A508C"/>
                  <w:sz w:val="26"/>
                  <w:szCs w:val="26"/>
                </w:rPr>
                <w:t>AA.4</w:t>
              </w:r>
            </w:hyperlink>
          </w:p>
        </w:tc>
        <w:tc>
          <w:tcPr>
            <w:tcW w:w="3750" w:type="dxa"/>
          </w:tcPr>
          <w:p w14:paraId="5C69A4E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59" w:history="1">
              <w:r>
                <w:rPr>
                  <w:rFonts w:ascii="Verdana" w:hAnsi="Verdana" w:cs="Verdana"/>
                  <w:color w:val="2E5611"/>
                  <w:sz w:val="26"/>
                  <w:szCs w:val="26"/>
                </w:rPr>
                <w:t>Form the singular or plural possessive</w:t>
              </w:r>
            </w:hyperlink>
          </w:p>
        </w:tc>
      </w:tr>
      <w:tr w:rsidR="000D6ECD" w14:paraId="07E2675A" w14:textId="77777777">
        <w:tblPrEx>
          <w:tblBorders>
            <w:top w:val="none" w:sz="0" w:space="0" w:color="auto"/>
          </w:tblBorders>
          <w:tblCellMar>
            <w:top w:w="0" w:type="dxa"/>
            <w:bottom w:w="0" w:type="dxa"/>
          </w:tblCellMar>
        </w:tblPrEx>
        <w:tc>
          <w:tcPr>
            <w:tcW w:w="682" w:type="dxa"/>
            <w:tcMar>
              <w:right w:w="80" w:type="nil"/>
            </w:tcMar>
          </w:tcPr>
          <w:p w14:paraId="63BDF16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60" w:history="1">
              <w:r>
                <w:rPr>
                  <w:rFonts w:ascii="Verdana" w:hAnsi="Verdana" w:cs="Verdana"/>
                  <w:b/>
                  <w:bCs/>
                  <w:color w:val="0A508C"/>
                  <w:sz w:val="26"/>
                  <w:szCs w:val="26"/>
                </w:rPr>
                <w:t>AA.5</w:t>
              </w:r>
            </w:hyperlink>
          </w:p>
        </w:tc>
        <w:tc>
          <w:tcPr>
            <w:tcW w:w="3750" w:type="dxa"/>
          </w:tcPr>
          <w:p w14:paraId="08E3027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61" w:history="1">
              <w:r>
                <w:rPr>
                  <w:rFonts w:ascii="Verdana" w:hAnsi="Verdana" w:cs="Verdana"/>
                  <w:color w:val="2E5611"/>
                  <w:sz w:val="26"/>
                  <w:szCs w:val="26"/>
                </w:rPr>
                <w:t>Identify and correct errors with plural and possessive nouns</w:t>
              </w:r>
            </w:hyperlink>
          </w:p>
        </w:tc>
      </w:tr>
      <w:tr w:rsidR="000D6ECD" w14:paraId="05AA244B" w14:textId="77777777">
        <w:tblPrEx>
          <w:tblBorders>
            <w:top w:val="none" w:sz="0" w:space="0" w:color="auto"/>
          </w:tblBorders>
          <w:tblCellMar>
            <w:top w:w="0" w:type="dxa"/>
            <w:bottom w:w="0" w:type="dxa"/>
          </w:tblCellMar>
        </w:tblPrEx>
        <w:tc>
          <w:tcPr>
            <w:tcW w:w="675" w:type="dxa"/>
            <w:tcMar>
              <w:right w:w="80" w:type="nil"/>
            </w:tcMar>
          </w:tcPr>
          <w:p w14:paraId="13A38C3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62" w:history="1">
              <w:r>
                <w:rPr>
                  <w:rFonts w:ascii="Verdana" w:hAnsi="Verdana" w:cs="Verdana"/>
                  <w:b/>
                  <w:bCs/>
                  <w:color w:val="0A508C"/>
                  <w:sz w:val="26"/>
                  <w:szCs w:val="26"/>
                </w:rPr>
                <w:t>BB.2</w:t>
              </w:r>
            </w:hyperlink>
          </w:p>
        </w:tc>
        <w:tc>
          <w:tcPr>
            <w:tcW w:w="3758" w:type="dxa"/>
          </w:tcPr>
          <w:p w14:paraId="0445D28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63" w:history="1">
              <w:r>
                <w:rPr>
                  <w:rFonts w:ascii="Verdana" w:hAnsi="Verdana" w:cs="Verdana"/>
                  <w:color w:val="2E5611"/>
                  <w:sz w:val="26"/>
                  <w:szCs w:val="26"/>
                </w:rPr>
                <w:t>Use the pronoun that agrees with the antecedent</w:t>
              </w:r>
            </w:hyperlink>
          </w:p>
        </w:tc>
      </w:tr>
      <w:tr w:rsidR="000D6ECD" w14:paraId="45CAA787" w14:textId="77777777">
        <w:tblPrEx>
          <w:tblBorders>
            <w:top w:val="none" w:sz="0" w:space="0" w:color="auto"/>
          </w:tblBorders>
          <w:tblCellMar>
            <w:top w:w="0" w:type="dxa"/>
            <w:bottom w:w="0" w:type="dxa"/>
          </w:tblCellMar>
        </w:tblPrEx>
        <w:tc>
          <w:tcPr>
            <w:tcW w:w="675" w:type="dxa"/>
            <w:tcMar>
              <w:right w:w="80" w:type="nil"/>
            </w:tcMar>
          </w:tcPr>
          <w:p w14:paraId="6B3EFAE7"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64" w:history="1">
              <w:r>
                <w:rPr>
                  <w:rFonts w:ascii="Verdana" w:hAnsi="Verdana" w:cs="Verdana"/>
                  <w:b/>
                  <w:bCs/>
                  <w:color w:val="0A508C"/>
                  <w:sz w:val="26"/>
                  <w:szCs w:val="26"/>
                </w:rPr>
                <w:t>BB.3</w:t>
              </w:r>
            </w:hyperlink>
          </w:p>
        </w:tc>
        <w:tc>
          <w:tcPr>
            <w:tcW w:w="3758" w:type="dxa"/>
          </w:tcPr>
          <w:p w14:paraId="6A2C6FD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65" w:history="1">
              <w:r>
                <w:rPr>
                  <w:rFonts w:ascii="Verdana" w:hAnsi="Verdana" w:cs="Verdana"/>
                  <w:color w:val="2E5611"/>
                  <w:sz w:val="26"/>
                  <w:szCs w:val="26"/>
                </w:rPr>
                <w:t>Identify vague pronoun references</w:t>
              </w:r>
            </w:hyperlink>
          </w:p>
        </w:tc>
      </w:tr>
      <w:tr w:rsidR="000D6ECD" w14:paraId="13E143BC" w14:textId="77777777">
        <w:tblPrEx>
          <w:tblBorders>
            <w:top w:val="none" w:sz="0" w:space="0" w:color="auto"/>
          </w:tblBorders>
          <w:tblCellMar>
            <w:top w:w="0" w:type="dxa"/>
            <w:bottom w:w="0" w:type="dxa"/>
          </w:tblCellMar>
        </w:tblPrEx>
        <w:tc>
          <w:tcPr>
            <w:tcW w:w="675" w:type="dxa"/>
            <w:tcMar>
              <w:right w:w="80" w:type="nil"/>
            </w:tcMar>
          </w:tcPr>
          <w:p w14:paraId="0A89B08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66" w:history="1">
              <w:r>
                <w:rPr>
                  <w:rFonts w:ascii="Verdana" w:hAnsi="Verdana" w:cs="Verdana"/>
                  <w:b/>
                  <w:bCs/>
                  <w:color w:val="0A508C"/>
                  <w:sz w:val="26"/>
                  <w:szCs w:val="26"/>
                </w:rPr>
                <w:t>BB.4</w:t>
              </w:r>
            </w:hyperlink>
          </w:p>
        </w:tc>
        <w:tc>
          <w:tcPr>
            <w:tcW w:w="3758" w:type="dxa"/>
          </w:tcPr>
          <w:p w14:paraId="5F45CD4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67" w:history="1">
              <w:r>
                <w:rPr>
                  <w:rFonts w:ascii="Verdana" w:hAnsi="Verdana" w:cs="Verdana"/>
                  <w:color w:val="2E5611"/>
                  <w:sz w:val="26"/>
                  <w:szCs w:val="26"/>
                </w:rPr>
                <w:t>Identify all of the possible antecedents</w:t>
              </w:r>
            </w:hyperlink>
          </w:p>
        </w:tc>
      </w:tr>
      <w:tr w:rsidR="000D6ECD" w14:paraId="1B84FD6A" w14:textId="77777777">
        <w:tblPrEx>
          <w:tblBorders>
            <w:top w:val="none" w:sz="0" w:space="0" w:color="auto"/>
          </w:tblBorders>
          <w:tblCellMar>
            <w:top w:w="0" w:type="dxa"/>
            <w:bottom w:w="0" w:type="dxa"/>
          </w:tblCellMar>
        </w:tblPrEx>
        <w:tc>
          <w:tcPr>
            <w:tcW w:w="675" w:type="dxa"/>
            <w:tcMar>
              <w:right w:w="80" w:type="nil"/>
            </w:tcMar>
          </w:tcPr>
          <w:p w14:paraId="43F0517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68" w:history="1">
              <w:r>
                <w:rPr>
                  <w:rFonts w:ascii="Verdana" w:hAnsi="Verdana" w:cs="Verdana"/>
                  <w:b/>
                  <w:bCs/>
                  <w:color w:val="0A508C"/>
                  <w:sz w:val="26"/>
                  <w:szCs w:val="26"/>
                </w:rPr>
                <w:t>BB.5</w:t>
              </w:r>
            </w:hyperlink>
          </w:p>
        </w:tc>
        <w:tc>
          <w:tcPr>
            <w:tcW w:w="3758" w:type="dxa"/>
          </w:tcPr>
          <w:p w14:paraId="75716D8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69" w:history="1">
              <w:r>
                <w:rPr>
                  <w:rFonts w:ascii="Verdana" w:hAnsi="Verdana" w:cs="Verdana"/>
                  <w:color w:val="2E5611"/>
                  <w:sz w:val="26"/>
                  <w:szCs w:val="26"/>
                </w:rPr>
                <w:t>Correct inappropriate shifts in pronoun number and person</w:t>
              </w:r>
            </w:hyperlink>
          </w:p>
        </w:tc>
      </w:tr>
      <w:tr w:rsidR="000D6ECD" w14:paraId="480786E5" w14:textId="77777777">
        <w:tblPrEx>
          <w:tblBorders>
            <w:top w:val="none" w:sz="0" w:space="0" w:color="auto"/>
          </w:tblBorders>
          <w:tblCellMar>
            <w:top w:w="0" w:type="dxa"/>
            <w:bottom w:w="0" w:type="dxa"/>
          </w:tblCellMar>
        </w:tblPrEx>
        <w:tc>
          <w:tcPr>
            <w:tcW w:w="655" w:type="dxa"/>
            <w:tcMar>
              <w:right w:w="80" w:type="nil"/>
            </w:tcMar>
          </w:tcPr>
          <w:p w14:paraId="57FA85BA"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70" w:history="1">
              <w:r>
                <w:rPr>
                  <w:rFonts w:ascii="Verdana" w:hAnsi="Verdana" w:cs="Verdana"/>
                  <w:b/>
                  <w:bCs/>
                  <w:color w:val="0A508C"/>
                  <w:sz w:val="26"/>
                  <w:szCs w:val="26"/>
                </w:rPr>
                <w:t>CC.1</w:t>
              </w:r>
            </w:hyperlink>
          </w:p>
        </w:tc>
        <w:tc>
          <w:tcPr>
            <w:tcW w:w="3777" w:type="dxa"/>
          </w:tcPr>
          <w:p w14:paraId="40E90F9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71" w:history="1">
              <w:r>
                <w:rPr>
                  <w:rFonts w:ascii="Verdana" w:hAnsi="Verdana" w:cs="Verdana"/>
                  <w:color w:val="2E5611"/>
                  <w:sz w:val="26"/>
                  <w:szCs w:val="26"/>
                </w:rPr>
                <w:t>Choose between subject and object pronouns</w:t>
              </w:r>
            </w:hyperlink>
          </w:p>
        </w:tc>
      </w:tr>
      <w:tr w:rsidR="000D6ECD" w14:paraId="04C019E3" w14:textId="77777777">
        <w:tblPrEx>
          <w:tblBorders>
            <w:top w:val="none" w:sz="0" w:space="0" w:color="auto"/>
          </w:tblBorders>
          <w:tblCellMar>
            <w:top w:w="0" w:type="dxa"/>
            <w:bottom w:w="0" w:type="dxa"/>
          </w:tblCellMar>
        </w:tblPrEx>
        <w:tc>
          <w:tcPr>
            <w:tcW w:w="655" w:type="dxa"/>
            <w:tcMar>
              <w:right w:w="80" w:type="nil"/>
            </w:tcMar>
          </w:tcPr>
          <w:p w14:paraId="63CEC8C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72" w:history="1">
              <w:r>
                <w:rPr>
                  <w:rFonts w:ascii="Verdana" w:hAnsi="Verdana" w:cs="Verdana"/>
                  <w:b/>
                  <w:bCs/>
                  <w:color w:val="0A508C"/>
                  <w:sz w:val="26"/>
                  <w:szCs w:val="26"/>
                </w:rPr>
                <w:t>CC.2</w:t>
              </w:r>
            </w:hyperlink>
          </w:p>
        </w:tc>
        <w:tc>
          <w:tcPr>
            <w:tcW w:w="3777" w:type="dxa"/>
          </w:tcPr>
          <w:p w14:paraId="0EF915A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73" w:history="1">
              <w:r>
                <w:rPr>
                  <w:rFonts w:ascii="Verdana" w:hAnsi="Verdana" w:cs="Verdana"/>
                  <w:color w:val="2E5611"/>
                  <w:sz w:val="26"/>
                  <w:szCs w:val="26"/>
                </w:rPr>
                <w:t>Compound subjects and objects with "I" and "me"</w:t>
              </w:r>
            </w:hyperlink>
          </w:p>
        </w:tc>
      </w:tr>
      <w:tr w:rsidR="000D6ECD" w14:paraId="57FE0AB6" w14:textId="77777777">
        <w:tblPrEx>
          <w:tblBorders>
            <w:top w:val="none" w:sz="0" w:space="0" w:color="auto"/>
          </w:tblBorders>
          <w:tblCellMar>
            <w:top w:w="0" w:type="dxa"/>
            <w:bottom w:w="0" w:type="dxa"/>
          </w:tblCellMar>
        </w:tblPrEx>
        <w:tc>
          <w:tcPr>
            <w:tcW w:w="655" w:type="dxa"/>
            <w:tcMar>
              <w:right w:w="80" w:type="nil"/>
            </w:tcMar>
          </w:tcPr>
          <w:p w14:paraId="58ADBCC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74" w:history="1">
              <w:r>
                <w:rPr>
                  <w:rFonts w:ascii="Verdana" w:hAnsi="Verdana" w:cs="Verdana"/>
                  <w:b/>
                  <w:bCs/>
                  <w:color w:val="0A508C"/>
                  <w:sz w:val="26"/>
                  <w:szCs w:val="26"/>
                </w:rPr>
                <w:t>CC.3</w:t>
              </w:r>
            </w:hyperlink>
          </w:p>
        </w:tc>
        <w:tc>
          <w:tcPr>
            <w:tcW w:w="3777" w:type="dxa"/>
          </w:tcPr>
          <w:p w14:paraId="1C2F272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75" w:history="1">
              <w:r>
                <w:rPr>
                  <w:rFonts w:ascii="Verdana" w:hAnsi="Verdana" w:cs="Verdana"/>
                  <w:color w:val="2E5611"/>
                  <w:sz w:val="26"/>
                  <w:szCs w:val="26"/>
                </w:rPr>
                <w:t>Compound subjects and objects with pronouns</w:t>
              </w:r>
            </w:hyperlink>
          </w:p>
        </w:tc>
      </w:tr>
      <w:tr w:rsidR="000D6ECD" w14:paraId="7F493853" w14:textId="77777777">
        <w:tblPrEx>
          <w:tblBorders>
            <w:top w:val="none" w:sz="0" w:space="0" w:color="auto"/>
          </w:tblBorders>
          <w:tblCellMar>
            <w:top w:w="0" w:type="dxa"/>
            <w:bottom w:w="0" w:type="dxa"/>
          </w:tblCellMar>
        </w:tblPrEx>
        <w:tc>
          <w:tcPr>
            <w:tcW w:w="655" w:type="dxa"/>
            <w:tcMar>
              <w:right w:w="80" w:type="nil"/>
            </w:tcMar>
          </w:tcPr>
          <w:p w14:paraId="47EDD88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76" w:history="1">
              <w:r>
                <w:rPr>
                  <w:rFonts w:ascii="Verdana" w:hAnsi="Verdana" w:cs="Verdana"/>
                  <w:b/>
                  <w:bCs/>
                  <w:color w:val="0A508C"/>
                  <w:sz w:val="26"/>
                  <w:szCs w:val="26"/>
                </w:rPr>
                <w:t>CC.4</w:t>
              </w:r>
            </w:hyperlink>
          </w:p>
        </w:tc>
        <w:tc>
          <w:tcPr>
            <w:tcW w:w="3777" w:type="dxa"/>
          </w:tcPr>
          <w:p w14:paraId="0A97DEC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77" w:history="1">
              <w:r>
                <w:rPr>
                  <w:rFonts w:ascii="Verdana" w:hAnsi="Verdana" w:cs="Verdana"/>
                  <w:color w:val="2E5611"/>
                  <w:sz w:val="26"/>
                  <w:szCs w:val="26"/>
                </w:rPr>
                <w:t>Choose between personal and reflexive pronouns</w:t>
              </w:r>
            </w:hyperlink>
          </w:p>
        </w:tc>
      </w:tr>
      <w:tr w:rsidR="000D6ECD" w14:paraId="38ADFB88" w14:textId="77777777">
        <w:tblPrEx>
          <w:tblBorders>
            <w:top w:val="none" w:sz="0" w:space="0" w:color="auto"/>
          </w:tblBorders>
          <w:tblCellMar>
            <w:top w:w="0" w:type="dxa"/>
            <w:bottom w:w="0" w:type="dxa"/>
          </w:tblCellMar>
        </w:tblPrEx>
        <w:tc>
          <w:tcPr>
            <w:tcW w:w="655" w:type="dxa"/>
            <w:tcMar>
              <w:right w:w="80" w:type="nil"/>
            </w:tcMar>
          </w:tcPr>
          <w:p w14:paraId="3702BA6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78" w:history="1">
              <w:r>
                <w:rPr>
                  <w:rFonts w:ascii="Verdana" w:hAnsi="Verdana" w:cs="Verdana"/>
                  <w:b/>
                  <w:bCs/>
                  <w:color w:val="0A508C"/>
                  <w:sz w:val="26"/>
                  <w:szCs w:val="26"/>
                </w:rPr>
                <w:t>CC.5</w:t>
              </w:r>
            </w:hyperlink>
          </w:p>
        </w:tc>
        <w:tc>
          <w:tcPr>
            <w:tcW w:w="2996" w:type="dxa"/>
          </w:tcPr>
          <w:p w14:paraId="7EB674D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79" w:history="1">
              <w:r>
                <w:rPr>
                  <w:rFonts w:ascii="Verdana" w:hAnsi="Verdana" w:cs="Verdana"/>
                  <w:color w:val="2E5611"/>
                  <w:sz w:val="26"/>
                  <w:szCs w:val="26"/>
                </w:rPr>
                <w:t>Use reflexive pronouns</w:t>
              </w:r>
            </w:hyperlink>
          </w:p>
        </w:tc>
      </w:tr>
      <w:tr w:rsidR="000D6ECD" w14:paraId="0B408006" w14:textId="77777777">
        <w:tblPrEx>
          <w:tblBorders>
            <w:top w:val="none" w:sz="0" w:space="0" w:color="auto"/>
          </w:tblBorders>
          <w:tblCellMar>
            <w:top w:w="0" w:type="dxa"/>
            <w:bottom w:w="0" w:type="dxa"/>
          </w:tblCellMar>
        </w:tblPrEx>
        <w:tc>
          <w:tcPr>
            <w:tcW w:w="655" w:type="dxa"/>
            <w:tcMar>
              <w:right w:w="80" w:type="nil"/>
            </w:tcMar>
          </w:tcPr>
          <w:p w14:paraId="0597618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80" w:history="1">
              <w:r>
                <w:rPr>
                  <w:rFonts w:ascii="Verdana" w:hAnsi="Verdana" w:cs="Verdana"/>
                  <w:b/>
                  <w:bCs/>
                  <w:color w:val="0A508C"/>
                  <w:sz w:val="26"/>
                  <w:szCs w:val="26"/>
                </w:rPr>
                <w:t>CC.7</w:t>
              </w:r>
            </w:hyperlink>
          </w:p>
        </w:tc>
        <w:tc>
          <w:tcPr>
            <w:tcW w:w="3777" w:type="dxa"/>
          </w:tcPr>
          <w:p w14:paraId="1B86539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81" w:history="1">
              <w:r>
                <w:rPr>
                  <w:rFonts w:ascii="Verdana" w:hAnsi="Verdana" w:cs="Verdana"/>
                  <w:color w:val="2E5611"/>
                  <w:sz w:val="26"/>
                  <w:szCs w:val="26"/>
                </w:rPr>
                <w:t>Use relative pronouns: who and whom</w:t>
              </w:r>
            </w:hyperlink>
          </w:p>
        </w:tc>
      </w:tr>
      <w:tr w:rsidR="000D6ECD" w14:paraId="240B442F" w14:textId="77777777">
        <w:tblPrEx>
          <w:tblBorders>
            <w:top w:val="none" w:sz="0" w:space="0" w:color="auto"/>
          </w:tblBorders>
          <w:tblCellMar>
            <w:top w:w="0" w:type="dxa"/>
            <w:bottom w:w="0" w:type="dxa"/>
          </w:tblCellMar>
        </w:tblPrEx>
        <w:tc>
          <w:tcPr>
            <w:tcW w:w="655" w:type="dxa"/>
            <w:tcMar>
              <w:right w:w="80" w:type="nil"/>
            </w:tcMar>
          </w:tcPr>
          <w:p w14:paraId="447C2F4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82" w:history="1">
              <w:r>
                <w:rPr>
                  <w:rFonts w:ascii="Verdana" w:hAnsi="Verdana" w:cs="Verdana"/>
                  <w:b/>
                  <w:bCs/>
                  <w:color w:val="0A508C"/>
                  <w:sz w:val="26"/>
                  <w:szCs w:val="26"/>
                </w:rPr>
                <w:t>CC.8</w:t>
              </w:r>
            </w:hyperlink>
          </w:p>
        </w:tc>
        <w:tc>
          <w:tcPr>
            <w:tcW w:w="3777" w:type="dxa"/>
          </w:tcPr>
          <w:p w14:paraId="6B2FCE5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83" w:history="1">
              <w:r>
                <w:rPr>
                  <w:rFonts w:ascii="Verdana" w:hAnsi="Verdana" w:cs="Verdana"/>
                  <w:color w:val="2E5611"/>
                  <w:sz w:val="26"/>
                  <w:szCs w:val="26"/>
                </w:rPr>
                <w:t>Use relative pronouns: who, whom, whose, which, and that</w:t>
              </w:r>
            </w:hyperlink>
          </w:p>
        </w:tc>
      </w:tr>
      <w:tr w:rsidR="000D6ECD" w14:paraId="17457148" w14:textId="77777777">
        <w:tblPrEx>
          <w:tblBorders>
            <w:top w:val="none" w:sz="0" w:space="0" w:color="auto"/>
          </w:tblBorders>
          <w:tblCellMar>
            <w:top w:w="0" w:type="dxa"/>
            <w:bottom w:w="0" w:type="dxa"/>
          </w:tblCellMar>
        </w:tblPrEx>
        <w:tc>
          <w:tcPr>
            <w:tcW w:w="634" w:type="dxa"/>
            <w:tcMar>
              <w:right w:w="80" w:type="nil"/>
            </w:tcMar>
          </w:tcPr>
          <w:p w14:paraId="5F4386A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84" w:history="1">
              <w:r>
                <w:rPr>
                  <w:rFonts w:ascii="Verdana" w:hAnsi="Verdana" w:cs="Verdana"/>
                  <w:b/>
                  <w:bCs/>
                  <w:color w:val="0A508C"/>
                  <w:sz w:val="26"/>
                  <w:szCs w:val="26"/>
                </w:rPr>
                <w:t>EE.1</w:t>
              </w:r>
            </w:hyperlink>
          </w:p>
        </w:tc>
        <w:tc>
          <w:tcPr>
            <w:tcW w:w="3799" w:type="dxa"/>
          </w:tcPr>
          <w:p w14:paraId="3C90BA3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85" w:history="1">
              <w:r>
                <w:rPr>
                  <w:rFonts w:ascii="Verdana" w:hAnsi="Verdana" w:cs="Verdana"/>
                  <w:color w:val="2E5611"/>
                  <w:sz w:val="26"/>
                  <w:szCs w:val="26"/>
                </w:rPr>
                <w:t>Correct errors with subject-verb agreement</w:t>
              </w:r>
            </w:hyperlink>
          </w:p>
        </w:tc>
      </w:tr>
      <w:tr w:rsidR="000D6ECD" w14:paraId="0AD09878" w14:textId="77777777">
        <w:tblPrEx>
          <w:tblBorders>
            <w:top w:val="none" w:sz="0" w:space="0" w:color="auto"/>
          </w:tblBorders>
          <w:tblCellMar>
            <w:top w:w="0" w:type="dxa"/>
            <w:bottom w:w="0" w:type="dxa"/>
          </w:tblCellMar>
        </w:tblPrEx>
        <w:tc>
          <w:tcPr>
            <w:tcW w:w="634" w:type="dxa"/>
            <w:tcMar>
              <w:right w:w="80" w:type="nil"/>
            </w:tcMar>
          </w:tcPr>
          <w:p w14:paraId="5E1796B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86" w:history="1">
              <w:r>
                <w:rPr>
                  <w:rFonts w:ascii="Verdana" w:hAnsi="Verdana" w:cs="Verdana"/>
                  <w:b/>
                  <w:bCs/>
                  <w:color w:val="0A508C"/>
                  <w:sz w:val="26"/>
                  <w:szCs w:val="26"/>
                </w:rPr>
                <w:t>EE.2</w:t>
              </w:r>
            </w:hyperlink>
          </w:p>
        </w:tc>
        <w:tc>
          <w:tcPr>
            <w:tcW w:w="3799" w:type="dxa"/>
          </w:tcPr>
          <w:p w14:paraId="49FD05B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87" w:history="1">
              <w:r>
                <w:rPr>
                  <w:rFonts w:ascii="Verdana" w:hAnsi="Verdana" w:cs="Verdana"/>
                  <w:color w:val="2E5611"/>
                  <w:sz w:val="26"/>
                  <w:szCs w:val="26"/>
                </w:rPr>
                <w:t>Correct errors with indefinite pronoun-verb agreement</w:t>
              </w:r>
            </w:hyperlink>
          </w:p>
        </w:tc>
      </w:tr>
      <w:tr w:rsidR="000D6ECD" w14:paraId="276258EC" w14:textId="77777777">
        <w:tblPrEx>
          <w:tblBorders>
            <w:top w:val="none" w:sz="0" w:space="0" w:color="auto"/>
          </w:tblBorders>
          <w:tblCellMar>
            <w:top w:w="0" w:type="dxa"/>
            <w:bottom w:w="0" w:type="dxa"/>
          </w:tblCellMar>
        </w:tblPrEx>
        <w:tc>
          <w:tcPr>
            <w:tcW w:w="634" w:type="dxa"/>
            <w:tcMar>
              <w:right w:w="80" w:type="nil"/>
            </w:tcMar>
          </w:tcPr>
          <w:p w14:paraId="7F75F16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88" w:history="1">
              <w:r>
                <w:rPr>
                  <w:rFonts w:ascii="Verdana" w:hAnsi="Verdana" w:cs="Verdana"/>
                  <w:b/>
                  <w:bCs/>
                  <w:color w:val="0A508C"/>
                  <w:sz w:val="26"/>
                  <w:szCs w:val="26"/>
                </w:rPr>
                <w:t>EE.3</w:t>
              </w:r>
            </w:hyperlink>
          </w:p>
        </w:tc>
        <w:tc>
          <w:tcPr>
            <w:tcW w:w="3799" w:type="dxa"/>
          </w:tcPr>
          <w:p w14:paraId="6ABB1D5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89" w:history="1">
              <w:r>
                <w:rPr>
                  <w:rFonts w:ascii="Verdana" w:hAnsi="Verdana" w:cs="Verdana"/>
                  <w:color w:val="2E5611"/>
                  <w:sz w:val="26"/>
                  <w:szCs w:val="26"/>
                </w:rPr>
                <w:t>Use the correct verb – with compound subjects</w:t>
              </w:r>
            </w:hyperlink>
          </w:p>
        </w:tc>
      </w:tr>
      <w:tr w:rsidR="000D6ECD" w14:paraId="1A9029C3" w14:textId="77777777">
        <w:tblPrEx>
          <w:tblBorders>
            <w:top w:val="none" w:sz="0" w:space="0" w:color="auto"/>
          </w:tblBorders>
          <w:tblCellMar>
            <w:top w:w="0" w:type="dxa"/>
            <w:bottom w:w="0" w:type="dxa"/>
          </w:tblCellMar>
        </w:tblPrEx>
        <w:tc>
          <w:tcPr>
            <w:tcW w:w="617" w:type="dxa"/>
            <w:tcMar>
              <w:right w:w="80" w:type="nil"/>
            </w:tcMar>
          </w:tcPr>
          <w:p w14:paraId="02FA0AF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90" w:history="1">
              <w:r>
                <w:rPr>
                  <w:rFonts w:ascii="Verdana" w:hAnsi="Verdana" w:cs="Verdana"/>
                  <w:b/>
                  <w:bCs/>
                  <w:color w:val="0A508C"/>
                  <w:sz w:val="26"/>
                  <w:szCs w:val="26"/>
                </w:rPr>
                <w:t>FF.1</w:t>
              </w:r>
            </w:hyperlink>
          </w:p>
        </w:tc>
        <w:tc>
          <w:tcPr>
            <w:tcW w:w="3670" w:type="dxa"/>
          </w:tcPr>
          <w:p w14:paraId="4D824B5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91" w:history="1">
              <w:r>
                <w:rPr>
                  <w:rFonts w:ascii="Verdana" w:hAnsi="Verdana" w:cs="Verdana"/>
                  <w:color w:val="2E5611"/>
                  <w:sz w:val="26"/>
                  <w:szCs w:val="26"/>
                </w:rPr>
                <w:t>Irregular past tense: review</w:t>
              </w:r>
            </w:hyperlink>
          </w:p>
        </w:tc>
      </w:tr>
      <w:tr w:rsidR="000D6ECD" w14:paraId="75EF2347" w14:textId="77777777">
        <w:tblPrEx>
          <w:tblBorders>
            <w:top w:val="none" w:sz="0" w:space="0" w:color="auto"/>
          </w:tblBorders>
          <w:tblCellMar>
            <w:top w:w="0" w:type="dxa"/>
            <w:bottom w:w="0" w:type="dxa"/>
          </w:tblCellMar>
        </w:tblPrEx>
        <w:tc>
          <w:tcPr>
            <w:tcW w:w="617" w:type="dxa"/>
            <w:tcMar>
              <w:right w:w="80" w:type="nil"/>
            </w:tcMar>
          </w:tcPr>
          <w:p w14:paraId="279EE55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92" w:history="1">
              <w:r>
                <w:rPr>
                  <w:rFonts w:ascii="Verdana" w:hAnsi="Verdana" w:cs="Verdana"/>
                  <w:b/>
                  <w:bCs/>
                  <w:color w:val="0A508C"/>
                  <w:sz w:val="26"/>
                  <w:szCs w:val="26"/>
                </w:rPr>
                <w:t>FF.3</w:t>
              </w:r>
            </w:hyperlink>
          </w:p>
        </w:tc>
        <w:tc>
          <w:tcPr>
            <w:tcW w:w="3815" w:type="dxa"/>
          </w:tcPr>
          <w:p w14:paraId="15D05F9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93" w:history="1">
              <w:r>
                <w:rPr>
                  <w:rFonts w:ascii="Verdana" w:hAnsi="Verdana" w:cs="Verdana"/>
                  <w:color w:val="2E5611"/>
                  <w:sz w:val="26"/>
                  <w:szCs w:val="26"/>
                </w:rPr>
                <w:t>Identify and correct inappropriate shifts in verb tense</w:t>
              </w:r>
            </w:hyperlink>
          </w:p>
        </w:tc>
      </w:tr>
      <w:tr w:rsidR="000D6ECD" w14:paraId="05D3E0F6" w14:textId="77777777">
        <w:tblPrEx>
          <w:tblBorders>
            <w:top w:val="none" w:sz="0" w:space="0" w:color="auto"/>
          </w:tblBorders>
          <w:tblCellMar>
            <w:top w:w="0" w:type="dxa"/>
            <w:bottom w:w="0" w:type="dxa"/>
          </w:tblCellMar>
        </w:tblPrEx>
        <w:tc>
          <w:tcPr>
            <w:tcW w:w="617" w:type="dxa"/>
            <w:tcMar>
              <w:right w:w="80" w:type="nil"/>
            </w:tcMar>
          </w:tcPr>
          <w:p w14:paraId="7229405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94" w:history="1">
              <w:r>
                <w:rPr>
                  <w:rFonts w:ascii="Verdana" w:hAnsi="Verdana" w:cs="Verdana"/>
                  <w:b/>
                  <w:bCs/>
                  <w:color w:val="0A508C"/>
                  <w:sz w:val="26"/>
                  <w:szCs w:val="26"/>
                </w:rPr>
                <w:t>FF.4</w:t>
              </w:r>
            </w:hyperlink>
          </w:p>
        </w:tc>
        <w:tc>
          <w:tcPr>
            <w:tcW w:w="3815" w:type="dxa"/>
          </w:tcPr>
          <w:p w14:paraId="3395686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95" w:history="1">
              <w:r>
                <w:rPr>
                  <w:rFonts w:ascii="Verdana" w:hAnsi="Verdana" w:cs="Verdana"/>
                  <w:color w:val="2E5611"/>
                  <w:sz w:val="26"/>
                  <w:szCs w:val="26"/>
                </w:rPr>
                <w:t>Form the progressive verb tenses</w:t>
              </w:r>
            </w:hyperlink>
          </w:p>
        </w:tc>
      </w:tr>
      <w:tr w:rsidR="000D6ECD" w14:paraId="608293F5" w14:textId="77777777">
        <w:tblPrEx>
          <w:tblBorders>
            <w:top w:val="none" w:sz="0" w:space="0" w:color="auto"/>
          </w:tblBorders>
          <w:tblCellMar>
            <w:top w:w="0" w:type="dxa"/>
            <w:bottom w:w="0" w:type="dxa"/>
          </w:tblCellMar>
        </w:tblPrEx>
        <w:tc>
          <w:tcPr>
            <w:tcW w:w="617" w:type="dxa"/>
            <w:tcMar>
              <w:right w:w="80" w:type="nil"/>
            </w:tcMar>
          </w:tcPr>
          <w:p w14:paraId="2C69FC2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96" w:history="1">
              <w:r>
                <w:rPr>
                  <w:rFonts w:ascii="Verdana" w:hAnsi="Verdana" w:cs="Verdana"/>
                  <w:b/>
                  <w:bCs/>
                  <w:color w:val="0A508C"/>
                  <w:sz w:val="26"/>
                  <w:szCs w:val="26"/>
                </w:rPr>
                <w:t>FF.5</w:t>
              </w:r>
            </w:hyperlink>
          </w:p>
        </w:tc>
        <w:tc>
          <w:tcPr>
            <w:tcW w:w="3791" w:type="dxa"/>
          </w:tcPr>
          <w:p w14:paraId="78FB6C9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97" w:history="1">
              <w:r>
                <w:rPr>
                  <w:rFonts w:ascii="Verdana" w:hAnsi="Verdana" w:cs="Verdana"/>
                  <w:color w:val="2E5611"/>
                  <w:sz w:val="26"/>
                  <w:szCs w:val="26"/>
                </w:rPr>
                <w:t>Form the perfect verb tenses</w:t>
              </w:r>
            </w:hyperlink>
          </w:p>
        </w:tc>
      </w:tr>
      <w:tr w:rsidR="000D6ECD" w14:paraId="077003DA" w14:textId="77777777">
        <w:tblPrEx>
          <w:tblBorders>
            <w:top w:val="none" w:sz="0" w:space="0" w:color="auto"/>
          </w:tblBorders>
          <w:tblCellMar>
            <w:top w:w="0" w:type="dxa"/>
            <w:bottom w:w="0" w:type="dxa"/>
          </w:tblCellMar>
        </w:tblPrEx>
        <w:tc>
          <w:tcPr>
            <w:tcW w:w="700" w:type="dxa"/>
            <w:tcMar>
              <w:right w:w="80" w:type="nil"/>
            </w:tcMar>
          </w:tcPr>
          <w:p w14:paraId="0C72FE7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898" w:history="1">
              <w:r>
                <w:rPr>
                  <w:rFonts w:ascii="Verdana" w:hAnsi="Verdana" w:cs="Verdana"/>
                  <w:b/>
                  <w:bCs/>
                  <w:color w:val="0A508C"/>
                  <w:sz w:val="26"/>
                  <w:szCs w:val="26"/>
                </w:rPr>
                <w:t>GG.2</w:t>
              </w:r>
            </w:hyperlink>
          </w:p>
        </w:tc>
        <w:tc>
          <w:tcPr>
            <w:tcW w:w="2148" w:type="dxa"/>
          </w:tcPr>
          <w:p w14:paraId="3297DFC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899" w:history="1">
              <w:r>
                <w:rPr>
                  <w:rFonts w:ascii="Verdana" w:hAnsi="Verdana" w:cs="Verdana"/>
                  <w:color w:val="2E5611"/>
                  <w:sz w:val="26"/>
                  <w:szCs w:val="26"/>
                </w:rPr>
                <w:t>Order adjectives</w:t>
              </w:r>
            </w:hyperlink>
          </w:p>
        </w:tc>
      </w:tr>
      <w:tr w:rsidR="000D6ECD" w14:paraId="01C507D2" w14:textId="77777777">
        <w:tblPrEx>
          <w:tblBorders>
            <w:top w:val="none" w:sz="0" w:space="0" w:color="auto"/>
          </w:tblBorders>
          <w:tblCellMar>
            <w:top w:w="0" w:type="dxa"/>
            <w:bottom w:w="0" w:type="dxa"/>
          </w:tblCellMar>
        </w:tblPrEx>
        <w:tc>
          <w:tcPr>
            <w:tcW w:w="700" w:type="dxa"/>
            <w:tcMar>
              <w:right w:w="80" w:type="nil"/>
            </w:tcMar>
          </w:tcPr>
          <w:p w14:paraId="6F5064A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00" w:history="1">
              <w:r>
                <w:rPr>
                  <w:rFonts w:ascii="Verdana" w:hAnsi="Verdana" w:cs="Verdana"/>
                  <w:b/>
                  <w:bCs/>
                  <w:color w:val="0A508C"/>
                  <w:sz w:val="26"/>
                  <w:szCs w:val="26"/>
                </w:rPr>
                <w:t>GG.6</w:t>
              </w:r>
            </w:hyperlink>
          </w:p>
        </w:tc>
        <w:tc>
          <w:tcPr>
            <w:tcW w:w="3732" w:type="dxa"/>
          </w:tcPr>
          <w:p w14:paraId="7A32968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01" w:history="1">
              <w:r>
                <w:rPr>
                  <w:rFonts w:ascii="Verdana" w:hAnsi="Verdana" w:cs="Verdana"/>
                  <w:color w:val="2E5611"/>
                  <w:sz w:val="26"/>
                  <w:szCs w:val="26"/>
                </w:rPr>
                <w:t>Form and use comparative and superlative adjectives</w:t>
              </w:r>
            </w:hyperlink>
          </w:p>
        </w:tc>
      </w:tr>
      <w:tr w:rsidR="000D6ECD" w14:paraId="6710B2A5" w14:textId="77777777">
        <w:tblPrEx>
          <w:tblBorders>
            <w:top w:val="none" w:sz="0" w:space="0" w:color="auto"/>
          </w:tblBorders>
          <w:tblCellMar>
            <w:top w:w="0" w:type="dxa"/>
            <w:bottom w:w="0" w:type="dxa"/>
          </w:tblCellMar>
        </w:tblPrEx>
        <w:tc>
          <w:tcPr>
            <w:tcW w:w="700" w:type="dxa"/>
            <w:tcMar>
              <w:right w:w="80" w:type="nil"/>
            </w:tcMar>
          </w:tcPr>
          <w:p w14:paraId="7EC9A9E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02" w:history="1">
              <w:r>
                <w:rPr>
                  <w:rFonts w:ascii="Verdana" w:hAnsi="Verdana" w:cs="Verdana"/>
                  <w:b/>
                  <w:bCs/>
                  <w:color w:val="0A508C"/>
                  <w:sz w:val="26"/>
                  <w:szCs w:val="26"/>
                </w:rPr>
                <w:t>GG.8</w:t>
              </w:r>
            </w:hyperlink>
          </w:p>
        </w:tc>
        <w:tc>
          <w:tcPr>
            <w:tcW w:w="3732" w:type="dxa"/>
          </w:tcPr>
          <w:p w14:paraId="1986E52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03" w:history="1">
              <w:r>
                <w:rPr>
                  <w:rFonts w:ascii="Verdana" w:hAnsi="Verdana" w:cs="Verdana"/>
                  <w:color w:val="2E5611"/>
                  <w:sz w:val="26"/>
                  <w:szCs w:val="26"/>
                </w:rPr>
                <w:t>Form and use comparative and superlative adverbs</w:t>
              </w:r>
            </w:hyperlink>
          </w:p>
        </w:tc>
      </w:tr>
      <w:tr w:rsidR="000D6ECD" w14:paraId="30A5A301" w14:textId="77777777">
        <w:tblPrEx>
          <w:tblBorders>
            <w:top w:val="none" w:sz="0" w:space="0" w:color="auto"/>
          </w:tblBorders>
          <w:tblCellMar>
            <w:top w:w="0" w:type="dxa"/>
            <w:bottom w:w="0" w:type="dxa"/>
          </w:tblCellMar>
        </w:tblPrEx>
        <w:tc>
          <w:tcPr>
            <w:tcW w:w="567" w:type="dxa"/>
            <w:tcMar>
              <w:right w:w="80" w:type="nil"/>
            </w:tcMar>
          </w:tcPr>
          <w:p w14:paraId="06A262B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04" w:history="1">
              <w:r>
                <w:rPr>
                  <w:rFonts w:ascii="Verdana" w:hAnsi="Verdana" w:cs="Verdana"/>
                  <w:b/>
                  <w:bCs/>
                  <w:color w:val="0A508C"/>
                  <w:sz w:val="26"/>
                  <w:szCs w:val="26"/>
                </w:rPr>
                <w:t>JJ.1</w:t>
              </w:r>
            </w:hyperlink>
          </w:p>
        </w:tc>
        <w:tc>
          <w:tcPr>
            <w:tcW w:w="3865" w:type="dxa"/>
          </w:tcPr>
          <w:p w14:paraId="1EB2139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05" w:history="1">
              <w:r>
                <w:rPr>
                  <w:rFonts w:ascii="Verdana" w:hAnsi="Verdana" w:cs="Verdana"/>
                  <w:color w:val="2E5611"/>
                  <w:sz w:val="26"/>
                  <w:szCs w:val="26"/>
                </w:rPr>
                <w:t>Use the correct pair of correlative conjunctions</w:t>
              </w:r>
            </w:hyperlink>
          </w:p>
        </w:tc>
      </w:tr>
      <w:tr w:rsidR="000D6ECD" w14:paraId="59CCE009" w14:textId="77777777">
        <w:tblPrEx>
          <w:tblBorders>
            <w:top w:val="none" w:sz="0" w:space="0" w:color="auto"/>
          </w:tblBorders>
          <w:tblCellMar>
            <w:top w:w="0" w:type="dxa"/>
            <w:bottom w:w="0" w:type="dxa"/>
          </w:tblCellMar>
        </w:tblPrEx>
        <w:tc>
          <w:tcPr>
            <w:tcW w:w="680" w:type="dxa"/>
            <w:tcMar>
              <w:right w:w="80" w:type="nil"/>
            </w:tcMar>
          </w:tcPr>
          <w:p w14:paraId="5D6B247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06" w:history="1">
              <w:r>
                <w:rPr>
                  <w:rFonts w:ascii="Verdana" w:hAnsi="Verdana" w:cs="Verdana"/>
                  <w:b/>
                  <w:bCs/>
                  <w:color w:val="0A508C"/>
                  <w:sz w:val="26"/>
                  <w:szCs w:val="26"/>
                </w:rPr>
                <w:t>KK.1</w:t>
              </w:r>
            </w:hyperlink>
          </w:p>
        </w:tc>
        <w:tc>
          <w:tcPr>
            <w:tcW w:w="3753" w:type="dxa"/>
          </w:tcPr>
          <w:p w14:paraId="7262F7E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07" w:history="1">
              <w:r>
                <w:rPr>
                  <w:rFonts w:ascii="Verdana" w:hAnsi="Verdana" w:cs="Verdana"/>
                  <w:color w:val="2E5611"/>
                  <w:sz w:val="26"/>
                  <w:szCs w:val="26"/>
                </w:rPr>
                <w:t>Misplaced modifiers with pictures</w:t>
              </w:r>
            </w:hyperlink>
          </w:p>
        </w:tc>
      </w:tr>
      <w:tr w:rsidR="000D6ECD" w14:paraId="09E9536E" w14:textId="77777777">
        <w:tblPrEx>
          <w:tblBorders>
            <w:top w:val="none" w:sz="0" w:space="0" w:color="auto"/>
          </w:tblBorders>
          <w:tblCellMar>
            <w:top w:w="0" w:type="dxa"/>
            <w:bottom w:w="0" w:type="dxa"/>
          </w:tblCellMar>
        </w:tblPrEx>
        <w:tc>
          <w:tcPr>
            <w:tcW w:w="680" w:type="dxa"/>
            <w:tcMar>
              <w:right w:w="80" w:type="nil"/>
            </w:tcMar>
          </w:tcPr>
          <w:p w14:paraId="23BB9D0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08" w:history="1">
              <w:r>
                <w:rPr>
                  <w:rFonts w:ascii="Verdana" w:hAnsi="Verdana" w:cs="Verdana"/>
                  <w:b/>
                  <w:bCs/>
                  <w:color w:val="0A508C"/>
                  <w:sz w:val="26"/>
                  <w:szCs w:val="26"/>
                </w:rPr>
                <w:t>KK.2</w:t>
              </w:r>
            </w:hyperlink>
          </w:p>
        </w:tc>
        <w:tc>
          <w:tcPr>
            <w:tcW w:w="3753" w:type="dxa"/>
          </w:tcPr>
          <w:p w14:paraId="6F82D9C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09" w:history="1">
              <w:r>
                <w:rPr>
                  <w:rFonts w:ascii="Verdana" w:hAnsi="Verdana" w:cs="Verdana"/>
                  <w:color w:val="2E5611"/>
                  <w:sz w:val="26"/>
                  <w:szCs w:val="26"/>
                </w:rPr>
                <w:t>Select the misplaced or dangling modifier</w:t>
              </w:r>
            </w:hyperlink>
          </w:p>
        </w:tc>
      </w:tr>
      <w:tr w:rsidR="000D6ECD" w14:paraId="0E149F79" w14:textId="77777777">
        <w:tblPrEx>
          <w:tblBorders>
            <w:top w:val="none" w:sz="0" w:space="0" w:color="auto"/>
          </w:tblBorders>
          <w:tblCellMar>
            <w:top w:w="0" w:type="dxa"/>
            <w:bottom w:w="0" w:type="dxa"/>
          </w:tblCellMar>
        </w:tblPrEx>
        <w:tc>
          <w:tcPr>
            <w:tcW w:w="680" w:type="dxa"/>
            <w:tcMar>
              <w:right w:w="80" w:type="nil"/>
            </w:tcMar>
          </w:tcPr>
          <w:p w14:paraId="573255F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10" w:history="1">
              <w:r>
                <w:rPr>
                  <w:rFonts w:ascii="Verdana" w:hAnsi="Verdana" w:cs="Verdana"/>
                  <w:b/>
                  <w:bCs/>
                  <w:color w:val="0A508C"/>
                  <w:sz w:val="26"/>
                  <w:szCs w:val="26"/>
                </w:rPr>
                <w:t>KK.3</w:t>
              </w:r>
            </w:hyperlink>
          </w:p>
        </w:tc>
        <w:tc>
          <w:tcPr>
            <w:tcW w:w="3753" w:type="dxa"/>
          </w:tcPr>
          <w:p w14:paraId="4119992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11" w:history="1">
              <w:r>
                <w:rPr>
                  <w:rFonts w:ascii="Verdana" w:hAnsi="Verdana" w:cs="Verdana"/>
                  <w:color w:val="2E5611"/>
                  <w:sz w:val="26"/>
                  <w:szCs w:val="26"/>
                </w:rPr>
                <w:t>Are the modifiers used correctly?</w:t>
              </w:r>
            </w:hyperlink>
          </w:p>
        </w:tc>
      </w:tr>
      <w:tr w:rsidR="000D6ECD" w14:paraId="0C2AA942" w14:textId="77777777">
        <w:tblPrEx>
          <w:tblBorders>
            <w:top w:val="none" w:sz="0" w:space="0" w:color="auto"/>
          </w:tblBorders>
          <w:tblCellMar>
            <w:top w:w="0" w:type="dxa"/>
            <w:bottom w:w="0" w:type="dxa"/>
          </w:tblCellMar>
        </w:tblPrEx>
        <w:tc>
          <w:tcPr>
            <w:tcW w:w="610" w:type="dxa"/>
            <w:tcMar>
              <w:right w:w="80" w:type="nil"/>
            </w:tcMar>
          </w:tcPr>
          <w:p w14:paraId="48368A9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12" w:history="1">
              <w:r>
                <w:rPr>
                  <w:rFonts w:ascii="Verdana" w:hAnsi="Verdana" w:cs="Verdana"/>
                  <w:b/>
                  <w:bCs/>
                  <w:color w:val="0A508C"/>
                  <w:sz w:val="26"/>
                  <w:szCs w:val="26"/>
                </w:rPr>
                <w:t>LL.1</w:t>
              </w:r>
            </w:hyperlink>
          </w:p>
        </w:tc>
        <w:tc>
          <w:tcPr>
            <w:tcW w:w="3822" w:type="dxa"/>
          </w:tcPr>
          <w:p w14:paraId="6F6EE3E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13" w:history="1">
              <w:r>
                <w:rPr>
                  <w:rFonts w:ascii="Verdana" w:hAnsi="Verdana" w:cs="Verdana"/>
                  <w:color w:val="2E5611"/>
                  <w:sz w:val="26"/>
                  <w:szCs w:val="26"/>
                </w:rPr>
                <w:t>What does the punctuation suggest?</w:t>
              </w:r>
            </w:hyperlink>
          </w:p>
        </w:tc>
      </w:tr>
      <w:tr w:rsidR="000D6ECD" w14:paraId="48643E13" w14:textId="77777777">
        <w:tblPrEx>
          <w:tblBorders>
            <w:top w:val="none" w:sz="0" w:space="0" w:color="auto"/>
          </w:tblBorders>
          <w:tblCellMar>
            <w:top w:w="0" w:type="dxa"/>
            <w:bottom w:w="0" w:type="dxa"/>
          </w:tblCellMar>
        </w:tblPrEx>
        <w:tc>
          <w:tcPr>
            <w:tcW w:w="610" w:type="dxa"/>
            <w:tcMar>
              <w:right w:w="80" w:type="nil"/>
            </w:tcMar>
          </w:tcPr>
          <w:p w14:paraId="5BABF84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14" w:history="1">
              <w:r>
                <w:rPr>
                  <w:rFonts w:ascii="Verdana" w:hAnsi="Verdana" w:cs="Verdana"/>
                  <w:b/>
                  <w:bCs/>
                  <w:color w:val="0A508C"/>
                  <w:sz w:val="26"/>
                  <w:szCs w:val="26"/>
                </w:rPr>
                <w:t>LL.2</w:t>
              </w:r>
            </w:hyperlink>
          </w:p>
        </w:tc>
        <w:tc>
          <w:tcPr>
            <w:tcW w:w="3822" w:type="dxa"/>
          </w:tcPr>
          <w:p w14:paraId="6F5FC70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15" w:history="1">
              <w:r>
                <w:rPr>
                  <w:rFonts w:ascii="Verdana" w:hAnsi="Verdana" w:cs="Verdana"/>
                  <w:color w:val="2E5611"/>
                  <w:sz w:val="26"/>
                  <w:szCs w:val="26"/>
                </w:rPr>
                <w:t>Commas with nonrestrictive elements</w:t>
              </w:r>
            </w:hyperlink>
          </w:p>
        </w:tc>
      </w:tr>
      <w:tr w:rsidR="000D6ECD" w14:paraId="2BB9A387" w14:textId="77777777">
        <w:tblPrEx>
          <w:tblBorders>
            <w:top w:val="none" w:sz="0" w:space="0" w:color="auto"/>
          </w:tblBorders>
          <w:tblCellMar>
            <w:top w:w="0" w:type="dxa"/>
            <w:bottom w:w="0" w:type="dxa"/>
          </w:tblCellMar>
        </w:tblPrEx>
        <w:tc>
          <w:tcPr>
            <w:tcW w:w="771" w:type="dxa"/>
            <w:tcMar>
              <w:right w:w="80" w:type="nil"/>
            </w:tcMar>
          </w:tcPr>
          <w:p w14:paraId="48AE3E9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16" w:history="1">
              <w:r>
                <w:rPr>
                  <w:rFonts w:ascii="Verdana" w:hAnsi="Verdana" w:cs="Verdana"/>
                  <w:b/>
                  <w:bCs/>
                  <w:color w:val="0A508C"/>
                  <w:sz w:val="26"/>
                  <w:szCs w:val="26"/>
                </w:rPr>
                <w:t>MM.1</w:t>
              </w:r>
            </w:hyperlink>
          </w:p>
        </w:tc>
        <w:tc>
          <w:tcPr>
            <w:tcW w:w="3661" w:type="dxa"/>
          </w:tcPr>
          <w:p w14:paraId="5FA3D89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17" w:history="1">
              <w:r>
                <w:rPr>
                  <w:rFonts w:ascii="Verdana" w:hAnsi="Verdana" w:cs="Verdana"/>
                  <w:color w:val="2E5611"/>
                  <w:sz w:val="26"/>
                  <w:szCs w:val="26"/>
                </w:rPr>
                <w:t>Commas with series, dates, and places</w:t>
              </w:r>
            </w:hyperlink>
          </w:p>
        </w:tc>
      </w:tr>
      <w:tr w:rsidR="000D6ECD" w14:paraId="769E679A" w14:textId="77777777">
        <w:tblPrEx>
          <w:tblBorders>
            <w:top w:val="none" w:sz="0" w:space="0" w:color="auto"/>
          </w:tblBorders>
          <w:tblCellMar>
            <w:top w:w="0" w:type="dxa"/>
            <w:bottom w:w="0" w:type="dxa"/>
          </w:tblCellMar>
        </w:tblPrEx>
        <w:tc>
          <w:tcPr>
            <w:tcW w:w="771" w:type="dxa"/>
            <w:tcMar>
              <w:right w:w="80" w:type="nil"/>
            </w:tcMar>
          </w:tcPr>
          <w:p w14:paraId="0BC3372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18" w:history="1">
              <w:r>
                <w:rPr>
                  <w:rFonts w:ascii="Verdana" w:hAnsi="Verdana" w:cs="Verdana"/>
                  <w:b/>
                  <w:bCs/>
                  <w:color w:val="0A508C"/>
                  <w:sz w:val="26"/>
                  <w:szCs w:val="26"/>
                </w:rPr>
                <w:t>MM.2</w:t>
              </w:r>
            </w:hyperlink>
          </w:p>
        </w:tc>
        <w:tc>
          <w:tcPr>
            <w:tcW w:w="3661" w:type="dxa"/>
          </w:tcPr>
          <w:p w14:paraId="5B26B29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19" w:history="1">
              <w:r>
                <w:rPr>
                  <w:rFonts w:ascii="Verdana" w:hAnsi="Verdana" w:cs="Verdana"/>
                  <w:color w:val="2E5611"/>
                  <w:sz w:val="26"/>
                  <w:szCs w:val="26"/>
                </w:rPr>
                <w:t>Commas with compound and complex sentences</w:t>
              </w:r>
            </w:hyperlink>
          </w:p>
        </w:tc>
      </w:tr>
      <w:tr w:rsidR="000D6ECD" w14:paraId="4BDBA804" w14:textId="77777777">
        <w:tblPrEx>
          <w:tblBorders>
            <w:top w:val="none" w:sz="0" w:space="0" w:color="auto"/>
          </w:tblBorders>
          <w:tblCellMar>
            <w:top w:w="0" w:type="dxa"/>
            <w:bottom w:w="0" w:type="dxa"/>
          </w:tblCellMar>
        </w:tblPrEx>
        <w:tc>
          <w:tcPr>
            <w:tcW w:w="771" w:type="dxa"/>
            <w:tcMar>
              <w:right w:w="80" w:type="nil"/>
            </w:tcMar>
          </w:tcPr>
          <w:p w14:paraId="35F97ED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20" w:history="1">
              <w:r>
                <w:rPr>
                  <w:rFonts w:ascii="Verdana" w:hAnsi="Verdana" w:cs="Verdana"/>
                  <w:b/>
                  <w:bCs/>
                  <w:color w:val="0A508C"/>
                  <w:sz w:val="26"/>
                  <w:szCs w:val="26"/>
                </w:rPr>
                <w:t>MM.3</w:t>
              </w:r>
            </w:hyperlink>
          </w:p>
        </w:tc>
        <w:tc>
          <w:tcPr>
            <w:tcW w:w="3661" w:type="dxa"/>
          </w:tcPr>
          <w:p w14:paraId="3F84271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21" w:history="1">
              <w:r>
                <w:rPr>
                  <w:rFonts w:ascii="Verdana" w:hAnsi="Verdana" w:cs="Verdana"/>
                  <w:color w:val="2E5611"/>
                  <w:sz w:val="26"/>
                  <w:szCs w:val="26"/>
                </w:rPr>
                <w:t>Commas with direct addresses, introductory words, interjections, and interrupters</w:t>
              </w:r>
            </w:hyperlink>
          </w:p>
        </w:tc>
      </w:tr>
      <w:tr w:rsidR="000D6ECD" w14:paraId="05925EEE" w14:textId="77777777">
        <w:tblPrEx>
          <w:tblBorders>
            <w:top w:val="none" w:sz="0" w:space="0" w:color="auto"/>
          </w:tblBorders>
          <w:tblCellMar>
            <w:top w:w="0" w:type="dxa"/>
            <w:bottom w:w="0" w:type="dxa"/>
          </w:tblCellMar>
        </w:tblPrEx>
        <w:tc>
          <w:tcPr>
            <w:tcW w:w="771" w:type="dxa"/>
            <w:tcMar>
              <w:right w:w="80" w:type="nil"/>
            </w:tcMar>
          </w:tcPr>
          <w:p w14:paraId="44C9906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22" w:history="1">
              <w:r>
                <w:rPr>
                  <w:rFonts w:ascii="Verdana" w:hAnsi="Verdana" w:cs="Verdana"/>
                  <w:b/>
                  <w:bCs/>
                  <w:color w:val="0A508C"/>
                  <w:sz w:val="26"/>
                  <w:szCs w:val="26"/>
                </w:rPr>
                <w:t>MM.4</w:t>
              </w:r>
            </w:hyperlink>
          </w:p>
        </w:tc>
        <w:tc>
          <w:tcPr>
            <w:tcW w:w="3661" w:type="dxa"/>
          </w:tcPr>
          <w:p w14:paraId="03B6597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23" w:history="1">
              <w:r>
                <w:rPr>
                  <w:rFonts w:ascii="Verdana" w:hAnsi="Verdana" w:cs="Verdana"/>
                  <w:color w:val="2E5611"/>
                  <w:sz w:val="26"/>
                  <w:szCs w:val="26"/>
                </w:rPr>
                <w:t>Commas with coordinate adjectives</w:t>
              </w:r>
            </w:hyperlink>
          </w:p>
        </w:tc>
      </w:tr>
      <w:tr w:rsidR="000D6ECD" w14:paraId="1B0DE10F" w14:textId="77777777">
        <w:tblPrEx>
          <w:tblBorders>
            <w:top w:val="none" w:sz="0" w:space="0" w:color="auto"/>
          </w:tblBorders>
          <w:tblCellMar>
            <w:top w:w="0" w:type="dxa"/>
            <w:bottom w:w="0" w:type="dxa"/>
          </w:tblCellMar>
        </w:tblPrEx>
        <w:tc>
          <w:tcPr>
            <w:tcW w:w="771" w:type="dxa"/>
            <w:tcMar>
              <w:right w:w="80" w:type="nil"/>
            </w:tcMar>
          </w:tcPr>
          <w:p w14:paraId="5B50953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24" w:history="1">
              <w:r>
                <w:rPr>
                  <w:rFonts w:ascii="Verdana" w:hAnsi="Verdana" w:cs="Verdana"/>
                  <w:b/>
                  <w:bCs/>
                  <w:color w:val="0A508C"/>
                  <w:sz w:val="26"/>
                  <w:szCs w:val="26"/>
                </w:rPr>
                <w:t>MM.5</w:t>
              </w:r>
            </w:hyperlink>
          </w:p>
        </w:tc>
        <w:tc>
          <w:tcPr>
            <w:tcW w:w="2205" w:type="dxa"/>
          </w:tcPr>
          <w:p w14:paraId="3D7A61F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25" w:history="1">
              <w:r>
                <w:rPr>
                  <w:rFonts w:ascii="Verdana" w:hAnsi="Verdana" w:cs="Verdana"/>
                  <w:color w:val="2E5611"/>
                  <w:sz w:val="26"/>
                  <w:szCs w:val="26"/>
                </w:rPr>
                <w:t>Commas: review</w:t>
              </w:r>
            </w:hyperlink>
          </w:p>
        </w:tc>
      </w:tr>
      <w:tr w:rsidR="000D6ECD" w14:paraId="7930B9BA" w14:textId="77777777">
        <w:tblPrEx>
          <w:tblBorders>
            <w:top w:val="none" w:sz="0" w:space="0" w:color="auto"/>
          </w:tblBorders>
          <w:tblCellMar>
            <w:top w:w="0" w:type="dxa"/>
            <w:bottom w:w="0" w:type="dxa"/>
          </w:tblCellMar>
        </w:tblPrEx>
        <w:tc>
          <w:tcPr>
            <w:tcW w:w="719" w:type="dxa"/>
            <w:tcMar>
              <w:right w:w="80" w:type="nil"/>
            </w:tcMar>
          </w:tcPr>
          <w:p w14:paraId="7E7FAE2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26" w:history="1">
              <w:r>
                <w:rPr>
                  <w:rFonts w:ascii="Verdana" w:hAnsi="Verdana" w:cs="Verdana"/>
                  <w:b/>
                  <w:bCs/>
                  <w:color w:val="0A508C"/>
                  <w:sz w:val="26"/>
                  <w:szCs w:val="26"/>
                </w:rPr>
                <w:t>NN.1</w:t>
              </w:r>
            </w:hyperlink>
          </w:p>
        </w:tc>
        <w:tc>
          <w:tcPr>
            <w:tcW w:w="3714" w:type="dxa"/>
          </w:tcPr>
          <w:p w14:paraId="0347EBE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27" w:history="1">
              <w:r>
                <w:rPr>
                  <w:rFonts w:ascii="Verdana" w:hAnsi="Verdana" w:cs="Verdana"/>
                  <w:color w:val="2E5611"/>
                  <w:sz w:val="26"/>
                  <w:szCs w:val="26"/>
                </w:rPr>
                <w:t>Use semicolons and commas to separate clauses</w:t>
              </w:r>
            </w:hyperlink>
          </w:p>
        </w:tc>
      </w:tr>
      <w:tr w:rsidR="000D6ECD" w14:paraId="3F51923C" w14:textId="77777777">
        <w:tblPrEx>
          <w:tblBorders>
            <w:top w:val="none" w:sz="0" w:space="0" w:color="auto"/>
          </w:tblBorders>
          <w:tblCellMar>
            <w:top w:w="0" w:type="dxa"/>
            <w:bottom w:w="0" w:type="dxa"/>
          </w:tblCellMar>
        </w:tblPrEx>
        <w:tc>
          <w:tcPr>
            <w:tcW w:w="719" w:type="dxa"/>
            <w:tcMar>
              <w:right w:w="80" w:type="nil"/>
            </w:tcMar>
          </w:tcPr>
          <w:p w14:paraId="5D520E1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28" w:history="1">
              <w:r>
                <w:rPr>
                  <w:rFonts w:ascii="Verdana" w:hAnsi="Verdana" w:cs="Verdana"/>
                  <w:b/>
                  <w:bCs/>
                  <w:color w:val="0A508C"/>
                  <w:sz w:val="26"/>
                  <w:szCs w:val="26"/>
                </w:rPr>
                <w:t>NN.2</w:t>
              </w:r>
            </w:hyperlink>
          </w:p>
        </w:tc>
        <w:tc>
          <w:tcPr>
            <w:tcW w:w="3714" w:type="dxa"/>
          </w:tcPr>
          <w:p w14:paraId="2FF4043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29" w:history="1">
              <w:r>
                <w:rPr>
                  <w:rFonts w:ascii="Verdana" w:hAnsi="Verdana" w:cs="Verdana"/>
                  <w:color w:val="2E5611"/>
                  <w:sz w:val="26"/>
                  <w:szCs w:val="26"/>
                </w:rPr>
                <w:t>Use semicolons, colons, and commas with lists</w:t>
              </w:r>
            </w:hyperlink>
          </w:p>
        </w:tc>
      </w:tr>
      <w:tr w:rsidR="000D6ECD" w14:paraId="3C24734A" w14:textId="77777777">
        <w:tblPrEx>
          <w:tblBorders>
            <w:top w:val="none" w:sz="0" w:space="0" w:color="auto"/>
          </w:tblBorders>
          <w:tblCellMar>
            <w:top w:w="0" w:type="dxa"/>
            <w:bottom w:w="0" w:type="dxa"/>
          </w:tblCellMar>
        </w:tblPrEx>
        <w:tc>
          <w:tcPr>
            <w:tcW w:w="721" w:type="dxa"/>
            <w:tcMar>
              <w:right w:w="80" w:type="nil"/>
            </w:tcMar>
          </w:tcPr>
          <w:p w14:paraId="3763D7B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30" w:history="1">
              <w:r>
                <w:rPr>
                  <w:rFonts w:ascii="Verdana" w:hAnsi="Verdana" w:cs="Verdana"/>
                  <w:b/>
                  <w:bCs/>
                  <w:color w:val="0A508C"/>
                  <w:sz w:val="26"/>
                  <w:szCs w:val="26"/>
                </w:rPr>
                <w:t>OO.1</w:t>
              </w:r>
            </w:hyperlink>
          </w:p>
        </w:tc>
        <w:tc>
          <w:tcPr>
            <w:tcW w:w="1480" w:type="dxa"/>
          </w:tcPr>
          <w:p w14:paraId="0C588CF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31" w:history="1">
              <w:r>
                <w:rPr>
                  <w:rFonts w:ascii="Verdana" w:hAnsi="Verdana" w:cs="Verdana"/>
                  <w:color w:val="2E5611"/>
                  <w:sz w:val="26"/>
                  <w:szCs w:val="26"/>
                </w:rPr>
                <w:t>Use dashes</w:t>
              </w:r>
            </w:hyperlink>
          </w:p>
        </w:tc>
      </w:tr>
      <w:tr w:rsidR="000D6ECD" w14:paraId="69970D41" w14:textId="77777777">
        <w:tblPrEx>
          <w:tblBorders>
            <w:top w:val="none" w:sz="0" w:space="0" w:color="auto"/>
          </w:tblBorders>
          <w:tblCellMar>
            <w:top w:w="0" w:type="dxa"/>
            <w:bottom w:w="0" w:type="dxa"/>
          </w:tblCellMar>
        </w:tblPrEx>
        <w:tc>
          <w:tcPr>
            <w:tcW w:w="720" w:type="dxa"/>
            <w:tcMar>
              <w:right w:w="80" w:type="nil"/>
            </w:tcMar>
          </w:tcPr>
          <w:p w14:paraId="5D67A10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32" w:history="1">
              <w:r>
                <w:rPr>
                  <w:rFonts w:ascii="Verdana" w:hAnsi="Verdana" w:cs="Verdana"/>
                  <w:b/>
                  <w:bCs/>
                  <w:color w:val="0A508C"/>
                  <w:sz w:val="26"/>
                  <w:szCs w:val="26"/>
                </w:rPr>
                <w:t>OO.2</w:t>
              </w:r>
            </w:hyperlink>
          </w:p>
        </w:tc>
        <w:tc>
          <w:tcPr>
            <w:tcW w:w="3712" w:type="dxa"/>
          </w:tcPr>
          <w:p w14:paraId="6B990D1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33" w:history="1">
              <w:r>
                <w:rPr>
                  <w:rFonts w:ascii="Verdana" w:hAnsi="Verdana" w:cs="Verdana"/>
                  <w:color w:val="2E5611"/>
                  <w:sz w:val="26"/>
                  <w:szCs w:val="26"/>
                </w:rPr>
                <w:t>Use hyphens in compound adjectives</w:t>
              </w:r>
            </w:hyperlink>
          </w:p>
        </w:tc>
      </w:tr>
      <w:tr w:rsidR="000D6ECD" w14:paraId="058E8A68" w14:textId="77777777">
        <w:tblPrEx>
          <w:tblBorders>
            <w:top w:val="none" w:sz="0" w:space="0" w:color="auto"/>
          </w:tblBorders>
          <w:tblCellMar>
            <w:top w:w="0" w:type="dxa"/>
            <w:bottom w:w="0" w:type="dxa"/>
          </w:tblCellMar>
        </w:tblPrEx>
        <w:tc>
          <w:tcPr>
            <w:tcW w:w="660" w:type="dxa"/>
            <w:tcMar>
              <w:right w:w="80" w:type="nil"/>
            </w:tcMar>
          </w:tcPr>
          <w:p w14:paraId="62E46CE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34" w:history="1">
              <w:r>
                <w:rPr>
                  <w:rFonts w:ascii="Verdana" w:hAnsi="Verdana" w:cs="Verdana"/>
                  <w:b/>
                  <w:bCs/>
                  <w:color w:val="0A508C"/>
                  <w:sz w:val="26"/>
                  <w:szCs w:val="26"/>
                </w:rPr>
                <w:t>PP.1</w:t>
              </w:r>
            </w:hyperlink>
          </w:p>
        </w:tc>
        <w:tc>
          <w:tcPr>
            <w:tcW w:w="3633" w:type="dxa"/>
          </w:tcPr>
          <w:p w14:paraId="703392A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35" w:history="1">
              <w:r>
                <w:rPr>
                  <w:rFonts w:ascii="Verdana" w:hAnsi="Verdana" w:cs="Verdana"/>
                  <w:color w:val="2E5611"/>
                  <w:sz w:val="26"/>
                  <w:szCs w:val="26"/>
                </w:rPr>
                <w:t>Correct capitalization errors</w:t>
              </w:r>
            </w:hyperlink>
          </w:p>
        </w:tc>
      </w:tr>
      <w:tr w:rsidR="000D6ECD" w14:paraId="1EB95ABC" w14:textId="77777777">
        <w:tblPrEx>
          <w:tblCellMar>
            <w:top w:w="0" w:type="dxa"/>
            <w:bottom w:w="0" w:type="dxa"/>
          </w:tblCellMar>
        </w:tblPrEx>
        <w:tc>
          <w:tcPr>
            <w:tcW w:w="720" w:type="dxa"/>
            <w:tcMar>
              <w:right w:w="80" w:type="nil"/>
            </w:tcMar>
          </w:tcPr>
          <w:p w14:paraId="48607AF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36" w:history="1">
              <w:r>
                <w:rPr>
                  <w:rFonts w:ascii="Verdana" w:hAnsi="Verdana" w:cs="Verdana"/>
                  <w:b/>
                  <w:bCs/>
                  <w:color w:val="0A508C"/>
                  <w:sz w:val="26"/>
                  <w:szCs w:val="26"/>
                </w:rPr>
                <w:t>QQ.4</w:t>
              </w:r>
            </w:hyperlink>
          </w:p>
        </w:tc>
        <w:tc>
          <w:tcPr>
            <w:tcW w:w="3712" w:type="dxa"/>
          </w:tcPr>
          <w:p w14:paraId="385B397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937" w:history="1">
              <w:r>
                <w:rPr>
                  <w:rFonts w:ascii="Verdana" w:hAnsi="Verdana" w:cs="Verdana"/>
                  <w:color w:val="2E5611"/>
                  <w:sz w:val="26"/>
                  <w:szCs w:val="26"/>
                </w:rPr>
                <w:t>Formatting quotations and dialogue</w:t>
              </w:r>
            </w:hyperlink>
          </w:p>
        </w:tc>
      </w:tr>
    </w:tbl>
    <w:p w14:paraId="47DAAE78"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938" w:history="1">
        <w:r>
          <w:rPr>
            <w:rFonts w:ascii="Trebuchet MS" w:hAnsi="Trebuchet MS" w:cs="Trebuchet MS"/>
            <w:b/>
            <w:bCs/>
            <w:color w:val="419904"/>
            <w:sz w:val="40"/>
            <w:szCs w:val="40"/>
          </w:rPr>
          <w:t>Eighth-grade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771"/>
        <w:gridCol w:w="4009"/>
      </w:tblGrid>
      <w:tr w:rsidR="000D6ECD" w14:paraId="5CB2C220" w14:textId="77777777">
        <w:tblPrEx>
          <w:tblCellMar>
            <w:top w:w="0" w:type="dxa"/>
            <w:bottom w:w="0" w:type="dxa"/>
          </w:tblCellMar>
        </w:tblPrEx>
        <w:tc>
          <w:tcPr>
            <w:tcW w:w="480" w:type="dxa"/>
            <w:tcMar>
              <w:right w:w="80" w:type="nil"/>
            </w:tcMar>
          </w:tcPr>
          <w:p w14:paraId="2B64191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39" w:history="1">
              <w:r>
                <w:rPr>
                  <w:rFonts w:ascii="Verdana" w:hAnsi="Verdana" w:cs="Verdana"/>
                  <w:b/>
                  <w:bCs/>
                  <w:color w:val="0A508C"/>
                  <w:sz w:val="26"/>
                  <w:szCs w:val="26"/>
                </w:rPr>
                <w:t>A.1</w:t>
              </w:r>
            </w:hyperlink>
          </w:p>
        </w:tc>
        <w:tc>
          <w:tcPr>
            <w:tcW w:w="3252" w:type="dxa"/>
          </w:tcPr>
          <w:p w14:paraId="3A229B7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40" w:history="1">
              <w:r>
                <w:rPr>
                  <w:rFonts w:ascii="Verdana" w:hAnsi="Verdana" w:cs="Verdana"/>
                  <w:color w:val="2E5611"/>
                  <w:sz w:val="26"/>
                  <w:szCs w:val="26"/>
                </w:rPr>
                <w:t>Determine the main idea</w:t>
              </w:r>
            </w:hyperlink>
          </w:p>
        </w:tc>
      </w:tr>
      <w:tr w:rsidR="000D6ECD" w14:paraId="6E859FBC" w14:textId="77777777">
        <w:tblPrEx>
          <w:tblBorders>
            <w:top w:val="none" w:sz="0" w:space="0" w:color="auto"/>
          </w:tblBorders>
          <w:tblCellMar>
            <w:top w:w="0" w:type="dxa"/>
            <w:bottom w:w="0" w:type="dxa"/>
          </w:tblCellMar>
        </w:tblPrEx>
        <w:tc>
          <w:tcPr>
            <w:tcW w:w="467" w:type="dxa"/>
            <w:tcMar>
              <w:right w:w="80" w:type="nil"/>
            </w:tcMar>
          </w:tcPr>
          <w:p w14:paraId="50CE31A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41" w:history="1">
              <w:r>
                <w:rPr>
                  <w:rFonts w:ascii="Verdana" w:hAnsi="Verdana" w:cs="Verdana"/>
                  <w:b/>
                  <w:bCs/>
                  <w:color w:val="0A508C"/>
                  <w:sz w:val="26"/>
                  <w:szCs w:val="26"/>
                </w:rPr>
                <w:t>C.1</w:t>
              </w:r>
            </w:hyperlink>
          </w:p>
        </w:tc>
        <w:tc>
          <w:tcPr>
            <w:tcW w:w="3300" w:type="dxa"/>
          </w:tcPr>
          <w:p w14:paraId="11546A7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42" w:history="1">
              <w:r>
                <w:rPr>
                  <w:rFonts w:ascii="Verdana" w:hAnsi="Verdana" w:cs="Verdana"/>
                  <w:color w:val="2E5611"/>
                  <w:sz w:val="26"/>
                  <w:szCs w:val="26"/>
                </w:rPr>
                <w:t>Identify author's purpose</w:t>
              </w:r>
            </w:hyperlink>
          </w:p>
        </w:tc>
      </w:tr>
      <w:tr w:rsidR="000D6ECD" w14:paraId="5E40DC4F" w14:textId="77777777">
        <w:tblPrEx>
          <w:tblBorders>
            <w:top w:val="none" w:sz="0" w:space="0" w:color="auto"/>
          </w:tblBorders>
          <w:tblCellMar>
            <w:top w:w="0" w:type="dxa"/>
            <w:bottom w:w="0" w:type="dxa"/>
          </w:tblCellMar>
        </w:tblPrEx>
        <w:tc>
          <w:tcPr>
            <w:tcW w:w="467" w:type="dxa"/>
            <w:tcMar>
              <w:right w:w="80" w:type="nil"/>
            </w:tcMar>
          </w:tcPr>
          <w:p w14:paraId="174DF23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43" w:history="1">
              <w:r>
                <w:rPr>
                  <w:rFonts w:ascii="Verdana" w:hAnsi="Verdana" w:cs="Verdana"/>
                  <w:b/>
                  <w:bCs/>
                  <w:color w:val="0A508C"/>
                  <w:sz w:val="26"/>
                  <w:szCs w:val="26"/>
                </w:rPr>
                <w:t>C.2</w:t>
              </w:r>
            </w:hyperlink>
          </w:p>
        </w:tc>
        <w:tc>
          <w:tcPr>
            <w:tcW w:w="3965" w:type="dxa"/>
          </w:tcPr>
          <w:p w14:paraId="24514E98"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44" w:history="1">
              <w:r>
                <w:rPr>
                  <w:rFonts w:ascii="Verdana" w:hAnsi="Verdana" w:cs="Verdana"/>
                  <w:color w:val="2E5611"/>
                  <w:sz w:val="26"/>
                  <w:szCs w:val="26"/>
                </w:rPr>
                <w:t>Which sentence is more formal?</w:t>
              </w:r>
            </w:hyperlink>
          </w:p>
        </w:tc>
      </w:tr>
      <w:tr w:rsidR="000D6ECD" w14:paraId="2A66EE82" w14:textId="77777777">
        <w:tblPrEx>
          <w:tblBorders>
            <w:top w:val="none" w:sz="0" w:space="0" w:color="auto"/>
          </w:tblBorders>
          <w:tblCellMar>
            <w:top w:w="0" w:type="dxa"/>
            <w:bottom w:w="0" w:type="dxa"/>
          </w:tblCellMar>
        </w:tblPrEx>
        <w:tc>
          <w:tcPr>
            <w:tcW w:w="467" w:type="dxa"/>
            <w:tcMar>
              <w:right w:w="80" w:type="nil"/>
            </w:tcMar>
          </w:tcPr>
          <w:p w14:paraId="79509A4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45" w:history="1">
              <w:r>
                <w:rPr>
                  <w:rFonts w:ascii="Verdana" w:hAnsi="Verdana" w:cs="Verdana"/>
                  <w:b/>
                  <w:bCs/>
                  <w:color w:val="0A508C"/>
                  <w:sz w:val="26"/>
                  <w:szCs w:val="26"/>
                </w:rPr>
                <w:t>C.3</w:t>
              </w:r>
            </w:hyperlink>
          </w:p>
        </w:tc>
        <w:tc>
          <w:tcPr>
            <w:tcW w:w="3588" w:type="dxa"/>
          </w:tcPr>
          <w:p w14:paraId="243BEFB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46" w:history="1">
              <w:r>
                <w:rPr>
                  <w:rFonts w:ascii="Verdana" w:hAnsi="Verdana" w:cs="Verdana"/>
                  <w:color w:val="2E5611"/>
                  <w:sz w:val="26"/>
                  <w:szCs w:val="26"/>
                </w:rPr>
                <w:t>Compare passages for tone</w:t>
              </w:r>
            </w:hyperlink>
          </w:p>
        </w:tc>
      </w:tr>
      <w:tr w:rsidR="000D6ECD" w14:paraId="53C26191" w14:textId="77777777">
        <w:tblPrEx>
          <w:tblBorders>
            <w:top w:val="none" w:sz="0" w:space="0" w:color="auto"/>
          </w:tblBorders>
          <w:tblCellMar>
            <w:top w:w="0" w:type="dxa"/>
            <w:bottom w:w="0" w:type="dxa"/>
          </w:tblCellMar>
        </w:tblPrEx>
        <w:tc>
          <w:tcPr>
            <w:tcW w:w="494" w:type="dxa"/>
            <w:tcMar>
              <w:right w:w="80" w:type="nil"/>
            </w:tcMar>
          </w:tcPr>
          <w:p w14:paraId="49D8B43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47" w:history="1">
              <w:r>
                <w:rPr>
                  <w:rFonts w:ascii="Verdana" w:hAnsi="Verdana" w:cs="Verdana"/>
                  <w:b/>
                  <w:bCs/>
                  <w:color w:val="0A508C"/>
                  <w:sz w:val="26"/>
                  <w:szCs w:val="26"/>
                </w:rPr>
                <w:t>D.2</w:t>
              </w:r>
            </w:hyperlink>
          </w:p>
        </w:tc>
        <w:tc>
          <w:tcPr>
            <w:tcW w:w="3938" w:type="dxa"/>
          </w:tcPr>
          <w:p w14:paraId="1986644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48" w:history="1">
              <w:r>
                <w:rPr>
                  <w:rFonts w:ascii="Verdana" w:hAnsi="Verdana" w:cs="Verdana"/>
                  <w:color w:val="2E5611"/>
                  <w:sz w:val="26"/>
                  <w:szCs w:val="26"/>
                </w:rPr>
                <w:t>Match causes and effects in informational texts</w:t>
              </w:r>
            </w:hyperlink>
          </w:p>
        </w:tc>
      </w:tr>
      <w:tr w:rsidR="000D6ECD" w14:paraId="04E8B948" w14:textId="77777777">
        <w:tblPrEx>
          <w:tblBorders>
            <w:top w:val="none" w:sz="0" w:space="0" w:color="auto"/>
          </w:tblBorders>
          <w:tblCellMar>
            <w:top w:w="0" w:type="dxa"/>
            <w:bottom w:w="0" w:type="dxa"/>
          </w:tblCellMar>
        </w:tblPrEx>
        <w:tc>
          <w:tcPr>
            <w:tcW w:w="494" w:type="dxa"/>
            <w:tcMar>
              <w:right w:w="80" w:type="nil"/>
            </w:tcMar>
          </w:tcPr>
          <w:p w14:paraId="6325ED1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49" w:history="1">
              <w:r>
                <w:rPr>
                  <w:rFonts w:ascii="Verdana" w:hAnsi="Verdana" w:cs="Verdana"/>
                  <w:b/>
                  <w:bCs/>
                  <w:color w:val="0A508C"/>
                  <w:sz w:val="26"/>
                  <w:szCs w:val="26"/>
                </w:rPr>
                <w:t>D.3</w:t>
              </w:r>
            </w:hyperlink>
          </w:p>
        </w:tc>
        <w:tc>
          <w:tcPr>
            <w:tcW w:w="3938" w:type="dxa"/>
          </w:tcPr>
          <w:p w14:paraId="4105570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50" w:history="1">
              <w:r>
                <w:rPr>
                  <w:rFonts w:ascii="Verdana" w:hAnsi="Verdana" w:cs="Verdana"/>
                  <w:color w:val="2E5611"/>
                  <w:sz w:val="26"/>
                  <w:szCs w:val="26"/>
                </w:rPr>
                <w:t>Match problems with their solutions</w:t>
              </w:r>
            </w:hyperlink>
          </w:p>
        </w:tc>
      </w:tr>
      <w:tr w:rsidR="000D6ECD" w14:paraId="6BF409DA" w14:textId="77777777">
        <w:tblPrEx>
          <w:tblBorders>
            <w:top w:val="none" w:sz="0" w:space="0" w:color="auto"/>
          </w:tblBorders>
          <w:tblCellMar>
            <w:top w:w="0" w:type="dxa"/>
            <w:bottom w:w="0" w:type="dxa"/>
          </w:tblCellMar>
        </w:tblPrEx>
        <w:tc>
          <w:tcPr>
            <w:tcW w:w="494" w:type="dxa"/>
            <w:tcMar>
              <w:right w:w="80" w:type="nil"/>
            </w:tcMar>
          </w:tcPr>
          <w:p w14:paraId="6F18BDC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51" w:history="1">
              <w:r>
                <w:rPr>
                  <w:rFonts w:ascii="Verdana" w:hAnsi="Verdana" w:cs="Verdana"/>
                  <w:b/>
                  <w:bCs/>
                  <w:color w:val="0A508C"/>
                  <w:sz w:val="26"/>
                  <w:szCs w:val="26"/>
                </w:rPr>
                <w:t>D.4</w:t>
              </w:r>
            </w:hyperlink>
          </w:p>
        </w:tc>
        <w:tc>
          <w:tcPr>
            <w:tcW w:w="3022" w:type="dxa"/>
          </w:tcPr>
          <w:p w14:paraId="23360F4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52" w:history="1">
              <w:r>
                <w:rPr>
                  <w:rFonts w:ascii="Verdana" w:hAnsi="Verdana" w:cs="Verdana"/>
                  <w:color w:val="2E5611"/>
                  <w:sz w:val="26"/>
                  <w:szCs w:val="26"/>
                </w:rPr>
                <w:t>Identify text structures</w:t>
              </w:r>
            </w:hyperlink>
          </w:p>
        </w:tc>
      </w:tr>
      <w:tr w:rsidR="000D6ECD" w14:paraId="0D5B4DFD" w14:textId="77777777">
        <w:tblPrEx>
          <w:tblBorders>
            <w:top w:val="none" w:sz="0" w:space="0" w:color="auto"/>
          </w:tblBorders>
          <w:tblCellMar>
            <w:top w:w="0" w:type="dxa"/>
            <w:bottom w:w="0" w:type="dxa"/>
          </w:tblCellMar>
        </w:tblPrEx>
        <w:tc>
          <w:tcPr>
            <w:tcW w:w="456" w:type="dxa"/>
            <w:tcMar>
              <w:right w:w="80" w:type="nil"/>
            </w:tcMar>
          </w:tcPr>
          <w:p w14:paraId="0C2AD6D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53" w:history="1">
              <w:r>
                <w:rPr>
                  <w:rFonts w:ascii="Verdana" w:hAnsi="Verdana" w:cs="Verdana"/>
                  <w:b/>
                  <w:bCs/>
                  <w:color w:val="0A508C"/>
                  <w:sz w:val="26"/>
                  <w:szCs w:val="26"/>
                </w:rPr>
                <w:t>E.1</w:t>
              </w:r>
            </w:hyperlink>
          </w:p>
        </w:tc>
        <w:tc>
          <w:tcPr>
            <w:tcW w:w="3058" w:type="dxa"/>
          </w:tcPr>
          <w:p w14:paraId="628116F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54" w:history="1">
              <w:r>
                <w:rPr>
                  <w:rFonts w:ascii="Verdana" w:hAnsi="Verdana" w:cs="Verdana"/>
                  <w:color w:val="2E5611"/>
                  <w:sz w:val="26"/>
                  <w:szCs w:val="26"/>
                </w:rPr>
                <w:t>Identify sensory details</w:t>
              </w:r>
            </w:hyperlink>
          </w:p>
        </w:tc>
      </w:tr>
      <w:tr w:rsidR="000D6ECD" w14:paraId="1205FB15" w14:textId="77777777">
        <w:tblPrEx>
          <w:tblBorders>
            <w:top w:val="none" w:sz="0" w:space="0" w:color="auto"/>
          </w:tblBorders>
          <w:tblCellMar>
            <w:top w:w="0" w:type="dxa"/>
            <w:bottom w:w="0" w:type="dxa"/>
          </w:tblCellMar>
        </w:tblPrEx>
        <w:tc>
          <w:tcPr>
            <w:tcW w:w="456" w:type="dxa"/>
            <w:tcMar>
              <w:right w:w="80" w:type="nil"/>
            </w:tcMar>
          </w:tcPr>
          <w:p w14:paraId="02CB9C3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55" w:history="1">
              <w:r>
                <w:rPr>
                  <w:rFonts w:ascii="Verdana" w:hAnsi="Verdana" w:cs="Verdana"/>
                  <w:b/>
                  <w:bCs/>
                  <w:color w:val="0A508C"/>
                  <w:sz w:val="26"/>
                  <w:szCs w:val="26"/>
                </w:rPr>
                <w:t>E.2</w:t>
              </w:r>
            </w:hyperlink>
          </w:p>
        </w:tc>
        <w:tc>
          <w:tcPr>
            <w:tcW w:w="3976" w:type="dxa"/>
          </w:tcPr>
          <w:p w14:paraId="58355B8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56" w:history="1">
              <w:r>
                <w:rPr>
                  <w:rFonts w:ascii="Verdana" w:hAnsi="Verdana" w:cs="Verdana"/>
                  <w:color w:val="2E5611"/>
                  <w:sz w:val="26"/>
                  <w:szCs w:val="26"/>
                </w:rPr>
                <w:t>Identify the narrative point of view</w:t>
              </w:r>
            </w:hyperlink>
          </w:p>
        </w:tc>
      </w:tr>
      <w:tr w:rsidR="000D6ECD" w14:paraId="1E2A41CC" w14:textId="77777777">
        <w:tblPrEx>
          <w:tblBorders>
            <w:top w:val="none" w:sz="0" w:space="0" w:color="auto"/>
          </w:tblBorders>
          <w:tblCellMar>
            <w:top w:w="0" w:type="dxa"/>
            <w:bottom w:w="0" w:type="dxa"/>
          </w:tblCellMar>
        </w:tblPrEx>
        <w:tc>
          <w:tcPr>
            <w:tcW w:w="456" w:type="dxa"/>
            <w:tcMar>
              <w:right w:w="80" w:type="nil"/>
            </w:tcMar>
          </w:tcPr>
          <w:p w14:paraId="0A7E0A5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57" w:history="1">
              <w:r>
                <w:rPr>
                  <w:rFonts w:ascii="Verdana" w:hAnsi="Verdana" w:cs="Verdana"/>
                  <w:b/>
                  <w:bCs/>
                  <w:color w:val="0A508C"/>
                  <w:sz w:val="26"/>
                  <w:szCs w:val="26"/>
                </w:rPr>
                <w:t>E.7</w:t>
              </w:r>
            </w:hyperlink>
          </w:p>
        </w:tc>
        <w:tc>
          <w:tcPr>
            <w:tcW w:w="3976" w:type="dxa"/>
          </w:tcPr>
          <w:p w14:paraId="2060019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58" w:history="1">
              <w:r>
                <w:rPr>
                  <w:rFonts w:ascii="Verdana" w:hAnsi="Verdana" w:cs="Verdana"/>
                  <w:color w:val="2E5611"/>
                  <w:sz w:val="26"/>
                  <w:szCs w:val="26"/>
                </w:rPr>
                <w:t>Analyze the effects of figures of speech on meaning and tone</w:t>
              </w:r>
            </w:hyperlink>
          </w:p>
        </w:tc>
      </w:tr>
      <w:tr w:rsidR="000D6ECD" w14:paraId="7B532131" w14:textId="77777777">
        <w:tblPrEx>
          <w:tblBorders>
            <w:top w:val="none" w:sz="0" w:space="0" w:color="auto"/>
          </w:tblBorders>
          <w:tblCellMar>
            <w:top w:w="0" w:type="dxa"/>
            <w:bottom w:w="0" w:type="dxa"/>
          </w:tblCellMar>
        </w:tblPrEx>
        <w:tc>
          <w:tcPr>
            <w:tcW w:w="420" w:type="dxa"/>
            <w:tcMar>
              <w:right w:w="80" w:type="nil"/>
            </w:tcMar>
          </w:tcPr>
          <w:p w14:paraId="562AE23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59" w:history="1">
              <w:r>
                <w:rPr>
                  <w:rFonts w:ascii="Verdana" w:hAnsi="Verdana" w:cs="Verdana"/>
                  <w:b/>
                  <w:bCs/>
                  <w:color w:val="0A508C"/>
                  <w:sz w:val="26"/>
                  <w:szCs w:val="26"/>
                </w:rPr>
                <w:t>I.2</w:t>
              </w:r>
            </w:hyperlink>
          </w:p>
        </w:tc>
        <w:tc>
          <w:tcPr>
            <w:tcW w:w="3147" w:type="dxa"/>
          </w:tcPr>
          <w:p w14:paraId="463506D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60" w:history="1">
              <w:r>
                <w:rPr>
                  <w:rFonts w:ascii="Verdana" w:hAnsi="Verdana" w:cs="Verdana"/>
                  <w:color w:val="2E5611"/>
                  <w:sz w:val="26"/>
                  <w:szCs w:val="26"/>
                </w:rPr>
                <w:t>Read graphic organizers</w:t>
              </w:r>
            </w:hyperlink>
          </w:p>
        </w:tc>
      </w:tr>
      <w:tr w:rsidR="000D6ECD" w14:paraId="4F6D7336" w14:textId="77777777">
        <w:tblPrEx>
          <w:tblBorders>
            <w:top w:val="none" w:sz="0" w:space="0" w:color="auto"/>
          </w:tblBorders>
          <w:tblCellMar>
            <w:top w:w="0" w:type="dxa"/>
            <w:bottom w:w="0" w:type="dxa"/>
          </w:tblCellMar>
        </w:tblPrEx>
        <w:tc>
          <w:tcPr>
            <w:tcW w:w="423" w:type="dxa"/>
            <w:tcMar>
              <w:right w:w="80" w:type="nil"/>
            </w:tcMar>
          </w:tcPr>
          <w:p w14:paraId="3F2D478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61" w:history="1">
              <w:r>
                <w:rPr>
                  <w:rFonts w:ascii="Verdana" w:hAnsi="Verdana" w:cs="Verdana"/>
                  <w:b/>
                  <w:bCs/>
                  <w:color w:val="0A508C"/>
                  <w:sz w:val="26"/>
                  <w:szCs w:val="26"/>
                </w:rPr>
                <w:t>J.1</w:t>
              </w:r>
            </w:hyperlink>
          </w:p>
        </w:tc>
        <w:tc>
          <w:tcPr>
            <w:tcW w:w="4009" w:type="dxa"/>
          </w:tcPr>
          <w:p w14:paraId="471D706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62" w:history="1">
              <w:r>
                <w:rPr>
                  <w:rFonts w:ascii="Verdana" w:hAnsi="Verdana" w:cs="Verdana"/>
                  <w:color w:val="2E5611"/>
                  <w:sz w:val="26"/>
                  <w:szCs w:val="26"/>
                </w:rPr>
                <w:t>Order topics from broadest to narrowest</w:t>
              </w:r>
            </w:hyperlink>
          </w:p>
        </w:tc>
      </w:tr>
      <w:tr w:rsidR="000D6ECD" w14:paraId="4B282F24" w14:textId="77777777">
        <w:tblPrEx>
          <w:tblBorders>
            <w:top w:val="none" w:sz="0" w:space="0" w:color="auto"/>
          </w:tblBorders>
          <w:tblCellMar>
            <w:top w:w="0" w:type="dxa"/>
            <w:bottom w:w="0" w:type="dxa"/>
          </w:tblCellMar>
        </w:tblPrEx>
        <w:tc>
          <w:tcPr>
            <w:tcW w:w="423" w:type="dxa"/>
            <w:tcMar>
              <w:right w:w="80" w:type="nil"/>
            </w:tcMar>
          </w:tcPr>
          <w:p w14:paraId="34E9B20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63" w:history="1">
              <w:r>
                <w:rPr>
                  <w:rFonts w:ascii="Verdana" w:hAnsi="Verdana" w:cs="Verdana"/>
                  <w:b/>
                  <w:bCs/>
                  <w:color w:val="0A508C"/>
                  <w:sz w:val="26"/>
                  <w:szCs w:val="26"/>
                </w:rPr>
                <w:t>J.2</w:t>
              </w:r>
            </w:hyperlink>
          </w:p>
        </w:tc>
        <w:tc>
          <w:tcPr>
            <w:tcW w:w="4009" w:type="dxa"/>
          </w:tcPr>
          <w:p w14:paraId="045EFD4D"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64" w:history="1">
              <w:r>
                <w:rPr>
                  <w:rFonts w:ascii="Verdana" w:hAnsi="Verdana" w:cs="Verdana"/>
                  <w:color w:val="2E5611"/>
                  <w:sz w:val="26"/>
                  <w:szCs w:val="26"/>
                </w:rPr>
                <w:t>Organize information by main idea</w:t>
              </w:r>
            </w:hyperlink>
          </w:p>
        </w:tc>
      </w:tr>
      <w:tr w:rsidR="000D6ECD" w14:paraId="3F5D2B5E" w14:textId="77777777">
        <w:tblPrEx>
          <w:tblBorders>
            <w:top w:val="none" w:sz="0" w:space="0" w:color="auto"/>
          </w:tblBorders>
          <w:tblCellMar>
            <w:top w:w="0" w:type="dxa"/>
            <w:bottom w:w="0" w:type="dxa"/>
          </w:tblCellMar>
        </w:tblPrEx>
        <w:tc>
          <w:tcPr>
            <w:tcW w:w="423" w:type="dxa"/>
            <w:tcMar>
              <w:right w:w="80" w:type="nil"/>
            </w:tcMar>
          </w:tcPr>
          <w:p w14:paraId="5FA54C7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65" w:history="1">
              <w:r>
                <w:rPr>
                  <w:rFonts w:ascii="Verdana" w:hAnsi="Verdana" w:cs="Verdana"/>
                  <w:b/>
                  <w:bCs/>
                  <w:color w:val="0A508C"/>
                  <w:sz w:val="26"/>
                  <w:szCs w:val="26"/>
                </w:rPr>
                <w:t>J.3</w:t>
              </w:r>
            </w:hyperlink>
          </w:p>
        </w:tc>
        <w:tc>
          <w:tcPr>
            <w:tcW w:w="4009" w:type="dxa"/>
          </w:tcPr>
          <w:p w14:paraId="63729F7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66" w:history="1">
              <w:r>
                <w:rPr>
                  <w:rFonts w:ascii="Verdana" w:hAnsi="Verdana" w:cs="Verdana"/>
                  <w:color w:val="2E5611"/>
                  <w:sz w:val="26"/>
                  <w:szCs w:val="26"/>
                </w:rPr>
                <w:t>Transitions with conjunctive adverbs</w:t>
              </w:r>
            </w:hyperlink>
          </w:p>
        </w:tc>
      </w:tr>
      <w:tr w:rsidR="000D6ECD" w14:paraId="05224B8C" w14:textId="77777777">
        <w:tblPrEx>
          <w:tblBorders>
            <w:top w:val="none" w:sz="0" w:space="0" w:color="auto"/>
          </w:tblBorders>
          <w:tblCellMar>
            <w:top w:w="0" w:type="dxa"/>
            <w:bottom w:w="0" w:type="dxa"/>
          </w:tblCellMar>
        </w:tblPrEx>
        <w:tc>
          <w:tcPr>
            <w:tcW w:w="479" w:type="dxa"/>
            <w:tcMar>
              <w:right w:w="80" w:type="nil"/>
            </w:tcMar>
          </w:tcPr>
          <w:p w14:paraId="74558E6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67" w:history="1">
              <w:r>
                <w:rPr>
                  <w:rFonts w:ascii="Verdana" w:hAnsi="Verdana" w:cs="Verdana"/>
                  <w:b/>
                  <w:bCs/>
                  <w:color w:val="0A508C"/>
                  <w:sz w:val="26"/>
                  <w:szCs w:val="26"/>
                </w:rPr>
                <w:t>K.1</w:t>
              </w:r>
            </w:hyperlink>
          </w:p>
        </w:tc>
        <w:tc>
          <w:tcPr>
            <w:tcW w:w="3417" w:type="dxa"/>
          </w:tcPr>
          <w:p w14:paraId="1144529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68" w:history="1">
              <w:r>
                <w:rPr>
                  <w:rFonts w:ascii="Verdana" w:hAnsi="Verdana" w:cs="Verdana"/>
                  <w:color w:val="2E5611"/>
                  <w:sz w:val="26"/>
                  <w:szCs w:val="26"/>
                </w:rPr>
                <w:t>Identify thesis statements</w:t>
              </w:r>
            </w:hyperlink>
          </w:p>
        </w:tc>
      </w:tr>
      <w:tr w:rsidR="000D6ECD" w14:paraId="15EFAA62" w14:textId="77777777">
        <w:tblPrEx>
          <w:tblBorders>
            <w:top w:val="none" w:sz="0" w:space="0" w:color="auto"/>
          </w:tblBorders>
          <w:tblCellMar>
            <w:top w:w="0" w:type="dxa"/>
            <w:bottom w:w="0" w:type="dxa"/>
          </w:tblCellMar>
        </w:tblPrEx>
        <w:tc>
          <w:tcPr>
            <w:tcW w:w="479" w:type="dxa"/>
            <w:tcMar>
              <w:right w:w="80" w:type="nil"/>
            </w:tcMar>
          </w:tcPr>
          <w:p w14:paraId="0FB8ECA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69" w:history="1">
              <w:r>
                <w:rPr>
                  <w:rFonts w:ascii="Verdana" w:hAnsi="Verdana" w:cs="Verdana"/>
                  <w:b/>
                  <w:bCs/>
                  <w:color w:val="0A508C"/>
                  <w:sz w:val="26"/>
                  <w:szCs w:val="26"/>
                </w:rPr>
                <w:t>K.2</w:t>
              </w:r>
            </w:hyperlink>
          </w:p>
        </w:tc>
        <w:tc>
          <w:tcPr>
            <w:tcW w:w="3953" w:type="dxa"/>
          </w:tcPr>
          <w:p w14:paraId="445BEF1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70" w:history="1">
              <w:r>
                <w:rPr>
                  <w:rFonts w:ascii="Verdana" w:hAnsi="Verdana" w:cs="Verdana"/>
                  <w:color w:val="2E5611"/>
                  <w:sz w:val="26"/>
                  <w:szCs w:val="26"/>
                </w:rPr>
                <w:t>Distinguish facts from opinions</w:t>
              </w:r>
            </w:hyperlink>
          </w:p>
        </w:tc>
      </w:tr>
      <w:tr w:rsidR="000D6ECD" w14:paraId="54B67B77" w14:textId="77777777">
        <w:tblPrEx>
          <w:tblBorders>
            <w:top w:val="none" w:sz="0" w:space="0" w:color="auto"/>
          </w:tblBorders>
          <w:tblCellMar>
            <w:top w:w="0" w:type="dxa"/>
            <w:bottom w:w="0" w:type="dxa"/>
          </w:tblCellMar>
        </w:tblPrEx>
        <w:tc>
          <w:tcPr>
            <w:tcW w:w="479" w:type="dxa"/>
            <w:tcMar>
              <w:right w:w="80" w:type="nil"/>
            </w:tcMar>
          </w:tcPr>
          <w:p w14:paraId="26683C7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71" w:history="1">
              <w:r>
                <w:rPr>
                  <w:rFonts w:ascii="Verdana" w:hAnsi="Verdana" w:cs="Verdana"/>
                  <w:b/>
                  <w:bCs/>
                  <w:color w:val="0A508C"/>
                  <w:sz w:val="26"/>
                  <w:szCs w:val="26"/>
                </w:rPr>
                <w:t>K.3</w:t>
              </w:r>
            </w:hyperlink>
          </w:p>
        </w:tc>
        <w:tc>
          <w:tcPr>
            <w:tcW w:w="3953" w:type="dxa"/>
          </w:tcPr>
          <w:p w14:paraId="07E4199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72" w:history="1">
              <w:r>
                <w:rPr>
                  <w:rFonts w:ascii="Verdana" w:hAnsi="Verdana" w:cs="Verdana"/>
                  <w:color w:val="2E5611"/>
                  <w:sz w:val="26"/>
                  <w:szCs w:val="26"/>
                </w:rPr>
                <w:t>Choose evidence to support a claim</w:t>
              </w:r>
            </w:hyperlink>
          </w:p>
        </w:tc>
      </w:tr>
      <w:tr w:rsidR="000D6ECD" w14:paraId="6B3A8367" w14:textId="77777777">
        <w:tblPrEx>
          <w:tblBorders>
            <w:top w:val="none" w:sz="0" w:space="0" w:color="auto"/>
          </w:tblBorders>
          <w:tblCellMar>
            <w:top w:w="0" w:type="dxa"/>
            <w:bottom w:w="0" w:type="dxa"/>
          </w:tblCellMar>
        </w:tblPrEx>
        <w:tc>
          <w:tcPr>
            <w:tcW w:w="479" w:type="dxa"/>
            <w:tcMar>
              <w:right w:w="80" w:type="nil"/>
            </w:tcMar>
          </w:tcPr>
          <w:p w14:paraId="77AB544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73" w:history="1">
              <w:r>
                <w:rPr>
                  <w:rFonts w:ascii="Verdana" w:hAnsi="Verdana" w:cs="Verdana"/>
                  <w:b/>
                  <w:bCs/>
                  <w:color w:val="0A508C"/>
                  <w:sz w:val="26"/>
                  <w:szCs w:val="26"/>
                </w:rPr>
                <w:t>K.4</w:t>
              </w:r>
            </w:hyperlink>
          </w:p>
        </w:tc>
        <w:tc>
          <w:tcPr>
            <w:tcW w:w="3953" w:type="dxa"/>
          </w:tcPr>
          <w:p w14:paraId="02CC1B28"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74" w:history="1">
              <w:r>
                <w:rPr>
                  <w:rFonts w:ascii="Verdana" w:hAnsi="Verdana" w:cs="Verdana"/>
                  <w:color w:val="2E5611"/>
                  <w:sz w:val="26"/>
                  <w:szCs w:val="26"/>
                </w:rPr>
                <w:t>Identify supporting details in informational texts</w:t>
              </w:r>
            </w:hyperlink>
          </w:p>
        </w:tc>
      </w:tr>
      <w:tr w:rsidR="000D6ECD" w14:paraId="7CC0AF4B" w14:textId="77777777">
        <w:tblPrEx>
          <w:tblBorders>
            <w:top w:val="none" w:sz="0" w:space="0" w:color="auto"/>
          </w:tblBorders>
          <w:tblCellMar>
            <w:top w:w="0" w:type="dxa"/>
            <w:bottom w:w="0" w:type="dxa"/>
          </w:tblCellMar>
        </w:tblPrEx>
        <w:tc>
          <w:tcPr>
            <w:tcW w:w="479" w:type="dxa"/>
            <w:tcMar>
              <w:right w:w="80" w:type="nil"/>
            </w:tcMar>
          </w:tcPr>
          <w:p w14:paraId="3ECFF74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75" w:history="1">
              <w:r>
                <w:rPr>
                  <w:rFonts w:ascii="Verdana" w:hAnsi="Verdana" w:cs="Verdana"/>
                  <w:b/>
                  <w:bCs/>
                  <w:color w:val="0A508C"/>
                  <w:sz w:val="26"/>
                  <w:szCs w:val="26"/>
                </w:rPr>
                <w:t>K.5</w:t>
              </w:r>
            </w:hyperlink>
          </w:p>
        </w:tc>
        <w:tc>
          <w:tcPr>
            <w:tcW w:w="3953" w:type="dxa"/>
          </w:tcPr>
          <w:p w14:paraId="4B4DA50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76" w:history="1">
              <w:r>
                <w:rPr>
                  <w:rFonts w:ascii="Verdana" w:hAnsi="Verdana" w:cs="Verdana"/>
                  <w:color w:val="2E5611"/>
                  <w:sz w:val="26"/>
                  <w:szCs w:val="26"/>
                </w:rPr>
                <w:t>Identify supporting details in literary texts</w:t>
              </w:r>
            </w:hyperlink>
          </w:p>
        </w:tc>
      </w:tr>
      <w:tr w:rsidR="000D6ECD" w14:paraId="278343E8" w14:textId="77777777">
        <w:tblPrEx>
          <w:tblBorders>
            <w:top w:val="none" w:sz="0" w:space="0" w:color="auto"/>
          </w:tblBorders>
          <w:tblCellMar>
            <w:top w:w="0" w:type="dxa"/>
            <w:bottom w:w="0" w:type="dxa"/>
          </w:tblCellMar>
        </w:tblPrEx>
        <w:tc>
          <w:tcPr>
            <w:tcW w:w="479" w:type="dxa"/>
            <w:tcMar>
              <w:right w:w="80" w:type="nil"/>
            </w:tcMar>
          </w:tcPr>
          <w:p w14:paraId="0711C17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77" w:history="1">
              <w:r>
                <w:rPr>
                  <w:rFonts w:ascii="Verdana" w:hAnsi="Verdana" w:cs="Verdana"/>
                  <w:b/>
                  <w:bCs/>
                  <w:color w:val="0A508C"/>
                  <w:sz w:val="26"/>
                  <w:szCs w:val="26"/>
                </w:rPr>
                <w:t>K.6</w:t>
              </w:r>
            </w:hyperlink>
          </w:p>
        </w:tc>
        <w:tc>
          <w:tcPr>
            <w:tcW w:w="3047" w:type="dxa"/>
          </w:tcPr>
          <w:p w14:paraId="4F37B76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78" w:history="1">
              <w:r>
                <w:rPr>
                  <w:rFonts w:ascii="Verdana" w:hAnsi="Verdana" w:cs="Verdana"/>
                  <w:color w:val="2E5611"/>
                  <w:sz w:val="26"/>
                  <w:szCs w:val="26"/>
                </w:rPr>
                <w:t>Classify logical fallacies</w:t>
              </w:r>
            </w:hyperlink>
          </w:p>
        </w:tc>
      </w:tr>
      <w:tr w:rsidR="000D6ECD" w14:paraId="55D4F58D" w14:textId="77777777">
        <w:tblPrEx>
          <w:tblBorders>
            <w:top w:val="none" w:sz="0" w:space="0" w:color="auto"/>
          </w:tblBorders>
          <w:tblCellMar>
            <w:top w:w="0" w:type="dxa"/>
            <w:bottom w:w="0" w:type="dxa"/>
          </w:tblCellMar>
        </w:tblPrEx>
        <w:tc>
          <w:tcPr>
            <w:tcW w:w="444" w:type="dxa"/>
            <w:tcMar>
              <w:right w:w="80" w:type="nil"/>
            </w:tcMar>
          </w:tcPr>
          <w:p w14:paraId="71D0E72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79" w:history="1">
              <w:r>
                <w:rPr>
                  <w:rFonts w:ascii="Verdana" w:hAnsi="Verdana" w:cs="Verdana"/>
                  <w:b/>
                  <w:bCs/>
                  <w:color w:val="0A508C"/>
                  <w:sz w:val="26"/>
                  <w:szCs w:val="26"/>
                </w:rPr>
                <w:t>L.1</w:t>
              </w:r>
            </w:hyperlink>
          </w:p>
        </w:tc>
        <w:tc>
          <w:tcPr>
            <w:tcW w:w="3988" w:type="dxa"/>
          </w:tcPr>
          <w:p w14:paraId="7641CFF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80" w:history="1">
              <w:r>
                <w:rPr>
                  <w:rFonts w:ascii="Verdana" w:hAnsi="Verdana" w:cs="Verdana"/>
                  <w:color w:val="2E5611"/>
                  <w:sz w:val="26"/>
                  <w:szCs w:val="26"/>
                </w:rPr>
                <w:t>Identify appeals to ethos, pathos, and logos in advertisements</w:t>
              </w:r>
            </w:hyperlink>
          </w:p>
        </w:tc>
      </w:tr>
      <w:tr w:rsidR="000D6ECD" w14:paraId="7DDD73FE" w14:textId="77777777">
        <w:tblPrEx>
          <w:tblBorders>
            <w:top w:val="none" w:sz="0" w:space="0" w:color="auto"/>
          </w:tblBorders>
          <w:tblCellMar>
            <w:top w:w="0" w:type="dxa"/>
            <w:bottom w:w="0" w:type="dxa"/>
          </w:tblCellMar>
        </w:tblPrEx>
        <w:tc>
          <w:tcPr>
            <w:tcW w:w="525" w:type="dxa"/>
            <w:tcMar>
              <w:right w:w="80" w:type="nil"/>
            </w:tcMar>
          </w:tcPr>
          <w:p w14:paraId="65DCF79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81" w:history="1">
              <w:r>
                <w:rPr>
                  <w:rFonts w:ascii="Verdana" w:hAnsi="Verdana" w:cs="Verdana"/>
                  <w:b/>
                  <w:bCs/>
                  <w:color w:val="0A508C"/>
                  <w:sz w:val="26"/>
                  <w:szCs w:val="26"/>
                </w:rPr>
                <w:t>M.1</w:t>
              </w:r>
            </w:hyperlink>
          </w:p>
        </w:tc>
        <w:tc>
          <w:tcPr>
            <w:tcW w:w="2479" w:type="dxa"/>
          </w:tcPr>
          <w:p w14:paraId="69124B3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82" w:history="1">
              <w:r>
                <w:rPr>
                  <w:rFonts w:ascii="Verdana" w:hAnsi="Verdana" w:cs="Verdana"/>
                  <w:color w:val="2E5611"/>
                  <w:sz w:val="26"/>
                  <w:szCs w:val="26"/>
                </w:rPr>
                <w:t>Use personification</w:t>
              </w:r>
            </w:hyperlink>
          </w:p>
        </w:tc>
      </w:tr>
      <w:tr w:rsidR="000D6ECD" w14:paraId="5EF5616E" w14:textId="77777777">
        <w:tblPrEx>
          <w:tblBorders>
            <w:top w:val="none" w:sz="0" w:space="0" w:color="auto"/>
          </w:tblBorders>
          <w:tblCellMar>
            <w:top w:w="0" w:type="dxa"/>
            <w:bottom w:w="0" w:type="dxa"/>
          </w:tblCellMar>
        </w:tblPrEx>
        <w:tc>
          <w:tcPr>
            <w:tcW w:w="525" w:type="dxa"/>
            <w:tcMar>
              <w:right w:w="80" w:type="nil"/>
            </w:tcMar>
          </w:tcPr>
          <w:p w14:paraId="33B7DBB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83" w:history="1">
              <w:r>
                <w:rPr>
                  <w:rFonts w:ascii="Verdana" w:hAnsi="Verdana" w:cs="Verdana"/>
                  <w:b/>
                  <w:bCs/>
                  <w:color w:val="0A508C"/>
                  <w:sz w:val="26"/>
                  <w:szCs w:val="26"/>
                </w:rPr>
                <w:t>M.2</w:t>
              </w:r>
            </w:hyperlink>
          </w:p>
        </w:tc>
        <w:tc>
          <w:tcPr>
            <w:tcW w:w="3907" w:type="dxa"/>
          </w:tcPr>
          <w:p w14:paraId="2F760D9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84" w:history="1">
              <w:r>
                <w:rPr>
                  <w:rFonts w:ascii="Verdana" w:hAnsi="Verdana" w:cs="Verdana"/>
                  <w:color w:val="2E5611"/>
                  <w:sz w:val="26"/>
                  <w:szCs w:val="26"/>
                </w:rPr>
                <w:t>Create varied sentences based on models</w:t>
              </w:r>
            </w:hyperlink>
          </w:p>
        </w:tc>
      </w:tr>
      <w:tr w:rsidR="000D6ECD" w14:paraId="4E7CEE9E" w14:textId="77777777">
        <w:tblPrEx>
          <w:tblBorders>
            <w:top w:val="none" w:sz="0" w:space="0" w:color="auto"/>
          </w:tblBorders>
          <w:tblCellMar>
            <w:top w:w="0" w:type="dxa"/>
            <w:bottom w:w="0" w:type="dxa"/>
          </w:tblCellMar>
        </w:tblPrEx>
        <w:tc>
          <w:tcPr>
            <w:tcW w:w="499" w:type="dxa"/>
            <w:tcMar>
              <w:right w:w="80" w:type="nil"/>
            </w:tcMar>
          </w:tcPr>
          <w:p w14:paraId="06A79C8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85" w:history="1">
              <w:r>
                <w:rPr>
                  <w:rFonts w:ascii="Verdana" w:hAnsi="Verdana" w:cs="Verdana"/>
                  <w:b/>
                  <w:bCs/>
                  <w:color w:val="0A508C"/>
                  <w:sz w:val="26"/>
                  <w:szCs w:val="26"/>
                </w:rPr>
                <w:t>N.1</w:t>
              </w:r>
            </w:hyperlink>
          </w:p>
        </w:tc>
        <w:tc>
          <w:tcPr>
            <w:tcW w:w="3934" w:type="dxa"/>
          </w:tcPr>
          <w:p w14:paraId="672D435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86" w:history="1">
              <w:r>
                <w:rPr>
                  <w:rFonts w:ascii="Verdana" w:hAnsi="Verdana" w:cs="Verdana"/>
                  <w:color w:val="2E5611"/>
                  <w:sz w:val="26"/>
                  <w:szCs w:val="26"/>
                </w:rPr>
                <w:t>Identify active and passive voice</w:t>
              </w:r>
            </w:hyperlink>
          </w:p>
        </w:tc>
      </w:tr>
      <w:tr w:rsidR="000D6ECD" w14:paraId="2E9162A1" w14:textId="77777777">
        <w:tblPrEx>
          <w:tblBorders>
            <w:top w:val="none" w:sz="0" w:space="0" w:color="auto"/>
          </w:tblBorders>
          <w:tblCellMar>
            <w:top w:w="0" w:type="dxa"/>
            <w:bottom w:w="0" w:type="dxa"/>
          </w:tblCellMar>
        </w:tblPrEx>
        <w:tc>
          <w:tcPr>
            <w:tcW w:w="499" w:type="dxa"/>
            <w:tcMar>
              <w:right w:w="80" w:type="nil"/>
            </w:tcMar>
          </w:tcPr>
          <w:p w14:paraId="29DAFBF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87" w:history="1">
              <w:r>
                <w:rPr>
                  <w:rFonts w:ascii="Verdana" w:hAnsi="Verdana" w:cs="Verdana"/>
                  <w:b/>
                  <w:bCs/>
                  <w:color w:val="0A508C"/>
                  <w:sz w:val="26"/>
                  <w:szCs w:val="26"/>
                </w:rPr>
                <w:t>N.2</w:t>
              </w:r>
            </w:hyperlink>
          </w:p>
        </w:tc>
        <w:tc>
          <w:tcPr>
            <w:tcW w:w="3934" w:type="dxa"/>
          </w:tcPr>
          <w:p w14:paraId="51010108"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88" w:history="1">
              <w:r>
                <w:rPr>
                  <w:rFonts w:ascii="Verdana" w:hAnsi="Verdana" w:cs="Verdana"/>
                  <w:color w:val="2E5611"/>
                  <w:sz w:val="26"/>
                  <w:szCs w:val="26"/>
                </w:rPr>
                <w:t>Rewrite the sentence in active voice</w:t>
              </w:r>
            </w:hyperlink>
          </w:p>
        </w:tc>
      </w:tr>
      <w:tr w:rsidR="000D6ECD" w14:paraId="3CBCC111" w14:textId="77777777">
        <w:tblPrEx>
          <w:tblBorders>
            <w:top w:val="none" w:sz="0" w:space="0" w:color="auto"/>
          </w:tblBorders>
          <w:tblCellMar>
            <w:top w:w="0" w:type="dxa"/>
            <w:bottom w:w="0" w:type="dxa"/>
          </w:tblCellMar>
        </w:tblPrEx>
        <w:tc>
          <w:tcPr>
            <w:tcW w:w="500" w:type="dxa"/>
            <w:tcMar>
              <w:right w:w="80" w:type="nil"/>
            </w:tcMar>
          </w:tcPr>
          <w:p w14:paraId="1A81825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89" w:history="1">
              <w:r>
                <w:rPr>
                  <w:rFonts w:ascii="Verdana" w:hAnsi="Verdana" w:cs="Verdana"/>
                  <w:b/>
                  <w:bCs/>
                  <w:color w:val="0A508C"/>
                  <w:sz w:val="26"/>
                  <w:szCs w:val="26"/>
                </w:rPr>
                <w:t>O.1</w:t>
              </w:r>
            </w:hyperlink>
          </w:p>
        </w:tc>
        <w:tc>
          <w:tcPr>
            <w:tcW w:w="2795" w:type="dxa"/>
          </w:tcPr>
          <w:p w14:paraId="75724B3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90" w:history="1">
              <w:r>
                <w:rPr>
                  <w:rFonts w:ascii="Verdana" w:hAnsi="Verdana" w:cs="Verdana"/>
                  <w:color w:val="2E5611"/>
                  <w:sz w:val="26"/>
                  <w:szCs w:val="26"/>
                </w:rPr>
                <w:t>Use parallel structure</w:t>
              </w:r>
            </w:hyperlink>
          </w:p>
        </w:tc>
      </w:tr>
      <w:tr w:rsidR="000D6ECD" w14:paraId="43BFA71E" w14:textId="77777777">
        <w:tblPrEx>
          <w:tblBorders>
            <w:top w:val="none" w:sz="0" w:space="0" w:color="auto"/>
          </w:tblBorders>
          <w:tblCellMar>
            <w:top w:w="0" w:type="dxa"/>
            <w:bottom w:w="0" w:type="dxa"/>
          </w:tblCellMar>
        </w:tblPrEx>
        <w:tc>
          <w:tcPr>
            <w:tcW w:w="500" w:type="dxa"/>
            <w:tcMar>
              <w:right w:w="80" w:type="nil"/>
            </w:tcMar>
          </w:tcPr>
          <w:p w14:paraId="304790A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91" w:history="1">
              <w:r>
                <w:rPr>
                  <w:rFonts w:ascii="Verdana" w:hAnsi="Verdana" w:cs="Verdana"/>
                  <w:b/>
                  <w:bCs/>
                  <w:color w:val="0A508C"/>
                  <w:sz w:val="26"/>
                  <w:szCs w:val="26"/>
                </w:rPr>
                <w:t>O.2</w:t>
              </w:r>
            </w:hyperlink>
          </w:p>
        </w:tc>
        <w:tc>
          <w:tcPr>
            <w:tcW w:w="3933" w:type="dxa"/>
          </w:tcPr>
          <w:p w14:paraId="44852A9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92" w:history="1">
              <w:r>
                <w:rPr>
                  <w:rFonts w:ascii="Verdana" w:hAnsi="Verdana" w:cs="Verdana"/>
                  <w:color w:val="2E5611"/>
                  <w:sz w:val="26"/>
                  <w:szCs w:val="26"/>
                </w:rPr>
                <w:t>Remove redundant words or phrases</w:t>
              </w:r>
            </w:hyperlink>
          </w:p>
        </w:tc>
      </w:tr>
      <w:tr w:rsidR="000D6ECD" w14:paraId="1D32C0AF" w14:textId="77777777">
        <w:tblPrEx>
          <w:tblBorders>
            <w:top w:val="none" w:sz="0" w:space="0" w:color="auto"/>
          </w:tblBorders>
          <w:tblCellMar>
            <w:top w:w="0" w:type="dxa"/>
            <w:bottom w:w="0" w:type="dxa"/>
          </w:tblCellMar>
        </w:tblPrEx>
        <w:tc>
          <w:tcPr>
            <w:tcW w:w="500" w:type="dxa"/>
            <w:tcMar>
              <w:right w:w="80" w:type="nil"/>
            </w:tcMar>
          </w:tcPr>
          <w:p w14:paraId="2A7AEF9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93" w:history="1">
              <w:r>
                <w:rPr>
                  <w:rFonts w:ascii="Verdana" w:hAnsi="Verdana" w:cs="Verdana"/>
                  <w:b/>
                  <w:bCs/>
                  <w:color w:val="0A508C"/>
                  <w:sz w:val="26"/>
                  <w:szCs w:val="26"/>
                </w:rPr>
                <w:t>O.3</w:t>
              </w:r>
            </w:hyperlink>
          </w:p>
        </w:tc>
        <w:tc>
          <w:tcPr>
            <w:tcW w:w="3933" w:type="dxa"/>
          </w:tcPr>
          <w:p w14:paraId="4945FE1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94" w:history="1">
              <w:r>
                <w:rPr>
                  <w:rFonts w:ascii="Verdana" w:hAnsi="Verdana" w:cs="Verdana"/>
                  <w:color w:val="2E5611"/>
                  <w:sz w:val="26"/>
                  <w:szCs w:val="26"/>
                </w:rPr>
                <w:t>Use the correct frequently confused word</w:t>
              </w:r>
            </w:hyperlink>
          </w:p>
        </w:tc>
      </w:tr>
      <w:tr w:rsidR="000D6ECD" w14:paraId="7BFEE924" w14:textId="77777777">
        <w:tblPrEx>
          <w:tblBorders>
            <w:top w:val="none" w:sz="0" w:space="0" w:color="auto"/>
          </w:tblBorders>
          <w:tblCellMar>
            <w:top w:w="0" w:type="dxa"/>
            <w:bottom w:w="0" w:type="dxa"/>
          </w:tblCellMar>
        </w:tblPrEx>
        <w:tc>
          <w:tcPr>
            <w:tcW w:w="500" w:type="dxa"/>
            <w:tcMar>
              <w:right w:w="80" w:type="nil"/>
            </w:tcMar>
          </w:tcPr>
          <w:p w14:paraId="3F16AFB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95" w:history="1">
              <w:r>
                <w:rPr>
                  <w:rFonts w:ascii="Verdana" w:hAnsi="Verdana" w:cs="Verdana"/>
                  <w:b/>
                  <w:bCs/>
                  <w:color w:val="0A508C"/>
                  <w:sz w:val="26"/>
                  <w:szCs w:val="26"/>
                </w:rPr>
                <w:t>O.4</w:t>
              </w:r>
            </w:hyperlink>
          </w:p>
        </w:tc>
        <w:tc>
          <w:tcPr>
            <w:tcW w:w="3933" w:type="dxa"/>
          </w:tcPr>
          <w:p w14:paraId="646118BD"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96" w:history="1">
              <w:r>
                <w:rPr>
                  <w:rFonts w:ascii="Verdana" w:hAnsi="Verdana" w:cs="Verdana"/>
                  <w:color w:val="2E5611"/>
                  <w:sz w:val="26"/>
                  <w:szCs w:val="26"/>
                </w:rPr>
                <w:t>Correct errors with frequently confused words</w:t>
              </w:r>
            </w:hyperlink>
          </w:p>
        </w:tc>
      </w:tr>
      <w:tr w:rsidR="000D6ECD" w14:paraId="06A71EC0" w14:textId="77777777">
        <w:tblPrEx>
          <w:tblBorders>
            <w:top w:val="none" w:sz="0" w:space="0" w:color="auto"/>
          </w:tblBorders>
          <w:tblCellMar>
            <w:top w:w="0" w:type="dxa"/>
            <w:bottom w:w="0" w:type="dxa"/>
          </w:tblCellMar>
        </w:tblPrEx>
        <w:tc>
          <w:tcPr>
            <w:tcW w:w="500" w:type="dxa"/>
            <w:tcMar>
              <w:right w:w="80" w:type="nil"/>
            </w:tcMar>
          </w:tcPr>
          <w:p w14:paraId="7D430C2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97" w:history="1">
              <w:r>
                <w:rPr>
                  <w:rFonts w:ascii="Verdana" w:hAnsi="Verdana" w:cs="Verdana"/>
                  <w:b/>
                  <w:bCs/>
                  <w:color w:val="0A508C"/>
                  <w:sz w:val="26"/>
                  <w:szCs w:val="26"/>
                </w:rPr>
                <w:t>O.5</w:t>
              </w:r>
            </w:hyperlink>
          </w:p>
        </w:tc>
        <w:tc>
          <w:tcPr>
            <w:tcW w:w="3229" w:type="dxa"/>
          </w:tcPr>
          <w:p w14:paraId="10361A9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998" w:history="1">
              <w:r>
                <w:rPr>
                  <w:rFonts w:ascii="Verdana" w:hAnsi="Verdana" w:cs="Verdana"/>
                  <w:color w:val="2E5611"/>
                  <w:sz w:val="26"/>
                  <w:szCs w:val="26"/>
                </w:rPr>
                <w:t>Correct errors with signs</w:t>
              </w:r>
            </w:hyperlink>
          </w:p>
        </w:tc>
      </w:tr>
      <w:tr w:rsidR="000D6ECD" w14:paraId="6A323286" w14:textId="77777777">
        <w:tblPrEx>
          <w:tblBorders>
            <w:top w:val="none" w:sz="0" w:space="0" w:color="auto"/>
          </w:tblBorders>
          <w:tblCellMar>
            <w:top w:w="0" w:type="dxa"/>
            <w:bottom w:w="0" w:type="dxa"/>
          </w:tblCellMar>
        </w:tblPrEx>
        <w:tc>
          <w:tcPr>
            <w:tcW w:w="500" w:type="dxa"/>
            <w:tcMar>
              <w:right w:w="80" w:type="nil"/>
            </w:tcMar>
          </w:tcPr>
          <w:p w14:paraId="545363F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999" w:history="1">
              <w:r>
                <w:rPr>
                  <w:rFonts w:ascii="Verdana" w:hAnsi="Verdana" w:cs="Verdana"/>
                  <w:b/>
                  <w:bCs/>
                  <w:color w:val="0A508C"/>
                  <w:sz w:val="26"/>
                  <w:szCs w:val="26"/>
                </w:rPr>
                <w:t>O.6</w:t>
              </w:r>
            </w:hyperlink>
          </w:p>
        </w:tc>
        <w:tc>
          <w:tcPr>
            <w:tcW w:w="3933" w:type="dxa"/>
          </w:tcPr>
          <w:p w14:paraId="1E2E1D9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00" w:history="1">
              <w:r>
                <w:rPr>
                  <w:rFonts w:ascii="Verdana" w:hAnsi="Verdana" w:cs="Verdana"/>
                  <w:color w:val="2E5611"/>
                  <w:sz w:val="26"/>
                  <w:szCs w:val="26"/>
                </w:rPr>
                <w:t>Correct errors in everyday use</w:t>
              </w:r>
            </w:hyperlink>
          </w:p>
        </w:tc>
      </w:tr>
      <w:tr w:rsidR="000D6ECD" w14:paraId="6D102CCE" w14:textId="77777777">
        <w:tblPrEx>
          <w:tblBorders>
            <w:top w:val="none" w:sz="0" w:space="0" w:color="auto"/>
          </w:tblBorders>
          <w:tblCellMar>
            <w:top w:w="0" w:type="dxa"/>
            <w:bottom w:w="0" w:type="dxa"/>
          </w:tblCellMar>
        </w:tblPrEx>
        <w:tc>
          <w:tcPr>
            <w:tcW w:w="500" w:type="dxa"/>
            <w:tcMar>
              <w:right w:w="80" w:type="nil"/>
            </w:tcMar>
          </w:tcPr>
          <w:p w14:paraId="22C9248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01" w:history="1">
              <w:r>
                <w:rPr>
                  <w:rFonts w:ascii="Verdana" w:hAnsi="Verdana" w:cs="Verdana"/>
                  <w:b/>
                  <w:bCs/>
                  <w:color w:val="0A508C"/>
                  <w:sz w:val="26"/>
                  <w:szCs w:val="26"/>
                </w:rPr>
                <w:t>O.7</w:t>
              </w:r>
            </w:hyperlink>
          </w:p>
        </w:tc>
        <w:tc>
          <w:tcPr>
            <w:tcW w:w="3904" w:type="dxa"/>
          </w:tcPr>
          <w:p w14:paraId="198A634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02" w:history="1">
              <w:r>
                <w:rPr>
                  <w:rFonts w:ascii="Verdana" w:hAnsi="Verdana" w:cs="Verdana"/>
                  <w:color w:val="2E5611"/>
                  <w:sz w:val="26"/>
                  <w:szCs w:val="26"/>
                </w:rPr>
                <w:t>Suggest appropriate revisions</w:t>
              </w:r>
            </w:hyperlink>
          </w:p>
        </w:tc>
      </w:tr>
      <w:tr w:rsidR="000D6ECD" w14:paraId="6ED92529" w14:textId="77777777">
        <w:tblPrEx>
          <w:tblBorders>
            <w:top w:val="none" w:sz="0" w:space="0" w:color="auto"/>
          </w:tblBorders>
          <w:tblCellMar>
            <w:top w:w="0" w:type="dxa"/>
            <w:bottom w:w="0" w:type="dxa"/>
          </w:tblCellMar>
        </w:tblPrEx>
        <w:tc>
          <w:tcPr>
            <w:tcW w:w="469" w:type="dxa"/>
            <w:tcMar>
              <w:right w:w="80" w:type="nil"/>
            </w:tcMar>
          </w:tcPr>
          <w:p w14:paraId="2093BEA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03" w:history="1">
              <w:r>
                <w:rPr>
                  <w:rFonts w:ascii="Verdana" w:hAnsi="Verdana" w:cs="Verdana"/>
                  <w:b/>
                  <w:bCs/>
                  <w:color w:val="0A508C"/>
                  <w:sz w:val="26"/>
                  <w:szCs w:val="26"/>
                </w:rPr>
                <w:t>P.3</w:t>
              </w:r>
            </w:hyperlink>
          </w:p>
        </w:tc>
        <w:tc>
          <w:tcPr>
            <w:tcW w:w="3963" w:type="dxa"/>
          </w:tcPr>
          <w:p w14:paraId="5F057151"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04" w:history="1">
              <w:r>
                <w:rPr>
                  <w:rFonts w:ascii="Verdana" w:hAnsi="Verdana" w:cs="Verdana"/>
                  <w:color w:val="2E5611"/>
                  <w:sz w:val="26"/>
                  <w:szCs w:val="26"/>
                </w:rPr>
                <w:t>Use in-text citations (MLA 7th–8th editions)</w:t>
              </w:r>
            </w:hyperlink>
          </w:p>
        </w:tc>
      </w:tr>
      <w:tr w:rsidR="000D6ECD" w14:paraId="5682E797" w14:textId="77777777">
        <w:tblPrEx>
          <w:tblBorders>
            <w:top w:val="none" w:sz="0" w:space="0" w:color="auto"/>
          </w:tblBorders>
          <w:tblCellMar>
            <w:top w:w="0" w:type="dxa"/>
            <w:bottom w:w="0" w:type="dxa"/>
          </w:tblCellMar>
        </w:tblPrEx>
        <w:tc>
          <w:tcPr>
            <w:tcW w:w="469" w:type="dxa"/>
            <w:tcMar>
              <w:right w:w="80" w:type="nil"/>
            </w:tcMar>
          </w:tcPr>
          <w:p w14:paraId="1B7395F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05" w:history="1">
              <w:r>
                <w:rPr>
                  <w:rFonts w:ascii="Verdana" w:hAnsi="Verdana" w:cs="Verdana"/>
                  <w:b/>
                  <w:bCs/>
                  <w:color w:val="0A508C"/>
                  <w:sz w:val="26"/>
                  <w:szCs w:val="26"/>
                </w:rPr>
                <w:t>P.4</w:t>
              </w:r>
            </w:hyperlink>
          </w:p>
        </w:tc>
        <w:tc>
          <w:tcPr>
            <w:tcW w:w="2449" w:type="dxa"/>
          </w:tcPr>
          <w:p w14:paraId="3C4C4F1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06" w:history="1">
              <w:r>
                <w:rPr>
                  <w:rFonts w:ascii="Verdana" w:hAnsi="Verdana" w:cs="Verdana"/>
                  <w:color w:val="2E5611"/>
                  <w:sz w:val="26"/>
                  <w:szCs w:val="26"/>
                </w:rPr>
                <w:t>Identify plagiarism</w:t>
              </w:r>
            </w:hyperlink>
          </w:p>
        </w:tc>
      </w:tr>
      <w:tr w:rsidR="000D6ECD" w14:paraId="7D6A97DA" w14:textId="77777777">
        <w:tblPrEx>
          <w:tblBorders>
            <w:top w:val="none" w:sz="0" w:space="0" w:color="auto"/>
          </w:tblBorders>
          <w:tblCellMar>
            <w:top w:w="0" w:type="dxa"/>
            <w:bottom w:w="0" w:type="dxa"/>
          </w:tblCellMar>
        </w:tblPrEx>
        <w:tc>
          <w:tcPr>
            <w:tcW w:w="490" w:type="dxa"/>
            <w:tcMar>
              <w:right w:w="80" w:type="nil"/>
            </w:tcMar>
          </w:tcPr>
          <w:p w14:paraId="76FB7B9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07" w:history="1">
              <w:r>
                <w:rPr>
                  <w:rFonts w:ascii="Verdana" w:hAnsi="Verdana" w:cs="Verdana"/>
                  <w:b/>
                  <w:bCs/>
                  <w:color w:val="0A508C"/>
                  <w:sz w:val="26"/>
                  <w:szCs w:val="26"/>
                </w:rPr>
                <w:t>U.1</w:t>
              </w:r>
            </w:hyperlink>
          </w:p>
        </w:tc>
        <w:tc>
          <w:tcPr>
            <w:tcW w:w="3621" w:type="dxa"/>
          </w:tcPr>
          <w:p w14:paraId="28C0899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08" w:history="1">
              <w:r>
                <w:rPr>
                  <w:rFonts w:ascii="Verdana" w:hAnsi="Verdana" w:cs="Verdana"/>
                  <w:color w:val="2E5611"/>
                  <w:sz w:val="26"/>
                  <w:szCs w:val="26"/>
                </w:rPr>
                <w:t>Use the correct homophone</w:t>
              </w:r>
            </w:hyperlink>
          </w:p>
        </w:tc>
      </w:tr>
      <w:tr w:rsidR="000D6ECD" w14:paraId="0F0683B3" w14:textId="77777777">
        <w:tblPrEx>
          <w:tblBorders>
            <w:top w:val="none" w:sz="0" w:space="0" w:color="auto"/>
          </w:tblBorders>
          <w:tblCellMar>
            <w:top w:w="0" w:type="dxa"/>
            <w:bottom w:w="0" w:type="dxa"/>
          </w:tblCellMar>
        </w:tblPrEx>
        <w:tc>
          <w:tcPr>
            <w:tcW w:w="458" w:type="dxa"/>
            <w:tcMar>
              <w:right w:w="80" w:type="nil"/>
            </w:tcMar>
          </w:tcPr>
          <w:p w14:paraId="7D50830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09" w:history="1">
              <w:r>
                <w:rPr>
                  <w:rFonts w:ascii="Verdana" w:hAnsi="Verdana" w:cs="Verdana"/>
                  <w:b/>
                  <w:bCs/>
                  <w:color w:val="0A508C"/>
                  <w:sz w:val="26"/>
                  <w:szCs w:val="26"/>
                </w:rPr>
                <w:t>Z.5</w:t>
              </w:r>
            </w:hyperlink>
          </w:p>
        </w:tc>
        <w:tc>
          <w:tcPr>
            <w:tcW w:w="3974" w:type="dxa"/>
          </w:tcPr>
          <w:p w14:paraId="14BF6EB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10" w:history="1">
              <w:r>
                <w:rPr>
                  <w:rFonts w:ascii="Verdana" w:hAnsi="Verdana" w:cs="Verdana"/>
                  <w:color w:val="2E5611"/>
                  <w:sz w:val="26"/>
                  <w:szCs w:val="26"/>
                </w:rPr>
                <w:t>Is it a complete sentence or a fragment?</w:t>
              </w:r>
            </w:hyperlink>
          </w:p>
        </w:tc>
      </w:tr>
      <w:tr w:rsidR="000D6ECD" w14:paraId="19838597" w14:textId="77777777">
        <w:tblPrEx>
          <w:tblBorders>
            <w:top w:val="none" w:sz="0" w:space="0" w:color="auto"/>
          </w:tblBorders>
          <w:tblCellMar>
            <w:top w:w="0" w:type="dxa"/>
            <w:bottom w:w="0" w:type="dxa"/>
          </w:tblCellMar>
        </w:tblPrEx>
        <w:tc>
          <w:tcPr>
            <w:tcW w:w="458" w:type="dxa"/>
            <w:tcMar>
              <w:right w:w="80" w:type="nil"/>
            </w:tcMar>
          </w:tcPr>
          <w:p w14:paraId="07F7262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11" w:history="1">
              <w:r>
                <w:rPr>
                  <w:rFonts w:ascii="Verdana" w:hAnsi="Verdana" w:cs="Verdana"/>
                  <w:b/>
                  <w:bCs/>
                  <w:color w:val="0A508C"/>
                  <w:sz w:val="26"/>
                  <w:szCs w:val="26"/>
                </w:rPr>
                <w:t>Z.6</w:t>
              </w:r>
            </w:hyperlink>
          </w:p>
        </w:tc>
        <w:tc>
          <w:tcPr>
            <w:tcW w:w="3974" w:type="dxa"/>
          </w:tcPr>
          <w:p w14:paraId="2F7E40A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12" w:history="1">
              <w:r>
                <w:rPr>
                  <w:rFonts w:ascii="Verdana" w:hAnsi="Verdana" w:cs="Verdana"/>
                  <w:color w:val="2E5611"/>
                  <w:sz w:val="26"/>
                  <w:szCs w:val="26"/>
                </w:rPr>
                <w:t>Is it a complete sentence or a run-on?</w:t>
              </w:r>
            </w:hyperlink>
          </w:p>
        </w:tc>
      </w:tr>
      <w:tr w:rsidR="000D6ECD" w14:paraId="0B6B0FAD" w14:textId="77777777">
        <w:tblPrEx>
          <w:tblBorders>
            <w:top w:val="none" w:sz="0" w:space="0" w:color="auto"/>
          </w:tblBorders>
          <w:tblCellMar>
            <w:top w:w="0" w:type="dxa"/>
            <w:bottom w:w="0" w:type="dxa"/>
          </w:tblCellMar>
        </w:tblPrEx>
        <w:tc>
          <w:tcPr>
            <w:tcW w:w="458" w:type="dxa"/>
            <w:tcMar>
              <w:right w:w="80" w:type="nil"/>
            </w:tcMar>
          </w:tcPr>
          <w:p w14:paraId="65A89E7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13" w:history="1">
              <w:r>
                <w:rPr>
                  <w:rFonts w:ascii="Verdana" w:hAnsi="Verdana" w:cs="Verdana"/>
                  <w:b/>
                  <w:bCs/>
                  <w:color w:val="0A508C"/>
                  <w:sz w:val="26"/>
                  <w:szCs w:val="26"/>
                </w:rPr>
                <w:t>Z.7</w:t>
              </w:r>
            </w:hyperlink>
          </w:p>
        </w:tc>
        <w:tc>
          <w:tcPr>
            <w:tcW w:w="3974" w:type="dxa"/>
          </w:tcPr>
          <w:p w14:paraId="10D30B7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14" w:history="1">
              <w:r>
                <w:rPr>
                  <w:rFonts w:ascii="Verdana" w:hAnsi="Verdana" w:cs="Verdana"/>
                  <w:color w:val="2E5611"/>
                  <w:sz w:val="26"/>
                  <w:szCs w:val="26"/>
                </w:rPr>
                <w:t>Is it a complete sentence, a fragment, or a run-on?</w:t>
              </w:r>
            </w:hyperlink>
          </w:p>
        </w:tc>
      </w:tr>
      <w:tr w:rsidR="000D6ECD" w14:paraId="43ED654E" w14:textId="77777777">
        <w:tblPrEx>
          <w:tblBorders>
            <w:top w:val="none" w:sz="0" w:space="0" w:color="auto"/>
          </w:tblBorders>
          <w:tblCellMar>
            <w:top w:w="0" w:type="dxa"/>
            <w:bottom w:w="0" w:type="dxa"/>
          </w:tblCellMar>
        </w:tblPrEx>
        <w:tc>
          <w:tcPr>
            <w:tcW w:w="682" w:type="dxa"/>
            <w:tcMar>
              <w:right w:w="80" w:type="nil"/>
            </w:tcMar>
          </w:tcPr>
          <w:p w14:paraId="25450B9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15" w:history="1">
              <w:r>
                <w:rPr>
                  <w:rFonts w:ascii="Verdana" w:hAnsi="Verdana" w:cs="Verdana"/>
                  <w:b/>
                  <w:bCs/>
                  <w:color w:val="0A508C"/>
                  <w:sz w:val="26"/>
                  <w:szCs w:val="26"/>
                </w:rPr>
                <w:t>AA.5</w:t>
              </w:r>
            </w:hyperlink>
          </w:p>
        </w:tc>
        <w:tc>
          <w:tcPr>
            <w:tcW w:w="3750" w:type="dxa"/>
          </w:tcPr>
          <w:p w14:paraId="64DB162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16" w:history="1">
              <w:r>
                <w:rPr>
                  <w:rFonts w:ascii="Verdana" w:hAnsi="Verdana" w:cs="Verdana"/>
                  <w:color w:val="2E5611"/>
                  <w:sz w:val="26"/>
                  <w:szCs w:val="26"/>
                </w:rPr>
                <w:t>Combine sentences using relative clauses</w:t>
              </w:r>
            </w:hyperlink>
          </w:p>
        </w:tc>
      </w:tr>
      <w:tr w:rsidR="000D6ECD" w14:paraId="2CC4E17C" w14:textId="77777777">
        <w:tblPrEx>
          <w:tblBorders>
            <w:top w:val="none" w:sz="0" w:space="0" w:color="auto"/>
          </w:tblBorders>
          <w:tblCellMar>
            <w:top w:w="0" w:type="dxa"/>
            <w:bottom w:w="0" w:type="dxa"/>
          </w:tblCellMar>
        </w:tblPrEx>
        <w:tc>
          <w:tcPr>
            <w:tcW w:w="675" w:type="dxa"/>
            <w:tcMar>
              <w:right w:w="80" w:type="nil"/>
            </w:tcMar>
          </w:tcPr>
          <w:p w14:paraId="05542F5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17" w:history="1">
              <w:r>
                <w:rPr>
                  <w:rFonts w:ascii="Verdana" w:hAnsi="Verdana" w:cs="Verdana"/>
                  <w:b/>
                  <w:bCs/>
                  <w:color w:val="0A508C"/>
                  <w:sz w:val="26"/>
                  <w:szCs w:val="26"/>
                </w:rPr>
                <w:t>BB.1</w:t>
              </w:r>
            </w:hyperlink>
          </w:p>
        </w:tc>
        <w:tc>
          <w:tcPr>
            <w:tcW w:w="3758" w:type="dxa"/>
          </w:tcPr>
          <w:p w14:paraId="09A8D37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18" w:history="1">
              <w:r>
                <w:rPr>
                  <w:rFonts w:ascii="Verdana" w:hAnsi="Verdana" w:cs="Verdana"/>
                  <w:color w:val="2E5611"/>
                  <w:sz w:val="26"/>
                  <w:szCs w:val="26"/>
                </w:rPr>
                <w:t>Form and use plurals: review</w:t>
              </w:r>
            </w:hyperlink>
          </w:p>
        </w:tc>
      </w:tr>
      <w:tr w:rsidR="000D6ECD" w14:paraId="1E447E73" w14:textId="77777777">
        <w:tblPrEx>
          <w:tblBorders>
            <w:top w:val="none" w:sz="0" w:space="0" w:color="auto"/>
          </w:tblBorders>
          <w:tblCellMar>
            <w:top w:w="0" w:type="dxa"/>
            <w:bottom w:w="0" w:type="dxa"/>
          </w:tblCellMar>
        </w:tblPrEx>
        <w:tc>
          <w:tcPr>
            <w:tcW w:w="675" w:type="dxa"/>
            <w:tcMar>
              <w:right w:w="80" w:type="nil"/>
            </w:tcMar>
          </w:tcPr>
          <w:p w14:paraId="180B0B7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19" w:history="1">
              <w:r>
                <w:rPr>
                  <w:rFonts w:ascii="Verdana" w:hAnsi="Verdana" w:cs="Verdana"/>
                  <w:b/>
                  <w:bCs/>
                  <w:color w:val="0A508C"/>
                  <w:sz w:val="26"/>
                  <w:szCs w:val="26"/>
                </w:rPr>
                <w:t>BB.2</w:t>
              </w:r>
            </w:hyperlink>
          </w:p>
        </w:tc>
        <w:tc>
          <w:tcPr>
            <w:tcW w:w="3758" w:type="dxa"/>
          </w:tcPr>
          <w:p w14:paraId="7AC2CD2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20" w:history="1">
              <w:r>
                <w:rPr>
                  <w:rFonts w:ascii="Verdana" w:hAnsi="Verdana" w:cs="Verdana"/>
                  <w:color w:val="2E5611"/>
                  <w:sz w:val="26"/>
                  <w:szCs w:val="26"/>
                </w:rPr>
                <w:t>Form and use plurals of compound nouns</w:t>
              </w:r>
            </w:hyperlink>
          </w:p>
        </w:tc>
      </w:tr>
      <w:tr w:rsidR="000D6ECD" w14:paraId="56411FAB" w14:textId="77777777">
        <w:tblPrEx>
          <w:tblBorders>
            <w:top w:val="none" w:sz="0" w:space="0" w:color="auto"/>
          </w:tblBorders>
          <w:tblCellMar>
            <w:top w:w="0" w:type="dxa"/>
            <w:bottom w:w="0" w:type="dxa"/>
          </w:tblCellMar>
        </w:tblPrEx>
        <w:tc>
          <w:tcPr>
            <w:tcW w:w="675" w:type="dxa"/>
            <w:tcMar>
              <w:right w:w="80" w:type="nil"/>
            </w:tcMar>
          </w:tcPr>
          <w:p w14:paraId="44B3C73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21" w:history="1">
              <w:r>
                <w:rPr>
                  <w:rFonts w:ascii="Verdana" w:hAnsi="Verdana" w:cs="Verdana"/>
                  <w:b/>
                  <w:bCs/>
                  <w:color w:val="0A508C"/>
                  <w:sz w:val="26"/>
                  <w:szCs w:val="26"/>
                </w:rPr>
                <w:t>BB.4</w:t>
              </w:r>
            </w:hyperlink>
          </w:p>
        </w:tc>
        <w:tc>
          <w:tcPr>
            <w:tcW w:w="3758" w:type="dxa"/>
          </w:tcPr>
          <w:p w14:paraId="3FEF313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22" w:history="1">
              <w:r>
                <w:rPr>
                  <w:rFonts w:ascii="Verdana" w:hAnsi="Verdana" w:cs="Verdana"/>
                  <w:color w:val="2E5611"/>
                  <w:sz w:val="26"/>
                  <w:szCs w:val="26"/>
                </w:rPr>
                <w:t>Form the singular or plural possessive</w:t>
              </w:r>
            </w:hyperlink>
          </w:p>
        </w:tc>
      </w:tr>
      <w:tr w:rsidR="000D6ECD" w14:paraId="03E337BB" w14:textId="77777777">
        <w:tblPrEx>
          <w:tblBorders>
            <w:top w:val="none" w:sz="0" w:space="0" w:color="auto"/>
          </w:tblBorders>
          <w:tblCellMar>
            <w:top w:w="0" w:type="dxa"/>
            <w:bottom w:w="0" w:type="dxa"/>
          </w:tblCellMar>
        </w:tblPrEx>
        <w:tc>
          <w:tcPr>
            <w:tcW w:w="675" w:type="dxa"/>
            <w:tcMar>
              <w:right w:w="80" w:type="nil"/>
            </w:tcMar>
          </w:tcPr>
          <w:p w14:paraId="1B68BE8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23" w:history="1">
              <w:r>
                <w:rPr>
                  <w:rFonts w:ascii="Verdana" w:hAnsi="Verdana" w:cs="Verdana"/>
                  <w:b/>
                  <w:bCs/>
                  <w:color w:val="0A508C"/>
                  <w:sz w:val="26"/>
                  <w:szCs w:val="26"/>
                </w:rPr>
                <w:t>BB.5</w:t>
              </w:r>
            </w:hyperlink>
          </w:p>
        </w:tc>
        <w:tc>
          <w:tcPr>
            <w:tcW w:w="3758" w:type="dxa"/>
          </w:tcPr>
          <w:p w14:paraId="1C62585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24" w:history="1">
              <w:r>
                <w:rPr>
                  <w:rFonts w:ascii="Verdana" w:hAnsi="Verdana" w:cs="Verdana"/>
                  <w:color w:val="2E5611"/>
                  <w:sz w:val="26"/>
                  <w:szCs w:val="26"/>
                </w:rPr>
                <w:t>Identify and correct errors with plural and possessive nouns</w:t>
              </w:r>
            </w:hyperlink>
          </w:p>
        </w:tc>
      </w:tr>
      <w:tr w:rsidR="000D6ECD" w14:paraId="7DAF09C7" w14:textId="77777777">
        <w:tblPrEx>
          <w:tblBorders>
            <w:top w:val="none" w:sz="0" w:space="0" w:color="auto"/>
          </w:tblBorders>
          <w:tblCellMar>
            <w:top w:w="0" w:type="dxa"/>
            <w:bottom w:w="0" w:type="dxa"/>
          </w:tblCellMar>
        </w:tblPrEx>
        <w:tc>
          <w:tcPr>
            <w:tcW w:w="675" w:type="dxa"/>
            <w:tcMar>
              <w:right w:w="80" w:type="nil"/>
            </w:tcMar>
          </w:tcPr>
          <w:p w14:paraId="3EDDB0A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25" w:history="1">
              <w:r>
                <w:rPr>
                  <w:rFonts w:ascii="Verdana" w:hAnsi="Verdana" w:cs="Verdana"/>
                  <w:b/>
                  <w:bCs/>
                  <w:color w:val="0A508C"/>
                  <w:sz w:val="26"/>
                  <w:szCs w:val="26"/>
                </w:rPr>
                <w:t>BB.6</w:t>
              </w:r>
            </w:hyperlink>
          </w:p>
        </w:tc>
        <w:tc>
          <w:tcPr>
            <w:tcW w:w="3758" w:type="dxa"/>
          </w:tcPr>
          <w:p w14:paraId="59CF3848"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26" w:history="1">
              <w:r>
                <w:rPr>
                  <w:rFonts w:ascii="Verdana" w:hAnsi="Verdana" w:cs="Verdana"/>
                  <w:color w:val="2E5611"/>
                  <w:sz w:val="26"/>
                  <w:szCs w:val="26"/>
                </w:rPr>
                <w:t>Identify and correct errors with compound and joint possession</w:t>
              </w:r>
            </w:hyperlink>
          </w:p>
        </w:tc>
      </w:tr>
      <w:tr w:rsidR="000D6ECD" w14:paraId="0583C4A3" w14:textId="77777777">
        <w:tblPrEx>
          <w:tblBorders>
            <w:top w:val="none" w:sz="0" w:space="0" w:color="auto"/>
          </w:tblBorders>
          <w:tblCellMar>
            <w:top w:w="0" w:type="dxa"/>
            <w:bottom w:w="0" w:type="dxa"/>
          </w:tblCellMar>
        </w:tblPrEx>
        <w:tc>
          <w:tcPr>
            <w:tcW w:w="655" w:type="dxa"/>
            <w:tcMar>
              <w:right w:w="80" w:type="nil"/>
            </w:tcMar>
          </w:tcPr>
          <w:p w14:paraId="3F171F8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27" w:history="1">
              <w:r>
                <w:rPr>
                  <w:rFonts w:ascii="Verdana" w:hAnsi="Verdana" w:cs="Verdana"/>
                  <w:b/>
                  <w:bCs/>
                  <w:color w:val="0A508C"/>
                  <w:sz w:val="26"/>
                  <w:szCs w:val="26"/>
                </w:rPr>
                <w:t>CC.2</w:t>
              </w:r>
            </w:hyperlink>
          </w:p>
        </w:tc>
        <w:tc>
          <w:tcPr>
            <w:tcW w:w="3777" w:type="dxa"/>
          </w:tcPr>
          <w:p w14:paraId="7520C71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28" w:history="1">
              <w:r>
                <w:rPr>
                  <w:rFonts w:ascii="Verdana" w:hAnsi="Verdana" w:cs="Verdana"/>
                  <w:color w:val="2E5611"/>
                  <w:sz w:val="26"/>
                  <w:szCs w:val="26"/>
                </w:rPr>
                <w:t>Use the pronoun that agrees with the antecedent</w:t>
              </w:r>
            </w:hyperlink>
          </w:p>
        </w:tc>
      </w:tr>
      <w:tr w:rsidR="000D6ECD" w14:paraId="1EDC7317" w14:textId="77777777">
        <w:tblPrEx>
          <w:tblBorders>
            <w:top w:val="none" w:sz="0" w:space="0" w:color="auto"/>
          </w:tblBorders>
          <w:tblCellMar>
            <w:top w:w="0" w:type="dxa"/>
            <w:bottom w:w="0" w:type="dxa"/>
          </w:tblCellMar>
        </w:tblPrEx>
        <w:tc>
          <w:tcPr>
            <w:tcW w:w="655" w:type="dxa"/>
            <w:tcMar>
              <w:right w:w="80" w:type="nil"/>
            </w:tcMar>
          </w:tcPr>
          <w:p w14:paraId="2B1B42B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29" w:history="1">
              <w:r>
                <w:rPr>
                  <w:rFonts w:ascii="Verdana" w:hAnsi="Verdana" w:cs="Verdana"/>
                  <w:b/>
                  <w:bCs/>
                  <w:color w:val="0A508C"/>
                  <w:sz w:val="26"/>
                  <w:szCs w:val="26"/>
                </w:rPr>
                <w:t>CC.3</w:t>
              </w:r>
            </w:hyperlink>
          </w:p>
        </w:tc>
        <w:tc>
          <w:tcPr>
            <w:tcW w:w="3777" w:type="dxa"/>
          </w:tcPr>
          <w:p w14:paraId="4FDAFB0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30" w:history="1">
              <w:r>
                <w:rPr>
                  <w:rFonts w:ascii="Verdana" w:hAnsi="Verdana" w:cs="Verdana"/>
                  <w:color w:val="2E5611"/>
                  <w:sz w:val="26"/>
                  <w:szCs w:val="26"/>
                </w:rPr>
                <w:t>Correct inappropriate shifts in pronoun number and person</w:t>
              </w:r>
            </w:hyperlink>
          </w:p>
        </w:tc>
      </w:tr>
      <w:tr w:rsidR="000D6ECD" w14:paraId="794A9F52" w14:textId="77777777">
        <w:tblPrEx>
          <w:tblBorders>
            <w:top w:val="none" w:sz="0" w:space="0" w:color="auto"/>
          </w:tblBorders>
          <w:tblCellMar>
            <w:top w:w="0" w:type="dxa"/>
            <w:bottom w:w="0" w:type="dxa"/>
          </w:tblCellMar>
        </w:tblPrEx>
        <w:tc>
          <w:tcPr>
            <w:tcW w:w="655" w:type="dxa"/>
            <w:tcMar>
              <w:right w:w="80" w:type="nil"/>
            </w:tcMar>
          </w:tcPr>
          <w:p w14:paraId="0A37FA6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31" w:history="1">
              <w:r>
                <w:rPr>
                  <w:rFonts w:ascii="Verdana" w:hAnsi="Verdana" w:cs="Verdana"/>
                  <w:b/>
                  <w:bCs/>
                  <w:color w:val="0A508C"/>
                  <w:sz w:val="26"/>
                  <w:szCs w:val="26"/>
                </w:rPr>
                <w:t>CC.4</w:t>
              </w:r>
            </w:hyperlink>
          </w:p>
        </w:tc>
        <w:tc>
          <w:tcPr>
            <w:tcW w:w="3777" w:type="dxa"/>
          </w:tcPr>
          <w:p w14:paraId="208DC1A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32" w:history="1">
              <w:r>
                <w:rPr>
                  <w:rFonts w:ascii="Verdana" w:hAnsi="Verdana" w:cs="Verdana"/>
                  <w:color w:val="2E5611"/>
                  <w:sz w:val="26"/>
                  <w:szCs w:val="26"/>
                </w:rPr>
                <w:t>Identify vague pronoun references</w:t>
              </w:r>
            </w:hyperlink>
          </w:p>
        </w:tc>
      </w:tr>
      <w:tr w:rsidR="000D6ECD" w14:paraId="2324D022" w14:textId="77777777">
        <w:tblPrEx>
          <w:tblBorders>
            <w:top w:val="none" w:sz="0" w:space="0" w:color="auto"/>
          </w:tblBorders>
          <w:tblCellMar>
            <w:top w:w="0" w:type="dxa"/>
            <w:bottom w:w="0" w:type="dxa"/>
          </w:tblCellMar>
        </w:tblPrEx>
        <w:tc>
          <w:tcPr>
            <w:tcW w:w="655" w:type="dxa"/>
            <w:tcMar>
              <w:right w:w="80" w:type="nil"/>
            </w:tcMar>
          </w:tcPr>
          <w:p w14:paraId="3ECEF87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33" w:history="1">
              <w:r>
                <w:rPr>
                  <w:rFonts w:ascii="Verdana" w:hAnsi="Verdana" w:cs="Verdana"/>
                  <w:b/>
                  <w:bCs/>
                  <w:color w:val="0A508C"/>
                  <w:sz w:val="26"/>
                  <w:szCs w:val="26"/>
                </w:rPr>
                <w:t>CC.5</w:t>
              </w:r>
            </w:hyperlink>
          </w:p>
        </w:tc>
        <w:tc>
          <w:tcPr>
            <w:tcW w:w="3777" w:type="dxa"/>
          </w:tcPr>
          <w:p w14:paraId="251EA17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34" w:history="1">
              <w:r>
                <w:rPr>
                  <w:rFonts w:ascii="Verdana" w:hAnsi="Verdana" w:cs="Verdana"/>
                  <w:color w:val="2E5611"/>
                  <w:sz w:val="26"/>
                  <w:szCs w:val="26"/>
                </w:rPr>
                <w:t>Identify all of the possible antecedents</w:t>
              </w:r>
            </w:hyperlink>
          </w:p>
        </w:tc>
      </w:tr>
      <w:tr w:rsidR="000D6ECD" w14:paraId="6C66BF28" w14:textId="77777777">
        <w:tblPrEx>
          <w:tblBorders>
            <w:top w:val="none" w:sz="0" w:space="0" w:color="auto"/>
          </w:tblBorders>
          <w:tblCellMar>
            <w:top w:w="0" w:type="dxa"/>
            <w:bottom w:w="0" w:type="dxa"/>
          </w:tblCellMar>
        </w:tblPrEx>
        <w:tc>
          <w:tcPr>
            <w:tcW w:w="710" w:type="dxa"/>
            <w:tcMar>
              <w:right w:w="80" w:type="nil"/>
            </w:tcMar>
          </w:tcPr>
          <w:p w14:paraId="56517EE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35" w:history="1">
              <w:r>
                <w:rPr>
                  <w:rFonts w:ascii="Verdana" w:hAnsi="Verdana" w:cs="Verdana"/>
                  <w:b/>
                  <w:bCs/>
                  <w:color w:val="0A508C"/>
                  <w:sz w:val="26"/>
                  <w:szCs w:val="26"/>
                </w:rPr>
                <w:t>DD.1</w:t>
              </w:r>
            </w:hyperlink>
          </w:p>
        </w:tc>
        <w:tc>
          <w:tcPr>
            <w:tcW w:w="3722" w:type="dxa"/>
          </w:tcPr>
          <w:p w14:paraId="0F7DE92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36" w:history="1">
              <w:r>
                <w:rPr>
                  <w:rFonts w:ascii="Verdana" w:hAnsi="Verdana" w:cs="Verdana"/>
                  <w:color w:val="2E5611"/>
                  <w:sz w:val="26"/>
                  <w:szCs w:val="26"/>
                </w:rPr>
                <w:t>Choose between subject and object pronouns</w:t>
              </w:r>
            </w:hyperlink>
          </w:p>
        </w:tc>
      </w:tr>
      <w:tr w:rsidR="000D6ECD" w14:paraId="1F27F87D" w14:textId="77777777">
        <w:tblPrEx>
          <w:tblBorders>
            <w:top w:val="none" w:sz="0" w:space="0" w:color="auto"/>
          </w:tblBorders>
          <w:tblCellMar>
            <w:top w:w="0" w:type="dxa"/>
            <w:bottom w:w="0" w:type="dxa"/>
          </w:tblCellMar>
        </w:tblPrEx>
        <w:tc>
          <w:tcPr>
            <w:tcW w:w="710" w:type="dxa"/>
            <w:tcMar>
              <w:right w:w="80" w:type="nil"/>
            </w:tcMar>
          </w:tcPr>
          <w:p w14:paraId="3CC045A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37" w:history="1">
              <w:r>
                <w:rPr>
                  <w:rFonts w:ascii="Verdana" w:hAnsi="Verdana" w:cs="Verdana"/>
                  <w:b/>
                  <w:bCs/>
                  <w:color w:val="0A508C"/>
                  <w:sz w:val="26"/>
                  <w:szCs w:val="26"/>
                </w:rPr>
                <w:t>DD.2</w:t>
              </w:r>
            </w:hyperlink>
          </w:p>
        </w:tc>
        <w:tc>
          <w:tcPr>
            <w:tcW w:w="3722" w:type="dxa"/>
          </w:tcPr>
          <w:p w14:paraId="373C4B7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38" w:history="1">
              <w:r>
                <w:rPr>
                  <w:rFonts w:ascii="Verdana" w:hAnsi="Verdana" w:cs="Verdana"/>
                  <w:color w:val="2E5611"/>
                  <w:sz w:val="26"/>
                  <w:szCs w:val="26"/>
                </w:rPr>
                <w:t>Compound subjects and objects with "I" and "me"</w:t>
              </w:r>
            </w:hyperlink>
          </w:p>
        </w:tc>
      </w:tr>
      <w:tr w:rsidR="000D6ECD" w14:paraId="7F387E22" w14:textId="77777777">
        <w:tblPrEx>
          <w:tblBorders>
            <w:top w:val="none" w:sz="0" w:space="0" w:color="auto"/>
          </w:tblBorders>
          <w:tblCellMar>
            <w:top w:w="0" w:type="dxa"/>
            <w:bottom w:w="0" w:type="dxa"/>
          </w:tblCellMar>
        </w:tblPrEx>
        <w:tc>
          <w:tcPr>
            <w:tcW w:w="710" w:type="dxa"/>
            <w:tcMar>
              <w:right w:w="80" w:type="nil"/>
            </w:tcMar>
          </w:tcPr>
          <w:p w14:paraId="5B74883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39" w:history="1">
              <w:r>
                <w:rPr>
                  <w:rFonts w:ascii="Verdana" w:hAnsi="Verdana" w:cs="Verdana"/>
                  <w:b/>
                  <w:bCs/>
                  <w:color w:val="0A508C"/>
                  <w:sz w:val="26"/>
                  <w:szCs w:val="26"/>
                </w:rPr>
                <w:t>DD.3</w:t>
              </w:r>
            </w:hyperlink>
          </w:p>
        </w:tc>
        <w:tc>
          <w:tcPr>
            <w:tcW w:w="3722" w:type="dxa"/>
          </w:tcPr>
          <w:p w14:paraId="209B41D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40" w:history="1">
              <w:r>
                <w:rPr>
                  <w:rFonts w:ascii="Verdana" w:hAnsi="Verdana" w:cs="Verdana"/>
                  <w:color w:val="2E5611"/>
                  <w:sz w:val="26"/>
                  <w:szCs w:val="26"/>
                </w:rPr>
                <w:t>Compound subjects and objects with pronouns</w:t>
              </w:r>
            </w:hyperlink>
          </w:p>
        </w:tc>
      </w:tr>
      <w:tr w:rsidR="000D6ECD" w14:paraId="03CBFD38" w14:textId="77777777">
        <w:tblPrEx>
          <w:tblBorders>
            <w:top w:val="none" w:sz="0" w:space="0" w:color="auto"/>
          </w:tblBorders>
          <w:tblCellMar>
            <w:top w:w="0" w:type="dxa"/>
            <w:bottom w:w="0" w:type="dxa"/>
          </w:tblCellMar>
        </w:tblPrEx>
        <w:tc>
          <w:tcPr>
            <w:tcW w:w="710" w:type="dxa"/>
            <w:tcMar>
              <w:right w:w="80" w:type="nil"/>
            </w:tcMar>
          </w:tcPr>
          <w:p w14:paraId="354BD9A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41" w:history="1">
              <w:r>
                <w:rPr>
                  <w:rFonts w:ascii="Verdana" w:hAnsi="Verdana" w:cs="Verdana"/>
                  <w:b/>
                  <w:bCs/>
                  <w:color w:val="0A508C"/>
                  <w:sz w:val="26"/>
                  <w:szCs w:val="26"/>
                </w:rPr>
                <w:t>DD.4</w:t>
              </w:r>
            </w:hyperlink>
          </w:p>
        </w:tc>
        <w:tc>
          <w:tcPr>
            <w:tcW w:w="3722" w:type="dxa"/>
          </w:tcPr>
          <w:p w14:paraId="39EAE7D1"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42" w:history="1">
              <w:r>
                <w:rPr>
                  <w:rFonts w:ascii="Verdana" w:hAnsi="Verdana" w:cs="Verdana"/>
                  <w:color w:val="2E5611"/>
                  <w:sz w:val="26"/>
                  <w:szCs w:val="26"/>
                </w:rPr>
                <w:t>Choose between personal and reflexive pronouns</w:t>
              </w:r>
            </w:hyperlink>
          </w:p>
        </w:tc>
      </w:tr>
      <w:tr w:rsidR="000D6ECD" w14:paraId="69D7F848" w14:textId="77777777">
        <w:tblPrEx>
          <w:tblBorders>
            <w:top w:val="none" w:sz="0" w:space="0" w:color="auto"/>
          </w:tblBorders>
          <w:tblCellMar>
            <w:top w:w="0" w:type="dxa"/>
            <w:bottom w:w="0" w:type="dxa"/>
          </w:tblCellMar>
        </w:tblPrEx>
        <w:tc>
          <w:tcPr>
            <w:tcW w:w="710" w:type="dxa"/>
            <w:tcMar>
              <w:right w:w="80" w:type="nil"/>
            </w:tcMar>
          </w:tcPr>
          <w:p w14:paraId="43BDFAF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43" w:history="1">
              <w:r>
                <w:rPr>
                  <w:rFonts w:ascii="Verdana" w:hAnsi="Verdana" w:cs="Verdana"/>
                  <w:b/>
                  <w:bCs/>
                  <w:color w:val="0A508C"/>
                  <w:sz w:val="26"/>
                  <w:szCs w:val="26"/>
                </w:rPr>
                <w:t>DD.5</w:t>
              </w:r>
            </w:hyperlink>
          </w:p>
        </w:tc>
        <w:tc>
          <w:tcPr>
            <w:tcW w:w="2996" w:type="dxa"/>
          </w:tcPr>
          <w:p w14:paraId="6A52140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44" w:history="1">
              <w:r>
                <w:rPr>
                  <w:rFonts w:ascii="Verdana" w:hAnsi="Verdana" w:cs="Verdana"/>
                  <w:color w:val="2E5611"/>
                  <w:sz w:val="26"/>
                  <w:szCs w:val="26"/>
                </w:rPr>
                <w:t>Use reflexive pronouns</w:t>
              </w:r>
            </w:hyperlink>
          </w:p>
        </w:tc>
      </w:tr>
      <w:tr w:rsidR="000D6ECD" w14:paraId="6E708CB7" w14:textId="77777777">
        <w:tblPrEx>
          <w:tblBorders>
            <w:top w:val="none" w:sz="0" w:space="0" w:color="auto"/>
          </w:tblBorders>
          <w:tblCellMar>
            <w:top w:w="0" w:type="dxa"/>
            <w:bottom w:w="0" w:type="dxa"/>
          </w:tblCellMar>
        </w:tblPrEx>
        <w:tc>
          <w:tcPr>
            <w:tcW w:w="710" w:type="dxa"/>
            <w:tcMar>
              <w:right w:w="80" w:type="nil"/>
            </w:tcMar>
          </w:tcPr>
          <w:p w14:paraId="1D5CDFE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45" w:history="1">
              <w:r>
                <w:rPr>
                  <w:rFonts w:ascii="Verdana" w:hAnsi="Verdana" w:cs="Verdana"/>
                  <w:b/>
                  <w:bCs/>
                  <w:color w:val="0A508C"/>
                  <w:sz w:val="26"/>
                  <w:szCs w:val="26"/>
                </w:rPr>
                <w:t>DD.7</w:t>
              </w:r>
            </w:hyperlink>
          </w:p>
        </w:tc>
        <w:tc>
          <w:tcPr>
            <w:tcW w:w="3722" w:type="dxa"/>
          </w:tcPr>
          <w:p w14:paraId="0F05D95D"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46" w:history="1">
              <w:r>
                <w:rPr>
                  <w:rFonts w:ascii="Verdana" w:hAnsi="Verdana" w:cs="Verdana"/>
                  <w:color w:val="2E5611"/>
                  <w:sz w:val="26"/>
                  <w:szCs w:val="26"/>
                </w:rPr>
                <w:t>Use relative pronouns: who and whom</w:t>
              </w:r>
            </w:hyperlink>
          </w:p>
        </w:tc>
      </w:tr>
      <w:tr w:rsidR="000D6ECD" w14:paraId="23F15436" w14:textId="77777777">
        <w:tblPrEx>
          <w:tblBorders>
            <w:top w:val="none" w:sz="0" w:space="0" w:color="auto"/>
          </w:tblBorders>
          <w:tblCellMar>
            <w:top w:w="0" w:type="dxa"/>
            <w:bottom w:w="0" w:type="dxa"/>
          </w:tblCellMar>
        </w:tblPrEx>
        <w:tc>
          <w:tcPr>
            <w:tcW w:w="710" w:type="dxa"/>
            <w:tcMar>
              <w:right w:w="80" w:type="nil"/>
            </w:tcMar>
          </w:tcPr>
          <w:p w14:paraId="6ED330B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47" w:history="1">
              <w:r>
                <w:rPr>
                  <w:rFonts w:ascii="Verdana" w:hAnsi="Verdana" w:cs="Verdana"/>
                  <w:b/>
                  <w:bCs/>
                  <w:color w:val="0A508C"/>
                  <w:sz w:val="26"/>
                  <w:szCs w:val="26"/>
                </w:rPr>
                <w:t>DD.8</w:t>
              </w:r>
            </w:hyperlink>
          </w:p>
        </w:tc>
        <w:tc>
          <w:tcPr>
            <w:tcW w:w="3722" w:type="dxa"/>
          </w:tcPr>
          <w:p w14:paraId="37005CB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48" w:history="1">
              <w:r>
                <w:rPr>
                  <w:rFonts w:ascii="Verdana" w:hAnsi="Verdana" w:cs="Verdana"/>
                  <w:color w:val="2E5611"/>
                  <w:sz w:val="26"/>
                  <w:szCs w:val="26"/>
                </w:rPr>
                <w:t>Use relative pronouns: who, whom, whose, which, and that</w:t>
              </w:r>
            </w:hyperlink>
          </w:p>
        </w:tc>
      </w:tr>
      <w:tr w:rsidR="000D6ECD" w14:paraId="0062489B" w14:textId="77777777">
        <w:tblPrEx>
          <w:tblBorders>
            <w:top w:val="none" w:sz="0" w:space="0" w:color="auto"/>
          </w:tblBorders>
          <w:tblCellMar>
            <w:top w:w="0" w:type="dxa"/>
            <w:bottom w:w="0" w:type="dxa"/>
          </w:tblCellMar>
        </w:tblPrEx>
        <w:tc>
          <w:tcPr>
            <w:tcW w:w="617" w:type="dxa"/>
            <w:tcMar>
              <w:right w:w="80" w:type="nil"/>
            </w:tcMar>
          </w:tcPr>
          <w:p w14:paraId="7C3867E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49" w:history="1">
              <w:r>
                <w:rPr>
                  <w:rFonts w:ascii="Verdana" w:hAnsi="Verdana" w:cs="Verdana"/>
                  <w:b/>
                  <w:bCs/>
                  <w:color w:val="0A508C"/>
                  <w:sz w:val="26"/>
                  <w:szCs w:val="26"/>
                </w:rPr>
                <w:t>FF.1</w:t>
              </w:r>
            </w:hyperlink>
          </w:p>
        </w:tc>
        <w:tc>
          <w:tcPr>
            <w:tcW w:w="3815" w:type="dxa"/>
          </w:tcPr>
          <w:p w14:paraId="1AF6929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50" w:history="1">
              <w:r>
                <w:rPr>
                  <w:rFonts w:ascii="Verdana" w:hAnsi="Verdana" w:cs="Verdana"/>
                  <w:color w:val="2E5611"/>
                  <w:sz w:val="26"/>
                  <w:szCs w:val="26"/>
                </w:rPr>
                <w:t>Correct errors with subject-verb agreement</w:t>
              </w:r>
            </w:hyperlink>
          </w:p>
        </w:tc>
      </w:tr>
      <w:tr w:rsidR="000D6ECD" w14:paraId="3167AED8" w14:textId="77777777">
        <w:tblPrEx>
          <w:tblBorders>
            <w:top w:val="none" w:sz="0" w:space="0" w:color="auto"/>
          </w:tblBorders>
          <w:tblCellMar>
            <w:top w:w="0" w:type="dxa"/>
            <w:bottom w:w="0" w:type="dxa"/>
          </w:tblCellMar>
        </w:tblPrEx>
        <w:tc>
          <w:tcPr>
            <w:tcW w:w="617" w:type="dxa"/>
            <w:tcMar>
              <w:right w:w="80" w:type="nil"/>
            </w:tcMar>
          </w:tcPr>
          <w:p w14:paraId="55881A0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51" w:history="1">
              <w:r>
                <w:rPr>
                  <w:rFonts w:ascii="Verdana" w:hAnsi="Verdana" w:cs="Verdana"/>
                  <w:b/>
                  <w:bCs/>
                  <w:color w:val="0A508C"/>
                  <w:sz w:val="26"/>
                  <w:szCs w:val="26"/>
                </w:rPr>
                <w:t>FF.2</w:t>
              </w:r>
            </w:hyperlink>
          </w:p>
        </w:tc>
        <w:tc>
          <w:tcPr>
            <w:tcW w:w="3815" w:type="dxa"/>
          </w:tcPr>
          <w:p w14:paraId="615C6A5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52" w:history="1">
              <w:r>
                <w:rPr>
                  <w:rFonts w:ascii="Verdana" w:hAnsi="Verdana" w:cs="Verdana"/>
                  <w:color w:val="2E5611"/>
                  <w:sz w:val="26"/>
                  <w:szCs w:val="26"/>
                </w:rPr>
                <w:t>Correct errors with indefinite pronoun-verb agreement</w:t>
              </w:r>
            </w:hyperlink>
          </w:p>
        </w:tc>
      </w:tr>
      <w:tr w:rsidR="000D6ECD" w14:paraId="6BF6C8AF" w14:textId="77777777">
        <w:tblPrEx>
          <w:tblBorders>
            <w:top w:val="none" w:sz="0" w:space="0" w:color="auto"/>
          </w:tblBorders>
          <w:tblCellMar>
            <w:top w:w="0" w:type="dxa"/>
            <w:bottom w:w="0" w:type="dxa"/>
          </w:tblCellMar>
        </w:tblPrEx>
        <w:tc>
          <w:tcPr>
            <w:tcW w:w="617" w:type="dxa"/>
            <w:tcMar>
              <w:right w:w="80" w:type="nil"/>
            </w:tcMar>
          </w:tcPr>
          <w:p w14:paraId="71AB734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53" w:history="1">
              <w:r>
                <w:rPr>
                  <w:rFonts w:ascii="Verdana" w:hAnsi="Verdana" w:cs="Verdana"/>
                  <w:b/>
                  <w:bCs/>
                  <w:color w:val="0A508C"/>
                  <w:sz w:val="26"/>
                  <w:szCs w:val="26"/>
                </w:rPr>
                <w:t>FF.3</w:t>
              </w:r>
            </w:hyperlink>
          </w:p>
        </w:tc>
        <w:tc>
          <w:tcPr>
            <w:tcW w:w="3815" w:type="dxa"/>
          </w:tcPr>
          <w:p w14:paraId="597155D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54" w:history="1">
              <w:r>
                <w:rPr>
                  <w:rFonts w:ascii="Verdana" w:hAnsi="Verdana" w:cs="Verdana"/>
                  <w:color w:val="2E5611"/>
                  <w:sz w:val="26"/>
                  <w:szCs w:val="26"/>
                </w:rPr>
                <w:t>Use the correct verb – with compound subjects</w:t>
              </w:r>
            </w:hyperlink>
          </w:p>
        </w:tc>
      </w:tr>
      <w:tr w:rsidR="000D6ECD" w14:paraId="312817C9" w14:textId="77777777">
        <w:tblPrEx>
          <w:tblBorders>
            <w:top w:val="none" w:sz="0" w:space="0" w:color="auto"/>
          </w:tblBorders>
          <w:tblCellMar>
            <w:top w:w="0" w:type="dxa"/>
            <w:bottom w:w="0" w:type="dxa"/>
          </w:tblCellMar>
        </w:tblPrEx>
        <w:tc>
          <w:tcPr>
            <w:tcW w:w="700" w:type="dxa"/>
            <w:tcMar>
              <w:right w:w="80" w:type="nil"/>
            </w:tcMar>
          </w:tcPr>
          <w:p w14:paraId="757DC88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55" w:history="1">
              <w:r>
                <w:rPr>
                  <w:rFonts w:ascii="Verdana" w:hAnsi="Verdana" w:cs="Verdana"/>
                  <w:b/>
                  <w:bCs/>
                  <w:color w:val="0A508C"/>
                  <w:sz w:val="26"/>
                  <w:szCs w:val="26"/>
                </w:rPr>
                <w:t>GG.1</w:t>
              </w:r>
            </w:hyperlink>
          </w:p>
        </w:tc>
        <w:tc>
          <w:tcPr>
            <w:tcW w:w="3670" w:type="dxa"/>
          </w:tcPr>
          <w:p w14:paraId="7582ACB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56" w:history="1">
              <w:r>
                <w:rPr>
                  <w:rFonts w:ascii="Verdana" w:hAnsi="Verdana" w:cs="Verdana"/>
                  <w:color w:val="2E5611"/>
                  <w:sz w:val="26"/>
                  <w:szCs w:val="26"/>
                </w:rPr>
                <w:t>Irregular past tense: review</w:t>
              </w:r>
            </w:hyperlink>
          </w:p>
        </w:tc>
      </w:tr>
      <w:tr w:rsidR="000D6ECD" w14:paraId="412C7399" w14:textId="77777777">
        <w:tblPrEx>
          <w:tblBorders>
            <w:top w:val="none" w:sz="0" w:space="0" w:color="auto"/>
          </w:tblBorders>
          <w:tblCellMar>
            <w:top w:w="0" w:type="dxa"/>
            <w:bottom w:w="0" w:type="dxa"/>
          </w:tblCellMar>
        </w:tblPrEx>
        <w:tc>
          <w:tcPr>
            <w:tcW w:w="700" w:type="dxa"/>
            <w:tcMar>
              <w:right w:w="80" w:type="nil"/>
            </w:tcMar>
          </w:tcPr>
          <w:p w14:paraId="6A253BE1"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57" w:history="1">
              <w:r>
                <w:rPr>
                  <w:rFonts w:ascii="Verdana" w:hAnsi="Verdana" w:cs="Verdana"/>
                  <w:b/>
                  <w:bCs/>
                  <w:color w:val="0A508C"/>
                  <w:sz w:val="26"/>
                  <w:szCs w:val="26"/>
                </w:rPr>
                <w:t>GG.3</w:t>
              </w:r>
            </w:hyperlink>
          </w:p>
        </w:tc>
        <w:tc>
          <w:tcPr>
            <w:tcW w:w="3732" w:type="dxa"/>
          </w:tcPr>
          <w:p w14:paraId="317719F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58" w:history="1">
              <w:r>
                <w:rPr>
                  <w:rFonts w:ascii="Verdana" w:hAnsi="Verdana" w:cs="Verdana"/>
                  <w:color w:val="2E5611"/>
                  <w:sz w:val="26"/>
                  <w:szCs w:val="26"/>
                </w:rPr>
                <w:t>Identify and correct inappropriate shifts in verb tense</w:t>
              </w:r>
            </w:hyperlink>
          </w:p>
        </w:tc>
      </w:tr>
      <w:tr w:rsidR="000D6ECD" w14:paraId="6734859D" w14:textId="77777777">
        <w:tblPrEx>
          <w:tblBorders>
            <w:top w:val="none" w:sz="0" w:space="0" w:color="auto"/>
          </w:tblBorders>
          <w:tblCellMar>
            <w:top w:w="0" w:type="dxa"/>
            <w:bottom w:w="0" w:type="dxa"/>
          </w:tblCellMar>
        </w:tblPrEx>
        <w:tc>
          <w:tcPr>
            <w:tcW w:w="700" w:type="dxa"/>
            <w:tcMar>
              <w:right w:w="80" w:type="nil"/>
            </w:tcMar>
          </w:tcPr>
          <w:p w14:paraId="615B7E0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59" w:history="1">
              <w:r>
                <w:rPr>
                  <w:rFonts w:ascii="Verdana" w:hAnsi="Verdana" w:cs="Verdana"/>
                  <w:b/>
                  <w:bCs/>
                  <w:color w:val="0A508C"/>
                  <w:sz w:val="26"/>
                  <w:szCs w:val="26"/>
                </w:rPr>
                <w:t>GG.4</w:t>
              </w:r>
            </w:hyperlink>
          </w:p>
        </w:tc>
        <w:tc>
          <w:tcPr>
            <w:tcW w:w="3732" w:type="dxa"/>
          </w:tcPr>
          <w:p w14:paraId="0DFE133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60" w:history="1">
              <w:r>
                <w:rPr>
                  <w:rFonts w:ascii="Verdana" w:hAnsi="Verdana" w:cs="Verdana"/>
                  <w:color w:val="2E5611"/>
                  <w:sz w:val="26"/>
                  <w:szCs w:val="26"/>
                </w:rPr>
                <w:t>Form the progressive verb tenses</w:t>
              </w:r>
            </w:hyperlink>
          </w:p>
        </w:tc>
      </w:tr>
      <w:tr w:rsidR="000D6ECD" w14:paraId="05A2E27B" w14:textId="77777777">
        <w:tblPrEx>
          <w:tblBorders>
            <w:top w:val="none" w:sz="0" w:space="0" w:color="auto"/>
          </w:tblBorders>
          <w:tblCellMar>
            <w:top w:w="0" w:type="dxa"/>
            <w:bottom w:w="0" w:type="dxa"/>
          </w:tblCellMar>
        </w:tblPrEx>
        <w:tc>
          <w:tcPr>
            <w:tcW w:w="700" w:type="dxa"/>
            <w:tcMar>
              <w:right w:w="80" w:type="nil"/>
            </w:tcMar>
          </w:tcPr>
          <w:p w14:paraId="64F6C74D"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61" w:history="1">
              <w:r>
                <w:rPr>
                  <w:rFonts w:ascii="Verdana" w:hAnsi="Verdana" w:cs="Verdana"/>
                  <w:b/>
                  <w:bCs/>
                  <w:color w:val="0A508C"/>
                  <w:sz w:val="26"/>
                  <w:szCs w:val="26"/>
                </w:rPr>
                <w:t>GG.5</w:t>
              </w:r>
            </w:hyperlink>
          </w:p>
        </w:tc>
        <w:tc>
          <w:tcPr>
            <w:tcW w:w="3732" w:type="dxa"/>
          </w:tcPr>
          <w:p w14:paraId="6A48CB0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62" w:history="1">
              <w:r>
                <w:rPr>
                  <w:rFonts w:ascii="Verdana" w:hAnsi="Verdana" w:cs="Verdana"/>
                  <w:color w:val="2E5611"/>
                  <w:sz w:val="26"/>
                  <w:szCs w:val="26"/>
                </w:rPr>
                <w:t>Form the perfect verb tenses</w:t>
              </w:r>
            </w:hyperlink>
          </w:p>
        </w:tc>
      </w:tr>
      <w:tr w:rsidR="000D6ECD" w14:paraId="28DDE0A0" w14:textId="77777777">
        <w:tblPrEx>
          <w:tblBorders>
            <w:top w:val="none" w:sz="0" w:space="0" w:color="auto"/>
          </w:tblBorders>
          <w:tblCellMar>
            <w:top w:w="0" w:type="dxa"/>
            <w:bottom w:w="0" w:type="dxa"/>
          </w:tblCellMar>
        </w:tblPrEx>
        <w:tc>
          <w:tcPr>
            <w:tcW w:w="714" w:type="dxa"/>
            <w:tcMar>
              <w:right w:w="80" w:type="nil"/>
            </w:tcMar>
          </w:tcPr>
          <w:p w14:paraId="54D74EF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63" w:history="1">
              <w:r>
                <w:rPr>
                  <w:rFonts w:ascii="Verdana" w:hAnsi="Verdana" w:cs="Verdana"/>
                  <w:b/>
                  <w:bCs/>
                  <w:color w:val="0A508C"/>
                  <w:sz w:val="26"/>
                  <w:szCs w:val="26"/>
                </w:rPr>
                <w:t>HH.2</w:t>
              </w:r>
            </w:hyperlink>
          </w:p>
        </w:tc>
        <w:tc>
          <w:tcPr>
            <w:tcW w:w="2148" w:type="dxa"/>
          </w:tcPr>
          <w:p w14:paraId="62FD421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64" w:history="1">
              <w:r>
                <w:rPr>
                  <w:rFonts w:ascii="Verdana" w:hAnsi="Verdana" w:cs="Verdana"/>
                  <w:color w:val="2E5611"/>
                  <w:sz w:val="26"/>
                  <w:szCs w:val="26"/>
                </w:rPr>
                <w:t>Order adjectives</w:t>
              </w:r>
            </w:hyperlink>
          </w:p>
        </w:tc>
      </w:tr>
      <w:tr w:rsidR="000D6ECD" w14:paraId="41EE5C7A" w14:textId="77777777">
        <w:tblPrEx>
          <w:tblBorders>
            <w:top w:val="none" w:sz="0" w:space="0" w:color="auto"/>
          </w:tblBorders>
          <w:tblCellMar>
            <w:top w:w="0" w:type="dxa"/>
            <w:bottom w:w="0" w:type="dxa"/>
          </w:tblCellMar>
        </w:tblPrEx>
        <w:tc>
          <w:tcPr>
            <w:tcW w:w="714" w:type="dxa"/>
            <w:tcMar>
              <w:right w:w="80" w:type="nil"/>
            </w:tcMar>
          </w:tcPr>
          <w:p w14:paraId="62FF134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65" w:history="1">
              <w:r>
                <w:rPr>
                  <w:rFonts w:ascii="Verdana" w:hAnsi="Verdana" w:cs="Verdana"/>
                  <w:b/>
                  <w:bCs/>
                  <w:color w:val="0A508C"/>
                  <w:sz w:val="26"/>
                  <w:szCs w:val="26"/>
                </w:rPr>
                <w:t>HH.4</w:t>
              </w:r>
            </w:hyperlink>
          </w:p>
        </w:tc>
        <w:tc>
          <w:tcPr>
            <w:tcW w:w="3718" w:type="dxa"/>
          </w:tcPr>
          <w:p w14:paraId="6E9414C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66" w:history="1">
              <w:r>
                <w:rPr>
                  <w:rFonts w:ascii="Verdana" w:hAnsi="Verdana" w:cs="Verdana"/>
                  <w:color w:val="2E5611"/>
                  <w:sz w:val="26"/>
                  <w:szCs w:val="26"/>
                </w:rPr>
                <w:t>Choose between adjectives and adverbs</w:t>
              </w:r>
            </w:hyperlink>
          </w:p>
        </w:tc>
      </w:tr>
      <w:tr w:rsidR="000D6ECD" w14:paraId="16C6EB5C" w14:textId="77777777">
        <w:tblPrEx>
          <w:tblBorders>
            <w:top w:val="none" w:sz="0" w:space="0" w:color="auto"/>
          </w:tblBorders>
          <w:tblCellMar>
            <w:top w:w="0" w:type="dxa"/>
            <w:bottom w:w="0" w:type="dxa"/>
          </w:tblCellMar>
        </w:tblPrEx>
        <w:tc>
          <w:tcPr>
            <w:tcW w:w="714" w:type="dxa"/>
            <w:tcMar>
              <w:right w:w="80" w:type="nil"/>
            </w:tcMar>
          </w:tcPr>
          <w:p w14:paraId="705E9F1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67" w:history="1">
              <w:r>
                <w:rPr>
                  <w:rFonts w:ascii="Verdana" w:hAnsi="Verdana" w:cs="Verdana"/>
                  <w:b/>
                  <w:bCs/>
                  <w:color w:val="0A508C"/>
                  <w:sz w:val="26"/>
                  <w:szCs w:val="26"/>
                </w:rPr>
                <w:t>HH.6</w:t>
              </w:r>
            </w:hyperlink>
          </w:p>
        </w:tc>
        <w:tc>
          <w:tcPr>
            <w:tcW w:w="3718" w:type="dxa"/>
          </w:tcPr>
          <w:p w14:paraId="790A2F5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68" w:history="1">
              <w:r>
                <w:rPr>
                  <w:rFonts w:ascii="Verdana" w:hAnsi="Verdana" w:cs="Verdana"/>
                  <w:color w:val="2E5611"/>
                  <w:sz w:val="26"/>
                  <w:szCs w:val="26"/>
                </w:rPr>
                <w:t>Form and use comparative and superlative adjectives</w:t>
              </w:r>
            </w:hyperlink>
          </w:p>
        </w:tc>
      </w:tr>
      <w:tr w:rsidR="000D6ECD" w14:paraId="36B727B5" w14:textId="77777777">
        <w:tblPrEx>
          <w:tblBorders>
            <w:top w:val="none" w:sz="0" w:space="0" w:color="auto"/>
          </w:tblBorders>
          <w:tblCellMar>
            <w:top w:w="0" w:type="dxa"/>
            <w:bottom w:w="0" w:type="dxa"/>
          </w:tblCellMar>
        </w:tblPrEx>
        <w:tc>
          <w:tcPr>
            <w:tcW w:w="714" w:type="dxa"/>
            <w:tcMar>
              <w:right w:w="80" w:type="nil"/>
            </w:tcMar>
          </w:tcPr>
          <w:p w14:paraId="683FD84D"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69" w:history="1">
              <w:r>
                <w:rPr>
                  <w:rFonts w:ascii="Verdana" w:hAnsi="Verdana" w:cs="Verdana"/>
                  <w:b/>
                  <w:bCs/>
                  <w:color w:val="0A508C"/>
                  <w:sz w:val="26"/>
                  <w:szCs w:val="26"/>
                </w:rPr>
                <w:t>HH.8</w:t>
              </w:r>
            </w:hyperlink>
          </w:p>
        </w:tc>
        <w:tc>
          <w:tcPr>
            <w:tcW w:w="3718" w:type="dxa"/>
          </w:tcPr>
          <w:p w14:paraId="7459DE6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70" w:history="1">
              <w:r>
                <w:rPr>
                  <w:rFonts w:ascii="Verdana" w:hAnsi="Verdana" w:cs="Verdana"/>
                  <w:color w:val="2E5611"/>
                  <w:sz w:val="26"/>
                  <w:szCs w:val="26"/>
                </w:rPr>
                <w:t>Form and use comparative and superlative adverbs</w:t>
              </w:r>
            </w:hyperlink>
          </w:p>
        </w:tc>
      </w:tr>
      <w:tr w:rsidR="000D6ECD" w14:paraId="7D654F50" w14:textId="77777777">
        <w:tblPrEx>
          <w:tblBorders>
            <w:top w:val="none" w:sz="0" w:space="0" w:color="auto"/>
          </w:tblBorders>
          <w:tblCellMar>
            <w:top w:w="0" w:type="dxa"/>
            <w:bottom w:w="0" w:type="dxa"/>
          </w:tblCellMar>
        </w:tblPrEx>
        <w:tc>
          <w:tcPr>
            <w:tcW w:w="680" w:type="dxa"/>
            <w:tcMar>
              <w:right w:w="80" w:type="nil"/>
            </w:tcMar>
          </w:tcPr>
          <w:p w14:paraId="2B7B2D7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71" w:history="1">
              <w:r>
                <w:rPr>
                  <w:rFonts w:ascii="Verdana" w:hAnsi="Verdana" w:cs="Verdana"/>
                  <w:b/>
                  <w:bCs/>
                  <w:color w:val="0A508C"/>
                  <w:sz w:val="26"/>
                  <w:szCs w:val="26"/>
                </w:rPr>
                <w:t>KK.1</w:t>
              </w:r>
            </w:hyperlink>
          </w:p>
        </w:tc>
        <w:tc>
          <w:tcPr>
            <w:tcW w:w="3753" w:type="dxa"/>
          </w:tcPr>
          <w:p w14:paraId="2F8ADDA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72" w:history="1">
              <w:r>
                <w:rPr>
                  <w:rFonts w:ascii="Verdana" w:hAnsi="Verdana" w:cs="Verdana"/>
                  <w:color w:val="2E5611"/>
                  <w:sz w:val="26"/>
                  <w:szCs w:val="26"/>
                </w:rPr>
                <w:t>Use the correct pair of correlative conjunctions</w:t>
              </w:r>
            </w:hyperlink>
          </w:p>
        </w:tc>
      </w:tr>
      <w:tr w:rsidR="000D6ECD" w14:paraId="63B50C6C" w14:textId="77777777">
        <w:tblPrEx>
          <w:tblBorders>
            <w:top w:val="none" w:sz="0" w:space="0" w:color="auto"/>
          </w:tblBorders>
          <w:tblCellMar>
            <w:top w:w="0" w:type="dxa"/>
            <w:bottom w:w="0" w:type="dxa"/>
          </w:tblCellMar>
        </w:tblPrEx>
        <w:tc>
          <w:tcPr>
            <w:tcW w:w="610" w:type="dxa"/>
            <w:tcMar>
              <w:right w:w="80" w:type="nil"/>
            </w:tcMar>
          </w:tcPr>
          <w:p w14:paraId="32A0AA7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73" w:history="1">
              <w:r>
                <w:rPr>
                  <w:rFonts w:ascii="Verdana" w:hAnsi="Verdana" w:cs="Verdana"/>
                  <w:b/>
                  <w:bCs/>
                  <w:color w:val="0A508C"/>
                  <w:sz w:val="26"/>
                  <w:szCs w:val="26"/>
                </w:rPr>
                <w:t>LL.1</w:t>
              </w:r>
            </w:hyperlink>
          </w:p>
        </w:tc>
        <w:tc>
          <w:tcPr>
            <w:tcW w:w="3822" w:type="dxa"/>
          </w:tcPr>
          <w:p w14:paraId="58B99C7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74" w:history="1">
              <w:r>
                <w:rPr>
                  <w:rFonts w:ascii="Verdana" w:hAnsi="Verdana" w:cs="Verdana"/>
                  <w:color w:val="2E5611"/>
                  <w:sz w:val="26"/>
                  <w:szCs w:val="26"/>
                </w:rPr>
                <w:t>Misplaced modifiers with pictures</w:t>
              </w:r>
            </w:hyperlink>
          </w:p>
        </w:tc>
      </w:tr>
      <w:tr w:rsidR="000D6ECD" w14:paraId="1648A2E7" w14:textId="77777777">
        <w:tblPrEx>
          <w:tblBorders>
            <w:top w:val="none" w:sz="0" w:space="0" w:color="auto"/>
          </w:tblBorders>
          <w:tblCellMar>
            <w:top w:w="0" w:type="dxa"/>
            <w:bottom w:w="0" w:type="dxa"/>
          </w:tblCellMar>
        </w:tblPrEx>
        <w:tc>
          <w:tcPr>
            <w:tcW w:w="610" w:type="dxa"/>
            <w:tcMar>
              <w:right w:w="80" w:type="nil"/>
            </w:tcMar>
          </w:tcPr>
          <w:p w14:paraId="33AA811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75" w:history="1">
              <w:r>
                <w:rPr>
                  <w:rFonts w:ascii="Verdana" w:hAnsi="Verdana" w:cs="Verdana"/>
                  <w:b/>
                  <w:bCs/>
                  <w:color w:val="0A508C"/>
                  <w:sz w:val="26"/>
                  <w:szCs w:val="26"/>
                </w:rPr>
                <w:t>LL.2</w:t>
              </w:r>
            </w:hyperlink>
          </w:p>
        </w:tc>
        <w:tc>
          <w:tcPr>
            <w:tcW w:w="3822" w:type="dxa"/>
          </w:tcPr>
          <w:p w14:paraId="2F276B3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76" w:history="1">
              <w:r>
                <w:rPr>
                  <w:rFonts w:ascii="Verdana" w:hAnsi="Verdana" w:cs="Verdana"/>
                  <w:color w:val="2E5611"/>
                  <w:sz w:val="26"/>
                  <w:szCs w:val="26"/>
                </w:rPr>
                <w:t>Select the misplaced or dangling modifier</w:t>
              </w:r>
            </w:hyperlink>
          </w:p>
        </w:tc>
      </w:tr>
      <w:tr w:rsidR="000D6ECD" w14:paraId="1FA53AAE" w14:textId="77777777">
        <w:tblPrEx>
          <w:tblBorders>
            <w:top w:val="none" w:sz="0" w:space="0" w:color="auto"/>
          </w:tblBorders>
          <w:tblCellMar>
            <w:top w:w="0" w:type="dxa"/>
            <w:bottom w:w="0" w:type="dxa"/>
          </w:tblCellMar>
        </w:tblPrEx>
        <w:tc>
          <w:tcPr>
            <w:tcW w:w="610" w:type="dxa"/>
            <w:tcMar>
              <w:right w:w="80" w:type="nil"/>
            </w:tcMar>
          </w:tcPr>
          <w:p w14:paraId="7B9E38CD"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77" w:history="1">
              <w:r>
                <w:rPr>
                  <w:rFonts w:ascii="Verdana" w:hAnsi="Verdana" w:cs="Verdana"/>
                  <w:b/>
                  <w:bCs/>
                  <w:color w:val="0A508C"/>
                  <w:sz w:val="26"/>
                  <w:szCs w:val="26"/>
                </w:rPr>
                <w:t>LL.3</w:t>
              </w:r>
            </w:hyperlink>
          </w:p>
        </w:tc>
        <w:tc>
          <w:tcPr>
            <w:tcW w:w="3822" w:type="dxa"/>
          </w:tcPr>
          <w:p w14:paraId="7FF61C3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78" w:history="1">
              <w:r>
                <w:rPr>
                  <w:rFonts w:ascii="Verdana" w:hAnsi="Verdana" w:cs="Verdana"/>
                  <w:color w:val="2E5611"/>
                  <w:sz w:val="26"/>
                  <w:szCs w:val="26"/>
                </w:rPr>
                <w:t>Are the modifiers used correctly?</w:t>
              </w:r>
            </w:hyperlink>
          </w:p>
        </w:tc>
      </w:tr>
      <w:tr w:rsidR="000D6ECD" w14:paraId="2B61CFDB" w14:textId="77777777">
        <w:tblPrEx>
          <w:tblBorders>
            <w:top w:val="none" w:sz="0" w:space="0" w:color="auto"/>
          </w:tblBorders>
          <w:tblCellMar>
            <w:top w:w="0" w:type="dxa"/>
            <w:bottom w:w="0" w:type="dxa"/>
          </w:tblCellMar>
        </w:tblPrEx>
        <w:tc>
          <w:tcPr>
            <w:tcW w:w="771" w:type="dxa"/>
            <w:tcMar>
              <w:right w:w="80" w:type="nil"/>
            </w:tcMar>
          </w:tcPr>
          <w:p w14:paraId="20C8F0D1"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79" w:history="1">
              <w:r>
                <w:rPr>
                  <w:rFonts w:ascii="Verdana" w:hAnsi="Verdana" w:cs="Verdana"/>
                  <w:b/>
                  <w:bCs/>
                  <w:color w:val="0A508C"/>
                  <w:sz w:val="26"/>
                  <w:szCs w:val="26"/>
                </w:rPr>
                <w:t>MM.1</w:t>
              </w:r>
            </w:hyperlink>
          </w:p>
        </w:tc>
        <w:tc>
          <w:tcPr>
            <w:tcW w:w="3661" w:type="dxa"/>
          </w:tcPr>
          <w:p w14:paraId="57CB3FF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80" w:history="1">
              <w:r>
                <w:rPr>
                  <w:rFonts w:ascii="Verdana" w:hAnsi="Verdana" w:cs="Verdana"/>
                  <w:color w:val="2E5611"/>
                  <w:sz w:val="26"/>
                  <w:szCs w:val="26"/>
                </w:rPr>
                <w:t>What does the punctuation suggest?</w:t>
              </w:r>
            </w:hyperlink>
          </w:p>
        </w:tc>
      </w:tr>
      <w:tr w:rsidR="000D6ECD" w14:paraId="3EADF7D1" w14:textId="77777777">
        <w:tblPrEx>
          <w:tblBorders>
            <w:top w:val="none" w:sz="0" w:space="0" w:color="auto"/>
          </w:tblBorders>
          <w:tblCellMar>
            <w:top w:w="0" w:type="dxa"/>
            <w:bottom w:w="0" w:type="dxa"/>
          </w:tblCellMar>
        </w:tblPrEx>
        <w:tc>
          <w:tcPr>
            <w:tcW w:w="771" w:type="dxa"/>
            <w:tcMar>
              <w:right w:w="80" w:type="nil"/>
            </w:tcMar>
          </w:tcPr>
          <w:p w14:paraId="626FD85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81" w:history="1">
              <w:r>
                <w:rPr>
                  <w:rFonts w:ascii="Verdana" w:hAnsi="Verdana" w:cs="Verdana"/>
                  <w:b/>
                  <w:bCs/>
                  <w:color w:val="0A508C"/>
                  <w:sz w:val="26"/>
                  <w:szCs w:val="26"/>
                </w:rPr>
                <w:t>MM.2</w:t>
              </w:r>
            </w:hyperlink>
          </w:p>
        </w:tc>
        <w:tc>
          <w:tcPr>
            <w:tcW w:w="3661" w:type="dxa"/>
          </w:tcPr>
          <w:p w14:paraId="77CAEB3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82" w:history="1">
              <w:r>
                <w:rPr>
                  <w:rFonts w:ascii="Verdana" w:hAnsi="Verdana" w:cs="Verdana"/>
                  <w:color w:val="2E5611"/>
                  <w:sz w:val="26"/>
                  <w:szCs w:val="26"/>
                </w:rPr>
                <w:t>Commas with nonrestrictive elements</w:t>
              </w:r>
            </w:hyperlink>
          </w:p>
        </w:tc>
      </w:tr>
      <w:tr w:rsidR="000D6ECD" w14:paraId="4D389603" w14:textId="77777777">
        <w:tblPrEx>
          <w:tblBorders>
            <w:top w:val="none" w:sz="0" w:space="0" w:color="auto"/>
          </w:tblBorders>
          <w:tblCellMar>
            <w:top w:w="0" w:type="dxa"/>
            <w:bottom w:w="0" w:type="dxa"/>
          </w:tblCellMar>
        </w:tblPrEx>
        <w:tc>
          <w:tcPr>
            <w:tcW w:w="719" w:type="dxa"/>
            <w:tcMar>
              <w:right w:w="80" w:type="nil"/>
            </w:tcMar>
          </w:tcPr>
          <w:p w14:paraId="3308E32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83" w:history="1">
              <w:r>
                <w:rPr>
                  <w:rFonts w:ascii="Verdana" w:hAnsi="Verdana" w:cs="Verdana"/>
                  <w:b/>
                  <w:bCs/>
                  <w:color w:val="0A508C"/>
                  <w:sz w:val="26"/>
                  <w:szCs w:val="26"/>
                </w:rPr>
                <w:t>NN.1</w:t>
              </w:r>
            </w:hyperlink>
          </w:p>
        </w:tc>
        <w:tc>
          <w:tcPr>
            <w:tcW w:w="3714" w:type="dxa"/>
          </w:tcPr>
          <w:p w14:paraId="76FFC51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84" w:history="1">
              <w:r>
                <w:rPr>
                  <w:rFonts w:ascii="Verdana" w:hAnsi="Verdana" w:cs="Verdana"/>
                  <w:color w:val="2E5611"/>
                  <w:sz w:val="26"/>
                  <w:szCs w:val="26"/>
                </w:rPr>
                <w:t>Commas with series, dates, and places</w:t>
              </w:r>
            </w:hyperlink>
          </w:p>
        </w:tc>
      </w:tr>
      <w:tr w:rsidR="000D6ECD" w14:paraId="1E6366D7" w14:textId="77777777">
        <w:tblPrEx>
          <w:tblBorders>
            <w:top w:val="none" w:sz="0" w:space="0" w:color="auto"/>
          </w:tblBorders>
          <w:tblCellMar>
            <w:top w:w="0" w:type="dxa"/>
            <w:bottom w:w="0" w:type="dxa"/>
          </w:tblCellMar>
        </w:tblPrEx>
        <w:tc>
          <w:tcPr>
            <w:tcW w:w="719" w:type="dxa"/>
            <w:tcMar>
              <w:right w:w="80" w:type="nil"/>
            </w:tcMar>
          </w:tcPr>
          <w:p w14:paraId="0EDFD3C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85" w:history="1">
              <w:r>
                <w:rPr>
                  <w:rFonts w:ascii="Verdana" w:hAnsi="Verdana" w:cs="Verdana"/>
                  <w:b/>
                  <w:bCs/>
                  <w:color w:val="0A508C"/>
                  <w:sz w:val="26"/>
                  <w:szCs w:val="26"/>
                </w:rPr>
                <w:t>NN.2</w:t>
              </w:r>
            </w:hyperlink>
          </w:p>
        </w:tc>
        <w:tc>
          <w:tcPr>
            <w:tcW w:w="3714" w:type="dxa"/>
          </w:tcPr>
          <w:p w14:paraId="3BCC0ED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86" w:history="1">
              <w:r>
                <w:rPr>
                  <w:rFonts w:ascii="Verdana" w:hAnsi="Verdana" w:cs="Verdana"/>
                  <w:color w:val="2E5611"/>
                  <w:sz w:val="26"/>
                  <w:szCs w:val="26"/>
                </w:rPr>
                <w:t>Commas with compound and complex sentences</w:t>
              </w:r>
            </w:hyperlink>
          </w:p>
        </w:tc>
      </w:tr>
      <w:tr w:rsidR="000D6ECD" w14:paraId="3678724D" w14:textId="77777777">
        <w:tblPrEx>
          <w:tblBorders>
            <w:top w:val="none" w:sz="0" w:space="0" w:color="auto"/>
          </w:tblBorders>
          <w:tblCellMar>
            <w:top w:w="0" w:type="dxa"/>
            <w:bottom w:w="0" w:type="dxa"/>
          </w:tblCellMar>
        </w:tblPrEx>
        <w:tc>
          <w:tcPr>
            <w:tcW w:w="719" w:type="dxa"/>
            <w:tcMar>
              <w:right w:w="80" w:type="nil"/>
            </w:tcMar>
          </w:tcPr>
          <w:p w14:paraId="666D1A2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87" w:history="1">
              <w:r>
                <w:rPr>
                  <w:rFonts w:ascii="Verdana" w:hAnsi="Verdana" w:cs="Verdana"/>
                  <w:b/>
                  <w:bCs/>
                  <w:color w:val="0A508C"/>
                  <w:sz w:val="26"/>
                  <w:szCs w:val="26"/>
                </w:rPr>
                <w:t>NN.3</w:t>
              </w:r>
            </w:hyperlink>
          </w:p>
        </w:tc>
        <w:tc>
          <w:tcPr>
            <w:tcW w:w="3714" w:type="dxa"/>
          </w:tcPr>
          <w:p w14:paraId="0292028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88" w:history="1">
              <w:r>
                <w:rPr>
                  <w:rFonts w:ascii="Verdana" w:hAnsi="Verdana" w:cs="Verdana"/>
                  <w:color w:val="2E5611"/>
                  <w:sz w:val="26"/>
                  <w:szCs w:val="26"/>
                </w:rPr>
                <w:t>Commas with direct addresses, introductory words, interjections, and interrupters</w:t>
              </w:r>
            </w:hyperlink>
          </w:p>
        </w:tc>
      </w:tr>
      <w:tr w:rsidR="000D6ECD" w14:paraId="3904988C" w14:textId="77777777">
        <w:tblPrEx>
          <w:tblBorders>
            <w:top w:val="none" w:sz="0" w:space="0" w:color="auto"/>
          </w:tblBorders>
          <w:tblCellMar>
            <w:top w:w="0" w:type="dxa"/>
            <w:bottom w:w="0" w:type="dxa"/>
          </w:tblCellMar>
        </w:tblPrEx>
        <w:tc>
          <w:tcPr>
            <w:tcW w:w="719" w:type="dxa"/>
            <w:tcMar>
              <w:right w:w="80" w:type="nil"/>
            </w:tcMar>
          </w:tcPr>
          <w:p w14:paraId="45C5CBB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89" w:history="1">
              <w:r>
                <w:rPr>
                  <w:rFonts w:ascii="Verdana" w:hAnsi="Verdana" w:cs="Verdana"/>
                  <w:b/>
                  <w:bCs/>
                  <w:color w:val="0A508C"/>
                  <w:sz w:val="26"/>
                  <w:szCs w:val="26"/>
                </w:rPr>
                <w:t>NN.4</w:t>
              </w:r>
            </w:hyperlink>
          </w:p>
        </w:tc>
        <w:tc>
          <w:tcPr>
            <w:tcW w:w="3714" w:type="dxa"/>
          </w:tcPr>
          <w:p w14:paraId="502510D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90" w:history="1">
              <w:r>
                <w:rPr>
                  <w:rFonts w:ascii="Verdana" w:hAnsi="Verdana" w:cs="Verdana"/>
                  <w:color w:val="2E5611"/>
                  <w:sz w:val="26"/>
                  <w:szCs w:val="26"/>
                </w:rPr>
                <w:t>Commas with coordinate adjectives</w:t>
              </w:r>
            </w:hyperlink>
          </w:p>
        </w:tc>
      </w:tr>
      <w:tr w:rsidR="000D6ECD" w14:paraId="73B33378" w14:textId="77777777">
        <w:tblPrEx>
          <w:tblBorders>
            <w:top w:val="none" w:sz="0" w:space="0" w:color="auto"/>
          </w:tblBorders>
          <w:tblCellMar>
            <w:top w:w="0" w:type="dxa"/>
            <w:bottom w:w="0" w:type="dxa"/>
          </w:tblCellMar>
        </w:tblPrEx>
        <w:tc>
          <w:tcPr>
            <w:tcW w:w="719" w:type="dxa"/>
            <w:tcMar>
              <w:right w:w="80" w:type="nil"/>
            </w:tcMar>
          </w:tcPr>
          <w:p w14:paraId="005CF76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91" w:history="1">
              <w:r>
                <w:rPr>
                  <w:rFonts w:ascii="Verdana" w:hAnsi="Verdana" w:cs="Verdana"/>
                  <w:b/>
                  <w:bCs/>
                  <w:color w:val="0A508C"/>
                  <w:sz w:val="26"/>
                  <w:szCs w:val="26"/>
                </w:rPr>
                <w:t>NN.5</w:t>
              </w:r>
            </w:hyperlink>
          </w:p>
        </w:tc>
        <w:tc>
          <w:tcPr>
            <w:tcW w:w="2205" w:type="dxa"/>
          </w:tcPr>
          <w:p w14:paraId="098CA56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92" w:history="1">
              <w:r>
                <w:rPr>
                  <w:rFonts w:ascii="Verdana" w:hAnsi="Verdana" w:cs="Verdana"/>
                  <w:color w:val="2E5611"/>
                  <w:sz w:val="26"/>
                  <w:szCs w:val="26"/>
                </w:rPr>
                <w:t>Commas: review</w:t>
              </w:r>
            </w:hyperlink>
          </w:p>
        </w:tc>
      </w:tr>
      <w:tr w:rsidR="000D6ECD" w14:paraId="73173AD9" w14:textId="77777777">
        <w:tblPrEx>
          <w:tblBorders>
            <w:top w:val="none" w:sz="0" w:space="0" w:color="auto"/>
          </w:tblBorders>
          <w:tblCellMar>
            <w:top w:w="0" w:type="dxa"/>
            <w:bottom w:w="0" w:type="dxa"/>
          </w:tblCellMar>
        </w:tblPrEx>
        <w:tc>
          <w:tcPr>
            <w:tcW w:w="720" w:type="dxa"/>
            <w:tcMar>
              <w:right w:w="80" w:type="nil"/>
            </w:tcMar>
          </w:tcPr>
          <w:p w14:paraId="3CCA67E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93" w:history="1">
              <w:r>
                <w:rPr>
                  <w:rFonts w:ascii="Verdana" w:hAnsi="Verdana" w:cs="Verdana"/>
                  <w:b/>
                  <w:bCs/>
                  <w:color w:val="0A508C"/>
                  <w:sz w:val="26"/>
                  <w:szCs w:val="26"/>
                </w:rPr>
                <w:t>OO.1</w:t>
              </w:r>
            </w:hyperlink>
          </w:p>
        </w:tc>
        <w:tc>
          <w:tcPr>
            <w:tcW w:w="3712" w:type="dxa"/>
          </w:tcPr>
          <w:p w14:paraId="3C00505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94" w:history="1">
              <w:r>
                <w:rPr>
                  <w:rFonts w:ascii="Verdana" w:hAnsi="Verdana" w:cs="Verdana"/>
                  <w:color w:val="2E5611"/>
                  <w:sz w:val="26"/>
                  <w:szCs w:val="26"/>
                </w:rPr>
                <w:t>Use semicolons and commas to separate clauses</w:t>
              </w:r>
            </w:hyperlink>
          </w:p>
        </w:tc>
      </w:tr>
      <w:tr w:rsidR="000D6ECD" w14:paraId="49E07DEF" w14:textId="77777777">
        <w:tblPrEx>
          <w:tblBorders>
            <w:top w:val="none" w:sz="0" w:space="0" w:color="auto"/>
          </w:tblBorders>
          <w:tblCellMar>
            <w:top w:w="0" w:type="dxa"/>
            <w:bottom w:w="0" w:type="dxa"/>
          </w:tblCellMar>
        </w:tblPrEx>
        <w:tc>
          <w:tcPr>
            <w:tcW w:w="720" w:type="dxa"/>
            <w:tcMar>
              <w:right w:w="80" w:type="nil"/>
            </w:tcMar>
          </w:tcPr>
          <w:p w14:paraId="5D3992D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95" w:history="1">
              <w:r>
                <w:rPr>
                  <w:rFonts w:ascii="Verdana" w:hAnsi="Verdana" w:cs="Verdana"/>
                  <w:b/>
                  <w:bCs/>
                  <w:color w:val="0A508C"/>
                  <w:sz w:val="26"/>
                  <w:szCs w:val="26"/>
                </w:rPr>
                <w:t>OO.2</w:t>
              </w:r>
            </w:hyperlink>
          </w:p>
        </w:tc>
        <w:tc>
          <w:tcPr>
            <w:tcW w:w="3712" w:type="dxa"/>
          </w:tcPr>
          <w:p w14:paraId="04C30D4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96" w:history="1">
              <w:r>
                <w:rPr>
                  <w:rFonts w:ascii="Verdana" w:hAnsi="Verdana" w:cs="Verdana"/>
                  <w:color w:val="2E5611"/>
                  <w:sz w:val="26"/>
                  <w:szCs w:val="26"/>
                </w:rPr>
                <w:t>Use semicolons, colons, and commas with lists</w:t>
              </w:r>
            </w:hyperlink>
          </w:p>
        </w:tc>
      </w:tr>
      <w:tr w:rsidR="000D6ECD" w14:paraId="17F798F3" w14:textId="77777777">
        <w:tblPrEx>
          <w:tblBorders>
            <w:top w:val="none" w:sz="0" w:space="0" w:color="auto"/>
          </w:tblBorders>
          <w:tblCellMar>
            <w:top w:w="0" w:type="dxa"/>
            <w:bottom w:w="0" w:type="dxa"/>
          </w:tblCellMar>
        </w:tblPrEx>
        <w:tc>
          <w:tcPr>
            <w:tcW w:w="660" w:type="dxa"/>
            <w:tcMar>
              <w:right w:w="80" w:type="nil"/>
            </w:tcMar>
          </w:tcPr>
          <w:p w14:paraId="444C155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97" w:history="1">
              <w:r>
                <w:rPr>
                  <w:rFonts w:ascii="Verdana" w:hAnsi="Verdana" w:cs="Verdana"/>
                  <w:b/>
                  <w:bCs/>
                  <w:color w:val="0A508C"/>
                  <w:sz w:val="26"/>
                  <w:szCs w:val="26"/>
                </w:rPr>
                <w:t>PP.1</w:t>
              </w:r>
            </w:hyperlink>
          </w:p>
        </w:tc>
        <w:tc>
          <w:tcPr>
            <w:tcW w:w="1480" w:type="dxa"/>
          </w:tcPr>
          <w:p w14:paraId="35DA6F9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098" w:history="1">
              <w:r>
                <w:rPr>
                  <w:rFonts w:ascii="Verdana" w:hAnsi="Verdana" w:cs="Verdana"/>
                  <w:color w:val="2E5611"/>
                  <w:sz w:val="26"/>
                  <w:szCs w:val="26"/>
                </w:rPr>
                <w:t>Use dashes</w:t>
              </w:r>
            </w:hyperlink>
          </w:p>
        </w:tc>
      </w:tr>
      <w:tr w:rsidR="000D6ECD" w14:paraId="3690C154" w14:textId="77777777">
        <w:tblPrEx>
          <w:tblBorders>
            <w:top w:val="none" w:sz="0" w:space="0" w:color="auto"/>
          </w:tblBorders>
          <w:tblCellMar>
            <w:top w:w="0" w:type="dxa"/>
            <w:bottom w:w="0" w:type="dxa"/>
          </w:tblCellMar>
        </w:tblPrEx>
        <w:tc>
          <w:tcPr>
            <w:tcW w:w="660" w:type="dxa"/>
            <w:tcMar>
              <w:right w:w="80" w:type="nil"/>
            </w:tcMar>
          </w:tcPr>
          <w:p w14:paraId="10B3526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099" w:history="1">
              <w:r>
                <w:rPr>
                  <w:rFonts w:ascii="Verdana" w:hAnsi="Verdana" w:cs="Verdana"/>
                  <w:b/>
                  <w:bCs/>
                  <w:color w:val="0A508C"/>
                  <w:sz w:val="26"/>
                  <w:szCs w:val="26"/>
                </w:rPr>
                <w:t>PP.2</w:t>
              </w:r>
            </w:hyperlink>
          </w:p>
        </w:tc>
        <w:tc>
          <w:tcPr>
            <w:tcW w:w="3773" w:type="dxa"/>
          </w:tcPr>
          <w:p w14:paraId="4A6C449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100" w:history="1">
              <w:r>
                <w:rPr>
                  <w:rFonts w:ascii="Verdana" w:hAnsi="Verdana" w:cs="Verdana"/>
                  <w:color w:val="2E5611"/>
                  <w:sz w:val="26"/>
                  <w:szCs w:val="26"/>
                </w:rPr>
                <w:t>Use hyphens in compound adjectives</w:t>
              </w:r>
            </w:hyperlink>
          </w:p>
        </w:tc>
      </w:tr>
      <w:tr w:rsidR="000D6ECD" w14:paraId="169051E5" w14:textId="77777777">
        <w:tblPrEx>
          <w:tblBorders>
            <w:top w:val="none" w:sz="0" w:space="0" w:color="auto"/>
          </w:tblBorders>
          <w:tblCellMar>
            <w:top w:w="0" w:type="dxa"/>
            <w:bottom w:w="0" w:type="dxa"/>
          </w:tblCellMar>
        </w:tblPrEx>
        <w:tc>
          <w:tcPr>
            <w:tcW w:w="720" w:type="dxa"/>
            <w:tcMar>
              <w:right w:w="80" w:type="nil"/>
            </w:tcMar>
          </w:tcPr>
          <w:p w14:paraId="6A55973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01" w:history="1">
              <w:r>
                <w:rPr>
                  <w:rFonts w:ascii="Verdana" w:hAnsi="Verdana" w:cs="Verdana"/>
                  <w:b/>
                  <w:bCs/>
                  <w:color w:val="0A508C"/>
                  <w:sz w:val="26"/>
                  <w:szCs w:val="26"/>
                </w:rPr>
                <w:t>QQ.1</w:t>
              </w:r>
            </w:hyperlink>
          </w:p>
        </w:tc>
        <w:tc>
          <w:tcPr>
            <w:tcW w:w="3633" w:type="dxa"/>
          </w:tcPr>
          <w:p w14:paraId="70981CA8"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102" w:history="1">
              <w:r>
                <w:rPr>
                  <w:rFonts w:ascii="Verdana" w:hAnsi="Verdana" w:cs="Verdana"/>
                  <w:color w:val="2E5611"/>
                  <w:sz w:val="26"/>
                  <w:szCs w:val="26"/>
                </w:rPr>
                <w:t>Correct capitalization errors</w:t>
              </w:r>
            </w:hyperlink>
          </w:p>
        </w:tc>
      </w:tr>
      <w:tr w:rsidR="000D6ECD" w14:paraId="14398FCB" w14:textId="77777777">
        <w:tblPrEx>
          <w:tblCellMar>
            <w:top w:w="0" w:type="dxa"/>
            <w:bottom w:w="0" w:type="dxa"/>
          </w:tblCellMar>
        </w:tblPrEx>
        <w:tc>
          <w:tcPr>
            <w:tcW w:w="685" w:type="dxa"/>
            <w:tcMar>
              <w:right w:w="80" w:type="nil"/>
            </w:tcMar>
          </w:tcPr>
          <w:p w14:paraId="39A27138"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03" w:history="1">
              <w:r>
                <w:rPr>
                  <w:rFonts w:ascii="Verdana" w:hAnsi="Verdana" w:cs="Verdana"/>
                  <w:b/>
                  <w:bCs/>
                  <w:color w:val="0A508C"/>
                  <w:sz w:val="26"/>
                  <w:szCs w:val="26"/>
                </w:rPr>
                <w:t>RR.4</w:t>
              </w:r>
            </w:hyperlink>
          </w:p>
        </w:tc>
        <w:tc>
          <w:tcPr>
            <w:tcW w:w="3747" w:type="dxa"/>
          </w:tcPr>
          <w:p w14:paraId="27DE3F9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1104" w:history="1">
              <w:r>
                <w:rPr>
                  <w:rFonts w:ascii="Verdana" w:hAnsi="Verdana" w:cs="Verdana"/>
                  <w:color w:val="2E5611"/>
                  <w:sz w:val="26"/>
                  <w:szCs w:val="26"/>
                </w:rPr>
                <w:t>Formatting quotations and dialogue</w:t>
              </w:r>
            </w:hyperlink>
          </w:p>
        </w:tc>
      </w:tr>
    </w:tbl>
    <w:p w14:paraId="7F4E2AB8"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1105" w:history="1">
        <w:r>
          <w:rPr>
            <w:rFonts w:ascii="Trebuchet MS" w:hAnsi="Trebuchet MS" w:cs="Trebuchet MS"/>
            <w:b/>
            <w:bCs/>
            <w:color w:val="419904"/>
            <w:sz w:val="40"/>
            <w:szCs w:val="40"/>
          </w:rPr>
          <w:t>Ninth-grade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655"/>
        <w:gridCol w:w="4012"/>
      </w:tblGrid>
      <w:tr w:rsidR="000D6ECD" w14:paraId="386870F7" w14:textId="77777777">
        <w:tblPrEx>
          <w:tblCellMar>
            <w:top w:w="0" w:type="dxa"/>
            <w:bottom w:w="0" w:type="dxa"/>
          </w:tblCellMar>
        </w:tblPrEx>
        <w:tc>
          <w:tcPr>
            <w:tcW w:w="476" w:type="dxa"/>
            <w:tcMar>
              <w:right w:w="80" w:type="nil"/>
            </w:tcMar>
          </w:tcPr>
          <w:p w14:paraId="74C9DC16"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06" w:history="1">
              <w:r>
                <w:rPr>
                  <w:rFonts w:ascii="Verdana" w:hAnsi="Verdana" w:cs="Verdana"/>
                  <w:b/>
                  <w:bCs/>
                  <w:color w:val="0A508C"/>
                  <w:sz w:val="26"/>
                  <w:szCs w:val="26"/>
                </w:rPr>
                <w:t>B.1</w:t>
              </w:r>
            </w:hyperlink>
          </w:p>
        </w:tc>
        <w:tc>
          <w:tcPr>
            <w:tcW w:w="3510" w:type="dxa"/>
          </w:tcPr>
          <w:p w14:paraId="7F0D32F2"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07" w:history="1">
              <w:r>
                <w:rPr>
                  <w:rFonts w:ascii="Verdana" w:hAnsi="Verdana" w:cs="Verdana"/>
                  <w:color w:val="2E5611"/>
                  <w:sz w:val="26"/>
                  <w:szCs w:val="26"/>
                </w:rPr>
                <w:t>Which text is most formal?</w:t>
              </w:r>
            </w:hyperlink>
          </w:p>
        </w:tc>
      </w:tr>
      <w:tr w:rsidR="000D6ECD" w14:paraId="1C9323C9" w14:textId="77777777">
        <w:tblPrEx>
          <w:tblBorders>
            <w:top w:val="none" w:sz="0" w:space="0" w:color="auto"/>
          </w:tblBorders>
          <w:tblCellMar>
            <w:top w:w="0" w:type="dxa"/>
            <w:bottom w:w="0" w:type="dxa"/>
          </w:tblCellMar>
        </w:tblPrEx>
        <w:tc>
          <w:tcPr>
            <w:tcW w:w="476" w:type="dxa"/>
            <w:tcMar>
              <w:right w:w="80" w:type="nil"/>
            </w:tcMar>
          </w:tcPr>
          <w:p w14:paraId="19C281BC"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08" w:history="1">
              <w:r>
                <w:rPr>
                  <w:rFonts w:ascii="Verdana" w:hAnsi="Verdana" w:cs="Verdana"/>
                  <w:b/>
                  <w:bCs/>
                  <w:color w:val="0A508C"/>
                  <w:sz w:val="26"/>
                  <w:szCs w:val="26"/>
                </w:rPr>
                <w:t>B.2</w:t>
              </w:r>
            </w:hyperlink>
          </w:p>
        </w:tc>
        <w:tc>
          <w:tcPr>
            <w:tcW w:w="3956" w:type="dxa"/>
          </w:tcPr>
          <w:p w14:paraId="55F7C02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09" w:history="1">
              <w:r>
                <w:rPr>
                  <w:rFonts w:ascii="Verdana" w:hAnsi="Verdana" w:cs="Verdana"/>
                  <w:color w:val="2E5611"/>
                  <w:sz w:val="26"/>
                  <w:szCs w:val="26"/>
                </w:rPr>
                <w:t>Identify audience and purpose</w:t>
              </w:r>
            </w:hyperlink>
          </w:p>
        </w:tc>
      </w:tr>
      <w:tr w:rsidR="000D6ECD" w14:paraId="328EF1F4" w14:textId="77777777">
        <w:tblPrEx>
          <w:tblBorders>
            <w:top w:val="none" w:sz="0" w:space="0" w:color="auto"/>
          </w:tblBorders>
          <w:tblCellMar>
            <w:top w:w="0" w:type="dxa"/>
            <w:bottom w:w="0" w:type="dxa"/>
          </w:tblCellMar>
        </w:tblPrEx>
        <w:tc>
          <w:tcPr>
            <w:tcW w:w="476" w:type="dxa"/>
            <w:tcMar>
              <w:right w:w="80" w:type="nil"/>
            </w:tcMar>
          </w:tcPr>
          <w:p w14:paraId="53D08F6A"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10" w:history="1">
              <w:r>
                <w:rPr>
                  <w:rFonts w:ascii="Verdana" w:hAnsi="Verdana" w:cs="Verdana"/>
                  <w:b/>
                  <w:bCs/>
                  <w:color w:val="0A508C"/>
                  <w:sz w:val="26"/>
                  <w:szCs w:val="26"/>
                </w:rPr>
                <w:t>B.3</w:t>
              </w:r>
            </w:hyperlink>
          </w:p>
        </w:tc>
        <w:tc>
          <w:tcPr>
            <w:tcW w:w="3956" w:type="dxa"/>
          </w:tcPr>
          <w:p w14:paraId="031AB499"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11" w:history="1">
              <w:r>
                <w:rPr>
                  <w:rFonts w:ascii="Verdana" w:hAnsi="Verdana" w:cs="Verdana"/>
                  <w:color w:val="2E5611"/>
                  <w:sz w:val="26"/>
                  <w:szCs w:val="26"/>
                </w:rPr>
                <w:t>Compare passages for subjective and objective tone</w:t>
              </w:r>
            </w:hyperlink>
          </w:p>
        </w:tc>
      </w:tr>
      <w:tr w:rsidR="000D6ECD" w14:paraId="28B7A17D" w14:textId="77777777">
        <w:tblPrEx>
          <w:tblBorders>
            <w:top w:val="none" w:sz="0" w:space="0" w:color="auto"/>
          </w:tblBorders>
          <w:tblCellMar>
            <w:top w:w="0" w:type="dxa"/>
            <w:bottom w:w="0" w:type="dxa"/>
          </w:tblCellMar>
        </w:tblPrEx>
        <w:tc>
          <w:tcPr>
            <w:tcW w:w="476" w:type="dxa"/>
            <w:tcMar>
              <w:right w:w="80" w:type="nil"/>
            </w:tcMar>
          </w:tcPr>
          <w:p w14:paraId="30E4E31A"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12" w:history="1">
              <w:r>
                <w:rPr>
                  <w:rFonts w:ascii="Verdana" w:hAnsi="Verdana" w:cs="Verdana"/>
                  <w:b/>
                  <w:bCs/>
                  <w:color w:val="0A508C"/>
                  <w:sz w:val="26"/>
                  <w:szCs w:val="26"/>
                </w:rPr>
                <w:t>B.4</w:t>
              </w:r>
            </w:hyperlink>
          </w:p>
        </w:tc>
        <w:tc>
          <w:tcPr>
            <w:tcW w:w="3588" w:type="dxa"/>
          </w:tcPr>
          <w:p w14:paraId="57E93589"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13" w:history="1">
              <w:r>
                <w:rPr>
                  <w:rFonts w:ascii="Verdana" w:hAnsi="Verdana" w:cs="Verdana"/>
                  <w:color w:val="2E5611"/>
                  <w:sz w:val="26"/>
                  <w:szCs w:val="26"/>
                </w:rPr>
                <w:t>Compare passages for tone</w:t>
              </w:r>
            </w:hyperlink>
          </w:p>
        </w:tc>
      </w:tr>
      <w:tr w:rsidR="000D6ECD" w14:paraId="3DE8959B" w14:textId="77777777">
        <w:tblPrEx>
          <w:tblBorders>
            <w:top w:val="none" w:sz="0" w:space="0" w:color="auto"/>
          </w:tblBorders>
          <w:tblCellMar>
            <w:top w:w="0" w:type="dxa"/>
            <w:bottom w:w="0" w:type="dxa"/>
          </w:tblCellMar>
        </w:tblPrEx>
        <w:tc>
          <w:tcPr>
            <w:tcW w:w="467" w:type="dxa"/>
            <w:tcMar>
              <w:right w:w="80" w:type="nil"/>
            </w:tcMar>
          </w:tcPr>
          <w:p w14:paraId="27BAEE49"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14" w:history="1">
              <w:r>
                <w:rPr>
                  <w:rFonts w:ascii="Verdana" w:hAnsi="Verdana" w:cs="Verdana"/>
                  <w:b/>
                  <w:bCs/>
                  <w:color w:val="0A508C"/>
                  <w:sz w:val="26"/>
                  <w:szCs w:val="26"/>
                </w:rPr>
                <w:t>C.1</w:t>
              </w:r>
            </w:hyperlink>
          </w:p>
        </w:tc>
        <w:tc>
          <w:tcPr>
            <w:tcW w:w="3965" w:type="dxa"/>
          </w:tcPr>
          <w:p w14:paraId="495430F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15" w:history="1">
              <w:r>
                <w:rPr>
                  <w:rFonts w:ascii="Verdana" w:hAnsi="Verdana" w:cs="Verdana"/>
                  <w:color w:val="2E5611"/>
                  <w:sz w:val="26"/>
                  <w:szCs w:val="26"/>
                </w:rPr>
                <w:t>Identify the narrative point of view</w:t>
              </w:r>
            </w:hyperlink>
          </w:p>
        </w:tc>
      </w:tr>
      <w:tr w:rsidR="000D6ECD" w14:paraId="6EB56729" w14:textId="77777777">
        <w:tblPrEx>
          <w:tblBorders>
            <w:top w:val="none" w:sz="0" w:space="0" w:color="auto"/>
          </w:tblBorders>
          <w:tblCellMar>
            <w:top w:w="0" w:type="dxa"/>
            <w:bottom w:w="0" w:type="dxa"/>
          </w:tblCellMar>
        </w:tblPrEx>
        <w:tc>
          <w:tcPr>
            <w:tcW w:w="448" w:type="dxa"/>
            <w:tcMar>
              <w:right w:w="80" w:type="nil"/>
            </w:tcMar>
          </w:tcPr>
          <w:p w14:paraId="1EC03586"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16" w:history="1">
              <w:r>
                <w:rPr>
                  <w:rFonts w:ascii="Verdana" w:hAnsi="Verdana" w:cs="Verdana"/>
                  <w:b/>
                  <w:bCs/>
                  <w:color w:val="0A508C"/>
                  <w:sz w:val="26"/>
                  <w:szCs w:val="26"/>
                </w:rPr>
                <w:t>F.1</w:t>
              </w:r>
            </w:hyperlink>
          </w:p>
        </w:tc>
        <w:tc>
          <w:tcPr>
            <w:tcW w:w="3985" w:type="dxa"/>
          </w:tcPr>
          <w:p w14:paraId="4ED223D4"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17" w:history="1">
              <w:r>
                <w:rPr>
                  <w:rFonts w:ascii="Verdana" w:hAnsi="Verdana" w:cs="Verdana"/>
                  <w:color w:val="2E5611"/>
                  <w:sz w:val="26"/>
                  <w:szCs w:val="26"/>
                </w:rPr>
                <w:t>Order topics from broadest to narrowest</w:t>
              </w:r>
            </w:hyperlink>
          </w:p>
        </w:tc>
      </w:tr>
      <w:tr w:rsidR="000D6ECD" w14:paraId="2C2B3F97" w14:textId="77777777">
        <w:tblPrEx>
          <w:tblBorders>
            <w:top w:val="none" w:sz="0" w:space="0" w:color="auto"/>
          </w:tblBorders>
          <w:tblCellMar>
            <w:top w:w="0" w:type="dxa"/>
            <w:bottom w:w="0" w:type="dxa"/>
          </w:tblCellMar>
        </w:tblPrEx>
        <w:tc>
          <w:tcPr>
            <w:tcW w:w="448" w:type="dxa"/>
            <w:tcMar>
              <w:right w:w="80" w:type="nil"/>
            </w:tcMar>
          </w:tcPr>
          <w:p w14:paraId="4043865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18" w:history="1">
              <w:r>
                <w:rPr>
                  <w:rFonts w:ascii="Verdana" w:hAnsi="Verdana" w:cs="Verdana"/>
                  <w:b/>
                  <w:bCs/>
                  <w:color w:val="0A508C"/>
                  <w:sz w:val="26"/>
                  <w:szCs w:val="26"/>
                </w:rPr>
                <w:t>F.2</w:t>
              </w:r>
            </w:hyperlink>
          </w:p>
        </w:tc>
        <w:tc>
          <w:tcPr>
            <w:tcW w:w="3985" w:type="dxa"/>
          </w:tcPr>
          <w:p w14:paraId="798631A3"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19" w:history="1">
              <w:r>
                <w:rPr>
                  <w:rFonts w:ascii="Verdana" w:hAnsi="Verdana" w:cs="Verdana"/>
                  <w:color w:val="2E5611"/>
                  <w:sz w:val="26"/>
                  <w:szCs w:val="26"/>
                </w:rPr>
                <w:t>Organize information by main idea</w:t>
              </w:r>
            </w:hyperlink>
          </w:p>
        </w:tc>
      </w:tr>
      <w:tr w:rsidR="000D6ECD" w14:paraId="066B95AF" w14:textId="77777777">
        <w:tblPrEx>
          <w:tblBorders>
            <w:top w:val="none" w:sz="0" w:space="0" w:color="auto"/>
          </w:tblBorders>
          <w:tblCellMar>
            <w:top w:w="0" w:type="dxa"/>
            <w:bottom w:w="0" w:type="dxa"/>
          </w:tblCellMar>
        </w:tblPrEx>
        <w:tc>
          <w:tcPr>
            <w:tcW w:w="489" w:type="dxa"/>
            <w:tcMar>
              <w:right w:w="80" w:type="nil"/>
            </w:tcMar>
          </w:tcPr>
          <w:p w14:paraId="1233439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20" w:history="1">
              <w:r>
                <w:rPr>
                  <w:rFonts w:ascii="Verdana" w:hAnsi="Verdana" w:cs="Verdana"/>
                  <w:b/>
                  <w:bCs/>
                  <w:color w:val="0A508C"/>
                  <w:sz w:val="26"/>
                  <w:szCs w:val="26"/>
                </w:rPr>
                <w:t>G.1</w:t>
              </w:r>
            </w:hyperlink>
          </w:p>
        </w:tc>
        <w:tc>
          <w:tcPr>
            <w:tcW w:w="3943" w:type="dxa"/>
          </w:tcPr>
          <w:p w14:paraId="53B5F457"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21" w:history="1">
              <w:r>
                <w:rPr>
                  <w:rFonts w:ascii="Verdana" w:hAnsi="Verdana" w:cs="Verdana"/>
                  <w:color w:val="2E5611"/>
                  <w:sz w:val="26"/>
                  <w:szCs w:val="26"/>
                </w:rPr>
                <w:t>Choose the topic sentence that best captures the main idea</w:t>
              </w:r>
            </w:hyperlink>
          </w:p>
        </w:tc>
      </w:tr>
      <w:tr w:rsidR="000D6ECD" w14:paraId="65B1775A" w14:textId="77777777">
        <w:tblPrEx>
          <w:tblBorders>
            <w:top w:val="none" w:sz="0" w:space="0" w:color="auto"/>
          </w:tblBorders>
          <w:tblCellMar>
            <w:top w:w="0" w:type="dxa"/>
            <w:bottom w:w="0" w:type="dxa"/>
          </w:tblCellMar>
        </w:tblPrEx>
        <w:tc>
          <w:tcPr>
            <w:tcW w:w="489" w:type="dxa"/>
            <w:tcMar>
              <w:right w:w="80" w:type="nil"/>
            </w:tcMar>
          </w:tcPr>
          <w:p w14:paraId="685A1983"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22" w:history="1">
              <w:r>
                <w:rPr>
                  <w:rFonts w:ascii="Verdana" w:hAnsi="Verdana" w:cs="Verdana"/>
                  <w:b/>
                  <w:bCs/>
                  <w:color w:val="0A508C"/>
                  <w:sz w:val="26"/>
                  <w:szCs w:val="26"/>
                </w:rPr>
                <w:t>G.2</w:t>
              </w:r>
            </w:hyperlink>
          </w:p>
        </w:tc>
        <w:tc>
          <w:tcPr>
            <w:tcW w:w="3417" w:type="dxa"/>
          </w:tcPr>
          <w:p w14:paraId="6391A69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23" w:history="1">
              <w:r>
                <w:rPr>
                  <w:rFonts w:ascii="Verdana" w:hAnsi="Verdana" w:cs="Verdana"/>
                  <w:color w:val="2E5611"/>
                  <w:sz w:val="26"/>
                  <w:szCs w:val="26"/>
                </w:rPr>
                <w:t>Identify thesis statements</w:t>
              </w:r>
            </w:hyperlink>
          </w:p>
        </w:tc>
      </w:tr>
      <w:tr w:rsidR="000D6ECD" w14:paraId="3A007FBA" w14:textId="77777777">
        <w:tblPrEx>
          <w:tblBorders>
            <w:top w:val="none" w:sz="0" w:space="0" w:color="auto"/>
          </w:tblBorders>
          <w:tblCellMar>
            <w:top w:w="0" w:type="dxa"/>
            <w:bottom w:w="0" w:type="dxa"/>
          </w:tblCellMar>
        </w:tblPrEx>
        <w:tc>
          <w:tcPr>
            <w:tcW w:w="496" w:type="dxa"/>
            <w:tcMar>
              <w:right w:w="80" w:type="nil"/>
            </w:tcMar>
          </w:tcPr>
          <w:p w14:paraId="643C98E0"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24" w:history="1">
              <w:r>
                <w:rPr>
                  <w:rFonts w:ascii="Verdana" w:hAnsi="Verdana" w:cs="Verdana"/>
                  <w:b/>
                  <w:bCs/>
                  <w:color w:val="0A508C"/>
                  <w:sz w:val="26"/>
                  <w:szCs w:val="26"/>
                </w:rPr>
                <w:t>H.1</w:t>
              </w:r>
            </w:hyperlink>
          </w:p>
        </w:tc>
        <w:tc>
          <w:tcPr>
            <w:tcW w:w="3936" w:type="dxa"/>
          </w:tcPr>
          <w:p w14:paraId="03C1B9C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25" w:history="1">
              <w:r>
                <w:rPr>
                  <w:rFonts w:ascii="Verdana" w:hAnsi="Verdana" w:cs="Verdana"/>
                  <w:color w:val="2E5611"/>
                  <w:sz w:val="26"/>
                  <w:szCs w:val="26"/>
                </w:rPr>
                <w:t>Distinguish facts from opinions</w:t>
              </w:r>
            </w:hyperlink>
          </w:p>
        </w:tc>
      </w:tr>
      <w:tr w:rsidR="000D6ECD" w14:paraId="0F92E9AC" w14:textId="77777777">
        <w:tblPrEx>
          <w:tblBorders>
            <w:top w:val="none" w:sz="0" w:space="0" w:color="auto"/>
          </w:tblBorders>
          <w:tblCellMar>
            <w:top w:w="0" w:type="dxa"/>
            <w:bottom w:w="0" w:type="dxa"/>
          </w:tblCellMar>
        </w:tblPrEx>
        <w:tc>
          <w:tcPr>
            <w:tcW w:w="496" w:type="dxa"/>
            <w:tcMar>
              <w:right w:w="80" w:type="nil"/>
            </w:tcMar>
          </w:tcPr>
          <w:p w14:paraId="4030CF26"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26" w:history="1">
              <w:r>
                <w:rPr>
                  <w:rFonts w:ascii="Verdana" w:hAnsi="Verdana" w:cs="Verdana"/>
                  <w:b/>
                  <w:bCs/>
                  <w:color w:val="0A508C"/>
                  <w:sz w:val="26"/>
                  <w:szCs w:val="26"/>
                </w:rPr>
                <w:t>H.2</w:t>
              </w:r>
            </w:hyperlink>
          </w:p>
        </w:tc>
        <w:tc>
          <w:tcPr>
            <w:tcW w:w="3936" w:type="dxa"/>
          </w:tcPr>
          <w:p w14:paraId="2B87B0B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27" w:history="1">
              <w:r>
                <w:rPr>
                  <w:rFonts w:ascii="Verdana" w:hAnsi="Verdana" w:cs="Verdana"/>
                  <w:color w:val="2E5611"/>
                  <w:sz w:val="26"/>
                  <w:szCs w:val="26"/>
                </w:rPr>
                <w:t>Choose evidence to support a claim</w:t>
              </w:r>
            </w:hyperlink>
          </w:p>
        </w:tc>
      </w:tr>
      <w:tr w:rsidR="000D6ECD" w14:paraId="161EDBC6" w14:textId="77777777">
        <w:tblPrEx>
          <w:tblBorders>
            <w:top w:val="none" w:sz="0" w:space="0" w:color="auto"/>
          </w:tblBorders>
          <w:tblCellMar>
            <w:top w:w="0" w:type="dxa"/>
            <w:bottom w:w="0" w:type="dxa"/>
          </w:tblCellMar>
        </w:tblPrEx>
        <w:tc>
          <w:tcPr>
            <w:tcW w:w="496" w:type="dxa"/>
            <w:tcMar>
              <w:right w:w="80" w:type="nil"/>
            </w:tcMar>
          </w:tcPr>
          <w:p w14:paraId="121B1DC4"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28" w:history="1">
              <w:r>
                <w:rPr>
                  <w:rFonts w:ascii="Verdana" w:hAnsi="Verdana" w:cs="Verdana"/>
                  <w:b/>
                  <w:bCs/>
                  <w:color w:val="0A508C"/>
                  <w:sz w:val="26"/>
                  <w:szCs w:val="26"/>
                </w:rPr>
                <w:t>H.3</w:t>
              </w:r>
            </w:hyperlink>
          </w:p>
        </w:tc>
        <w:tc>
          <w:tcPr>
            <w:tcW w:w="3936" w:type="dxa"/>
          </w:tcPr>
          <w:p w14:paraId="3551971C"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29" w:history="1">
              <w:r>
                <w:rPr>
                  <w:rFonts w:ascii="Verdana" w:hAnsi="Verdana" w:cs="Verdana"/>
                  <w:color w:val="2E5611"/>
                  <w:sz w:val="26"/>
                  <w:szCs w:val="26"/>
                </w:rPr>
                <w:t>Identify supporting evidence in a text</w:t>
              </w:r>
            </w:hyperlink>
          </w:p>
        </w:tc>
      </w:tr>
      <w:tr w:rsidR="000D6ECD" w14:paraId="0604183F" w14:textId="77777777">
        <w:tblPrEx>
          <w:tblBorders>
            <w:top w:val="none" w:sz="0" w:space="0" w:color="auto"/>
          </w:tblBorders>
          <w:tblCellMar>
            <w:top w:w="0" w:type="dxa"/>
            <w:bottom w:w="0" w:type="dxa"/>
          </w:tblCellMar>
        </w:tblPrEx>
        <w:tc>
          <w:tcPr>
            <w:tcW w:w="496" w:type="dxa"/>
            <w:tcMar>
              <w:right w:w="80" w:type="nil"/>
            </w:tcMar>
          </w:tcPr>
          <w:p w14:paraId="38E20329"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30" w:history="1">
              <w:r>
                <w:rPr>
                  <w:rFonts w:ascii="Verdana" w:hAnsi="Verdana" w:cs="Verdana"/>
                  <w:b/>
                  <w:bCs/>
                  <w:color w:val="0A508C"/>
                  <w:sz w:val="26"/>
                  <w:szCs w:val="26"/>
                </w:rPr>
                <w:t>H.4</w:t>
              </w:r>
            </w:hyperlink>
          </w:p>
        </w:tc>
        <w:tc>
          <w:tcPr>
            <w:tcW w:w="3936" w:type="dxa"/>
          </w:tcPr>
          <w:p w14:paraId="51A019A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31" w:history="1">
              <w:r>
                <w:rPr>
                  <w:rFonts w:ascii="Verdana" w:hAnsi="Verdana" w:cs="Verdana"/>
                  <w:color w:val="2E5611"/>
                  <w:sz w:val="26"/>
                  <w:szCs w:val="26"/>
                </w:rPr>
                <w:t>Choose the most appropriate counterclaim for a given claim</w:t>
              </w:r>
            </w:hyperlink>
          </w:p>
        </w:tc>
      </w:tr>
      <w:tr w:rsidR="000D6ECD" w14:paraId="3AF0705F" w14:textId="77777777">
        <w:tblPrEx>
          <w:tblBorders>
            <w:top w:val="none" w:sz="0" w:space="0" w:color="auto"/>
          </w:tblBorders>
          <w:tblCellMar>
            <w:top w:w="0" w:type="dxa"/>
            <w:bottom w:w="0" w:type="dxa"/>
          </w:tblCellMar>
        </w:tblPrEx>
        <w:tc>
          <w:tcPr>
            <w:tcW w:w="496" w:type="dxa"/>
            <w:tcMar>
              <w:right w:w="80" w:type="nil"/>
            </w:tcMar>
          </w:tcPr>
          <w:p w14:paraId="6622EBCC"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32" w:history="1">
              <w:r>
                <w:rPr>
                  <w:rFonts w:ascii="Verdana" w:hAnsi="Verdana" w:cs="Verdana"/>
                  <w:b/>
                  <w:bCs/>
                  <w:color w:val="0A508C"/>
                  <w:sz w:val="26"/>
                  <w:szCs w:val="26"/>
                </w:rPr>
                <w:t>H.5</w:t>
              </w:r>
            </w:hyperlink>
          </w:p>
        </w:tc>
        <w:tc>
          <w:tcPr>
            <w:tcW w:w="3936" w:type="dxa"/>
          </w:tcPr>
          <w:p w14:paraId="64BCD2D0"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33" w:history="1">
              <w:r>
                <w:rPr>
                  <w:rFonts w:ascii="Verdana" w:hAnsi="Verdana" w:cs="Verdana"/>
                  <w:color w:val="2E5611"/>
                  <w:sz w:val="26"/>
                  <w:szCs w:val="26"/>
                </w:rPr>
                <w:t>Choose the analysis that logically connects the evidence to the claim</w:t>
              </w:r>
            </w:hyperlink>
          </w:p>
        </w:tc>
      </w:tr>
      <w:tr w:rsidR="000D6ECD" w14:paraId="2BF619D5" w14:textId="77777777">
        <w:tblPrEx>
          <w:tblBorders>
            <w:top w:val="none" w:sz="0" w:space="0" w:color="auto"/>
          </w:tblBorders>
          <w:tblCellMar>
            <w:top w:w="0" w:type="dxa"/>
            <w:bottom w:w="0" w:type="dxa"/>
          </w:tblCellMar>
        </w:tblPrEx>
        <w:tc>
          <w:tcPr>
            <w:tcW w:w="496" w:type="dxa"/>
            <w:tcMar>
              <w:right w:w="80" w:type="nil"/>
            </w:tcMar>
          </w:tcPr>
          <w:p w14:paraId="3513BB30"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34" w:history="1">
              <w:r>
                <w:rPr>
                  <w:rFonts w:ascii="Verdana" w:hAnsi="Verdana" w:cs="Verdana"/>
                  <w:b/>
                  <w:bCs/>
                  <w:color w:val="0A508C"/>
                  <w:sz w:val="26"/>
                  <w:szCs w:val="26"/>
                </w:rPr>
                <w:t>H.6</w:t>
              </w:r>
            </w:hyperlink>
          </w:p>
        </w:tc>
        <w:tc>
          <w:tcPr>
            <w:tcW w:w="3936" w:type="dxa"/>
          </w:tcPr>
          <w:p w14:paraId="5100EFA3"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35" w:history="1">
              <w:r>
                <w:rPr>
                  <w:rFonts w:ascii="Verdana" w:hAnsi="Verdana" w:cs="Verdana"/>
                  <w:color w:val="2E5611"/>
                  <w:sz w:val="26"/>
                  <w:szCs w:val="26"/>
                </w:rPr>
                <w:t>Transition logically between claims, evidence, analysis, and counterclaims</w:t>
              </w:r>
            </w:hyperlink>
          </w:p>
        </w:tc>
      </w:tr>
      <w:tr w:rsidR="000D6ECD" w14:paraId="0DFBBD45" w14:textId="77777777">
        <w:tblPrEx>
          <w:tblBorders>
            <w:top w:val="none" w:sz="0" w:space="0" w:color="auto"/>
          </w:tblBorders>
          <w:tblCellMar>
            <w:top w:w="0" w:type="dxa"/>
            <w:bottom w:w="0" w:type="dxa"/>
          </w:tblCellMar>
        </w:tblPrEx>
        <w:tc>
          <w:tcPr>
            <w:tcW w:w="496" w:type="dxa"/>
            <w:tcMar>
              <w:right w:w="80" w:type="nil"/>
            </w:tcMar>
          </w:tcPr>
          <w:p w14:paraId="1B49BD26"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36" w:history="1">
              <w:r>
                <w:rPr>
                  <w:rFonts w:ascii="Verdana" w:hAnsi="Verdana" w:cs="Verdana"/>
                  <w:b/>
                  <w:bCs/>
                  <w:color w:val="0A508C"/>
                  <w:sz w:val="26"/>
                  <w:szCs w:val="26"/>
                </w:rPr>
                <w:t>H.7</w:t>
              </w:r>
            </w:hyperlink>
          </w:p>
        </w:tc>
        <w:tc>
          <w:tcPr>
            <w:tcW w:w="3047" w:type="dxa"/>
          </w:tcPr>
          <w:p w14:paraId="76EA1A3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37" w:history="1">
              <w:r>
                <w:rPr>
                  <w:rFonts w:ascii="Verdana" w:hAnsi="Verdana" w:cs="Verdana"/>
                  <w:color w:val="2E5611"/>
                  <w:sz w:val="26"/>
                  <w:szCs w:val="26"/>
                </w:rPr>
                <w:t>Classify logical fallacies</w:t>
              </w:r>
            </w:hyperlink>
          </w:p>
        </w:tc>
      </w:tr>
      <w:tr w:rsidR="000D6ECD" w14:paraId="1A551D0B" w14:textId="77777777">
        <w:tblPrEx>
          <w:tblBorders>
            <w:top w:val="none" w:sz="0" w:space="0" w:color="auto"/>
          </w:tblBorders>
          <w:tblCellMar>
            <w:top w:w="0" w:type="dxa"/>
            <w:bottom w:w="0" w:type="dxa"/>
          </w:tblCellMar>
        </w:tblPrEx>
        <w:tc>
          <w:tcPr>
            <w:tcW w:w="420" w:type="dxa"/>
            <w:tcMar>
              <w:right w:w="80" w:type="nil"/>
            </w:tcMar>
          </w:tcPr>
          <w:p w14:paraId="0D98B019"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38" w:history="1">
              <w:r>
                <w:rPr>
                  <w:rFonts w:ascii="Verdana" w:hAnsi="Verdana" w:cs="Verdana"/>
                  <w:b/>
                  <w:bCs/>
                  <w:color w:val="0A508C"/>
                  <w:sz w:val="26"/>
                  <w:szCs w:val="26"/>
                </w:rPr>
                <w:t>I.1</w:t>
              </w:r>
            </w:hyperlink>
          </w:p>
        </w:tc>
        <w:tc>
          <w:tcPr>
            <w:tcW w:w="4012" w:type="dxa"/>
          </w:tcPr>
          <w:p w14:paraId="35A8731E"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39" w:history="1">
              <w:r>
                <w:rPr>
                  <w:rFonts w:ascii="Verdana" w:hAnsi="Verdana" w:cs="Verdana"/>
                  <w:color w:val="2E5611"/>
                  <w:sz w:val="26"/>
                  <w:szCs w:val="26"/>
                </w:rPr>
                <w:t>Identify appeals to ethos, pathos, and logos in advertisements</w:t>
              </w:r>
            </w:hyperlink>
          </w:p>
        </w:tc>
      </w:tr>
      <w:tr w:rsidR="000D6ECD" w14:paraId="68AE3AFD" w14:textId="77777777">
        <w:tblPrEx>
          <w:tblBorders>
            <w:top w:val="none" w:sz="0" w:space="0" w:color="auto"/>
          </w:tblBorders>
          <w:tblCellMar>
            <w:top w:w="0" w:type="dxa"/>
            <w:bottom w:w="0" w:type="dxa"/>
          </w:tblCellMar>
        </w:tblPrEx>
        <w:tc>
          <w:tcPr>
            <w:tcW w:w="420" w:type="dxa"/>
            <w:tcMar>
              <w:right w:w="80" w:type="nil"/>
            </w:tcMar>
          </w:tcPr>
          <w:p w14:paraId="4E47EBF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40" w:history="1">
              <w:r>
                <w:rPr>
                  <w:rFonts w:ascii="Verdana" w:hAnsi="Verdana" w:cs="Verdana"/>
                  <w:b/>
                  <w:bCs/>
                  <w:color w:val="0A508C"/>
                  <w:sz w:val="26"/>
                  <w:szCs w:val="26"/>
                </w:rPr>
                <w:t>I.2</w:t>
              </w:r>
            </w:hyperlink>
          </w:p>
        </w:tc>
        <w:tc>
          <w:tcPr>
            <w:tcW w:w="4012" w:type="dxa"/>
          </w:tcPr>
          <w:p w14:paraId="38351D3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41" w:history="1">
              <w:r>
                <w:rPr>
                  <w:rFonts w:ascii="Verdana" w:hAnsi="Verdana" w:cs="Verdana"/>
                  <w:color w:val="2E5611"/>
                  <w:sz w:val="26"/>
                  <w:szCs w:val="26"/>
                </w:rPr>
                <w:t>Use appeals to ethos, pathos, and logos in persuasive writing</w:t>
              </w:r>
            </w:hyperlink>
          </w:p>
        </w:tc>
      </w:tr>
      <w:tr w:rsidR="000D6ECD" w14:paraId="3232AC4B" w14:textId="77777777">
        <w:tblPrEx>
          <w:tblBorders>
            <w:top w:val="none" w:sz="0" w:space="0" w:color="auto"/>
          </w:tblBorders>
          <w:tblCellMar>
            <w:top w:w="0" w:type="dxa"/>
            <w:bottom w:w="0" w:type="dxa"/>
          </w:tblCellMar>
        </w:tblPrEx>
        <w:tc>
          <w:tcPr>
            <w:tcW w:w="423" w:type="dxa"/>
            <w:tcMar>
              <w:right w:w="80" w:type="nil"/>
            </w:tcMar>
          </w:tcPr>
          <w:p w14:paraId="7F19F9B6"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42" w:history="1">
              <w:r>
                <w:rPr>
                  <w:rFonts w:ascii="Verdana" w:hAnsi="Verdana" w:cs="Verdana"/>
                  <w:b/>
                  <w:bCs/>
                  <w:color w:val="0A508C"/>
                  <w:sz w:val="26"/>
                  <w:szCs w:val="26"/>
                </w:rPr>
                <w:t>J.1</w:t>
              </w:r>
            </w:hyperlink>
          </w:p>
        </w:tc>
        <w:tc>
          <w:tcPr>
            <w:tcW w:w="2479" w:type="dxa"/>
          </w:tcPr>
          <w:p w14:paraId="228DBA59"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43" w:history="1">
              <w:r>
                <w:rPr>
                  <w:rFonts w:ascii="Verdana" w:hAnsi="Verdana" w:cs="Verdana"/>
                  <w:color w:val="2E5611"/>
                  <w:sz w:val="26"/>
                  <w:szCs w:val="26"/>
                </w:rPr>
                <w:t>Use personification</w:t>
              </w:r>
            </w:hyperlink>
          </w:p>
        </w:tc>
      </w:tr>
      <w:tr w:rsidR="000D6ECD" w14:paraId="5015EB40" w14:textId="77777777">
        <w:tblPrEx>
          <w:tblBorders>
            <w:top w:val="none" w:sz="0" w:space="0" w:color="auto"/>
          </w:tblBorders>
          <w:tblCellMar>
            <w:top w:w="0" w:type="dxa"/>
            <w:bottom w:w="0" w:type="dxa"/>
          </w:tblCellMar>
        </w:tblPrEx>
        <w:tc>
          <w:tcPr>
            <w:tcW w:w="479" w:type="dxa"/>
            <w:tcMar>
              <w:right w:w="80" w:type="nil"/>
            </w:tcMar>
          </w:tcPr>
          <w:p w14:paraId="5D08896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44" w:history="1">
              <w:r>
                <w:rPr>
                  <w:rFonts w:ascii="Verdana" w:hAnsi="Verdana" w:cs="Verdana"/>
                  <w:b/>
                  <w:bCs/>
                  <w:color w:val="0A508C"/>
                  <w:sz w:val="26"/>
                  <w:szCs w:val="26"/>
                </w:rPr>
                <w:t>K.1</w:t>
              </w:r>
            </w:hyperlink>
          </w:p>
        </w:tc>
        <w:tc>
          <w:tcPr>
            <w:tcW w:w="3953" w:type="dxa"/>
          </w:tcPr>
          <w:p w14:paraId="2B8CB559"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45" w:history="1">
              <w:r>
                <w:rPr>
                  <w:rFonts w:ascii="Verdana" w:hAnsi="Verdana" w:cs="Verdana"/>
                  <w:color w:val="2E5611"/>
                  <w:sz w:val="26"/>
                  <w:szCs w:val="26"/>
                </w:rPr>
                <w:t>Transitions with conjunctive adverbs</w:t>
              </w:r>
            </w:hyperlink>
          </w:p>
        </w:tc>
      </w:tr>
      <w:tr w:rsidR="000D6ECD" w14:paraId="5DBC9197" w14:textId="77777777">
        <w:tblPrEx>
          <w:tblBorders>
            <w:top w:val="none" w:sz="0" w:space="0" w:color="auto"/>
          </w:tblBorders>
          <w:tblCellMar>
            <w:top w:w="0" w:type="dxa"/>
            <w:bottom w:w="0" w:type="dxa"/>
          </w:tblCellMar>
        </w:tblPrEx>
        <w:tc>
          <w:tcPr>
            <w:tcW w:w="479" w:type="dxa"/>
            <w:tcMar>
              <w:right w:w="80" w:type="nil"/>
            </w:tcMar>
          </w:tcPr>
          <w:p w14:paraId="73EEE0D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46" w:history="1">
              <w:r>
                <w:rPr>
                  <w:rFonts w:ascii="Verdana" w:hAnsi="Verdana" w:cs="Verdana"/>
                  <w:b/>
                  <w:bCs/>
                  <w:color w:val="0A508C"/>
                  <w:sz w:val="26"/>
                  <w:szCs w:val="26"/>
                </w:rPr>
                <w:t>K.2</w:t>
              </w:r>
            </w:hyperlink>
          </w:p>
        </w:tc>
        <w:tc>
          <w:tcPr>
            <w:tcW w:w="3953" w:type="dxa"/>
          </w:tcPr>
          <w:p w14:paraId="2E35B70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47" w:history="1">
              <w:r>
                <w:rPr>
                  <w:rFonts w:ascii="Verdana" w:hAnsi="Verdana" w:cs="Verdana"/>
                  <w:color w:val="2E5611"/>
                  <w:sz w:val="26"/>
                  <w:szCs w:val="26"/>
                </w:rPr>
                <w:t>Avoid double, illogical, and unclear comparisons</w:t>
              </w:r>
            </w:hyperlink>
          </w:p>
        </w:tc>
      </w:tr>
      <w:tr w:rsidR="000D6ECD" w14:paraId="38F8A9BF" w14:textId="77777777">
        <w:tblPrEx>
          <w:tblBorders>
            <w:top w:val="none" w:sz="0" w:space="0" w:color="auto"/>
          </w:tblBorders>
          <w:tblCellMar>
            <w:top w:w="0" w:type="dxa"/>
            <w:bottom w:w="0" w:type="dxa"/>
          </w:tblCellMar>
        </w:tblPrEx>
        <w:tc>
          <w:tcPr>
            <w:tcW w:w="479" w:type="dxa"/>
            <w:tcMar>
              <w:right w:w="80" w:type="nil"/>
            </w:tcMar>
          </w:tcPr>
          <w:p w14:paraId="262A3136"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48" w:history="1">
              <w:r>
                <w:rPr>
                  <w:rFonts w:ascii="Verdana" w:hAnsi="Verdana" w:cs="Verdana"/>
                  <w:b/>
                  <w:bCs/>
                  <w:color w:val="0A508C"/>
                  <w:sz w:val="26"/>
                  <w:szCs w:val="26"/>
                </w:rPr>
                <w:t>K.3</w:t>
              </w:r>
            </w:hyperlink>
          </w:p>
        </w:tc>
        <w:tc>
          <w:tcPr>
            <w:tcW w:w="3953" w:type="dxa"/>
          </w:tcPr>
          <w:p w14:paraId="3BAEB8E9"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49" w:history="1">
              <w:r>
                <w:rPr>
                  <w:rFonts w:ascii="Verdana" w:hAnsi="Verdana" w:cs="Verdana"/>
                  <w:color w:val="2E5611"/>
                  <w:sz w:val="26"/>
                  <w:szCs w:val="26"/>
                </w:rPr>
                <w:t>Identify sentences with parallel structure</w:t>
              </w:r>
            </w:hyperlink>
          </w:p>
        </w:tc>
      </w:tr>
      <w:tr w:rsidR="000D6ECD" w14:paraId="3F409DE9" w14:textId="77777777">
        <w:tblPrEx>
          <w:tblBorders>
            <w:top w:val="none" w:sz="0" w:space="0" w:color="auto"/>
          </w:tblBorders>
          <w:tblCellMar>
            <w:top w:w="0" w:type="dxa"/>
            <w:bottom w:w="0" w:type="dxa"/>
          </w:tblCellMar>
        </w:tblPrEx>
        <w:tc>
          <w:tcPr>
            <w:tcW w:w="479" w:type="dxa"/>
            <w:tcMar>
              <w:right w:w="80" w:type="nil"/>
            </w:tcMar>
          </w:tcPr>
          <w:p w14:paraId="3694DBD4"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50" w:history="1">
              <w:r>
                <w:rPr>
                  <w:rFonts w:ascii="Verdana" w:hAnsi="Verdana" w:cs="Verdana"/>
                  <w:b/>
                  <w:bCs/>
                  <w:color w:val="0A508C"/>
                  <w:sz w:val="26"/>
                  <w:szCs w:val="26"/>
                </w:rPr>
                <w:t>K.4</w:t>
              </w:r>
            </w:hyperlink>
          </w:p>
        </w:tc>
        <w:tc>
          <w:tcPr>
            <w:tcW w:w="2795" w:type="dxa"/>
          </w:tcPr>
          <w:p w14:paraId="07C22CE2"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51" w:history="1">
              <w:r>
                <w:rPr>
                  <w:rFonts w:ascii="Verdana" w:hAnsi="Verdana" w:cs="Verdana"/>
                  <w:color w:val="2E5611"/>
                  <w:sz w:val="26"/>
                  <w:szCs w:val="26"/>
                </w:rPr>
                <w:t>Use parallel structure</w:t>
              </w:r>
            </w:hyperlink>
          </w:p>
        </w:tc>
      </w:tr>
      <w:tr w:rsidR="000D6ECD" w14:paraId="7103EBB1" w14:textId="77777777">
        <w:tblPrEx>
          <w:tblBorders>
            <w:top w:val="none" w:sz="0" w:space="0" w:color="auto"/>
          </w:tblBorders>
          <w:tblCellMar>
            <w:top w:w="0" w:type="dxa"/>
            <w:bottom w:w="0" w:type="dxa"/>
          </w:tblCellMar>
        </w:tblPrEx>
        <w:tc>
          <w:tcPr>
            <w:tcW w:w="479" w:type="dxa"/>
            <w:tcMar>
              <w:right w:w="80" w:type="nil"/>
            </w:tcMar>
          </w:tcPr>
          <w:p w14:paraId="2CF6DC3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52" w:history="1">
              <w:r>
                <w:rPr>
                  <w:rFonts w:ascii="Verdana" w:hAnsi="Verdana" w:cs="Verdana"/>
                  <w:b/>
                  <w:bCs/>
                  <w:color w:val="0A508C"/>
                  <w:sz w:val="26"/>
                  <w:szCs w:val="26"/>
                </w:rPr>
                <w:t>K.5</w:t>
              </w:r>
            </w:hyperlink>
          </w:p>
        </w:tc>
        <w:tc>
          <w:tcPr>
            <w:tcW w:w="3953" w:type="dxa"/>
          </w:tcPr>
          <w:p w14:paraId="156C263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53" w:history="1">
              <w:r>
                <w:rPr>
                  <w:rFonts w:ascii="Verdana" w:hAnsi="Verdana" w:cs="Verdana"/>
                  <w:color w:val="2E5611"/>
                  <w:sz w:val="26"/>
                  <w:szCs w:val="26"/>
                </w:rPr>
                <w:t>Remove redundant words or phrases</w:t>
              </w:r>
            </w:hyperlink>
          </w:p>
        </w:tc>
      </w:tr>
      <w:tr w:rsidR="000D6ECD" w14:paraId="19BB9D3E" w14:textId="77777777">
        <w:tblPrEx>
          <w:tblBorders>
            <w:top w:val="none" w:sz="0" w:space="0" w:color="auto"/>
          </w:tblBorders>
          <w:tblCellMar>
            <w:top w:w="0" w:type="dxa"/>
            <w:bottom w:w="0" w:type="dxa"/>
          </w:tblCellMar>
        </w:tblPrEx>
        <w:tc>
          <w:tcPr>
            <w:tcW w:w="444" w:type="dxa"/>
            <w:tcMar>
              <w:right w:w="80" w:type="nil"/>
            </w:tcMar>
          </w:tcPr>
          <w:p w14:paraId="3E75D6F8"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54" w:history="1">
              <w:r>
                <w:rPr>
                  <w:rFonts w:ascii="Verdana" w:hAnsi="Verdana" w:cs="Verdana"/>
                  <w:b/>
                  <w:bCs/>
                  <w:color w:val="0A508C"/>
                  <w:sz w:val="26"/>
                  <w:szCs w:val="26"/>
                </w:rPr>
                <w:t>L.1</w:t>
              </w:r>
            </w:hyperlink>
          </w:p>
        </w:tc>
        <w:tc>
          <w:tcPr>
            <w:tcW w:w="3988" w:type="dxa"/>
          </w:tcPr>
          <w:p w14:paraId="49C4B0B3"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55" w:history="1">
              <w:r>
                <w:rPr>
                  <w:rFonts w:ascii="Verdana" w:hAnsi="Verdana" w:cs="Verdana"/>
                  <w:color w:val="2E5611"/>
                  <w:sz w:val="26"/>
                  <w:szCs w:val="26"/>
                </w:rPr>
                <w:t>Identify active and passive voice</w:t>
              </w:r>
            </w:hyperlink>
          </w:p>
        </w:tc>
      </w:tr>
      <w:tr w:rsidR="000D6ECD" w14:paraId="2CDC4CF4" w14:textId="77777777">
        <w:tblPrEx>
          <w:tblBorders>
            <w:top w:val="none" w:sz="0" w:space="0" w:color="auto"/>
          </w:tblBorders>
          <w:tblCellMar>
            <w:top w:w="0" w:type="dxa"/>
            <w:bottom w:w="0" w:type="dxa"/>
          </w:tblCellMar>
        </w:tblPrEx>
        <w:tc>
          <w:tcPr>
            <w:tcW w:w="444" w:type="dxa"/>
            <w:tcMar>
              <w:right w:w="80" w:type="nil"/>
            </w:tcMar>
          </w:tcPr>
          <w:p w14:paraId="4D8C21AC"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56" w:history="1">
              <w:r>
                <w:rPr>
                  <w:rFonts w:ascii="Verdana" w:hAnsi="Verdana" w:cs="Verdana"/>
                  <w:b/>
                  <w:bCs/>
                  <w:color w:val="0A508C"/>
                  <w:sz w:val="26"/>
                  <w:szCs w:val="26"/>
                </w:rPr>
                <w:t>L.2</w:t>
              </w:r>
            </w:hyperlink>
          </w:p>
        </w:tc>
        <w:tc>
          <w:tcPr>
            <w:tcW w:w="3988" w:type="dxa"/>
          </w:tcPr>
          <w:p w14:paraId="13F4AEA3"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57" w:history="1">
              <w:r>
                <w:rPr>
                  <w:rFonts w:ascii="Verdana" w:hAnsi="Verdana" w:cs="Verdana"/>
                  <w:color w:val="2E5611"/>
                  <w:sz w:val="26"/>
                  <w:szCs w:val="26"/>
                </w:rPr>
                <w:t>Rewrite the sentence in active voice</w:t>
              </w:r>
            </w:hyperlink>
          </w:p>
        </w:tc>
      </w:tr>
      <w:tr w:rsidR="000D6ECD" w14:paraId="6D577AB2" w14:textId="77777777">
        <w:tblPrEx>
          <w:tblBorders>
            <w:top w:val="none" w:sz="0" w:space="0" w:color="auto"/>
          </w:tblBorders>
          <w:tblCellMar>
            <w:top w:w="0" w:type="dxa"/>
            <w:bottom w:w="0" w:type="dxa"/>
          </w:tblCellMar>
        </w:tblPrEx>
        <w:tc>
          <w:tcPr>
            <w:tcW w:w="525" w:type="dxa"/>
            <w:tcMar>
              <w:right w:w="80" w:type="nil"/>
            </w:tcMar>
          </w:tcPr>
          <w:p w14:paraId="1A80E6CA"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58" w:history="1">
              <w:r>
                <w:rPr>
                  <w:rFonts w:ascii="Verdana" w:hAnsi="Verdana" w:cs="Verdana"/>
                  <w:b/>
                  <w:bCs/>
                  <w:color w:val="0A508C"/>
                  <w:sz w:val="26"/>
                  <w:szCs w:val="26"/>
                </w:rPr>
                <w:t>M.1</w:t>
              </w:r>
            </w:hyperlink>
          </w:p>
        </w:tc>
        <w:tc>
          <w:tcPr>
            <w:tcW w:w="3907" w:type="dxa"/>
          </w:tcPr>
          <w:p w14:paraId="5E22850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59" w:history="1">
              <w:r>
                <w:rPr>
                  <w:rFonts w:ascii="Verdana" w:hAnsi="Verdana" w:cs="Verdana"/>
                  <w:color w:val="2E5611"/>
                  <w:sz w:val="26"/>
                  <w:szCs w:val="26"/>
                </w:rPr>
                <w:t>Use the correct frequently confused word</w:t>
              </w:r>
            </w:hyperlink>
          </w:p>
        </w:tc>
      </w:tr>
      <w:tr w:rsidR="000D6ECD" w14:paraId="29359B53" w14:textId="77777777">
        <w:tblPrEx>
          <w:tblBorders>
            <w:top w:val="none" w:sz="0" w:space="0" w:color="auto"/>
          </w:tblBorders>
          <w:tblCellMar>
            <w:top w:w="0" w:type="dxa"/>
            <w:bottom w:w="0" w:type="dxa"/>
          </w:tblCellMar>
        </w:tblPrEx>
        <w:tc>
          <w:tcPr>
            <w:tcW w:w="525" w:type="dxa"/>
            <w:tcMar>
              <w:right w:w="80" w:type="nil"/>
            </w:tcMar>
          </w:tcPr>
          <w:p w14:paraId="500AEE3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60" w:history="1">
              <w:r>
                <w:rPr>
                  <w:rFonts w:ascii="Verdana" w:hAnsi="Verdana" w:cs="Verdana"/>
                  <w:b/>
                  <w:bCs/>
                  <w:color w:val="0A508C"/>
                  <w:sz w:val="26"/>
                  <w:szCs w:val="26"/>
                </w:rPr>
                <w:t>M.2</w:t>
              </w:r>
            </w:hyperlink>
          </w:p>
        </w:tc>
        <w:tc>
          <w:tcPr>
            <w:tcW w:w="3907" w:type="dxa"/>
          </w:tcPr>
          <w:p w14:paraId="4E62391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61" w:history="1">
              <w:r>
                <w:rPr>
                  <w:rFonts w:ascii="Verdana" w:hAnsi="Verdana" w:cs="Verdana"/>
                  <w:color w:val="2E5611"/>
                  <w:sz w:val="26"/>
                  <w:szCs w:val="26"/>
                </w:rPr>
                <w:t>Identify and correct errors with frequently confused words</w:t>
              </w:r>
            </w:hyperlink>
          </w:p>
        </w:tc>
      </w:tr>
      <w:tr w:rsidR="000D6ECD" w14:paraId="618BC2AA" w14:textId="77777777">
        <w:tblPrEx>
          <w:tblBorders>
            <w:top w:val="none" w:sz="0" w:space="0" w:color="auto"/>
          </w:tblBorders>
          <w:tblCellMar>
            <w:top w:w="0" w:type="dxa"/>
            <w:bottom w:w="0" w:type="dxa"/>
          </w:tblCellMar>
        </w:tblPrEx>
        <w:tc>
          <w:tcPr>
            <w:tcW w:w="525" w:type="dxa"/>
            <w:tcMar>
              <w:right w:w="80" w:type="nil"/>
            </w:tcMar>
          </w:tcPr>
          <w:p w14:paraId="089482D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62" w:history="1">
              <w:r>
                <w:rPr>
                  <w:rFonts w:ascii="Verdana" w:hAnsi="Verdana" w:cs="Verdana"/>
                  <w:b/>
                  <w:bCs/>
                  <w:color w:val="0A508C"/>
                  <w:sz w:val="26"/>
                  <w:szCs w:val="26"/>
                </w:rPr>
                <w:t>M.3</w:t>
              </w:r>
            </w:hyperlink>
          </w:p>
        </w:tc>
        <w:tc>
          <w:tcPr>
            <w:tcW w:w="3907" w:type="dxa"/>
          </w:tcPr>
          <w:p w14:paraId="446B403A"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63" w:history="1">
              <w:r>
                <w:rPr>
                  <w:rFonts w:ascii="Verdana" w:hAnsi="Verdana" w:cs="Verdana"/>
                  <w:color w:val="2E5611"/>
                  <w:sz w:val="26"/>
                  <w:szCs w:val="26"/>
                </w:rPr>
                <w:t>Identify and correct errors with frequently confused pronouns and contractions</w:t>
              </w:r>
            </w:hyperlink>
          </w:p>
        </w:tc>
      </w:tr>
      <w:tr w:rsidR="000D6ECD" w14:paraId="33AEC3D9" w14:textId="77777777">
        <w:tblPrEx>
          <w:tblBorders>
            <w:top w:val="none" w:sz="0" w:space="0" w:color="auto"/>
          </w:tblBorders>
          <w:tblCellMar>
            <w:top w:w="0" w:type="dxa"/>
            <w:bottom w:w="0" w:type="dxa"/>
          </w:tblCellMar>
        </w:tblPrEx>
        <w:tc>
          <w:tcPr>
            <w:tcW w:w="525" w:type="dxa"/>
            <w:tcMar>
              <w:right w:w="80" w:type="nil"/>
            </w:tcMar>
          </w:tcPr>
          <w:p w14:paraId="49B7EC8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64" w:history="1">
              <w:r>
                <w:rPr>
                  <w:rFonts w:ascii="Verdana" w:hAnsi="Verdana" w:cs="Verdana"/>
                  <w:b/>
                  <w:bCs/>
                  <w:color w:val="0A508C"/>
                  <w:sz w:val="26"/>
                  <w:szCs w:val="26"/>
                </w:rPr>
                <w:t>M.6</w:t>
              </w:r>
            </w:hyperlink>
          </w:p>
        </w:tc>
        <w:tc>
          <w:tcPr>
            <w:tcW w:w="3907" w:type="dxa"/>
          </w:tcPr>
          <w:p w14:paraId="2FFA62D8"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65" w:history="1">
              <w:r>
                <w:rPr>
                  <w:rFonts w:ascii="Verdana" w:hAnsi="Verdana" w:cs="Verdana"/>
                  <w:color w:val="2E5611"/>
                  <w:sz w:val="26"/>
                  <w:szCs w:val="26"/>
                </w:rPr>
                <w:t>Correct errors in everyday use</w:t>
              </w:r>
            </w:hyperlink>
          </w:p>
        </w:tc>
      </w:tr>
      <w:tr w:rsidR="000D6ECD" w14:paraId="7B799802" w14:textId="77777777">
        <w:tblPrEx>
          <w:tblBorders>
            <w:top w:val="none" w:sz="0" w:space="0" w:color="auto"/>
          </w:tblBorders>
          <w:tblCellMar>
            <w:top w:w="0" w:type="dxa"/>
            <w:bottom w:w="0" w:type="dxa"/>
          </w:tblCellMar>
        </w:tblPrEx>
        <w:tc>
          <w:tcPr>
            <w:tcW w:w="525" w:type="dxa"/>
            <w:tcMar>
              <w:right w:w="80" w:type="nil"/>
            </w:tcMar>
          </w:tcPr>
          <w:p w14:paraId="529C2B5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66" w:history="1">
              <w:r>
                <w:rPr>
                  <w:rFonts w:ascii="Verdana" w:hAnsi="Verdana" w:cs="Verdana"/>
                  <w:b/>
                  <w:bCs/>
                  <w:color w:val="0A508C"/>
                  <w:sz w:val="26"/>
                  <w:szCs w:val="26"/>
                </w:rPr>
                <w:t>M.7</w:t>
              </w:r>
            </w:hyperlink>
          </w:p>
        </w:tc>
        <w:tc>
          <w:tcPr>
            <w:tcW w:w="3904" w:type="dxa"/>
          </w:tcPr>
          <w:p w14:paraId="4C372B0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67" w:history="1">
              <w:r>
                <w:rPr>
                  <w:rFonts w:ascii="Verdana" w:hAnsi="Verdana" w:cs="Verdana"/>
                  <w:color w:val="2E5611"/>
                  <w:sz w:val="26"/>
                  <w:szCs w:val="26"/>
                </w:rPr>
                <w:t>Suggest appropriate revisions</w:t>
              </w:r>
            </w:hyperlink>
          </w:p>
        </w:tc>
      </w:tr>
      <w:tr w:rsidR="000D6ECD" w14:paraId="2F31A3E5" w14:textId="77777777">
        <w:tblPrEx>
          <w:tblBorders>
            <w:top w:val="none" w:sz="0" w:space="0" w:color="auto"/>
          </w:tblBorders>
          <w:tblCellMar>
            <w:top w:w="0" w:type="dxa"/>
            <w:bottom w:w="0" w:type="dxa"/>
          </w:tblCellMar>
        </w:tblPrEx>
        <w:tc>
          <w:tcPr>
            <w:tcW w:w="499" w:type="dxa"/>
            <w:tcMar>
              <w:right w:w="80" w:type="nil"/>
            </w:tcMar>
          </w:tcPr>
          <w:p w14:paraId="02C96BF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68" w:history="1">
              <w:r>
                <w:rPr>
                  <w:rFonts w:ascii="Verdana" w:hAnsi="Verdana" w:cs="Verdana"/>
                  <w:b/>
                  <w:bCs/>
                  <w:color w:val="0A508C"/>
                  <w:sz w:val="26"/>
                  <w:szCs w:val="26"/>
                </w:rPr>
                <w:t>N.4</w:t>
              </w:r>
            </w:hyperlink>
          </w:p>
        </w:tc>
        <w:tc>
          <w:tcPr>
            <w:tcW w:w="3934" w:type="dxa"/>
          </w:tcPr>
          <w:p w14:paraId="04403B5A"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69" w:history="1">
              <w:r>
                <w:rPr>
                  <w:rFonts w:ascii="Verdana" w:hAnsi="Verdana" w:cs="Verdana"/>
                  <w:color w:val="2E5611"/>
                  <w:sz w:val="26"/>
                  <w:szCs w:val="26"/>
                </w:rPr>
                <w:t>Use in-text citations (MLA 7th–8th editions)</w:t>
              </w:r>
            </w:hyperlink>
          </w:p>
        </w:tc>
      </w:tr>
      <w:tr w:rsidR="000D6ECD" w14:paraId="4833FF6A" w14:textId="77777777">
        <w:tblPrEx>
          <w:tblBorders>
            <w:top w:val="none" w:sz="0" w:space="0" w:color="auto"/>
          </w:tblBorders>
          <w:tblCellMar>
            <w:top w:w="0" w:type="dxa"/>
            <w:bottom w:w="0" w:type="dxa"/>
          </w:tblCellMar>
        </w:tblPrEx>
        <w:tc>
          <w:tcPr>
            <w:tcW w:w="499" w:type="dxa"/>
            <w:tcMar>
              <w:right w:w="80" w:type="nil"/>
            </w:tcMar>
          </w:tcPr>
          <w:p w14:paraId="1E695B8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70" w:history="1">
              <w:r>
                <w:rPr>
                  <w:rFonts w:ascii="Verdana" w:hAnsi="Verdana" w:cs="Verdana"/>
                  <w:b/>
                  <w:bCs/>
                  <w:color w:val="0A508C"/>
                  <w:sz w:val="26"/>
                  <w:szCs w:val="26"/>
                </w:rPr>
                <w:t>N.5</w:t>
              </w:r>
            </w:hyperlink>
          </w:p>
        </w:tc>
        <w:tc>
          <w:tcPr>
            <w:tcW w:w="2449" w:type="dxa"/>
          </w:tcPr>
          <w:p w14:paraId="4AE82DD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71" w:history="1">
              <w:r>
                <w:rPr>
                  <w:rFonts w:ascii="Verdana" w:hAnsi="Verdana" w:cs="Verdana"/>
                  <w:color w:val="2E5611"/>
                  <w:sz w:val="26"/>
                  <w:szCs w:val="26"/>
                </w:rPr>
                <w:t>Identify plagiarism</w:t>
              </w:r>
            </w:hyperlink>
          </w:p>
        </w:tc>
      </w:tr>
      <w:tr w:rsidR="000D6ECD" w14:paraId="6683610D" w14:textId="77777777">
        <w:tblPrEx>
          <w:tblBorders>
            <w:top w:val="none" w:sz="0" w:space="0" w:color="auto"/>
          </w:tblBorders>
          <w:tblCellMar>
            <w:top w:w="0" w:type="dxa"/>
            <w:bottom w:w="0" w:type="dxa"/>
          </w:tblCellMar>
        </w:tblPrEx>
        <w:tc>
          <w:tcPr>
            <w:tcW w:w="463" w:type="dxa"/>
            <w:tcMar>
              <w:right w:w="80" w:type="nil"/>
            </w:tcMar>
          </w:tcPr>
          <w:p w14:paraId="0DDA675E"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72" w:history="1">
              <w:r>
                <w:rPr>
                  <w:rFonts w:ascii="Verdana" w:hAnsi="Verdana" w:cs="Verdana"/>
                  <w:b/>
                  <w:bCs/>
                  <w:color w:val="0A508C"/>
                  <w:sz w:val="26"/>
                  <w:szCs w:val="26"/>
                </w:rPr>
                <w:t>S.1</w:t>
              </w:r>
            </w:hyperlink>
          </w:p>
        </w:tc>
        <w:tc>
          <w:tcPr>
            <w:tcW w:w="3969" w:type="dxa"/>
          </w:tcPr>
          <w:p w14:paraId="0EBC3D2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73" w:history="1">
              <w:r>
                <w:rPr>
                  <w:rFonts w:ascii="Verdana" w:hAnsi="Verdana" w:cs="Verdana"/>
                  <w:color w:val="2E5611"/>
                  <w:sz w:val="26"/>
                  <w:szCs w:val="26"/>
                </w:rPr>
                <w:t>Choose the word whose connotation and denotation best match the sentence</w:t>
              </w:r>
            </w:hyperlink>
          </w:p>
        </w:tc>
      </w:tr>
      <w:tr w:rsidR="000D6ECD" w14:paraId="38C78D64" w14:textId="77777777">
        <w:tblPrEx>
          <w:tblBorders>
            <w:top w:val="none" w:sz="0" w:space="0" w:color="auto"/>
          </w:tblBorders>
          <w:tblCellMar>
            <w:top w:w="0" w:type="dxa"/>
            <w:bottom w:w="0" w:type="dxa"/>
          </w:tblCellMar>
        </w:tblPrEx>
        <w:tc>
          <w:tcPr>
            <w:tcW w:w="463" w:type="dxa"/>
            <w:tcMar>
              <w:right w:w="80" w:type="nil"/>
            </w:tcMar>
          </w:tcPr>
          <w:p w14:paraId="592F2609"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74" w:history="1">
              <w:r>
                <w:rPr>
                  <w:rFonts w:ascii="Verdana" w:hAnsi="Verdana" w:cs="Verdana"/>
                  <w:b/>
                  <w:bCs/>
                  <w:color w:val="0A508C"/>
                  <w:sz w:val="26"/>
                  <w:szCs w:val="26"/>
                </w:rPr>
                <w:t>S.2</w:t>
              </w:r>
            </w:hyperlink>
          </w:p>
        </w:tc>
        <w:tc>
          <w:tcPr>
            <w:tcW w:w="3969" w:type="dxa"/>
          </w:tcPr>
          <w:p w14:paraId="00D2F9D8"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75" w:history="1">
              <w:r>
                <w:rPr>
                  <w:rFonts w:ascii="Verdana" w:hAnsi="Verdana" w:cs="Verdana"/>
                  <w:color w:val="2E5611"/>
                  <w:sz w:val="26"/>
                  <w:szCs w:val="26"/>
                </w:rPr>
                <w:t>Use words accurately and precisely</w:t>
              </w:r>
            </w:hyperlink>
          </w:p>
        </w:tc>
      </w:tr>
      <w:tr w:rsidR="000D6ECD" w14:paraId="0250ABFB" w14:textId="77777777">
        <w:tblPrEx>
          <w:tblBorders>
            <w:top w:val="none" w:sz="0" w:space="0" w:color="auto"/>
          </w:tblBorders>
          <w:tblCellMar>
            <w:top w:w="0" w:type="dxa"/>
            <w:bottom w:w="0" w:type="dxa"/>
          </w:tblCellMar>
        </w:tblPrEx>
        <w:tc>
          <w:tcPr>
            <w:tcW w:w="463" w:type="dxa"/>
            <w:tcMar>
              <w:right w:w="80" w:type="nil"/>
            </w:tcMar>
          </w:tcPr>
          <w:p w14:paraId="5A87F877"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76" w:history="1">
              <w:r>
                <w:rPr>
                  <w:rFonts w:ascii="Verdana" w:hAnsi="Verdana" w:cs="Verdana"/>
                  <w:b/>
                  <w:bCs/>
                  <w:color w:val="0A508C"/>
                  <w:sz w:val="26"/>
                  <w:szCs w:val="26"/>
                </w:rPr>
                <w:t>S.3</w:t>
              </w:r>
            </w:hyperlink>
          </w:p>
        </w:tc>
        <w:tc>
          <w:tcPr>
            <w:tcW w:w="3969" w:type="dxa"/>
          </w:tcPr>
          <w:p w14:paraId="2D53C8F2"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77" w:history="1">
              <w:r>
                <w:rPr>
                  <w:rFonts w:ascii="Verdana" w:hAnsi="Verdana" w:cs="Verdana"/>
                  <w:color w:val="2E5611"/>
                  <w:sz w:val="26"/>
                  <w:szCs w:val="26"/>
                </w:rPr>
                <w:t>Replace words using a thesaurus</w:t>
              </w:r>
            </w:hyperlink>
          </w:p>
        </w:tc>
      </w:tr>
      <w:tr w:rsidR="000D6ECD" w14:paraId="17C731A0" w14:textId="77777777">
        <w:tblPrEx>
          <w:tblBorders>
            <w:top w:val="none" w:sz="0" w:space="0" w:color="auto"/>
          </w:tblBorders>
          <w:tblCellMar>
            <w:top w:w="0" w:type="dxa"/>
            <w:bottom w:w="0" w:type="dxa"/>
          </w:tblCellMar>
        </w:tblPrEx>
        <w:tc>
          <w:tcPr>
            <w:tcW w:w="463" w:type="dxa"/>
            <w:tcMar>
              <w:right w:w="80" w:type="nil"/>
            </w:tcMar>
          </w:tcPr>
          <w:p w14:paraId="6BE27B4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78" w:history="1">
              <w:r>
                <w:rPr>
                  <w:rFonts w:ascii="Verdana" w:hAnsi="Verdana" w:cs="Verdana"/>
                  <w:b/>
                  <w:bCs/>
                  <w:color w:val="0A508C"/>
                  <w:sz w:val="26"/>
                  <w:szCs w:val="26"/>
                </w:rPr>
                <w:t>S.4</w:t>
              </w:r>
            </w:hyperlink>
          </w:p>
        </w:tc>
        <w:tc>
          <w:tcPr>
            <w:tcW w:w="3969" w:type="dxa"/>
          </w:tcPr>
          <w:p w14:paraId="6AA0040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79" w:history="1">
              <w:r>
                <w:rPr>
                  <w:rFonts w:ascii="Verdana" w:hAnsi="Verdana" w:cs="Verdana"/>
                  <w:color w:val="2E5611"/>
                  <w:sz w:val="26"/>
                  <w:szCs w:val="26"/>
                </w:rPr>
                <w:t>Explore words with new or contested usages</w:t>
              </w:r>
            </w:hyperlink>
          </w:p>
        </w:tc>
      </w:tr>
      <w:tr w:rsidR="000D6ECD" w14:paraId="204A2136" w14:textId="77777777">
        <w:tblPrEx>
          <w:tblBorders>
            <w:top w:val="none" w:sz="0" w:space="0" w:color="auto"/>
          </w:tblBorders>
          <w:tblCellMar>
            <w:top w:w="0" w:type="dxa"/>
            <w:bottom w:w="0" w:type="dxa"/>
          </w:tblCellMar>
        </w:tblPrEx>
        <w:tc>
          <w:tcPr>
            <w:tcW w:w="572" w:type="dxa"/>
            <w:tcMar>
              <w:right w:w="80" w:type="nil"/>
            </w:tcMar>
          </w:tcPr>
          <w:p w14:paraId="4FC779A0"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80" w:history="1">
              <w:r>
                <w:rPr>
                  <w:rFonts w:ascii="Verdana" w:hAnsi="Verdana" w:cs="Verdana"/>
                  <w:b/>
                  <w:bCs/>
                  <w:color w:val="0A508C"/>
                  <w:sz w:val="26"/>
                  <w:szCs w:val="26"/>
                </w:rPr>
                <w:t>W.2</w:t>
              </w:r>
            </w:hyperlink>
          </w:p>
        </w:tc>
        <w:tc>
          <w:tcPr>
            <w:tcW w:w="3684" w:type="dxa"/>
          </w:tcPr>
          <w:p w14:paraId="3291D94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81" w:history="1">
              <w:r>
                <w:rPr>
                  <w:rFonts w:ascii="Verdana" w:hAnsi="Verdana" w:cs="Verdana"/>
                  <w:color w:val="2E5611"/>
                  <w:sz w:val="26"/>
                  <w:szCs w:val="26"/>
                </w:rPr>
                <w:t>Identify sentence fragments</w:t>
              </w:r>
            </w:hyperlink>
          </w:p>
        </w:tc>
      </w:tr>
      <w:tr w:rsidR="000D6ECD" w14:paraId="788C27CA" w14:textId="77777777">
        <w:tblPrEx>
          <w:tblBorders>
            <w:top w:val="none" w:sz="0" w:space="0" w:color="auto"/>
          </w:tblBorders>
          <w:tblCellMar>
            <w:top w:w="0" w:type="dxa"/>
            <w:bottom w:w="0" w:type="dxa"/>
          </w:tblCellMar>
        </w:tblPrEx>
        <w:tc>
          <w:tcPr>
            <w:tcW w:w="572" w:type="dxa"/>
            <w:tcMar>
              <w:right w:w="80" w:type="nil"/>
            </w:tcMar>
          </w:tcPr>
          <w:p w14:paraId="56E8DDF9"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82" w:history="1">
              <w:r>
                <w:rPr>
                  <w:rFonts w:ascii="Verdana" w:hAnsi="Verdana" w:cs="Verdana"/>
                  <w:b/>
                  <w:bCs/>
                  <w:color w:val="0A508C"/>
                  <w:sz w:val="26"/>
                  <w:szCs w:val="26"/>
                </w:rPr>
                <w:t>W.3</w:t>
              </w:r>
            </w:hyperlink>
          </w:p>
        </w:tc>
        <w:tc>
          <w:tcPr>
            <w:tcW w:w="3374" w:type="dxa"/>
          </w:tcPr>
          <w:p w14:paraId="3E986CA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83" w:history="1">
              <w:r>
                <w:rPr>
                  <w:rFonts w:ascii="Verdana" w:hAnsi="Verdana" w:cs="Verdana"/>
                  <w:color w:val="2E5611"/>
                  <w:sz w:val="26"/>
                  <w:szCs w:val="26"/>
                </w:rPr>
                <w:t>Identify run-on sentences</w:t>
              </w:r>
            </w:hyperlink>
          </w:p>
        </w:tc>
      </w:tr>
      <w:tr w:rsidR="000D6ECD" w14:paraId="72C323E7" w14:textId="77777777">
        <w:tblPrEx>
          <w:tblBorders>
            <w:top w:val="none" w:sz="0" w:space="0" w:color="auto"/>
          </w:tblBorders>
          <w:tblCellMar>
            <w:top w:w="0" w:type="dxa"/>
            <w:bottom w:w="0" w:type="dxa"/>
          </w:tblCellMar>
        </w:tblPrEx>
        <w:tc>
          <w:tcPr>
            <w:tcW w:w="572" w:type="dxa"/>
            <w:tcMar>
              <w:right w:w="80" w:type="nil"/>
            </w:tcMar>
          </w:tcPr>
          <w:p w14:paraId="33DF5F47"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84" w:history="1">
              <w:r>
                <w:rPr>
                  <w:rFonts w:ascii="Verdana" w:hAnsi="Verdana" w:cs="Verdana"/>
                  <w:b/>
                  <w:bCs/>
                  <w:color w:val="0A508C"/>
                  <w:sz w:val="26"/>
                  <w:szCs w:val="26"/>
                </w:rPr>
                <w:t>W.4</w:t>
              </w:r>
            </w:hyperlink>
          </w:p>
        </w:tc>
        <w:tc>
          <w:tcPr>
            <w:tcW w:w="3860" w:type="dxa"/>
          </w:tcPr>
          <w:p w14:paraId="1B56FA0A"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85" w:history="1">
              <w:r>
                <w:rPr>
                  <w:rFonts w:ascii="Verdana" w:hAnsi="Verdana" w:cs="Verdana"/>
                  <w:color w:val="2E5611"/>
                  <w:sz w:val="26"/>
                  <w:szCs w:val="26"/>
                </w:rPr>
                <w:t>Choose punctuation to avoid fragments and run-ons</w:t>
              </w:r>
            </w:hyperlink>
          </w:p>
        </w:tc>
      </w:tr>
      <w:tr w:rsidR="000D6ECD" w14:paraId="4195D85B" w14:textId="77777777">
        <w:tblPrEx>
          <w:tblBorders>
            <w:top w:val="none" w:sz="0" w:space="0" w:color="auto"/>
          </w:tblBorders>
          <w:tblCellMar>
            <w:top w:w="0" w:type="dxa"/>
            <w:bottom w:w="0" w:type="dxa"/>
          </w:tblCellMar>
        </w:tblPrEx>
        <w:tc>
          <w:tcPr>
            <w:tcW w:w="477" w:type="dxa"/>
            <w:tcMar>
              <w:right w:w="80" w:type="nil"/>
            </w:tcMar>
          </w:tcPr>
          <w:p w14:paraId="43453FB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86" w:history="1">
              <w:r>
                <w:rPr>
                  <w:rFonts w:ascii="Verdana" w:hAnsi="Verdana" w:cs="Verdana"/>
                  <w:b/>
                  <w:bCs/>
                  <w:color w:val="0A508C"/>
                  <w:sz w:val="26"/>
                  <w:szCs w:val="26"/>
                </w:rPr>
                <w:t>X.6</w:t>
              </w:r>
            </w:hyperlink>
          </w:p>
        </w:tc>
        <w:tc>
          <w:tcPr>
            <w:tcW w:w="3955" w:type="dxa"/>
          </w:tcPr>
          <w:p w14:paraId="52A93CF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87" w:history="1">
              <w:r>
                <w:rPr>
                  <w:rFonts w:ascii="Verdana" w:hAnsi="Verdana" w:cs="Verdana"/>
                  <w:color w:val="2E5611"/>
                  <w:sz w:val="26"/>
                  <w:szCs w:val="26"/>
                </w:rPr>
                <w:t>Combine sentences using relative clauses</w:t>
              </w:r>
            </w:hyperlink>
          </w:p>
        </w:tc>
      </w:tr>
      <w:tr w:rsidR="000D6ECD" w14:paraId="6D829ED4" w14:textId="77777777">
        <w:tblPrEx>
          <w:tblBorders>
            <w:top w:val="none" w:sz="0" w:space="0" w:color="auto"/>
          </w:tblBorders>
          <w:tblCellMar>
            <w:top w:w="0" w:type="dxa"/>
            <w:bottom w:w="0" w:type="dxa"/>
          </w:tblCellMar>
        </w:tblPrEx>
        <w:tc>
          <w:tcPr>
            <w:tcW w:w="458" w:type="dxa"/>
            <w:tcMar>
              <w:right w:w="80" w:type="nil"/>
            </w:tcMar>
          </w:tcPr>
          <w:p w14:paraId="2C99ED1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88" w:history="1">
              <w:r>
                <w:rPr>
                  <w:rFonts w:ascii="Verdana" w:hAnsi="Verdana" w:cs="Verdana"/>
                  <w:b/>
                  <w:bCs/>
                  <w:color w:val="0A508C"/>
                  <w:sz w:val="26"/>
                  <w:szCs w:val="26"/>
                </w:rPr>
                <w:t>Z.7</w:t>
              </w:r>
            </w:hyperlink>
          </w:p>
        </w:tc>
        <w:tc>
          <w:tcPr>
            <w:tcW w:w="3974" w:type="dxa"/>
          </w:tcPr>
          <w:p w14:paraId="2829FAAE"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89" w:history="1">
              <w:r>
                <w:rPr>
                  <w:rFonts w:ascii="Verdana" w:hAnsi="Verdana" w:cs="Verdana"/>
                  <w:color w:val="2E5611"/>
                  <w:sz w:val="26"/>
                  <w:szCs w:val="26"/>
                </w:rPr>
                <w:t>Identify vague pronoun references</w:t>
              </w:r>
            </w:hyperlink>
          </w:p>
        </w:tc>
      </w:tr>
      <w:tr w:rsidR="000D6ECD" w14:paraId="288567AB" w14:textId="77777777">
        <w:tblPrEx>
          <w:tblBorders>
            <w:top w:val="none" w:sz="0" w:space="0" w:color="auto"/>
          </w:tblBorders>
          <w:tblCellMar>
            <w:top w:w="0" w:type="dxa"/>
            <w:bottom w:w="0" w:type="dxa"/>
          </w:tblCellMar>
        </w:tblPrEx>
        <w:tc>
          <w:tcPr>
            <w:tcW w:w="459" w:type="dxa"/>
            <w:tcMar>
              <w:right w:w="80" w:type="nil"/>
            </w:tcMar>
          </w:tcPr>
          <w:p w14:paraId="47141F0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90" w:history="1">
              <w:r>
                <w:rPr>
                  <w:rFonts w:ascii="Verdana" w:hAnsi="Verdana" w:cs="Verdana"/>
                  <w:b/>
                  <w:bCs/>
                  <w:color w:val="0A508C"/>
                  <w:sz w:val="26"/>
                  <w:szCs w:val="26"/>
                </w:rPr>
                <w:t>Z.8</w:t>
              </w:r>
            </w:hyperlink>
          </w:p>
        </w:tc>
        <w:tc>
          <w:tcPr>
            <w:tcW w:w="3974" w:type="dxa"/>
          </w:tcPr>
          <w:p w14:paraId="69F64A18"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91" w:history="1">
              <w:r>
                <w:rPr>
                  <w:rFonts w:ascii="Verdana" w:hAnsi="Verdana" w:cs="Verdana"/>
                  <w:color w:val="2E5611"/>
                  <w:sz w:val="26"/>
                  <w:szCs w:val="26"/>
                </w:rPr>
                <w:t>Identify all of the possible antecedents</w:t>
              </w:r>
            </w:hyperlink>
          </w:p>
        </w:tc>
      </w:tr>
      <w:tr w:rsidR="000D6ECD" w14:paraId="79B87E18" w14:textId="77777777">
        <w:tblPrEx>
          <w:tblBorders>
            <w:top w:val="none" w:sz="0" w:space="0" w:color="auto"/>
          </w:tblBorders>
          <w:tblCellMar>
            <w:top w:w="0" w:type="dxa"/>
            <w:bottom w:w="0" w:type="dxa"/>
          </w:tblCellMar>
        </w:tblPrEx>
        <w:tc>
          <w:tcPr>
            <w:tcW w:w="458" w:type="dxa"/>
            <w:tcMar>
              <w:right w:w="80" w:type="nil"/>
            </w:tcMar>
          </w:tcPr>
          <w:p w14:paraId="20E6C2A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92" w:history="1">
              <w:r>
                <w:rPr>
                  <w:rFonts w:ascii="Verdana" w:hAnsi="Verdana" w:cs="Verdana"/>
                  <w:b/>
                  <w:bCs/>
                  <w:color w:val="0A508C"/>
                  <w:sz w:val="26"/>
                  <w:szCs w:val="26"/>
                </w:rPr>
                <w:t>Z.9</w:t>
              </w:r>
            </w:hyperlink>
          </w:p>
        </w:tc>
        <w:tc>
          <w:tcPr>
            <w:tcW w:w="3974" w:type="dxa"/>
          </w:tcPr>
          <w:p w14:paraId="4FC5FE4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93" w:history="1">
              <w:r>
                <w:rPr>
                  <w:rFonts w:ascii="Verdana" w:hAnsi="Verdana" w:cs="Verdana"/>
                  <w:color w:val="2E5611"/>
                  <w:sz w:val="26"/>
                  <w:szCs w:val="26"/>
                </w:rPr>
                <w:t>Correct inappropriate shifts in pronoun number and person</w:t>
              </w:r>
            </w:hyperlink>
          </w:p>
        </w:tc>
      </w:tr>
      <w:tr w:rsidR="000D6ECD" w14:paraId="7188A156" w14:textId="77777777">
        <w:tblPrEx>
          <w:tblBorders>
            <w:top w:val="none" w:sz="0" w:space="0" w:color="auto"/>
          </w:tblBorders>
          <w:tblCellMar>
            <w:top w:w="0" w:type="dxa"/>
            <w:bottom w:w="0" w:type="dxa"/>
          </w:tblCellMar>
        </w:tblPrEx>
        <w:tc>
          <w:tcPr>
            <w:tcW w:w="655" w:type="dxa"/>
            <w:tcMar>
              <w:right w:w="80" w:type="nil"/>
            </w:tcMar>
          </w:tcPr>
          <w:p w14:paraId="35CA678A"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94" w:history="1">
              <w:r>
                <w:rPr>
                  <w:rFonts w:ascii="Verdana" w:hAnsi="Verdana" w:cs="Verdana"/>
                  <w:b/>
                  <w:bCs/>
                  <w:color w:val="0A508C"/>
                  <w:sz w:val="26"/>
                  <w:szCs w:val="26"/>
                </w:rPr>
                <w:t>CC.3</w:t>
              </w:r>
            </w:hyperlink>
          </w:p>
        </w:tc>
        <w:tc>
          <w:tcPr>
            <w:tcW w:w="3777" w:type="dxa"/>
          </w:tcPr>
          <w:p w14:paraId="30F2E6A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95" w:history="1">
              <w:r>
                <w:rPr>
                  <w:rFonts w:ascii="Verdana" w:hAnsi="Verdana" w:cs="Verdana"/>
                  <w:color w:val="2E5611"/>
                  <w:sz w:val="26"/>
                  <w:szCs w:val="26"/>
                </w:rPr>
                <w:t>Identify and correct inappropriate shifts in verb tense</w:t>
              </w:r>
            </w:hyperlink>
          </w:p>
        </w:tc>
      </w:tr>
      <w:tr w:rsidR="000D6ECD" w14:paraId="4B07C257" w14:textId="77777777">
        <w:tblPrEx>
          <w:tblBorders>
            <w:top w:val="none" w:sz="0" w:space="0" w:color="auto"/>
          </w:tblBorders>
          <w:tblCellMar>
            <w:top w:w="0" w:type="dxa"/>
            <w:bottom w:w="0" w:type="dxa"/>
          </w:tblCellMar>
        </w:tblPrEx>
        <w:tc>
          <w:tcPr>
            <w:tcW w:w="634" w:type="dxa"/>
            <w:tcMar>
              <w:right w:w="80" w:type="nil"/>
            </w:tcMar>
          </w:tcPr>
          <w:p w14:paraId="21A25150"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96" w:history="1">
              <w:r>
                <w:rPr>
                  <w:rFonts w:ascii="Verdana" w:hAnsi="Verdana" w:cs="Verdana"/>
                  <w:b/>
                  <w:bCs/>
                  <w:color w:val="0A508C"/>
                  <w:sz w:val="26"/>
                  <w:szCs w:val="26"/>
                </w:rPr>
                <w:t>EE.1</w:t>
              </w:r>
            </w:hyperlink>
          </w:p>
        </w:tc>
        <w:tc>
          <w:tcPr>
            <w:tcW w:w="3799" w:type="dxa"/>
          </w:tcPr>
          <w:p w14:paraId="6B162148"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97" w:history="1">
              <w:r>
                <w:rPr>
                  <w:rFonts w:ascii="Verdana" w:hAnsi="Verdana" w:cs="Verdana"/>
                  <w:color w:val="2E5611"/>
                  <w:sz w:val="26"/>
                  <w:szCs w:val="26"/>
                </w:rPr>
                <w:t>Use the correct pair of correlative conjunctions</w:t>
              </w:r>
            </w:hyperlink>
          </w:p>
        </w:tc>
      </w:tr>
      <w:tr w:rsidR="000D6ECD" w14:paraId="24EF02D0" w14:textId="77777777">
        <w:tblPrEx>
          <w:tblBorders>
            <w:top w:val="none" w:sz="0" w:space="0" w:color="auto"/>
          </w:tblBorders>
          <w:tblCellMar>
            <w:top w:w="0" w:type="dxa"/>
            <w:bottom w:w="0" w:type="dxa"/>
          </w:tblCellMar>
        </w:tblPrEx>
        <w:tc>
          <w:tcPr>
            <w:tcW w:w="617" w:type="dxa"/>
            <w:tcMar>
              <w:right w:w="80" w:type="nil"/>
            </w:tcMar>
          </w:tcPr>
          <w:p w14:paraId="03B74EC3"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198" w:history="1">
              <w:r>
                <w:rPr>
                  <w:rFonts w:ascii="Verdana" w:hAnsi="Verdana" w:cs="Verdana"/>
                  <w:b/>
                  <w:bCs/>
                  <w:color w:val="0A508C"/>
                  <w:sz w:val="26"/>
                  <w:szCs w:val="26"/>
                </w:rPr>
                <w:t>FF.1</w:t>
              </w:r>
            </w:hyperlink>
          </w:p>
        </w:tc>
        <w:tc>
          <w:tcPr>
            <w:tcW w:w="3815" w:type="dxa"/>
          </w:tcPr>
          <w:p w14:paraId="2A55496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199" w:history="1">
              <w:r>
                <w:rPr>
                  <w:rFonts w:ascii="Verdana" w:hAnsi="Verdana" w:cs="Verdana"/>
                  <w:color w:val="2E5611"/>
                  <w:sz w:val="26"/>
                  <w:szCs w:val="26"/>
                </w:rPr>
                <w:t>Misplaced modifiers with pictures</w:t>
              </w:r>
            </w:hyperlink>
          </w:p>
        </w:tc>
      </w:tr>
      <w:tr w:rsidR="000D6ECD" w14:paraId="7DEDF5E1" w14:textId="77777777">
        <w:tblPrEx>
          <w:tblBorders>
            <w:top w:val="none" w:sz="0" w:space="0" w:color="auto"/>
          </w:tblBorders>
          <w:tblCellMar>
            <w:top w:w="0" w:type="dxa"/>
            <w:bottom w:w="0" w:type="dxa"/>
          </w:tblCellMar>
        </w:tblPrEx>
        <w:tc>
          <w:tcPr>
            <w:tcW w:w="617" w:type="dxa"/>
            <w:tcMar>
              <w:right w:w="80" w:type="nil"/>
            </w:tcMar>
          </w:tcPr>
          <w:p w14:paraId="004BB717"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00" w:history="1">
              <w:r>
                <w:rPr>
                  <w:rFonts w:ascii="Verdana" w:hAnsi="Verdana" w:cs="Verdana"/>
                  <w:b/>
                  <w:bCs/>
                  <w:color w:val="0A508C"/>
                  <w:sz w:val="26"/>
                  <w:szCs w:val="26"/>
                </w:rPr>
                <w:t>FF.2</w:t>
              </w:r>
            </w:hyperlink>
          </w:p>
        </w:tc>
        <w:tc>
          <w:tcPr>
            <w:tcW w:w="3815" w:type="dxa"/>
          </w:tcPr>
          <w:p w14:paraId="73BB927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201" w:history="1">
              <w:r>
                <w:rPr>
                  <w:rFonts w:ascii="Verdana" w:hAnsi="Verdana" w:cs="Verdana"/>
                  <w:color w:val="2E5611"/>
                  <w:sz w:val="26"/>
                  <w:szCs w:val="26"/>
                </w:rPr>
                <w:t>Select the misplaced or dangling modifier</w:t>
              </w:r>
            </w:hyperlink>
          </w:p>
        </w:tc>
      </w:tr>
      <w:tr w:rsidR="000D6ECD" w14:paraId="5389139F" w14:textId="77777777">
        <w:tblPrEx>
          <w:tblCellMar>
            <w:top w:w="0" w:type="dxa"/>
            <w:bottom w:w="0" w:type="dxa"/>
          </w:tblCellMar>
        </w:tblPrEx>
        <w:tc>
          <w:tcPr>
            <w:tcW w:w="617" w:type="dxa"/>
            <w:tcMar>
              <w:right w:w="80" w:type="nil"/>
            </w:tcMar>
          </w:tcPr>
          <w:p w14:paraId="2CFEB87E"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02" w:history="1">
              <w:r>
                <w:rPr>
                  <w:rFonts w:ascii="Verdana" w:hAnsi="Verdana" w:cs="Verdana"/>
                  <w:b/>
                  <w:bCs/>
                  <w:color w:val="0A508C"/>
                  <w:sz w:val="26"/>
                  <w:szCs w:val="26"/>
                </w:rPr>
                <w:t>FF.3</w:t>
              </w:r>
            </w:hyperlink>
          </w:p>
        </w:tc>
        <w:tc>
          <w:tcPr>
            <w:tcW w:w="3815" w:type="dxa"/>
          </w:tcPr>
          <w:p w14:paraId="42F88813"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1203" w:history="1">
              <w:r>
                <w:rPr>
                  <w:rFonts w:ascii="Verdana" w:hAnsi="Verdana" w:cs="Verdana"/>
                  <w:color w:val="2E5611"/>
                  <w:sz w:val="26"/>
                  <w:szCs w:val="26"/>
                </w:rPr>
                <w:t>Are the modifiers used correctly?</w:t>
              </w:r>
            </w:hyperlink>
          </w:p>
        </w:tc>
      </w:tr>
    </w:tbl>
    <w:p w14:paraId="4CC2A8FB"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1204" w:history="1">
        <w:r>
          <w:rPr>
            <w:rFonts w:ascii="Trebuchet MS" w:hAnsi="Trebuchet MS" w:cs="Trebuchet MS"/>
            <w:b/>
            <w:bCs/>
            <w:color w:val="419904"/>
            <w:sz w:val="40"/>
            <w:szCs w:val="40"/>
          </w:rPr>
          <w:t>Tenth-grade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700"/>
        <w:gridCol w:w="4012"/>
      </w:tblGrid>
      <w:tr w:rsidR="000D6ECD" w14:paraId="0E15A9C4" w14:textId="77777777">
        <w:tblPrEx>
          <w:tblCellMar>
            <w:top w:w="0" w:type="dxa"/>
            <w:bottom w:w="0" w:type="dxa"/>
          </w:tblCellMar>
        </w:tblPrEx>
        <w:tc>
          <w:tcPr>
            <w:tcW w:w="476" w:type="dxa"/>
            <w:tcMar>
              <w:right w:w="80" w:type="nil"/>
            </w:tcMar>
          </w:tcPr>
          <w:p w14:paraId="62D98670"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05" w:history="1">
              <w:r>
                <w:rPr>
                  <w:rFonts w:ascii="Verdana" w:hAnsi="Verdana" w:cs="Verdana"/>
                  <w:b/>
                  <w:bCs/>
                  <w:color w:val="0A508C"/>
                  <w:sz w:val="26"/>
                  <w:szCs w:val="26"/>
                </w:rPr>
                <w:t>B.1</w:t>
              </w:r>
            </w:hyperlink>
          </w:p>
        </w:tc>
        <w:tc>
          <w:tcPr>
            <w:tcW w:w="3510" w:type="dxa"/>
          </w:tcPr>
          <w:p w14:paraId="4E076E0C"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06" w:history="1">
              <w:r>
                <w:rPr>
                  <w:rFonts w:ascii="Verdana" w:hAnsi="Verdana" w:cs="Verdana"/>
                  <w:color w:val="2E5611"/>
                  <w:sz w:val="26"/>
                  <w:szCs w:val="26"/>
                </w:rPr>
                <w:t>Which text is most formal?</w:t>
              </w:r>
            </w:hyperlink>
          </w:p>
        </w:tc>
      </w:tr>
      <w:tr w:rsidR="000D6ECD" w14:paraId="759ED572" w14:textId="77777777">
        <w:tblPrEx>
          <w:tblBorders>
            <w:top w:val="none" w:sz="0" w:space="0" w:color="auto"/>
          </w:tblBorders>
          <w:tblCellMar>
            <w:top w:w="0" w:type="dxa"/>
            <w:bottom w:w="0" w:type="dxa"/>
          </w:tblCellMar>
        </w:tblPrEx>
        <w:tc>
          <w:tcPr>
            <w:tcW w:w="476" w:type="dxa"/>
            <w:tcMar>
              <w:right w:w="80" w:type="nil"/>
            </w:tcMar>
          </w:tcPr>
          <w:p w14:paraId="701E6AC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07" w:history="1">
              <w:r>
                <w:rPr>
                  <w:rFonts w:ascii="Verdana" w:hAnsi="Verdana" w:cs="Verdana"/>
                  <w:b/>
                  <w:bCs/>
                  <w:color w:val="0A508C"/>
                  <w:sz w:val="26"/>
                  <w:szCs w:val="26"/>
                </w:rPr>
                <w:t>B.2</w:t>
              </w:r>
            </w:hyperlink>
          </w:p>
        </w:tc>
        <w:tc>
          <w:tcPr>
            <w:tcW w:w="3956" w:type="dxa"/>
          </w:tcPr>
          <w:p w14:paraId="59F3B620"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08" w:history="1">
              <w:r>
                <w:rPr>
                  <w:rFonts w:ascii="Verdana" w:hAnsi="Verdana" w:cs="Verdana"/>
                  <w:color w:val="2E5611"/>
                  <w:sz w:val="26"/>
                  <w:szCs w:val="26"/>
                </w:rPr>
                <w:t>Compare passages for subjective and objective tone</w:t>
              </w:r>
            </w:hyperlink>
          </w:p>
        </w:tc>
      </w:tr>
      <w:tr w:rsidR="000D6ECD" w14:paraId="71A1F554" w14:textId="77777777">
        <w:tblPrEx>
          <w:tblBorders>
            <w:top w:val="none" w:sz="0" w:space="0" w:color="auto"/>
          </w:tblBorders>
          <w:tblCellMar>
            <w:top w:w="0" w:type="dxa"/>
            <w:bottom w:w="0" w:type="dxa"/>
          </w:tblCellMar>
        </w:tblPrEx>
        <w:tc>
          <w:tcPr>
            <w:tcW w:w="476" w:type="dxa"/>
            <w:tcMar>
              <w:right w:w="80" w:type="nil"/>
            </w:tcMar>
          </w:tcPr>
          <w:p w14:paraId="696F5ED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09" w:history="1">
              <w:r>
                <w:rPr>
                  <w:rFonts w:ascii="Verdana" w:hAnsi="Verdana" w:cs="Verdana"/>
                  <w:b/>
                  <w:bCs/>
                  <w:color w:val="0A508C"/>
                  <w:sz w:val="26"/>
                  <w:szCs w:val="26"/>
                </w:rPr>
                <w:t>B.3</w:t>
              </w:r>
            </w:hyperlink>
          </w:p>
        </w:tc>
        <w:tc>
          <w:tcPr>
            <w:tcW w:w="3956" w:type="dxa"/>
          </w:tcPr>
          <w:p w14:paraId="70972637"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10" w:history="1">
              <w:r>
                <w:rPr>
                  <w:rFonts w:ascii="Verdana" w:hAnsi="Verdana" w:cs="Verdana"/>
                  <w:color w:val="2E5611"/>
                  <w:sz w:val="26"/>
                  <w:szCs w:val="26"/>
                </w:rPr>
                <w:t>Identify audience and purpose</w:t>
              </w:r>
            </w:hyperlink>
          </w:p>
        </w:tc>
      </w:tr>
      <w:tr w:rsidR="000D6ECD" w14:paraId="553D5666" w14:textId="77777777">
        <w:tblPrEx>
          <w:tblBorders>
            <w:top w:val="none" w:sz="0" w:space="0" w:color="auto"/>
          </w:tblBorders>
          <w:tblCellMar>
            <w:top w:w="0" w:type="dxa"/>
            <w:bottom w:w="0" w:type="dxa"/>
          </w:tblCellMar>
        </w:tblPrEx>
        <w:tc>
          <w:tcPr>
            <w:tcW w:w="476" w:type="dxa"/>
            <w:tcMar>
              <w:right w:w="80" w:type="nil"/>
            </w:tcMar>
          </w:tcPr>
          <w:p w14:paraId="6D4D805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11" w:history="1">
              <w:r>
                <w:rPr>
                  <w:rFonts w:ascii="Verdana" w:hAnsi="Verdana" w:cs="Verdana"/>
                  <w:b/>
                  <w:bCs/>
                  <w:color w:val="0A508C"/>
                  <w:sz w:val="26"/>
                  <w:szCs w:val="26"/>
                </w:rPr>
                <w:t>B.4</w:t>
              </w:r>
            </w:hyperlink>
          </w:p>
        </w:tc>
        <w:tc>
          <w:tcPr>
            <w:tcW w:w="3588" w:type="dxa"/>
          </w:tcPr>
          <w:p w14:paraId="514167F1"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12" w:history="1">
              <w:r>
                <w:rPr>
                  <w:rFonts w:ascii="Verdana" w:hAnsi="Verdana" w:cs="Verdana"/>
                  <w:color w:val="2E5611"/>
                  <w:sz w:val="26"/>
                  <w:szCs w:val="26"/>
                </w:rPr>
                <w:t>Compare passages for tone</w:t>
              </w:r>
            </w:hyperlink>
          </w:p>
        </w:tc>
      </w:tr>
      <w:tr w:rsidR="000D6ECD" w14:paraId="2DF8271D" w14:textId="77777777">
        <w:tblPrEx>
          <w:tblBorders>
            <w:top w:val="none" w:sz="0" w:space="0" w:color="auto"/>
          </w:tblBorders>
          <w:tblCellMar>
            <w:top w:w="0" w:type="dxa"/>
            <w:bottom w:w="0" w:type="dxa"/>
          </w:tblCellMar>
        </w:tblPrEx>
        <w:tc>
          <w:tcPr>
            <w:tcW w:w="467" w:type="dxa"/>
            <w:tcMar>
              <w:right w:w="80" w:type="nil"/>
            </w:tcMar>
          </w:tcPr>
          <w:p w14:paraId="2D287CB2"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13" w:history="1">
              <w:r>
                <w:rPr>
                  <w:rFonts w:ascii="Verdana" w:hAnsi="Verdana" w:cs="Verdana"/>
                  <w:b/>
                  <w:bCs/>
                  <w:color w:val="0A508C"/>
                  <w:sz w:val="26"/>
                  <w:szCs w:val="26"/>
                </w:rPr>
                <w:t>C.1</w:t>
              </w:r>
            </w:hyperlink>
          </w:p>
        </w:tc>
        <w:tc>
          <w:tcPr>
            <w:tcW w:w="3965" w:type="dxa"/>
          </w:tcPr>
          <w:p w14:paraId="054472E3"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14" w:history="1">
              <w:r>
                <w:rPr>
                  <w:rFonts w:ascii="Verdana" w:hAnsi="Verdana" w:cs="Verdana"/>
                  <w:color w:val="2E5611"/>
                  <w:sz w:val="26"/>
                  <w:szCs w:val="26"/>
                </w:rPr>
                <w:t>Identify the narrative point of view</w:t>
              </w:r>
            </w:hyperlink>
          </w:p>
        </w:tc>
      </w:tr>
      <w:tr w:rsidR="000D6ECD" w14:paraId="3FBECB4C" w14:textId="77777777">
        <w:tblPrEx>
          <w:tblBorders>
            <w:top w:val="none" w:sz="0" w:space="0" w:color="auto"/>
          </w:tblBorders>
          <w:tblCellMar>
            <w:top w:w="0" w:type="dxa"/>
            <w:bottom w:w="0" w:type="dxa"/>
          </w:tblCellMar>
        </w:tblPrEx>
        <w:tc>
          <w:tcPr>
            <w:tcW w:w="448" w:type="dxa"/>
            <w:tcMar>
              <w:right w:w="80" w:type="nil"/>
            </w:tcMar>
          </w:tcPr>
          <w:p w14:paraId="2401434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15" w:history="1">
              <w:r>
                <w:rPr>
                  <w:rFonts w:ascii="Verdana" w:hAnsi="Verdana" w:cs="Verdana"/>
                  <w:b/>
                  <w:bCs/>
                  <w:color w:val="0A508C"/>
                  <w:sz w:val="26"/>
                  <w:szCs w:val="26"/>
                </w:rPr>
                <w:t>F.1</w:t>
              </w:r>
            </w:hyperlink>
          </w:p>
        </w:tc>
        <w:tc>
          <w:tcPr>
            <w:tcW w:w="3985" w:type="dxa"/>
          </w:tcPr>
          <w:p w14:paraId="5F7FAA8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16" w:history="1">
              <w:r>
                <w:rPr>
                  <w:rFonts w:ascii="Verdana" w:hAnsi="Verdana" w:cs="Verdana"/>
                  <w:color w:val="2E5611"/>
                  <w:sz w:val="26"/>
                  <w:szCs w:val="26"/>
                </w:rPr>
                <w:t>Order topics from broadest to narrowest</w:t>
              </w:r>
            </w:hyperlink>
          </w:p>
        </w:tc>
      </w:tr>
      <w:tr w:rsidR="000D6ECD" w14:paraId="1F6EF371" w14:textId="77777777">
        <w:tblPrEx>
          <w:tblBorders>
            <w:top w:val="none" w:sz="0" w:space="0" w:color="auto"/>
          </w:tblBorders>
          <w:tblCellMar>
            <w:top w:w="0" w:type="dxa"/>
            <w:bottom w:w="0" w:type="dxa"/>
          </w:tblCellMar>
        </w:tblPrEx>
        <w:tc>
          <w:tcPr>
            <w:tcW w:w="448" w:type="dxa"/>
            <w:tcMar>
              <w:right w:w="80" w:type="nil"/>
            </w:tcMar>
          </w:tcPr>
          <w:p w14:paraId="158A07E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17" w:history="1">
              <w:r>
                <w:rPr>
                  <w:rFonts w:ascii="Verdana" w:hAnsi="Verdana" w:cs="Verdana"/>
                  <w:b/>
                  <w:bCs/>
                  <w:color w:val="0A508C"/>
                  <w:sz w:val="26"/>
                  <w:szCs w:val="26"/>
                </w:rPr>
                <w:t>F.2</w:t>
              </w:r>
            </w:hyperlink>
          </w:p>
        </w:tc>
        <w:tc>
          <w:tcPr>
            <w:tcW w:w="3985" w:type="dxa"/>
          </w:tcPr>
          <w:p w14:paraId="6B5E65A9"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18" w:history="1">
              <w:r>
                <w:rPr>
                  <w:rFonts w:ascii="Verdana" w:hAnsi="Verdana" w:cs="Verdana"/>
                  <w:color w:val="2E5611"/>
                  <w:sz w:val="26"/>
                  <w:szCs w:val="26"/>
                </w:rPr>
                <w:t>Organize information by main idea</w:t>
              </w:r>
            </w:hyperlink>
          </w:p>
        </w:tc>
      </w:tr>
      <w:tr w:rsidR="000D6ECD" w14:paraId="0E53F017" w14:textId="77777777">
        <w:tblPrEx>
          <w:tblBorders>
            <w:top w:val="none" w:sz="0" w:space="0" w:color="auto"/>
          </w:tblBorders>
          <w:tblCellMar>
            <w:top w:w="0" w:type="dxa"/>
            <w:bottom w:w="0" w:type="dxa"/>
          </w:tblCellMar>
        </w:tblPrEx>
        <w:tc>
          <w:tcPr>
            <w:tcW w:w="489" w:type="dxa"/>
            <w:tcMar>
              <w:right w:w="80" w:type="nil"/>
            </w:tcMar>
          </w:tcPr>
          <w:p w14:paraId="7E7DF104"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19" w:history="1">
              <w:r>
                <w:rPr>
                  <w:rFonts w:ascii="Verdana" w:hAnsi="Verdana" w:cs="Verdana"/>
                  <w:b/>
                  <w:bCs/>
                  <w:color w:val="0A508C"/>
                  <w:sz w:val="26"/>
                  <w:szCs w:val="26"/>
                </w:rPr>
                <w:t>G.1</w:t>
              </w:r>
            </w:hyperlink>
          </w:p>
        </w:tc>
        <w:tc>
          <w:tcPr>
            <w:tcW w:w="3943" w:type="dxa"/>
          </w:tcPr>
          <w:p w14:paraId="409424C8"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20" w:history="1">
              <w:r>
                <w:rPr>
                  <w:rFonts w:ascii="Verdana" w:hAnsi="Verdana" w:cs="Verdana"/>
                  <w:color w:val="2E5611"/>
                  <w:sz w:val="26"/>
                  <w:szCs w:val="26"/>
                </w:rPr>
                <w:t>Choose the topic sentence that best captures the main idea</w:t>
              </w:r>
            </w:hyperlink>
          </w:p>
        </w:tc>
      </w:tr>
      <w:tr w:rsidR="000D6ECD" w14:paraId="3EB90E09" w14:textId="77777777">
        <w:tblPrEx>
          <w:tblBorders>
            <w:top w:val="none" w:sz="0" w:space="0" w:color="auto"/>
          </w:tblBorders>
          <w:tblCellMar>
            <w:top w:w="0" w:type="dxa"/>
            <w:bottom w:w="0" w:type="dxa"/>
          </w:tblCellMar>
        </w:tblPrEx>
        <w:tc>
          <w:tcPr>
            <w:tcW w:w="489" w:type="dxa"/>
            <w:tcMar>
              <w:right w:w="80" w:type="nil"/>
            </w:tcMar>
          </w:tcPr>
          <w:p w14:paraId="452E5741"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21" w:history="1">
              <w:r>
                <w:rPr>
                  <w:rFonts w:ascii="Verdana" w:hAnsi="Verdana" w:cs="Verdana"/>
                  <w:b/>
                  <w:bCs/>
                  <w:color w:val="0A508C"/>
                  <w:sz w:val="26"/>
                  <w:szCs w:val="26"/>
                </w:rPr>
                <w:t>G.2</w:t>
              </w:r>
            </w:hyperlink>
          </w:p>
        </w:tc>
        <w:tc>
          <w:tcPr>
            <w:tcW w:w="3417" w:type="dxa"/>
          </w:tcPr>
          <w:p w14:paraId="1DD63B99"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22" w:history="1">
              <w:r>
                <w:rPr>
                  <w:rFonts w:ascii="Verdana" w:hAnsi="Verdana" w:cs="Verdana"/>
                  <w:color w:val="2E5611"/>
                  <w:sz w:val="26"/>
                  <w:szCs w:val="26"/>
                </w:rPr>
                <w:t>Identify thesis statements</w:t>
              </w:r>
            </w:hyperlink>
          </w:p>
        </w:tc>
      </w:tr>
      <w:tr w:rsidR="000D6ECD" w14:paraId="3BA6CE6B" w14:textId="77777777">
        <w:tblPrEx>
          <w:tblBorders>
            <w:top w:val="none" w:sz="0" w:space="0" w:color="auto"/>
          </w:tblBorders>
          <w:tblCellMar>
            <w:top w:w="0" w:type="dxa"/>
            <w:bottom w:w="0" w:type="dxa"/>
          </w:tblCellMar>
        </w:tblPrEx>
        <w:tc>
          <w:tcPr>
            <w:tcW w:w="496" w:type="dxa"/>
            <w:tcMar>
              <w:right w:w="80" w:type="nil"/>
            </w:tcMar>
          </w:tcPr>
          <w:p w14:paraId="5C5C449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23" w:history="1">
              <w:r>
                <w:rPr>
                  <w:rFonts w:ascii="Verdana" w:hAnsi="Verdana" w:cs="Verdana"/>
                  <w:b/>
                  <w:bCs/>
                  <w:color w:val="0A508C"/>
                  <w:sz w:val="26"/>
                  <w:szCs w:val="26"/>
                </w:rPr>
                <w:t>H.1</w:t>
              </w:r>
            </w:hyperlink>
          </w:p>
        </w:tc>
        <w:tc>
          <w:tcPr>
            <w:tcW w:w="3936" w:type="dxa"/>
          </w:tcPr>
          <w:p w14:paraId="5AC1109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24" w:history="1">
              <w:r>
                <w:rPr>
                  <w:rFonts w:ascii="Verdana" w:hAnsi="Verdana" w:cs="Verdana"/>
                  <w:color w:val="2E5611"/>
                  <w:sz w:val="26"/>
                  <w:szCs w:val="26"/>
                </w:rPr>
                <w:t>Distinguish facts from opinions</w:t>
              </w:r>
            </w:hyperlink>
          </w:p>
        </w:tc>
      </w:tr>
      <w:tr w:rsidR="000D6ECD" w14:paraId="798C8589" w14:textId="77777777">
        <w:tblPrEx>
          <w:tblBorders>
            <w:top w:val="none" w:sz="0" w:space="0" w:color="auto"/>
          </w:tblBorders>
          <w:tblCellMar>
            <w:top w:w="0" w:type="dxa"/>
            <w:bottom w:w="0" w:type="dxa"/>
          </w:tblCellMar>
        </w:tblPrEx>
        <w:tc>
          <w:tcPr>
            <w:tcW w:w="496" w:type="dxa"/>
            <w:tcMar>
              <w:right w:w="80" w:type="nil"/>
            </w:tcMar>
          </w:tcPr>
          <w:p w14:paraId="0949BCFC"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25" w:history="1">
              <w:r>
                <w:rPr>
                  <w:rFonts w:ascii="Verdana" w:hAnsi="Verdana" w:cs="Verdana"/>
                  <w:b/>
                  <w:bCs/>
                  <w:color w:val="0A508C"/>
                  <w:sz w:val="26"/>
                  <w:szCs w:val="26"/>
                </w:rPr>
                <w:t>H.2</w:t>
              </w:r>
            </w:hyperlink>
          </w:p>
        </w:tc>
        <w:tc>
          <w:tcPr>
            <w:tcW w:w="3936" w:type="dxa"/>
          </w:tcPr>
          <w:p w14:paraId="6CE3C86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26" w:history="1">
              <w:r>
                <w:rPr>
                  <w:rFonts w:ascii="Verdana" w:hAnsi="Verdana" w:cs="Verdana"/>
                  <w:color w:val="2E5611"/>
                  <w:sz w:val="26"/>
                  <w:szCs w:val="26"/>
                </w:rPr>
                <w:t>Choose evidence to support a claim</w:t>
              </w:r>
            </w:hyperlink>
          </w:p>
        </w:tc>
      </w:tr>
      <w:tr w:rsidR="000D6ECD" w14:paraId="574A36D1" w14:textId="77777777">
        <w:tblPrEx>
          <w:tblBorders>
            <w:top w:val="none" w:sz="0" w:space="0" w:color="auto"/>
          </w:tblBorders>
          <w:tblCellMar>
            <w:top w:w="0" w:type="dxa"/>
            <w:bottom w:w="0" w:type="dxa"/>
          </w:tblCellMar>
        </w:tblPrEx>
        <w:tc>
          <w:tcPr>
            <w:tcW w:w="496" w:type="dxa"/>
            <w:tcMar>
              <w:right w:w="80" w:type="nil"/>
            </w:tcMar>
          </w:tcPr>
          <w:p w14:paraId="1EEBE2D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27" w:history="1">
              <w:r>
                <w:rPr>
                  <w:rFonts w:ascii="Verdana" w:hAnsi="Verdana" w:cs="Verdana"/>
                  <w:b/>
                  <w:bCs/>
                  <w:color w:val="0A508C"/>
                  <w:sz w:val="26"/>
                  <w:szCs w:val="26"/>
                </w:rPr>
                <w:t>H.3</w:t>
              </w:r>
            </w:hyperlink>
          </w:p>
        </w:tc>
        <w:tc>
          <w:tcPr>
            <w:tcW w:w="3936" w:type="dxa"/>
          </w:tcPr>
          <w:p w14:paraId="5A6B0922"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28" w:history="1">
              <w:r>
                <w:rPr>
                  <w:rFonts w:ascii="Verdana" w:hAnsi="Verdana" w:cs="Verdana"/>
                  <w:color w:val="2E5611"/>
                  <w:sz w:val="26"/>
                  <w:szCs w:val="26"/>
                </w:rPr>
                <w:t>Identify supporting evidence in a text</w:t>
              </w:r>
            </w:hyperlink>
          </w:p>
        </w:tc>
      </w:tr>
      <w:tr w:rsidR="000D6ECD" w14:paraId="3EA4068B" w14:textId="77777777">
        <w:tblPrEx>
          <w:tblBorders>
            <w:top w:val="none" w:sz="0" w:space="0" w:color="auto"/>
          </w:tblBorders>
          <w:tblCellMar>
            <w:top w:w="0" w:type="dxa"/>
            <w:bottom w:w="0" w:type="dxa"/>
          </w:tblCellMar>
        </w:tblPrEx>
        <w:tc>
          <w:tcPr>
            <w:tcW w:w="496" w:type="dxa"/>
            <w:tcMar>
              <w:right w:w="80" w:type="nil"/>
            </w:tcMar>
          </w:tcPr>
          <w:p w14:paraId="5525C51E"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29" w:history="1">
              <w:r>
                <w:rPr>
                  <w:rFonts w:ascii="Verdana" w:hAnsi="Verdana" w:cs="Verdana"/>
                  <w:b/>
                  <w:bCs/>
                  <w:color w:val="0A508C"/>
                  <w:sz w:val="26"/>
                  <w:szCs w:val="26"/>
                </w:rPr>
                <w:t>H.4</w:t>
              </w:r>
            </w:hyperlink>
          </w:p>
        </w:tc>
        <w:tc>
          <w:tcPr>
            <w:tcW w:w="3936" w:type="dxa"/>
          </w:tcPr>
          <w:p w14:paraId="2507FDE5"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30" w:history="1">
              <w:r>
                <w:rPr>
                  <w:rFonts w:ascii="Verdana" w:hAnsi="Verdana" w:cs="Verdana"/>
                  <w:color w:val="2E5611"/>
                  <w:sz w:val="26"/>
                  <w:szCs w:val="26"/>
                </w:rPr>
                <w:t>Choose the most appropriate counterclaim for a given claim</w:t>
              </w:r>
            </w:hyperlink>
          </w:p>
        </w:tc>
      </w:tr>
      <w:tr w:rsidR="000D6ECD" w14:paraId="4FF77B42" w14:textId="77777777">
        <w:tblPrEx>
          <w:tblBorders>
            <w:top w:val="none" w:sz="0" w:space="0" w:color="auto"/>
          </w:tblBorders>
          <w:tblCellMar>
            <w:top w:w="0" w:type="dxa"/>
            <w:bottom w:w="0" w:type="dxa"/>
          </w:tblCellMar>
        </w:tblPrEx>
        <w:tc>
          <w:tcPr>
            <w:tcW w:w="496" w:type="dxa"/>
            <w:tcMar>
              <w:right w:w="80" w:type="nil"/>
            </w:tcMar>
          </w:tcPr>
          <w:p w14:paraId="359BDFDC"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31" w:history="1">
              <w:r>
                <w:rPr>
                  <w:rFonts w:ascii="Verdana" w:hAnsi="Verdana" w:cs="Verdana"/>
                  <w:b/>
                  <w:bCs/>
                  <w:color w:val="0A508C"/>
                  <w:sz w:val="26"/>
                  <w:szCs w:val="26"/>
                </w:rPr>
                <w:t>H.5</w:t>
              </w:r>
            </w:hyperlink>
          </w:p>
        </w:tc>
        <w:tc>
          <w:tcPr>
            <w:tcW w:w="3936" w:type="dxa"/>
          </w:tcPr>
          <w:p w14:paraId="37E7BAD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32" w:history="1">
              <w:r>
                <w:rPr>
                  <w:rFonts w:ascii="Verdana" w:hAnsi="Verdana" w:cs="Verdana"/>
                  <w:color w:val="2E5611"/>
                  <w:sz w:val="26"/>
                  <w:szCs w:val="26"/>
                </w:rPr>
                <w:t>Choose the analysis that logically connects the evidence to the claim</w:t>
              </w:r>
            </w:hyperlink>
          </w:p>
        </w:tc>
      </w:tr>
      <w:tr w:rsidR="000D6ECD" w14:paraId="57B06139" w14:textId="77777777">
        <w:tblPrEx>
          <w:tblBorders>
            <w:top w:val="none" w:sz="0" w:space="0" w:color="auto"/>
          </w:tblBorders>
          <w:tblCellMar>
            <w:top w:w="0" w:type="dxa"/>
            <w:bottom w:w="0" w:type="dxa"/>
          </w:tblCellMar>
        </w:tblPrEx>
        <w:tc>
          <w:tcPr>
            <w:tcW w:w="496" w:type="dxa"/>
            <w:tcMar>
              <w:right w:w="80" w:type="nil"/>
            </w:tcMar>
          </w:tcPr>
          <w:p w14:paraId="644072CF"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33" w:history="1">
              <w:r>
                <w:rPr>
                  <w:rFonts w:ascii="Verdana" w:hAnsi="Verdana" w:cs="Verdana"/>
                  <w:b/>
                  <w:bCs/>
                  <w:color w:val="0A508C"/>
                  <w:sz w:val="26"/>
                  <w:szCs w:val="26"/>
                </w:rPr>
                <w:t>H.6</w:t>
              </w:r>
            </w:hyperlink>
          </w:p>
        </w:tc>
        <w:tc>
          <w:tcPr>
            <w:tcW w:w="3936" w:type="dxa"/>
          </w:tcPr>
          <w:p w14:paraId="17815541"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34" w:history="1">
              <w:r>
                <w:rPr>
                  <w:rFonts w:ascii="Verdana" w:hAnsi="Verdana" w:cs="Verdana"/>
                  <w:color w:val="2E5611"/>
                  <w:sz w:val="26"/>
                  <w:szCs w:val="26"/>
                </w:rPr>
                <w:t>Transition logically between claims, evidence, analysis, and counterclaims</w:t>
              </w:r>
            </w:hyperlink>
          </w:p>
        </w:tc>
      </w:tr>
      <w:tr w:rsidR="000D6ECD" w14:paraId="23ED1703" w14:textId="77777777">
        <w:tblPrEx>
          <w:tblBorders>
            <w:top w:val="none" w:sz="0" w:space="0" w:color="auto"/>
          </w:tblBorders>
          <w:tblCellMar>
            <w:top w:w="0" w:type="dxa"/>
            <w:bottom w:w="0" w:type="dxa"/>
          </w:tblCellMar>
        </w:tblPrEx>
        <w:tc>
          <w:tcPr>
            <w:tcW w:w="496" w:type="dxa"/>
            <w:tcMar>
              <w:right w:w="80" w:type="nil"/>
            </w:tcMar>
          </w:tcPr>
          <w:p w14:paraId="248EB3E8"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35" w:history="1">
              <w:r>
                <w:rPr>
                  <w:rFonts w:ascii="Verdana" w:hAnsi="Verdana" w:cs="Verdana"/>
                  <w:b/>
                  <w:bCs/>
                  <w:color w:val="0A508C"/>
                  <w:sz w:val="26"/>
                  <w:szCs w:val="26"/>
                </w:rPr>
                <w:t>H.7</w:t>
              </w:r>
            </w:hyperlink>
          </w:p>
        </w:tc>
        <w:tc>
          <w:tcPr>
            <w:tcW w:w="3047" w:type="dxa"/>
          </w:tcPr>
          <w:p w14:paraId="119889D9"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36" w:history="1">
              <w:r>
                <w:rPr>
                  <w:rFonts w:ascii="Verdana" w:hAnsi="Verdana" w:cs="Verdana"/>
                  <w:color w:val="2E5611"/>
                  <w:sz w:val="26"/>
                  <w:szCs w:val="26"/>
                </w:rPr>
                <w:t>Classify logical fallacies</w:t>
              </w:r>
            </w:hyperlink>
          </w:p>
        </w:tc>
      </w:tr>
      <w:tr w:rsidR="000D6ECD" w14:paraId="17105BB2" w14:textId="77777777">
        <w:tblPrEx>
          <w:tblBorders>
            <w:top w:val="none" w:sz="0" w:space="0" w:color="auto"/>
          </w:tblBorders>
          <w:tblCellMar>
            <w:top w:w="0" w:type="dxa"/>
            <w:bottom w:w="0" w:type="dxa"/>
          </w:tblCellMar>
        </w:tblPrEx>
        <w:tc>
          <w:tcPr>
            <w:tcW w:w="420" w:type="dxa"/>
            <w:tcMar>
              <w:right w:w="80" w:type="nil"/>
            </w:tcMar>
          </w:tcPr>
          <w:p w14:paraId="59988503"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37" w:history="1">
              <w:r>
                <w:rPr>
                  <w:rFonts w:ascii="Verdana" w:hAnsi="Verdana" w:cs="Verdana"/>
                  <w:b/>
                  <w:bCs/>
                  <w:color w:val="0A508C"/>
                  <w:sz w:val="26"/>
                  <w:szCs w:val="26"/>
                </w:rPr>
                <w:t>I.1</w:t>
              </w:r>
            </w:hyperlink>
          </w:p>
        </w:tc>
        <w:tc>
          <w:tcPr>
            <w:tcW w:w="4012" w:type="dxa"/>
          </w:tcPr>
          <w:p w14:paraId="4B33A36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38" w:history="1">
              <w:r>
                <w:rPr>
                  <w:rFonts w:ascii="Verdana" w:hAnsi="Verdana" w:cs="Verdana"/>
                  <w:color w:val="2E5611"/>
                  <w:sz w:val="26"/>
                  <w:szCs w:val="26"/>
                </w:rPr>
                <w:t>Identify appeals to ethos, pathos, and logos in advertisements</w:t>
              </w:r>
            </w:hyperlink>
          </w:p>
        </w:tc>
      </w:tr>
      <w:tr w:rsidR="000D6ECD" w14:paraId="32A069F1" w14:textId="77777777">
        <w:tblPrEx>
          <w:tblBorders>
            <w:top w:val="none" w:sz="0" w:space="0" w:color="auto"/>
          </w:tblBorders>
          <w:tblCellMar>
            <w:top w:w="0" w:type="dxa"/>
            <w:bottom w:w="0" w:type="dxa"/>
          </w:tblCellMar>
        </w:tblPrEx>
        <w:tc>
          <w:tcPr>
            <w:tcW w:w="420" w:type="dxa"/>
            <w:tcMar>
              <w:right w:w="80" w:type="nil"/>
            </w:tcMar>
          </w:tcPr>
          <w:p w14:paraId="699A74C2"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39" w:history="1">
              <w:r>
                <w:rPr>
                  <w:rFonts w:ascii="Verdana" w:hAnsi="Verdana" w:cs="Verdana"/>
                  <w:b/>
                  <w:bCs/>
                  <w:color w:val="0A508C"/>
                  <w:sz w:val="26"/>
                  <w:szCs w:val="26"/>
                </w:rPr>
                <w:t>I.2</w:t>
              </w:r>
            </w:hyperlink>
          </w:p>
        </w:tc>
        <w:tc>
          <w:tcPr>
            <w:tcW w:w="4012" w:type="dxa"/>
          </w:tcPr>
          <w:p w14:paraId="657E200C"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40" w:history="1">
              <w:r>
                <w:rPr>
                  <w:rFonts w:ascii="Verdana" w:hAnsi="Verdana" w:cs="Verdana"/>
                  <w:color w:val="2E5611"/>
                  <w:sz w:val="26"/>
                  <w:szCs w:val="26"/>
                </w:rPr>
                <w:t>Use appeals to ethos, pathos, and logos in persuasive writing</w:t>
              </w:r>
            </w:hyperlink>
          </w:p>
        </w:tc>
      </w:tr>
      <w:tr w:rsidR="000D6ECD" w14:paraId="6F60E350" w14:textId="77777777">
        <w:tblPrEx>
          <w:tblBorders>
            <w:top w:val="none" w:sz="0" w:space="0" w:color="auto"/>
          </w:tblBorders>
          <w:tblCellMar>
            <w:top w:w="0" w:type="dxa"/>
            <w:bottom w:w="0" w:type="dxa"/>
          </w:tblCellMar>
        </w:tblPrEx>
        <w:tc>
          <w:tcPr>
            <w:tcW w:w="423" w:type="dxa"/>
            <w:tcMar>
              <w:right w:w="80" w:type="nil"/>
            </w:tcMar>
          </w:tcPr>
          <w:p w14:paraId="4F0D0683"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41" w:history="1">
              <w:r>
                <w:rPr>
                  <w:rFonts w:ascii="Verdana" w:hAnsi="Verdana" w:cs="Verdana"/>
                  <w:b/>
                  <w:bCs/>
                  <w:color w:val="0A508C"/>
                  <w:sz w:val="26"/>
                  <w:szCs w:val="26"/>
                </w:rPr>
                <w:t>J.1</w:t>
              </w:r>
            </w:hyperlink>
          </w:p>
        </w:tc>
        <w:tc>
          <w:tcPr>
            <w:tcW w:w="2479" w:type="dxa"/>
          </w:tcPr>
          <w:p w14:paraId="41BF9FC3"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42" w:history="1">
              <w:r>
                <w:rPr>
                  <w:rFonts w:ascii="Verdana" w:hAnsi="Verdana" w:cs="Verdana"/>
                  <w:color w:val="2E5611"/>
                  <w:sz w:val="26"/>
                  <w:szCs w:val="26"/>
                </w:rPr>
                <w:t>Use personification</w:t>
              </w:r>
            </w:hyperlink>
          </w:p>
        </w:tc>
      </w:tr>
      <w:tr w:rsidR="000D6ECD" w14:paraId="48AC5CFA" w14:textId="77777777">
        <w:tblPrEx>
          <w:tblBorders>
            <w:top w:val="none" w:sz="0" w:space="0" w:color="auto"/>
          </w:tblBorders>
          <w:tblCellMar>
            <w:top w:w="0" w:type="dxa"/>
            <w:bottom w:w="0" w:type="dxa"/>
          </w:tblCellMar>
        </w:tblPrEx>
        <w:tc>
          <w:tcPr>
            <w:tcW w:w="479" w:type="dxa"/>
            <w:tcMar>
              <w:right w:w="80" w:type="nil"/>
            </w:tcMar>
          </w:tcPr>
          <w:p w14:paraId="72FD6E58"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43" w:history="1">
              <w:r>
                <w:rPr>
                  <w:rFonts w:ascii="Verdana" w:hAnsi="Verdana" w:cs="Verdana"/>
                  <w:b/>
                  <w:bCs/>
                  <w:color w:val="0A508C"/>
                  <w:sz w:val="26"/>
                  <w:szCs w:val="26"/>
                </w:rPr>
                <w:t>K.1</w:t>
              </w:r>
            </w:hyperlink>
          </w:p>
        </w:tc>
        <w:tc>
          <w:tcPr>
            <w:tcW w:w="3953" w:type="dxa"/>
          </w:tcPr>
          <w:p w14:paraId="7F7F1097"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44" w:history="1">
              <w:r>
                <w:rPr>
                  <w:rFonts w:ascii="Verdana" w:hAnsi="Verdana" w:cs="Verdana"/>
                  <w:color w:val="2E5611"/>
                  <w:sz w:val="26"/>
                  <w:szCs w:val="26"/>
                </w:rPr>
                <w:t>Transitions with conjunctive adverbs</w:t>
              </w:r>
            </w:hyperlink>
          </w:p>
        </w:tc>
      </w:tr>
      <w:tr w:rsidR="000D6ECD" w14:paraId="579E9C71" w14:textId="77777777">
        <w:tblPrEx>
          <w:tblBorders>
            <w:top w:val="none" w:sz="0" w:space="0" w:color="auto"/>
          </w:tblBorders>
          <w:tblCellMar>
            <w:top w:w="0" w:type="dxa"/>
            <w:bottom w:w="0" w:type="dxa"/>
          </w:tblCellMar>
        </w:tblPrEx>
        <w:tc>
          <w:tcPr>
            <w:tcW w:w="479" w:type="dxa"/>
            <w:tcMar>
              <w:right w:w="80" w:type="nil"/>
            </w:tcMar>
          </w:tcPr>
          <w:p w14:paraId="1777C0DC"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45" w:history="1">
              <w:r>
                <w:rPr>
                  <w:rFonts w:ascii="Verdana" w:hAnsi="Verdana" w:cs="Verdana"/>
                  <w:b/>
                  <w:bCs/>
                  <w:color w:val="0A508C"/>
                  <w:sz w:val="26"/>
                  <w:szCs w:val="26"/>
                </w:rPr>
                <w:t>K.2</w:t>
              </w:r>
            </w:hyperlink>
          </w:p>
        </w:tc>
        <w:tc>
          <w:tcPr>
            <w:tcW w:w="3953" w:type="dxa"/>
          </w:tcPr>
          <w:p w14:paraId="682E69D2"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46" w:history="1">
              <w:r>
                <w:rPr>
                  <w:rFonts w:ascii="Verdana" w:hAnsi="Verdana" w:cs="Verdana"/>
                  <w:color w:val="2E5611"/>
                  <w:sz w:val="26"/>
                  <w:szCs w:val="26"/>
                </w:rPr>
                <w:t>Avoid double, illogical, and unclear comparisons</w:t>
              </w:r>
            </w:hyperlink>
          </w:p>
        </w:tc>
      </w:tr>
      <w:tr w:rsidR="000D6ECD" w14:paraId="7FFE5C4B" w14:textId="77777777">
        <w:tblPrEx>
          <w:tblBorders>
            <w:top w:val="none" w:sz="0" w:space="0" w:color="auto"/>
          </w:tblBorders>
          <w:tblCellMar>
            <w:top w:w="0" w:type="dxa"/>
            <w:bottom w:w="0" w:type="dxa"/>
          </w:tblCellMar>
        </w:tblPrEx>
        <w:tc>
          <w:tcPr>
            <w:tcW w:w="479" w:type="dxa"/>
            <w:tcMar>
              <w:right w:w="80" w:type="nil"/>
            </w:tcMar>
          </w:tcPr>
          <w:p w14:paraId="7AE47E41"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47" w:history="1">
              <w:r>
                <w:rPr>
                  <w:rFonts w:ascii="Verdana" w:hAnsi="Verdana" w:cs="Verdana"/>
                  <w:b/>
                  <w:bCs/>
                  <w:color w:val="0A508C"/>
                  <w:sz w:val="26"/>
                  <w:szCs w:val="26"/>
                </w:rPr>
                <w:t>K.3</w:t>
              </w:r>
            </w:hyperlink>
          </w:p>
        </w:tc>
        <w:tc>
          <w:tcPr>
            <w:tcW w:w="3953" w:type="dxa"/>
          </w:tcPr>
          <w:p w14:paraId="2ACC705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48" w:history="1">
              <w:r>
                <w:rPr>
                  <w:rFonts w:ascii="Verdana" w:hAnsi="Verdana" w:cs="Verdana"/>
                  <w:color w:val="2E5611"/>
                  <w:sz w:val="26"/>
                  <w:szCs w:val="26"/>
                </w:rPr>
                <w:t>Identify sentences with parallel structure</w:t>
              </w:r>
            </w:hyperlink>
          </w:p>
        </w:tc>
      </w:tr>
      <w:tr w:rsidR="000D6ECD" w14:paraId="1CEC5756" w14:textId="77777777">
        <w:tblPrEx>
          <w:tblBorders>
            <w:top w:val="none" w:sz="0" w:space="0" w:color="auto"/>
          </w:tblBorders>
          <w:tblCellMar>
            <w:top w:w="0" w:type="dxa"/>
            <w:bottom w:w="0" w:type="dxa"/>
          </w:tblCellMar>
        </w:tblPrEx>
        <w:tc>
          <w:tcPr>
            <w:tcW w:w="479" w:type="dxa"/>
            <w:tcMar>
              <w:right w:w="80" w:type="nil"/>
            </w:tcMar>
          </w:tcPr>
          <w:p w14:paraId="5C27AD45"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49" w:history="1">
              <w:r>
                <w:rPr>
                  <w:rFonts w:ascii="Verdana" w:hAnsi="Verdana" w:cs="Verdana"/>
                  <w:b/>
                  <w:bCs/>
                  <w:color w:val="0A508C"/>
                  <w:sz w:val="26"/>
                  <w:szCs w:val="26"/>
                </w:rPr>
                <w:t>K.4</w:t>
              </w:r>
            </w:hyperlink>
          </w:p>
        </w:tc>
        <w:tc>
          <w:tcPr>
            <w:tcW w:w="2795" w:type="dxa"/>
          </w:tcPr>
          <w:p w14:paraId="792F0C00"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50" w:history="1">
              <w:r>
                <w:rPr>
                  <w:rFonts w:ascii="Verdana" w:hAnsi="Verdana" w:cs="Verdana"/>
                  <w:color w:val="2E5611"/>
                  <w:sz w:val="26"/>
                  <w:szCs w:val="26"/>
                </w:rPr>
                <w:t>Use parallel structure</w:t>
              </w:r>
            </w:hyperlink>
          </w:p>
        </w:tc>
      </w:tr>
      <w:tr w:rsidR="000D6ECD" w14:paraId="03DC1F39" w14:textId="77777777">
        <w:tblPrEx>
          <w:tblBorders>
            <w:top w:val="none" w:sz="0" w:space="0" w:color="auto"/>
          </w:tblBorders>
          <w:tblCellMar>
            <w:top w:w="0" w:type="dxa"/>
            <w:bottom w:w="0" w:type="dxa"/>
          </w:tblCellMar>
        </w:tblPrEx>
        <w:tc>
          <w:tcPr>
            <w:tcW w:w="479" w:type="dxa"/>
            <w:tcMar>
              <w:right w:w="80" w:type="nil"/>
            </w:tcMar>
          </w:tcPr>
          <w:p w14:paraId="31DF311F"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51" w:history="1">
              <w:r>
                <w:rPr>
                  <w:rFonts w:ascii="Verdana" w:hAnsi="Verdana" w:cs="Verdana"/>
                  <w:b/>
                  <w:bCs/>
                  <w:color w:val="0A508C"/>
                  <w:sz w:val="26"/>
                  <w:szCs w:val="26"/>
                </w:rPr>
                <w:t>K.5</w:t>
              </w:r>
            </w:hyperlink>
          </w:p>
        </w:tc>
        <w:tc>
          <w:tcPr>
            <w:tcW w:w="3953" w:type="dxa"/>
          </w:tcPr>
          <w:p w14:paraId="5A6C328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52" w:history="1">
              <w:r>
                <w:rPr>
                  <w:rFonts w:ascii="Verdana" w:hAnsi="Verdana" w:cs="Verdana"/>
                  <w:color w:val="2E5611"/>
                  <w:sz w:val="26"/>
                  <w:szCs w:val="26"/>
                </w:rPr>
                <w:t>Remove redundant words or phrases</w:t>
              </w:r>
            </w:hyperlink>
          </w:p>
        </w:tc>
      </w:tr>
      <w:tr w:rsidR="000D6ECD" w14:paraId="315E0519" w14:textId="77777777">
        <w:tblPrEx>
          <w:tblBorders>
            <w:top w:val="none" w:sz="0" w:space="0" w:color="auto"/>
          </w:tblBorders>
          <w:tblCellMar>
            <w:top w:w="0" w:type="dxa"/>
            <w:bottom w:w="0" w:type="dxa"/>
          </w:tblCellMar>
        </w:tblPrEx>
        <w:tc>
          <w:tcPr>
            <w:tcW w:w="444" w:type="dxa"/>
            <w:tcMar>
              <w:right w:w="80" w:type="nil"/>
            </w:tcMar>
          </w:tcPr>
          <w:p w14:paraId="2EA67293"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53" w:history="1">
              <w:r>
                <w:rPr>
                  <w:rFonts w:ascii="Verdana" w:hAnsi="Verdana" w:cs="Verdana"/>
                  <w:b/>
                  <w:bCs/>
                  <w:color w:val="0A508C"/>
                  <w:sz w:val="26"/>
                  <w:szCs w:val="26"/>
                </w:rPr>
                <w:t>L.1</w:t>
              </w:r>
            </w:hyperlink>
          </w:p>
        </w:tc>
        <w:tc>
          <w:tcPr>
            <w:tcW w:w="3988" w:type="dxa"/>
          </w:tcPr>
          <w:p w14:paraId="428632F7"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54" w:history="1">
              <w:r>
                <w:rPr>
                  <w:rFonts w:ascii="Verdana" w:hAnsi="Verdana" w:cs="Verdana"/>
                  <w:color w:val="2E5611"/>
                  <w:sz w:val="26"/>
                  <w:szCs w:val="26"/>
                </w:rPr>
                <w:t>Identify active and passive voice</w:t>
              </w:r>
            </w:hyperlink>
          </w:p>
        </w:tc>
      </w:tr>
      <w:tr w:rsidR="000D6ECD" w14:paraId="6B6D1AC2" w14:textId="77777777">
        <w:tblPrEx>
          <w:tblBorders>
            <w:top w:val="none" w:sz="0" w:space="0" w:color="auto"/>
          </w:tblBorders>
          <w:tblCellMar>
            <w:top w:w="0" w:type="dxa"/>
            <w:bottom w:w="0" w:type="dxa"/>
          </w:tblCellMar>
        </w:tblPrEx>
        <w:tc>
          <w:tcPr>
            <w:tcW w:w="444" w:type="dxa"/>
            <w:tcMar>
              <w:right w:w="80" w:type="nil"/>
            </w:tcMar>
          </w:tcPr>
          <w:p w14:paraId="7EF661F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55" w:history="1">
              <w:r>
                <w:rPr>
                  <w:rFonts w:ascii="Verdana" w:hAnsi="Verdana" w:cs="Verdana"/>
                  <w:b/>
                  <w:bCs/>
                  <w:color w:val="0A508C"/>
                  <w:sz w:val="26"/>
                  <w:szCs w:val="26"/>
                </w:rPr>
                <w:t>L.2</w:t>
              </w:r>
            </w:hyperlink>
          </w:p>
        </w:tc>
        <w:tc>
          <w:tcPr>
            <w:tcW w:w="3988" w:type="dxa"/>
          </w:tcPr>
          <w:p w14:paraId="4D19A21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56" w:history="1">
              <w:r>
                <w:rPr>
                  <w:rFonts w:ascii="Verdana" w:hAnsi="Verdana" w:cs="Verdana"/>
                  <w:color w:val="2E5611"/>
                  <w:sz w:val="26"/>
                  <w:szCs w:val="26"/>
                </w:rPr>
                <w:t>Rewrite the sentence in active voice</w:t>
              </w:r>
            </w:hyperlink>
          </w:p>
        </w:tc>
      </w:tr>
      <w:tr w:rsidR="000D6ECD" w14:paraId="4D5B6026" w14:textId="77777777">
        <w:tblPrEx>
          <w:tblBorders>
            <w:top w:val="none" w:sz="0" w:space="0" w:color="auto"/>
          </w:tblBorders>
          <w:tblCellMar>
            <w:top w:w="0" w:type="dxa"/>
            <w:bottom w:w="0" w:type="dxa"/>
          </w:tblCellMar>
        </w:tblPrEx>
        <w:tc>
          <w:tcPr>
            <w:tcW w:w="525" w:type="dxa"/>
            <w:tcMar>
              <w:right w:w="80" w:type="nil"/>
            </w:tcMar>
          </w:tcPr>
          <w:p w14:paraId="53A877B7"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57" w:history="1">
              <w:r>
                <w:rPr>
                  <w:rFonts w:ascii="Verdana" w:hAnsi="Verdana" w:cs="Verdana"/>
                  <w:b/>
                  <w:bCs/>
                  <w:color w:val="0A508C"/>
                  <w:sz w:val="26"/>
                  <w:szCs w:val="26"/>
                </w:rPr>
                <w:t>M.1</w:t>
              </w:r>
            </w:hyperlink>
          </w:p>
        </w:tc>
        <w:tc>
          <w:tcPr>
            <w:tcW w:w="3907" w:type="dxa"/>
          </w:tcPr>
          <w:p w14:paraId="01058F69"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58" w:history="1">
              <w:r>
                <w:rPr>
                  <w:rFonts w:ascii="Verdana" w:hAnsi="Verdana" w:cs="Verdana"/>
                  <w:color w:val="2E5611"/>
                  <w:sz w:val="26"/>
                  <w:szCs w:val="26"/>
                </w:rPr>
                <w:t>Use the correct frequently confused word</w:t>
              </w:r>
            </w:hyperlink>
          </w:p>
        </w:tc>
      </w:tr>
      <w:tr w:rsidR="000D6ECD" w14:paraId="0FF0D63B" w14:textId="77777777">
        <w:tblPrEx>
          <w:tblBorders>
            <w:top w:val="none" w:sz="0" w:space="0" w:color="auto"/>
          </w:tblBorders>
          <w:tblCellMar>
            <w:top w:w="0" w:type="dxa"/>
            <w:bottom w:w="0" w:type="dxa"/>
          </w:tblCellMar>
        </w:tblPrEx>
        <w:tc>
          <w:tcPr>
            <w:tcW w:w="525" w:type="dxa"/>
            <w:tcMar>
              <w:right w:w="80" w:type="nil"/>
            </w:tcMar>
          </w:tcPr>
          <w:p w14:paraId="458463B4"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59" w:history="1">
              <w:r>
                <w:rPr>
                  <w:rFonts w:ascii="Verdana" w:hAnsi="Verdana" w:cs="Verdana"/>
                  <w:b/>
                  <w:bCs/>
                  <w:color w:val="0A508C"/>
                  <w:sz w:val="26"/>
                  <w:szCs w:val="26"/>
                </w:rPr>
                <w:t>M.2</w:t>
              </w:r>
            </w:hyperlink>
          </w:p>
        </w:tc>
        <w:tc>
          <w:tcPr>
            <w:tcW w:w="3907" w:type="dxa"/>
          </w:tcPr>
          <w:p w14:paraId="02F1C3C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60" w:history="1">
              <w:r>
                <w:rPr>
                  <w:rFonts w:ascii="Verdana" w:hAnsi="Verdana" w:cs="Verdana"/>
                  <w:color w:val="2E5611"/>
                  <w:sz w:val="26"/>
                  <w:szCs w:val="26"/>
                </w:rPr>
                <w:t>Identify and correct errors with frequently confused words</w:t>
              </w:r>
            </w:hyperlink>
          </w:p>
        </w:tc>
      </w:tr>
      <w:tr w:rsidR="000D6ECD" w14:paraId="0662446F" w14:textId="77777777">
        <w:tblPrEx>
          <w:tblBorders>
            <w:top w:val="none" w:sz="0" w:space="0" w:color="auto"/>
          </w:tblBorders>
          <w:tblCellMar>
            <w:top w:w="0" w:type="dxa"/>
            <w:bottom w:w="0" w:type="dxa"/>
          </w:tblCellMar>
        </w:tblPrEx>
        <w:tc>
          <w:tcPr>
            <w:tcW w:w="525" w:type="dxa"/>
            <w:tcMar>
              <w:right w:w="80" w:type="nil"/>
            </w:tcMar>
          </w:tcPr>
          <w:p w14:paraId="2557519B"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61" w:history="1">
              <w:r>
                <w:rPr>
                  <w:rFonts w:ascii="Verdana" w:hAnsi="Verdana" w:cs="Verdana"/>
                  <w:b/>
                  <w:bCs/>
                  <w:color w:val="0A508C"/>
                  <w:sz w:val="26"/>
                  <w:szCs w:val="26"/>
                </w:rPr>
                <w:t>M.3</w:t>
              </w:r>
            </w:hyperlink>
          </w:p>
        </w:tc>
        <w:tc>
          <w:tcPr>
            <w:tcW w:w="3907" w:type="dxa"/>
          </w:tcPr>
          <w:p w14:paraId="21E26C52"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62" w:history="1">
              <w:r>
                <w:rPr>
                  <w:rFonts w:ascii="Verdana" w:hAnsi="Verdana" w:cs="Verdana"/>
                  <w:color w:val="2E5611"/>
                  <w:sz w:val="26"/>
                  <w:szCs w:val="26"/>
                </w:rPr>
                <w:t>Identify and correct errors with frequently confused pronouns and contractions</w:t>
              </w:r>
            </w:hyperlink>
          </w:p>
        </w:tc>
      </w:tr>
      <w:tr w:rsidR="000D6ECD" w14:paraId="014C2826" w14:textId="77777777">
        <w:tblPrEx>
          <w:tblBorders>
            <w:top w:val="none" w:sz="0" w:space="0" w:color="auto"/>
          </w:tblBorders>
          <w:tblCellMar>
            <w:top w:w="0" w:type="dxa"/>
            <w:bottom w:w="0" w:type="dxa"/>
          </w:tblCellMar>
        </w:tblPrEx>
        <w:tc>
          <w:tcPr>
            <w:tcW w:w="525" w:type="dxa"/>
            <w:tcMar>
              <w:right w:w="80" w:type="nil"/>
            </w:tcMar>
          </w:tcPr>
          <w:p w14:paraId="02E8041C"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63" w:history="1">
              <w:r>
                <w:rPr>
                  <w:rFonts w:ascii="Verdana" w:hAnsi="Verdana" w:cs="Verdana"/>
                  <w:b/>
                  <w:bCs/>
                  <w:color w:val="0A508C"/>
                  <w:sz w:val="26"/>
                  <w:szCs w:val="26"/>
                </w:rPr>
                <w:t>M.6</w:t>
              </w:r>
            </w:hyperlink>
          </w:p>
        </w:tc>
        <w:tc>
          <w:tcPr>
            <w:tcW w:w="3907" w:type="dxa"/>
          </w:tcPr>
          <w:p w14:paraId="19F258F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64" w:history="1">
              <w:r>
                <w:rPr>
                  <w:rFonts w:ascii="Verdana" w:hAnsi="Verdana" w:cs="Verdana"/>
                  <w:color w:val="2E5611"/>
                  <w:sz w:val="26"/>
                  <w:szCs w:val="26"/>
                </w:rPr>
                <w:t>Correct errors in everyday use</w:t>
              </w:r>
            </w:hyperlink>
          </w:p>
        </w:tc>
      </w:tr>
      <w:tr w:rsidR="000D6ECD" w14:paraId="6BCABECC" w14:textId="77777777">
        <w:tblPrEx>
          <w:tblBorders>
            <w:top w:val="none" w:sz="0" w:space="0" w:color="auto"/>
          </w:tblBorders>
          <w:tblCellMar>
            <w:top w:w="0" w:type="dxa"/>
            <w:bottom w:w="0" w:type="dxa"/>
          </w:tblCellMar>
        </w:tblPrEx>
        <w:tc>
          <w:tcPr>
            <w:tcW w:w="525" w:type="dxa"/>
            <w:tcMar>
              <w:right w:w="80" w:type="nil"/>
            </w:tcMar>
          </w:tcPr>
          <w:p w14:paraId="61ACDC32"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65" w:history="1">
              <w:r>
                <w:rPr>
                  <w:rFonts w:ascii="Verdana" w:hAnsi="Verdana" w:cs="Verdana"/>
                  <w:b/>
                  <w:bCs/>
                  <w:color w:val="0A508C"/>
                  <w:sz w:val="26"/>
                  <w:szCs w:val="26"/>
                </w:rPr>
                <w:t>M.7</w:t>
              </w:r>
            </w:hyperlink>
          </w:p>
        </w:tc>
        <w:tc>
          <w:tcPr>
            <w:tcW w:w="3904" w:type="dxa"/>
          </w:tcPr>
          <w:p w14:paraId="3F885251"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66" w:history="1">
              <w:r>
                <w:rPr>
                  <w:rFonts w:ascii="Verdana" w:hAnsi="Verdana" w:cs="Verdana"/>
                  <w:color w:val="2E5611"/>
                  <w:sz w:val="26"/>
                  <w:szCs w:val="26"/>
                </w:rPr>
                <w:t>Suggest appropriate revisions</w:t>
              </w:r>
            </w:hyperlink>
          </w:p>
        </w:tc>
      </w:tr>
      <w:tr w:rsidR="000D6ECD" w14:paraId="552FB8E3" w14:textId="77777777">
        <w:tblPrEx>
          <w:tblBorders>
            <w:top w:val="none" w:sz="0" w:space="0" w:color="auto"/>
          </w:tblBorders>
          <w:tblCellMar>
            <w:top w:w="0" w:type="dxa"/>
            <w:bottom w:w="0" w:type="dxa"/>
          </w:tblCellMar>
        </w:tblPrEx>
        <w:tc>
          <w:tcPr>
            <w:tcW w:w="499" w:type="dxa"/>
            <w:tcMar>
              <w:right w:w="80" w:type="nil"/>
            </w:tcMar>
          </w:tcPr>
          <w:p w14:paraId="5C067BF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67" w:history="1">
              <w:r>
                <w:rPr>
                  <w:rFonts w:ascii="Verdana" w:hAnsi="Verdana" w:cs="Verdana"/>
                  <w:b/>
                  <w:bCs/>
                  <w:color w:val="0A508C"/>
                  <w:sz w:val="26"/>
                  <w:szCs w:val="26"/>
                </w:rPr>
                <w:t>N.4</w:t>
              </w:r>
            </w:hyperlink>
          </w:p>
        </w:tc>
        <w:tc>
          <w:tcPr>
            <w:tcW w:w="3934" w:type="dxa"/>
          </w:tcPr>
          <w:p w14:paraId="7FCF77B1"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68" w:history="1">
              <w:r>
                <w:rPr>
                  <w:rFonts w:ascii="Verdana" w:hAnsi="Verdana" w:cs="Verdana"/>
                  <w:color w:val="2E5611"/>
                  <w:sz w:val="26"/>
                  <w:szCs w:val="26"/>
                </w:rPr>
                <w:t>Use in-text citations (MLA 7th–8th editions)</w:t>
              </w:r>
            </w:hyperlink>
          </w:p>
        </w:tc>
      </w:tr>
      <w:tr w:rsidR="000D6ECD" w14:paraId="5D53C3CD" w14:textId="77777777">
        <w:tblPrEx>
          <w:tblBorders>
            <w:top w:val="none" w:sz="0" w:space="0" w:color="auto"/>
          </w:tblBorders>
          <w:tblCellMar>
            <w:top w:w="0" w:type="dxa"/>
            <w:bottom w:w="0" w:type="dxa"/>
          </w:tblCellMar>
        </w:tblPrEx>
        <w:tc>
          <w:tcPr>
            <w:tcW w:w="499" w:type="dxa"/>
            <w:tcMar>
              <w:right w:w="80" w:type="nil"/>
            </w:tcMar>
          </w:tcPr>
          <w:p w14:paraId="22D4B269"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69" w:history="1">
              <w:r>
                <w:rPr>
                  <w:rFonts w:ascii="Verdana" w:hAnsi="Verdana" w:cs="Verdana"/>
                  <w:b/>
                  <w:bCs/>
                  <w:color w:val="0A508C"/>
                  <w:sz w:val="26"/>
                  <w:szCs w:val="26"/>
                </w:rPr>
                <w:t>N.5</w:t>
              </w:r>
            </w:hyperlink>
          </w:p>
        </w:tc>
        <w:tc>
          <w:tcPr>
            <w:tcW w:w="2449" w:type="dxa"/>
          </w:tcPr>
          <w:p w14:paraId="54CD26BB"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70" w:history="1">
              <w:r>
                <w:rPr>
                  <w:rFonts w:ascii="Verdana" w:hAnsi="Verdana" w:cs="Verdana"/>
                  <w:color w:val="2E5611"/>
                  <w:sz w:val="26"/>
                  <w:szCs w:val="26"/>
                </w:rPr>
                <w:t>Identify plagiarism</w:t>
              </w:r>
            </w:hyperlink>
          </w:p>
        </w:tc>
      </w:tr>
      <w:tr w:rsidR="000D6ECD" w14:paraId="54686C28" w14:textId="77777777">
        <w:tblPrEx>
          <w:tblBorders>
            <w:top w:val="none" w:sz="0" w:space="0" w:color="auto"/>
          </w:tblBorders>
          <w:tblCellMar>
            <w:top w:w="0" w:type="dxa"/>
            <w:bottom w:w="0" w:type="dxa"/>
          </w:tblCellMar>
        </w:tblPrEx>
        <w:tc>
          <w:tcPr>
            <w:tcW w:w="463" w:type="dxa"/>
            <w:tcMar>
              <w:right w:w="80" w:type="nil"/>
            </w:tcMar>
          </w:tcPr>
          <w:p w14:paraId="718B7094"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71" w:history="1">
              <w:r>
                <w:rPr>
                  <w:rFonts w:ascii="Verdana" w:hAnsi="Verdana" w:cs="Verdana"/>
                  <w:b/>
                  <w:bCs/>
                  <w:color w:val="0A508C"/>
                  <w:sz w:val="26"/>
                  <w:szCs w:val="26"/>
                </w:rPr>
                <w:t>S.1</w:t>
              </w:r>
            </w:hyperlink>
          </w:p>
        </w:tc>
        <w:tc>
          <w:tcPr>
            <w:tcW w:w="3969" w:type="dxa"/>
          </w:tcPr>
          <w:p w14:paraId="0D6AC731"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72" w:history="1">
              <w:r>
                <w:rPr>
                  <w:rFonts w:ascii="Verdana" w:hAnsi="Verdana" w:cs="Verdana"/>
                  <w:color w:val="2E5611"/>
                  <w:sz w:val="26"/>
                  <w:szCs w:val="26"/>
                </w:rPr>
                <w:t>Choose the word whose connotation and denotation best match the sentence</w:t>
              </w:r>
            </w:hyperlink>
          </w:p>
        </w:tc>
      </w:tr>
      <w:tr w:rsidR="000D6ECD" w14:paraId="332EDE32" w14:textId="77777777">
        <w:tblPrEx>
          <w:tblBorders>
            <w:top w:val="none" w:sz="0" w:space="0" w:color="auto"/>
          </w:tblBorders>
          <w:tblCellMar>
            <w:top w:w="0" w:type="dxa"/>
            <w:bottom w:w="0" w:type="dxa"/>
          </w:tblCellMar>
        </w:tblPrEx>
        <w:tc>
          <w:tcPr>
            <w:tcW w:w="463" w:type="dxa"/>
            <w:tcMar>
              <w:right w:w="80" w:type="nil"/>
            </w:tcMar>
          </w:tcPr>
          <w:p w14:paraId="450A0DB4"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73" w:history="1">
              <w:r>
                <w:rPr>
                  <w:rFonts w:ascii="Verdana" w:hAnsi="Verdana" w:cs="Verdana"/>
                  <w:b/>
                  <w:bCs/>
                  <w:color w:val="0A508C"/>
                  <w:sz w:val="26"/>
                  <w:szCs w:val="26"/>
                </w:rPr>
                <w:t>S.2</w:t>
              </w:r>
            </w:hyperlink>
          </w:p>
        </w:tc>
        <w:tc>
          <w:tcPr>
            <w:tcW w:w="3969" w:type="dxa"/>
          </w:tcPr>
          <w:p w14:paraId="2DBC7DB2"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74" w:history="1">
              <w:r>
                <w:rPr>
                  <w:rFonts w:ascii="Verdana" w:hAnsi="Verdana" w:cs="Verdana"/>
                  <w:color w:val="2E5611"/>
                  <w:sz w:val="26"/>
                  <w:szCs w:val="26"/>
                </w:rPr>
                <w:t>Use words accurately and precisely</w:t>
              </w:r>
            </w:hyperlink>
          </w:p>
        </w:tc>
      </w:tr>
      <w:tr w:rsidR="000D6ECD" w14:paraId="7AAB5247" w14:textId="77777777">
        <w:tblPrEx>
          <w:tblBorders>
            <w:top w:val="none" w:sz="0" w:space="0" w:color="auto"/>
          </w:tblBorders>
          <w:tblCellMar>
            <w:top w:w="0" w:type="dxa"/>
            <w:bottom w:w="0" w:type="dxa"/>
          </w:tblCellMar>
        </w:tblPrEx>
        <w:tc>
          <w:tcPr>
            <w:tcW w:w="463" w:type="dxa"/>
            <w:tcMar>
              <w:right w:w="80" w:type="nil"/>
            </w:tcMar>
          </w:tcPr>
          <w:p w14:paraId="280EF769"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75" w:history="1">
              <w:r>
                <w:rPr>
                  <w:rFonts w:ascii="Verdana" w:hAnsi="Verdana" w:cs="Verdana"/>
                  <w:b/>
                  <w:bCs/>
                  <w:color w:val="0A508C"/>
                  <w:sz w:val="26"/>
                  <w:szCs w:val="26"/>
                </w:rPr>
                <w:t>S.3</w:t>
              </w:r>
            </w:hyperlink>
          </w:p>
        </w:tc>
        <w:tc>
          <w:tcPr>
            <w:tcW w:w="3969" w:type="dxa"/>
          </w:tcPr>
          <w:p w14:paraId="6136496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76" w:history="1">
              <w:r>
                <w:rPr>
                  <w:rFonts w:ascii="Verdana" w:hAnsi="Verdana" w:cs="Verdana"/>
                  <w:color w:val="2E5611"/>
                  <w:sz w:val="26"/>
                  <w:szCs w:val="26"/>
                </w:rPr>
                <w:t>Replace words using a thesaurus</w:t>
              </w:r>
            </w:hyperlink>
          </w:p>
        </w:tc>
      </w:tr>
      <w:tr w:rsidR="000D6ECD" w14:paraId="784CD829" w14:textId="77777777">
        <w:tblPrEx>
          <w:tblBorders>
            <w:top w:val="none" w:sz="0" w:space="0" w:color="auto"/>
          </w:tblBorders>
          <w:tblCellMar>
            <w:top w:w="0" w:type="dxa"/>
            <w:bottom w:w="0" w:type="dxa"/>
          </w:tblCellMar>
        </w:tblPrEx>
        <w:tc>
          <w:tcPr>
            <w:tcW w:w="463" w:type="dxa"/>
            <w:tcMar>
              <w:right w:w="80" w:type="nil"/>
            </w:tcMar>
          </w:tcPr>
          <w:p w14:paraId="198067C7"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77" w:history="1">
              <w:r>
                <w:rPr>
                  <w:rFonts w:ascii="Verdana" w:hAnsi="Verdana" w:cs="Verdana"/>
                  <w:b/>
                  <w:bCs/>
                  <w:color w:val="0A508C"/>
                  <w:sz w:val="26"/>
                  <w:szCs w:val="26"/>
                </w:rPr>
                <w:t>S.4</w:t>
              </w:r>
            </w:hyperlink>
          </w:p>
        </w:tc>
        <w:tc>
          <w:tcPr>
            <w:tcW w:w="3969" w:type="dxa"/>
          </w:tcPr>
          <w:p w14:paraId="6E1A0C0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78" w:history="1">
              <w:r>
                <w:rPr>
                  <w:rFonts w:ascii="Verdana" w:hAnsi="Verdana" w:cs="Verdana"/>
                  <w:color w:val="2E5611"/>
                  <w:sz w:val="26"/>
                  <w:szCs w:val="26"/>
                </w:rPr>
                <w:t>Explore words with new or contested usages</w:t>
              </w:r>
            </w:hyperlink>
          </w:p>
        </w:tc>
      </w:tr>
      <w:tr w:rsidR="000D6ECD" w14:paraId="2FC3107F" w14:textId="77777777">
        <w:tblPrEx>
          <w:tblBorders>
            <w:top w:val="none" w:sz="0" w:space="0" w:color="auto"/>
          </w:tblBorders>
          <w:tblCellMar>
            <w:top w:w="0" w:type="dxa"/>
            <w:bottom w:w="0" w:type="dxa"/>
          </w:tblCellMar>
        </w:tblPrEx>
        <w:tc>
          <w:tcPr>
            <w:tcW w:w="572" w:type="dxa"/>
            <w:tcMar>
              <w:right w:w="80" w:type="nil"/>
            </w:tcMar>
          </w:tcPr>
          <w:p w14:paraId="370D98E7"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79" w:history="1">
              <w:r>
                <w:rPr>
                  <w:rFonts w:ascii="Verdana" w:hAnsi="Verdana" w:cs="Verdana"/>
                  <w:b/>
                  <w:bCs/>
                  <w:color w:val="0A508C"/>
                  <w:sz w:val="26"/>
                  <w:szCs w:val="26"/>
                </w:rPr>
                <w:t>W.2</w:t>
              </w:r>
            </w:hyperlink>
          </w:p>
        </w:tc>
        <w:tc>
          <w:tcPr>
            <w:tcW w:w="3684" w:type="dxa"/>
          </w:tcPr>
          <w:p w14:paraId="1FAFA113"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80" w:history="1">
              <w:r>
                <w:rPr>
                  <w:rFonts w:ascii="Verdana" w:hAnsi="Verdana" w:cs="Verdana"/>
                  <w:color w:val="2E5611"/>
                  <w:sz w:val="26"/>
                  <w:szCs w:val="26"/>
                </w:rPr>
                <w:t>Identify sentence fragments</w:t>
              </w:r>
            </w:hyperlink>
          </w:p>
        </w:tc>
      </w:tr>
      <w:tr w:rsidR="000D6ECD" w14:paraId="2494F5C2" w14:textId="77777777">
        <w:tblPrEx>
          <w:tblBorders>
            <w:top w:val="none" w:sz="0" w:space="0" w:color="auto"/>
          </w:tblBorders>
          <w:tblCellMar>
            <w:top w:w="0" w:type="dxa"/>
            <w:bottom w:w="0" w:type="dxa"/>
          </w:tblCellMar>
        </w:tblPrEx>
        <w:tc>
          <w:tcPr>
            <w:tcW w:w="572" w:type="dxa"/>
            <w:tcMar>
              <w:right w:w="80" w:type="nil"/>
            </w:tcMar>
          </w:tcPr>
          <w:p w14:paraId="695CB39F"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81" w:history="1">
              <w:r>
                <w:rPr>
                  <w:rFonts w:ascii="Verdana" w:hAnsi="Verdana" w:cs="Verdana"/>
                  <w:b/>
                  <w:bCs/>
                  <w:color w:val="0A508C"/>
                  <w:sz w:val="26"/>
                  <w:szCs w:val="26"/>
                </w:rPr>
                <w:t>W.3</w:t>
              </w:r>
            </w:hyperlink>
          </w:p>
        </w:tc>
        <w:tc>
          <w:tcPr>
            <w:tcW w:w="3374" w:type="dxa"/>
          </w:tcPr>
          <w:p w14:paraId="2463D2A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82" w:history="1">
              <w:r>
                <w:rPr>
                  <w:rFonts w:ascii="Verdana" w:hAnsi="Verdana" w:cs="Verdana"/>
                  <w:color w:val="2E5611"/>
                  <w:sz w:val="26"/>
                  <w:szCs w:val="26"/>
                </w:rPr>
                <w:t>Identify run-on sentences</w:t>
              </w:r>
            </w:hyperlink>
          </w:p>
        </w:tc>
      </w:tr>
      <w:tr w:rsidR="000D6ECD" w14:paraId="25961165" w14:textId="77777777">
        <w:tblPrEx>
          <w:tblBorders>
            <w:top w:val="none" w:sz="0" w:space="0" w:color="auto"/>
          </w:tblBorders>
          <w:tblCellMar>
            <w:top w:w="0" w:type="dxa"/>
            <w:bottom w:w="0" w:type="dxa"/>
          </w:tblCellMar>
        </w:tblPrEx>
        <w:tc>
          <w:tcPr>
            <w:tcW w:w="572" w:type="dxa"/>
            <w:tcMar>
              <w:right w:w="80" w:type="nil"/>
            </w:tcMar>
          </w:tcPr>
          <w:p w14:paraId="01A4E9F3"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83" w:history="1">
              <w:r>
                <w:rPr>
                  <w:rFonts w:ascii="Verdana" w:hAnsi="Verdana" w:cs="Verdana"/>
                  <w:b/>
                  <w:bCs/>
                  <w:color w:val="0A508C"/>
                  <w:sz w:val="26"/>
                  <w:szCs w:val="26"/>
                </w:rPr>
                <w:t>W.4</w:t>
              </w:r>
            </w:hyperlink>
          </w:p>
        </w:tc>
        <w:tc>
          <w:tcPr>
            <w:tcW w:w="3860" w:type="dxa"/>
          </w:tcPr>
          <w:p w14:paraId="2EAFB3EB"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84" w:history="1">
              <w:r>
                <w:rPr>
                  <w:rFonts w:ascii="Verdana" w:hAnsi="Verdana" w:cs="Verdana"/>
                  <w:color w:val="2E5611"/>
                  <w:sz w:val="26"/>
                  <w:szCs w:val="26"/>
                </w:rPr>
                <w:t>Choose punctuation to avoid fragments and run-ons</w:t>
              </w:r>
            </w:hyperlink>
          </w:p>
        </w:tc>
      </w:tr>
      <w:tr w:rsidR="000D6ECD" w14:paraId="449FE06B" w14:textId="77777777">
        <w:tblPrEx>
          <w:tblBorders>
            <w:top w:val="none" w:sz="0" w:space="0" w:color="auto"/>
          </w:tblBorders>
          <w:tblCellMar>
            <w:top w:w="0" w:type="dxa"/>
            <w:bottom w:w="0" w:type="dxa"/>
          </w:tblCellMar>
        </w:tblPrEx>
        <w:tc>
          <w:tcPr>
            <w:tcW w:w="477" w:type="dxa"/>
            <w:tcMar>
              <w:right w:w="80" w:type="nil"/>
            </w:tcMar>
          </w:tcPr>
          <w:p w14:paraId="09261890"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85" w:history="1">
              <w:r>
                <w:rPr>
                  <w:rFonts w:ascii="Verdana" w:hAnsi="Verdana" w:cs="Verdana"/>
                  <w:b/>
                  <w:bCs/>
                  <w:color w:val="0A508C"/>
                  <w:sz w:val="26"/>
                  <w:szCs w:val="26"/>
                </w:rPr>
                <w:t>X.6</w:t>
              </w:r>
            </w:hyperlink>
          </w:p>
        </w:tc>
        <w:tc>
          <w:tcPr>
            <w:tcW w:w="3955" w:type="dxa"/>
          </w:tcPr>
          <w:p w14:paraId="15890560"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86" w:history="1">
              <w:r>
                <w:rPr>
                  <w:rFonts w:ascii="Verdana" w:hAnsi="Verdana" w:cs="Verdana"/>
                  <w:color w:val="2E5611"/>
                  <w:sz w:val="26"/>
                  <w:szCs w:val="26"/>
                </w:rPr>
                <w:t>Combine sentences using relative clauses</w:t>
              </w:r>
            </w:hyperlink>
          </w:p>
        </w:tc>
      </w:tr>
      <w:tr w:rsidR="000D6ECD" w14:paraId="1024A5AC" w14:textId="77777777">
        <w:tblPrEx>
          <w:tblBorders>
            <w:top w:val="none" w:sz="0" w:space="0" w:color="auto"/>
          </w:tblBorders>
          <w:tblCellMar>
            <w:top w:w="0" w:type="dxa"/>
            <w:bottom w:w="0" w:type="dxa"/>
          </w:tblCellMar>
        </w:tblPrEx>
        <w:tc>
          <w:tcPr>
            <w:tcW w:w="458" w:type="dxa"/>
            <w:tcMar>
              <w:right w:w="80" w:type="nil"/>
            </w:tcMar>
          </w:tcPr>
          <w:p w14:paraId="44715554"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87" w:history="1">
              <w:r>
                <w:rPr>
                  <w:rFonts w:ascii="Verdana" w:hAnsi="Verdana" w:cs="Verdana"/>
                  <w:b/>
                  <w:bCs/>
                  <w:color w:val="0A508C"/>
                  <w:sz w:val="26"/>
                  <w:szCs w:val="26"/>
                </w:rPr>
                <w:t>Z.7</w:t>
              </w:r>
            </w:hyperlink>
          </w:p>
        </w:tc>
        <w:tc>
          <w:tcPr>
            <w:tcW w:w="3974" w:type="dxa"/>
          </w:tcPr>
          <w:p w14:paraId="4AE3619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88" w:history="1">
              <w:r>
                <w:rPr>
                  <w:rFonts w:ascii="Verdana" w:hAnsi="Verdana" w:cs="Verdana"/>
                  <w:color w:val="2E5611"/>
                  <w:sz w:val="26"/>
                  <w:szCs w:val="26"/>
                </w:rPr>
                <w:t>Identify vague pronoun references</w:t>
              </w:r>
            </w:hyperlink>
          </w:p>
        </w:tc>
      </w:tr>
      <w:tr w:rsidR="000D6ECD" w14:paraId="38DBE610" w14:textId="77777777">
        <w:tblPrEx>
          <w:tblBorders>
            <w:top w:val="none" w:sz="0" w:space="0" w:color="auto"/>
          </w:tblBorders>
          <w:tblCellMar>
            <w:top w:w="0" w:type="dxa"/>
            <w:bottom w:w="0" w:type="dxa"/>
          </w:tblCellMar>
        </w:tblPrEx>
        <w:tc>
          <w:tcPr>
            <w:tcW w:w="459" w:type="dxa"/>
            <w:tcMar>
              <w:right w:w="80" w:type="nil"/>
            </w:tcMar>
          </w:tcPr>
          <w:p w14:paraId="68F45E98"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89" w:history="1">
              <w:r>
                <w:rPr>
                  <w:rFonts w:ascii="Verdana" w:hAnsi="Verdana" w:cs="Verdana"/>
                  <w:b/>
                  <w:bCs/>
                  <w:color w:val="0A508C"/>
                  <w:sz w:val="26"/>
                  <w:szCs w:val="26"/>
                </w:rPr>
                <w:t>Z.8</w:t>
              </w:r>
            </w:hyperlink>
          </w:p>
        </w:tc>
        <w:tc>
          <w:tcPr>
            <w:tcW w:w="3974" w:type="dxa"/>
          </w:tcPr>
          <w:p w14:paraId="01DDE662"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90" w:history="1">
              <w:r>
                <w:rPr>
                  <w:rFonts w:ascii="Verdana" w:hAnsi="Verdana" w:cs="Verdana"/>
                  <w:color w:val="2E5611"/>
                  <w:sz w:val="26"/>
                  <w:szCs w:val="26"/>
                </w:rPr>
                <w:t>Identify all of the possible antecedents</w:t>
              </w:r>
            </w:hyperlink>
          </w:p>
        </w:tc>
      </w:tr>
      <w:tr w:rsidR="000D6ECD" w14:paraId="08ECFB7C" w14:textId="77777777">
        <w:tblPrEx>
          <w:tblBorders>
            <w:top w:val="none" w:sz="0" w:space="0" w:color="auto"/>
          </w:tblBorders>
          <w:tblCellMar>
            <w:top w:w="0" w:type="dxa"/>
            <w:bottom w:w="0" w:type="dxa"/>
          </w:tblCellMar>
        </w:tblPrEx>
        <w:tc>
          <w:tcPr>
            <w:tcW w:w="655" w:type="dxa"/>
            <w:tcMar>
              <w:right w:w="80" w:type="nil"/>
            </w:tcMar>
          </w:tcPr>
          <w:p w14:paraId="6715D0F3"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91" w:history="1">
              <w:r>
                <w:rPr>
                  <w:rFonts w:ascii="Verdana" w:hAnsi="Verdana" w:cs="Verdana"/>
                  <w:b/>
                  <w:bCs/>
                  <w:color w:val="0A508C"/>
                  <w:sz w:val="26"/>
                  <w:szCs w:val="26"/>
                </w:rPr>
                <w:t>CC.3</w:t>
              </w:r>
            </w:hyperlink>
          </w:p>
        </w:tc>
        <w:tc>
          <w:tcPr>
            <w:tcW w:w="3777" w:type="dxa"/>
          </w:tcPr>
          <w:p w14:paraId="4AFDE2A7"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92" w:history="1">
              <w:r>
                <w:rPr>
                  <w:rFonts w:ascii="Verdana" w:hAnsi="Verdana" w:cs="Verdana"/>
                  <w:color w:val="2E5611"/>
                  <w:sz w:val="26"/>
                  <w:szCs w:val="26"/>
                </w:rPr>
                <w:t>Identify and correct inappropriate shifts in verb tense</w:t>
              </w:r>
            </w:hyperlink>
          </w:p>
        </w:tc>
      </w:tr>
      <w:tr w:rsidR="000D6ECD" w14:paraId="6289C2C6" w14:textId="77777777">
        <w:tblPrEx>
          <w:tblBorders>
            <w:top w:val="none" w:sz="0" w:space="0" w:color="auto"/>
          </w:tblBorders>
          <w:tblCellMar>
            <w:top w:w="0" w:type="dxa"/>
            <w:bottom w:w="0" w:type="dxa"/>
          </w:tblCellMar>
        </w:tblPrEx>
        <w:tc>
          <w:tcPr>
            <w:tcW w:w="634" w:type="dxa"/>
            <w:tcMar>
              <w:right w:w="80" w:type="nil"/>
            </w:tcMar>
          </w:tcPr>
          <w:p w14:paraId="06787D39"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93" w:history="1">
              <w:r>
                <w:rPr>
                  <w:rFonts w:ascii="Verdana" w:hAnsi="Verdana" w:cs="Verdana"/>
                  <w:b/>
                  <w:bCs/>
                  <w:color w:val="0A508C"/>
                  <w:sz w:val="26"/>
                  <w:szCs w:val="26"/>
                </w:rPr>
                <w:t>EE.1</w:t>
              </w:r>
            </w:hyperlink>
          </w:p>
        </w:tc>
        <w:tc>
          <w:tcPr>
            <w:tcW w:w="3799" w:type="dxa"/>
          </w:tcPr>
          <w:p w14:paraId="5768978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94" w:history="1">
              <w:r>
                <w:rPr>
                  <w:rFonts w:ascii="Verdana" w:hAnsi="Verdana" w:cs="Verdana"/>
                  <w:color w:val="2E5611"/>
                  <w:sz w:val="26"/>
                  <w:szCs w:val="26"/>
                </w:rPr>
                <w:t>Use the correct pair of correlative conjunctions</w:t>
              </w:r>
            </w:hyperlink>
          </w:p>
        </w:tc>
      </w:tr>
      <w:tr w:rsidR="000D6ECD" w14:paraId="1418E0F4" w14:textId="77777777">
        <w:tblPrEx>
          <w:tblBorders>
            <w:top w:val="none" w:sz="0" w:space="0" w:color="auto"/>
          </w:tblBorders>
          <w:tblCellMar>
            <w:top w:w="0" w:type="dxa"/>
            <w:bottom w:w="0" w:type="dxa"/>
          </w:tblCellMar>
        </w:tblPrEx>
        <w:tc>
          <w:tcPr>
            <w:tcW w:w="617" w:type="dxa"/>
            <w:tcMar>
              <w:right w:w="80" w:type="nil"/>
            </w:tcMar>
          </w:tcPr>
          <w:p w14:paraId="5A0210A0"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95" w:history="1">
              <w:r>
                <w:rPr>
                  <w:rFonts w:ascii="Verdana" w:hAnsi="Verdana" w:cs="Verdana"/>
                  <w:b/>
                  <w:bCs/>
                  <w:color w:val="0A508C"/>
                  <w:sz w:val="26"/>
                  <w:szCs w:val="26"/>
                </w:rPr>
                <w:t>FF.1</w:t>
              </w:r>
            </w:hyperlink>
          </w:p>
        </w:tc>
        <w:tc>
          <w:tcPr>
            <w:tcW w:w="3815" w:type="dxa"/>
          </w:tcPr>
          <w:p w14:paraId="1C44BD24"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96" w:history="1">
              <w:r>
                <w:rPr>
                  <w:rFonts w:ascii="Verdana" w:hAnsi="Verdana" w:cs="Verdana"/>
                  <w:color w:val="2E5611"/>
                  <w:sz w:val="26"/>
                  <w:szCs w:val="26"/>
                </w:rPr>
                <w:t>Misplaced modifiers with pictures</w:t>
              </w:r>
            </w:hyperlink>
          </w:p>
        </w:tc>
      </w:tr>
      <w:tr w:rsidR="000D6ECD" w14:paraId="27D13856" w14:textId="77777777">
        <w:tblPrEx>
          <w:tblBorders>
            <w:top w:val="none" w:sz="0" w:space="0" w:color="auto"/>
          </w:tblBorders>
          <w:tblCellMar>
            <w:top w:w="0" w:type="dxa"/>
            <w:bottom w:w="0" w:type="dxa"/>
          </w:tblCellMar>
        </w:tblPrEx>
        <w:tc>
          <w:tcPr>
            <w:tcW w:w="617" w:type="dxa"/>
            <w:tcMar>
              <w:right w:w="80" w:type="nil"/>
            </w:tcMar>
          </w:tcPr>
          <w:p w14:paraId="197AA013"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97" w:history="1">
              <w:r>
                <w:rPr>
                  <w:rFonts w:ascii="Verdana" w:hAnsi="Verdana" w:cs="Verdana"/>
                  <w:b/>
                  <w:bCs/>
                  <w:color w:val="0A508C"/>
                  <w:sz w:val="26"/>
                  <w:szCs w:val="26"/>
                </w:rPr>
                <w:t>FF.2</w:t>
              </w:r>
            </w:hyperlink>
          </w:p>
        </w:tc>
        <w:tc>
          <w:tcPr>
            <w:tcW w:w="3815" w:type="dxa"/>
          </w:tcPr>
          <w:p w14:paraId="105BAB8F"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298" w:history="1">
              <w:r>
                <w:rPr>
                  <w:rFonts w:ascii="Verdana" w:hAnsi="Verdana" w:cs="Verdana"/>
                  <w:color w:val="2E5611"/>
                  <w:sz w:val="26"/>
                  <w:szCs w:val="26"/>
                </w:rPr>
                <w:t>Select the misplaced or dangling modifier</w:t>
              </w:r>
            </w:hyperlink>
          </w:p>
        </w:tc>
      </w:tr>
      <w:tr w:rsidR="000D6ECD" w14:paraId="693DCFD4" w14:textId="77777777">
        <w:tblPrEx>
          <w:tblBorders>
            <w:top w:val="none" w:sz="0" w:space="0" w:color="auto"/>
          </w:tblBorders>
          <w:tblCellMar>
            <w:top w:w="0" w:type="dxa"/>
            <w:bottom w:w="0" w:type="dxa"/>
          </w:tblCellMar>
        </w:tblPrEx>
        <w:tc>
          <w:tcPr>
            <w:tcW w:w="617" w:type="dxa"/>
            <w:tcMar>
              <w:right w:w="80" w:type="nil"/>
            </w:tcMar>
          </w:tcPr>
          <w:p w14:paraId="206AF53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299" w:history="1">
              <w:r>
                <w:rPr>
                  <w:rFonts w:ascii="Verdana" w:hAnsi="Verdana" w:cs="Verdana"/>
                  <w:b/>
                  <w:bCs/>
                  <w:color w:val="0A508C"/>
                  <w:sz w:val="26"/>
                  <w:szCs w:val="26"/>
                </w:rPr>
                <w:t>FF.3</w:t>
              </w:r>
            </w:hyperlink>
          </w:p>
        </w:tc>
        <w:tc>
          <w:tcPr>
            <w:tcW w:w="3815" w:type="dxa"/>
          </w:tcPr>
          <w:p w14:paraId="424EEF44"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300" w:history="1">
              <w:r>
                <w:rPr>
                  <w:rFonts w:ascii="Verdana" w:hAnsi="Verdana" w:cs="Verdana"/>
                  <w:color w:val="2E5611"/>
                  <w:sz w:val="26"/>
                  <w:szCs w:val="26"/>
                </w:rPr>
                <w:t>Are the modifiers used correctly?</w:t>
              </w:r>
            </w:hyperlink>
          </w:p>
        </w:tc>
      </w:tr>
      <w:tr w:rsidR="000D6ECD" w14:paraId="7B7AD235" w14:textId="77777777">
        <w:tblPrEx>
          <w:tblCellMar>
            <w:top w:w="0" w:type="dxa"/>
            <w:bottom w:w="0" w:type="dxa"/>
          </w:tblCellMar>
        </w:tblPrEx>
        <w:tc>
          <w:tcPr>
            <w:tcW w:w="700" w:type="dxa"/>
            <w:tcMar>
              <w:right w:w="80" w:type="nil"/>
            </w:tcMar>
          </w:tcPr>
          <w:p w14:paraId="035AE6D7"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01" w:history="1">
              <w:r>
                <w:rPr>
                  <w:rFonts w:ascii="Verdana" w:hAnsi="Verdana" w:cs="Verdana"/>
                  <w:b/>
                  <w:bCs/>
                  <w:color w:val="0A508C"/>
                  <w:sz w:val="26"/>
                  <w:szCs w:val="26"/>
                </w:rPr>
                <w:t>GG.1</w:t>
              </w:r>
            </w:hyperlink>
          </w:p>
        </w:tc>
        <w:tc>
          <w:tcPr>
            <w:tcW w:w="3732" w:type="dxa"/>
          </w:tcPr>
          <w:p w14:paraId="51566C05"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1302" w:history="1">
              <w:r>
                <w:rPr>
                  <w:rFonts w:ascii="Verdana" w:hAnsi="Verdana" w:cs="Verdana"/>
                  <w:color w:val="2E5611"/>
                  <w:sz w:val="26"/>
                  <w:szCs w:val="26"/>
                </w:rPr>
                <w:t>What does the punctuation suggest?</w:t>
              </w:r>
            </w:hyperlink>
          </w:p>
        </w:tc>
      </w:tr>
    </w:tbl>
    <w:p w14:paraId="31DF25A7"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1303" w:history="1">
        <w:r>
          <w:rPr>
            <w:rFonts w:ascii="Trebuchet MS" w:hAnsi="Trebuchet MS" w:cs="Trebuchet MS"/>
            <w:b/>
            <w:bCs/>
            <w:color w:val="419904"/>
            <w:sz w:val="40"/>
            <w:szCs w:val="40"/>
          </w:rPr>
          <w:t>Eleventh-grade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682"/>
        <w:gridCol w:w="4012"/>
      </w:tblGrid>
      <w:tr w:rsidR="000D6ECD" w14:paraId="73ACA1E1" w14:textId="77777777">
        <w:tblPrEx>
          <w:tblCellMar>
            <w:top w:w="0" w:type="dxa"/>
            <w:bottom w:w="0" w:type="dxa"/>
          </w:tblCellMar>
        </w:tblPrEx>
        <w:tc>
          <w:tcPr>
            <w:tcW w:w="476" w:type="dxa"/>
            <w:tcMar>
              <w:right w:w="80" w:type="nil"/>
            </w:tcMar>
          </w:tcPr>
          <w:p w14:paraId="58B44ECF"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04" w:history="1">
              <w:r>
                <w:rPr>
                  <w:rFonts w:ascii="Verdana" w:hAnsi="Verdana" w:cs="Verdana"/>
                  <w:b/>
                  <w:bCs/>
                  <w:color w:val="0A508C"/>
                  <w:sz w:val="26"/>
                  <w:szCs w:val="26"/>
                </w:rPr>
                <w:t>B.1</w:t>
              </w:r>
            </w:hyperlink>
          </w:p>
        </w:tc>
        <w:tc>
          <w:tcPr>
            <w:tcW w:w="3510" w:type="dxa"/>
          </w:tcPr>
          <w:p w14:paraId="18403E8F"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05" w:history="1">
              <w:r>
                <w:rPr>
                  <w:rFonts w:ascii="Verdana" w:hAnsi="Verdana" w:cs="Verdana"/>
                  <w:color w:val="2E5611"/>
                  <w:sz w:val="26"/>
                  <w:szCs w:val="26"/>
                </w:rPr>
                <w:t>Which text is most formal?</w:t>
              </w:r>
            </w:hyperlink>
          </w:p>
        </w:tc>
      </w:tr>
      <w:tr w:rsidR="000D6ECD" w14:paraId="222179BA" w14:textId="77777777">
        <w:tblPrEx>
          <w:tblBorders>
            <w:top w:val="none" w:sz="0" w:space="0" w:color="auto"/>
          </w:tblBorders>
          <w:tblCellMar>
            <w:top w:w="0" w:type="dxa"/>
            <w:bottom w:w="0" w:type="dxa"/>
          </w:tblCellMar>
        </w:tblPrEx>
        <w:tc>
          <w:tcPr>
            <w:tcW w:w="476" w:type="dxa"/>
            <w:tcMar>
              <w:right w:w="80" w:type="nil"/>
            </w:tcMar>
          </w:tcPr>
          <w:p w14:paraId="40CB1BD7"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06" w:history="1">
              <w:r>
                <w:rPr>
                  <w:rFonts w:ascii="Verdana" w:hAnsi="Verdana" w:cs="Verdana"/>
                  <w:b/>
                  <w:bCs/>
                  <w:color w:val="0A508C"/>
                  <w:sz w:val="26"/>
                  <w:szCs w:val="26"/>
                </w:rPr>
                <w:t>B.2</w:t>
              </w:r>
            </w:hyperlink>
          </w:p>
        </w:tc>
        <w:tc>
          <w:tcPr>
            <w:tcW w:w="3956" w:type="dxa"/>
          </w:tcPr>
          <w:p w14:paraId="4AF7DE8C"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07" w:history="1">
              <w:r>
                <w:rPr>
                  <w:rFonts w:ascii="Verdana" w:hAnsi="Verdana" w:cs="Verdana"/>
                  <w:color w:val="2E5611"/>
                  <w:sz w:val="26"/>
                  <w:szCs w:val="26"/>
                </w:rPr>
                <w:t>Compare passages for subjective and objective tone</w:t>
              </w:r>
            </w:hyperlink>
          </w:p>
        </w:tc>
      </w:tr>
      <w:tr w:rsidR="000D6ECD" w14:paraId="03596677" w14:textId="77777777">
        <w:tblPrEx>
          <w:tblBorders>
            <w:top w:val="none" w:sz="0" w:space="0" w:color="auto"/>
          </w:tblBorders>
          <w:tblCellMar>
            <w:top w:w="0" w:type="dxa"/>
            <w:bottom w:w="0" w:type="dxa"/>
          </w:tblCellMar>
        </w:tblPrEx>
        <w:tc>
          <w:tcPr>
            <w:tcW w:w="476" w:type="dxa"/>
            <w:tcMar>
              <w:right w:w="80" w:type="nil"/>
            </w:tcMar>
          </w:tcPr>
          <w:p w14:paraId="79479861"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08" w:history="1">
              <w:r>
                <w:rPr>
                  <w:rFonts w:ascii="Verdana" w:hAnsi="Verdana" w:cs="Verdana"/>
                  <w:b/>
                  <w:bCs/>
                  <w:color w:val="0A508C"/>
                  <w:sz w:val="26"/>
                  <w:szCs w:val="26"/>
                </w:rPr>
                <w:t>B.3</w:t>
              </w:r>
            </w:hyperlink>
          </w:p>
        </w:tc>
        <w:tc>
          <w:tcPr>
            <w:tcW w:w="3956" w:type="dxa"/>
          </w:tcPr>
          <w:p w14:paraId="4AADA9D6"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09" w:history="1">
              <w:r>
                <w:rPr>
                  <w:rFonts w:ascii="Verdana" w:hAnsi="Verdana" w:cs="Verdana"/>
                  <w:color w:val="2E5611"/>
                  <w:sz w:val="26"/>
                  <w:szCs w:val="26"/>
                </w:rPr>
                <w:t>Identify audience and purpose</w:t>
              </w:r>
            </w:hyperlink>
          </w:p>
        </w:tc>
      </w:tr>
      <w:tr w:rsidR="000D6ECD" w14:paraId="57BAB1B8" w14:textId="77777777">
        <w:tblPrEx>
          <w:tblBorders>
            <w:top w:val="none" w:sz="0" w:space="0" w:color="auto"/>
          </w:tblBorders>
          <w:tblCellMar>
            <w:top w:w="0" w:type="dxa"/>
            <w:bottom w:w="0" w:type="dxa"/>
          </w:tblCellMar>
        </w:tblPrEx>
        <w:tc>
          <w:tcPr>
            <w:tcW w:w="476" w:type="dxa"/>
            <w:tcMar>
              <w:right w:w="80" w:type="nil"/>
            </w:tcMar>
          </w:tcPr>
          <w:p w14:paraId="17BC900A"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10" w:history="1">
              <w:r>
                <w:rPr>
                  <w:rFonts w:ascii="Verdana" w:hAnsi="Verdana" w:cs="Verdana"/>
                  <w:b/>
                  <w:bCs/>
                  <w:color w:val="0A508C"/>
                  <w:sz w:val="26"/>
                  <w:szCs w:val="26"/>
                </w:rPr>
                <w:t>B.4</w:t>
              </w:r>
            </w:hyperlink>
          </w:p>
        </w:tc>
        <w:tc>
          <w:tcPr>
            <w:tcW w:w="3588" w:type="dxa"/>
          </w:tcPr>
          <w:p w14:paraId="37EE9AF0"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11" w:history="1">
              <w:r>
                <w:rPr>
                  <w:rFonts w:ascii="Verdana" w:hAnsi="Verdana" w:cs="Verdana"/>
                  <w:color w:val="2E5611"/>
                  <w:sz w:val="26"/>
                  <w:szCs w:val="26"/>
                </w:rPr>
                <w:t>Compare passages for tone</w:t>
              </w:r>
            </w:hyperlink>
          </w:p>
        </w:tc>
      </w:tr>
      <w:tr w:rsidR="000D6ECD" w14:paraId="0E1923E7" w14:textId="77777777">
        <w:tblPrEx>
          <w:tblBorders>
            <w:top w:val="none" w:sz="0" w:space="0" w:color="auto"/>
          </w:tblBorders>
          <w:tblCellMar>
            <w:top w:w="0" w:type="dxa"/>
            <w:bottom w:w="0" w:type="dxa"/>
          </w:tblCellMar>
        </w:tblPrEx>
        <w:tc>
          <w:tcPr>
            <w:tcW w:w="467" w:type="dxa"/>
            <w:tcMar>
              <w:right w:w="80" w:type="nil"/>
            </w:tcMar>
          </w:tcPr>
          <w:p w14:paraId="3040B317"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12" w:history="1">
              <w:r>
                <w:rPr>
                  <w:rFonts w:ascii="Verdana" w:hAnsi="Verdana" w:cs="Verdana"/>
                  <w:b/>
                  <w:bCs/>
                  <w:color w:val="0A508C"/>
                  <w:sz w:val="26"/>
                  <w:szCs w:val="26"/>
                </w:rPr>
                <w:t>C.1</w:t>
              </w:r>
            </w:hyperlink>
          </w:p>
        </w:tc>
        <w:tc>
          <w:tcPr>
            <w:tcW w:w="3965" w:type="dxa"/>
          </w:tcPr>
          <w:p w14:paraId="3D234BA1"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13" w:history="1">
              <w:r>
                <w:rPr>
                  <w:rFonts w:ascii="Verdana" w:hAnsi="Verdana" w:cs="Verdana"/>
                  <w:color w:val="2E5611"/>
                  <w:sz w:val="26"/>
                  <w:szCs w:val="26"/>
                </w:rPr>
                <w:t>Identify the narrative point of view</w:t>
              </w:r>
            </w:hyperlink>
          </w:p>
        </w:tc>
      </w:tr>
      <w:tr w:rsidR="000D6ECD" w14:paraId="526F6053" w14:textId="77777777">
        <w:tblPrEx>
          <w:tblBorders>
            <w:top w:val="none" w:sz="0" w:space="0" w:color="auto"/>
          </w:tblBorders>
          <w:tblCellMar>
            <w:top w:w="0" w:type="dxa"/>
            <w:bottom w:w="0" w:type="dxa"/>
          </w:tblCellMar>
        </w:tblPrEx>
        <w:tc>
          <w:tcPr>
            <w:tcW w:w="467" w:type="dxa"/>
            <w:tcMar>
              <w:right w:w="80" w:type="nil"/>
            </w:tcMar>
          </w:tcPr>
          <w:p w14:paraId="7583022C"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14" w:history="1">
              <w:r>
                <w:rPr>
                  <w:rFonts w:ascii="Verdana" w:hAnsi="Verdana" w:cs="Verdana"/>
                  <w:b/>
                  <w:bCs/>
                  <w:color w:val="0A508C"/>
                  <w:sz w:val="26"/>
                  <w:szCs w:val="26"/>
                </w:rPr>
                <w:t>C.8</w:t>
              </w:r>
            </w:hyperlink>
          </w:p>
        </w:tc>
        <w:tc>
          <w:tcPr>
            <w:tcW w:w="3965" w:type="dxa"/>
          </w:tcPr>
          <w:p w14:paraId="3DF74719"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15" w:history="1">
              <w:r>
                <w:rPr>
                  <w:rFonts w:ascii="Verdana" w:hAnsi="Verdana" w:cs="Verdana"/>
                  <w:color w:val="2E5611"/>
                  <w:sz w:val="26"/>
                  <w:szCs w:val="26"/>
                </w:rPr>
                <w:t>Analyze the effects of figures of speech on meaning and tone</w:t>
              </w:r>
            </w:hyperlink>
          </w:p>
        </w:tc>
      </w:tr>
      <w:tr w:rsidR="000D6ECD" w14:paraId="459F857A" w14:textId="77777777">
        <w:tblPrEx>
          <w:tblBorders>
            <w:top w:val="none" w:sz="0" w:space="0" w:color="auto"/>
          </w:tblBorders>
          <w:tblCellMar>
            <w:top w:w="0" w:type="dxa"/>
            <w:bottom w:w="0" w:type="dxa"/>
          </w:tblCellMar>
        </w:tblPrEx>
        <w:tc>
          <w:tcPr>
            <w:tcW w:w="448" w:type="dxa"/>
            <w:tcMar>
              <w:right w:w="80" w:type="nil"/>
            </w:tcMar>
          </w:tcPr>
          <w:p w14:paraId="15CF2C9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16" w:history="1">
              <w:r>
                <w:rPr>
                  <w:rFonts w:ascii="Verdana" w:hAnsi="Verdana" w:cs="Verdana"/>
                  <w:b/>
                  <w:bCs/>
                  <w:color w:val="0A508C"/>
                  <w:sz w:val="26"/>
                  <w:szCs w:val="26"/>
                </w:rPr>
                <w:t>F.1</w:t>
              </w:r>
            </w:hyperlink>
          </w:p>
        </w:tc>
        <w:tc>
          <w:tcPr>
            <w:tcW w:w="3985" w:type="dxa"/>
          </w:tcPr>
          <w:p w14:paraId="47EF626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17" w:history="1">
              <w:r>
                <w:rPr>
                  <w:rFonts w:ascii="Verdana" w:hAnsi="Verdana" w:cs="Verdana"/>
                  <w:color w:val="2E5611"/>
                  <w:sz w:val="26"/>
                  <w:szCs w:val="26"/>
                </w:rPr>
                <w:t>Order topics from broadest to narrowest</w:t>
              </w:r>
            </w:hyperlink>
          </w:p>
        </w:tc>
      </w:tr>
      <w:tr w:rsidR="000D6ECD" w14:paraId="1F9B82E1" w14:textId="77777777">
        <w:tblPrEx>
          <w:tblBorders>
            <w:top w:val="none" w:sz="0" w:space="0" w:color="auto"/>
          </w:tblBorders>
          <w:tblCellMar>
            <w:top w:w="0" w:type="dxa"/>
            <w:bottom w:w="0" w:type="dxa"/>
          </w:tblCellMar>
        </w:tblPrEx>
        <w:tc>
          <w:tcPr>
            <w:tcW w:w="448" w:type="dxa"/>
            <w:tcMar>
              <w:right w:w="80" w:type="nil"/>
            </w:tcMar>
          </w:tcPr>
          <w:p w14:paraId="13D074A9"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18" w:history="1">
              <w:r>
                <w:rPr>
                  <w:rFonts w:ascii="Verdana" w:hAnsi="Verdana" w:cs="Verdana"/>
                  <w:b/>
                  <w:bCs/>
                  <w:color w:val="0A508C"/>
                  <w:sz w:val="26"/>
                  <w:szCs w:val="26"/>
                </w:rPr>
                <w:t>F.2</w:t>
              </w:r>
            </w:hyperlink>
          </w:p>
        </w:tc>
        <w:tc>
          <w:tcPr>
            <w:tcW w:w="3985" w:type="dxa"/>
          </w:tcPr>
          <w:p w14:paraId="3F183AF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19" w:history="1">
              <w:r>
                <w:rPr>
                  <w:rFonts w:ascii="Verdana" w:hAnsi="Verdana" w:cs="Verdana"/>
                  <w:color w:val="2E5611"/>
                  <w:sz w:val="26"/>
                  <w:szCs w:val="26"/>
                </w:rPr>
                <w:t>Organize information by main idea</w:t>
              </w:r>
            </w:hyperlink>
          </w:p>
        </w:tc>
      </w:tr>
      <w:tr w:rsidR="000D6ECD" w14:paraId="20C3E818" w14:textId="77777777">
        <w:tblPrEx>
          <w:tblBorders>
            <w:top w:val="none" w:sz="0" w:space="0" w:color="auto"/>
          </w:tblBorders>
          <w:tblCellMar>
            <w:top w:w="0" w:type="dxa"/>
            <w:bottom w:w="0" w:type="dxa"/>
          </w:tblCellMar>
        </w:tblPrEx>
        <w:tc>
          <w:tcPr>
            <w:tcW w:w="489" w:type="dxa"/>
            <w:tcMar>
              <w:right w:w="80" w:type="nil"/>
            </w:tcMar>
          </w:tcPr>
          <w:p w14:paraId="2BF8C775"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20" w:history="1">
              <w:r>
                <w:rPr>
                  <w:rFonts w:ascii="Verdana" w:hAnsi="Verdana" w:cs="Verdana"/>
                  <w:b/>
                  <w:bCs/>
                  <w:color w:val="0A508C"/>
                  <w:sz w:val="26"/>
                  <w:szCs w:val="26"/>
                </w:rPr>
                <w:t>G.1</w:t>
              </w:r>
            </w:hyperlink>
          </w:p>
        </w:tc>
        <w:tc>
          <w:tcPr>
            <w:tcW w:w="3943" w:type="dxa"/>
          </w:tcPr>
          <w:p w14:paraId="0208A58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21" w:history="1">
              <w:r>
                <w:rPr>
                  <w:rFonts w:ascii="Verdana" w:hAnsi="Verdana" w:cs="Verdana"/>
                  <w:color w:val="2E5611"/>
                  <w:sz w:val="26"/>
                  <w:szCs w:val="26"/>
                </w:rPr>
                <w:t>Choose the topic sentence that best captures the main idea</w:t>
              </w:r>
            </w:hyperlink>
          </w:p>
        </w:tc>
      </w:tr>
      <w:tr w:rsidR="000D6ECD" w14:paraId="30433577" w14:textId="77777777">
        <w:tblPrEx>
          <w:tblBorders>
            <w:top w:val="none" w:sz="0" w:space="0" w:color="auto"/>
          </w:tblBorders>
          <w:tblCellMar>
            <w:top w:w="0" w:type="dxa"/>
            <w:bottom w:w="0" w:type="dxa"/>
          </w:tblCellMar>
        </w:tblPrEx>
        <w:tc>
          <w:tcPr>
            <w:tcW w:w="489" w:type="dxa"/>
            <w:tcMar>
              <w:right w:w="80" w:type="nil"/>
            </w:tcMar>
          </w:tcPr>
          <w:p w14:paraId="16AB9A58"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22" w:history="1">
              <w:r>
                <w:rPr>
                  <w:rFonts w:ascii="Verdana" w:hAnsi="Verdana" w:cs="Verdana"/>
                  <w:b/>
                  <w:bCs/>
                  <w:color w:val="0A508C"/>
                  <w:sz w:val="26"/>
                  <w:szCs w:val="26"/>
                </w:rPr>
                <w:t>G.2</w:t>
              </w:r>
            </w:hyperlink>
          </w:p>
        </w:tc>
        <w:tc>
          <w:tcPr>
            <w:tcW w:w="3417" w:type="dxa"/>
          </w:tcPr>
          <w:p w14:paraId="504CE03C"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23" w:history="1">
              <w:r>
                <w:rPr>
                  <w:rFonts w:ascii="Verdana" w:hAnsi="Verdana" w:cs="Verdana"/>
                  <w:color w:val="2E5611"/>
                  <w:sz w:val="26"/>
                  <w:szCs w:val="26"/>
                </w:rPr>
                <w:t>Identify thesis statements</w:t>
              </w:r>
            </w:hyperlink>
          </w:p>
        </w:tc>
      </w:tr>
      <w:tr w:rsidR="000D6ECD" w14:paraId="6AA893E7" w14:textId="77777777">
        <w:tblPrEx>
          <w:tblBorders>
            <w:top w:val="none" w:sz="0" w:space="0" w:color="auto"/>
          </w:tblBorders>
          <w:tblCellMar>
            <w:top w:w="0" w:type="dxa"/>
            <w:bottom w:w="0" w:type="dxa"/>
          </w:tblCellMar>
        </w:tblPrEx>
        <w:tc>
          <w:tcPr>
            <w:tcW w:w="496" w:type="dxa"/>
            <w:tcMar>
              <w:right w:w="80" w:type="nil"/>
            </w:tcMar>
          </w:tcPr>
          <w:p w14:paraId="1D66DDA4"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24" w:history="1">
              <w:r>
                <w:rPr>
                  <w:rFonts w:ascii="Verdana" w:hAnsi="Verdana" w:cs="Verdana"/>
                  <w:b/>
                  <w:bCs/>
                  <w:color w:val="0A508C"/>
                  <w:sz w:val="26"/>
                  <w:szCs w:val="26"/>
                </w:rPr>
                <w:t>H.1</w:t>
              </w:r>
            </w:hyperlink>
          </w:p>
        </w:tc>
        <w:tc>
          <w:tcPr>
            <w:tcW w:w="3936" w:type="dxa"/>
          </w:tcPr>
          <w:p w14:paraId="0E519407"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25" w:history="1">
              <w:r>
                <w:rPr>
                  <w:rFonts w:ascii="Verdana" w:hAnsi="Verdana" w:cs="Verdana"/>
                  <w:color w:val="2E5611"/>
                  <w:sz w:val="26"/>
                  <w:szCs w:val="26"/>
                </w:rPr>
                <w:t>Distinguish facts from opinions</w:t>
              </w:r>
            </w:hyperlink>
          </w:p>
        </w:tc>
      </w:tr>
      <w:tr w:rsidR="000D6ECD" w14:paraId="59ED22AF" w14:textId="77777777">
        <w:tblPrEx>
          <w:tblBorders>
            <w:top w:val="none" w:sz="0" w:space="0" w:color="auto"/>
          </w:tblBorders>
          <w:tblCellMar>
            <w:top w:w="0" w:type="dxa"/>
            <w:bottom w:w="0" w:type="dxa"/>
          </w:tblCellMar>
        </w:tblPrEx>
        <w:tc>
          <w:tcPr>
            <w:tcW w:w="496" w:type="dxa"/>
            <w:tcMar>
              <w:right w:w="80" w:type="nil"/>
            </w:tcMar>
          </w:tcPr>
          <w:p w14:paraId="603EEA12"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26" w:history="1">
              <w:r>
                <w:rPr>
                  <w:rFonts w:ascii="Verdana" w:hAnsi="Verdana" w:cs="Verdana"/>
                  <w:b/>
                  <w:bCs/>
                  <w:color w:val="0A508C"/>
                  <w:sz w:val="26"/>
                  <w:szCs w:val="26"/>
                </w:rPr>
                <w:t>H.2</w:t>
              </w:r>
            </w:hyperlink>
          </w:p>
        </w:tc>
        <w:tc>
          <w:tcPr>
            <w:tcW w:w="3936" w:type="dxa"/>
          </w:tcPr>
          <w:p w14:paraId="68A6969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27" w:history="1">
              <w:r>
                <w:rPr>
                  <w:rFonts w:ascii="Verdana" w:hAnsi="Verdana" w:cs="Verdana"/>
                  <w:color w:val="2E5611"/>
                  <w:sz w:val="26"/>
                  <w:szCs w:val="26"/>
                </w:rPr>
                <w:t>Choose evidence to support a claim</w:t>
              </w:r>
            </w:hyperlink>
          </w:p>
        </w:tc>
      </w:tr>
      <w:tr w:rsidR="000D6ECD" w14:paraId="01541DA2" w14:textId="77777777">
        <w:tblPrEx>
          <w:tblBorders>
            <w:top w:val="none" w:sz="0" w:space="0" w:color="auto"/>
          </w:tblBorders>
          <w:tblCellMar>
            <w:top w:w="0" w:type="dxa"/>
            <w:bottom w:w="0" w:type="dxa"/>
          </w:tblCellMar>
        </w:tblPrEx>
        <w:tc>
          <w:tcPr>
            <w:tcW w:w="496" w:type="dxa"/>
            <w:tcMar>
              <w:right w:w="80" w:type="nil"/>
            </w:tcMar>
          </w:tcPr>
          <w:p w14:paraId="79587401"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28" w:history="1">
              <w:r>
                <w:rPr>
                  <w:rFonts w:ascii="Verdana" w:hAnsi="Verdana" w:cs="Verdana"/>
                  <w:b/>
                  <w:bCs/>
                  <w:color w:val="0A508C"/>
                  <w:sz w:val="26"/>
                  <w:szCs w:val="26"/>
                </w:rPr>
                <w:t>H.3</w:t>
              </w:r>
            </w:hyperlink>
          </w:p>
        </w:tc>
        <w:tc>
          <w:tcPr>
            <w:tcW w:w="3936" w:type="dxa"/>
          </w:tcPr>
          <w:p w14:paraId="516741CC"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29" w:history="1">
              <w:r>
                <w:rPr>
                  <w:rFonts w:ascii="Verdana" w:hAnsi="Verdana" w:cs="Verdana"/>
                  <w:color w:val="2E5611"/>
                  <w:sz w:val="26"/>
                  <w:szCs w:val="26"/>
                </w:rPr>
                <w:t>Identify supporting evidence in a text</w:t>
              </w:r>
            </w:hyperlink>
          </w:p>
        </w:tc>
      </w:tr>
      <w:tr w:rsidR="000D6ECD" w14:paraId="565EC3CF" w14:textId="77777777">
        <w:tblPrEx>
          <w:tblBorders>
            <w:top w:val="none" w:sz="0" w:space="0" w:color="auto"/>
          </w:tblBorders>
          <w:tblCellMar>
            <w:top w:w="0" w:type="dxa"/>
            <w:bottom w:w="0" w:type="dxa"/>
          </w:tblCellMar>
        </w:tblPrEx>
        <w:tc>
          <w:tcPr>
            <w:tcW w:w="496" w:type="dxa"/>
            <w:tcMar>
              <w:right w:w="80" w:type="nil"/>
            </w:tcMar>
          </w:tcPr>
          <w:p w14:paraId="13018042"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30" w:history="1">
              <w:r>
                <w:rPr>
                  <w:rFonts w:ascii="Verdana" w:hAnsi="Verdana" w:cs="Verdana"/>
                  <w:b/>
                  <w:bCs/>
                  <w:color w:val="0A508C"/>
                  <w:sz w:val="26"/>
                  <w:szCs w:val="26"/>
                </w:rPr>
                <w:t>H.4</w:t>
              </w:r>
            </w:hyperlink>
          </w:p>
        </w:tc>
        <w:tc>
          <w:tcPr>
            <w:tcW w:w="3936" w:type="dxa"/>
          </w:tcPr>
          <w:p w14:paraId="3BA2247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31" w:history="1">
              <w:r>
                <w:rPr>
                  <w:rFonts w:ascii="Verdana" w:hAnsi="Verdana" w:cs="Verdana"/>
                  <w:color w:val="2E5611"/>
                  <w:sz w:val="26"/>
                  <w:szCs w:val="26"/>
                </w:rPr>
                <w:t>Choose the most appropriate counterclaim for a given claim</w:t>
              </w:r>
            </w:hyperlink>
          </w:p>
        </w:tc>
      </w:tr>
      <w:tr w:rsidR="000D6ECD" w14:paraId="140A64CA" w14:textId="77777777">
        <w:tblPrEx>
          <w:tblBorders>
            <w:top w:val="none" w:sz="0" w:space="0" w:color="auto"/>
          </w:tblBorders>
          <w:tblCellMar>
            <w:top w:w="0" w:type="dxa"/>
            <w:bottom w:w="0" w:type="dxa"/>
          </w:tblCellMar>
        </w:tblPrEx>
        <w:tc>
          <w:tcPr>
            <w:tcW w:w="496" w:type="dxa"/>
            <w:tcMar>
              <w:right w:w="80" w:type="nil"/>
            </w:tcMar>
          </w:tcPr>
          <w:p w14:paraId="0C8AD00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32" w:history="1">
              <w:r>
                <w:rPr>
                  <w:rFonts w:ascii="Verdana" w:hAnsi="Verdana" w:cs="Verdana"/>
                  <w:b/>
                  <w:bCs/>
                  <w:color w:val="0A508C"/>
                  <w:sz w:val="26"/>
                  <w:szCs w:val="26"/>
                </w:rPr>
                <w:t>H.5</w:t>
              </w:r>
            </w:hyperlink>
          </w:p>
        </w:tc>
        <w:tc>
          <w:tcPr>
            <w:tcW w:w="3936" w:type="dxa"/>
          </w:tcPr>
          <w:p w14:paraId="445BE26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33" w:history="1">
              <w:r>
                <w:rPr>
                  <w:rFonts w:ascii="Verdana" w:hAnsi="Verdana" w:cs="Verdana"/>
                  <w:color w:val="2E5611"/>
                  <w:sz w:val="26"/>
                  <w:szCs w:val="26"/>
                </w:rPr>
                <w:t>Choose the analysis that logically connects the evidence to the claim</w:t>
              </w:r>
            </w:hyperlink>
          </w:p>
        </w:tc>
      </w:tr>
      <w:tr w:rsidR="000D6ECD" w14:paraId="3EDE84F3" w14:textId="77777777">
        <w:tblPrEx>
          <w:tblBorders>
            <w:top w:val="none" w:sz="0" w:space="0" w:color="auto"/>
          </w:tblBorders>
          <w:tblCellMar>
            <w:top w:w="0" w:type="dxa"/>
            <w:bottom w:w="0" w:type="dxa"/>
          </w:tblCellMar>
        </w:tblPrEx>
        <w:tc>
          <w:tcPr>
            <w:tcW w:w="496" w:type="dxa"/>
            <w:tcMar>
              <w:right w:w="80" w:type="nil"/>
            </w:tcMar>
          </w:tcPr>
          <w:p w14:paraId="6DC95027"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34" w:history="1">
              <w:r>
                <w:rPr>
                  <w:rFonts w:ascii="Verdana" w:hAnsi="Verdana" w:cs="Verdana"/>
                  <w:b/>
                  <w:bCs/>
                  <w:color w:val="0A508C"/>
                  <w:sz w:val="26"/>
                  <w:szCs w:val="26"/>
                </w:rPr>
                <w:t>H.6</w:t>
              </w:r>
            </w:hyperlink>
          </w:p>
        </w:tc>
        <w:tc>
          <w:tcPr>
            <w:tcW w:w="3936" w:type="dxa"/>
          </w:tcPr>
          <w:p w14:paraId="5F14DFE7"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35" w:history="1">
              <w:r>
                <w:rPr>
                  <w:rFonts w:ascii="Verdana" w:hAnsi="Verdana" w:cs="Verdana"/>
                  <w:color w:val="2E5611"/>
                  <w:sz w:val="26"/>
                  <w:szCs w:val="26"/>
                </w:rPr>
                <w:t>Transition logically between claims, evidence, analysis, and counterclaims</w:t>
              </w:r>
            </w:hyperlink>
          </w:p>
        </w:tc>
      </w:tr>
      <w:tr w:rsidR="000D6ECD" w14:paraId="66DDCD0A" w14:textId="77777777">
        <w:tblPrEx>
          <w:tblBorders>
            <w:top w:val="none" w:sz="0" w:space="0" w:color="auto"/>
          </w:tblBorders>
          <w:tblCellMar>
            <w:top w:w="0" w:type="dxa"/>
            <w:bottom w:w="0" w:type="dxa"/>
          </w:tblCellMar>
        </w:tblPrEx>
        <w:tc>
          <w:tcPr>
            <w:tcW w:w="496" w:type="dxa"/>
            <w:tcMar>
              <w:right w:w="80" w:type="nil"/>
            </w:tcMar>
          </w:tcPr>
          <w:p w14:paraId="799F248F"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36" w:history="1">
              <w:r>
                <w:rPr>
                  <w:rFonts w:ascii="Verdana" w:hAnsi="Verdana" w:cs="Verdana"/>
                  <w:b/>
                  <w:bCs/>
                  <w:color w:val="0A508C"/>
                  <w:sz w:val="26"/>
                  <w:szCs w:val="26"/>
                </w:rPr>
                <w:t>H.7</w:t>
              </w:r>
            </w:hyperlink>
          </w:p>
        </w:tc>
        <w:tc>
          <w:tcPr>
            <w:tcW w:w="3047" w:type="dxa"/>
          </w:tcPr>
          <w:p w14:paraId="694A6A52"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37" w:history="1">
              <w:r>
                <w:rPr>
                  <w:rFonts w:ascii="Verdana" w:hAnsi="Verdana" w:cs="Verdana"/>
                  <w:color w:val="2E5611"/>
                  <w:sz w:val="26"/>
                  <w:szCs w:val="26"/>
                </w:rPr>
                <w:t>Classify logical fallacies</w:t>
              </w:r>
            </w:hyperlink>
          </w:p>
        </w:tc>
      </w:tr>
      <w:tr w:rsidR="000D6ECD" w14:paraId="58670A66" w14:textId="77777777">
        <w:tblPrEx>
          <w:tblBorders>
            <w:top w:val="none" w:sz="0" w:space="0" w:color="auto"/>
          </w:tblBorders>
          <w:tblCellMar>
            <w:top w:w="0" w:type="dxa"/>
            <w:bottom w:w="0" w:type="dxa"/>
          </w:tblCellMar>
        </w:tblPrEx>
        <w:tc>
          <w:tcPr>
            <w:tcW w:w="420" w:type="dxa"/>
            <w:tcMar>
              <w:right w:w="80" w:type="nil"/>
            </w:tcMar>
          </w:tcPr>
          <w:p w14:paraId="660FDF22"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38" w:history="1">
              <w:r>
                <w:rPr>
                  <w:rFonts w:ascii="Verdana" w:hAnsi="Verdana" w:cs="Verdana"/>
                  <w:b/>
                  <w:bCs/>
                  <w:color w:val="0A508C"/>
                  <w:sz w:val="26"/>
                  <w:szCs w:val="26"/>
                </w:rPr>
                <w:t>I.1</w:t>
              </w:r>
            </w:hyperlink>
          </w:p>
        </w:tc>
        <w:tc>
          <w:tcPr>
            <w:tcW w:w="4012" w:type="dxa"/>
          </w:tcPr>
          <w:p w14:paraId="09F007C7"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39" w:history="1">
              <w:r>
                <w:rPr>
                  <w:rFonts w:ascii="Verdana" w:hAnsi="Verdana" w:cs="Verdana"/>
                  <w:color w:val="2E5611"/>
                  <w:sz w:val="26"/>
                  <w:szCs w:val="26"/>
                </w:rPr>
                <w:t>Identify appeals to ethos, pathos, and logos in advertisements</w:t>
              </w:r>
            </w:hyperlink>
          </w:p>
        </w:tc>
      </w:tr>
      <w:tr w:rsidR="000D6ECD" w14:paraId="0B52D637" w14:textId="77777777">
        <w:tblPrEx>
          <w:tblBorders>
            <w:top w:val="none" w:sz="0" w:space="0" w:color="auto"/>
          </w:tblBorders>
          <w:tblCellMar>
            <w:top w:w="0" w:type="dxa"/>
            <w:bottom w:w="0" w:type="dxa"/>
          </w:tblCellMar>
        </w:tblPrEx>
        <w:tc>
          <w:tcPr>
            <w:tcW w:w="420" w:type="dxa"/>
            <w:tcMar>
              <w:right w:w="80" w:type="nil"/>
            </w:tcMar>
          </w:tcPr>
          <w:p w14:paraId="0406D23C"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40" w:history="1">
              <w:r>
                <w:rPr>
                  <w:rFonts w:ascii="Verdana" w:hAnsi="Verdana" w:cs="Verdana"/>
                  <w:b/>
                  <w:bCs/>
                  <w:color w:val="0A508C"/>
                  <w:sz w:val="26"/>
                  <w:szCs w:val="26"/>
                </w:rPr>
                <w:t>I.2</w:t>
              </w:r>
            </w:hyperlink>
          </w:p>
        </w:tc>
        <w:tc>
          <w:tcPr>
            <w:tcW w:w="4012" w:type="dxa"/>
          </w:tcPr>
          <w:p w14:paraId="14BBFFD9"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41" w:history="1">
              <w:r>
                <w:rPr>
                  <w:rFonts w:ascii="Verdana" w:hAnsi="Verdana" w:cs="Verdana"/>
                  <w:color w:val="2E5611"/>
                  <w:sz w:val="26"/>
                  <w:szCs w:val="26"/>
                </w:rPr>
                <w:t>Use appeals to ethos, pathos, and logos in persuasive writing</w:t>
              </w:r>
            </w:hyperlink>
          </w:p>
        </w:tc>
      </w:tr>
      <w:tr w:rsidR="000D6ECD" w14:paraId="5FF8EE5A" w14:textId="77777777">
        <w:tblPrEx>
          <w:tblBorders>
            <w:top w:val="none" w:sz="0" w:space="0" w:color="auto"/>
          </w:tblBorders>
          <w:tblCellMar>
            <w:top w:w="0" w:type="dxa"/>
            <w:bottom w:w="0" w:type="dxa"/>
          </w:tblCellMar>
        </w:tblPrEx>
        <w:tc>
          <w:tcPr>
            <w:tcW w:w="423" w:type="dxa"/>
            <w:tcMar>
              <w:right w:w="80" w:type="nil"/>
            </w:tcMar>
          </w:tcPr>
          <w:p w14:paraId="03F0C02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42" w:history="1">
              <w:r>
                <w:rPr>
                  <w:rFonts w:ascii="Verdana" w:hAnsi="Verdana" w:cs="Verdana"/>
                  <w:b/>
                  <w:bCs/>
                  <w:color w:val="0A508C"/>
                  <w:sz w:val="26"/>
                  <w:szCs w:val="26"/>
                </w:rPr>
                <w:t>J.1</w:t>
              </w:r>
            </w:hyperlink>
          </w:p>
        </w:tc>
        <w:tc>
          <w:tcPr>
            <w:tcW w:w="4009" w:type="dxa"/>
          </w:tcPr>
          <w:p w14:paraId="4608F056"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43" w:history="1">
              <w:r>
                <w:rPr>
                  <w:rFonts w:ascii="Verdana" w:hAnsi="Verdana" w:cs="Verdana"/>
                  <w:color w:val="2E5611"/>
                  <w:sz w:val="26"/>
                  <w:szCs w:val="26"/>
                </w:rPr>
                <w:t>Transitions with conjunctive adverbs</w:t>
              </w:r>
            </w:hyperlink>
          </w:p>
        </w:tc>
      </w:tr>
      <w:tr w:rsidR="000D6ECD" w14:paraId="4BA2989B" w14:textId="77777777">
        <w:tblPrEx>
          <w:tblBorders>
            <w:top w:val="none" w:sz="0" w:space="0" w:color="auto"/>
          </w:tblBorders>
          <w:tblCellMar>
            <w:top w:w="0" w:type="dxa"/>
            <w:bottom w:w="0" w:type="dxa"/>
          </w:tblCellMar>
        </w:tblPrEx>
        <w:tc>
          <w:tcPr>
            <w:tcW w:w="423" w:type="dxa"/>
            <w:tcMar>
              <w:right w:w="80" w:type="nil"/>
            </w:tcMar>
          </w:tcPr>
          <w:p w14:paraId="6BDCEE1A"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44" w:history="1">
              <w:r>
                <w:rPr>
                  <w:rFonts w:ascii="Verdana" w:hAnsi="Verdana" w:cs="Verdana"/>
                  <w:b/>
                  <w:bCs/>
                  <w:color w:val="0A508C"/>
                  <w:sz w:val="26"/>
                  <w:szCs w:val="26"/>
                </w:rPr>
                <w:t>J.2</w:t>
              </w:r>
            </w:hyperlink>
          </w:p>
        </w:tc>
        <w:tc>
          <w:tcPr>
            <w:tcW w:w="4009" w:type="dxa"/>
          </w:tcPr>
          <w:p w14:paraId="15A73B82"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45" w:history="1">
              <w:r>
                <w:rPr>
                  <w:rFonts w:ascii="Verdana" w:hAnsi="Verdana" w:cs="Verdana"/>
                  <w:color w:val="2E5611"/>
                  <w:sz w:val="26"/>
                  <w:szCs w:val="26"/>
                </w:rPr>
                <w:t>Avoid double, illogical, and unclear comparisons</w:t>
              </w:r>
            </w:hyperlink>
          </w:p>
        </w:tc>
      </w:tr>
      <w:tr w:rsidR="000D6ECD" w14:paraId="66A5A253" w14:textId="77777777">
        <w:tblPrEx>
          <w:tblBorders>
            <w:top w:val="none" w:sz="0" w:space="0" w:color="auto"/>
          </w:tblBorders>
          <w:tblCellMar>
            <w:top w:w="0" w:type="dxa"/>
            <w:bottom w:w="0" w:type="dxa"/>
          </w:tblCellMar>
        </w:tblPrEx>
        <w:tc>
          <w:tcPr>
            <w:tcW w:w="423" w:type="dxa"/>
            <w:tcMar>
              <w:right w:w="80" w:type="nil"/>
            </w:tcMar>
          </w:tcPr>
          <w:p w14:paraId="37C55CDC"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46" w:history="1">
              <w:r>
                <w:rPr>
                  <w:rFonts w:ascii="Verdana" w:hAnsi="Verdana" w:cs="Verdana"/>
                  <w:b/>
                  <w:bCs/>
                  <w:color w:val="0A508C"/>
                  <w:sz w:val="26"/>
                  <w:szCs w:val="26"/>
                </w:rPr>
                <w:t>J.3</w:t>
              </w:r>
            </w:hyperlink>
          </w:p>
        </w:tc>
        <w:tc>
          <w:tcPr>
            <w:tcW w:w="4009" w:type="dxa"/>
          </w:tcPr>
          <w:p w14:paraId="298822A3"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47" w:history="1">
              <w:r>
                <w:rPr>
                  <w:rFonts w:ascii="Verdana" w:hAnsi="Verdana" w:cs="Verdana"/>
                  <w:color w:val="2E5611"/>
                  <w:sz w:val="26"/>
                  <w:szCs w:val="26"/>
                </w:rPr>
                <w:t>Identify sentences with parallel structure</w:t>
              </w:r>
            </w:hyperlink>
          </w:p>
        </w:tc>
      </w:tr>
      <w:tr w:rsidR="000D6ECD" w14:paraId="5BD7A478" w14:textId="77777777">
        <w:tblPrEx>
          <w:tblBorders>
            <w:top w:val="none" w:sz="0" w:space="0" w:color="auto"/>
          </w:tblBorders>
          <w:tblCellMar>
            <w:top w:w="0" w:type="dxa"/>
            <w:bottom w:w="0" w:type="dxa"/>
          </w:tblCellMar>
        </w:tblPrEx>
        <w:tc>
          <w:tcPr>
            <w:tcW w:w="423" w:type="dxa"/>
            <w:tcMar>
              <w:right w:w="80" w:type="nil"/>
            </w:tcMar>
          </w:tcPr>
          <w:p w14:paraId="7B51458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48" w:history="1">
              <w:r>
                <w:rPr>
                  <w:rFonts w:ascii="Verdana" w:hAnsi="Verdana" w:cs="Verdana"/>
                  <w:b/>
                  <w:bCs/>
                  <w:color w:val="0A508C"/>
                  <w:sz w:val="26"/>
                  <w:szCs w:val="26"/>
                </w:rPr>
                <w:t>J.4</w:t>
              </w:r>
            </w:hyperlink>
          </w:p>
        </w:tc>
        <w:tc>
          <w:tcPr>
            <w:tcW w:w="2795" w:type="dxa"/>
          </w:tcPr>
          <w:p w14:paraId="77E65F01"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49" w:history="1">
              <w:r>
                <w:rPr>
                  <w:rFonts w:ascii="Verdana" w:hAnsi="Verdana" w:cs="Verdana"/>
                  <w:color w:val="2E5611"/>
                  <w:sz w:val="26"/>
                  <w:szCs w:val="26"/>
                </w:rPr>
                <w:t>Use parallel structure</w:t>
              </w:r>
            </w:hyperlink>
          </w:p>
        </w:tc>
      </w:tr>
      <w:tr w:rsidR="000D6ECD" w14:paraId="3A60EFAF" w14:textId="77777777">
        <w:tblPrEx>
          <w:tblBorders>
            <w:top w:val="none" w:sz="0" w:space="0" w:color="auto"/>
          </w:tblBorders>
          <w:tblCellMar>
            <w:top w:w="0" w:type="dxa"/>
            <w:bottom w:w="0" w:type="dxa"/>
          </w:tblCellMar>
        </w:tblPrEx>
        <w:tc>
          <w:tcPr>
            <w:tcW w:w="423" w:type="dxa"/>
            <w:tcMar>
              <w:right w:w="80" w:type="nil"/>
            </w:tcMar>
          </w:tcPr>
          <w:p w14:paraId="7ACD7A37"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50" w:history="1">
              <w:r>
                <w:rPr>
                  <w:rFonts w:ascii="Verdana" w:hAnsi="Verdana" w:cs="Verdana"/>
                  <w:b/>
                  <w:bCs/>
                  <w:color w:val="0A508C"/>
                  <w:sz w:val="26"/>
                  <w:szCs w:val="26"/>
                </w:rPr>
                <w:t>J.5</w:t>
              </w:r>
            </w:hyperlink>
          </w:p>
        </w:tc>
        <w:tc>
          <w:tcPr>
            <w:tcW w:w="4009" w:type="dxa"/>
          </w:tcPr>
          <w:p w14:paraId="37D67C07"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51" w:history="1">
              <w:r>
                <w:rPr>
                  <w:rFonts w:ascii="Verdana" w:hAnsi="Verdana" w:cs="Verdana"/>
                  <w:color w:val="2E5611"/>
                  <w:sz w:val="26"/>
                  <w:szCs w:val="26"/>
                </w:rPr>
                <w:t>Remove redundant words or phrases</w:t>
              </w:r>
            </w:hyperlink>
          </w:p>
        </w:tc>
      </w:tr>
      <w:tr w:rsidR="000D6ECD" w14:paraId="1F794038" w14:textId="77777777">
        <w:tblPrEx>
          <w:tblBorders>
            <w:top w:val="none" w:sz="0" w:space="0" w:color="auto"/>
          </w:tblBorders>
          <w:tblCellMar>
            <w:top w:w="0" w:type="dxa"/>
            <w:bottom w:w="0" w:type="dxa"/>
          </w:tblCellMar>
        </w:tblPrEx>
        <w:tc>
          <w:tcPr>
            <w:tcW w:w="479" w:type="dxa"/>
            <w:tcMar>
              <w:right w:w="80" w:type="nil"/>
            </w:tcMar>
          </w:tcPr>
          <w:p w14:paraId="33D7EFE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52" w:history="1">
              <w:r>
                <w:rPr>
                  <w:rFonts w:ascii="Verdana" w:hAnsi="Verdana" w:cs="Verdana"/>
                  <w:b/>
                  <w:bCs/>
                  <w:color w:val="0A508C"/>
                  <w:sz w:val="26"/>
                  <w:szCs w:val="26"/>
                </w:rPr>
                <w:t>K.1</w:t>
              </w:r>
            </w:hyperlink>
          </w:p>
        </w:tc>
        <w:tc>
          <w:tcPr>
            <w:tcW w:w="3953" w:type="dxa"/>
          </w:tcPr>
          <w:p w14:paraId="7E1C51C0"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53" w:history="1">
              <w:r>
                <w:rPr>
                  <w:rFonts w:ascii="Verdana" w:hAnsi="Verdana" w:cs="Verdana"/>
                  <w:color w:val="2E5611"/>
                  <w:sz w:val="26"/>
                  <w:szCs w:val="26"/>
                </w:rPr>
                <w:t>Use the correct frequently confused word</w:t>
              </w:r>
            </w:hyperlink>
          </w:p>
        </w:tc>
      </w:tr>
      <w:tr w:rsidR="000D6ECD" w14:paraId="5A394E41" w14:textId="77777777">
        <w:tblPrEx>
          <w:tblBorders>
            <w:top w:val="none" w:sz="0" w:space="0" w:color="auto"/>
          </w:tblBorders>
          <w:tblCellMar>
            <w:top w:w="0" w:type="dxa"/>
            <w:bottom w:w="0" w:type="dxa"/>
          </w:tblCellMar>
        </w:tblPrEx>
        <w:tc>
          <w:tcPr>
            <w:tcW w:w="479" w:type="dxa"/>
            <w:tcMar>
              <w:right w:w="80" w:type="nil"/>
            </w:tcMar>
          </w:tcPr>
          <w:p w14:paraId="09A1556D"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54" w:history="1">
              <w:r>
                <w:rPr>
                  <w:rFonts w:ascii="Verdana" w:hAnsi="Verdana" w:cs="Verdana"/>
                  <w:b/>
                  <w:bCs/>
                  <w:color w:val="0A508C"/>
                  <w:sz w:val="26"/>
                  <w:szCs w:val="26"/>
                </w:rPr>
                <w:t>K.2</w:t>
              </w:r>
            </w:hyperlink>
          </w:p>
        </w:tc>
        <w:tc>
          <w:tcPr>
            <w:tcW w:w="3953" w:type="dxa"/>
          </w:tcPr>
          <w:p w14:paraId="0D56E91A"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55" w:history="1">
              <w:r>
                <w:rPr>
                  <w:rFonts w:ascii="Verdana" w:hAnsi="Verdana" w:cs="Verdana"/>
                  <w:color w:val="2E5611"/>
                  <w:sz w:val="26"/>
                  <w:szCs w:val="26"/>
                </w:rPr>
                <w:t>Identify and correct errors with frequently confused words</w:t>
              </w:r>
            </w:hyperlink>
          </w:p>
        </w:tc>
      </w:tr>
      <w:tr w:rsidR="000D6ECD" w14:paraId="3A2C1D6A" w14:textId="77777777">
        <w:tblPrEx>
          <w:tblBorders>
            <w:top w:val="none" w:sz="0" w:space="0" w:color="auto"/>
          </w:tblBorders>
          <w:tblCellMar>
            <w:top w:w="0" w:type="dxa"/>
            <w:bottom w:w="0" w:type="dxa"/>
          </w:tblCellMar>
        </w:tblPrEx>
        <w:tc>
          <w:tcPr>
            <w:tcW w:w="479" w:type="dxa"/>
            <w:tcMar>
              <w:right w:w="80" w:type="nil"/>
            </w:tcMar>
          </w:tcPr>
          <w:p w14:paraId="637BFC36"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56" w:history="1">
              <w:r>
                <w:rPr>
                  <w:rFonts w:ascii="Verdana" w:hAnsi="Verdana" w:cs="Verdana"/>
                  <w:b/>
                  <w:bCs/>
                  <w:color w:val="0A508C"/>
                  <w:sz w:val="26"/>
                  <w:szCs w:val="26"/>
                </w:rPr>
                <w:t>K.3</w:t>
              </w:r>
            </w:hyperlink>
          </w:p>
        </w:tc>
        <w:tc>
          <w:tcPr>
            <w:tcW w:w="3953" w:type="dxa"/>
          </w:tcPr>
          <w:p w14:paraId="26879356"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57" w:history="1">
              <w:r>
                <w:rPr>
                  <w:rFonts w:ascii="Verdana" w:hAnsi="Verdana" w:cs="Verdana"/>
                  <w:color w:val="2E5611"/>
                  <w:sz w:val="26"/>
                  <w:szCs w:val="26"/>
                </w:rPr>
                <w:t>Identify and correct errors with frequently confused pronouns and contractions</w:t>
              </w:r>
            </w:hyperlink>
          </w:p>
        </w:tc>
      </w:tr>
      <w:tr w:rsidR="000D6ECD" w14:paraId="090175F8" w14:textId="77777777">
        <w:tblPrEx>
          <w:tblBorders>
            <w:top w:val="none" w:sz="0" w:space="0" w:color="auto"/>
          </w:tblBorders>
          <w:tblCellMar>
            <w:top w:w="0" w:type="dxa"/>
            <w:bottom w:w="0" w:type="dxa"/>
          </w:tblCellMar>
        </w:tblPrEx>
        <w:tc>
          <w:tcPr>
            <w:tcW w:w="479" w:type="dxa"/>
            <w:tcMar>
              <w:right w:w="80" w:type="nil"/>
            </w:tcMar>
          </w:tcPr>
          <w:p w14:paraId="497136CF"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58" w:history="1">
              <w:r>
                <w:rPr>
                  <w:rFonts w:ascii="Verdana" w:hAnsi="Verdana" w:cs="Verdana"/>
                  <w:b/>
                  <w:bCs/>
                  <w:color w:val="0A508C"/>
                  <w:sz w:val="26"/>
                  <w:szCs w:val="26"/>
                </w:rPr>
                <w:t>K.6</w:t>
              </w:r>
            </w:hyperlink>
          </w:p>
        </w:tc>
        <w:tc>
          <w:tcPr>
            <w:tcW w:w="3953" w:type="dxa"/>
          </w:tcPr>
          <w:p w14:paraId="17509219"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59" w:history="1">
              <w:r>
                <w:rPr>
                  <w:rFonts w:ascii="Verdana" w:hAnsi="Verdana" w:cs="Verdana"/>
                  <w:color w:val="2E5611"/>
                  <w:sz w:val="26"/>
                  <w:szCs w:val="26"/>
                </w:rPr>
                <w:t>Correct errors in everyday use</w:t>
              </w:r>
            </w:hyperlink>
          </w:p>
        </w:tc>
      </w:tr>
      <w:tr w:rsidR="000D6ECD" w14:paraId="6825D08C" w14:textId="77777777">
        <w:tblPrEx>
          <w:tblBorders>
            <w:top w:val="none" w:sz="0" w:space="0" w:color="auto"/>
          </w:tblBorders>
          <w:tblCellMar>
            <w:top w:w="0" w:type="dxa"/>
            <w:bottom w:w="0" w:type="dxa"/>
          </w:tblCellMar>
        </w:tblPrEx>
        <w:tc>
          <w:tcPr>
            <w:tcW w:w="479" w:type="dxa"/>
            <w:tcMar>
              <w:right w:w="80" w:type="nil"/>
            </w:tcMar>
          </w:tcPr>
          <w:p w14:paraId="18175701"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60" w:history="1">
              <w:r>
                <w:rPr>
                  <w:rFonts w:ascii="Verdana" w:hAnsi="Verdana" w:cs="Verdana"/>
                  <w:b/>
                  <w:bCs/>
                  <w:color w:val="0A508C"/>
                  <w:sz w:val="26"/>
                  <w:szCs w:val="26"/>
                </w:rPr>
                <w:t>K.7</w:t>
              </w:r>
            </w:hyperlink>
          </w:p>
        </w:tc>
        <w:tc>
          <w:tcPr>
            <w:tcW w:w="3904" w:type="dxa"/>
          </w:tcPr>
          <w:p w14:paraId="527185C6"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61" w:history="1">
              <w:r>
                <w:rPr>
                  <w:rFonts w:ascii="Verdana" w:hAnsi="Verdana" w:cs="Verdana"/>
                  <w:color w:val="2E5611"/>
                  <w:sz w:val="26"/>
                  <w:szCs w:val="26"/>
                </w:rPr>
                <w:t>Suggest appropriate revisions</w:t>
              </w:r>
            </w:hyperlink>
          </w:p>
        </w:tc>
      </w:tr>
      <w:tr w:rsidR="000D6ECD" w14:paraId="1D55549F" w14:textId="77777777">
        <w:tblPrEx>
          <w:tblBorders>
            <w:top w:val="none" w:sz="0" w:space="0" w:color="auto"/>
          </w:tblBorders>
          <w:tblCellMar>
            <w:top w:w="0" w:type="dxa"/>
            <w:bottom w:w="0" w:type="dxa"/>
          </w:tblCellMar>
        </w:tblPrEx>
        <w:tc>
          <w:tcPr>
            <w:tcW w:w="444" w:type="dxa"/>
            <w:tcMar>
              <w:right w:w="80" w:type="nil"/>
            </w:tcMar>
          </w:tcPr>
          <w:p w14:paraId="0DBE7FFA"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62" w:history="1">
              <w:r>
                <w:rPr>
                  <w:rFonts w:ascii="Verdana" w:hAnsi="Verdana" w:cs="Verdana"/>
                  <w:b/>
                  <w:bCs/>
                  <w:color w:val="0A508C"/>
                  <w:sz w:val="26"/>
                  <w:szCs w:val="26"/>
                </w:rPr>
                <w:t>L.4</w:t>
              </w:r>
            </w:hyperlink>
          </w:p>
        </w:tc>
        <w:tc>
          <w:tcPr>
            <w:tcW w:w="3988" w:type="dxa"/>
          </w:tcPr>
          <w:p w14:paraId="6040499F"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63" w:history="1">
              <w:r>
                <w:rPr>
                  <w:rFonts w:ascii="Verdana" w:hAnsi="Verdana" w:cs="Verdana"/>
                  <w:color w:val="2E5611"/>
                  <w:sz w:val="26"/>
                  <w:szCs w:val="26"/>
                </w:rPr>
                <w:t>Use in-text citations (MLA 7th–8th editions)</w:t>
              </w:r>
            </w:hyperlink>
          </w:p>
        </w:tc>
      </w:tr>
      <w:tr w:rsidR="000D6ECD" w14:paraId="3EA3C4BD" w14:textId="77777777">
        <w:tblPrEx>
          <w:tblBorders>
            <w:top w:val="none" w:sz="0" w:space="0" w:color="auto"/>
          </w:tblBorders>
          <w:tblCellMar>
            <w:top w:w="0" w:type="dxa"/>
            <w:bottom w:w="0" w:type="dxa"/>
          </w:tblCellMar>
        </w:tblPrEx>
        <w:tc>
          <w:tcPr>
            <w:tcW w:w="444" w:type="dxa"/>
            <w:tcMar>
              <w:right w:w="80" w:type="nil"/>
            </w:tcMar>
          </w:tcPr>
          <w:p w14:paraId="6D9C14E7"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64" w:history="1">
              <w:r>
                <w:rPr>
                  <w:rFonts w:ascii="Verdana" w:hAnsi="Verdana" w:cs="Verdana"/>
                  <w:b/>
                  <w:bCs/>
                  <w:color w:val="0A508C"/>
                  <w:sz w:val="26"/>
                  <w:szCs w:val="26"/>
                </w:rPr>
                <w:t>L.5</w:t>
              </w:r>
            </w:hyperlink>
          </w:p>
        </w:tc>
        <w:tc>
          <w:tcPr>
            <w:tcW w:w="2449" w:type="dxa"/>
          </w:tcPr>
          <w:p w14:paraId="17DAC427"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65" w:history="1">
              <w:r>
                <w:rPr>
                  <w:rFonts w:ascii="Verdana" w:hAnsi="Verdana" w:cs="Verdana"/>
                  <w:color w:val="2E5611"/>
                  <w:sz w:val="26"/>
                  <w:szCs w:val="26"/>
                </w:rPr>
                <w:t>Identify plagiarism</w:t>
              </w:r>
            </w:hyperlink>
          </w:p>
        </w:tc>
      </w:tr>
      <w:tr w:rsidR="000D6ECD" w14:paraId="0E5D2F9D" w14:textId="77777777">
        <w:tblPrEx>
          <w:tblBorders>
            <w:top w:val="none" w:sz="0" w:space="0" w:color="auto"/>
          </w:tblBorders>
          <w:tblCellMar>
            <w:top w:w="0" w:type="dxa"/>
            <w:bottom w:w="0" w:type="dxa"/>
          </w:tblCellMar>
        </w:tblPrEx>
        <w:tc>
          <w:tcPr>
            <w:tcW w:w="500" w:type="dxa"/>
            <w:tcMar>
              <w:right w:w="80" w:type="nil"/>
            </w:tcMar>
          </w:tcPr>
          <w:p w14:paraId="2BBF65D2"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66" w:history="1">
              <w:r>
                <w:rPr>
                  <w:rFonts w:ascii="Verdana" w:hAnsi="Verdana" w:cs="Verdana"/>
                  <w:b/>
                  <w:bCs/>
                  <w:color w:val="0A508C"/>
                  <w:sz w:val="26"/>
                  <w:szCs w:val="26"/>
                </w:rPr>
                <w:t>Q.2</w:t>
              </w:r>
            </w:hyperlink>
          </w:p>
        </w:tc>
        <w:tc>
          <w:tcPr>
            <w:tcW w:w="3933" w:type="dxa"/>
          </w:tcPr>
          <w:p w14:paraId="68B1F6FD"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67" w:history="1">
              <w:r>
                <w:rPr>
                  <w:rFonts w:ascii="Verdana" w:hAnsi="Verdana" w:cs="Verdana"/>
                  <w:color w:val="2E5611"/>
                  <w:sz w:val="26"/>
                  <w:szCs w:val="26"/>
                </w:rPr>
                <w:t>Choose the word whose connotation and denotation best match the sentence</w:t>
              </w:r>
            </w:hyperlink>
          </w:p>
        </w:tc>
      </w:tr>
      <w:tr w:rsidR="000D6ECD" w14:paraId="13C2D9DD" w14:textId="77777777">
        <w:tblPrEx>
          <w:tblBorders>
            <w:top w:val="none" w:sz="0" w:space="0" w:color="auto"/>
          </w:tblBorders>
          <w:tblCellMar>
            <w:top w:w="0" w:type="dxa"/>
            <w:bottom w:w="0" w:type="dxa"/>
          </w:tblCellMar>
        </w:tblPrEx>
        <w:tc>
          <w:tcPr>
            <w:tcW w:w="500" w:type="dxa"/>
            <w:tcMar>
              <w:right w:w="80" w:type="nil"/>
            </w:tcMar>
          </w:tcPr>
          <w:p w14:paraId="27F85C80"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68" w:history="1">
              <w:r>
                <w:rPr>
                  <w:rFonts w:ascii="Verdana" w:hAnsi="Verdana" w:cs="Verdana"/>
                  <w:b/>
                  <w:bCs/>
                  <w:color w:val="0A508C"/>
                  <w:sz w:val="26"/>
                  <w:szCs w:val="26"/>
                </w:rPr>
                <w:t>Q.3</w:t>
              </w:r>
            </w:hyperlink>
          </w:p>
        </w:tc>
        <w:tc>
          <w:tcPr>
            <w:tcW w:w="3933" w:type="dxa"/>
          </w:tcPr>
          <w:p w14:paraId="7E015265"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69" w:history="1">
              <w:r>
                <w:rPr>
                  <w:rFonts w:ascii="Verdana" w:hAnsi="Verdana" w:cs="Verdana"/>
                  <w:color w:val="2E5611"/>
                  <w:sz w:val="26"/>
                  <w:szCs w:val="26"/>
                </w:rPr>
                <w:t>Use words accurately and precisely</w:t>
              </w:r>
            </w:hyperlink>
          </w:p>
        </w:tc>
      </w:tr>
      <w:tr w:rsidR="000D6ECD" w14:paraId="275C9A76" w14:textId="77777777">
        <w:tblPrEx>
          <w:tblBorders>
            <w:top w:val="none" w:sz="0" w:space="0" w:color="auto"/>
          </w:tblBorders>
          <w:tblCellMar>
            <w:top w:w="0" w:type="dxa"/>
            <w:bottom w:w="0" w:type="dxa"/>
          </w:tblCellMar>
        </w:tblPrEx>
        <w:tc>
          <w:tcPr>
            <w:tcW w:w="500" w:type="dxa"/>
            <w:tcMar>
              <w:right w:w="80" w:type="nil"/>
            </w:tcMar>
          </w:tcPr>
          <w:p w14:paraId="352CBFCA"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70" w:history="1">
              <w:r>
                <w:rPr>
                  <w:rFonts w:ascii="Verdana" w:hAnsi="Verdana" w:cs="Verdana"/>
                  <w:b/>
                  <w:bCs/>
                  <w:color w:val="0A508C"/>
                  <w:sz w:val="26"/>
                  <w:szCs w:val="26"/>
                </w:rPr>
                <w:t>Q.4</w:t>
              </w:r>
            </w:hyperlink>
          </w:p>
        </w:tc>
        <w:tc>
          <w:tcPr>
            <w:tcW w:w="3933" w:type="dxa"/>
          </w:tcPr>
          <w:p w14:paraId="10C66D52"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71" w:history="1">
              <w:r>
                <w:rPr>
                  <w:rFonts w:ascii="Verdana" w:hAnsi="Verdana" w:cs="Verdana"/>
                  <w:color w:val="2E5611"/>
                  <w:sz w:val="26"/>
                  <w:szCs w:val="26"/>
                </w:rPr>
                <w:t>Replace words using a thesaurus</w:t>
              </w:r>
            </w:hyperlink>
          </w:p>
        </w:tc>
      </w:tr>
      <w:tr w:rsidR="000D6ECD" w14:paraId="331ED649" w14:textId="77777777">
        <w:tblPrEx>
          <w:tblBorders>
            <w:top w:val="none" w:sz="0" w:space="0" w:color="auto"/>
          </w:tblBorders>
          <w:tblCellMar>
            <w:top w:w="0" w:type="dxa"/>
            <w:bottom w:w="0" w:type="dxa"/>
          </w:tblCellMar>
        </w:tblPrEx>
        <w:tc>
          <w:tcPr>
            <w:tcW w:w="500" w:type="dxa"/>
            <w:tcMar>
              <w:right w:w="80" w:type="nil"/>
            </w:tcMar>
          </w:tcPr>
          <w:p w14:paraId="269E7922"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72" w:history="1">
              <w:r>
                <w:rPr>
                  <w:rFonts w:ascii="Verdana" w:hAnsi="Verdana" w:cs="Verdana"/>
                  <w:b/>
                  <w:bCs/>
                  <w:color w:val="0A508C"/>
                  <w:sz w:val="26"/>
                  <w:szCs w:val="26"/>
                </w:rPr>
                <w:t>Q.6</w:t>
              </w:r>
            </w:hyperlink>
          </w:p>
        </w:tc>
        <w:tc>
          <w:tcPr>
            <w:tcW w:w="3933" w:type="dxa"/>
          </w:tcPr>
          <w:p w14:paraId="2899E625"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73" w:history="1">
              <w:r>
                <w:rPr>
                  <w:rFonts w:ascii="Verdana" w:hAnsi="Verdana" w:cs="Verdana"/>
                  <w:color w:val="2E5611"/>
                  <w:sz w:val="26"/>
                  <w:szCs w:val="26"/>
                </w:rPr>
                <w:t>Explore words with new or contested usages</w:t>
              </w:r>
            </w:hyperlink>
          </w:p>
        </w:tc>
      </w:tr>
      <w:tr w:rsidR="000D6ECD" w14:paraId="6BD2FD89" w14:textId="77777777">
        <w:tblPrEx>
          <w:tblBorders>
            <w:top w:val="none" w:sz="0" w:space="0" w:color="auto"/>
          </w:tblBorders>
          <w:tblCellMar>
            <w:top w:w="0" w:type="dxa"/>
            <w:bottom w:w="0" w:type="dxa"/>
          </w:tblCellMar>
        </w:tblPrEx>
        <w:tc>
          <w:tcPr>
            <w:tcW w:w="456" w:type="dxa"/>
            <w:tcMar>
              <w:right w:w="80" w:type="nil"/>
            </w:tcMar>
          </w:tcPr>
          <w:p w14:paraId="410F74E1"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74" w:history="1">
              <w:r>
                <w:rPr>
                  <w:rFonts w:ascii="Verdana" w:hAnsi="Verdana" w:cs="Verdana"/>
                  <w:b/>
                  <w:bCs/>
                  <w:color w:val="0A508C"/>
                  <w:sz w:val="26"/>
                  <w:szCs w:val="26"/>
                </w:rPr>
                <w:t>T.1</w:t>
              </w:r>
            </w:hyperlink>
          </w:p>
        </w:tc>
        <w:tc>
          <w:tcPr>
            <w:tcW w:w="3684" w:type="dxa"/>
          </w:tcPr>
          <w:p w14:paraId="0903A4B9"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75" w:history="1">
              <w:r>
                <w:rPr>
                  <w:rFonts w:ascii="Verdana" w:hAnsi="Verdana" w:cs="Verdana"/>
                  <w:color w:val="2E5611"/>
                  <w:sz w:val="26"/>
                  <w:szCs w:val="26"/>
                </w:rPr>
                <w:t>Identify sentence fragments</w:t>
              </w:r>
            </w:hyperlink>
          </w:p>
        </w:tc>
      </w:tr>
      <w:tr w:rsidR="000D6ECD" w14:paraId="038CCE82" w14:textId="77777777">
        <w:tblPrEx>
          <w:tblBorders>
            <w:top w:val="none" w:sz="0" w:space="0" w:color="auto"/>
          </w:tblBorders>
          <w:tblCellMar>
            <w:top w:w="0" w:type="dxa"/>
            <w:bottom w:w="0" w:type="dxa"/>
          </w:tblCellMar>
        </w:tblPrEx>
        <w:tc>
          <w:tcPr>
            <w:tcW w:w="456" w:type="dxa"/>
            <w:tcMar>
              <w:right w:w="80" w:type="nil"/>
            </w:tcMar>
          </w:tcPr>
          <w:p w14:paraId="185550A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76" w:history="1">
              <w:r>
                <w:rPr>
                  <w:rFonts w:ascii="Verdana" w:hAnsi="Verdana" w:cs="Verdana"/>
                  <w:b/>
                  <w:bCs/>
                  <w:color w:val="0A508C"/>
                  <w:sz w:val="26"/>
                  <w:szCs w:val="26"/>
                </w:rPr>
                <w:t>T.2</w:t>
              </w:r>
            </w:hyperlink>
          </w:p>
        </w:tc>
        <w:tc>
          <w:tcPr>
            <w:tcW w:w="3374" w:type="dxa"/>
          </w:tcPr>
          <w:p w14:paraId="1C04E9DF"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77" w:history="1">
              <w:r>
                <w:rPr>
                  <w:rFonts w:ascii="Verdana" w:hAnsi="Verdana" w:cs="Verdana"/>
                  <w:color w:val="2E5611"/>
                  <w:sz w:val="26"/>
                  <w:szCs w:val="26"/>
                </w:rPr>
                <w:t>Identify run-on sentences</w:t>
              </w:r>
            </w:hyperlink>
          </w:p>
        </w:tc>
      </w:tr>
      <w:tr w:rsidR="000D6ECD" w14:paraId="417FC2D9" w14:textId="77777777">
        <w:tblPrEx>
          <w:tblBorders>
            <w:top w:val="none" w:sz="0" w:space="0" w:color="auto"/>
          </w:tblBorders>
          <w:tblCellMar>
            <w:top w:w="0" w:type="dxa"/>
            <w:bottom w:w="0" w:type="dxa"/>
          </w:tblCellMar>
        </w:tblPrEx>
        <w:tc>
          <w:tcPr>
            <w:tcW w:w="456" w:type="dxa"/>
            <w:tcMar>
              <w:right w:w="80" w:type="nil"/>
            </w:tcMar>
          </w:tcPr>
          <w:p w14:paraId="4BDAF112"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78" w:history="1">
              <w:r>
                <w:rPr>
                  <w:rFonts w:ascii="Verdana" w:hAnsi="Verdana" w:cs="Verdana"/>
                  <w:b/>
                  <w:bCs/>
                  <w:color w:val="0A508C"/>
                  <w:sz w:val="26"/>
                  <w:szCs w:val="26"/>
                </w:rPr>
                <w:t>T.3</w:t>
              </w:r>
            </w:hyperlink>
          </w:p>
        </w:tc>
        <w:tc>
          <w:tcPr>
            <w:tcW w:w="3976" w:type="dxa"/>
          </w:tcPr>
          <w:p w14:paraId="295F20F3"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79" w:history="1">
              <w:r>
                <w:rPr>
                  <w:rFonts w:ascii="Verdana" w:hAnsi="Verdana" w:cs="Verdana"/>
                  <w:color w:val="2E5611"/>
                  <w:sz w:val="26"/>
                  <w:szCs w:val="26"/>
                </w:rPr>
                <w:t>Choose punctuation to avoid fragments and run-ons</w:t>
              </w:r>
            </w:hyperlink>
          </w:p>
        </w:tc>
      </w:tr>
      <w:tr w:rsidR="000D6ECD" w14:paraId="3C430629" w14:textId="77777777">
        <w:tblPrEx>
          <w:tblBorders>
            <w:top w:val="none" w:sz="0" w:space="0" w:color="auto"/>
          </w:tblBorders>
          <w:tblCellMar>
            <w:top w:w="0" w:type="dxa"/>
            <w:bottom w:w="0" w:type="dxa"/>
          </w:tblCellMar>
        </w:tblPrEx>
        <w:tc>
          <w:tcPr>
            <w:tcW w:w="490" w:type="dxa"/>
            <w:tcMar>
              <w:right w:w="80" w:type="nil"/>
            </w:tcMar>
          </w:tcPr>
          <w:p w14:paraId="5D62DDFD"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80" w:history="1">
              <w:r>
                <w:rPr>
                  <w:rFonts w:ascii="Verdana" w:hAnsi="Verdana" w:cs="Verdana"/>
                  <w:b/>
                  <w:bCs/>
                  <w:color w:val="0A508C"/>
                  <w:sz w:val="26"/>
                  <w:szCs w:val="26"/>
                </w:rPr>
                <w:t>U.6</w:t>
              </w:r>
            </w:hyperlink>
          </w:p>
        </w:tc>
        <w:tc>
          <w:tcPr>
            <w:tcW w:w="3943" w:type="dxa"/>
          </w:tcPr>
          <w:p w14:paraId="34EB26FA"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81" w:history="1">
              <w:r>
                <w:rPr>
                  <w:rFonts w:ascii="Verdana" w:hAnsi="Verdana" w:cs="Verdana"/>
                  <w:color w:val="2E5611"/>
                  <w:sz w:val="26"/>
                  <w:szCs w:val="26"/>
                </w:rPr>
                <w:t>Combine sentences using relative clauses</w:t>
              </w:r>
            </w:hyperlink>
          </w:p>
        </w:tc>
      </w:tr>
      <w:tr w:rsidR="000D6ECD" w14:paraId="6E416ABE" w14:textId="77777777">
        <w:tblPrEx>
          <w:tblBorders>
            <w:top w:val="none" w:sz="0" w:space="0" w:color="auto"/>
          </w:tblBorders>
          <w:tblCellMar>
            <w:top w:w="0" w:type="dxa"/>
            <w:bottom w:w="0" w:type="dxa"/>
          </w:tblCellMar>
        </w:tblPrEx>
        <w:tc>
          <w:tcPr>
            <w:tcW w:w="477" w:type="dxa"/>
            <w:tcMar>
              <w:right w:w="80" w:type="nil"/>
            </w:tcMar>
          </w:tcPr>
          <w:p w14:paraId="7250155A"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82" w:history="1">
              <w:r>
                <w:rPr>
                  <w:rFonts w:ascii="Verdana" w:hAnsi="Verdana" w:cs="Verdana"/>
                  <w:b/>
                  <w:bCs/>
                  <w:color w:val="0A508C"/>
                  <w:sz w:val="26"/>
                  <w:szCs w:val="26"/>
                </w:rPr>
                <w:t>V.7</w:t>
              </w:r>
            </w:hyperlink>
          </w:p>
        </w:tc>
        <w:tc>
          <w:tcPr>
            <w:tcW w:w="3955" w:type="dxa"/>
          </w:tcPr>
          <w:p w14:paraId="05502253"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83" w:history="1">
              <w:r>
                <w:rPr>
                  <w:rFonts w:ascii="Verdana" w:hAnsi="Verdana" w:cs="Verdana"/>
                  <w:color w:val="2E5611"/>
                  <w:sz w:val="26"/>
                  <w:szCs w:val="26"/>
                </w:rPr>
                <w:t>Identify vague pronoun references</w:t>
              </w:r>
            </w:hyperlink>
          </w:p>
        </w:tc>
      </w:tr>
      <w:tr w:rsidR="000D6ECD" w14:paraId="00344465" w14:textId="77777777">
        <w:tblPrEx>
          <w:tblBorders>
            <w:top w:val="none" w:sz="0" w:space="0" w:color="auto"/>
          </w:tblBorders>
          <w:tblCellMar>
            <w:top w:w="0" w:type="dxa"/>
            <w:bottom w:w="0" w:type="dxa"/>
          </w:tblCellMar>
        </w:tblPrEx>
        <w:tc>
          <w:tcPr>
            <w:tcW w:w="477" w:type="dxa"/>
            <w:tcMar>
              <w:right w:w="80" w:type="nil"/>
            </w:tcMar>
          </w:tcPr>
          <w:p w14:paraId="5EA8FBC0"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84" w:history="1">
              <w:r>
                <w:rPr>
                  <w:rFonts w:ascii="Verdana" w:hAnsi="Verdana" w:cs="Verdana"/>
                  <w:b/>
                  <w:bCs/>
                  <w:color w:val="0A508C"/>
                  <w:sz w:val="26"/>
                  <w:szCs w:val="26"/>
                </w:rPr>
                <w:t>V.8</w:t>
              </w:r>
            </w:hyperlink>
          </w:p>
        </w:tc>
        <w:tc>
          <w:tcPr>
            <w:tcW w:w="3955" w:type="dxa"/>
          </w:tcPr>
          <w:p w14:paraId="13CED0FD"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85" w:history="1">
              <w:r>
                <w:rPr>
                  <w:rFonts w:ascii="Verdana" w:hAnsi="Verdana" w:cs="Verdana"/>
                  <w:color w:val="2E5611"/>
                  <w:sz w:val="26"/>
                  <w:szCs w:val="26"/>
                </w:rPr>
                <w:t>Identify all of the possible antecedents</w:t>
              </w:r>
            </w:hyperlink>
          </w:p>
        </w:tc>
      </w:tr>
      <w:tr w:rsidR="000D6ECD" w14:paraId="1BC4B32C" w14:textId="77777777">
        <w:tblPrEx>
          <w:tblBorders>
            <w:top w:val="none" w:sz="0" w:space="0" w:color="auto"/>
          </w:tblBorders>
          <w:tblCellMar>
            <w:top w:w="0" w:type="dxa"/>
            <w:bottom w:w="0" w:type="dxa"/>
          </w:tblCellMar>
        </w:tblPrEx>
        <w:tc>
          <w:tcPr>
            <w:tcW w:w="477" w:type="dxa"/>
            <w:tcMar>
              <w:right w:w="80" w:type="nil"/>
            </w:tcMar>
          </w:tcPr>
          <w:p w14:paraId="703078E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86" w:history="1">
              <w:r>
                <w:rPr>
                  <w:rFonts w:ascii="Verdana" w:hAnsi="Verdana" w:cs="Verdana"/>
                  <w:b/>
                  <w:bCs/>
                  <w:color w:val="0A508C"/>
                  <w:sz w:val="26"/>
                  <w:szCs w:val="26"/>
                </w:rPr>
                <w:t>V.9</w:t>
              </w:r>
            </w:hyperlink>
          </w:p>
        </w:tc>
        <w:tc>
          <w:tcPr>
            <w:tcW w:w="3955" w:type="dxa"/>
          </w:tcPr>
          <w:p w14:paraId="0E9C430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87" w:history="1">
              <w:r>
                <w:rPr>
                  <w:rFonts w:ascii="Verdana" w:hAnsi="Verdana" w:cs="Verdana"/>
                  <w:color w:val="2E5611"/>
                  <w:sz w:val="26"/>
                  <w:szCs w:val="26"/>
                </w:rPr>
                <w:t>Correct inappropriate shifts in pronoun number and person</w:t>
              </w:r>
            </w:hyperlink>
          </w:p>
        </w:tc>
      </w:tr>
      <w:tr w:rsidR="000D6ECD" w14:paraId="21597D44" w14:textId="77777777">
        <w:tblPrEx>
          <w:tblBorders>
            <w:top w:val="none" w:sz="0" w:space="0" w:color="auto"/>
          </w:tblBorders>
          <w:tblCellMar>
            <w:top w:w="0" w:type="dxa"/>
            <w:bottom w:w="0" w:type="dxa"/>
          </w:tblCellMar>
        </w:tblPrEx>
        <w:tc>
          <w:tcPr>
            <w:tcW w:w="470" w:type="dxa"/>
            <w:tcMar>
              <w:right w:w="80" w:type="nil"/>
            </w:tcMar>
          </w:tcPr>
          <w:p w14:paraId="641A5EF9"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88" w:history="1">
              <w:r>
                <w:rPr>
                  <w:rFonts w:ascii="Verdana" w:hAnsi="Verdana" w:cs="Verdana"/>
                  <w:b/>
                  <w:bCs/>
                  <w:color w:val="0A508C"/>
                  <w:sz w:val="26"/>
                  <w:szCs w:val="26"/>
                </w:rPr>
                <w:t>Y.3</w:t>
              </w:r>
            </w:hyperlink>
          </w:p>
        </w:tc>
        <w:tc>
          <w:tcPr>
            <w:tcW w:w="3962" w:type="dxa"/>
          </w:tcPr>
          <w:p w14:paraId="62BA54F1"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89" w:history="1">
              <w:r>
                <w:rPr>
                  <w:rFonts w:ascii="Verdana" w:hAnsi="Verdana" w:cs="Verdana"/>
                  <w:color w:val="2E5611"/>
                  <w:sz w:val="26"/>
                  <w:szCs w:val="26"/>
                </w:rPr>
                <w:t>Identify and correct inappropriate shifts in verb tense</w:t>
              </w:r>
            </w:hyperlink>
          </w:p>
        </w:tc>
      </w:tr>
      <w:tr w:rsidR="000D6ECD" w14:paraId="1B3299A0" w14:textId="77777777">
        <w:tblPrEx>
          <w:tblBorders>
            <w:top w:val="none" w:sz="0" w:space="0" w:color="auto"/>
          </w:tblBorders>
          <w:tblCellMar>
            <w:top w:w="0" w:type="dxa"/>
            <w:bottom w:w="0" w:type="dxa"/>
          </w:tblCellMar>
        </w:tblPrEx>
        <w:tc>
          <w:tcPr>
            <w:tcW w:w="682" w:type="dxa"/>
            <w:tcMar>
              <w:right w:w="80" w:type="nil"/>
            </w:tcMar>
          </w:tcPr>
          <w:p w14:paraId="012759C5"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90" w:history="1">
              <w:r>
                <w:rPr>
                  <w:rFonts w:ascii="Verdana" w:hAnsi="Verdana" w:cs="Verdana"/>
                  <w:b/>
                  <w:bCs/>
                  <w:color w:val="0A508C"/>
                  <w:sz w:val="26"/>
                  <w:szCs w:val="26"/>
                </w:rPr>
                <w:t>AA.1</w:t>
              </w:r>
            </w:hyperlink>
          </w:p>
        </w:tc>
        <w:tc>
          <w:tcPr>
            <w:tcW w:w="3750" w:type="dxa"/>
          </w:tcPr>
          <w:p w14:paraId="5DAB99A8"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91" w:history="1">
              <w:r>
                <w:rPr>
                  <w:rFonts w:ascii="Verdana" w:hAnsi="Verdana" w:cs="Verdana"/>
                  <w:color w:val="2E5611"/>
                  <w:sz w:val="26"/>
                  <w:szCs w:val="26"/>
                </w:rPr>
                <w:t>Misplaced modifiers with pictures</w:t>
              </w:r>
            </w:hyperlink>
          </w:p>
        </w:tc>
      </w:tr>
      <w:tr w:rsidR="000D6ECD" w14:paraId="59E16225" w14:textId="77777777">
        <w:tblPrEx>
          <w:tblBorders>
            <w:top w:val="none" w:sz="0" w:space="0" w:color="auto"/>
          </w:tblBorders>
          <w:tblCellMar>
            <w:top w:w="0" w:type="dxa"/>
            <w:bottom w:w="0" w:type="dxa"/>
          </w:tblCellMar>
        </w:tblPrEx>
        <w:tc>
          <w:tcPr>
            <w:tcW w:w="682" w:type="dxa"/>
            <w:tcMar>
              <w:right w:w="80" w:type="nil"/>
            </w:tcMar>
          </w:tcPr>
          <w:p w14:paraId="7F3C5B06"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92" w:history="1">
              <w:r>
                <w:rPr>
                  <w:rFonts w:ascii="Verdana" w:hAnsi="Verdana" w:cs="Verdana"/>
                  <w:b/>
                  <w:bCs/>
                  <w:color w:val="0A508C"/>
                  <w:sz w:val="26"/>
                  <w:szCs w:val="26"/>
                </w:rPr>
                <w:t>AA.2</w:t>
              </w:r>
            </w:hyperlink>
          </w:p>
        </w:tc>
        <w:tc>
          <w:tcPr>
            <w:tcW w:w="3750" w:type="dxa"/>
          </w:tcPr>
          <w:p w14:paraId="497CF575"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93" w:history="1">
              <w:r>
                <w:rPr>
                  <w:rFonts w:ascii="Verdana" w:hAnsi="Verdana" w:cs="Verdana"/>
                  <w:color w:val="2E5611"/>
                  <w:sz w:val="26"/>
                  <w:szCs w:val="26"/>
                </w:rPr>
                <w:t>Select the misplaced or dangling modifier</w:t>
              </w:r>
            </w:hyperlink>
          </w:p>
        </w:tc>
      </w:tr>
      <w:tr w:rsidR="000D6ECD" w14:paraId="79F3E912" w14:textId="77777777">
        <w:tblPrEx>
          <w:tblBorders>
            <w:top w:val="none" w:sz="0" w:space="0" w:color="auto"/>
          </w:tblBorders>
          <w:tblCellMar>
            <w:top w:w="0" w:type="dxa"/>
            <w:bottom w:w="0" w:type="dxa"/>
          </w:tblCellMar>
        </w:tblPrEx>
        <w:tc>
          <w:tcPr>
            <w:tcW w:w="682" w:type="dxa"/>
            <w:tcMar>
              <w:right w:w="80" w:type="nil"/>
            </w:tcMar>
          </w:tcPr>
          <w:p w14:paraId="367EFAB6"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94" w:history="1">
              <w:r>
                <w:rPr>
                  <w:rFonts w:ascii="Verdana" w:hAnsi="Verdana" w:cs="Verdana"/>
                  <w:b/>
                  <w:bCs/>
                  <w:color w:val="0A508C"/>
                  <w:sz w:val="26"/>
                  <w:szCs w:val="26"/>
                </w:rPr>
                <w:t>AA.3</w:t>
              </w:r>
            </w:hyperlink>
          </w:p>
        </w:tc>
        <w:tc>
          <w:tcPr>
            <w:tcW w:w="3750" w:type="dxa"/>
          </w:tcPr>
          <w:p w14:paraId="4064E6B8"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95" w:history="1">
              <w:r>
                <w:rPr>
                  <w:rFonts w:ascii="Verdana" w:hAnsi="Verdana" w:cs="Verdana"/>
                  <w:color w:val="2E5611"/>
                  <w:sz w:val="26"/>
                  <w:szCs w:val="26"/>
                </w:rPr>
                <w:t>Are the modifiers used correctly?</w:t>
              </w:r>
            </w:hyperlink>
          </w:p>
        </w:tc>
      </w:tr>
      <w:tr w:rsidR="000D6ECD" w14:paraId="1EFC193E" w14:textId="77777777">
        <w:tblPrEx>
          <w:tblCellMar>
            <w:top w:w="0" w:type="dxa"/>
            <w:bottom w:w="0" w:type="dxa"/>
          </w:tblCellMar>
        </w:tblPrEx>
        <w:tc>
          <w:tcPr>
            <w:tcW w:w="675" w:type="dxa"/>
            <w:tcMar>
              <w:right w:w="80" w:type="nil"/>
            </w:tcMar>
          </w:tcPr>
          <w:p w14:paraId="1D415BA4"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96" w:history="1">
              <w:r>
                <w:rPr>
                  <w:rFonts w:ascii="Verdana" w:hAnsi="Verdana" w:cs="Verdana"/>
                  <w:b/>
                  <w:bCs/>
                  <w:color w:val="0A508C"/>
                  <w:sz w:val="26"/>
                  <w:szCs w:val="26"/>
                </w:rPr>
                <w:t>BB.1</w:t>
              </w:r>
            </w:hyperlink>
          </w:p>
        </w:tc>
        <w:tc>
          <w:tcPr>
            <w:tcW w:w="3758" w:type="dxa"/>
          </w:tcPr>
          <w:p w14:paraId="6F655F0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1397" w:history="1">
              <w:r>
                <w:rPr>
                  <w:rFonts w:ascii="Verdana" w:hAnsi="Verdana" w:cs="Verdana"/>
                  <w:color w:val="2E5611"/>
                  <w:sz w:val="26"/>
                  <w:szCs w:val="26"/>
                </w:rPr>
                <w:t>What does the punctuation suggest?</w:t>
              </w:r>
            </w:hyperlink>
          </w:p>
        </w:tc>
      </w:tr>
    </w:tbl>
    <w:p w14:paraId="486116E5"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1398" w:history="1">
        <w:r>
          <w:rPr>
            <w:rFonts w:ascii="Trebuchet MS" w:hAnsi="Trebuchet MS" w:cs="Trebuchet MS"/>
            <w:b/>
            <w:bCs/>
            <w:color w:val="419904"/>
            <w:sz w:val="40"/>
            <w:szCs w:val="40"/>
          </w:rPr>
          <w:t>Twelfth-grade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682"/>
        <w:gridCol w:w="4012"/>
      </w:tblGrid>
      <w:tr w:rsidR="000D6ECD" w14:paraId="6B6AE524" w14:textId="77777777">
        <w:tblPrEx>
          <w:tblCellMar>
            <w:top w:w="0" w:type="dxa"/>
            <w:bottom w:w="0" w:type="dxa"/>
          </w:tblCellMar>
        </w:tblPrEx>
        <w:tc>
          <w:tcPr>
            <w:tcW w:w="476" w:type="dxa"/>
            <w:tcMar>
              <w:right w:w="80" w:type="nil"/>
            </w:tcMar>
          </w:tcPr>
          <w:p w14:paraId="4FB831F2"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399" w:history="1">
              <w:r>
                <w:rPr>
                  <w:rFonts w:ascii="Verdana" w:hAnsi="Verdana" w:cs="Verdana"/>
                  <w:b/>
                  <w:bCs/>
                  <w:color w:val="0A508C"/>
                  <w:sz w:val="26"/>
                  <w:szCs w:val="26"/>
                </w:rPr>
                <w:t>B.1</w:t>
              </w:r>
            </w:hyperlink>
          </w:p>
        </w:tc>
        <w:tc>
          <w:tcPr>
            <w:tcW w:w="3510" w:type="dxa"/>
          </w:tcPr>
          <w:p w14:paraId="6860FA3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00" w:history="1">
              <w:r>
                <w:rPr>
                  <w:rFonts w:ascii="Verdana" w:hAnsi="Verdana" w:cs="Verdana"/>
                  <w:color w:val="2E5611"/>
                  <w:sz w:val="26"/>
                  <w:szCs w:val="26"/>
                </w:rPr>
                <w:t>Which text is most formal?</w:t>
              </w:r>
            </w:hyperlink>
          </w:p>
        </w:tc>
      </w:tr>
      <w:tr w:rsidR="000D6ECD" w14:paraId="7BF7CB38" w14:textId="77777777">
        <w:tblPrEx>
          <w:tblBorders>
            <w:top w:val="none" w:sz="0" w:space="0" w:color="auto"/>
          </w:tblBorders>
          <w:tblCellMar>
            <w:top w:w="0" w:type="dxa"/>
            <w:bottom w:w="0" w:type="dxa"/>
          </w:tblCellMar>
        </w:tblPrEx>
        <w:tc>
          <w:tcPr>
            <w:tcW w:w="476" w:type="dxa"/>
            <w:tcMar>
              <w:right w:w="80" w:type="nil"/>
            </w:tcMar>
          </w:tcPr>
          <w:p w14:paraId="7EE590E2"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01" w:history="1">
              <w:r>
                <w:rPr>
                  <w:rFonts w:ascii="Verdana" w:hAnsi="Verdana" w:cs="Verdana"/>
                  <w:b/>
                  <w:bCs/>
                  <w:color w:val="0A508C"/>
                  <w:sz w:val="26"/>
                  <w:szCs w:val="26"/>
                </w:rPr>
                <w:t>B.2</w:t>
              </w:r>
            </w:hyperlink>
          </w:p>
        </w:tc>
        <w:tc>
          <w:tcPr>
            <w:tcW w:w="3956" w:type="dxa"/>
          </w:tcPr>
          <w:p w14:paraId="47F42337"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02" w:history="1">
              <w:r>
                <w:rPr>
                  <w:rFonts w:ascii="Verdana" w:hAnsi="Verdana" w:cs="Verdana"/>
                  <w:color w:val="2E5611"/>
                  <w:sz w:val="26"/>
                  <w:szCs w:val="26"/>
                </w:rPr>
                <w:t>Compare passages for subjective and objective tone</w:t>
              </w:r>
            </w:hyperlink>
          </w:p>
        </w:tc>
      </w:tr>
      <w:tr w:rsidR="000D6ECD" w14:paraId="0C650BCA" w14:textId="77777777">
        <w:tblPrEx>
          <w:tblBorders>
            <w:top w:val="none" w:sz="0" w:space="0" w:color="auto"/>
          </w:tblBorders>
          <w:tblCellMar>
            <w:top w:w="0" w:type="dxa"/>
            <w:bottom w:w="0" w:type="dxa"/>
          </w:tblCellMar>
        </w:tblPrEx>
        <w:tc>
          <w:tcPr>
            <w:tcW w:w="476" w:type="dxa"/>
            <w:tcMar>
              <w:right w:w="80" w:type="nil"/>
            </w:tcMar>
          </w:tcPr>
          <w:p w14:paraId="6C3C262B"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03" w:history="1">
              <w:r>
                <w:rPr>
                  <w:rFonts w:ascii="Verdana" w:hAnsi="Verdana" w:cs="Verdana"/>
                  <w:b/>
                  <w:bCs/>
                  <w:color w:val="0A508C"/>
                  <w:sz w:val="26"/>
                  <w:szCs w:val="26"/>
                </w:rPr>
                <w:t>B.3</w:t>
              </w:r>
            </w:hyperlink>
          </w:p>
        </w:tc>
        <w:tc>
          <w:tcPr>
            <w:tcW w:w="3956" w:type="dxa"/>
          </w:tcPr>
          <w:p w14:paraId="5A911F27"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04" w:history="1">
              <w:r>
                <w:rPr>
                  <w:rFonts w:ascii="Verdana" w:hAnsi="Verdana" w:cs="Verdana"/>
                  <w:color w:val="2E5611"/>
                  <w:sz w:val="26"/>
                  <w:szCs w:val="26"/>
                </w:rPr>
                <w:t>Identify audience and purpose</w:t>
              </w:r>
            </w:hyperlink>
          </w:p>
        </w:tc>
      </w:tr>
      <w:tr w:rsidR="000D6ECD" w14:paraId="66D4D247" w14:textId="77777777">
        <w:tblPrEx>
          <w:tblBorders>
            <w:top w:val="none" w:sz="0" w:space="0" w:color="auto"/>
          </w:tblBorders>
          <w:tblCellMar>
            <w:top w:w="0" w:type="dxa"/>
            <w:bottom w:w="0" w:type="dxa"/>
          </w:tblCellMar>
        </w:tblPrEx>
        <w:tc>
          <w:tcPr>
            <w:tcW w:w="476" w:type="dxa"/>
            <w:tcMar>
              <w:right w:w="80" w:type="nil"/>
            </w:tcMar>
          </w:tcPr>
          <w:p w14:paraId="1B81F816"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05" w:history="1">
              <w:r>
                <w:rPr>
                  <w:rFonts w:ascii="Verdana" w:hAnsi="Verdana" w:cs="Verdana"/>
                  <w:b/>
                  <w:bCs/>
                  <w:color w:val="0A508C"/>
                  <w:sz w:val="26"/>
                  <w:szCs w:val="26"/>
                </w:rPr>
                <w:t>B.4</w:t>
              </w:r>
            </w:hyperlink>
          </w:p>
        </w:tc>
        <w:tc>
          <w:tcPr>
            <w:tcW w:w="3588" w:type="dxa"/>
          </w:tcPr>
          <w:p w14:paraId="64172434"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06" w:history="1">
              <w:r>
                <w:rPr>
                  <w:rFonts w:ascii="Verdana" w:hAnsi="Verdana" w:cs="Verdana"/>
                  <w:color w:val="2E5611"/>
                  <w:sz w:val="26"/>
                  <w:szCs w:val="26"/>
                </w:rPr>
                <w:t>Compare passages for tone</w:t>
              </w:r>
            </w:hyperlink>
          </w:p>
        </w:tc>
      </w:tr>
      <w:tr w:rsidR="000D6ECD" w14:paraId="736EC465" w14:textId="77777777">
        <w:tblPrEx>
          <w:tblBorders>
            <w:top w:val="none" w:sz="0" w:space="0" w:color="auto"/>
          </w:tblBorders>
          <w:tblCellMar>
            <w:top w:w="0" w:type="dxa"/>
            <w:bottom w:w="0" w:type="dxa"/>
          </w:tblCellMar>
        </w:tblPrEx>
        <w:tc>
          <w:tcPr>
            <w:tcW w:w="467" w:type="dxa"/>
            <w:tcMar>
              <w:right w:w="80" w:type="nil"/>
            </w:tcMar>
          </w:tcPr>
          <w:p w14:paraId="0D93E382"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07" w:history="1">
              <w:r>
                <w:rPr>
                  <w:rFonts w:ascii="Verdana" w:hAnsi="Verdana" w:cs="Verdana"/>
                  <w:b/>
                  <w:bCs/>
                  <w:color w:val="0A508C"/>
                  <w:sz w:val="26"/>
                  <w:szCs w:val="26"/>
                </w:rPr>
                <w:t>C.1</w:t>
              </w:r>
            </w:hyperlink>
          </w:p>
        </w:tc>
        <w:tc>
          <w:tcPr>
            <w:tcW w:w="3965" w:type="dxa"/>
          </w:tcPr>
          <w:p w14:paraId="7D8BB36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08" w:history="1">
              <w:r>
                <w:rPr>
                  <w:rFonts w:ascii="Verdana" w:hAnsi="Verdana" w:cs="Verdana"/>
                  <w:color w:val="2E5611"/>
                  <w:sz w:val="26"/>
                  <w:szCs w:val="26"/>
                </w:rPr>
                <w:t>Identify the narrative point of view</w:t>
              </w:r>
            </w:hyperlink>
          </w:p>
        </w:tc>
      </w:tr>
      <w:tr w:rsidR="000D6ECD" w14:paraId="6AC54103" w14:textId="77777777">
        <w:tblPrEx>
          <w:tblBorders>
            <w:top w:val="none" w:sz="0" w:space="0" w:color="auto"/>
          </w:tblBorders>
          <w:tblCellMar>
            <w:top w:w="0" w:type="dxa"/>
            <w:bottom w:w="0" w:type="dxa"/>
          </w:tblCellMar>
        </w:tblPrEx>
        <w:tc>
          <w:tcPr>
            <w:tcW w:w="467" w:type="dxa"/>
            <w:tcMar>
              <w:right w:w="80" w:type="nil"/>
            </w:tcMar>
          </w:tcPr>
          <w:p w14:paraId="7B713D44"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09" w:history="1">
              <w:r>
                <w:rPr>
                  <w:rFonts w:ascii="Verdana" w:hAnsi="Verdana" w:cs="Verdana"/>
                  <w:b/>
                  <w:bCs/>
                  <w:color w:val="0A508C"/>
                  <w:sz w:val="26"/>
                  <w:szCs w:val="26"/>
                </w:rPr>
                <w:t>C.8</w:t>
              </w:r>
            </w:hyperlink>
          </w:p>
        </w:tc>
        <w:tc>
          <w:tcPr>
            <w:tcW w:w="3965" w:type="dxa"/>
          </w:tcPr>
          <w:p w14:paraId="42484D2B"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10" w:history="1">
              <w:r>
                <w:rPr>
                  <w:rFonts w:ascii="Verdana" w:hAnsi="Verdana" w:cs="Verdana"/>
                  <w:color w:val="2E5611"/>
                  <w:sz w:val="26"/>
                  <w:szCs w:val="26"/>
                </w:rPr>
                <w:t>Analyze the effects of figures of speech on meaning and tone</w:t>
              </w:r>
            </w:hyperlink>
          </w:p>
        </w:tc>
      </w:tr>
      <w:tr w:rsidR="000D6ECD" w14:paraId="670F5893" w14:textId="77777777">
        <w:tblPrEx>
          <w:tblBorders>
            <w:top w:val="none" w:sz="0" w:space="0" w:color="auto"/>
          </w:tblBorders>
          <w:tblCellMar>
            <w:top w:w="0" w:type="dxa"/>
            <w:bottom w:w="0" w:type="dxa"/>
          </w:tblCellMar>
        </w:tblPrEx>
        <w:tc>
          <w:tcPr>
            <w:tcW w:w="448" w:type="dxa"/>
            <w:tcMar>
              <w:right w:w="80" w:type="nil"/>
            </w:tcMar>
          </w:tcPr>
          <w:p w14:paraId="2C5BFA7D"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11" w:history="1">
              <w:r>
                <w:rPr>
                  <w:rFonts w:ascii="Verdana" w:hAnsi="Verdana" w:cs="Verdana"/>
                  <w:b/>
                  <w:bCs/>
                  <w:color w:val="0A508C"/>
                  <w:sz w:val="26"/>
                  <w:szCs w:val="26"/>
                </w:rPr>
                <w:t>F.1</w:t>
              </w:r>
            </w:hyperlink>
          </w:p>
        </w:tc>
        <w:tc>
          <w:tcPr>
            <w:tcW w:w="3985" w:type="dxa"/>
          </w:tcPr>
          <w:p w14:paraId="5FA5648D"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12" w:history="1">
              <w:r>
                <w:rPr>
                  <w:rFonts w:ascii="Verdana" w:hAnsi="Verdana" w:cs="Verdana"/>
                  <w:color w:val="2E5611"/>
                  <w:sz w:val="26"/>
                  <w:szCs w:val="26"/>
                </w:rPr>
                <w:t>Order topics from broadest to narrowest</w:t>
              </w:r>
            </w:hyperlink>
          </w:p>
        </w:tc>
      </w:tr>
      <w:tr w:rsidR="000D6ECD" w14:paraId="5C4A10AA" w14:textId="77777777">
        <w:tblPrEx>
          <w:tblBorders>
            <w:top w:val="none" w:sz="0" w:space="0" w:color="auto"/>
          </w:tblBorders>
          <w:tblCellMar>
            <w:top w:w="0" w:type="dxa"/>
            <w:bottom w:w="0" w:type="dxa"/>
          </w:tblCellMar>
        </w:tblPrEx>
        <w:tc>
          <w:tcPr>
            <w:tcW w:w="448" w:type="dxa"/>
            <w:tcMar>
              <w:right w:w="80" w:type="nil"/>
            </w:tcMar>
          </w:tcPr>
          <w:p w14:paraId="52C5FA0F"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13" w:history="1">
              <w:r>
                <w:rPr>
                  <w:rFonts w:ascii="Verdana" w:hAnsi="Verdana" w:cs="Verdana"/>
                  <w:b/>
                  <w:bCs/>
                  <w:color w:val="0A508C"/>
                  <w:sz w:val="26"/>
                  <w:szCs w:val="26"/>
                </w:rPr>
                <w:t>F.2</w:t>
              </w:r>
            </w:hyperlink>
          </w:p>
        </w:tc>
        <w:tc>
          <w:tcPr>
            <w:tcW w:w="3985" w:type="dxa"/>
          </w:tcPr>
          <w:p w14:paraId="1016F88E"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14" w:history="1">
              <w:r>
                <w:rPr>
                  <w:rFonts w:ascii="Verdana" w:hAnsi="Verdana" w:cs="Verdana"/>
                  <w:color w:val="2E5611"/>
                  <w:sz w:val="26"/>
                  <w:szCs w:val="26"/>
                </w:rPr>
                <w:t>Organize information by main idea</w:t>
              </w:r>
            </w:hyperlink>
          </w:p>
        </w:tc>
      </w:tr>
      <w:tr w:rsidR="000D6ECD" w14:paraId="0F2A146D" w14:textId="77777777">
        <w:tblPrEx>
          <w:tblBorders>
            <w:top w:val="none" w:sz="0" w:space="0" w:color="auto"/>
          </w:tblBorders>
          <w:tblCellMar>
            <w:top w:w="0" w:type="dxa"/>
            <w:bottom w:w="0" w:type="dxa"/>
          </w:tblCellMar>
        </w:tblPrEx>
        <w:tc>
          <w:tcPr>
            <w:tcW w:w="489" w:type="dxa"/>
            <w:tcMar>
              <w:right w:w="80" w:type="nil"/>
            </w:tcMar>
          </w:tcPr>
          <w:p w14:paraId="206E22A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15" w:history="1">
              <w:r>
                <w:rPr>
                  <w:rFonts w:ascii="Verdana" w:hAnsi="Verdana" w:cs="Verdana"/>
                  <w:b/>
                  <w:bCs/>
                  <w:color w:val="0A508C"/>
                  <w:sz w:val="26"/>
                  <w:szCs w:val="26"/>
                </w:rPr>
                <w:t>G.1</w:t>
              </w:r>
            </w:hyperlink>
          </w:p>
        </w:tc>
        <w:tc>
          <w:tcPr>
            <w:tcW w:w="3943" w:type="dxa"/>
          </w:tcPr>
          <w:p w14:paraId="3C3317F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16" w:history="1">
              <w:r>
                <w:rPr>
                  <w:rFonts w:ascii="Verdana" w:hAnsi="Verdana" w:cs="Verdana"/>
                  <w:color w:val="2E5611"/>
                  <w:sz w:val="26"/>
                  <w:szCs w:val="26"/>
                </w:rPr>
                <w:t>Choose the topic sentence that best captures the main idea</w:t>
              </w:r>
            </w:hyperlink>
          </w:p>
        </w:tc>
      </w:tr>
      <w:tr w:rsidR="000D6ECD" w14:paraId="2343DFDE" w14:textId="77777777">
        <w:tblPrEx>
          <w:tblBorders>
            <w:top w:val="none" w:sz="0" w:space="0" w:color="auto"/>
          </w:tblBorders>
          <w:tblCellMar>
            <w:top w:w="0" w:type="dxa"/>
            <w:bottom w:w="0" w:type="dxa"/>
          </w:tblCellMar>
        </w:tblPrEx>
        <w:tc>
          <w:tcPr>
            <w:tcW w:w="489" w:type="dxa"/>
            <w:tcMar>
              <w:right w:w="80" w:type="nil"/>
            </w:tcMar>
          </w:tcPr>
          <w:p w14:paraId="5C5E62F3"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17" w:history="1">
              <w:r>
                <w:rPr>
                  <w:rFonts w:ascii="Verdana" w:hAnsi="Verdana" w:cs="Verdana"/>
                  <w:b/>
                  <w:bCs/>
                  <w:color w:val="0A508C"/>
                  <w:sz w:val="26"/>
                  <w:szCs w:val="26"/>
                </w:rPr>
                <w:t>G.2</w:t>
              </w:r>
            </w:hyperlink>
          </w:p>
        </w:tc>
        <w:tc>
          <w:tcPr>
            <w:tcW w:w="3417" w:type="dxa"/>
          </w:tcPr>
          <w:p w14:paraId="2C06FDD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18" w:history="1">
              <w:r>
                <w:rPr>
                  <w:rFonts w:ascii="Verdana" w:hAnsi="Verdana" w:cs="Verdana"/>
                  <w:color w:val="2E5611"/>
                  <w:sz w:val="26"/>
                  <w:szCs w:val="26"/>
                </w:rPr>
                <w:t>Identify thesis statements</w:t>
              </w:r>
            </w:hyperlink>
          </w:p>
        </w:tc>
      </w:tr>
      <w:tr w:rsidR="000D6ECD" w14:paraId="6BD19459" w14:textId="77777777">
        <w:tblPrEx>
          <w:tblBorders>
            <w:top w:val="none" w:sz="0" w:space="0" w:color="auto"/>
          </w:tblBorders>
          <w:tblCellMar>
            <w:top w:w="0" w:type="dxa"/>
            <w:bottom w:w="0" w:type="dxa"/>
          </w:tblCellMar>
        </w:tblPrEx>
        <w:tc>
          <w:tcPr>
            <w:tcW w:w="496" w:type="dxa"/>
            <w:tcMar>
              <w:right w:w="80" w:type="nil"/>
            </w:tcMar>
          </w:tcPr>
          <w:p w14:paraId="7DF0102D"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19" w:history="1">
              <w:r>
                <w:rPr>
                  <w:rFonts w:ascii="Verdana" w:hAnsi="Verdana" w:cs="Verdana"/>
                  <w:b/>
                  <w:bCs/>
                  <w:color w:val="0A508C"/>
                  <w:sz w:val="26"/>
                  <w:szCs w:val="26"/>
                </w:rPr>
                <w:t>H.1</w:t>
              </w:r>
            </w:hyperlink>
          </w:p>
        </w:tc>
        <w:tc>
          <w:tcPr>
            <w:tcW w:w="3936" w:type="dxa"/>
          </w:tcPr>
          <w:p w14:paraId="7DA987F4"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20" w:history="1">
              <w:r>
                <w:rPr>
                  <w:rFonts w:ascii="Verdana" w:hAnsi="Verdana" w:cs="Verdana"/>
                  <w:color w:val="2E5611"/>
                  <w:sz w:val="26"/>
                  <w:szCs w:val="26"/>
                </w:rPr>
                <w:t>Distinguish facts from opinions</w:t>
              </w:r>
            </w:hyperlink>
          </w:p>
        </w:tc>
      </w:tr>
      <w:tr w:rsidR="000D6ECD" w14:paraId="6A87FC4D" w14:textId="77777777">
        <w:tblPrEx>
          <w:tblBorders>
            <w:top w:val="none" w:sz="0" w:space="0" w:color="auto"/>
          </w:tblBorders>
          <w:tblCellMar>
            <w:top w:w="0" w:type="dxa"/>
            <w:bottom w:w="0" w:type="dxa"/>
          </w:tblCellMar>
        </w:tblPrEx>
        <w:tc>
          <w:tcPr>
            <w:tcW w:w="496" w:type="dxa"/>
            <w:tcMar>
              <w:right w:w="80" w:type="nil"/>
            </w:tcMar>
          </w:tcPr>
          <w:p w14:paraId="62350C25"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21" w:history="1">
              <w:r>
                <w:rPr>
                  <w:rFonts w:ascii="Verdana" w:hAnsi="Verdana" w:cs="Verdana"/>
                  <w:b/>
                  <w:bCs/>
                  <w:color w:val="0A508C"/>
                  <w:sz w:val="26"/>
                  <w:szCs w:val="26"/>
                </w:rPr>
                <w:t>H.2</w:t>
              </w:r>
            </w:hyperlink>
          </w:p>
        </w:tc>
        <w:tc>
          <w:tcPr>
            <w:tcW w:w="3936" w:type="dxa"/>
          </w:tcPr>
          <w:p w14:paraId="281FE45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22" w:history="1">
              <w:r>
                <w:rPr>
                  <w:rFonts w:ascii="Verdana" w:hAnsi="Verdana" w:cs="Verdana"/>
                  <w:color w:val="2E5611"/>
                  <w:sz w:val="26"/>
                  <w:szCs w:val="26"/>
                </w:rPr>
                <w:t>Choose evidence to support a claim</w:t>
              </w:r>
            </w:hyperlink>
          </w:p>
        </w:tc>
      </w:tr>
      <w:tr w:rsidR="000D6ECD" w14:paraId="540ECB2B" w14:textId="77777777">
        <w:tblPrEx>
          <w:tblBorders>
            <w:top w:val="none" w:sz="0" w:space="0" w:color="auto"/>
          </w:tblBorders>
          <w:tblCellMar>
            <w:top w:w="0" w:type="dxa"/>
            <w:bottom w:w="0" w:type="dxa"/>
          </w:tblCellMar>
        </w:tblPrEx>
        <w:tc>
          <w:tcPr>
            <w:tcW w:w="496" w:type="dxa"/>
            <w:tcMar>
              <w:right w:w="80" w:type="nil"/>
            </w:tcMar>
          </w:tcPr>
          <w:p w14:paraId="7DE70B3B"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23" w:history="1">
              <w:r>
                <w:rPr>
                  <w:rFonts w:ascii="Verdana" w:hAnsi="Verdana" w:cs="Verdana"/>
                  <w:b/>
                  <w:bCs/>
                  <w:color w:val="0A508C"/>
                  <w:sz w:val="26"/>
                  <w:szCs w:val="26"/>
                </w:rPr>
                <w:t>H.3</w:t>
              </w:r>
            </w:hyperlink>
          </w:p>
        </w:tc>
        <w:tc>
          <w:tcPr>
            <w:tcW w:w="3936" w:type="dxa"/>
          </w:tcPr>
          <w:p w14:paraId="23A6E0E7"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24" w:history="1">
              <w:r>
                <w:rPr>
                  <w:rFonts w:ascii="Verdana" w:hAnsi="Verdana" w:cs="Verdana"/>
                  <w:color w:val="2E5611"/>
                  <w:sz w:val="26"/>
                  <w:szCs w:val="26"/>
                </w:rPr>
                <w:t>Identify supporting evidence in a text</w:t>
              </w:r>
            </w:hyperlink>
          </w:p>
        </w:tc>
      </w:tr>
      <w:tr w:rsidR="000D6ECD" w14:paraId="55D86053" w14:textId="77777777">
        <w:tblPrEx>
          <w:tblBorders>
            <w:top w:val="none" w:sz="0" w:space="0" w:color="auto"/>
          </w:tblBorders>
          <w:tblCellMar>
            <w:top w:w="0" w:type="dxa"/>
            <w:bottom w:w="0" w:type="dxa"/>
          </w:tblCellMar>
        </w:tblPrEx>
        <w:tc>
          <w:tcPr>
            <w:tcW w:w="496" w:type="dxa"/>
            <w:tcMar>
              <w:right w:w="80" w:type="nil"/>
            </w:tcMar>
          </w:tcPr>
          <w:p w14:paraId="569514E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25" w:history="1">
              <w:r>
                <w:rPr>
                  <w:rFonts w:ascii="Verdana" w:hAnsi="Verdana" w:cs="Verdana"/>
                  <w:b/>
                  <w:bCs/>
                  <w:color w:val="0A508C"/>
                  <w:sz w:val="26"/>
                  <w:szCs w:val="26"/>
                </w:rPr>
                <w:t>H.4</w:t>
              </w:r>
            </w:hyperlink>
          </w:p>
        </w:tc>
        <w:tc>
          <w:tcPr>
            <w:tcW w:w="3936" w:type="dxa"/>
          </w:tcPr>
          <w:p w14:paraId="304EB09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26" w:history="1">
              <w:r>
                <w:rPr>
                  <w:rFonts w:ascii="Verdana" w:hAnsi="Verdana" w:cs="Verdana"/>
                  <w:color w:val="2E5611"/>
                  <w:sz w:val="26"/>
                  <w:szCs w:val="26"/>
                </w:rPr>
                <w:t>Choose the most appropriate counterclaim for a given claim</w:t>
              </w:r>
            </w:hyperlink>
          </w:p>
        </w:tc>
      </w:tr>
      <w:tr w:rsidR="000D6ECD" w14:paraId="5ABFA03E" w14:textId="77777777">
        <w:tblPrEx>
          <w:tblBorders>
            <w:top w:val="none" w:sz="0" w:space="0" w:color="auto"/>
          </w:tblBorders>
          <w:tblCellMar>
            <w:top w:w="0" w:type="dxa"/>
            <w:bottom w:w="0" w:type="dxa"/>
          </w:tblCellMar>
        </w:tblPrEx>
        <w:tc>
          <w:tcPr>
            <w:tcW w:w="496" w:type="dxa"/>
            <w:tcMar>
              <w:right w:w="80" w:type="nil"/>
            </w:tcMar>
          </w:tcPr>
          <w:p w14:paraId="68F42C16"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27" w:history="1">
              <w:r>
                <w:rPr>
                  <w:rFonts w:ascii="Verdana" w:hAnsi="Verdana" w:cs="Verdana"/>
                  <w:b/>
                  <w:bCs/>
                  <w:color w:val="0A508C"/>
                  <w:sz w:val="26"/>
                  <w:szCs w:val="26"/>
                </w:rPr>
                <w:t>H.5</w:t>
              </w:r>
            </w:hyperlink>
          </w:p>
        </w:tc>
        <w:tc>
          <w:tcPr>
            <w:tcW w:w="3936" w:type="dxa"/>
          </w:tcPr>
          <w:p w14:paraId="7A4C4352"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28" w:history="1">
              <w:r>
                <w:rPr>
                  <w:rFonts w:ascii="Verdana" w:hAnsi="Verdana" w:cs="Verdana"/>
                  <w:color w:val="2E5611"/>
                  <w:sz w:val="26"/>
                  <w:szCs w:val="26"/>
                </w:rPr>
                <w:t>Choose the analysis that logically connects the evidence to the claim</w:t>
              </w:r>
            </w:hyperlink>
          </w:p>
        </w:tc>
      </w:tr>
      <w:tr w:rsidR="000D6ECD" w14:paraId="3857186D" w14:textId="77777777">
        <w:tblPrEx>
          <w:tblBorders>
            <w:top w:val="none" w:sz="0" w:space="0" w:color="auto"/>
          </w:tblBorders>
          <w:tblCellMar>
            <w:top w:w="0" w:type="dxa"/>
            <w:bottom w:w="0" w:type="dxa"/>
          </w:tblCellMar>
        </w:tblPrEx>
        <w:tc>
          <w:tcPr>
            <w:tcW w:w="496" w:type="dxa"/>
            <w:tcMar>
              <w:right w:w="80" w:type="nil"/>
            </w:tcMar>
          </w:tcPr>
          <w:p w14:paraId="04734351"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29" w:history="1">
              <w:r>
                <w:rPr>
                  <w:rFonts w:ascii="Verdana" w:hAnsi="Verdana" w:cs="Verdana"/>
                  <w:b/>
                  <w:bCs/>
                  <w:color w:val="0A508C"/>
                  <w:sz w:val="26"/>
                  <w:szCs w:val="26"/>
                </w:rPr>
                <w:t>H.6</w:t>
              </w:r>
            </w:hyperlink>
          </w:p>
        </w:tc>
        <w:tc>
          <w:tcPr>
            <w:tcW w:w="3936" w:type="dxa"/>
          </w:tcPr>
          <w:p w14:paraId="54EA3744"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30" w:history="1">
              <w:r>
                <w:rPr>
                  <w:rFonts w:ascii="Verdana" w:hAnsi="Verdana" w:cs="Verdana"/>
                  <w:color w:val="2E5611"/>
                  <w:sz w:val="26"/>
                  <w:szCs w:val="26"/>
                </w:rPr>
                <w:t>Transition logically between claims, evidence, analysis, and counterclaims</w:t>
              </w:r>
            </w:hyperlink>
          </w:p>
        </w:tc>
      </w:tr>
      <w:tr w:rsidR="000D6ECD" w14:paraId="40E4E26A" w14:textId="77777777">
        <w:tblPrEx>
          <w:tblBorders>
            <w:top w:val="none" w:sz="0" w:space="0" w:color="auto"/>
          </w:tblBorders>
          <w:tblCellMar>
            <w:top w:w="0" w:type="dxa"/>
            <w:bottom w:w="0" w:type="dxa"/>
          </w:tblCellMar>
        </w:tblPrEx>
        <w:tc>
          <w:tcPr>
            <w:tcW w:w="496" w:type="dxa"/>
            <w:tcMar>
              <w:right w:w="80" w:type="nil"/>
            </w:tcMar>
          </w:tcPr>
          <w:p w14:paraId="0050D695"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31" w:history="1">
              <w:r>
                <w:rPr>
                  <w:rFonts w:ascii="Verdana" w:hAnsi="Verdana" w:cs="Verdana"/>
                  <w:b/>
                  <w:bCs/>
                  <w:color w:val="0A508C"/>
                  <w:sz w:val="26"/>
                  <w:szCs w:val="26"/>
                </w:rPr>
                <w:t>H.7</w:t>
              </w:r>
            </w:hyperlink>
          </w:p>
        </w:tc>
        <w:tc>
          <w:tcPr>
            <w:tcW w:w="3047" w:type="dxa"/>
          </w:tcPr>
          <w:p w14:paraId="3844C275"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32" w:history="1">
              <w:r>
                <w:rPr>
                  <w:rFonts w:ascii="Verdana" w:hAnsi="Verdana" w:cs="Verdana"/>
                  <w:color w:val="2E5611"/>
                  <w:sz w:val="26"/>
                  <w:szCs w:val="26"/>
                </w:rPr>
                <w:t>Classify logical fallacies</w:t>
              </w:r>
            </w:hyperlink>
          </w:p>
        </w:tc>
      </w:tr>
      <w:tr w:rsidR="000D6ECD" w14:paraId="634714C0" w14:textId="77777777">
        <w:tblPrEx>
          <w:tblBorders>
            <w:top w:val="none" w:sz="0" w:space="0" w:color="auto"/>
          </w:tblBorders>
          <w:tblCellMar>
            <w:top w:w="0" w:type="dxa"/>
            <w:bottom w:w="0" w:type="dxa"/>
          </w:tblCellMar>
        </w:tblPrEx>
        <w:tc>
          <w:tcPr>
            <w:tcW w:w="420" w:type="dxa"/>
            <w:tcMar>
              <w:right w:w="80" w:type="nil"/>
            </w:tcMar>
          </w:tcPr>
          <w:p w14:paraId="27CED18E"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33" w:history="1">
              <w:r>
                <w:rPr>
                  <w:rFonts w:ascii="Verdana" w:hAnsi="Verdana" w:cs="Verdana"/>
                  <w:b/>
                  <w:bCs/>
                  <w:color w:val="0A508C"/>
                  <w:sz w:val="26"/>
                  <w:szCs w:val="26"/>
                </w:rPr>
                <w:t>I.1</w:t>
              </w:r>
            </w:hyperlink>
          </w:p>
        </w:tc>
        <w:tc>
          <w:tcPr>
            <w:tcW w:w="4012" w:type="dxa"/>
          </w:tcPr>
          <w:p w14:paraId="4449EE48"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34" w:history="1">
              <w:r>
                <w:rPr>
                  <w:rFonts w:ascii="Verdana" w:hAnsi="Verdana" w:cs="Verdana"/>
                  <w:color w:val="2E5611"/>
                  <w:sz w:val="26"/>
                  <w:szCs w:val="26"/>
                </w:rPr>
                <w:t>Identify appeals to ethos, pathos, and logos in advertisements</w:t>
              </w:r>
            </w:hyperlink>
          </w:p>
        </w:tc>
      </w:tr>
      <w:tr w:rsidR="000D6ECD" w14:paraId="4D2F0763" w14:textId="77777777">
        <w:tblPrEx>
          <w:tblBorders>
            <w:top w:val="none" w:sz="0" w:space="0" w:color="auto"/>
          </w:tblBorders>
          <w:tblCellMar>
            <w:top w:w="0" w:type="dxa"/>
            <w:bottom w:w="0" w:type="dxa"/>
          </w:tblCellMar>
        </w:tblPrEx>
        <w:tc>
          <w:tcPr>
            <w:tcW w:w="420" w:type="dxa"/>
            <w:tcMar>
              <w:right w:w="80" w:type="nil"/>
            </w:tcMar>
          </w:tcPr>
          <w:p w14:paraId="38F3E65D"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35" w:history="1">
              <w:r>
                <w:rPr>
                  <w:rFonts w:ascii="Verdana" w:hAnsi="Verdana" w:cs="Verdana"/>
                  <w:b/>
                  <w:bCs/>
                  <w:color w:val="0A508C"/>
                  <w:sz w:val="26"/>
                  <w:szCs w:val="26"/>
                </w:rPr>
                <w:t>I.2</w:t>
              </w:r>
            </w:hyperlink>
          </w:p>
        </w:tc>
        <w:tc>
          <w:tcPr>
            <w:tcW w:w="4012" w:type="dxa"/>
          </w:tcPr>
          <w:p w14:paraId="7FD944BD"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36" w:history="1">
              <w:r>
                <w:rPr>
                  <w:rFonts w:ascii="Verdana" w:hAnsi="Verdana" w:cs="Verdana"/>
                  <w:color w:val="2E5611"/>
                  <w:sz w:val="26"/>
                  <w:szCs w:val="26"/>
                </w:rPr>
                <w:t>Use appeals to ethos, pathos, and logos in persuasive writing</w:t>
              </w:r>
            </w:hyperlink>
          </w:p>
        </w:tc>
      </w:tr>
      <w:tr w:rsidR="000D6ECD" w14:paraId="0D3F0B1F" w14:textId="77777777">
        <w:tblPrEx>
          <w:tblBorders>
            <w:top w:val="none" w:sz="0" w:space="0" w:color="auto"/>
          </w:tblBorders>
          <w:tblCellMar>
            <w:top w:w="0" w:type="dxa"/>
            <w:bottom w:w="0" w:type="dxa"/>
          </w:tblCellMar>
        </w:tblPrEx>
        <w:tc>
          <w:tcPr>
            <w:tcW w:w="423" w:type="dxa"/>
            <w:tcMar>
              <w:right w:w="80" w:type="nil"/>
            </w:tcMar>
          </w:tcPr>
          <w:p w14:paraId="203B3D34"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37" w:history="1">
              <w:r>
                <w:rPr>
                  <w:rFonts w:ascii="Verdana" w:hAnsi="Verdana" w:cs="Verdana"/>
                  <w:b/>
                  <w:bCs/>
                  <w:color w:val="0A508C"/>
                  <w:sz w:val="26"/>
                  <w:szCs w:val="26"/>
                </w:rPr>
                <w:t>J.1</w:t>
              </w:r>
            </w:hyperlink>
          </w:p>
        </w:tc>
        <w:tc>
          <w:tcPr>
            <w:tcW w:w="4009" w:type="dxa"/>
          </w:tcPr>
          <w:p w14:paraId="1BA7BE5F"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38" w:history="1">
              <w:r>
                <w:rPr>
                  <w:rFonts w:ascii="Verdana" w:hAnsi="Verdana" w:cs="Verdana"/>
                  <w:color w:val="2E5611"/>
                  <w:sz w:val="26"/>
                  <w:szCs w:val="26"/>
                </w:rPr>
                <w:t>Transitions with conjunctive adverbs</w:t>
              </w:r>
            </w:hyperlink>
          </w:p>
        </w:tc>
      </w:tr>
      <w:tr w:rsidR="000D6ECD" w14:paraId="062D0ABA" w14:textId="77777777">
        <w:tblPrEx>
          <w:tblBorders>
            <w:top w:val="none" w:sz="0" w:space="0" w:color="auto"/>
          </w:tblBorders>
          <w:tblCellMar>
            <w:top w:w="0" w:type="dxa"/>
            <w:bottom w:w="0" w:type="dxa"/>
          </w:tblCellMar>
        </w:tblPrEx>
        <w:tc>
          <w:tcPr>
            <w:tcW w:w="423" w:type="dxa"/>
            <w:tcMar>
              <w:right w:w="80" w:type="nil"/>
            </w:tcMar>
          </w:tcPr>
          <w:p w14:paraId="469A581D"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39" w:history="1">
              <w:r>
                <w:rPr>
                  <w:rFonts w:ascii="Verdana" w:hAnsi="Verdana" w:cs="Verdana"/>
                  <w:b/>
                  <w:bCs/>
                  <w:color w:val="0A508C"/>
                  <w:sz w:val="26"/>
                  <w:szCs w:val="26"/>
                </w:rPr>
                <w:t>J.2</w:t>
              </w:r>
            </w:hyperlink>
          </w:p>
        </w:tc>
        <w:tc>
          <w:tcPr>
            <w:tcW w:w="4009" w:type="dxa"/>
          </w:tcPr>
          <w:p w14:paraId="2A331EB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40" w:history="1">
              <w:r>
                <w:rPr>
                  <w:rFonts w:ascii="Verdana" w:hAnsi="Verdana" w:cs="Verdana"/>
                  <w:color w:val="2E5611"/>
                  <w:sz w:val="26"/>
                  <w:szCs w:val="26"/>
                </w:rPr>
                <w:t>Avoid double, illogical, and unclear comparisons</w:t>
              </w:r>
            </w:hyperlink>
          </w:p>
        </w:tc>
      </w:tr>
      <w:tr w:rsidR="000D6ECD" w14:paraId="1C234983" w14:textId="77777777">
        <w:tblPrEx>
          <w:tblBorders>
            <w:top w:val="none" w:sz="0" w:space="0" w:color="auto"/>
          </w:tblBorders>
          <w:tblCellMar>
            <w:top w:w="0" w:type="dxa"/>
            <w:bottom w:w="0" w:type="dxa"/>
          </w:tblCellMar>
        </w:tblPrEx>
        <w:tc>
          <w:tcPr>
            <w:tcW w:w="423" w:type="dxa"/>
            <w:tcMar>
              <w:right w:w="80" w:type="nil"/>
            </w:tcMar>
          </w:tcPr>
          <w:p w14:paraId="09012B4F"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41" w:history="1">
              <w:r>
                <w:rPr>
                  <w:rFonts w:ascii="Verdana" w:hAnsi="Verdana" w:cs="Verdana"/>
                  <w:b/>
                  <w:bCs/>
                  <w:color w:val="0A508C"/>
                  <w:sz w:val="26"/>
                  <w:szCs w:val="26"/>
                </w:rPr>
                <w:t>J.3</w:t>
              </w:r>
            </w:hyperlink>
          </w:p>
        </w:tc>
        <w:tc>
          <w:tcPr>
            <w:tcW w:w="4009" w:type="dxa"/>
          </w:tcPr>
          <w:p w14:paraId="0CE72FD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42" w:history="1">
              <w:r>
                <w:rPr>
                  <w:rFonts w:ascii="Verdana" w:hAnsi="Verdana" w:cs="Verdana"/>
                  <w:color w:val="2E5611"/>
                  <w:sz w:val="26"/>
                  <w:szCs w:val="26"/>
                </w:rPr>
                <w:t>Identify sentences with parallel structure</w:t>
              </w:r>
            </w:hyperlink>
          </w:p>
        </w:tc>
      </w:tr>
      <w:tr w:rsidR="000D6ECD" w14:paraId="6CA8E746" w14:textId="77777777">
        <w:tblPrEx>
          <w:tblBorders>
            <w:top w:val="none" w:sz="0" w:space="0" w:color="auto"/>
          </w:tblBorders>
          <w:tblCellMar>
            <w:top w:w="0" w:type="dxa"/>
            <w:bottom w:w="0" w:type="dxa"/>
          </w:tblCellMar>
        </w:tblPrEx>
        <w:tc>
          <w:tcPr>
            <w:tcW w:w="423" w:type="dxa"/>
            <w:tcMar>
              <w:right w:w="80" w:type="nil"/>
            </w:tcMar>
          </w:tcPr>
          <w:p w14:paraId="10C7EA7A"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43" w:history="1">
              <w:r>
                <w:rPr>
                  <w:rFonts w:ascii="Verdana" w:hAnsi="Verdana" w:cs="Verdana"/>
                  <w:b/>
                  <w:bCs/>
                  <w:color w:val="0A508C"/>
                  <w:sz w:val="26"/>
                  <w:szCs w:val="26"/>
                </w:rPr>
                <w:t>J.4</w:t>
              </w:r>
            </w:hyperlink>
          </w:p>
        </w:tc>
        <w:tc>
          <w:tcPr>
            <w:tcW w:w="2795" w:type="dxa"/>
          </w:tcPr>
          <w:p w14:paraId="607B1386"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44" w:history="1">
              <w:r>
                <w:rPr>
                  <w:rFonts w:ascii="Verdana" w:hAnsi="Verdana" w:cs="Verdana"/>
                  <w:color w:val="2E5611"/>
                  <w:sz w:val="26"/>
                  <w:szCs w:val="26"/>
                </w:rPr>
                <w:t>Use parallel structure</w:t>
              </w:r>
            </w:hyperlink>
          </w:p>
        </w:tc>
      </w:tr>
      <w:tr w:rsidR="000D6ECD" w14:paraId="22916F20" w14:textId="77777777">
        <w:tblPrEx>
          <w:tblBorders>
            <w:top w:val="none" w:sz="0" w:space="0" w:color="auto"/>
          </w:tblBorders>
          <w:tblCellMar>
            <w:top w:w="0" w:type="dxa"/>
            <w:bottom w:w="0" w:type="dxa"/>
          </w:tblCellMar>
        </w:tblPrEx>
        <w:tc>
          <w:tcPr>
            <w:tcW w:w="423" w:type="dxa"/>
            <w:tcMar>
              <w:right w:w="80" w:type="nil"/>
            </w:tcMar>
          </w:tcPr>
          <w:p w14:paraId="26BD6257"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45" w:history="1">
              <w:r>
                <w:rPr>
                  <w:rFonts w:ascii="Verdana" w:hAnsi="Verdana" w:cs="Verdana"/>
                  <w:b/>
                  <w:bCs/>
                  <w:color w:val="0A508C"/>
                  <w:sz w:val="26"/>
                  <w:szCs w:val="26"/>
                </w:rPr>
                <w:t>J.5</w:t>
              </w:r>
            </w:hyperlink>
          </w:p>
        </w:tc>
        <w:tc>
          <w:tcPr>
            <w:tcW w:w="4009" w:type="dxa"/>
          </w:tcPr>
          <w:p w14:paraId="4A726B76"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46" w:history="1">
              <w:r>
                <w:rPr>
                  <w:rFonts w:ascii="Verdana" w:hAnsi="Verdana" w:cs="Verdana"/>
                  <w:color w:val="2E5611"/>
                  <w:sz w:val="26"/>
                  <w:szCs w:val="26"/>
                </w:rPr>
                <w:t>Remove redundant words or phrases</w:t>
              </w:r>
            </w:hyperlink>
          </w:p>
        </w:tc>
      </w:tr>
      <w:tr w:rsidR="000D6ECD" w14:paraId="58BBAE35" w14:textId="77777777">
        <w:tblPrEx>
          <w:tblBorders>
            <w:top w:val="none" w:sz="0" w:space="0" w:color="auto"/>
          </w:tblBorders>
          <w:tblCellMar>
            <w:top w:w="0" w:type="dxa"/>
            <w:bottom w:w="0" w:type="dxa"/>
          </w:tblCellMar>
        </w:tblPrEx>
        <w:tc>
          <w:tcPr>
            <w:tcW w:w="479" w:type="dxa"/>
            <w:tcMar>
              <w:right w:w="80" w:type="nil"/>
            </w:tcMar>
          </w:tcPr>
          <w:p w14:paraId="4060EF9F"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47" w:history="1">
              <w:r>
                <w:rPr>
                  <w:rFonts w:ascii="Verdana" w:hAnsi="Verdana" w:cs="Verdana"/>
                  <w:b/>
                  <w:bCs/>
                  <w:color w:val="0A508C"/>
                  <w:sz w:val="26"/>
                  <w:szCs w:val="26"/>
                </w:rPr>
                <w:t>K.1</w:t>
              </w:r>
            </w:hyperlink>
          </w:p>
        </w:tc>
        <w:tc>
          <w:tcPr>
            <w:tcW w:w="3953" w:type="dxa"/>
          </w:tcPr>
          <w:p w14:paraId="61D58E2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48" w:history="1">
              <w:r>
                <w:rPr>
                  <w:rFonts w:ascii="Verdana" w:hAnsi="Verdana" w:cs="Verdana"/>
                  <w:color w:val="2E5611"/>
                  <w:sz w:val="26"/>
                  <w:szCs w:val="26"/>
                </w:rPr>
                <w:t>Use the correct frequently confused word</w:t>
              </w:r>
            </w:hyperlink>
          </w:p>
        </w:tc>
      </w:tr>
      <w:tr w:rsidR="000D6ECD" w14:paraId="66588836" w14:textId="77777777">
        <w:tblPrEx>
          <w:tblBorders>
            <w:top w:val="none" w:sz="0" w:space="0" w:color="auto"/>
          </w:tblBorders>
          <w:tblCellMar>
            <w:top w:w="0" w:type="dxa"/>
            <w:bottom w:w="0" w:type="dxa"/>
          </w:tblCellMar>
        </w:tblPrEx>
        <w:tc>
          <w:tcPr>
            <w:tcW w:w="479" w:type="dxa"/>
            <w:tcMar>
              <w:right w:w="80" w:type="nil"/>
            </w:tcMar>
          </w:tcPr>
          <w:p w14:paraId="3317160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49" w:history="1">
              <w:r>
                <w:rPr>
                  <w:rFonts w:ascii="Verdana" w:hAnsi="Verdana" w:cs="Verdana"/>
                  <w:b/>
                  <w:bCs/>
                  <w:color w:val="0A508C"/>
                  <w:sz w:val="26"/>
                  <w:szCs w:val="26"/>
                </w:rPr>
                <w:t>K.2</w:t>
              </w:r>
            </w:hyperlink>
          </w:p>
        </w:tc>
        <w:tc>
          <w:tcPr>
            <w:tcW w:w="3953" w:type="dxa"/>
          </w:tcPr>
          <w:p w14:paraId="17B3C35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50" w:history="1">
              <w:r>
                <w:rPr>
                  <w:rFonts w:ascii="Verdana" w:hAnsi="Verdana" w:cs="Verdana"/>
                  <w:color w:val="2E5611"/>
                  <w:sz w:val="26"/>
                  <w:szCs w:val="26"/>
                </w:rPr>
                <w:t>Identify and correct errors with frequently confused words</w:t>
              </w:r>
            </w:hyperlink>
          </w:p>
        </w:tc>
      </w:tr>
      <w:tr w:rsidR="000D6ECD" w14:paraId="4C388345" w14:textId="77777777">
        <w:tblPrEx>
          <w:tblBorders>
            <w:top w:val="none" w:sz="0" w:space="0" w:color="auto"/>
          </w:tblBorders>
          <w:tblCellMar>
            <w:top w:w="0" w:type="dxa"/>
            <w:bottom w:w="0" w:type="dxa"/>
          </w:tblCellMar>
        </w:tblPrEx>
        <w:tc>
          <w:tcPr>
            <w:tcW w:w="479" w:type="dxa"/>
            <w:tcMar>
              <w:right w:w="80" w:type="nil"/>
            </w:tcMar>
          </w:tcPr>
          <w:p w14:paraId="6D6E69A3"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51" w:history="1">
              <w:r>
                <w:rPr>
                  <w:rFonts w:ascii="Verdana" w:hAnsi="Verdana" w:cs="Verdana"/>
                  <w:b/>
                  <w:bCs/>
                  <w:color w:val="0A508C"/>
                  <w:sz w:val="26"/>
                  <w:szCs w:val="26"/>
                </w:rPr>
                <w:t>K.3</w:t>
              </w:r>
            </w:hyperlink>
          </w:p>
        </w:tc>
        <w:tc>
          <w:tcPr>
            <w:tcW w:w="3953" w:type="dxa"/>
          </w:tcPr>
          <w:p w14:paraId="3FD7933E"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52" w:history="1">
              <w:r>
                <w:rPr>
                  <w:rFonts w:ascii="Verdana" w:hAnsi="Verdana" w:cs="Verdana"/>
                  <w:color w:val="2E5611"/>
                  <w:sz w:val="26"/>
                  <w:szCs w:val="26"/>
                </w:rPr>
                <w:t>Identify and correct errors with frequently confused pronouns and contractions</w:t>
              </w:r>
            </w:hyperlink>
          </w:p>
        </w:tc>
      </w:tr>
      <w:tr w:rsidR="000D6ECD" w14:paraId="559DC684" w14:textId="77777777">
        <w:tblPrEx>
          <w:tblBorders>
            <w:top w:val="none" w:sz="0" w:space="0" w:color="auto"/>
          </w:tblBorders>
          <w:tblCellMar>
            <w:top w:w="0" w:type="dxa"/>
            <w:bottom w:w="0" w:type="dxa"/>
          </w:tblCellMar>
        </w:tblPrEx>
        <w:tc>
          <w:tcPr>
            <w:tcW w:w="479" w:type="dxa"/>
            <w:tcMar>
              <w:right w:w="80" w:type="nil"/>
            </w:tcMar>
          </w:tcPr>
          <w:p w14:paraId="2F10CE6D"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53" w:history="1">
              <w:r>
                <w:rPr>
                  <w:rFonts w:ascii="Verdana" w:hAnsi="Verdana" w:cs="Verdana"/>
                  <w:b/>
                  <w:bCs/>
                  <w:color w:val="0A508C"/>
                  <w:sz w:val="26"/>
                  <w:szCs w:val="26"/>
                </w:rPr>
                <w:t>K.6</w:t>
              </w:r>
            </w:hyperlink>
          </w:p>
        </w:tc>
        <w:tc>
          <w:tcPr>
            <w:tcW w:w="3953" w:type="dxa"/>
          </w:tcPr>
          <w:p w14:paraId="32CBF5B4"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54" w:history="1">
              <w:r>
                <w:rPr>
                  <w:rFonts w:ascii="Verdana" w:hAnsi="Verdana" w:cs="Verdana"/>
                  <w:color w:val="2E5611"/>
                  <w:sz w:val="26"/>
                  <w:szCs w:val="26"/>
                </w:rPr>
                <w:t>Correct errors in everyday use</w:t>
              </w:r>
            </w:hyperlink>
          </w:p>
        </w:tc>
      </w:tr>
      <w:tr w:rsidR="000D6ECD" w14:paraId="252423A6" w14:textId="77777777">
        <w:tblPrEx>
          <w:tblBorders>
            <w:top w:val="none" w:sz="0" w:space="0" w:color="auto"/>
          </w:tblBorders>
          <w:tblCellMar>
            <w:top w:w="0" w:type="dxa"/>
            <w:bottom w:w="0" w:type="dxa"/>
          </w:tblCellMar>
        </w:tblPrEx>
        <w:tc>
          <w:tcPr>
            <w:tcW w:w="479" w:type="dxa"/>
            <w:tcMar>
              <w:right w:w="80" w:type="nil"/>
            </w:tcMar>
          </w:tcPr>
          <w:p w14:paraId="20D5A4C6"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55" w:history="1">
              <w:r>
                <w:rPr>
                  <w:rFonts w:ascii="Verdana" w:hAnsi="Verdana" w:cs="Verdana"/>
                  <w:b/>
                  <w:bCs/>
                  <w:color w:val="0A508C"/>
                  <w:sz w:val="26"/>
                  <w:szCs w:val="26"/>
                </w:rPr>
                <w:t>K.7</w:t>
              </w:r>
            </w:hyperlink>
          </w:p>
        </w:tc>
        <w:tc>
          <w:tcPr>
            <w:tcW w:w="3904" w:type="dxa"/>
          </w:tcPr>
          <w:p w14:paraId="3F1F0C35"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56" w:history="1">
              <w:r>
                <w:rPr>
                  <w:rFonts w:ascii="Verdana" w:hAnsi="Verdana" w:cs="Verdana"/>
                  <w:color w:val="2E5611"/>
                  <w:sz w:val="26"/>
                  <w:szCs w:val="26"/>
                </w:rPr>
                <w:t>Suggest appropriate revisions</w:t>
              </w:r>
            </w:hyperlink>
          </w:p>
        </w:tc>
      </w:tr>
      <w:tr w:rsidR="000D6ECD" w14:paraId="0F7E55D2" w14:textId="77777777">
        <w:tblPrEx>
          <w:tblBorders>
            <w:top w:val="none" w:sz="0" w:space="0" w:color="auto"/>
          </w:tblBorders>
          <w:tblCellMar>
            <w:top w:w="0" w:type="dxa"/>
            <w:bottom w:w="0" w:type="dxa"/>
          </w:tblCellMar>
        </w:tblPrEx>
        <w:tc>
          <w:tcPr>
            <w:tcW w:w="444" w:type="dxa"/>
            <w:tcMar>
              <w:right w:w="80" w:type="nil"/>
            </w:tcMar>
          </w:tcPr>
          <w:p w14:paraId="76785B56"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57" w:history="1">
              <w:r>
                <w:rPr>
                  <w:rFonts w:ascii="Verdana" w:hAnsi="Verdana" w:cs="Verdana"/>
                  <w:b/>
                  <w:bCs/>
                  <w:color w:val="0A508C"/>
                  <w:sz w:val="26"/>
                  <w:szCs w:val="26"/>
                </w:rPr>
                <w:t>L.4</w:t>
              </w:r>
            </w:hyperlink>
          </w:p>
        </w:tc>
        <w:tc>
          <w:tcPr>
            <w:tcW w:w="3988" w:type="dxa"/>
          </w:tcPr>
          <w:p w14:paraId="0254EFC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58" w:history="1">
              <w:r>
                <w:rPr>
                  <w:rFonts w:ascii="Verdana" w:hAnsi="Verdana" w:cs="Verdana"/>
                  <w:color w:val="2E5611"/>
                  <w:sz w:val="26"/>
                  <w:szCs w:val="26"/>
                </w:rPr>
                <w:t>Use in-text citations (MLA 7th–8th editions)</w:t>
              </w:r>
            </w:hyperlink>
          </w:p>
        </w:tc>
      </w:tr>
      <w:tr w:rsidR="000D6ECD" w14:paraId="049A9AFD" w14:textId="77777777">
        <w:tblPrEx>
          <w:tblBorders>
            <w:top w:val="none" w:sz="0" w:space="0" w:color="auto"/>
          </w:tblBorders>
          <w:tblCellMar>
            <w:top w:w="0" w:type="dxa"/>
            <w:bottom w:w="0" w:type="dxa"/>
          </w:tblCellMar>
        </w:tblPrEx>
        <w:tc>
          <w:tcPr>
            <w:tcW w:w="444" w:type="dxa"/>
            <w:tcMar>
              <w:right w:w="80" w:type="nil"/>
            </w:tcMar>
          </w:tcPr>
          <w:p w14:paraId="7CAF0E3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59" w:history="1">
              <w:r>
                <w:rPr>
                  <w:rFonts w:ascii="Verdana" w:hAnsi="Verdana" w:cs="Verdana"/>
                  <w:b/>
                  <w:bCs/>
                  <w:color w:val="0A508C"/>
                  <w:sz w:val="26"/>
                  <w:szCs w:val="26"/>
                </w:rPr>
                <w:t>L.5</w:t>
              </w:r>
            </w:hyperlink>
          </w:p>
        </w:tc>
        <w:tc>
          <w:tcPr>
            <w:tcW w:w="2449" w:type="dxa"/>
          </w:tcPr>
          <w:p w14:paraId="62C0416B"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60" w:history="1">
              <w:r>
                <w:rPr>
                  <w:rFonts w:ascii="Verdana" w:hAnsi="Verdana" w:cs="Verdana"/>
                  <w:color w:val="2E5611"/>
                  <w:sz w:val="26"/>
                  <w:szCs w:val="26"/>
                </w:rPr>
                <w:t>Identify plagiarism</w:t>
              </w:r>
            </w:hyperlink>
          </w:p>
        </w:tc>
      </w:tr>
      <w:tr w:rsidR="000D6ECD" w14:paraId="1C7BF3F7" w14:textId="77777777">
        <w:tblPrEx>
          <w:tblBorders>
            <w:top w:val="none" w:sz="0" w:space="0" w:color="auto"/>
          </w:tblBorders>
          <w:tblCellMar>
            <w:top w:w="0" w:type="dxa"/>
            <w:bottom w:w="0" w:type="dxa"/>
          </w:tblCellMar>
        </w:tblPrEx>
        <w:tc>
          <w:tcPr>
            <w:tcW w:w="500" w:type="dxa"/>
            <w:tcMar>
              <w:right w:w="80" w:type="nil"/>
            </w:tcMar>
          </w:tcPr>
          <w:p w14:paraId="3A388BB7"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61" w:history="1">
              <w:r>
                <w:rPr>
                  <w:rFonts w:ascii="Verdana" w:hAnsi="Verdana" w:cs="Verdana"/>
                  <w:b/>
                  <w:bCs/>
                  <w:color w:val="0A508C"/>
                  <w:sz w:val="26"/>
                  <w:szCs w:val="26"/>
                </w:rPr>
                <w:t>Q.2</w:t>
              </w:r>
            </w:hyperlink>
          </w:p>
        </w:tc>
        <w:tc>
          <w:tcPr>
            <w:tcW w:w="3933" w:type="dxa"/>
          </w:tcPr>
          <w:p w14:paraId="2654C0FA"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62" w:history="1">
              <w:r>
                <w:rPr>
                  <w:rFonts w:ascii="Verdana" w:hAnsi="Verdana" w:cs="Verdana"/>
                  <w:color w:val="2E5611"/>
                  <w:sz w:val="26"/>
                  <w:szCs w:val="26"/>
                </w:rPr>
                <w:t>Choose the word whose connotation and denotation best match the sentence</w:t>
              </w:r>
            </w:hyperlink>
          </w:p>
        </w:tc>
      </w:tr>
      <w:tr w:rsidR="000D6ECD" w14:paraId="09BC993F" w14:textId="77777777">
        <w:tblPrEx>
          <w:tblBorders>
            <w:top w:val="none" w:sz="0" w:space="0" w:color="auto"/>
          </w:tblBorders>
          <w:tblCellMar>
            <w:top w:w="0" w:type="dxa"/>
            <w:bottom w:w="0" w:type="dxa"/>
          </w:tblCellMar>
        </w:tblPrEx>
        <w:tc>
          <w:tcPr>
            <w:tcW w:w="500" w:type="dxa"/>
            <w:tcMar>
              <w:right w:w="80" w:type="nil"/>
            </w:tcMar>
          </w:tcPr>
          <w:p w14:paraId="5A4B069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63" w:history="1">
              <w:r>
                <w:rPr>
                  <w:rFonts w:ascii="Verdana" w:hAnsi="Verdana" w:cs="Verdana"/>
                  <w:b/>
                  <w:bCs/>
                  <w:color w:val="0A508C"/>
                  <w:sz w:val="26"/>
                  <w:szCs w:val="26"/>
                </w:rPr>
                <w:t>Q.3</w:t>
              </w:r>
            </w:hyperlink>
          </w:p>
        </w:tc>
        <w:tc>
          <w:tcPr>
            <w:tcW w:w="3933" w:type="dxa"/>
          </w:tcPr>
          <w:p w14:paraId="0B48FA72"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64" w:history="1">
              <w:r>
                <w:rPr>
                  <w:rFonts w:ascii="Verdana" w:hAnsi="Verdana" w:cs="Verdana"/>
                  <w:color w:val="2E5611"/>
                  <w:sz w:val="26"/>
                  <w:szCs w:val="26"/>
                </w:rPr>
                <w:t>Use words accurately and precisely</w:t>
              </w:r>
            </w:hyperlink>
          </w:p>
        </w:tc>
      </w:tr>
      <w:tr w:rsidR="000D6ECD" w14:paraId="713B7D97" w14:textId="77777777">
        <w:tblPrEx>
          <w:tblBorders>
            <w:top w:val="none" w:sz="0" w:space="0" w:color="auto"/>
          </w:tblBorders>
          <w:tblCellMar>
            <w:top w:w="0" w:type="dxa"/>
            <w:bottom w:w="0" w:type="dxa"/>
          </w:tblCellMar>
        </w:tblPrEx>
        <w:tc>
          <w:tcPr>
            <w:tcW w:w="500" w:type="dxa"/>
            <w:tcMar>
              <w:right w:w="80" w:type="nil"/>
            </w:tcMar>
          </w:tcPr>
          <w:p w14:paraId="234FB15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65" w:history="1">
              <w:r>
                <w:rPr>
                  <w:rFonts w:ascii="Verdana" w:hAnsi="Verdana" w:cs="Verdana"/>
                  <w:b/>
                  <w:bCs/>
                  <w:color w:val="0A508C"/>
                  <w:sz w:val="26"/>
                  <w:szCs w:val="26"/>
                </w:rPr>
                <w:t>Q.4</w:t>
              </w:r>
            </w:hyperlink>
          </w:p>
        </w:tc>
        <w:tc>
          <w:tcPr>
            <w:tcW w:w="3933" w:type="dxa"/>
          </w:tcPr>
          <w:p w14:paraId="4353644C"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66" w:history="1">
              <w:r>
                <w:rPr>
                  <w:rFonts w:ascii="Verdana" w:hAnsi="Verdana" w:cs="Verdana"/>
                  <w:color w:val="2E5611"/>
                  <w:sz w:val="26"/>
                  <w:szCs w:val="26"/>
                </w:rPr>
                <w:t>Replace words using a thesaurus</w:t>
              </w:r>
            </w:hyperlink>
          </w:p>
        </w:tc>
      </w:tr>
      <w:tr w:rsidR="000D6ECD" w14:paraId="71C5C4FB" w14:textId="77777777">
        <w:tblPrEx>
          <w:tblBorders>
            <w:top w:val="none" w:sz="0" w:space="0" w:color="auto"/>
          </w:tblBorders>
          <w:tblCellMar>
            <w:top w:w="0" w:type="dxa"/>
            <w:bottom w:w="0" w:type="dxa"/>
          </w:tblCellMar>
        </w:tblPrEx>
        <w:tc>
          <w:tcPr>
            <w:tcW w:w="500" w:type="dxa"/>
            <w:tcMar>
              <w:right w:w="80" w:type="nil"/>
            </w:tcMar>
          </w:tcPr>
          <w:p w14:paraId="124DFCB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67" w:history="1">
              <w:r>
                <w:rPr>
                  <w:rFonts w:ascii="Verdana" w:hAnsi="Verdana" w:cs="Verdana"/>
                  <w:b/>
                  <w:bCs/>
                  <w:color w:val="0A508C"/>
                  <w:sz w:val="26"/>
                  <w:szCs w:val="26"/>
                </w:rPr>
                <w:t>Q.6</w:t>
              </w:r>
            </w:hyperlink>
          </w:p>
        </w:tc>
        <w:tc>
          <w:tcPr>
            <w:tcW w:w="3933" w:type="dxa"/>
          </w:tcPr>
          <w:p w14:paraId="54E50A37"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68" w:history="1">
              <w:r>
                <w:rPr>
                  <w:rFonts w:ascii="Verdana" w:hAnsi="Verdana" w:cs="Verdana"/>
                  <w:color w:val="2E5611"/>
                  <w:sz w:val="26"/>
                  <w:szCs w:val="26"/>
                </w:rPr>
                <w:t>Explore words with new or contested usages</w:t>
              </w:r>
            </w:hyperlink>
          </w:p>
        </w:tc>
      </w:tr>
      <w:tr w:rsidR="000D6ECD" w14:paraId="73B97AC8" w14:textId="77777777">
        <w:tblPrEx>
          <w:tblBorders>
            <w:top w:val="none" w:sz="0" w:space="0" w:color="auto"/>
          </w:tblBorders>
          <w:tblCellMar>
            <w:top w:w="0" w:type="dxa"/>
            <w:bottom w:w="0" w:type="dxa"/>
          </w:tblCellMar>
        </w:tblPrEx>
        <w:tc>
          <w:tcPr>
            <w:tcW w:w="456" w:type="dxa"/>
            <w:tcMar>
              <w:right w:w="80" w:type="nil"/>
            </w:tcMar>
          </w:tcPr>
          <w:p w14:paraId="4B22CBB1"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69" w:history="1">
              <w:r>
                <w:rPr>
                  <w:rFonts w:ascii="Verdana" w:hAnsi="Verdana" w:cs="Verdana"/>
                  <w:b/>
                  <w:bCs/>
                  <w:color w:val="0A508C"/>
                  <w:sz w:val="26"/>
                  <w:szCs w:val="26"/>
                </w:rPr>
                <w:t>T.1</w:t>
              </w:r>
            </w:hyperlink>
          </w:p>
        </w:tc>
        <w:tc>
          <w:tcPr>
            <w:tcW w:w="3684" w:type="dxa"/>
          </w:tcPr>
          <w:p w14:paraId="10ED1E8B"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70" w:history="1">
              <w:r>
                <w:rPr>
                  <w:rFonts w:ascii="Verdana" w:hAnsi="Verdana" w:cs="Verdana"/>
                  <w:color w:val="2E5611"/>
                  <w:sz w:val="26"/>
                  <w:szCs w:val="26"/>
                </w:rPr>
                <w:t>Identify sentence fragments</w:t>
              </w:r>
            </w:hyperlink>
          </w:p>
        </w:tc>
      </w:tr>
      <w:tr w:rsidR="000D6ECD" w14:paraId="7AEE5C01" w14:textId="77777777">
        <w:tblPrEx>
          <w:tblBorders>
            <w:top w:val="none" w:sz="0" w:space="0" w:color="auto"/>
          </w:tblBorders>
          <w:tblCellMar>
            <w:top w:w="0" w:type="dxa"/>
            <w:bottom w:w="0" w:type="dxa"/>
          </w:tblCellMar>
        </w:tblPrEx>
        <w:tc>
          <w:tcPr>
            <w:tcW w:w="456" w:type="dxa"/>
            <w:tcMar>
              <w:right w:w="80" w:type="nil"/>
            </w:tcMar>
          </w:tcPr>
          <w:p w14:paraId="2DA84504"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71" w:history="1">
              <w:r>
                <w:rPr>
                  <w:rFonts w:ascii="Verdana" w:hAnsi="Verdana" w:cs="Verdana"/>
                  <w:b/>
                  <w:bCs/>
                  <w:color w:val="0A508C"/>
                  <w:sz w:val="26"/>
                  <w:szCs w:val="26"/>
                </w:rPr>
                <w:t>T.2</w:t>
              </w:r>
            </w:hyperlink>
          </w:p>
        </w:tc>
        <w:tc>
          <w:tcPr>
            <w:tcW w:w="3374" w:type="dxa"/>
          </w:tcPr>
          <w:p w14:paraId="2B6C75C2"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72" w:history="1">
              <w:r>
                <w:rPr>
                  <w:rFonts w:ascii="Verdana" w:hAnsi="Verdana" w:cs="Verdana"/>
                  <w:color w:val="2E5611"/>
                  <w:sz w:val="26"/>
                  <w:szCs w:val="26"/>
                </w:rPr>
                <w:t>Identify run-on sentences</w:t>
              </w:r>
            </w:hyperlink>
          </w:p>
        </w:tc>
      </w:tr>
      <w:tr w:rsidR="000D6ECD" w14:paraId="6E262736" w14:textId="77777777">
        <w:tblPrEx>
          <w:tblBorders>
            <w:top w:val="none" w:sz="0" w:space="0" w:color="auto"/>
          </w:tblBorders>
          <w:tblCellMar>
            <w:top w:w="0" w:type="dxa"/>
            <w:bottom w:w="0" w:type="dxa"/>
          </w:tblCellMar>
        </w:tblPrEx>
        <w:tc>
          <w:tcPr>
            <w:tcW w:w="456" w:type="dxa"/>
            <w:tcMar>
              <w:right w:w="80" w:type="nil"/>
            </w:tcMar>
          </w:tcPr>
          <w:p w14:paraId="254C8BF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73" w:history="1">
              <w:r>
                <w:rPr>
                  <w:rFonts w:ascii="Verdana" w:hAnsi="Verdana" w:cs="Verdana"/>
                  <w:b/>
                  <w:bCs/>
                  <w:color w:val="0A508C"/>
                  <w:sz w:val="26"/>
                  <w:szCs w:val="26"/>
                </w:rPr>
                <w:t>T.3</w:t>
              </w:r>
            </w:hyperlink>
          </w:p>
        </w:tc>
        <w:tc>
          <w:tcPr>
            <w:tcW w:w="3976" w:type="dxa"/>
          </w:tcPr>
          <w:p w14:paraId="04A2A1CF"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74" w:history="1">
              <w:r>
                <w:rPr>
                  <w:rFonts w:ascii="Verdana" w:hAnsi="Verdana" w:cs="Verdana"/>
                  <w:color w:val="2E5611"/>
                  <w:sz w:val="26"/>
                  <w:szCs w:val="26"/>
                </w:rPr>
                <w:t>Choose punctuation to avoid fragments and run-ons</w:t>
              </w:r>
            </w:hyperlink>
          </w:p>
        </w:tc>
      </w:tr>
      <w:tr w:rsidR="000D6ECD" w14:paraId="33ECD8B8" w14:textId="77777777">
        <w:tblPrEx>
          <w:tblBorders>
            <w:top w:val="none" w:sz="0" w:space="0" w:color="auto"/>
          </w:tblBorders>
          <w:tblCellMar>
            <w:top w:w="0" w:type="dxa"/>
            <w:bottom w:w="0" w:type="dxa"/>
          </w:tblCellMar>
        </w:tblPrEx>
        <w:tc>
          <w:tcPr>
            <w:tcW w:w="490" w:type="dxa"/>
            <w:tcMar>
              <w:right w:w="80" w:type="nil"/>
            </w:tcMar>
          </w:tcPr>
          <w:p w14:paraId="48BB387B"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75" w:history="1">
              <w:r>
                <w:rPr>
                  <w:rFonts w:ascii="Verdana" w:hAnsi="Verdana" w:cs="Verdana"/>
                  <w:b/>
                  <w:bCs/>
                  <w:color w:val="0A508C"/>
                  <w:sz w:val="26"/>
                  <w:szCs w:val="26"/>
                </w:rPr>
                <w:t>U.6</w:t>
              </w:r>
            </w:hyperlink>
          </w:p>
        </w:tc>
        <w:tc>
          <w:tcPr>
            <w:tcW w:w="3943" w:type="dxa"/>
          </w:tcPr>
          <w:p w14:paraId="517295E2"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76" w:history="1">
              <w:r>
                <w:rPr>
                  <w:rFonts w:ascii="Verdana" w:hAnsi="Verdana" w:cs="Verdana"/>
                  <w:color w:val="2E5611"/>
                  <w:sz w:val="26"/>
                  <w:szCs w:val="26"/>
                </w:rPr>
                <w:t>Combine sentences using relative clauses</w:t>
              </w:r>
            </w:hyperlink>
          </w:p>
        </w:tc>
      </w:tr>
      <w:tr w:rsidR="000D6ECD" w14:paraId="7407CFB2" w14:textId="77777777">
        <w:tblPrEx>
          <w:tblBorders>
            <w:top w:val="none" w:sz="0" w:space="0" w:color="auto"/>
          </w:tblBorders>
          <w:tblCellMar>
            <w:top w:w="0" w:type="dxa"/>
            <w:bottom w:w="0" w:type="dxa"/>
          </w:tblCellMar>
        </w:tblPrEx>
        <w:tc>
          <w:tcPr>
            <w:tcW w:w="477" w:type="dxa"/>
            <w:tcMar>
              <w:right w:w="80" w:type="nil"/>
            </w:tcMar>
          </w:tcPr>
          <w:p w14:paraId="2042C79D"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77" w:history="1">
              <w:r>
                <w:rPr>
                  <w:rFonts w:ascii="Verdana" w:hAnsi="Verdana" w:cs="Verdana"/>
                  <w:b/>
                  <w:bCs/>
                  <w:color w:val="0A508C"/>
                  <w:sz w:val="26"/>
                  <w:szCs w:val="26"/>
                </w:rPr>
                <w:t>V.7</w:t>
              </w:r>
            </w:hyperlink>
          </w:p>
        </w:tc>
        <w:tc>
          <w:tcPr>
            <w:tcW w:w="3955" w:type="dxa"/>
          </w:tcPr>
          <w:p w14:paraId="3CF0916D"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78" w:history="1">
              <w:r>
                <w:rPr>
                  <w:rFonts w:ascii="Verdana" w:hAnsi="Verdana" w:cs="Verdana"/>
                  <w:color w:val="2E5611"/>
                  <w:sz w:val="26"/>
                  <w:szCs w:val="26"/>
                </w:rPr>
                <w:t>Identify vague pronoun references</w:t>
              </w:r>
            </w:hyperlink>
          </w:p>
        </w:tc>
      </w:tr>
      <w:tr w:rsidR="000D6ECD" w14:paraId="7E2EC750" w14:textId="77777777">
        <w:tblPrEx>
          <w:tblBorders>
            <w:top w:val="none" w:sz="0" w:space="0" w:color="auto"/>
          </w:tblBorders>
          <w:tblCellMar>
            <w:top w:w="0" w:type="dxa"/>
            <w:bottom w:w="0" w:type="dxa"/>
          </w:tblCellMar>
        </w:tblPrEx>
        <w:tc>
          <w:tcPr>
            <w:tcW w:w="477" w:type="dxa"/>
            <w:tcMar>
              <w:right w:w="80" w:type="nil"/>
            </w:tcMar>
          </w:tcPr>
          <w:p w14:paraId="6AB7DC58"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79" w:history="1">
              <w:r>
                <w:rPr>
                  <w:rFonts w:ascii="Verdana" w:hAnsi="Verdana" w:cs="Verdana"/>
                  <w:b/>
                  <w:bCs/>
                  <w:color w:val="0A508C"/>
                  <w:sz w:val="26"/>
                  <w:szCs w:val="26"/>
                </w:rPr>
                <w:t>V.8</w:t>
              </w:r>
            </w:hyperlink>
          </w:p>
        </w:tc>
        <w:tc>
          <w:tcPr>
            <w:tcW w:w="3955" w:type="dxa"/>
          </w:tcPr>
          <w:p w14:paraId="2A8CFF66"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80" w:history="1">
              <w:r>
                <w:rPr>
                  <w:rFonts w:ascii="Verdana" w:hAnsi="Verdana" w:cs="Verdana"/>
                  <w:color w:val="2E5611"/>
                  <w:sz w:val="26"/>
                  <w:szCs w:val="26"/>
                </w:rPr>
                <w:t>Identify all of the possible antecedents</w:t>
              </w:r>
            </w:hyperlink>
          </w:p>
        </w:tc>
      </w:tr>
      <w:tr w:rsidR="000D6ECD" w14:paraId="6E1DD4CB" w14:textId="77777777">
        <w:tblPrEx>
          <w:tblBorders>
            <w:top w:val="none" w:sz="0" w:space="0" w:color="auto"/>
          </w:tblBorders>
          <w:tblCellMar>
            <w:top w:w="0" w:type="dxa"/>
            <w:bottom w:w="0" w:type="dxa"/>
          </w:tblCellMar>
        </w:tblPrEx>
        <w:tc>
          <w:tcPr>
            <w:tcW w:w="477" w:type="dxa"/>
            <w:tcMar>
              <w:right w:w="80" w:type="nil"/>
            </w:tcMar>
          </w:tcPr>
          <w:p w14:paraId="63A15167"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81" w:history="1">
              <w:r>
                <w:rPr>
                  <w:rFonts w:ascii="Verdana" w:hAnsi="Verdana" w:cs="Verdana"/>
                  <w:b/>
                  <w:bCs/>
                  <w:color w:val="0A508C"/>
                  <w:sz w:val="26"/>
                  <w:szCs w:val="26"/>
                </w:rPr>
                <w:t>V.9</w:t>
              </w:r>
            </w:hyperlink>
          </w:p>
        </w:tc>
        <w:tc>
          <w:tcPr>
            <w:tcW w:w="3955" w:type="dxa"/>
          </w:tcPr>
          <w:p w14:paraId="3EBCDAAC"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82" w:history="1">
              <w:r>
                <w:rPr>
                  <w:rFonts w:ascii="Verdana" w:hAnsi="Verdana" w:cs="Verdana"/>
                  <w:color w:val="2E5611"/>
                  <w:sz w:val="26"/>
                  <w:szCs w:val="26"/>
                </w:rPr>
                <w:t>Correct inappropriate shifts in pronoun number and person</w:t>
              </w:r>
            </w:hyperlink>
          </w:p>
        </w:tc>
      </w:tr>
      <w:tr w:rsidR="000D6ECD" w14:paraId="745565C8" w14:textId="77777777">
        <w:tblPrEx>
          <w:tblBorders>
            <w:top w:val="none" w:sz="0" w:space="0" w:color="auto"/>
          </w:tblBorders>
          <w:tblCellMar>
            <w:top w:w="0" w:type="dxa"/>
            <w:bottom w:w="0" w:type="dxa"/>
          </w:tblCellMar>
        </w:tblPrEx>
        <w:tc>
          <w:tcPr>
            <w:tcW w:w="470" w:type="dxa"/>
            <w:tcMar>
              <w:right w:w="80" w:type="nil"/>
            </w:tcMar>
          </w:tcPr>
          <w:p w14:paraId="0979678F"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83" w:history="1">
              <w:r>
                <w:rPr>
                  <w:rFonts w:ascii="Verdana" w:hAnsi="Verdana" w:cs="Verdana"/>
                  <w:b/>
                  <w:bCs/>
                  <w:color w:val="0A508C"/>
                  <w:sz w:val="26"/>
                  <w:szCs w:val="26"/>
                </w:rPr>
                <w:t>Y.3</w:t>
              </w:r>
            </w:hyperlink>
          </w:p>
        </w:tc>
        <w:tc>
          <w:tcPr>
            <w:tcW w:w="3962" w:type="dxa"/>
          </w:tcPr>
          <w:p w14:paraId="11869D83"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84" w:history="1">
              <w:r>
                <w:rPr>
                  <w:rFonts w:ascii="Verdana" w:hAnsi="Verdana" w:cs="Verdana"/>
                  <w:color w:val="2E5611"/>
                  <w:sz w:val="26"/>
                  <w:szCs w:val="26"/>
                </w:rPr>
                <w:t>Identify and correct inappropriate shifts in verb tense</w:t>
              </w:r>
            </w:hyperlink>
          </w:p>
        </w:tc>
      </w:tr>
      <w:tr w:rsidR="000D6ECD" w14:paraId="750F7EAF" w14:textId="77777777">
        <w:tblPrEx>
          <w:tblBorders>
            <w:top w:val="none" w:sz="0" w:space="0" w:color="auto"/>
          </w:tblBorders>
          <w:tblCellMar>
            <w:top w:w="0" w:type="dxa"/>
            <w:bottom w:w="0" w:type="dxa"/>
          </w:tblCellMar>
        </w:tblPrEx>
        <w:tc>
          <w:tcPr>
            <w:tcW w:w="682" w:type="dxa"/>
            <w:tcMar>
              <w:right w:w="80" w:type="nil"/>
            </w:tcMar>
          </w:tcPr>
          <w:p w14:paraId="0B2E9688"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85" w:history="1">
              <w:r>
                <w:rPr>
                  <w:rFonts w:ascii="Verdana" w:hAnsi="Verdana" w:cs="Verdana"/>
                  <w:b/>
                  <w:bCs/>
                  <w:color w:val="0A508C"/>
                  <w:sz w:val="26"/>
                  <w:szCs w:val="26"/>
                </w:rPr>
                <w:t>AA.1</w:t>
              </w:r>
            </w:hyperlink>
          </w:p>
        </w:tc>
        <w:tc>
          <w:tcPr>
            <w:tcW w:w="3750" w:type="dxa"/>
          </w:tcPr>
          <w:p w14:paraId="1551900A"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86" w:history="1">
              <w:r>
                <w:rPr>
                  <w:rFonts w:ascii="Verdana" w:hAnsi="Verdana" w:cs="Verdana"/>
                  <w:color w:val="2E5611"/>
                  <w:sz w:val="26"/>
                  <w:szCs w:val="26"/>
                </w:rPr>
                <w:t>Misplaced modifiers with pictures</w:t>
              </w:r>
            </w:hyperlink>
          </w:p>
        </w:tc>
      </w:tr>
      <w:tr w:rsidR="000D6ECD" w14:paraId="5B690F21" w14:textId="77777777">
        <w:tblPrEx>
          <w:tblBorders>
            <w:top w:val="none" w:sz="0" w:space="0" w:color="auto"/>
          </w:tblBorders>
          <w:tblCellMar>
            <w:top w:w="0" w:type="dxa"/>
            <w:bottom w:w="0" w:type="dxa"/>
          </w:tblCellMar>
        </w:tblPrEx>
        <w:tc>
          <w:tcPr>
            <w:tcW w:w="682" w:type="dxa"/>
            <w:tcMar>
              <w:right w:w="80" w:type="nil"/>
            </w:tcMar>
          </w:tcPr>
          <w:p w14:paraId="6E7C027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87" w:history="1">
              <w:r>
                <w:rPr>
                  <w:rFonts w:ascii="Verdana" w:hAnsi="Verdana" w:cs="Verdana"/>
                  <w:b/>
                  <w:bCs/>
                  <w:color w:val="0A508C"/>
                  <w:sz w:val="26"/>
                  <w:szCs w:val="26"/>
                </w:rPr>
                <w:t>AA.2</w:t>
              </w:r>
            </w:hyperlink>
          </w:p>
        </w:tc>
        <w:tc>
          <w:tcPr>
            <w:tcW w:w="3750" w:type="dxa"/>
          </w:tcPr>
          <w:p w14:paraId="2677C263"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88" w:history="1">
              <w:r>
                <w:rPr>
                  <w:rFonts w:ascii="Verdana" w:hAnsi="Verdana" w:cs="Verdana"/>
                  <w:color w:val="2E5611"/>
                  <w:sz w:val="26"/>
                  <w:szCs w:val="26"/>
                </w:rPr>
                <w:t>Select the misplaced or dangling modifier</w:t>
              </w:r>
            </w:hyperlink>
          </w:p>
        </w:tc>
      </w:tr>
      <w:tr w:rsidR="000D6ECD" w14:paraId="4E8E7470" w14:textId="77777777">
        <w:tblPrEx>
          <w:tblBorders>
            <w:top w:val="none" w:sz="0" w:space="0" w:color="auto"/>
          </w:tblBorders>
          <w:tblCellMar>
            <w:top w:w="0" w:type="dxa"/>
            <w:bottom w:w="0" w:type="dxa"/>
          </w:tblCellMar>
        </w:tblPrEx>
        <w:tc>
          <w:tcPr>
            <w:tcW w:w="682" w:type="dxa"/>
            <w:tcMar>
              <w:right w:w="80" w:type="nil"/>
            </w:tcMar>
          </w:tcPr>
          <w:p w14:paraId="6876438C"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89" w:history="1">
              <w:r>
                <w:rPr>
                  <w:rFonts w:ascii="Verdana" w:hAnsi="Verdana" w:cs="Verdana"/>
                  <w:b/>
                  <w:bCs/>
                  <w:color w:val="0A508C"/>
                  <w:sz w:val="26"/>
                  <w:szCs w:val="26"/>
                </w:rPr>
                <w:t>AA.3</w:t>
              </w:r>
            </w:hyperlink>
          </w:p>
        </w:tc>
        <w:tc>
          <w:tcPr>
            <w:tcW w:w="3750" w:type="dxa"/>
          </w:tcPr>
          <w:p w14:paraId="1C0A348B"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90" w:history="1">
              <w:r>
                <w:rPr>
                  <w:rFonts w:ascii="Verdana" w:hAnsi="Verdana" w:cs="Verdana"/>
                  <w:color w:val="2E5611"/>
                  <w:sz w:val="26"/>
                  <w:szCs w:val="26"/>
                </w:rPr>
                <w:t>Are the modifiers used correctly?</w:t>
              </w:r>
            </w:hyperlink>
          </w:p>
        </w:tc>
      </w:tr>
      <w:tr w:rsidR="000D6ECD" w14:paraId="423A4660" w14:textId="77777777">
        <w:tblPrEx>
          <w:tblCellMar>
            <w:top w:w="0" w:type="dxa"/>
            <w:bottom w:w="0" w:type="dxa"/>
          </w:tblCellMar>
        </w:tblPrEx>
        <w:tc>
          <w:tcPr>
            <w:tcW w:w="675" w:type="dxa"/>
            <w:tcMar>
              <w:right w:w="80" w:type="nil"/>
            </w:tcMar>
          </w:tcPr>
          <w:p w14:paraId="4A15D284"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491" w:history="1">
              <w:r>
                <w:rPr>
                  <w:rFonts w:ascii="Verdana" w:hAnsi="Verdana" w:cs="Verdana"/>
                  <w:b/>
                  <w:bCs/>
                  <w:color w:val="0A508C"/>
                  <w:sz w:val="26"/>
                  <w:szCs w:val="26"/>
                </w:rPr>
                <w:t>BB.1</w:t>
              </w:r>
            </w:hyperlink>
          </w:p>
        </w:tc>
        <w:tc>
          <w:tcPr>
            <w:tcW w:w="3758" w:type="dxa"/>
          </w:tcPr>
          <w:p w14:paraId="4239E606"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1492" w:history="1">
              <w:r>
                <w:rPr>
                  <w:rFonts w:ascii="Verdana" w:hAnsi="Verdana" w:cs="Verdana"/>
                  <w:color w:val="2E5611"/>
                  <w:sz w:val="26"/>
                  <w:szCs w:val="26"/>
                </w:rPr>
                <w:t>What does the punctuation suggest?</w:t>
              </w:r>
            </w:hyperlink>
          </w:p>
        </w:tc>
      </w:tr>
    </w:tbl>
    <w:p w14:paraId="50AAB4AE" w14:textId="77777777" w:rsidR="000D6ECD" w:rsidRDefault="000D6ECD" w:rsidP="000D6ECD">
      <w:pPr>
        <w:widowControl w:val="0"/>
        <w:autoSpaceDE w:val="0"/>
        <w:autoSpaceDN w:val="0"/>
        <w:adjustRightInd w:val="0"/>
        <w:rPr>
          <w:rFonts w:ascii="Trebuchet MS" w:hAnsi="Trebuchet MS" w:cs="Trebuchet MS"/>
          <w:color w:val="178FA7"/>
          <w:sz w:val="32"/>
          <w:szCs w:val="32"/>
        </w:rPr>
      </w:pP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"https://www.ixl.com/ela/adjectives-and-adverbs"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178FA7"/>
          <w:sz w:val="32"/>
          <w:szCs w:val="32"/>
        </w:rPr>
        <w:t>Adjectives and adverbs</w:t>
      </w:r>
    </w:p>
    <w:p w14:paraId="3FE24EF4" w14:textId="77777777" w:rsidR="000D6ECD" w:rsidRDefault="000D6ECD" w:rsidP="000D6ECD">
      <w:pPr>
        <w:widowControl w:val="0"/>
        <w:autoSpaceDE w:val="0"/>
        <w:autoSpaceDN w:val="0"/>
        <w:adjustRightInd w:val="0"/>
        <w:rPr>
          <w:rFonts w:ascii="Trebuchet MS" w:hAnsi="Trebuchet MS" w:cs="Trebuchet MS"/>
          <w:color w:val="EE8014"/>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"https://www.ixl.com/ela/punctuation-and-capitalization"</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EE8014"/>
          <w:kern w:val="1"/>
          <w:sz w:val="32"/>
          <w:szCs w:val="32"/>
        </w:rPr>
        <w:t>Punctuation and capitalization</w:t>
      </w:r>
    </w:p>
    <w:p w14:paraId="67FBB503" w14:textId="77777777" w:rsidR="000D6ECD" w:rsidRDefault="000D6ECD" w:rsidP="000D6ECD">
      <w:pPr>
        <w:widowControl w:val="0"/>
        <w:autoSpaceDE w:val="0"/>
        <w:autoSpaceDN w:val="0"/>
        <w:adjustRightInd w:val="0"/>
        <w:rPr>
          <w:rFonts w:ascii="Trebuchet MS" w:hAnsi="Trebuchet MS" w:cs="Trebuchet MS"/>
          <w:color w:val="38A314"/>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"https://www.ixl.com/ela/figurative-language"</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38A314"/>
          <w:kern w:val="1"/>
          <w:sz w:val="32"/>
          <w:szCs w:val="32"/>
        </w:rPr>
        <w:t>Figurative language</w:t>
      </w:r>
    </w:p>
    <w:p w14:paraId="3E5C3425" w14:textId="77777777" w:rsidR="000D6ECD" w:rsidRDefault="000D6ECD" w:rsidP="000D6ECD">
      <w:pPr>
        <w:widowControl w:val="0"/>
        <w:autoSpaceDE w:val="0"/>
        <w:autoSpaceDN w:val="0"/>
        <w:adjustRightInd w:val="0"/>
        <w:rPr>
          <w:rFonts w:ascii="Trebuchet MS" w:hAnsi="Trebuchet MS" w:cs="Trebuchet MS"/>
          <w:color w:val="CB311D"/>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"https://www.ixl.com/ela/grammar"</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CB311D"/>
          <w:kern w:val="1"/>
          <w:sz w:val="32"/>
          <w:szCs w:val="32"/>
        </w:rPr>
        <w:t>Grammar</w:t>
      </w:r>
    </w:p>
    <w:p w14:paraId="7249332D" w14:textId="77777777" w:rsidR="000D6ECD" w:rsidRDefault="000D6ECD" w:rsidP="000D6ECD">
      <w:pPr>
        <w:widowControl w:val="0"/>
        <w:autoSpaceDE w:val="0"/>
        <w:autoSpaceDN w:val="0"/>
        <w:adjustRightInd w:val="0"/>
        <w:rPr>
          <w:rFonts w:ascii="Trebuchet MS" w:hAnsi="Trebuchet MS" w:cs="Trebuchet MS"/>
          <w:color w:val="128ED6"/>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"https://www.ixl.com/ela/nouns"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128ED6"/>
          <w:kern w:val="1"/>
          <w:sz w:val="32"/>
          <w:szCs w:val="32"/>
        </w:rPr>
        <w:t>Nouns</w:t>
      </w:r>
    </w:p>
    <w:p w14:paraId="7D3D26FA" w14:textId="77777777" w:rsidR="000D6ECD" w:rsidRDefault="000D6ECD" w:rsidP="000D6ECD">
      <w:pPr>
        <w:widowControl w:val="0"/>
        <w:autoSpaceDE w:val="0"/>
        <w:autoSpaceDN w:val="0"/>
        <w:adjustRightInd w:val="0"/>
        <w:rPr>
          <w:rFonts w:ascii="Trebuchet MS" w:hAnsi="Trebuchet MS" w:cs="Trebuchet MS"/>
          <w:color w:val="79199A"/>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"https://www.ixl.com/ela/phonics"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79199A"/>
          <w:kern w:val="1"/>
          <w:sz w:val="32"/>
          <w:szCs w:val="32"/>
        </w:rPr>
        <w:t>Phonics</w:t>
      </w:r>
    </w:p>
    <w:p w14:paraId="2E0D38BC" w14:textId="77777777" w:rsidR="000D6ECD" w:rsidRDefault="000D6ECD" w:rsidP="000D6ECD">
      <w:pPr>
        <w:widowControl w:val="0"/>
        <w:autoSpaceDE w:val="0"/>
        <w:autoSpaceDN w:val="0"/>
        <w:adjustRightInd w:val="0"/>
        <w:rPr>
          <w:rFonts w:ascii="Trebuchet MS" w:hAnsi="Trebuchet MS" w:cs="Trebuchet MS"/>
          <w:color w:val="17AF5E"/>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"https://www.ixl.com/ela/pronouns"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17AF5E"/>
          <w:kern w:val="1"/>
          <w:sz w:val="32"/>
          <w:szCs w:val="32"/>
        </w:rPr>
        <w:t>Pronouns</w:t>
      </w:r>
    </w:p>
    <w:p w14:paraId="4C465E23" w14:textId="77777777" w:rsidR="000D6ECD" w:rsidRDefault="000D6ECD" w:rsidP="000D6ECD">
      <w:pPr>
        <w:widowControl w:val="0"/>
        <w:autoSpaceDE w:val="0"/>
        <w:autoSpaceDN w:val="0"/>
        <w:adjustRightInd w:val="0"/>
        <w:rPr>
          <w:rFonts w:ascii="Trebuchet MS" w:hAnsi="Trebuchet MS" w:cs="Trebuchet MS"/>
          <w:color w:val="E15216"/>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"https://www.ixl.com/ela/reading-comprehension"</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E15216"/>
          <w:kern w:val="1"/>
          <w:sz w:val="32"/>
          <w:szCs w:val="32"/>
        </w:rPr>
        <w:t>Reading comprehension</w:t>
      </w:r>
    </w:p>
    <w:p w14:paraId="42963663" w14:textId="77777777" w:rsidR="000D6ECD" w:rsidRDefault="000D6ECD" w:rsidP="000D6ECD">
      <w:pPr>
        <w:widowControl w:val="0"/>
        <w:autoSpaceDE w:val="0"/>
        <w:autoSpaceDN w:val="0"/>
        <w:adjustRightInd w:val="0"/>
        <w:rPr>
          <w:rFonts w:ascii="Trebuchet MS" w:hAnsi="Trebuchet MS" w:cs="Trebuchet MS"/>
          <w:color w:val="13762E"/>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"https://www.ixl.com/ela/reference-skills"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13762E"/>
          <w:kern w:val="1"/>
          <w:sz w:val="32"/>
          <w:szCs w:val="32"/>
        </w:rPr>
        <w:t>Reference skills</w:t>
      </w:r>
    </w:p>
    <w:p w14:paraId="17B14D5B" w14:textId="77777777" w:rsidR="000D6ECD" w:rsidRDefault="000D6ECD" w:rsidP="000D6ECD">
      <w:pPr>
        <w:widowControl w:val="0"/>
        <w:autoSpaceDE w:val="0"/>
        <w:autoSpaceDN w:val="0"/>
        <w:adjustRightInd w:val="0"/>
        <w:rPr>
          <w:rFonts w:ascii="Trebuchet MS" w:hAnsi="Trebuchet MS" w:cs="Trebuchet MS"/>
          <w:color w:val="E4B008"/>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"https://www.ixl.com/ela/sentences"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E4B008"/>
          <w:kern w:val="1"/>
          <w:sz w:val="32"/>
          <w:szCs w:val="32"/>
        </w:rPr>
        <w:t>Sentences</w:t>
      </w:r>
    </w:p>
    <w:p w14:paraId="07F16A4A" w14:textId="77777777" w:rsidR="000D6ECD" w:rsidRDefault="000D6ECD" w:rsidP="000D6ECD">
      <w:pPr>
        <w:widowControl w:val="0"/>
        <w:autoSpaceDE w:val="0"/>
        <w:autoSpaceDN w:val="0"/>
        <w:adjustRightInd w:val="0"/>
        <w:rPr>
          <w:rFonts w:ascii="Trebuchet MS" w:hAnsi="Trebuchet MS" w:cs="Trebuchet MS"/>
          <w:color w:val="5B0E94"/>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"https://www.ixl.com/ela/verbs"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5B0E94"/>
          <w:kern w:val="1"/>
          <w:sz w:val="32"/>
          <w:szCs w:val="32"/>
        </w:rPr>
        <w:t>Verbs</w:t>
      </w:r>
    </w:p>
    <w:p w14:paraId="53873E45" w14:textId="77777777" w:rsidR="000D6ECD" w:rsidRDefault="000D6ECD" w:rsidP="000D6ECD">
      <w:pPr>
        <w:widowControl w:val="0"/>
        <w:autoSpaceDE w:val="0"/>
        <w:autoSpaceDN w:val="0"/>
        <w:adjustRightInd w:val="0"/>
        <w:rPr>
          <w:rFonts w:ascii="Trebuchet MS" w:hAnsi="Trebuchet MS" w:cs="Trebuchet MS"/>
          <w:color w:val="B91D25"/>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"https://www.ixl.com/ela/vocabulary"</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B91D25"/>
          <w:kern w:val="1"/>
          <w:sz w:val="32"/>
          <w:szCs w:val="32"/>
        </w:rPr>
        <w:t>Vocabulary</w:t>
      </w:r>
    </w:p>
    <w:p w14:paraId="066CCF69" w14:textId="77777777" w:rsidR="000D6ECD" w:rsidRDefault="000D6ECD" w:rsidP="000D6ECD">
      <w:pPr>
        <w:widowControl w:val="0"/>
        <w:autoSpaceDE w:val="0"/>
        <w:autoSpaceDN w:val="0"/>
        <w:adjustRightInd w:val="0"/>
        <w:rPr>
          <w:rFonts w:ascii="Trebuchet MS" w:hAnsi="Trebuchet MS" w:cs="Trebuchet MS"/>
          <w:color w:val="1566B7"/>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"https://www.ixl.com/ela/word-analysis"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1566B7"/>
          <w:kern w:val="1"/>
          <w:sz w:val="32"/>
          <w:szCs w:val="32"/>
        </w:rPr>
        <w:t>Word analysis</w:t>
      </w:r>
    </w:p>
    <w:p w14:paraId="175DA9AB" w14:textId="77777777" w:rsidR="000D6ECD" w:rsidRDefault="000D6ECD" w:rsidP="000D6ECD">
      <w:pPr>
        <w:widowControl w:val="0"/>
        <w:autoSpaceDE w:val="0"/>
        <w:autoSpaceDN w:val="0"/>
        <w:adjustRightInd w:val="0"/>
        <w:rPr>
          <w:rFonts w:ascii="Trebuchet MS" w:hAnsi="Trebuchet MS" w:cs="Trebuchet MS"/>
          <w:color w:val="1AB6A7"/>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"https://www.ixl.com/ela/writing-and-composition"</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1AB6A7"/>
          <w:kern w:val="1"/>
          <w:sz w:val="32"/>
          <w:szCs w:val="32"/>
        </w:rPr>
        <w:t>Writing and composition</w:t>
      </w:r>
    </w:p>
    <w:p w14:paraId="7F42B346" w14:textId="77777777" w:rsidR="000D6ECD" w:rsidRDefault="000D6ECD" w:rsidP="000D6E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kern w:val="1"/>
          <w:sz w:val="26"/>
          <w:szCs w:val="26"/>
        </w:rPr>
      </w:pPr>
      <w:r>
        <w:rPr>
          <w:rFonts w:ascii="Verdana" w:hAnsi="Verdana" w:cs="Verdana"/>
          <w:color w:val="2E5611"/>
          <w:kern w:val="1"/>
          <w:sz w:val="26"/>
          <w:szCs w:val="26"/>
        </w:rPr>
        <w:fldChar w:fldCharType="end"/>
      </w:r>
    </w:p>
    <w:p w14:paraId="3CE48070" w14:textId="77777777" w:rsidR="000D6ECD" w:rsidRDefault="000D6ECD" w:rsidP="000D6ECD">
      <w:pPr>
        <w:widowControl w:val="0"/>
        <w:autoSpaceDE w:val="0"/>
        <w:autoSpaceDN w:val="0"/>
        <w:adjustRightInd w:val="0"/>
        <w:jc w:val="center"/>
        <w:rPr>
          <w:rFonts w:ascii="Verdana" w:hAnsi="Verdana" w:cs="Verdana"/>
          <w:color w:val="9C9887"/>
          <w:kern w:val="1"/>
          <w:sz w:val="18"/>
          <w:szCs w:val="18"/>
        </w:rPr>
      </w:pPr>
      <w:hyperlink r:id="rId1493" w:history="1">
        <w:r>
          <w:rPr>
            <w:rFonts w:ascii="Verdana" w:hAnsi="Verdana" w:cs="Verdana"/>
            <w:color w:val="106EA0"/>
            <w:kern w:val="1"/>
          </w:rPr>
          <w:t>Company info</w:t>
        </w:r>
      </w:hyperlink>
      <w:r>
        <w:rPr>
          <w:rFonts w:ascii="Verdana" w:hAnsi="Verdana" w:cs="Verdana"/>
          <w:color w:val="9C9887"/>
          <w:kern w:val="1"/>
          <w:sz w:val="18"/>
          <w:szCs w:val="18"/>
        </w:rPr>
        <w:t xml:space="preserve"> | </w:t>
      </w:r>
      <w:hyperlink r:id="rId1494" w:history="1">
        <w:r>
          <w:rPr>
            <w:rFonts w:ascii="Verdana" w:hAnsi="Verdana" w:cs="Verdana"/>
            <w:color w:val="106EA0"/>
            <w:kern w:val="1"/>
          </w:rPr>
          <w:t>Membership</w:t>
        </w:r>
      </w:hyperlink>
      <w:r>
        <w:rPr>
          <w:rFonts w:ascii="Verdana" w:hAnsi="Verdana" w:cs="Verdana"/>
          <w:color w:val="9C9887"/>
          <w:kern w:val="1"/>
          <w:sz w:val="18"/>
          <w:szCs w:val="18"/>
        </w:rPr>
        <w:t xml:space="preserve"> | </w:t>
      </w:r>
      <w:hyperlink r:id="rId1495" w:history="1">
        <w:r>
          <w:rPr>
            <w:rFonts w:ascii="Verdana" w:hAnsi="Verdana" w:cs="Verdana"/>
            <w:color w:val="106EA0"/>
            <w:kern w:val="1"/>
          </w:rPr>
          <w:t>Blog</w:t>
        </w:r>
      </w:hyperlink>
      <w:r>
        <w:rPr>
          <w:rFonts w:ascii="Verdana" w:hAnsi="Verdana" w:cs="Verdana"/>
          <w:color w:val="9C9887"/>
          <w:kern w:val="1"/>
          <w:sz w:val="18"/>
          <w:szCs w:val="18"/>
        </w:rPr>
        <w:t xml:space="preserve"> | </w:t>
      </w:r>
      <w:hyperlink r:id="rId1496" w:history="1">
        <w:r>
          <w:rPr>
            <w:rFonts w:ascii="Verdana" w:hAnsi="Verdana" w:cs="Verdana"/>
            <w:color w:val="106EA0"/>
            <w:kern w:val="1"/>
          </w:rPr>
          <w:t>Terms of service</w:t>
        </w:r>
      </w:hyperlink>
      <w:r>
        <w:rPr>
          <w:rFonts w:ascii="Verdana" w:hAnsi="Verdana" w:cs="Verdana"/>
          <w:color w:val="9C9887"/>
          <w:kern w:val="1"/>
          <w:sz w:val="18"/>
          <w:szCs w:val="18"/>
        </w:rPr>
        <w:t xml:space="preserve"> | </w:t>
      </w:r>
      <w:hyperlink r:id="rId1497" w:history="1">
        <w:r>
          <w:rPr>
            <w:rFonts w:ascii="Verdana" w:hAnsi="Verdana" w:cs="Verdana"/>
            <w:color w:val="106EA0"/>
            <w:kern w:val="1"/>
          </w:rPr>
          <w:t>Privacy policy</w:t>
        </w:r>
      </w:hyperlink>
      <w:r>
        <w:rPr>
          <w:rFonts w:ascii="Verdana" w:hAnsi="Verdana" w:cs="Verdana"/>
          <w:color w:val="9C9887"/>
          <w:kern w:val="1"/>
          <w:sz w:val="18"/>
          <w:szCs w:val="18"/>
        </w:rPr>
        <w:t xml:space="preserve"> | </w:t>
      </w:r>
      <w:hyperlink r:id="rId1498" w:history="1">
        <w:r>
          <w:rPr>
            <w:rFonts w:ascii="Verdana" w:hAnsi="Verdana" w:cs="Verdana"/>
            <w:color w:val="106EA0"/>
            <w:kern w:val="1"/>
          </w:rPr>
          <w:t>Help center</w:t>
        </w:r>
      </w:hyperlink>
      <w:r>
        <w:rPr>
          <w:rFonts w:ascii="Verdana" w:hAnsi="Verdana" w:cs="Verdana"/>
          <w:color w:val="9C9887"/>
          <w:kern w:val="1"/>
          <w:sz w:val="18"/>
          <w:szCs w:val="18"/>
        </w:rPr>
        <w:t xml:space="preserve"> | </w:t>
      </w:r>
      <w:hyperlink r:id="rId1499" w:history="1">
        <w:r>
          <w:rPr>
            <w:rFonts w:ascii="Verdana" w:hAnsi="Verdana" w:cs="Verdana"/>
            <w:color w:val="106EA0"/>
            <w:kern w:val="1"/>
          </w:rPr>
          <w:t>Tell us what you think</w:t>
        </w:r>
      </w:hyperlink>
      <w:r>
        <w:rPr>
          <w:rFonts w:ascii="Verdana" w:hAnsi="Verdana" w:cs="Verdana"/>
          <w:color w:val="9C9887"/>
          <w:kern w:val="1"/>
          <w:sz w:val="18"/>
          <w:szCs w:val="18"/>
        </w:rPr>
        <w:t xml:space="preserve"> | </w:t>
      </w:r>
      <w:hyperlink r:id="rId1500" w:history="1">
        <w:r>
          <w:rPr>
            <w:rFonts w:ascii="Verdana" w:hAnsi="Verdana" w:cs="Verdana"/>
            <w:color w:val="106EA0"/>
            <w:kern w:val="1"/>
          </w:rPr>
          <w:t>Testimonials</w:t>
        </w:r>
      </w:hyperlink>
      <w:r>
        <w:rPr>
          <w:rFonts w:ascii="Verdana" w:hAnsi="Verdana" w:cs="Verdana"/>
          <w:color w:val="9C9887"/>
          <w:kern w:val="1"/>
          <w:sz w:val="18"/>
          <w:szCs w:val="18"/>
        </w:rPr>
        <w:t xml:space="preserve"> | </w:t>
      </w:r>
      <w:hyperlink r:id="rId1501" w:history="1">
        <w:r>
          <w:rPr>
            <w:rFonts w:ascii="Verdana" w:hAnsi="Verdana" w:cs="Verdana"/>
            <w:color w:val="106EA0"/>
            <w:kern w:val="1"/>
          </w:rPr>
          <w:t>Careers</w:t>
        </w:r>
      </w:hyperlink>
      <w:r>
        <w:rPr>
          <w:rFonts w:ascii="Verdana" w:hAnsi="Verdana" w:cs="Verdana"/>
          <w:color w:val="9C9887"/>
          <w:kern w:val="1"/>
          <w:sz w:val="18"/>
          <w:szCs w:val="18"/>
        </w:rPr>
        <w:t xml:space="preserve"> | </w:t>
      </w:r>
      <w:hyperlink r:id="rId1502" w:history="1">
        <w:r>
          <w:rPr>
            <w:rFonts w:ascii="Verdana" w:hAnsi="Verdana" w:cs="Verdana"/>
            <w:color w:val="106EA0"/>
            <w:kern w:val="1"/>
          </w:rPr>
          <w:t>Contact us</w:t>
        </w:r>
      </w:hyperlink>
    </w:p>
    <w:p w14:paraId="252013D8" w14:textId="77777777" w:rsidR="000D6ECD" w:rsidRDefault="000D6ECD" w:rsidP="000D6ECD">
      <w:pPr>
        <w:widowControl w:val="0"/>
        <w:autoSpaceDE w:val="0"/>
        <w:autoSpaceDN w:val="0"/>
        <w:adjustRightInd w:val="0"/>
        <w:rPr>
          <w:rFonts w:ascii="Verdana" w:hAnsi="Verdana" w:cs="Verdana"/>
          <w:color w:val="424242"/>
          <w:sz w:val="26"/>
          <w:szCs w:val="26"/>
        </w:rPr>
      </w:pPr>
      <w:r>
        <w:rPr>
          <w:rFonts w:ascii="Verdana" w:hAnsi="Verdana" w:cs="Verdana"/>
          <w:b/>
          <w:bCs/>
          <w:noProof/>
          <w:color w:val="0A508C"/>
          <w:kern w:val="1"/>
          <w:sz w:val="20"/>
          <w:szCs w:val="20"/>
          <w:lang w:eastAsia="en-GB"/>
        </w:rPr>
        <w:drawing>
          <wp:inline distT="0" distB="0" distL="0" distR="0" wp14:anchorId="55F2A30B" wp14:editId="5865C093">
            <wp:extent cx="1308100" cy="177800"/>
            <wp:effectExtent l="0" t="0" r="0" b="0"/>
            <wp:docPr id="1" name="Picture 1">
              <a:hlinkClick xmlns:a="http://schemas.openxmlformats.org/drawingml/2006/main" r:id="rId1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3">
                      <a:extLst>
                        <a:ext uri="{28A0092B-C50C-407E-A947-70E740481C1C}">
                          <a14:useLocalDpi xmlns:a14="http://schemas.microsoft.com/office/drawing/2010/main" val="0"/>
                        </a:ext>
                      </a:extLst>
                    </a:blip>
                    <a:srcRect/>
                    <a:stretch>
                      <a:fillRect/>
                    </a:stretch>
                  </pic:blipFill>
                  <pic:spPr bwMode="auto">
                    <a:xfrm>
                      <a:off x="0" y="0"/>
                      <a:ext cx="1308100" cy="177800"/>
                    </a:xfrm>
                    <a:prstGeom prst="rect">
                      <a:avLst/>
                    </a:prstGeom>
                    <a:noFill/>
                    <a:ln>
                      <a:noFill/>
                    </a:ln>
                  </pic:spPr>
                </pic:pic>
              </a:graphicData>
            </a:graphic>
          </wp:inline>
        </w:drawing>
      </w:r>
      <w:r>
        <w:rPr>
          <w:rFonts w:ascii="Verdana" w:hAnsi="Verdana" w:cs="Verdana"/>
          <w:b/>
          <w:bCs/>
          <w:color w:val="ACACAC"/>
          <w:kern w:val="1"/>
          <w:sz w:val="20"/>
          <w:szCs w:val="20"/>
        </w:rPr>
        <w:t xml:space="preserve"> © 2019 IXL Learning. All rights reserved. Follow us</w:t>
      </w:r>
      <w:r>
        <w:rPr>
          <w:rFonts w:ascii="Trebuchet MS" w:hAnsi="Trebuchet MS" w:cs="Trebuchet MS"/>
          <w:color w:val="1AB6A7"/>
          <w:sz w:val="96"/>
          <w:szCs w:val="96"/>
        </w:rPr>
        <w:t>Writing and composition</w:t>
      </w:r>
    </w:p>
    <w:p w14:paraId="5AA60010" w14:textId="77777777" w:rsidR="000D6ECD" w:rsidRDefault="000D6ECD" w:rsidP="000D6ECD">
      <w:pPr>
        <w:widowControl w:val="0"/>
        <w:autoSpaceDE w:val="0"/>
        <w:autoSpaceDN w:val="0"/>
        <w:adjustRightInd w:val="0"/>
        <w:rPr>
          <w:rFonts w:ascii="Verdana" w:hAnsi="Verdana" w:cs="Verdana"/>
          <w:color w:val="424242"/>
          <w:sz w:val="26"/>
          <w:szCs w:val="26"/>
        </w:rPr>
      </w:pPr>
      <w:r>
        <w:rPr>
          <w:rFonts w:ascii="Verdana" w:hAnsi="Verdana" w:cs="Verdana"/>
          <w:color w:val="424242"/>
          <w:sz w:val="26"/>
          <w:szCs w:val="26"/>
        </w:rPr>
        <w:t>Here is a list of all of the skills that cover writing and composition! These skills are organized by grade, and you can move your mouse over any skill name to preview the skill. To start practicing, just click on any link. IXL will track your score, and the questions will automatically increase in difficulty as you improve!</w:t>
      </w:r>
    </w:p>
    <w:p w14:paraId="2D5D414D" w14:textId="77777777" w:rsidR="000D6ECD" w:rsidRDefault="000D6ECD" w:rsidP="000D6ECD">
      <w:pPr>
        <w:widowControl w:val="0"/>
        <w:autoSpaceDE w:val="0"/>
        <w:autoSpaceDN w:val="0"/>
        <w:adjustRightInd w:val="0"/>
        <w:rPr>
          <w:rFonts w:ascii="Verdana" w:hAnsi="Verdana" w:cs="Verdana"/>
          <w:sz w:val="26"/>
          <w:szCs w:val="26"/>
        </w:rPr>
      </w:pPr>
    </w:p>
    <w:p w14:paraId="6D9EF87E" w14:textId="77777777" w:rsidR="000D6ECD" w:rsidRDefault="000D6ECD" w:rsidP="000D6ECD">
      <w:pPr>
        <w:widowControl w:val="0"/>
        <w:autoSpaceDE w:val="0"/>
        <w:autoSpaceDN w:val="0"/>
        <w:adjustRightInd w:val="0"/>
        <w:rPr>
          <w:rFonts w:ascii="Trebuchet MS" w:hAnsi="Trebuchet MS" w:cs="Trebuchet MS"/>
          <w:b/>
          <w:bCs/>
          <w:color w:val="419904"/>
          <w:sz w:val="40"/>
          <w:szCs w:val="40"/>
        </w:rPr>
      </w:pPr>
      <w:hyperlink r:id="rId1504" w:history="1">
        <w:r>
          <w:rPr>
            <w:rFonts w:ascii="Trebuchet MS" w:hAnsi="Trebuchet MS" w:cs="Trebuchet MS"/>
            <w:b/>
            <w:bCs/>
            <w:color w:val="419904"/>
            <w:sz w:val="40"/>
            <w:szCs w:val="40"/>
          </w:rPr>
          <w:t>First-grade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719"/>
        <w:gridCol w:w="3446"/>
      </w:tblGrid>
      <w:tr w:rsidR="000D6ECD" w14:paraId="3046D907" w14:textId="77777777">
        <w:tblPrEx>
          <w:tblCellMar>
            <w:top w:w="0" w:type="dxa"/>
            <w:bottom w:w="0" w:type="dxa"/>
          </w:tblCellMar>
        </w:tblPrEx>
        <w:tc>
          <w:tcPr>
            <w:tcW w:w="719" w:type="dxa"/>
            <w:tcMar>
              <w:right w:w="80" w:type="nil"/>
            </w:tcMar>
          </w:tcPr>
          <w:p w14:paraId="06AFEB98" w14:textId="77777777" w:rsidR="000D6ECD" w:rsidRDefault="000D6ECD">
            <w:pPr>
              <w:widowControl w:val="0"/>
              <w:numPr>
                <w:ilvl w:val="0"/>
                <w:numId w:val="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05" w:history="1">
              <w:r>
                <w:rPr>
                  <w:rFonts w:ascii="Verdana" w:hAnsi="Verdana" w:cs="Verdana"/>
                  <w:b/>
                  <w:bCs/>
                  <w:color w:val="0A508C"/>
                  <w:sz w:val="26"/>
                  <w:szCs w:val="26"/>
                </w:rPr>
                <w:t>NN.3</w:t>
              </w:r>
            </w:hyperlink>
          </w:p>
        </w:tc>
        <w:tc>
          <w:tcPr>
            <w:tcW w:w="3446" w:type="dxa"/>
          </w:tcPr>
          <w:p w14:paraId="25EDD666" w14:textId="77777777" w:rsidR="000D6ECD" w:rsidRDefault="000D6ECD">
            <w:pPr>
              <w:widowControl w:val="0"/>
              <w:numPr>
                <w:ilvl w:val="0"/>
                <w:numId w:val="1"/>
              </w:numPr>
              <w:tabs>
                <w:tab w:val="left" w:pos="220"/>
                <w:tab w:val="left" w:pos="720"/>
              </w:tabs>
              <w:autoSpaceDE w:val="0"/>
              <w:autoSpaceDN w:val="0"/>
              <w:adjustRightInd w:val="0"/>
              <w:ind w:hanging="720"/>
              <w:rPr>
                <w:rFonts w:ascii="Verdana" w:hAnsi="Verdana" w:cs="Verdana"/>
                <w:color w:val="2E5611"/>
                <w:kern w:val="1"/>
                <w:sz w:val="26"/>
                <w:szCs w:val="26"/>
              </w:rPr>
            </w:pPr>
            <w:hyperlink r:id="rId1506" w:history="1">
              <w:r>
                <w:rPr>
                  <w:rFonts w:ascii="Verdana" w:hAnsi="Verdana" w:cs="Verdana"/>
                  <w:color w:val="2E5611"/>
                  <w:sz w:val="26"/>
                  <w:szCs w:val="26"/>
                </w:rPr>
                <w:t>Put the sentences in order</w:t>
              </w:r>
            </w:hyperlink>
          </w:p>
        </w:tc>
      </w:tr>
    </w:tbl>
    <w:p w14:paraId="2900B072"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1507" w:history="1">
        <w:r>
          <w:rPr>
            <w:rFonts w:ascii="Trebuchet MS" w:hAnsi="Trebuchet MS" w:cs="Trebuchet MS"/>
            <w:b/>
            <w:bCs/>
            <w:color w:val="419904"/>
            <w:sz w:val="40"/>
            <w:szCs w:val="40"/>
          </w:rPr>
          <w:t>Second-grade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905"/>
        <w:gridCol w:w="3974"/>
      </w:tblGrid>
      <w:tr w:rsidR="000D6ECD" w14:paraId="5DD5B6E9" w14:textId="77777777">
        <w:tblPrEx>
          <w:tblCellMar>
            <w:top w:w="0" w:type="dxa"/>
            <w:bottom w:w="0" w:type="dxa"/>
          </w:tblCellMar>
        </w:tblPrEx>
        <w:tc>
          <w:tcPr>
            <w:tcW w:w="500" w:type="dxa"/>
            <w:tcMar>
              <w:right w:w="80" w:type="nil"/>
            </w:tcMar>
          </w:tcPr>
          <w:p w14:paraId="1A7DC32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08" w:history="1">
              <w:r>
                <w:rPr>
                  <w:rFonts w:ascii="Verdana" w:hAnsi="Verdana" w:cs="Verdana"/>
                  <w:b/>
                  <w:bCs/>
                  <w:color w:val="0A508C"/>
                  <w:sz w:val="26"/>
                  <w:szCs w:val="26"/>
                </w:rPr>
                <w:t>Q.1</w:t>
              </w:r>
            </w:hyperlink>
          </w:p>
        </w:tc>
        <w:tc>
          <w:tcPr>
            <w:tcW w:w="3933" w:type="dxa"/>
          </w:tcPr>
          <w:p w14:paraId="65B4A2C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09" w:history="1">
              <w:r>
                <w:rPr>
                  <w:rFonts w:ascii="Verdana" w:hAnsi="Verdana" w:cs="Verdana"/>
                  <w:color w:val="2E5611"/>
                  <w:sz w:val="26"/>
                  <w:szCs w:val="26"/>
                </w:rPr>
                <w:t>Which book title goes with the picture?</w:t>
              </w:r>
            </w:hyperlink>
          </w:p>
        </w:tc>
      </w:tr>
      <w:tr w:rsidR="000D6ECD" w14:paraId="05395E45" w14:textId="77777777">
        <w:tblPrEx>
          <w:tblBorders>
            <w:top w:val="none" w:sz="0" w:space="0" w:color="auto"/>
          </w:tblBorders>
          <w:tblCellMar>
            <w:top w:w="0" w:type="dxa"/>
            <w:bottom w:w="0" w:type="dxa"/>
          </w:tblCellMar>
        </w:tblPrEx>
        <w:tc>
          <w:tcPr>
            <w:tcW w:w="500" w:type="dxa"/>
            <w:tcMar>
              <w:right w:w="80" w:type="nil"/>
            </w:tcMar>
          </w:tcPr>
          <w:p w14:paraId="6AD6E3D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10" w:history="1">
              <w:r>
                <w:rPr>
                  <w:rFonts w:ascii="Verdana" w:hAnsi="Verdana" w:cs="Verdana"/>
                  <w:b/>
                  <w:bCs/>
                  <w:color w:val="0A508C"/>
                  <w:sz w:val="26"/>
                  <w:szCs w:val="26"/>
                </w:rPr>
                <w:t>Q.2</w:t>
              </w:r>
            </w:hyperlink>
          </w:p>
        </w:tc>
        <w:tc>
          <w:tcPr>
            <w:tcW w:w="3933" w:type="dxa"/>
          </w:tcPr>
          <w:p w14:paraId="50EF3E6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11" w:history="1">
              <w:r>
                <w:rPr>
                  <w:rFonts w:ascii="Verdana" w:hAnsi="Verdana" w:cs="Verdana"/>
                  <w:color w:val="2E5611"/>
                  <w:sz w:val="26"/>
                  <w:szCs w:val="26"/>
                </w:rPr>
                <w:t>Use actions and dialogue to understand characters</w:t>
              </w:r>
            </w:hyperlink>
          </w:p>
        </w:tc>
      </w:tr>
      <w:tr w:rsidR="000D6ECD" w14:paraId="1817661F" w14:textId="77777777">
        <w:tblPrEx>
          <w:tblBorders>
            <w:top w:val="none" w:sz="0" w:space="0" w:color="auto"/>
          </w:tblBorders>
          <w:tblCellMar>
            <w:top w:w="0" w:type="dxa"/>
            <w:bottom w:w="0" w:type="dxa"/>
          </w:tblCellMar>
        </w:tblPrEx>
        <w:tc>
          <w:tcPr>
            <w:tcW w:w="477" w:type="dxa"/>
            <w:tcMar>
              <w:right w:w="80" w:type="nil"/>
            </w:tcMar>
          </w:tcPr>
          <w:p w14:paraId="04E22BAD"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12" w:history="1">
              <w:r>
                <w:rPr>
                  <w:rFonts w:ascii="Verdana" w:hAnsi="Verdana" w:cs="Verdana"/>
                  <w:b/>
                  <w:bCs/>
                  <w:color w:val="0A508C"/>
                  <w:sz w:val="26"/>
                  <w:szCs w:val="26"/>
                </w:rPr>
                <w:t>X.1</w:t>
              </w:r>
            </w:hyperlink>
          </w:p>
        </w:tc>
        <w:tc>
          <w:tcPr>
            <w:tcW w:w="3446" w:type="dxa"/>
          </w:tcPr>
          <w:p w14:paraId="73B23E9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13" w:history="1">
              <w:r>
                <w:rPr>
                  <w:rFonts w:ascii="Verdana" w:hAnsi="Verdana" w:cs="Verdana"/>
                  <w:color w:val="2E5611"/>
                  <w:sz w:val="26"/>
                  <w:szCs w:val="26"/>
                </w:rPr>
                <w:t>Put the sentences in order</w:t>
              </w:r>
            </w:hyperlink>
          </w:p>
        </w:tc>
      </w:tr>
      <w:tr w:rsidR="000D6ECD" w14:paraId="65EBFCC5" w14:textId="77777777">
        <w:tblPrEx>
          <w:tblBorders>
            <w:top w:val="none" w:sz="0" w:space="0" w:color="auto"/>
          </w:tblBorders>
          <w:tblCellMar>
            <w:top w:w="0" w:type="dxa"/>
            <w:bottom w:w="0" w:type="dxa"/>
          </w:tblCellMar>
        </w:tblPrEx>
        <w:tc>
          <w:tcPr>
            <w:tcW w:w="470" w:type="dxa"/>
            <w:tcMar>
              <w:right w:w="80" w:type="nil"/>
            </w:tcMar>
          </w:tcPr>
          <w:p w14:paraId="54B5692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14" w:history="1">
              <w:r>
                <w:rPr>
                  <w:rFonts w:ascii="Verdana" w:hAnsi="Verdana" w:cs="Verdana"/>
                  <w:b/>
                  <w:bCs/>
                  <w:color w:val="0A508C"/>
                  <w:sz w:val="26"/>
                  <w:szCs w:val="26"/>
                </w:rPr>
                <w:t>Y.1</w:t>
              </w:r>
            </w:hyperlink>
          </w:p>
        </w:tc>
        <w:tc>
          <w:tcPr>
            <w:tcW w:w="3962" w:type="dxa"/>
          </w:tcPr>
          <w:p w14:paraId="4E8F2E31"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15" w:history="1">
              <w:r>
                <w:rPr>
                  <w:rFonts w:ascii="Verdana" w:hAnsi="Verdana" w:cs="Verdana"/>
                  <w:color w:val="2E5611"/>
                  <w:sz w:val="26"/>
                  <w:szCs w:val="26"/>
                </w:rPr>
                <w:t>Select the detail that does not support the topic sentence</w:t>
              </w:r>
            </w:hyperlink>
          </w:p>
        </w:tc>
      </w:tr>
      <w:tr w:rsidR="000D6ECD" w14:paraId="5EFD3AFB" w14:textId="77777777">
        <w:tblPrEx>
          <w:tblBorders>
            <w:top w:val="none" w:sz="0" w:space="0" w:color="auto"/>
          </w:tblBorders>
          <w:tblCellMar>
            <w:top w:w="0" w:type="dxa"/>
            <w:bottom w:w="0" w:type="dxa"/>
          </w:tblCellMar>
        </w:tblPrEx>
        <w:tc>
          <w:tcPr>
            <w:tcW w:w="470" w:type="dxa"/>
            <w:tcMar>
              <w:right w:w="80" w:type="nil"/>
            </w:tcMar>
          </w:tcPr>
          <w:p w14:paraId="294CEBC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16" w:history="1">
              <w:r>
                <w:rPr>
                  <w:rFonts w:ascii="Verdana" w:hAnsi="Verdana" w:cs="Verdana"/>
                  <w:b/>
                  <w:bCs/>
                  <w:color w:val="0A508C"/>
                  <w:sz w:val="26"/>
                  <w:szCs w:val="26"/>
                </w:rPr>
                <w:t>Y.2</w:t>
              </w:r>
            </w:hyperlink>
          </w:p>
        </w:tc>
        <w:tc>
          <w:tcPr>
            <w:tcW w:w="3962" w:type="dxa"/>
          </w:tcPr>
          <w:p w14:paraId="06FE25CF"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17" w:history="1">
              <w:r>
                <w:rPr>
                  <w:rFonts w:ascii="Verdana" w:hAnsi="Verdana" w:cs="Verdana"/>
                  <w:color w:val="2E5611"/>
                  <w:sz w:val="26"/>
                  <w:szCs w:val="26"/>
                </w:rPr>
                <w:t>Choose topic sentences for narrative paragraphs</w:t>
              </w:r>
            </w:hyperlink>
          </w:p>
        </w:tc>
      </w:tr>
      <w:tr w:rsidR="000D6ECD" w14:paraId="692192D1" w14:textId="77777777">
        <w:tblPrEx>
          <w:tblBorders>
            <w:top w:val="none" w:sz="0" w:space="0" w:color="auto"/>
          </w:tblBorders>
          <w:tblCellMar>
            <w:top w:w="0" w:type="dxa"/>
            <w:bottom w:w="0" w:type="dxa"/>
          </w:tblCellMar>
        </w:tblPrEx>
        <w:tc>
          <w:tcPr>
            <w:tcW w:w="470" w:type="dxa"/>
            <w:tcMar>
              <w:right w:w="80" w:type="nil"/>
            </w:tcMar>
          </w:tcPr>
          <w:p w14:paraId="33CCA5A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18" w:history="1">
              <w:r>
                <w:rPr>
                  <w:rFonts w:ascii="Verdana" w:hAnsi="Verdana" w:cs="Verdana"/>
                  <w:b/>
                  <w:bCs/>
                  <w:color w:val="0A508C"/>
                  <w:sz w:val="26"/>
                  <w:szCs w:val="26"/>
                </w:rPr>
                <w:t>Y.3</w:t>
              </w:r>
            </w:hyperlink>
          </w:p>
        </w:tc>
        <w:tc>
          <w:tcPr>
            <w:tcW w:w="3962" w:type="dxa"/>
          </w:tcPr>
          <w:p w14:paraId="4CFB8B7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19" w:history="1">
              <w:r>
                <w:rPr>
                  <w:rFonts w:ascii="Verdana" w:hAnsi="Verdana" w:cs="Verdana"/>
                  <w:color w:val="2E5611"/>
                  <w:sz w:val="26"/>
                  <w:szCs w:val="26"/>
                </w:rPr>
                <w:t>Choose topic sentences for expository paragraphs</w:t>
              </w:r>
            </w:hyperlink>
          </w:p>
        </w:tc>
      </w:tr>
      <w:tr w:rsidR="000D6ECD" w14:paraId="37030DD2" w14:textId="77777777">
        <w:tblPrEx>
          <w:tblBorders>
            <w:top w:val="none" w:sz="0" w:space="0" w:color="auto"/>
          </w:tblBorders>
          <w:tblCellMar>
            <w:top w:w="0" w:type="dxa"/>
            <w:bottom w:w="0" w:type="dxa"/>
          </w:tblCellMar>
        </w:tblPrEx>
        <w:tc>
          <w:tcPr>
            <w:tcW w:w="458" w:type="dxa"/>
            <w:tcMar>
              <w:right w:w="80" w:type="nil"/>
            </w:tcMar>
          </w:tcPr>
          <w:p w14:paraId="480A462D"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20" w:history="1">
              <w:r>
                <w:rPr>
                  <w:rFonts w:ascii="Verdana" w:hAnsi="Verdana" w:cs="Verdana"/>
                  <w:b/>
                  <w:bCs/>
                  <w:color w:val="0A508C"/>
                  <w:sz w:val="26"/>
                  <w:szCs w:val="26"/>
                </w:rPr>
                <w:t>Z.2</w:t>
              </w:r>
            </w:hyperlink>
          </w:p>
        </w:tc>
        <w:tc>
          <w:tcPr>
            <w:tcW w:w="3974" w:type="dxa"/>
          </w:tcPr>
          <w:p w14:paraId="4D32F58D"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21" w:history="1">
              <w:r>
                <w:rPr>
                  <w:rFonts w:ascii="Verdana" w:hAnsi="Verdana" w:cs="Verdana"/>
                  <w:color w:val="2E5611"/>
                  <w:sz w:val="26"/>
                  <w:szCs w:val="26"/>
                </w:rPr>
                <w:t>Use subordinating conjunctions</w:t>
              </w:r>
            </w:hyperlink>
          </w:p>
        </w:tc>
      </w:tr>
      <w:tr w:rsidR="000D6ECD" w14:paraId="4CFEE7F8" w14:textId="77777777">
        <w:tblPrEx>
          <w:tblBorders>
            <w:top w:val="none" w:sz="0" w:space="0" w:color="auto"/>
          </w:tblBorders>
          <w:tblCellMar>
            <w:top w:w="0" w:type="dxa"/>
            <w:bottom w:w="0" w:type="dxa"/>
          </w:tblCellMar>
        </w:tblPrEx>
        <w:tc>
          <w:tcPr>
            <w:tcW w:w="458" w:type="dxa"/>
            <w:tcMar>
              <w:right w:w="80" w:type="nil"/>
            </w:tcMar>
          </w:tcPr>
          <w:p w14:paraId="0B3604D6"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22" w:history="1">
              <w:r>
                <w:rPr>
                  <w:rFonts w:ascii="Verdana" w:hAnsi="Verdana" w:cs="Verdana"/>
                  <w:b/>
                  <w:bCs/>
                  <w:color w:val="0A508C"/>
                  <w:sz w:val="26"/>
                  <w:szCs w:val="26"/>
                </w:rPr>
                <w:t>Z.4</w:t>
              </w:r>
            </w:hyperlink>
          </w:p>
        </w:tc>
        <w:tc>
          <w:tcPr>
            <w:tcW w:w="2838" w:type="dxa"/>
          </w:tcPr>
          <w:p w14:paraId="32644D86"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23" w:history="1">
              <w:r>
                <w:rPr>
                  <w:rFonts w:ascii="Verdana" w:hAnsi="Verdana" w:cs="Verdana"/>
                  <w:color w:val="2E5611"/>
                  <w:sz w:val="26"/>
                  <w:szCs w:val="26"/>
                </w:rPr>
                <w:t>Use time-order words</w:t>
              </w:r>
            </w:hyperlink>
          </w:p>
        </w:tc>
      </w:tr>
      <w:tr w:rsidR="000D6ECD" w14:paraId="1E708A6B" w14:textId="77777777">
        <w:tblPrEx>
          <w:tblBorders>
            <w:top w:val="none" w:sz="0" w:space="0" w:color="auto"/>
          </w:tblBorders>
          <w:tblCellMar>
            <w:top w:w="0" w:type="dxa"/>
            <w:bottom w:w="0" w:type="dxa"/>
          </w:tblCellMar>
        </w:tblPrEx>
        <w:tc>
          <w:tcPr>
            <w:tcW w:w="458" w:type="dxa"/>
            <w:tcMar>
              <w:right w:w="80" w:type="nil"/>
            </w:tcMar>
          </w:tcPr>
          <w:p w14:paraId="6A15EA36"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24" w:history="1">
              <w:r>
                <w:rPr>
                  <w:rFonts w:ascii="Verdana" w:hAnsi="Verdana" w:cs="Verdana"/>
                  <w:b/>
                  <w:bCs/>
                  <w:color w:val="0A508C"/>
                  <w:sz w:val="26"/>
                  <w:szCs w:val="26"/>
                </w:rPr>
                <w:t>Z.5</w:t>
              </w:r>
            </w:hyperlink>
          </w:p>
        </w:tc>
        <w:tc>
          <w:tcPr>
            <w:tcW w:w="3974" w:type="dxa"/>
          </w:tcPr>
          <w:p w14:paraId="65C700A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25" w:history="1">
              <w:r>
                <w:rPr>
                  <w:rFonts w:ascii="Verdana" w:hAnsi="Verdana" w:cs="Verdana"/>
                  <w:color w:val="2E5611"/>
                  <w:sz w:val="26"/>
                  <w:szCs w:val="26"/>
                </w:rPr>
                <w:t>Use linking words to complete a passage</w:t>
              </w:r>
            </w:hyperlink>
          </w:p>
        </w:tc>
      </w:tr>
      <w:tr w:rsidR="000D6ECD" w14:paraId="73693528" w14:textId="77777777">
        <w:tblPrEx>
          <w:tblBorders>
            <w:top w:val="none" w:sz="0" w:space="0" w:color="auto"/>
          </w:tblBorders>
          <w:tblCellMar>
            <w:top w:w="0" w:type="dxa"/>
            <w:bottom w:w="0" w:type="dxa"/>
          </w:tblCellMar>
        </w:tblPrEx>
        <w:tc>
          <w:tcPr>
            <w:tcW w:w="682" w:type="dxa"/>
            <w:tcMar>
              <w:right w:w="80" w:type="nil"/>
            </w:tcMar>
          </w:tcPr>
          <w:p w14:paraId="5E7AE17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26" w:history="1">
              <w:r>
                <w:rPr>
                  <w:rFonts w:ascii="Verdana" w:hAnsi="Verdana" w:cs="Verdana"/>
                  <w:b/>
                  <w:bCs/>
                  <w:color w:val="0A508C"/>
                  <w:sz w:val="26"/>
                  <w:szCs w:val="26"/>
                </w:rPr>
                <w:t>AA.1</w:t>
              </w:r>
            </w:hyperlink>
          </w:p>
        </w:tc>
        <w:tc>
          <w:tcPr>
            <w:tcW w:w="3750" w:type="dxa"/>
          </w:tcPr>
          <w:p w14:paraId="2B29889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27" w:history="1">
              <w:r>
                <w:rPr>
                  <w:rFonts w:ascii="Verdana" w:hAnsi="Verdana" w:cs="Verdana"/>
                  <w:color w:val="2E5611"/>
                  <w:sz w:val="26"/>
                  <w:szCs w:val="26"/>
                </w:rPr>
                <w:t>Choose the text that matches the writer's purpose</w:t>
              </w:r>
            </w:hyperlink>
          </w:p>
        </w:tc>
      </w:tr>
      <w:tr w:rsidR="000D6ECD" w14:paraId="2AAFE336" w14:textId="77777777">
        <w:tblPrEx>
          <w:tblBorders>
            <w:top w:val="none" w:sz="0" w:space="0" w:color="auto"/>
          </w:tblBorders>
          <w:tblCellMar>
            <w:top w:w="0" w:type="dxa"/>
            <w:bottom w:w="0" w:type="dxa"/>
          </w:tblCellMar>
        </w:tblPrEx>
        <w:tc>
          <w:tcPr>
            <w:tcW w:w="675" w:type="dxa"/>
            <w:tcMar>
              <w:right w:w="80" w:type="nil"/>
            </w:tcMar>
          </w:tcPr>
          <w:p w14:paraId="262943DB"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28" w:history="1">
              <w:r>
                <w:rPr>
                  <w:rFonts w:ascii="Verdana" w:hAnsi="Verdana" w:cs="Verdana"/>
                  <w:b/>
                  <w:bCs/>
                  <w:color w:val="0A508C"/>
                  <w:sz w:val="26"/>
                  <w:szCs w:val="26"/>
                </w:rPr>
                <w:t>BB.1</w:t>
              </w:r>
            </w:hyperlink>
          </w:p>
        </w:tc>
        <w:tc>
          <w:tcPr>
            <w:tcW w:w="3758" w:type="dxa"/>
          </w:tcPr>
          <w:p w14:paraId="181CFA0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29" w:history="1">
              <w:r>
                <w:rPr>
                  <w:rFonts w:ascii="Verdana" w:hAnsi="Verdana" w:cs="Verdana"/>
                  <w:color w:val="2E5611"/>
                  <w:sz w:val="26"/>
                  <w:szCs w:val="26"/>
                </w:rPr>
                <w:t>Complete the fact and opinion sentences</w:t>
              </w:r>
            </w:hyperlink>
          </w:p>
        </w:tc>
      </w:tr>
      <w:tr w:rsidR="000D6ECD" w14:paraId="255C14A5" w14:textId="77777777">
        <w:tblPrEx>
          <w:tblBorders>
            <w:top w:val="none" w:sz="0" w:space="0" w:color="auto"/>
          </w:tblBorders>
          <w:tblCellMar>
            <w:top w:w="0" w:type="dxa"/>
            <w:bottom w:w="0" w:type="dxa"/>
          </w:tblCellMar>
        </w:tblPrEx>
        <w:tc>
          <w:tcPr>
            <w:tcW w:w="675" w:type="dxa"/>
            <w:tcMar>
              <w:right w:w="80" w:type="nil"/>
            </w:tcMar>
          </w:tcPr>
          <w:p w14:paraId="38AC693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30" w:history="1">
              <w:r>
                <w:rPr>
                  <w:rFonts w:ascii="Verdana" w:hAnsi="Verdana" w:cs="Verdana"/>
                  <w:b/>
                  <w:bCs/>
                  <w:color w:val="0A508C"/>
                  <w:sz w:val="26"/>
                  <w:szCs w:val="26"/>
                </w:rPr>
                <w:t>BB.2</w:t>
              </w:r>
            </w:hyperlink>
          </w:p>
        </w:tc>
        <w:tc>
          <w:tcPr>
            <w:tcW w:w="3758" w:type="dxa"/>
          </w:tcPr>
          <w:p w14:paraId="494CE0E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31" w:history="1">
              <w:r>
                <w:rPr>
                  <w:rFonts w:ascii="Verdana" w:hAnsi="Verdana" w:cs="Verdana"/>
                  <w:color w:val="2E5611"/>
                  <w:sz w:val="26"/>
                  <w:szCs w:val="26"/>
                </w:rPr>
                <w:t>Complete the opinion passage with an example</w:t>
              </w:r>
            </w:hyperlink>
          </w:p>
        </w:tc>
      </w:tr>
      <w:tr w:rsidR="000D6ECD" w14:paraId="7A333262" w14:textId="77777777">
        <w:tblPrEx>
          <w:tblBorders>
            <w:top w:val="none" w:sz="0" w:space="0" w:color="auto"/>
          </w:tblBorders>
          <w:tblCellMar>
            <w:top w:w="0" w:type="dxa"/>
            <w:bottom w:w="0" w:type="dxa"/>
          </w:tblCellMar>
        </w:tblPrEx>
        <w:tc>
          <w:tcPr>
            <w:tcW w:w="675" w:type="dxa"/>
            <w:tcMar>
              <w:right w:w="80" w:type="nil"/>
            </w:tcMar>
          </w:tcPr>
          <w:p w14:paraId="5890CFE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32" w:history="1">
              <w:r>
                <w:rPr>
                  <w:rFonts w:ascii="Verdana" w:hAnsi="Verdana" w:cs="Verdana"/>
                  <w:b/>
                  <w:bCs/>
                  <w:color w:val="0A508C"/>
                  <w:sz w:val="26"/>
                  <w:szCs w:val="26"/>
                </w:rPr>
                <w:t>BB.3</w:t>
              </w:r>
            </w:hyperlink>
          </w:p>
        </w:tc>
        <w:tc>
          <w:tcPr>
            <w:tcW w:w="3758" w:type="dxa"/>
          </w:tcPr>
          <w:p w14:paraId="468512E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33" w:history="1">
              <w:r>
                <w:rPr>
                  <w:rFonts w:ascii="Verdana" w:hAnsi="Verdana" w:cs="Verdana"/>
                  <w:color w:val="2E5611"/>
                  <w:sz w:val="26"/>
                  <w:szCs w:val="26"/>
                </w:rPr>
                <w:t>Complete the opinion passage with a reason</w:t>
              </w:r>
            </w:hyperlink>
          </w:p>
        </w:tc>
      </w:tr>
      <w:tr w:rsidR="000D6ECD" w14:paraId="79EC07DA" w14:textId="77777777">
        <w:tblPrEx>
          <w:tblBorders>
            <w:top w:val="none" w:sz="0" w:space="0" w:color="auto"/>
          </w:tblBorders>
          <w:tblCellMar>
            <w:top w:w="0" w:type="dxa"/>
            <w:bottom w:w="0" w:type="dxa"/>
          </w:tblCellMar>
        </w:tblPrEx>
        <w:tc>
          <w:tcPr>
            <w:tcW w:w="675" w:type="dxa"/>
            <w:tcMar>
              <w:right w:w="80" w:type="nil"/>
            </w:tcMar>
          </w:tcPr>
          <w:p w14:paraId="1920CD3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34" w:history="1">
              <w:r>
                <w:rPr>
                  <w:rFonts w:ascii="Verdana" w:hAnsi="Verdana" w:cs="Verdana"/>
                  <w:b/>
                  <w:bCs/>
                  <w:color w:val="0A508C"/>
                  <w:sz w:val="26"/>
                  <w:szCs w:val="26"/>
                </w:rPr>
                <w:t>BB.4</w:t>
              </w:r>
            </w:hyperlink>
          </w:p>
        </w:tc>
        <w:tc>
          <w:tcPr>
            <w:tcW w:w="3758" w:type="dxa"/>
          </w:tcPr>
          <w:p w14:paraId="1A6D9B50"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35" w:history="1">
              <w:r>
                <w:rPr>
                  <w:rFonts w:ascii="Verdana" w:hAnsi="Verdana" w:cs="Verdana"/>
                  <w:color w:val="2E5611"/>
                  <w:sz w:val="26"/>
                  <w:szCs w:val="26"/>
                </w:rPr>
                <w:t>Complete the opinion-reason-example table</w:t>
              </w:r>
            </w:hyperlink>
          </w:p>
        </w:tc>
      </w:tr>
      <w:tr w:rsidR="000D6ECD" w14:paraId="1C44AFC0" w14:textId="77777777">
        <w:tblPrEx>
          <w:tblBorders>
            <w:top w:val="none" w:sz="0" w:space="0" w:color="auto"/>
          </w:tblBorders>
          <w:tblCellMar>
            <w:top w:w="0" w:type="dxa"/>
            <w:bottom w:w="0" w:type="dxa"/>
          </w:tblCellMar>
        </w:tblPrEx>
        <w:tc>
          <w:tcPr>
            <w:tcW w:w="655" w:type="dxa"/>
            <w:tcMar>
              <w:right w:w="80" w:type="nil"/>
            </w:tcMar>
          </w:tcPr>
          <w:p w14:paraId="6EF6347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36" w:history="1">
              <w:r>
                <w:rPr>
                  <w:rFonts w:ascii="Verdana" w:hAnsi="Verdana" w:cs="Verdana"/>
                  <w:b/>
                  <w:bCs/>
                  <w:color w:val="0A508C"/>
                  <w:sz w:val="26"/>
                  <w:szCs w:val="26"/>
                </w:rPr>
                <w:t>CC.1</w:t>
              </w:r>
            </w:hyperlink>
          </w:p>
        </w:tc>
        <w:tc>
          <w:tcPr>
            <w:tcW w:w="3777" w:type="dxa"/>
          </w:tcPr>
          <w:p w14:paraId="7646FC2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37" w:history="1">
              <w:r>
                <w:rPr>
                  <w:rFonts w:ascii="Verdana" w:hAnsi="Verdana" w:cs="Verdana"/>
                  <w:color w:val="2E5611"/>
                  <w:sz w:val="26"/>
                  <w:szCs w:val="26"/>
                </w:rPr>
                <w:t>Choose the sensory details that match the picture</w:t>
              </w:r>
            </w:hyperlink>
          </w:p>
        </w:tc>
      </w:tr>
      <w:tr w:rsidR="000D6ECD" w14:paraId="6463FF54" w14:textId="77777777">
        <w:tblPrEx>
          <w:tblBorders>
            <w:top w:val="none" w:sz="0" w:space="0" w:color="auto"/>
          </w:tblBorders>
          <w:tblCellMar>
            <w:top w:w="0" w:type="dxa"/>
            <w:bottom w:w="0" w:type="dxa"/>
          </w:tblCellMar>
        </w:tblPrEx>
        <w:tc>
          <w:tcPr>
            <w:tcW w:w="655" w:type="dxa"/>
            <w:tcMar>
              <w:right w:w="80" w:type="nil"/>
            </w:tcMar>
          </w:tcPr>
          <w:p w14:paraId="1217202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38" w:history="1">
              <w:r>
                <w:rPr>
                  <w:rFonts w:ascii="Verdana" w:hAnsi="Verdana" w:cs="Verdana"/>
                  <w:b/>
                  <w:bCs/>
                  <w:color w:val="0A508C"/>
                  <w:sz w:val="26"/>
                  <w:szCs w:val="26"/>
                </w:rPr>
                <w:t>CC.2</w:t>
              </w:r>
            </w:hyperlink>
          </w:p>
        </w:tc>
        <w:tc>
          <w:tcPr>
            <w:tcW w:w="3777" w:type="dxa"/>
          </w:tcPr>
          <w:p w14:paraId="1C397C5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39" w:history="1">
              <w:r>
                <w:rPr>
                  <w:rFonts w:ascii="Verdana" w:hAnsi="Verdana" w:cs="Verdana"/>
                  <w:color w:val="2E5611"/>
                  <w:sz w:val="26"/>
                  <w:szCs w:val="26"/>
                </w:rPr>
                <w:t>Add descriptive details to sentences</w:t>
              </w:r>
            </w:hyperlink>
          </w:p>
        </w:tc>
      </w:tr>
      <w:tr w:rsidR="000D6ECD" w14:paraId="4D5A63E3" w14:textId="77777777">
        <w:tblPrEx>
          <w:tblBorders>
            <w:top w:val="none" w:sz="0" w:space="0" w:color="auto"/>
          </w:tblBorders>
          <w:tblCellMar>
            <w:top w:w="0" w:type="dxa"/>
            <w:bottom w:w="0" w:type="dxa"/>
          </w:tblCellMar>
        </w:tblPrEx>
        <w:tc>
          <w:tcPr>
            <w:tcW w:w="655" w:type="dxa"/>
            <w:tcMar>
              <w:right w:w="80" w:type="nil"/>
            </w:tcMar>
          </w:tcPr>
          <w:p w14:paraId="6B471EAB"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40" w:history="1">
              <w:r>
                <w:rPr>
                  <w:rFonts w:ascii="Verdana" w:hAnsi="Verdana" w:cs="Verdana"/>
                  <w:b/>
                  <w:bCs/>
                  <w:color w:val="0A508C"/>
                  <w:sz w:val="26"/>
                  <w:szCs w:val="26"/>
                </w:rPr>
                <w:t>CC.3</w:t>
              </w:r>
            </w:hyperlink>
          </w:p>
        </w:tc>
        <w:tc>
          <w:tcPr>
            <w:tcW w:w="3777" w:type="dxa"/>
          </w:tcPr>
          <w:p w14:paraId="2270683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41" w:history="1">
              <w:r>
                <w:rPr>
                  <w:rFonts w:ascii="Verdana" w:hAnsi="Verdana" w:cs="Verdana"/>
                  <w:color w:val="2E5611"/>
                  <w:sz w:val="26"/>
                  <w:szCs w:val="26"/>
                </w:rPr>
                <w:t>Revise the sentence using a stronger verb</w:t>
              </w:r>
            </w:hyperlink>
          </w:p>
        </w:tc>
      </w:tr>
      <w:tr w:rsidR="000D6ECD" w14:paraId="5AD77B53" w14:textId="77777777">
        <w:tblPrEx>
          <w:tblBorders>
            <w:top w:val="none" w:sz="0" w:space="0" w:color="auto"/>
          </w:tblBorders>
          <w:tblCellMar>
            <w:top w:w="0" w:type="dxa"/>
            <w:bottom w:w="0" w:type="dxa"/>
          </w:tblCellMar>
        </w:tblPrEx>
        <w:tc>
          <w:tcPr>
            <w:tcW w:w="655" w:type="dxa"/>
            <w:tcMar>
              <w:right w:w="80" w:type="nil"/>
            </w:tcMar>
          </w:tcPr>
          <w:p w14:paraId="1FB6E2D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42" w:history="1">
              <w:r>
                <w:rPr>
                  <w:rFonts w:ascii="Verdana" w:hAnsi="Verdana" w:cs="Verdana"/>
                  <w:b/>
                  <w:bCs/>
                  <w:color w:val="0A508C"/>
                  <w:sz w:val="26"/>
                  <w:szCs w:val="26"/>
                </w:rPr>
                <w:t>CC.4</w:t>
              </w:r>
            </w:hyperlink>
          </w:p>
        </w:tc>
        <w:tc>
          <w:tcPr>
            <w:tcW w:w="3556" w:type="dxa"/>
          </w:tcPr>
          <w:p w14:paraId="462A2B9A"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43" w:history="1">
              <w:r>
                <w:rPr>
                  <w:rFonts w:ascii="Verdana" w:hAnsi="Verdana" w:cs="Verdana"/>
                  <w:color w:val="2E5611"/>
                  <w:sz w:val="26"/>
                  <w:szCs w:val="26"/>
                </w:rPr>
                <w:t>Insert dialogue into a story</w:t>
              </w:r>
            </w:hyperlink>
          </w:p>
        </w:tc>
      </w:tr>
      <w:tr w:rsidR="000D6ECD" w14:paraId="77960447" w14:textId="77777777">
        <w:tblPrEx>
          <w:tblBorders>
            <w:top w:val="none" w:sz="0" w:space="0" w:color="auto"/>
          </w:tblBorders>
          <w:tblCellMar>
            <w:top w:w="0" w:type="dxa"/>
            <w:bottom w:w="0" w:type="dxa"/>
          </w:tblCellMar>
        </w:tblPrEx>
        <w:tc>
          <w:tcPr>
            <w:tcW w:w="710" w:type="dxa"/>
            <w:tcMar>
              <w:right w:w="80" w:type="nil"/>
            </w:tcMar>
          </w:tcPr>
          <w:p w14:paraId="17A30AD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44" w:history="1">
              <w:r>
                <w:rPr>
                  <w:rFonts w:ascii="Verdana" w:hAnsi="Verdana" w:cs="Verdana"/>
                  <w:b/>
                  <w:bCs/>
                  <w:color w:val="0A508C"/>
                  <w:sz w:val="26"/>
                  <w:szCs w:val="26"/>
                </w:rPr>
                <w:t>DD.1</w:t>
              </w:r>
            </w:hyperlink>
          </w:p>
        </w:tc>
        <w:tc>
          <w:tcPr>
            <w:tcW w:w="3722" w:type="dxa"/>
          </w:tcPr>
          <w:p w14:paraId="64E31B2A"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45" w:history="1">
              <w:r>
                <w:rPr>
                  <w:rFonts w:ascii="Verdana" w:hAnsi="Verdana" w:cs="Verdana"/>
                  <w:color w:val="2E5611"/>
                  <w:sz w:val="26"/>
                  <w:szCs w:val="26"/>
                </w:rPr>
                <w:t>Combine sentences: subjects</w:t>
              </w:r>
            </w:hyperlink>
          </w:p>
        </w:tc>
      </w:tr>
      <w:tr w:rsidR="000D6ECD" w14:paraId="77D2F3A0" w14:textId="77777777">
        <w:tblPrEx>
          <w:tblBorders>
            <w:top w:val="none" w:sz="0" w:space="0" w:color="auto"/>
          </w:tblBorders>
          <w:tblCellMar>
            <w:top w:w="0" w:type="dxa"/>
            <w:bottom w:w="0" w:type="dxa"/>
          </w:tblCellMar>
        </w:tblPrEx>
        <w:tc>
          <w:tcPr>
            <w:tcW w:w="710" w:type="dxa"/>
            <w:tcMar>
              <w:right w:w="80" w:type="nil"/>
            </w:tcMar>
          </w:tcPr>
          <w:p w14:paraId="512F18D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46" w:history="1">
              <w:r>
                <w:rPr>
                  <w:rFonts w:ascii="Verdana" w:hAnsi="Verdana" w:cs="Verdana"/>
                  <w:b/>
                  <w:bCs/>
                  <w:color w:val="0A508C"/>
                  <w:sz w:val="26"/>
                  <w:szCs w:val="26"/>
                </w:rPr>
                <w:t>DD.2</w:t>
              </w:r>
            </w:hyperlink>
          </w:p>
        </w:tc>
        <w:tc>
          <w:tcPr>
            <w:tcW w:w="3722" w:type="dxa"/>
          </w:tcPr>
          <w:p w14:paraId="16D8020A"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47" w:history="1">
              <w:r>
                <w:rPr>
                  <w:rFonts w:ascii="Verdana" w:hAnsi="Verdana" w:cs="Verdana"/>
                  <w:color w:val="2E5611"/>
                  <w:sz w:val="26"/>
                  <w:szCs w:val="26"/>
                </w:rPr>
                <w:t>Combine sentences: predicates</w:t>
              </w:r>
            </w:hyperlink>
          </w:p>
        </w:tc>
      </w:tr>
      <w:tr w:rsidR="000D6ECD" w14:paraId="538FDEBC" w14:textId="77777777">
        <w:tblPrEx>
          <w:tblBorders>
            <w:top w:val="none" w:sz="0" w:space="0" w:color="auto"/>
          </w:tblBorders>
          <w:tblCellMar>
            <w:top w:w="0" w:type="dxa"/>
            <w:bottom w:w="0" w:type="dxa"/>
          </w:tblCellMar>
        </w:tblPrEx>
        <w:tc>
          <w:tcPr>
            <w:tcW w:w="710" w:type="dxa"/>
            <w:tcMar>
              <w:right w:w="80" w:type="nil"/>
            </w:tcMar>
          </w:tcPr>
          <w:p w14:paraId="72D9319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48" w:history="1">
              <w:r>
                <w:rPr>
                  <w:rFonts w:ascii="Verdana" w:hAnsi="Verdana" w:cs="Verdana"/>
                  <w:b/>
                  <w:bCs/>
                  <w:color w:val="0A508C"/>
                  <w:sz w:val="26"/>
                  <w:szCs w:val="26"/>
                </w:rPr>
                <w:t>DD.3</w:t>
              </w:r>
            </w:hyperlink>
          </w:p>
        </w:tc>
        <w:tc>
          <w:tcPr>
            <w:tcW w:w="3722" w:type="dxa"/>
          </w:tcPr>
          <w:p w14:paraId="1150606D"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49" w:history="1">
              <w:r>
                <w:rPr>
                  <w:rFonts w:ascii="Verdana" w:hAnsi="Verdana" w:cs="Verdana"/>
                  <w:color w:val="2E5611"/>
                  <w:sz w:val="26"/>
                  <w:szCs w:val="26"/>
                </w:rPr>
                <w:t>Combine sentences: subjects and predicates</w:t>
              </w:r>
            </w:hyperlink>
          </w:p>
        </w:tc>
      </w:tr>
      <w:tr w:rsidR="000D6ECD" w14:paraId="1D9964FE" w14:textId="77777777">
        <w:tblPrEx>
          <w:tblBorders>
            <w:top w:val="none" w:sz="0" w:space="0" w:color="auto"/>
          </w:tblBorders>
          <w:tblCellMar>
            <w:top w:w="0" w:type="dxa"/>
            <w:bottom w:w="0" w:type="dxa"/>
          </w:tblCellMar>
        </w:tblPrEx>
        <w:tc>
          <w:tcPr>
            <w:tcW w:w="710" w:type="dxa"/>
            <w:tcMar>
              <w:right w:w="80" w:type="nil"/>
            </w:tcMar>
          </w:tcPr>
          <w:p w14:paraId="5160A16C"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50" w:history="1">
              <w:r>
                <w:rPr>
                  <w:rFonts w:ascii="Verdana" w:hAnsi="Verdana" w:cs="Verdana"/>
                  <w:b/>
                  <w:bCs/>
                  <w:color w:val="0A508C"/>
                  <w:sz w:val="26"/>
                  <w:szCs w:val="26"/>
                </w:rPr>
                <w:t>DD.4</w:t>
              </w:r>
            </w:hyperlink>
          </w:p>
        </w:tc>
        <w:tc>
          <w:tcPr>
            <w:tcW w:w="3722" w:type="dxa"/>
          </w:tcPr>
          <w:p w14:paraId="031D7EE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51" w:history="1">
              <w:r>
                <w:rPr>
                  <w:rFonts w:ascii="Verdana" w:hAnsi="Verdana" w:cs="Verdana"/>
                  <w:color w:val="2E5611"/>
                  <w:sz w:val="26"/>
                  <w:szCs w:val="26"/>
                </w:rPr>
                <w:t>Rewrite sentences using introductory elements</w:t>
              </w:r>
            </w:hyperlink>
          </w:p>
        </w:tc>
      </w:tr>
      <w:tr w:rsidR="000D6ECD" w14:paraId="27621E16" w14:textId="77777777">
        <w:tblPrEx>
          <w:tblBorders>
            <w:top w:val="none" w:sz="0" w:space="0" w:color="auto"/>
          </w:tblBorders>
          <w:tblCellMar>
            <w:top w:w="0" w:type="dxa"/>
            <w:bottom w:w="0" w:type="dxa"/>
          </w:tblCellMar>
        </w:tblPrEx>
        <w:tc>
          <w:tcPr>
            <w:tcW w:w="634" w:type="dxa"/>
            <w:tcMar>
              <w:right w:w="80" w:type="nil"/>
            </w:tcMar>
          </w:tcPr>
          <w:p w14:paraId="20C4234B"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52" w:history="1">
              <w:r>
                <w:rPr>
                  <w:rFonts w:ascii="Verdana" w:hAnsi="Verdana" w:cs="Verdana"/>
                  <w:b/>
                  <w:bCs/>
                  <w:color w:val="0A508C"/>
                  <w:sz w:val="26"/>
                  <w:szCs w:val="26"/>
                </w:rPr>
                <w:t>EE.4</w:t>
              </w:r>
            </w:hyperlink>
          </w:p>
        </w:tc>
        <w:tc>
          <w:tcPr>
            <w:tcW w:w="3799" w:type="dxa"/>
          </w:tcPr>
          <w:p w14:paraId="1F8AB58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53" w:history="1">
              <w:r>
                <w:rPr>
                  <w:rFonts w:ascii="Verdana" w:hAnsi="Verdana" w:cs="Verdana"/>
                  <w:color w:val="2E5611"/>
                  <w:sz w:val="26"/>
                  <w:szCs w:val="26"/>
                </w:rPr>
                <w:t>Use the prefixes pre-, re-, and mis-</w:t>
              </w:r>
            </w:hyperlink>
          </w:p>
        </w:tc>
      </w:tr>
      <w:tr w:rsidR="000D6ECD" w14:paraId="193D77A2" w14:textId="77777777">
        <w:tblPrEx>
          <w:tblBorders>
            <w:top w:val="none" w:sz="0" w:space="0" w:color="auto"/>
          </w:tblBorders>
          <w:tblCellMar>
            <w:top w:w="0" w:type="dxa"/>
            <w:bottom w:w="0" w:type="dxa"/>
          </w:tblCellMar>
        </w:tblPrEx>
        <w:tc>
          <w:tcPr>
            <w:tcW w:w="562" w:type="dxa"/>
            <w:tcMar>
              <w:right w:w="80" w:type="nil"/>
            </w:tcMar>
          </w:tcPr>
          <w:p w14:paraId="7A28EE0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54" w:history="1">
              <w:r>
                <w:rPr>
                  <w:rFonts w:ascii="Verdana" w:hAnsi="Verdana" w:cs="Verdana"/>
                  <w:b/>
                  <w:bCs/>
                  <w:color w:val="0A508C"/>
                  <w:sz w:val="26"/>
                  <w:szCs w:val="26"/>
                </w:rPr>
                <w:t>II.3</w:t>
              </w:r>
            </w:hyperlink>
          </w:p>
        </w:tc>
        <w:tc>
          <w:tcPr>
            <w:tcW w:w="3621" w:type="dxa"/>
          </w:tcPr>
          <w:p w14:paraId="0F3FAF8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55" w:history="1">
              <w:r>
                <w:rPr>
                  <w:rFonts w:ascii="Verdana" w:hAnsi="Verdana" w:cs="Verdana"/>
                  <w:color w:val="2E5611"/>
                  <w:sz w:val="26"/>
                  <w:szCs w:val="26"/>
                </w:rPr>
                <w:t>Use the correct homophone</w:t>
              </w:r>
            </w:hyperlink>
          </w:p>
        </w:tc>
      </w:tr>
      <w:tr w:rsidR="000D6ECD" w14:paraId="2AD6506F" w14:textId="77777777">
        <w:tblPrEx>
          <w:tblBorders>
            <w:top w:val="none" w:sz="0" w:space="0" w:color="auto"/>
          </w:tblBorders>
          <w:tblCellMar>
            <w:top w:w="0" w:type="dxa"/>
            <w:bottom w:w="0" w:type="dxa"/>
          </w:tblCellMar>
        </w:tblPrEx>
        <w:tc>
          <w:tcPr>
            <w:tcW w:w="720" w:type="dxa"/>
            <w:tcMar>
              <w:right w:w="80" w:type="nil"/>
            </w:tcMar>
          </w:tcPr>
          <w:p w14:paraId="66232E0F"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56" w:history="1">
              <w:r>
                <w:rPr>
                  <w:rFonts w:ascii="Verdana" w:hAnsi="Verdana" w:cs="Verdana"/>
                  <w:b/>
                  <w:bCs/>
                  <w:color w:val="0A508C"/>
                  <w:sz w:val="26"/>
                  <w:szCs w:val="26"/>
                </w:rPr>
                <w:t>OO.4</w:t>
              </w:r>
            </w:hyperlink>
          </w:p>
        </w:tc>
        <w:tc>
          <w:tcPr>
            <w:tcW w:w="3712" w:type="dxa"/>
          </w:tcPr>
          <w:p w14:paraId="6EAAD5BB"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57" w:history="1">
              <w:r>
                <w:rPr>
                  <w:rFonts w:ascii="Verdana" w:hAnsi="Verdana" w:cs="Verdana"/>
                  <w:color w:val="2E5611"/>
                  <w:sz w:val="26"/>
                  <w:szCs w:val="26"/>
                </w:rPr>
                <w:t>Is it a complete sentence or a fragment?</w:t>
              </w:r>
            </w:hyperlink>
          </w:p>
        </w:tc>
      </w:tr>
      <w:tr w:rsidR="000D6ECD" w14:paraId="6B76A9FE" w14:textId="77777777">
        <w:tblPrEx>
          <w:tblBorders>
            <w:top w:val="none" w:sz="0" w:space="0" w:color="auto"/>
          </w:tblBorders>
          <w:tblCellMar>
            <w:top w:w="0" w:type="dxa"/>
            <w:bottom w:w="0" w:type="dxa"/>
          </w:tblCellMar>
        </w:tblPrEx>
        <w:tc>
          <w:tcPr>
            <w:tcW w:w="720" w:type="dxa"/>
            <w:tcMar>
              <w:right w:w="80" w:type="nil"/>
            </w:tcMar>
          </w:tcPr>
          <w:p w14:paraId="7AD8829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58" w:history="1">
              <w:r>
                <w:rPr>
                  <w:rFonts w:ascii="Verdana" w:hAnsi="Verdana" w:cs="Verdana"/>
                  <w:b/>
                  <w:bCs/>
                  <w:color w:val="0A508C"/>
                  <w:sz w:val="26"/>
                  <w:szCs w:val="26"/>
                </w:rPr>
                <w:t>OO.5</w:t>
              </w:r>
            </w:hyperlink>
          </w:p>
        </w:tc>
        <w:tc>
          <w:tcPr>
            <w:tcW w:w="3712" w:type="dxa"/>
          </w:tcPr>
          <w:p w14:paraId="5F16097B"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59" w:history="1">
              <w:r>
                <w:rPr>
                  <w:rFonts w:ascii="Verdana" w:hAnsi="Verdana" w:cs="Verdana"/>
                  <w:color w:val="2E5611"/>
                  <w:sz w:val="26"/>
                  <w:szCs w:val="26"/>
                </w:rPr>
                <w:t>Is it a complete sentence or a run-on?</w:t>
              </w:r>
            </w:hyperlink>
          </w:p>
        </w:tc>
      </w:tr>
      <w:tr w:rsidR="000D6ECD" w14:paraId="60CD7C02" w14:textId="77777777">
        <w:tblPrEx>
          <w:tblBorders>
            <w:top w:val="none" w:sz="0" w:space="0" w:color="auto"/>
          </w:tblBorders>
          <w:tblCellMar>
            <w:top w:w="0" w:type="dxa"/>
            <w:bottom w:w="0" w:type="dxa"/>
          </w:tblCellMar>
        </w:tblPrEx>
        <w:tc>
          <w:tcPr>
            <w:tcW w:w="720" w:type="dxa"/>
            <w:tcMar>
              <w:right w:w="80" w:type="nil"/>
            </w:tcMar>
          </w:tcPr>
          <w:p w14:paraId="42646E3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60" w:history="1">
              <w:r>
                <w:rPr>
                  <w:rFonts w:ascii="Verdana" w:hAnsi="Verdana" w:cs="Verdana"/>
                  <w:b/>
                  <w:bCs/>
                  <w:color w:val="0A508C"/>
                  <w:sz w:val="26"/>
                  <w:szCs w:val="26"/>
                </w:rPr>
                <w:t>OO.6</w:t>
              </w:r>
            </w:hyperlink>
          </w:p>
        </w:tc>
        <w:tc>
          <w:tcPr>
            <w:tcW w:w="3712" w:type="dxa"/>
          </w:tcPr>
          <w:p w14:paraId="21E4C7B0"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61" w:history="1">
              <w:r>
                <w:rPr>
                  <w:rFonts w:ascii="Verdana" w:hAnsi="Verdana" w:cs="Verdana"/>
                  <w:color w:val="2E5611"/>
                  <w:sz w:val="26"/>
                  <w:szCs w:val="26"/>
                </w:rPr>
                <w:t>Is it a complete sentence, a fragment, or a run-on?</w:t>
              </w:r>
            </w:hyperlink>
          </w:p>
        </w:tc>
      </w:tr>
      <w:tr w:rsidR="000D6ECD" w14:paraId="0C10A3C4" w14:textId="77777777">
        <w:tblPrEx>
          <w:tblBorders>
            <w:top w:val="none" w:sz="0" w:space="0" w:color="auto"/>
          </w:tblBorders>
          <w:tblCellMar>
            <w:top w:w="0" w:type="dxa"/>
            <w:bottom w:w="0" w:type="dxa"/>
          </w:tblCellMar>
        </w:tblPrEx>
        <w:tc>
          <w:tcPr>
            <w:tcW w:w="660" w:type="dxa"/>
            <w:tcMar>
              <w:right w:w="80" w:type="nil"/>
            </w:tcMar>
          </w:tcPr>
          <w:p w14:paraId="461B471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62" w:history="1">
              <w:r>
                <w:rPr>
                  <w:rFonts w:ascii="Verdana" w:hAnsi="Verdana" w:cs="Verdana"/>
                  <w:b/>
                  <w:bCs/>
                  <w:color w:val="0A508C"/>
                  <w:sz w:val="26"/>
                  <w:szCs w:val="26"/>
                </w:rPr>
                <w:t>PP.6</w:t>
              </w:r>
            </w:hyperlink>
          </w:p>
        </w:tc>
        <w:tc>
          <w:tcPr>
            <w:tcW w:w="3773" w:type="dxa"/>
          </w:tcPr>
          <w:p w14:paraId="1F8352EA"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63" w:history="1">
              <w:r>
                <w:rPr>
                  <w:rFonts w:ascii="Verdana" w:hAnsi="Verdana" w:cs="Verdana"/>
                  <w:color w:val="2E5611"/>
                  <w:sz w:val="26"/>
                  <w:szCs w:val="26"/>
                </w:rPr>
                <w:t>Form regular plurals with -s and -es</w:t>
              </w:r>
            </w:hyperlink>
          </w:p>
        </w:tc>
      </w:tr>
      <w:tr w:rsidR="000D6ECD" w14:paraId="6AADDDAE" w14:textId="77777777">
        <w:tblPrEx>
          <w:tblBorders>
            <w:top w:val="none" w:sz="0" w:space="0" w:color="auto"/>
          </w:tblBorders>
          <w:tblCellMar>
            <w:top w:w="0" w:type="dxa"/>
            <w:bottom w:w="0" w:type="dxa"/>
          </w:tblCellMar>
        </w:tblPrEx>
        <w:tc>
          <w:tcPr>
            <w:tcW w:w="660" w:type="dxa"/>
            <w:tcMar>
              <w:right w:w="80" w:type="nil"/>
            </w:tcMar>
          </w:tcPr>
          <w:p w14:paraId="756757FD"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64" w:history="1">
              <w:r>
                <w:rPr>
                  <w:rFonts w:ascii="Verdana" w:hAnsi="Verdana" w:cs="Verdana"/>
                  <w:b/>
                  <w:bCs/>
                  <w:color w:val="0A508C"/>
                  <w:sz w:val="26"/>
                  <w:szCs w:val="26"/>
                </w:rPr>
                <w:t>PP.7</w:t>
              </w:r>
            </w:hyperlink>
          </w:p>
        </w:tc>
        <w:tc>
          <w:tcPr>
            <w:tcW w:w="3773" w:type="dxa"/>
          </w:tcPr>
          <w:p w14:paraId="18A7712F"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65" w:history="1">
              <w:r>
                <w:rPr>
                  <w:rFonts w:ascii="Verdana" w:hAnsi="Verdana" w:cs="Verdana"/>
                  <w:color w:val="2E5611"/>
                  <w:sz w:val="26"/>
                  <w:szCs w:val="26"/>
                </w:rPr>
                <w:t>Use regular plurals with -s and -es</w:t>
              </w:r>
            </w:hyperlink>
          </w:p>
        </w:tc>
      </w:tr>
      <w:tr w:rsidR="000D6ECD" w14:paraId="31F32E6D" w14:textId="77777777">
        <w:tblPrEx>
          <w:tblBorders>
            <w:top w:val="none" w:sz="0" w:space="0" w:color="auto"/>
          </w:tblBorders>
          <w:tblCellMar>
            <w:top w:w="0" w:type="dxa"/>
            <w:bottom w:w="0" w:type="dxa"/>
          </w:tblCellMar>
        </w:tblPrEx>
        <w:tc>
          <w:tcPr>
            <w:tcW w:w="845" w:type="dxa"/>
            <w:tcMar>
              <w:right w:w="80" w:type="nil"/>
            </w:tcMar>
          </w:tcPr>
          <w:p w14:paraId="2B1E529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66" w:history="1">
              <w:r>
                <w:rPr>
                  <w:rFonts w:ascii="Verdana" w:hAnsi="Verdana" w:cs="Verdana"/>
                  <w:b/>
                  <w:bCs/>
                  <w:color w:val="0A508C"/>
                  <w:sz w:val="26"/>
                  <w:szCs w:val="26"/>
                </w:rPr>
                <w:t>PP.10</w:t>
              </w:r>
            </w:hyperlink>
          </w:p>
        </w:tc>
        <w:tc>
          <w:tcPr>
            <w:tcW w:w="3588" w:type="dxa"/>
          </w:tcPr>
          <w:p w14:paraId="4553911F"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67" w:history="1">
              <w:r>
                <w:rPr>
                  <w:rFonts w:ascii="Verdana" w:hAnsi="Verdana" w:cs="Verdana"/>
                  <w:color w:val="2E5611"/>
                  <w:sz w:val="26"/>
                  <w:szCs w:val="26"/>
                </w:rPr>
                <w:t>Form and use irregular plurals</w:t>
              </w:r>
            </w:hyperlink>
          </w:p>
        </w:tc>
      </w:tr>
      <w:tr w:rsidR="000D6ECD" w14:paraId="420D1E65" w14:textId="77777777">
        <w:tblPrEx>
          <w:tblBorders>
            <w:top w:val="none" w:sz="0" w:space="0" w:color="auto"/>
          </w:tblBorders>
          <w:tblCellMar>
            <w:top w:w="0" w:type="dxa"/>
            <w:bottom w:w="0" w:type="dxa"/>
          </w:tblCellMar>
        </w:tblPrEx>
        <w:tc>
          <w:tcPr>
            <w:tcW w:w="845" w:type="dxa"/>
            <w:tcMar>
              <w:right w:w="80" w:type="nil"/>
            </w:tcMar>
          </w:tcPr>
          <w:p w14:paraId="5948CF1B"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68" w:history="1">
              <w:r>
                <w:rPr>
                  <w:rFonts w:ascii="Verdana" w:hAnsi="Verdana" w:cs="Verdana"/>
                  <w:b/>
                  <w:bCs/>
                  <w:color w:val="0A508C"/>
                  <w:sz w:val="26"/>
                  <w:szCs w:val="26"/>
                </w:rPr>
                <w:t>PP.12</w:t>
              </w:r>
            </w:hyperlink>
          </w:p>
        </w:tc>
        <w:tc>
          <w:tcPr>
            <w:tcW w:w="3588" w:type="dxa"/>
          </w:tcPr>
          <w:p w14:paraId="593E31E6"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69" w:history="1">
              <w:r>
                <w:rPr>
                  <w:rFonts w:ascii="Verdana" w:hAnsi="Verdana" w:cs="Verdana"/>
                  <w:color w:val="2E5611"/>
                  <w:sz w:val="26"/>
                  <w:szCs w:val="26"/>
                </w:rPr>
                <w:t>Form the singular or plural possessive</w:t>
              </w:r>
            </w:hyperlink>
          </w:p>
        </w:tc>
      </w:tr>
      <w:tr w:rsidR="000D6ECD" w14:paraId="296CBB93" w14:textId="77777777">
        <w:tblPrEx>
          <w:tblBorders>
            <w:top w:val="none" w:sz="0" w:space="0" w:color="auto"/>
          </w:tblBorders>
          <w:tblCellMar>
            <w:top w:w="0" w:type="dxa"/>
            <w:bottom w:w="0" w:type="dxa"/>
          </w:tblCellMar>
        </w:tblPrEx>
        <w:tc>
          <w:tcPr>
            <w:tcW w:w="845" w:type="dxa"/>
            <w:tcMar>
              <w:right w:w="80" w:type="nil"/>
            </w:tcMar>
          </w:tcPr>
          <w:p w14:paraId="0C53DA5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70" w:history="1">
              <w:r>
                <w:rPr>
                  <w:rFonts w:ascii="Verdana" w:hAnsi="Verdana" w:cs="Verdana"/>
                  <w:b/>
                  <w:bCs/>
                  <w:color w:val="0A508C"/>
                  <w:sz w:val="26"/>
                  <w:szCs w:val="26"/>
                </w:rPr>
                <w:t>PP.13</w:t>
              </w:r>
            </w:hyperlink>
          </w:p>
        </w:tc>
        <w:tc>
          <w:tcPr>
            <w:tcW w:w="3588" w:type="dxa"/>
          </w:tcPr>
          <w:p w14:paraId="07ECFB2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71" w:history="1">
              <w:r>
                <w:rPr>
                  <w:rFonts w:ascii="Verdana" w:hAnsi="Verdana" w:cs="Verdana"/>
                  <w:color w:val="2E5611"/>
                  <w:sz w:val="26"/>
                  <w:szCs w:val="26"/>
                </w:rPr>
                <w:t>Identify and correct errors with plural and possessive nouns</w:t>
              </w:r>
            </w:hyperlink>
          </w:p>
        </w:tc>
      </w:tr>
      <w:tr w:rsidR="000D6ECD" w14:paraId="0E46101D" w14:textId="77777777">
        <w:tblPrEx>
          <w:tblBorders>
            <w:top w:val="none" w:sz="0" w:space="0" w:color="auto"/>
          </w:tblBorders>
          <w:tblCellMar>
            <w:top w:w="0" w:type="dxa"/>
            <w:bottom w:w="0" w:type="dxa"/>
          </w:tblCellMar>
        </w:tblPrEx>
        <w:tc>
          <w:tcPr>
            <w:tcW w:w="720" w:type="dxa"/>
            <w:tcMar>
              <w:right w:w="80" w:type="nil"/>
            </w:tcMar>
          </w:tcPr>
          <w:p w14:paraId="4B64C22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72" w:history="1">
              <w:r>
                <w:rPr>
                  <w:rFonts w:ascii="Verdana" w:hAnsi="Verdana" w:cs="Verdana"/>
                  <w:b/>
                  <w:bCs/>
                  <w:color w:val="0A508C"/>
                  <w:sz w:val="26"/>
                  <w:szCs w:val="26"/>
                </w:rPr>
                <w:t>QQ.2</w:t>
              </w:r>
            </w:hyperlink>
          </w:p>
        </w:tc>
        <w:tc>
          <w:tcPr>
            <w:tcW w:w="3712" w:type="dxa"/>
          </w:tcPr>
          <w:p w14:paraId="73794481"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73" w:history="1">
              <w:r>
                <w:rPr>
                  <w:rFonts w:ascii="Verdana" w:hAnsi="Verdana" w:cs="Verdana"/>
                  <w:color w:val="2E5611"/>
                  <w:sz w:val="26"/>
                  <w:szCs w:val="26"/>
                </w:rPr>
                <w:t>Choose between subject and object personal pronouns</w:t>
              </w:r>
            </w:hyperlink>
          </w:p>
        </w:tc>
      </w:tr>
      <w:tr w:rsidR="000D6ECD" w14:paraId="3DEF8DE2" w14:textId="77777777">
        <w:tblPrEx>
          <w:tblBorders>
            <w:top w:val="none" w:sz="0" w:space="0" w:color="auto"/>
          </w:tblBorders>
          <w:tblCellMar>
            <w:top w:w="0" w:type="dxa"/>
            <w:bottom w:w="0" w:type="dxa"/>
          </w:tblCellMar>
        </w:tblPrEx>
        <w:tc>
          <w:tcPr>
            <w:tcW w:w="720" w:type="dxa"/>
            <w:tcMar>
              <w:right w:w="80" w:type="nil"/>
            </w:tcMar>
          </w:tcPr>
          <w:p w14:paraId="30E4D6C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74" w:history="1">
              <w:r>
                <w:rPr>
                  <w:rFonts w:ascii="Verdana" w:hAnsi="Verdana" w:cs="Verdana"/>
                  <w:b/>
                  <w:bCs/>
                  <w:color w:val="0A508C"/>
                  <w:sz w:val="26"/>
                  <w:szCs w:val="26"/>
                </w:rPr>
                <w:t>QQ.3</w:t>
              </w:r>
            </w:hyperlink>
          </w:p>
        </w:tc>
        <w:tc>
          <w:tcPr>
            <w:tcW w:w="3712" w:type="dxa"/>
          </w:tcPr>
          <w:p w14:paraId="560FF9D0"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75" w:history="1">
              <w:r>
                <w:rPr>
                  <w:rFonts w:ascii="Verdana" w:hAnsi="Verdana" w:cs="Verdana"/>
                  <w:color w:val="2E5611"/>
                  <w:sz w:val="26"/>
                  <w:szCs w:val="26"/>
                </w:rPr>
                <w:t>Replace the singular noun with a personal pronoun</w:t>
              </w:r>
            </w:hyperlink>
          </w:p>
        </w:tc>
      </w:tr>
      <w:tr w:rsidR="000D6ECD" w14:paraId="33E18C55" w14:textId="77777777">
        <w:tblPrEx>
          <w:tblBorders>
            <w:top w:val="none" w:sz="0" w:space="0" w:color="auto"/>
          </w:tblBorders>
          <w:tblCellMar>
            <w:top w:w="0" w:type="dxa"/>
            <w:bottom w:w="0" w:type="dxa"/>
          </w:tblCellMar>
        </w:tblPrEx>
        <w:tc>
          <w:tcPr>
            <w:tcW w:w="720" w:type="dxa"/>
            <w:tcMar>
              <w:right w:w="80" w:type="nil"/>
            </w:tcMar>
          </w:tcPr>
          <w:p w14:paraId="2A22F17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76" w:history="1">
              <w:r>
                <w:rPr>
                  <w:rFonts w:ascii="Verdana" w:hAnsi="Verdana" w:cs="Verdana"/>
                  <w:b/>
                  <w:bCs/>
                  <w:color w:val="0A508C"/>
                  <w:sz w:val="26"/>
                  <w:szCs w:val="26"/>
                </w:rPr>
                <w:t>QQ.4</w:t>
              </w:r>
            </w:hyperlink>
          </w:p>
        </w:tc>
        <w:tc>
          <w:tcPr>
            <w:tcW w:w="3712" w:type="dxa"/>
          </w:tcPr>
          <w:p w14:paraId="19963E52"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77" w:history="1">
              <w:r>
                <w:rPr>
                  <w:rFonts w:ascii="Verdana" w:hAnsi="Verdana" w:cs="Verdana"/>
                  <w:color w:val="2E5611"/>
                  <w:sz w:val="26"/>
                  <w:szCs w:val="26"/>
                </w:rPr>
                <w:t>Replace the plural noun with a personal pronoun</w:t>
              </w:r>
            </w:hyperlink>
          </w:p>
        </w:tc>
      </w:tr>
      <w:tr w:rsidR="000D6ECD" w14:paraId="783FD49C" w14:textId="77777777">
        <w:tblPrEx>
          <w:tblBorders>
            <w:top w:val="none" w:sz="0" w:space="0" w:color="auto"/>
          </w:tblBorders>
          <w:tblCellMar>
            <w:top w:w="0" w:type="dxa"/>
            <w:bottom w:w="0" w:type="dxa"/>
          </w:tblCellMar>
        </w:tblPrEx>
        <w:tc>
          <w:tcPr>
            <w:tcW w:w="720" w:type="dxa"/>
            <w:tcMar>
              <w:right w:w="80" w:type="nil"/>
            </w:tcMar>
          </w:tcPr>
          <w:p w14:paraId="6ED169B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78" w:history="1">
              <w:r>
                <w:rPr>
                  <w:rFonts w:ascii="Verdana" w:hAnsi="Verdana" w:cs="Verdana"/>
                  <w:b/>
                  <w:bCs/>
                  <w:color w:val="0A508C"/>
                  <w:sz w:val="26"/>
                  <w:szCs w:val="26"/>
                </w:rPr>
                <w:t>QQ.5</w:t>
              </w:r>
            </w:hyperlink>
          </w:p>
        </w:tc>
        <w:tc>
          <w:tcPr>
            <w:tcW w:w="3712" w:type="dxa"/>
          </w:tcPr>
          <w:p w14:paraId="72D1DE0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79" w:history="1">
              <w:r>
                <w:rPr>
                  <w:rFonts w:ascii="Verdana" w:hAnsi="Verdana" w:cs="Verdana"/>
                  <w:color w:val="2E5611"/>
                  <w:sz w:val="26"/>
                  <w:szCs w:val="26"/>
                </w:rPr>
                <w:t>Compound subjects and objects with "I" and "me"</w:t>
              </w:r>
            </w:hyperlink>
          </w:p>
        </w:tc>
      </w:tr>
      <w:tr w:rsidR="000D6ECD" w14:paraId="7B84D6BD" w14:textId="77777777">
        <w:tblPrEx>
          <w:tblBorders>
            <w:top w:val="none" w:sz="0" w:space="0" w:color="auto"/>
          </w:tblBorders>
          <w:tblCellMar>
            <w:top w:w="0" w:type="dxa"/>
            <w:bottom w:w="0" w:type="dxa"/>
          </w:tblCellMar>
        </w:tblPrEx>
        <w:tc>
          <w:tcPr>
            <w:tcW w:w="720" w:type="dxa"/>
            <w:tcMar>
              <w:right w:w="80" w:type="nil"/>
            </w:tcMar>
          </w:tcPr>
          <w:p w14:paraId="43CC60A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80" w:history="1">
              <w:r>
                <w:rPr>
                  <w:rFonts w:ascii="Verdana" w:hAnsi="Verdana" w:cs="Verdana"/>
                  <w:b/>
                  <w:bCs/>
                  <w:color w:val="0A508C"/>
                  <w:sz w:val="26"/>
                  <w:szCs w:val="26"/>
                </w:rPr>
                <w:t>QQ.8</w:t>
              </w:r>
            </w:hyperlink>
          </w:p>
        </w:tc>
        <w:tc>
          <w:tcPr>
            <w:tcW w:w="3275" w:type="dxa"/>
          </w:tcPr>
          <w:p w14:paraId="12A5BE5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81" w:history="1">
              <w:r>
                <w:rPr>
                  <w:rFonts w:ascii="Verdana" w:hAnsi="Verdana" w:cs="Verdana"/>
                  <w:color w:val="2E5611"/>
                  <w:sz w:val="26"/>
                  <w:szCs w:val="26"/>
                </w:rPr>
                <w:t>Use possessive pronouns</w:t>
              </w:r>
            </w:hyperlink>
          </w:p>
        </w:tc>
      </w:tr>
      <w:tr w:rsidR="000D6ECD" w14:paraId="5C2EECDB" w14:textId="77777777">
        <w:tblPrEx>
          <w:tblBorders>
            <w:top w:val="none" w:sz="0" w:space="0" w:color="auto"/>
          </w:tblBorders>
          <w:tblCellMar>
            <w:top w:w="0" w:type="dxa"/>
            <w:bottom w:w="0" w:type="dxa"/>
          </w:tblCellMar>
        </w:tblPrEx>
        <w:tc>
          <w:tcPr>
            <w:tcW w:w="720" w:type="dxa"/>
            <w:tcMar>
              <w:right w:w="80" w:type="nil"/>
            </w:tcMar>
          </w:tcPr>
          <w:p w14:paraId="322F128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82" w:history="1">
              <w:r>
                <w:rPr>
                  <w:rFonts w:ascii="Verdana" w:hAnsi="Verdana" w:cs="Verdana"/>
                  <w:b/>
                  <w:bCs/>
                  <w:color w:val="0A508C"/>
                  <w:sz w:val="26"/>
                  <w:szCs w:val="26"/>
                </w:rPr>
                <w:t>QQ.9</w:t>
              </w:r>
            </w:hyperlink>
          </w:p>
        </w:tc>
        <w:tc>
          <w:tcPr>
            <w:tcW w:w="3712" w:type="dxa"/>
          </w:tcPr>
          <w:p w14:paraId="52E5FD30"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83" w:history="1">
              <w:r>
                <w:rPr>
                  <w:rFonts w:ascii="Verdana" w:hAnsi="Verdana" w:cs="Verdana"/>
                  <w:color w:val="2E5611"/>
                  <w:sz w:val="26"/>
                  <w:szCs w:val="26"/>
                </w:rPr>
                <w:t>Choose between personal and reflexive pronouns</w:t>
              </w:r>
            </w:hyperlink>
          </w:p>
        </w:tc>
      </w:tr>
      <w:tr w:rsidR="000D6ECD" w14:paraId="35F174EA" w14:textId="77777777">
        <w:tblPrEx>
          <w:tblBorders>
            <w:top w:val="none" w:sz="0" w:space="0" w:color="auto"/>
          </w:tblBorders>
          <w:tblCellMar>
            <w:top w:w="0" w:type="dxa"/>
            <w:bottom w:w="0" w:type="dxa"/>
          </w:tblCellMar>
        </w:tblPrEx>
        <w:tc>
          <w:tcPr>
            <w:tcW w:w="905" w:type="dxa"/>
            <w:tcMar>
              <w:right w:w="80" w:type="nil"/>
            </w:tcMar>
          </w:tcPr>
          <w:p w14:paraId="0F41864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84" w:history="1">
              <w:r>
                <w:rPr>
                  <w:rFonts w:ascii="Verdana" w:hAnsi="Verdana" w:cs="Verdana"/>
                  <w:b/>
                  <w:bCs/>
                  <w:color w:val="0A508C"/>
                  <w:sz w:val="26"/>
                  <w:szCs w:val="26"/>
                </w:rPr>
                <w:t>QQ.10</w:t>
              </w:r>
            </w:hyperlink>
          </w:p>
        </w:tc>
        <w:tc>
          <w:tcPr>
            <w:tcW w:w="2996" w:type="dxa"/>
          </w:tcPr>
          <w:p w14:paraId="5FC8D071"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85" w:history="1">
              <w:r>
                <w:rPr>
                  <w:rFonts w:ascii="Verdana" w:hAnsi="Verdana" w:cs="Verdana"/>
                  <w:color w:val="2E5611"/>
                  <w:sz w:val="26"/>
                  <w:szCs w:val="26"/>
                </w:rPr>
                <w:t>Use reflexive pronouns</w:t>
              </w:r>
            </w:hyperlink>
          </w:p>
        </w:tc>
      </w:tr>
      <w:tr w:rsidR="000D6ECD" w14:paraId="36BF43E4" w14:textId="77777777">
        <w:tblPrEx>
          <w:tblBorders>
            <w:top w:val="none" w:sz="0" w:space="0" w:color="auto"/>
          </w:tblBorders>
          <w:tblCellMar>
            <w:top w:w="0" w:type="dxa"/>
            <w:bottom w:w="0" w:type="dxa"/>
          </w:tblCellMar>
        </w:tblPrEx>
        <w:tc>
          <w:tcPr>
            <w:tcW w:w="685" w:type="dxa"/>
            <w:tcMar>
              <w:right w:w="80" w:type="nil"/>
            </w:tcMar>
          </w:tcPr>
          <w:p w14:paraId="0B1F0423"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86" w:history="1">
              <w:r>
                <w:rPr>
                  <w:rFonts w:ascii="Verdana" w:hAnsi="Verdana" w:cs="Verdana"/>
                  <w:b/>
                  <w:bCs/>
                  <w:color w:val="0A508C"/>
                  <w:sz w:val="26"/>
                  <w:szCs w:val="26"/>
                </w:rPr>
                <w:t>RR.1</w:t>
              </w:r>
            </w:hyperlink>
          </w:p>
        </w:tc>
        <w:tc>
          <w:tcPr>
            <w:tcW w:w="2166" w:type="dxa"/>
          </w:tcPr>
          <w:p w14:paraId="3FEE5EFF"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87" w:history="1">
              <w:r>
                <w:rPr>
                  <w:rFonts w:ascii="Verdana" w:hAnsi="Verdana" w:cs="Verdana"/>
                  <w:color w:val="2E5611"/>
                  <w:sz w:val="26"/>
                  <w:szCs w:val="26"/>
                </w:rPr>
                <w:t>Use action verbs</w:t>
              </w:r>
            </w:hyperlink>
          </w:p>
        </w:tc>
      </w:tr>
      <w:tr w:rsidR="000D6ECD" w14:paraId="3762B047" w14:textId="77777777">
        <w:tblPrEx>
          <w:tblBorders>
            <w:top w:val="none" w:sz="0" w:space="0" w:color="auto"/>
          </w:tblBorders>
          <w:tblCellMar>
            <w:top w:w="0" w:type="dxa"/>
            <w:bottom w:w="0" w:type="dxa"/>
          </w:tblCellMar>
        </w:tblPrEx>
        <w:tc>
          <w:tcPr>
            <w:tcW w:w="648" w:type="dxa"/>
            <w:tcMar>
              <w:right w:w="80" w:type="nil"/>
            </w:tcMar>
          </w:tcPr>
          <w:p w14:paraId="629C40D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88" w:history="1">
              <w:r>
                <w:rPr>
                  <w:rFonts w:ascii="Verdana" w:hAnsi="Verdana" w:cs="Verdana"/>
                  <w:b/>
                  <w:bCs/>
                  <w:color w:val="0A508C"/>
                  <w:sz w:val="26"/>
                  <w:szCs w:val="26"/>
                </w:rPr>
                <w:t>SS.2</w:t>
              </w:r>
            </w:hyperlink>
          </w:p>
        </w:tc>
        <w:tc>
          <w:tcPr>
            <w:tcW w:w="3784" w:type="dxa"/>
          </w:tcPr>
          <w:p w14:paraId="1F706F1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89" w:history="1">
              <w:r>
                <w:rPr>
                  <w:rFonts w:ascii="Verdana" w:hAnsi="Verdana" w:cs="Verdana"/>
                  <w:color w:val="2E5611"/>
                  <w:sz w:val="26"/>
                  <w:szCs w:val="26"/>
                </w:rPr>
                <w:t>Use the correct subject or verb</w:t>
              </w:r>
            </w:hyperlink>
          </w:p>
        </w:tc>
      </w:tr>
      <w:tr w:rsidR="000D6ECD" w14:paraId="75A6D5CE" w14:textId="77777777">
        <w:tblPrEx>
          <w:tblBorders>
            <w:top w:val="none" w:sz="0" w:space="0" w:color="auto"/>
          </w:tblBorders>
          <w:tblCellMar>
            <w:top w:w="0" w:type="dxa"/>
            <w:bottom w:w="0" w:type="dxa"/>
          </w:tblCellMar>
        </w:tblPrEx>
        <w:tc>
          <w:tcPr>
            <w:tcW w:w="648" w:type="dxa"/>
            <w:tcMar>
              <w:right w:w="80" w:type="nil"/>
            </w:tcMar>
          </w:tcPr>
          <w:p w14:paraId="6011755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90" w:history="1">
              <w:r>
                <w:rPr>
                  <w:rFonts w:ascii="Verdana" w:hAnsi="Verdana" w:cs="Verdana"/>
                  <w:b/>
                  <w:bCs/>
                  <w:color w:val="0A508C"/>
                  <w:sz w:val="26"/>
                  <w:szCs w:val="26"/>
                </w:rPr>
                <w:t>SS.3</w:t>
              </w:r>
            </w:hyperlink>
          </w:p>
        </w:tc>
        <w:tc>
          <w:tcPr>
            <w:tcW w:w="3279" w:type="dxa"/>
          </w:tcPr>
          <w:p w14:paraId="18CFC43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91" w:history="1">
              <w:r>
                <w:rPr>
                  <w:rFonts w:ascii="Verdana" w:hAnsi="Verdana" w:cs="Verdana"/>
                  <w:color w:val="2E5611"/>
                  <w:sz w:val="26"/>
                  <w:szCs w:val="26"/>
                </w:rPr>
                <w:t>Pronoun-verb agreement</w:t>
              </w:r>
            </w:hyperlink>
          </w:p>
        </w:tc>
      </w:tr>
      <w:tr w:rsidR="000D6ECD" w14:paraId="61453737" w14:textId="77777777">
        <w:tblPrEx>
          <w:tblBorders>
            <w:top w:val="none" w:sz="0" w:space="0" w:color="auto"/>
          </w:tblBorders>
          <w:tblCellMar>
            <w:top w:w="0" w:type="dxa"/>
            <w:bottom w:w="0" w:type="dxa"/>
          </w:tblCellMar>
        </w:tblPrEx>
        <w:tc>
          <w:tcPr>
            <w:tcW w:w="633" w:type="dxa"/>
            <w:tcMar>
              <w:right w:w="80" w:type="nil"/>
            </w:tcMar>
          </w:tcPr>
          <w:p w14:paraId="1C6534A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92" w:history="1">
              <w:r>
                <w:rPr>
                  <w:rFonts w:ascii="Verdana" w:hAnsi="Verdana" w:cs="Verdana"/>
                  <w:b/>
                  <w:bCs/>
                  <w:color w:val="0A508C"/>
                  <w:sz w:val="26"/>
                  <w:szCs w:val="26"/>
                </w:rPr>
                <w:t>TT.3</w:t>
              </w:r>
            </w:hyperlink>
          </w:p>
        </w:tc>
        <w:tc>
          <w:tcPr>
            <w:tcW w:w="3799" w:type="dxa"/>
          </w:tcPr>
          <w:p w14:paraId="71A1A50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93" w:history="1">
              <w:r>
                <w:rPr>
                  <w:rFonts w:ascii="Verdana" w:hAnsi="Verdana" w:cs="Verdana"/>
                  <w:color w:val="2E5611"/>
                  <w:sz w:val="26"/>
                  <w:szCs w:val="26"/>
                </w:rPr>
                <w:t>Form and use the regular past tense</w:t>
              </w:r>
            </w:hyperlink>
          </w:p>
        </w:tc>
      </w:tr>
      <w:tr w:rsidR="000D6ECD" w14:paraId="796187A1" w14:textId="77777777">
        <w:tblPrEx>
          <w:tblBorders>
            <w:top w:val="none" w:sz="0" w:space="0" w:color="auto"/>
          </w:tblBorders>
          <w:tblCellMar>
            <w:top w:w="0" w:type="dxa"/>
            <w:bottom w:w="0" w:type="dxa"/>
          </w:tblCellMar>
        </w:tblPrEx>
        <w:tc>
          <w:tcPr>
            <w:tcW w:w="633" w:type="dxa"/>
            <w:tcMar>
              <w:right w:w="80" w:type="nil"/>
            </w:tcMar>
          </w:tcPr>
          <w:p w14:paraId="3764170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94" w:history="1">
              <w:r>
                <w:rPr>
                  <w:rFonts w:ascii="Verdana" w:hAnsi="Verdana" w:cs="Verdana"/>
                  <w:b/>
                  <w:bCs/>
                  <w:color w:val="0A508C"/>
                  <w:sz w:val="26"/>
                  <w:szCs w:val="26"/>
                </w:rPr>
                <w:t>TT.5</w:t>
              </w:r>
            </w:hyperlink>
          </w:p>
        </w:tc>
        <w:tc>
          <w:tcPr>
            <w:tcW w:w="3799" w:type="dxa"/>
          </w:tcPr>
          <w:p w14:paraId="15D3CCB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95" w:history="1">
              <w:r>
                <w:rPr>
                  <w:rFonts w:ascii="Verdana" w:hAnsi="Verdana" w:cs="Verdana"/>
                  <w:color w:val="2E5611"/>
                  <w:sz w:val="26"/>
                  <w:szCs w:val="26"/>
                </w:rPr>
                <w:t>Change the sentence to future tense</w:t>
              </w:r>
            </w:hyperlink>
          </w:p>
        </w:tc>
      </w:tr>
      <w:tr w:rsidR="000D6ECD" w14:paraId="15EE3C2F" w14:textId="77777777">
        <w:tblPrEx>
          <w:tblBorders>
            <w:top w:val="none" w:sz="0" w:space="0" w:color="auto"/>
          </w:tblBorders>
          <w:tblCellMar>
            <w:top w:w="0" w:type="dxa"/>
            <w:bottom w:w="0" w:type="dxa"/>
          </w:tblCellMar>
        </w:tblPrEx>
        <w:tc>
          <w:tcPr>
            <w:tcW w:w="633" w:type="dxa"/>
            <w:tcMar>
              <w:right w:w="80" w:type="nil"/>
            </w:tcMar>
          </w:tcPr>
          <w:p w14:paraId="2D9D350F"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96" w:history="1">
              <w:r>
                <w:rPr>
                  <w:rFonts w:ascii="Verdana" w:hAnsi="Verdana" w:cs="Verdana"/>
                  <w:b/>
                  <w:bCs/>
                  <w:color w:val="0A508C"/>
                  <w:sz w:val="26"/>
                  <w:szCs w:val="26"/>
                </w:rPr>
                <w:t>TT.8</w:t>
              </w:r>
            </w:hyperlink>
          </w:p>
        </w:tc>
        <w:tc>
          <w:tcPr>
            <w:tcW w:w="3799" w:type="dxa"/>
          </w:tcPr>
          <w:p w14:paraId="030946D0"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97" w:history="1">
              <w:r>
                <w:rPr>
                  <w:rFonts w:ascii="Verdana" w:hAnsi="Verdana" w:cs="Verdana"/>
                  <w:color w:val="2E5611"/>
                  <w:sz w:val="26"/>
                  <w:szCs w:val="26"/>
                </w:rPr>
                <w:t>Form and use the irregular past tense: set 1</w:t>
              </w:r>
            </w:hyperlink>
          </w:p>
        </w:tc>
      </w:tr>
      <w:tr w:rsidR="000D6ECD" w14:paraId="04A2878D" w14:textId="77777777">
        <w:tblPrEx>
          <w:tblBorders>
            <w:top w:val="none" w:sz="0" w:space="0" w:color="auto"/>
          </w:tblBorders>
          <w:tblCellMar>
            <w:top w:w="0" w:type="dxa"/>
            <w:bottom w:w="0" w:type="dxa"/>
          </w:tblCellMar>
        </w:tblPrEx>
        <w:tc>
          <w:tcPr>
            <w:tcW w:w="633" w:type="dxa"/>
            <w:tcMar>
              <w:right w:w="80" w:type="nil"/>
            </w:tcMar>
          </w:tcPr>
          <w:p w14:paraId="6F87876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598" w:history="1">
              <w:r>
                <w:rPr>
                  <w:rFonts w:ascii="Verdana" w:hAnsi="Verdana" w:cs="Verdana"/>
                  <w:b/>
                  <w:bCs/>
                  <w:color w:val="0A508C"/>
                  <w:sz w:val="26"/>
                  <w:szCs w:val="26"/>
                </w:rPr>
                <w:t>TT.9</w:t>
              </w:r>
            </w:hyperlink>
          </w:p>
        </w:tc>
        <w:tc>
          <w:tcPr>
            <w:tcW w:w="3799" w:type="dxa"/>
          </w:tcPr>
          <w:p w14:paraId="3D62715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599" w:history="1">
              <w:r>
                <w:rPr>
                  <w:rFonts w:ascii="Verdana" w:hAnsi="Verdana" w:cs="Verdana"/>
                  <w:color w:val="2E5611"/>
                  <w:sz w:val="26"/>
                  <w:szCs w:val="26"/>
                </w:rPr>
                <w:t>Form and use the irregular past tense: set 2</w:t>
              </w:r>
            </w:hyperlink>
          </w:p>
        </w:tc>
      </w:tr>
      <w:tr w:rsidR="000D6ECD" w14:paraId="35D461F4" w14:textId="77777777">
        <w:tblPrEx>
          <w:tblBorders>
            <w:top w:val="none" w:sz="0" w:space="0" w:color="auto"/>
          </w:tblBorders>
          <w:tblCellMar>
            <w:top w:w="0" w:type="dxa"/>
            <w:bottom w:w="0" w:type="dxa"/>
          </w:tblCellMar>
        </w:tblPrEx>
        <w:tc>
          <w:tcPr>
            <w:tcW w:w="818" w:type="dxa"/>
            <w:tcMar>
              <w:right w:w="80" w:type="nil"/>
            </w:tcMar>
          </w:tcPr>
          <w:p w14:paraId="6A36CC2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00" w:history="1">
              <w:r>
                <w:rPr>
                  <w:rFonts w:ascii="Verdana" w:hAnsi="Verdana" w:cs="Verdana"/>
                  <w:b/>
                  <w:bCs/>
                  <w:color w:val="0A508C"/>
                  <w:sz w:val="26"/>
                  <w:szCs w:val="26"/>
                </w:rPr>
                <w:t>TT.10</w:t>
              </w:r>
            </w:hyperlink>
          </w:p>
        </w:tc>
        <w:tc>
          <w:tcPr>
            <w:tcW w:w="3615" w:type="dxa"/>
          </w:tcPr>
          <w:p w14:paraId="5342697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601" w:history="1">
              <w:r>
                <w:rPr>
                  <w:rFonts w:ascii="Verdana" w:hAnsi="Verdana" w:cs="Verdana"/>
                  <w:color w:val="2E5611"/>
                  <w:sz w:val="26"/>
                  <w:szCs w:val="26"/>
                </w:rPr>
                <w:t>Form and use the irregular past tense: set 3</w:t>
              </w:r>
            </w:hyperlink>
          </w:p>
        </w:tc>
      </w:tr>
      <w:tr w:rsidR="000D6ECD" w14:paraId="2CD84B24" w14:textId="77777777">
        <w:tblPrEx>
          <w:tblBorders>
            <w:top w:val="none" w:sz="0" w:space="0" w:color="auto"/>
          </w:tblBorders>
          <w:tblCellMar>
            <w:top w:w="0" w:type="dxa"/>
            <w:bottom w:w="0" w:type="dxa"/>
          </w:tblCellMar>
        </w:tblPrEx>
        <w:tc>
          <w:tcPr>
            <w:tcW w:w="818" w:type="dxa"/>
            <w:tcMar>
              <w:right w:w="80" w:type="nil"/>
            </w:tcMar>
          </w:tcPr>
          <w:p w14:paraId="2FBEAD2D"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02" w:history="1">
              <w:r>
                <w:rPr>
                  <w:rFonts w:ascii="Verdana" w:hAnsi="Verdana" w:cs="Verdana"/>
                  <w:b/>
                  <w:bCs/>
                  <w:color w:val="0A508C"/>
                  <w:sz w:val="26"/>
                  <w:szCs w:val="26"/>
                </w:rPr>
                <w:t>TT.11</w:t>
              </w:r>
            </w:hyperlink>
          </w:p>
        </w:tc>
        <w:tc>
          <w:tcPr>
            <w:tcW w:w="3615" w:type="dxa"/>
          </w:tcPr>
          <w:p w14:paraId="41066187"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603" w:history="1">
              <w:r>
                <w:rPr>
                  <w:rFonts w:ascii="Verdana" w:hAnsi="Verdana" w:cs="Verdana"/>
                  <w:color w:val="2E5611"/>
                  <w:sz w:val="26"/>
                  <w:szCs w:val="26"/>
                </w:rPr>
                <w:t>Form and use the irregular past tense: set 4</w:t>
              </w:r>
            </w:hyperlink>
          </w:p>
        </w:tc>
      </w:tr>
      <w:tr w:rsidR="000D6ECD" w14:paraId="22D132C5" w14:textId="77777777">
        <w:tblPrEx>
          <w:tblBorders>
            <w:top w:val="none" w:sz="0" w:space="0" w:color="auto"/>
          </w:tblBorders>
          <w:tblCellMar>
            <w:top w:w="0" w:type="dxa"/>
            <w:bottom w:w="0" w:type="dxa"/>
          </w:tblCellMar>
        </w:tblPrEx>
        <w:tc>
          <w:tcPr>
            <w:tcW w:w="818" w:type="dxa"/>
            <w:tcMar>
              <w:right w:w="80" w:type="nil"/>
            </w:tcMar>
          </w:tcPr>
          <w:p w14:paraId="00C7686B"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04" w:history="1">
              <w:r>
                <w:rPr>
                  <w:rFonts w:ascii="Verdana" w:hAnsi="Verdana" w:cs="Verdana"/>
                  <w:b/>
                  <w:bCs/>
                  <w:color w:val="0A508C"/>
                  <w:sz w:val="26"/>
                  <w:szCs w:val="26"/>
                </w:rPr>
                <w:t>TT.13</w:t>
              </w:r>
            </w:hyperlink>
          </w:p>
        </w:tc>
        <w:tc>
          <w:tcPr>
            <w:tcW w:w="3615" w:type="dxa"/>
          </w:tcPr>
          <w:p w14:paraId="7CFD772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605" w:history="1">
              <w:r>
                <w:rPr>
                  <w:rFonts w:ascii="Verdana" w:hAnsi="Verdana" w:cs="Verdana"/>
                  <w:color w:val="2E5611"/>
                  <w:sz w:val="26"/>
                  <w:szCs w:val="26"/>
                </w:rPr>
                <w:t>To be: use the correct present tense form</w:t>
              </w:r>
            </w:hyperlink>
          </w:p>
        </w:tc>
      </w:tr>
      <w:tr w:rsidR="000D6ECD" w14:paraId="02F4CC95" w14:textId="77777777">
        <w:tblPrEx>
          <w:tblBorders>
            <w:top w:val="none" w:sz="0" w:space="0" w:color="auto"/>
          </w:tblBorders>
          <w:tblCellMar>
            <w:top w:w="0" w:type="dxa"/>
            <w:bottom w:w="0" w:type="dxa"/>
          </w:tblCellMar>
        </w:tblPrEx>
        <w:tc>
          <w:tcPr>
            <w:tcW w:w="818" w:type="dxa"/>
            <w:tcMar>
              <w:right w:w="80" w:type="nil"/>
            </w:tcMar>
          </w:tcPr>
          <w:p w14:paraId="4E956A89"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06" w:history="1">
              <w:r>
                <w:rPr>
                  <w:rFonts w:ascii="Verdana" w:hAnsi="Verdana" w:cs="Verdana"/>
                  <w:b/>
                  <w:bCs/>
                  <w:color w:val="0A508C"/>
                  <w:sz w:val="26"/>
                  <w:szCs w:val="26"/>
                </w:rPr>
                <w:t>TT.14</w:t>
              </w:r>
            </w:hyperlink>
          </w:p>
        </w:tc>
        <w:tc>
          <w:tcPr>
            <w:tcW w:w="3615" w:type="dxa"/>
          </w:tcPr>
          <w:p w14:paraId="5524E1BC"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607" w:history="1">
              <w:r>
                <w:rPr>
                  <w:rFonts w:ascii="Verdana" w:hAnsi="Verdana" w:cs="Verdana"/>
                  <w:color w:val="2E5611"/>
                  <w:sz w:val="26"/>
                  <w:szCs w:val="26"/>
                </w:rPr>
                <w:t>To be: use the correct past tense form</w:t>
              </w:r>
            </w:hyperlink>
          </w:p>
        </w:tc>
      </w:tr>
      <w:tr w:rsidR="000D6ECD" w14:paraId="36D0F3D4" w14:textId="77777777">
        <w:tblPrEx>
          <w:tblBorders>
            <w:top w:val="none" w:sz="0" w:space="0" w:color="auto"/>
          </w:tblBorders>
          <w:tblCellMar>
            <w:top w:w="0" w:type="dxa"/>
            <w:bottom w:w="0" w:type="dxa"/>
          </w:tblCellMar>
        </w:tblPrEx>
        <w:tc>
          <w:tcPr>
            <w:tcW w:w="818" w:type="dxa"/>
            <w:tcMar>
              <w:right w:w="80" w:type="nil"/>
            </w:tcMar>
          </w:tcPr>
          <w:p w14:paraId="0459171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08" w:history="1">
              <w:r>
                <w:rPr>
                  <w:rFonts w:ascii="Verdana" w:hAnsi="Verdana" w:cs="Verdana"/>
                  <w:b/>
                  <w:bCs/>
                  <w:color w:val="0A508C"/>
                  <w:sz w:val="26"/>
                  <w:szCs w:val="26"/>
                </w:rPr>
                <w:t>TT.15</w:t>
              </w:r>
            </w:hyperlink>
          </w:p>
        </w:tc>
        <w:tc>
          <w:tcPr>
            <w:tcW w:w="3580" w:type="dxa"/>
          </w:tcPr>
          <w:p w14:paraId="68D7B894"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609" w:history="1">
              <w:r>
                <w:rPr>
                  <w:rFonts w:ascii="Verdana" w:hAnsi="Verdana" w:cs="Verdana"/>
                  <w:color w:val="2E5611"/>
                  <w:sz w:val="26"/>
                  <w:szCs w:val="26"/>
                </w:rPr>
                <w:t>To be: use the correct form</w:t>
              </w:r>
            </w:hyperlink>
          </w:p>
        </w:tc>
      </w:tr>
      <w:tr w:rsidR="000D6ECD" w14:paraId="286C56A4" w14:textId="77777777">
        <w:tblPrEx>
          <w:tblBorders>
            <w:top w:val="none" w:sz="0" w:space="0" w:color="auto"/>
          </w:tblBorders>
          <w:tblCellMar>
            <w:top w:w="0" w:type="dxa"/>
            <w:bottom w:w="0" w:type="dxa"/>
          </w:tblCellMar>
        </w:tblPrEx>
        <w:tc>
          <w:tcPr>
            <w:tcW w:w="818" w:type="dxa"/>
            <w:tcMar>
              <w:right w:w="80" w:type="nil"/>
            </w:tcMar>
          </w:tcPr>
          <w:p w14:paraId="0926D00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10" w:history="1">
              <w:r>
                <w:rPr>
                  <w:rFonts w:ascii="Verdana" w:hAnsi="Verdana" w:cs="Verdana"/>
                  <w:b/>
                  <w:bCs/>
                  <w:color w:val="0A508C"/>
                  <w:sz w:val="26"/>
                  <w:szCs w:val="26"/>
                </w:rPr>
                <w:t>TT.16</w:t>
              </w:r>
            </w:hyperlink>
          </w:p>
        </w:tc>
        <w:tc>
          <w:tcPr>
            <w:tcW w:w="3615" w:type="dxa"/>
          </w:tcPr>
          <w:p w14:paraId="310859DE"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611" w:history="1">
              <w:r>
                <w:rPr>
                  <w:rFonts w:ascii="Verdana" w:hAnsi="Verdana" w:cs="Verdana"/>
                  <w:color w:val="2E5611"/>
                  <w:sz w:val="26"/>
                  <w:szCs w:val="26"/>
                </w:rPr>
                <w:t>To have: use the correct form</w:t>
              </w:r>
            </w:hyperlink>
          </w:p>
        </w:tc>
      </w:tr>
      <w:tr w:rsidR="000D6ECD" w14:paraId="70C786F9" w14:textId="77777777">
        <w:tblPrEx>
          <w:tblBorders>
            <w:top w:val="none" w:sz="0" w:space="0" w:color="auto"/>
          </w:tblBorders>
          <w:tblCellMar>
            <w:top w:w="0" w:type="dxa"/>
            <w:bottom w:w="0" w:type="dxa"/>
          </w:tblCellMar>
        </w:tblPrEx>
        <w:tc>
          <w:tcPr>
            <w:tcW w:w="701" w:type="dxa"/>
            <w:tcMar>
              <w:right w:w="80" w:type="nil"/>
            </w:tcMar>
          </w:tcPr>
          <w:p w14:paraId="5F44A5DF"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12" w:history="1">
              <w:r>
                <w:rPr>
                  <w:rFonts w:ascii="Verdana" w:hAnsi="Verdana" w:cs="Verdana"/>
                  <w:b/>
                  <w:bCs/>
                  <w:color w:val="0A508C"/>
                  <w:sz w:val="26"/>
                  <w:szCs w:val="26"/>
                </w:rPr>
                <w:t>UU.1</w:t>
              </w:r>
            </w:hyperlink>
          </w:p>
        </w:tc>
        <w:tc>
          <w:tcPr>
            <w:tcW w:w="3731" w:type="dxa"/>
          </w:tcPr>
          <w:p w14:paraId="679C431C"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613" w:history="1">
              <w:r>
                <w:rPr>
                  <w:rFonts w:ascii="Verdana" w:hAnsi="Verdana" w:cs="Verdana"/>
                  <w:color w:val="2E5611"/>
                  <w:sz w:val="26"/>
                  <w:szCs w:val="26"/>
                </w:rPr>
                <w:t>Use the correct article: a or an</w:t>
              </w:r>
            </w:hyperlink>
          </w:p>
        </w:tc>
      </w:tr>
      <w:tr w:rsidR="000D6ECD" w14:paraId="3E01A3BA" w14:textId="77777777">
        <w:tblPrEx>
          <w:tblBorders>
            <w:top w:val="none" w:sz="0" w:space="0" w:color="auto"/>
          </w:tblBorders>
          <w:tblCellMar>
            <w:top w:w="0" w:type="dxa"/>
            <w:bottom w:w="0" w:type="dxa"/>
          </w:tblCellMar>
        </w:tblPrEx>
        <w:tc>
          <w:tcPr>
            <w:tcW w:w="675" w:type="dxa"/>
            <w:tcMar>
              <w:right w:w="80" w:type="nil"/>
            </w:tcMar>
          </w:tcPr>
          <w:p w14:paraId="3191FDB0"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14" w:history="1">
              <w:r>
                <w:rPr>
                  <w:rFonts w:ascii="Verdana" w:hAnsi="Verdana" w:cs="Verdana"/>
                  <w:b/>
                  <w:bCs/>
                  <w:color w:val="0A508C"/>
                  <w:sz w:val="26"/>
                  <w:szCs w:val="26"/>
                </w:rPr>
                <w:t>VV.8</w:t>
              </w:r>
            </w:hyperlink>
          </w:p>
        </w:tc>
        <w:tc>
          <w:tcPr>
            <w:tcW w:w="3757" w:type="dxa"/>
          </w:tcPr>
          <w:p w14:paraId="48BE0CE6"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615" w:history="1">
              <w:r>
                <w:rPr>
                  <w:rFonts w:ascii="Verdana" w:hAnsi="Verdana" w:cs="Verdana"/>
                  <w:color w:val="2E5611"/>
                  <w:sz w:val="26"/>
                  <w:szCs w:val="26"/>
                </w:rPr>
                <w:t>Choose between adjectives and adverbs</w:t>
              </w:r>
            </w:hyperlink>
          </w:p>
        </w:tc>
      </w:tr>
      <w:tr w:rsidR="000D6ECD" w14:paraId="58771C6A" w14:textId="77777777">
        <w:tblPrEx>
          <w:tblBorders>
            <w:top w:val="none" w:sz="0" w:space="0" w:color="auto"/>
          </w:tblBorders>
          <w:tblCellMar>
            <w:top w:w="0" w:type="dxa"/>
            <w:bottom w:w="0" w:type="dxa"/>
          </w:tblCellMar>
        </w:tblPrEx>
        <w:tc>
          <w:tcPr>
            <w:tcW w:w="675" w:type="dxa"/>
            <w:tcMar>
              <w:right w:w="80" w:type="nil"/>
            </w:tcMar>
          </w:tcPr>
          <w:p w14:paraId="5FF2FE0B"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16" w:history="1">
              <w:r>
                <w:rPr>
                  <w:rFonts w:ascii="Verdana" w:hAnsi="Verdana" w:cs="Verdana"/>
                  <w:b/>
                  <w:bCs/>
                  <w:color w:val="0A508C"/>
                  <w:sz w:val="26"/>
                  <w:szCs w:val="26"/>
                </w:rPr>
                <w:t>XX.4</w:t>
              </w:r>
            </w:hyperlink>
          </w:p>
        </w:tc>
        <w:tc>
          <w:tcPr>
            <w:tcW w:w="3757" w:type="dxa"/>
          </w:tcPr>
          <w:p w14:paraId="0808E648"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617" w:history="1">
              <w:r>
                <w:rPr>
                  <w:rFonts w:ascii="Verdana" w:hAnsi="Verdana" w:cs="Verdana"/>
                  <w:color w:val="2E5611"/>
                  <w:sz w:val="26"/>
                  <w:szCs w:val="26"/>
                </w:rPr>
                <w:t>Use pronoun-verb contractions</w:t>
              </w:r>
            </w:hyperlink>
          </w:p>
        </w:tc>
      </w:tr>
      <w:tr w:rsidR="000D6ECD" w14:paraId="22E33343" w14:textId="77777777">
        <w:tblPrEx>
          <w:tblCellMar>
            <w:top w:w="0" w:type="dxa"/>
            <w:bottom w:w="0" w:type="dxa"/>
          </w:tblCellMar>
        </w:tblPrEx>
        <w:tc>
          <w:tcPr>
            <w:tcW w:w="675" w:type="dxa"/>
            <w:tcMar>
              <w:right w:w="80" w:type="nil"/>
            </w:tcMar>
          </w:tcPr>
          <w:p w14:paraId="6C89FA8D"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18" w:history="1">
              <w:r>
                <w:rPr>
                  <w:rFonts w:ascii="Verdana" w:hAnsi="Verdana" w:cs="Verdana"/>
                  <w:b/>
                  <w:bCs/>
                  <w:color w:val="0A508C"/>
                  <w:sz w:val="26"/>
                  <w:szCs w:val="26"/>
                </w:rPr>
                <w:t>XX.5</w:t>
              </w:r>
            </w:hyperlink>
          </w:p>
        </w:tc>
        <w:tc>
          <w:tcPr>
            <w:tcW w:w="3559" w:type="dxa"/>
          </w:tcPr>
          <w:p w14:paraId="045DF095" w14:textId="77777777" w:rsidR="000D6ECD" w:rsidRDefault="000D6ECD">
            <w:pPr>
              <w:widowControl w:val="0"/>
              <w:numPr>
                <w:ilvl w:val="0"/>
                <w:numId w:val="2"/>
              </w:numPr>
              <w:tabs>
                <w:tab w:val="left" w:pos="220"/>
                <w:tab w:val="left" w:pos="720"/>
              </w:tabs>
              <w:autoSpaceDE w:val="0"/>
              <w:autoSpaceDN w:val="0"/>
              <w:adjustRightInd w:val="0"/>
              <w:ind w:hanging="720"/>
              <w:rPr>
                <w:rFonts w:ascii="Verdana" w:hAnsi="Verdana" w:cs="Verdana"/>
                <w:color w:val="2E5611"/>
                <w:kern w:val="1"/>
                <w:sz w:val="26"/>
                <w:szCs w:val="26"/>
              </w:rPr>
            </w:pPr>
            <w:hyperlink r:id="rId1619" w:history="1">
              <w:r>
                <w:rPr>
                  <w:rFonts w:ascii="Verdana" w:hAnsi="Verdana" w:cs="Verdana"/>
                  <w:color w:val="2E5611"/>
                  <w:sz w:val="26"/>
                  <w:szCs w:val="26"/>
                </w:rPr>
                <w:t>Use contractions with "not"</w:t>
              </w:r>
            </w:hyperlink>
          </w:p>
        </w:tc>
      </w:tr>
    </w:tbl>
    <w:p w14:paraId="01324E7C"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1620" w:history="1">
        <w:r>
          <w:rPr>
            <w:rFonts w:ascii="Trebuchet MS" w:hAnsi="Trebuchet MS" w:cs="Trebuchet MS"/>
            <w:b/>
            <w:bCs/>
            <w:color w:val="419904"/>
            <w:sz w:val="40"/>
            <w:szCs w:val="40"/>
          </w:rPr>
          <w:t>Third-grade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956"/>
        <w:gridCol w:w="3976"/>
      </w:tblGrid>
      <w:tr w:rsidR="000D6ECD" w14:paraId="4FA35156" w14:textId="77777777">
        <w:tblPrEx>
          <w:tblCellMar>
            <w:top w:w="0" w:type="dxa"/>
            <w:bottom w:w="0" w:type="dxa"/>
          </w:tblCellMar>
        </w:tblPrEx>
        <w:tc>
          <w:tcPr>
            <w:tcW w:w="480" w:type="dxa"/>
            <w:tcMar>
              <w:right w:w="80" w:type="nil"/>
            </w:tcMar>
          </w:tcPr>
          <w:p w14:paraId="01F9A6E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21" w:history="1">
              <w:r>
                <w:rPr>
                  <w:rFonts w:ascii="Verdana" w:hAnsi="Verdana" w:cs="Verdana"/>
                  <w:b/>
                  <w:bCs/>
                  <w:color w:val="0A508C"/>
                  <w:sz w:val="26"/>
                  <w:szCs w:val="26"/>
                </w:rPr>
                <w:t>A.2</w:t>
              </w:r>
            </w:hyperlink>
          </w:p>
        </w:tc>
        <w:tc>
          <w:tcPr>
            <w:tcW w:w="3952" w:type="dxa"/>
          </w:tcPr>
          <w:p w14:paraId="61853DD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22" w:history="1">
              <w:r>
                <w:rPr>
                  <w:rFonts w:ascii="Verdana" w:hAnsi="Verdana" w:cs="Verdana"/>
                  <w:color w:val="2E5611"/>
                  <w:sz w:val="26"/>
                  <w:szCs w:val="26"/>
                </w:rPr>
                <w:t>Determine the main idea of a passage</w:t>
              </w:r>
            </w:hyperlink>
          </w:p>
        </w:tc>
      </w:tr>
      <w:tr w:rsidR="000D6ECD" w14:paraId="26A3B438" w14:textId="77777777">
        <w:tblPrEx>
          <w:tblBorders>
            <w:top w:val="none" w:sz="0" w:space="0" w:color="auto"/>
          </w:tblBorders>
          <w:tblCellMar>
            <w:top w:w="0" w:type="dxa"/>
            <w:bottom w:w="0" w:type="dxa"/>
          </w:tblCellMar>
        </w:tblPrEx>
        <w:tc>
          <w:tcPr>
            <w:tcW w:w="467" w:type="dxa"/>
            <w:tcMar>
              <w:right w:w="80" w:type="nil"/>
            </w:tcMar>
          </w:tcPr>
          <w:p w14:paraId="4774401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23" w:history="1">
              <w:r>
                <w:rPr>
                  <w:rFonts w:ascii="Verdana" w:hAnsi="Verdana" w:cs="Verdana"/>
                  <w:b/>
                  <w:bCs/>
                  <w:color w:val="0A508C"/>
                  <w:sz w:val="26"/>
                  <w:szCs w:val="26"/>
                </w:rPr>
                <w:t>C.2</w:t>
              </w:r>
            </w:hyperlink>
          </w:p>
        </w:tc>
        <w:tc>
          <w:tcPr>
            <w:tcW w:w="3965" w:type="dxa"/>
          </w:tcPr>
          <w:p w14:paraId="51CC534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24" w:history="1">
              <w:r>
                <w:rPr>
                  <w:rFonts w:ascii="Verdana" w:hAnsi="Verdana" w:cs="Verdana"/>
                  <w:color w:val="2E5611"/>
                  <w:sz w:val="26"/>
                  <w:szCs w:val="26"/>
                </w:rPr>
                <w:t>Identify the author's purpose: passages</w:t>
              </w:r>
            </w:hyperlink>
          </w:p>
        </w:tc>
      </w:tr>
      <w:tr w:rsidR="000D6ECD" w14:paraId="67852D03" w14:textId="77777777">
        <w:tblPrEx>
          <w:tblBorders>
            <w:top w:val="none" w:sz="0" w:space="0" w:color="auto"/>
          </w:tblBorders>
          <w:tblCellMar>
            <w:top w:w="0" w:type="dxa"/>
            <w:bottom w:w="0" w:type="dxa"/>
          </w:tblCellMar>
        </w:tblPrEx>
        <w:tc>
          <w:tcPr>
            <w:tcW w:w="494" w:type="dxa"/>
            <w:tcMar>
              <w:right w:w="80" w:type="nil"/>
            </w:tcMar>
          </w:tcPr>
          <w:p w14:paraId="7145919F"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25" w:history="1">
              <w:r>
                <w:rPr>
                  <w:rFonts w:ascii="Verdana" w:hAnsi="Verdana" w:cs="Verdana"/>
                  <w:b/>
                  <w:bCs/>
                  <w:color w:val="0A508C"/>
                  <w:sz w:val="26"/>
                  <w:szCs w:val="26"/>
                </w:rPr>
                <w:t>D.1</w:t>
              </w:r>
            </w:hyperlink>
          </w:p>
        </w:tc>
        <w:tc>
          <w:tcPr>
            <w:tcW w:w="3938" w:type="dxa"/>
          </w:tcPr>
          <w:p w14:paraId="14F0735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26" w:history="1">
              <w:r>
                <w:rPr>
                  <w:rFonts w:ascii="Verdana" w:hAnsi="Verdana" w:cs="Verdana"/>
                  <w:color w:val="2E5611"/>
                  <w:sz w:val="26"/>
                  <w:szCs w:val="26"/>
                </w:rPr>
                <w:t>Determine the order of events in informational texts</w:t>
              </w:r>
            </w:hyperlink>
          </w:p>
        </w:tc>
      </w:tr>
      <w:tr w:rsidR="000D6ECD" w14:paraId="0BE42C79" w14:textId="77777777">
        <w:tblPrEx>
          <w:tblBorders>
            <w:top w:val="none" w:sz="0" w:space="0" w:color="auto"/>
          </w:tblBorders>
          <w:tblCellMar>
            <w:top w:w="0" w:type="dxa"/>
            <w:bottom w:w="0" w:type="dxa"/>
          </w:tblCellMar>
        </w:tblPrEx>
        <w:tc>
          <w:tcPr>
            <w:tcW w:w="494" w:type="dxa"/>
            <w:tcMar>
              <w:right w:w="80" w:type="nil"/>
            </w:tcMar>
          </w:tcPr>
          <w:p w14:paraId="7B1CC19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27" w:history="1">
              <w:r>
                <w:rPr>
                  <w:rFonts w:ascii="Verdana" w:hAnsi="Verdana" w:cs="Verdana"/>
                  <w:b/>
                  <w:bCs/>
                  <w:color w:val="0A508C"/>
                  <w:sz w:val="26"/>
                  <w:szCs w:val="26"/>
                </w:rPr>
                <w:t>D.4</w:t>
              </w:r>
            </w:hyperlink>
          </w:p>
        </w:tc>
        <w:tc>
          <w:tcPr>
            <w:tcW w:w="3938" w:type="dxa"/>
          </w:tcPr>
          <w:p w14:paraId="193B1D6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28" w:history="1">
              <w:r>
                <w:rPr>
                  <w:rFonts w:ascii="Verdana" w:hAnsi="Verdana" w:cs="Verdana"/>
                  <w:color w:val="2E5611"/>
                  <w:sz w:val="26"/>
                  <w:szCs w:val="26"/>
                </w:rPr>
                <w:t>Match causes and effects in informational texts</w:t>
              </w:r>
            </w:hyperlink>
          </w:p>
        </w:tc>
      </w:tr>
      <w:tr w:rsidR="000D6ECD" w14:paraId="75331B04" w14:textId="77777777">
        <w:tblPrEx>
          <w:tblBorders>
            <w:top w:val="none" w:sz="0" w:space="0" w:color="auto"/>
          </w:tblBorders>
          <w:tblCellMar>
            <w:top w:w="0" w:type="dxa"/>
            <w:bottom w:w="0" w:type="dxa"/>
          </w:tblCellMar>
        </w:tblPrEx>
        <w:tc>
          <w:tcPr>
            <w:tcW w:w="494" w:type="dxa"/>
            <w:tcMar>
              <w:right w:w="80" w:type="nil"/>
            </w:tcMar>
          </w:tcPr>
          <w:p w14:paraId="4B8AE3F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29" w:history="1">
              <w:r>
                <w:rPr>
                  <w:rFonts w:ascii="Verdana" w:hAnsi="Verdana" w:cs="Verdana"/>
                  <w:b/>
                  <w:bCs/>
                  <w:color w:val="0A508C"/>
                  <w:sz w:val="26"/>
                  <w:szCs w:val="26"/>
                </w:rPr>
                <w:t>D.5</w:t>
              </w:r>
            </w:hyperlink>
          </w:p>
        </w:tc>
        <w:tc>
          <w:tcPr>
            <w:tcW w:w="3938" w:type="dxa"/>
          </w:tcPr>
          <w:p w14:paraId="2A57610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30" w:history="1">
              <w:r>
                <w:rPr>
                  <w:rFonts w:ascii="Verdana" w:hAnsi="Verdana" w:cs="Verdana"/>
                  <w:color w:val="2E5611"/>
                  <w:sz w:val="26"/>
                  <w:szCs w:val="26"/>
                </w:rPr>
                <w:t>Match problems with their solutions</w:t>
              </w:r>
            </w:hyperlink>
          </w:p>
        </w:tc>
      </w:tr>
      <w:tr w:rsidR="000D6ECD" w14:paraId="21CCCA88" w14:textId="77777777">
        <w:tblPrEx>
          <w:tblBorders>
            <w:top w:val="none" w:sz="0" w:space="0" w:color="auto"/>
          </w:tblBorders>
          <w:tblCellMar>
            <w:top w:w="0" w:type="dxa"/>
            <w:bottom w:w="0" w:type="dxa"/>
          </w:tblCellMar>
        </w:tblPrEx>
        <w:tc>
          <w:tcPr>
            <w:tcW w:w="494" w:type="dxa"/>
            <w:tcMar>
              <w:right w:w="80" w:type="nil"/>
            </w:tcMar>
          </w:tcPr>
          <w:p w14:paraId="44A06CD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31" w:history="1">
              <w:r>
                <w:rPr>
                  <w:rFonts w:ascii="Verdana" w:hAnsi="Verdana" w:cs="Verdana"/>
                  <w:b/>
                  <w:bCs/>
                  <w:color w:val="0A508C"/>
                  <w:sz w:val="26"/>
                  <w:szCs w:val="26"/>
                </w:rPr>
                <w:t>D.6</w:t>
              </w:r>
            </w:hyperlink>
          </w:p>
        </w:tc>
        <w:tc>
          <w:tcPr>
            <w:tcW w:w="3022" w:type="dxa"/>
          </w:tcPr>
          <w:p w14:paraId="597CBF8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32" w:history="1">
              <w:r>
                <w:rPr>
                  <w:rFonts w:ascii="Verdana" w:hAnsi="Verdana" w:cs="Verdana"/>
                  <w:color w:val="2E5611"/>
                  <w:sz w:val="26"/>
                  <w:szCs w:val="26"/>
                </w:rPr>
                <w:t>Identify text structures</w:t>
              </w:r>
            </w:hyperlink>
          </w:p>
        </w:tc>
      </w:tr>
      <w:tr w:rsidR="000D6ECD" w14:paraId="59E7B2AA" w14:textId="77777777">
        <w:tblPrEx>
          <w:tblBorders>
            <w:top w:val="none" w:sz="0" w:space="0" w:color="auto"/>
          </w:tblBorders>
          <w:tblCellMar>
            <w:top w:w="0" w:type="dxa"/>
            <w:bottom w:w="0" w:type="dxa"/>
          </w:tblCellMar>
        </w:tblPrEx>
        <w:tc>
          <w:tcPr>
            <w:tcW w:w="456" w:type="dxa"/>
            <w:tcMar>
              <w:right w:w="80" w:type="nil"/>
            </w:tcMar>
          </w:tcPr>
          <w:p w14:paraId="48827C2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33" w:history="1">
              <w:r>
                <w:rPr>
                  <w:rFonts w:ascii="Verdana" w:hAnsi="Verdana" w:cs="Verdana"/>
                  <w:b/>
                  <w:bCs/>
                  <w:color w:val="0A508C"/>
                  <w:sz w:val="26"/>
                  <w:szCs w:val="26"/>
                </w:rPr>
                <w:t>E.1</w:t>
              </w:r>
            </w:hyperlink>
          </w:p>
        </w:tc>
        <w:tc>
          <w:tcPr>
            <w:tcW w:w="2598" w:type="dxa"/>
          </w:tcPr>
          <w:p w14:paraId="50E0C4B8"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34" w:history="1">
              <w:r>
                <w:rPr>
                  <w:rFonts w:ascii="Verdana" w:hAnsi="Verdana" w:cs="Verdana"/>
                  <w:color w:val="2E5611"/>
                  <w:sz w:val="26"/>
                  <w:szCs w:val="26"/>
                </w:rPr>
                <w:t>Sort sensory details</w:t>
              </w:r>
            </w:hyperlink>
          </w:p>
        </w:tc>
      </w:tr>
      <w:tr w:rsidR="000D6ECD" w14:paraId="490447AF" w14:textId="77777777">
        <w:tblPrEx>
          <w:tblBorders>
            <w:top w:val="none" w:sz="0" w:space="0" w:color="auto"/>
          </w:tblBorders>
          <w:tblCellMar>
            <w:top w:w="0" w:type="dxa"/>
            <w:bottom w:w="0" w:type="dxa"/>
          </w:tblCellMar>
        </w:tblPrEx>
        <w:tc>
          <w:tcPr>
            <w:tcW w:w="456" w:type="dxa"/>
            <w:tcMar>
              <w:right w:w="80" w:type="nil"/>
            </w:tcMar>
          </w:tcPr>
          <w:p w14:paraId="28BE0C36"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35" w:history="1">
              <w:r>
                <w:rPr>
                  <w:rFonts w:ascii="Verdana" w:hAnsi="Verdana" w:cs="Verdana"/>
                  <w:b/>
                  <w:bCs/>
                  <w:color w:val="0A508C"/>
                  <w:sz w:val="26"/>
                  <w:szCs w:val="26"/>
                </w:rPr>
                <w:t>E.2</w:t>
              </w:r>
            </w:hyperlink>
          </w:p>
        </w:tc>
        <w:tc>
          <w:tcPr>
            <w:tcW w:w="3058" w:type="dxa"/>
          </w:tcPr>
          <w:p w14:paraId="1DE72F0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36" w:history="1">
              <w:r>
                <w:rPr>
                  <w:rFonts w:ascii="Verdana" w:hAnsi="Verdana" w:cs="Verdana"/>
                  <w:color w:val="2E5611"/>
                  <w:sz w:val="26"/>
                  <w:szCs w:val="26"/>
                </w:rPr>
                <w:t>Identify sensory details</w:t>
              </w:r>
            </w:hyperlink>
          </w:p>
        </w:tc>
      </w:tr>
      <w:tr w:rsidR="000D6ECD" w14:paraId="785F0E67" w14:textId="77777777">
        <w:tblPrEx>
          <w:tblBorders>
            <w:top w:val="none" w:sz="0" w:space="0" w:color="auto"/>
          </w:tblBorders>
          <w:tblCellMar>
            <w:top w:w="0" w:type="dxa"/>
            <w:bottom w:w="0" w:type="dxa"/>
          </w:tblCellMar>
        </w:tblPrEx>
        <w:tc>
          <w:tcPr>
            <w:tcW w:w="496" w:type="dxa"/>
            <w:tcMar>
              <w:right w:w="80" w:type="nil"/>
            </w:tcMar>
          </w:tcPr>
          <w:p w14:paraId="443ECF2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37" w:history="1">
              <w:r>
                <w:rPr>
                  <w:rFonts w:ascii="Verdana" w:hAnsi="Verdana" w:cs="Verdana"/>
                  <w:b/>
                  <w:bCs/>
                  <w:color w:val="0A508C"/>
                  <w:sz w:val="26"/>
                  <w:szCs w:val="26"/>
                </w:rPr>
                <w:t>H.1</w:t>
              </w:r>
            </w:hyperlink>
          </w:p>
        </w:tc>
        <w:tc>
          <w:tcPr>
            <w:tcW w:w="3936" w:type="dxa"/>
          </w:tcPr>
          <w:p w14:paraId="389CF49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38" w:history="1">
              <w:r>
                <w:rPr>
                  <w:rFonts w:ascii="Verdana" w:hAnsi="Verdana" w:cs="Verdana"/>
                  <w:color w:val="2E5611"/>
                  <w:sz w:val="26"/>
                  <w:szCs w:val="26"/>
                </w:rPr>
                <w:t>Which book title goes with the picture?</w:t>
              </w:r>
            </w:hyperlink>
          </w:p>
        </w:tc>
      </w:tr>
      <w:tr w:rsidR="000D6ECD" w14:paraId="1B74644D" w14:textId="77777777">
        <w:tblPrEx>
          <w:tblBorders>
            <w:top w:val="none" w:sz="0" w:space="0" w:color="auto"/>
          </w:tblBorders>
          <w:tblCellMar>
            <w:top w:w="0" w:type="dxa"/>
            <w:bottom w:w="0" w:type="dxa"/>
          </w:tblCellMar>
        </w:tblPrEx>
        <w:tc>
          <w:tcPr>
            <w:tcW w:w="496" w:type="dxa"/>
            <w:tcMar>
              <w:right w:w="80" w:type="nil"/>
            </w:tcMar>
          </w:tcPr>
          <w:p w14:paraId="71B87A4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39" w:history="1">
              <w:r>
                <w:rPr>
                  <w:rFonts w:ascii="Verdana" w:hAnsi="Verdana" w:cs="Verdana"/>
                  <w:b/>
                  <w:bCs/>
                  <w:color w:val="0A508C"/>
                  <w:sz w:val="26"/>
                  <w:szCs w:val="26"/>
                </w:rPr>
                <w:t>H.2</w:t>
              </w:r>
            </w:hyperlink>
          </w:p>
        </w:tc>
        <w:tc>
          <w:tcPr>
            <w:tcW w:w="3936" w:type="dxa"/>
          </w:tcPr>
          <w:p w14:paraId="4D38E9F6"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40" w:history="1">
              <w:r>
                <w:rPr>
                  <w:rFonts w:ascii="Verdana" w:hAnsi="Verdana" w:cs="Verdana"/>
                  <w:color w:val="2E5611"/>
                  <w:sz w:val="26"/>
                  <w:szCs w:val="26"/>
                </w:rPr>
                <w:t>Use actions and dialogue to understand characters</w:t>
              </w:r>
            </w:hyperlink>
          </w:p>
        </w:tc>
      </w:tr>
      <w:tr w:rsidR="000D6ECD" w14:paraId="275D4689" w14:textId="77777777">
        <w:tblPrEx>
          <w:tblBorders>
            <w:top w:val="none" w:sz="0" w:space="0" w:color="auto"/>
          </w:tblBorders>
          <w:tblCellMar>
            <w:top w:w="0" w:type="dxa"/>
            <w:bottom w:w="0" w:type="dxa"/>
          </w:tblCellMar>
        </w:tblPrEx>
        <w:tc>
          <w:tcPr>
            <w:tcW w:w="500" w:type="dxa"/>
            <w:tcMar>
              <w:right w:w="80" w:type="nil"/>
            </w:tcMar>
          </w:tcPr>
          <w:p w14:paraId="5B38A0F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41" w:history="1">
              <w:r>
                <w:rPr>
                  <w:rFonts w:ascii="Verdana" w:hAnsi="Verdana" w:cs="Verdana"/>
                  <w:b/>
                  <w:bCs/>
                  <w:color w:val="0A508C"/>
                  <w:sz w:val="26"/>
                  <w:szCs w:val="26"/>
                </w:rPr>
                <w:t>O.1</w:t>
              </w:r>
            </w:hyperlink>
          </w:p>
        </w:tc>
        <w:tc>
          <w:tcPr>
            <w:tcW w:w="3446" w:type="dxa"/>
          </w:tcPr>
          <w:p w14:paraId="2683BFA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42" w:history="1">
              <w:r>
                <w:rPr>
                  <w:rFonts w:ascii="Verdana" w:hAnsi="Verdana" w:cs="Verdana"/>
                  <w:color w:val="2E5611"/>
                  <w:sz w:val="26"/>
                  <w:szCs w:val="26"/>
                </w:rPr>
                <w:t>Put the sentences in order</w:t>
              </w:r>
            </w:hyperlink>
          </w:p>
        </w:tc>
      </w:tr>
      <w:tr w:rsidR="000D6ECD" w14:paraId="75652A1A" w14:textId="77777777">
        <w:tblPrEx>
          <w:tblBorders>
            <w:top w:val="none" w:sz="0" w:space="0" w:color="auto"/>
          </w:tblBorders>
          <w:tblCellMar>
            <w:top w:w="0" w:type="dxa"/>
            <w:bottom w:w="0" w:type="dxa"/>
          </w:tblCellMar>
        </w:tblPrEx>
        <w:tc>
          <w:tcPr>
            <w:tcW w:w="500" w:type="dxa"/>
            <w:tcMar>
              <w:right w:w="80" w:type="nil"/>
            </w:tcMar>
          </w:tcPr>
          <w:p w14:paraId="4067C4D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43" w:history="1">
              <w:r>
                <w:rPr>
                  <w:rFonts w:ascii="Verdana" w:hAnsi="Verdana" w:cs="Verdana"/>
                  <w:b/>
                  <w:bCs/>
                  <w:color w:val="0A508C"/>
                  <w:sz w:val="26"/>
                  <w:szCs w:val="26"/>
                </w:rPr>
                <w:t>O.2</w:t>
              </w:r>
            </w:hyperlink>
          </w:p>
        </w:tc>
        <w:tc>
          <w:tcPr>
            <w:tcW w:w="3933" w:type="dxa"/>
          </w:tcPr>
          <w:p w14:paraId="67F677F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44" w:history="1">
              <w:r>
                <w:rPr>
                  <w:rFonts w:ascii="Verdana" w:hAnsi="Verdana" w:cs="Verdana"/>
                  <w:color w:val="2E5611"/>
                  <w:sz w:val="26"/>
                  <w:szCs w:val="26"/>
                </w:rPr>
                <w:t>Order items from most general to most specific</w:t>
              </w:r>
            </w:hyperlink>
          </w:p>
        </w:tc>
      </w:tr>
      <w:tr w:rsidR="000D6ECD" w14:paraId="387015E6" w14:textId="77777777">
        <w:tblPrEx>
          <w:tblBorders>
            <w:top w:val="none" w:sz="0" w:space="0" w:color="auto"/>
          </w:tblBorders>
          <w:tblCellMar>
            <w:top w:w="0" w:type="dxa"/>
            <w:bottom w:w="0" w:type="dxa"/>
          </w:tblCellMar>
        </w:tblPrEx>
        <w:tc>
          <w:tcPr>
            <w:tcW w:w="500" w:type="dxa"/>
            <w:tcMar>
              <w:right w:w="80" w:type="nil"/>
            </w:tcMar>
          </w:tcPr>
          <w:p w14:paraId="450D0C7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45" w:history="1">
              <w:r>
                <w:rPr>
                  <w:rFonts w:ascii="Verdana" w:hAnsi="Verdana" w:cs="Verdana"/>
                  <w:b/>
                  <w:bCs/>
                  <w:color w:val="0A508C"/>
                  <w:sz w:val="26"/>
                  <w:szCs w:val="26"/>
                </w:rPr>
                <w:t>O.3</w:t>
              </w:r>
            </w:hyperlink>
          </w:p>
        </w:tc>
        <w:tc>
          <w:tcPr>
            <w:tcW w:w="3933" w:type="dxa"/>
          </w:tcPr>
          <w:p w14:paraId="20A36BE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46" w:history="1">
              <w:r>
                <w:rPr>
                  <w:rFonts w:ascii="Verdana" w:hAnsi="Verdana" w:cs="Verdana"/>
                  <w:color w:val="2E5611"/>
                  <w:sz w:val="26"/>
                  <w:szCs w:val="26"/>
                </w:rPr>
                <w:t>Organize information by main idea</w:t>
              </w:r>
            </w:hyperlink>
          </w:p>
        </w:tc>
      </w:tr>
      <w:tr w:rsidR="000D6ECD" w14:paraId="637AB2A5" w14:textId="77777777">
        <w:tblPrEx>
          <w:tblBorders>
            <w:top w:val="none" w:sz="0" w:space="0" w:color="auto"/>
          </w:tblBorders>
          <w:tblCellMar>
            <w:top w:w="0" w:type="dxa"/>
            <w:bottom w:w="0" w:type="dxa"/>
          </w:tblCellMar>
        </w:tblPrEx>
        <w:tc>
          <w:tcPr>
            <w:tcW w:w="469" w:type="dxa"/>
            <w:tcMar>
              <w:right w:w="80" w:type="nil"/>
            </w:tcMar>
          </w:tcPr>
          <w:p w14:paraId="3F04F83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47" w:history="1">
              <w:r>
                <w:rPr>
                  <w:rFonts w:ascii="Verdana" w:hAnsi="Verdana" w:cs="Verdana"/>
                  <w:b/>
                  <w:bCs/>
                  <w:color w:val="0A508C"/>
                  <w:sz w:val="26"/>
                  <w:szCs w:val="26"/>
                </w:rPr>
                <w:t>P.1</w:t>
              </w:r>
            </w:hyperlink>
          </w:p>
        </w:tc>
        <w:tc>
          <w:tcPr>
            <w:tcW w:w="3963" w:type="dxa"/>
          </w:tcPr>
          <w:p w14:paraId="3CB4144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48" w:history="1">
              <w:r>
                <w:rPr>
                  <w:rFonts w:ascii="Verdana" w:hAnsi="Verdana" w:cs="Verdana"/>
                  <w:color w:val="2E5611"/>
                  <w:sz w:val="26"/>
                  <w:szCs w:val="26"/>
                </w:rPr>
                <w:t>Select the detail that does not support the topic sentence</w:t>
              </w:r>
            </w:hyperlink>
          </w:p>
        </w:tc>
      </w:tr>
      <w:tr w:rsidR="000D6ECD" w14:paraId="4BC0EB49" w14:textId="77777777">
        <w:tblPrEx>
          <w:tblBorders>
            <w:top w:val="none" w:sz="0" w:space="0" w:color="auto"/>
          </w:tblBorders>
          <w:tblCellMar>
            <w:top w:w="0" w:type="dxa"/>
            <w:bottom w:w="0" w:type="dxa"/>
          </w:tblCellMar>
        </w:tblPrEx>
        <w:tc>
          <w:tcPr>
            <w:tcW w:w="469" w:type="dxa"/>
            <w:tcMar>
              <w:right w:w="80" w:type="nil"/>
            </w:tcMar>
          </w:tcPr>
          <w:p w14:paraId="75244F6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49" w:history="1">
              <w:r>
                <w:rPr>
                  <w:rFonts w:ascii="Verdana" w:hAnsi="Verdana" w:cs="Verdana"/>
                  <w:b/>
                  <w:bCs/>
                  <w:color w:val="0A508C"/>
                  <w:sz w:val="26"/>
                  <w:szCs w:val="26"/>
                </w:rPr>
                <w:t>P.2</w:t>
              </w:r>
            </w:hyperlink>
          </w:p>
        </w:tc>
        <w:tc>
          <w:tcPr>
            <w:tcW w:w="3963" w:type="dxa"/>
          </w:tcPr>
          <w:p w14:paraId="0D0674F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50" w:history="1">
              <w:r>
                <w:rPr>
                  <w:rFonts w:ascii="Verdana" w:hAnsi="Verdana" w:cs="Verdana"/>
                  <w:color w:val="2E5611"/>
                  <w:sz w:val="26"/>
                  <w:szCs w:val="26"/>
                </w:rPr>
                <w:t>Choose topic sentences for narrative paragraphs</w:t>
              </w:r>
            </w:hyperlink>
          </w:p>
        </w:tc>
      </w:tr>
      <w:tr w:rsidR="000D6ECD" w14:paraId="2C63C261" w14:textId="77777777">
        <w:tblPrEx>
          <w:tblBorders>
            <w:top w:val="none" w:sz="0" w:space="0" w:color="auto"/>
          </w:tblBorders>
          <w:tblCellMar>
            <w:top w:w="0" w:type="dxa"/>
            <w:bottom w:w="0" w:type="dxa"/>
          </w:tblCellMar>
        </w:tblPrEx>
        <w:tc>
          <w:tcPr>
            <w:tcW w:w="469" w:type="dxa"/>
            <w:tcMar>
              <w:right w:w="80" w:type="nil"/>
            </w:tcMar>
          </w:tcPr>
          <w:p w14:paraId="430F300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51" w:history="1">
              <w:r>
                <w:rPr>
                  <w:rFonts w:ascii="Verdana" w:hAnsi="Verdana" w:cs="Verdana"/>
                  <w:b/>
                  <w:bCs/>
                  <w:color w:val="0A508C"/>
                  <w:sz w:val="26"/>
                  <w:szCs w:val="26"/>
                </w:rPr>
                <w:t>P.3</w:t>
              </w:r>
            </w:hyperlink>
          </w:p>
        </w:tc>
        <w:tc>
          <w:tcPr>
            <w:tcW w:w="3963" w:type="dxa"/>
          </w:tcPr>
          <w:p w14:paraId="38B25496"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52" w:history="1">
              <w:r>
                <w:rPr>
                  <w:rFonts w:ascii="Verdana" w:hAnsi="Verdana" w:cs="Verdana"/>
                  <w:color w:val="2E5611"/>
                  <w:sz w:val="26"/>
                  <w:szCs w:val="26"/>
                </w:rPr>
                <w:t>Choose topic sentences for expository paragraphs</w:t>
              </w:r>
            </w:hyperlink>
          </w:p>
        </w:tc>
      </w:tr>
      <w:tr w:rsidR="000D6ECD" w14:paraId="38DA11DA" w14:textId="77777777">
        <w:tblPrEx>
          <w:tblBorders>
            <w:top w:val="none" w:sz="0" w:space="0" w:color="auto"/>
          </w:tblBorders>
          <w:tblCellMar>
            <w:top w:w="0" w:type="dxa"/>
            <w:bottom w:w="0" w:type="dxa"/>
          </w:tblCellMar>
        </w:tblPrEx>
        <w:tc>
          <w:tcPr>
            <w:tcW w:w="500" w:type="dxa"/>
            <w:tcMar>
              <w:right w:w="80" w:type="nil"/>
            </w:tcMar>
          </w:tcPr>
          <w:p w14:paraId="0A24CC7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53" w:history="1">
              <w:r>
                <w:rPr>
                  <w:rFonts w:ascii="Verdana" w:hAnsi="Verdana" w:cs="Verdana"/>
                  <w:b/>
                  <w:bCs/>
                  <w:color w:val="0A508C"/>
                  <w:sz w:val="26"/>
                  <w:szCs w:val="26"/>
                </w:rPr>
                <w:t>Q.1</w:t>
              </w:r>
            </w:hyperlink>
          </w:p>
        </w:tc>
        <w:tc>
          <w:tcPr>
            <w:tcW w:w="3933" w:type="dxa"/>
          </w:tcPr>
          <w:p w14:paraId="40C3F6A6"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54" w:history="1">
              <w:r>
                <w:rPr>
                  <w:rFonts w:ascii="Verdana" w:hAnsi="Verdana" w:cs="Verdana"/>
                  <w:color w:val="2E5611"/>
                  <w:sz w:val="26"/>
                  <w:szCs w:val="26"/>
                </w:rPr>
                <w:t>Choose the text that matches the writer's purpose</w:t>
              </w:r>
            </w:hyperlink>
          </w:p>
        </w:tc>
      </w:tr>
      <w:tr w:rsidR="000D6ECD" w14:paraId="62C14B4A" w14:textId="77777777">
        <w:tblPrEx>
          <w:tblBorders>
            <w:top w:val="none" w:sz="0" w:space="0" w:color="auto"/>
          </w:tblBorders>
          <w:tblCellMar>
            <w:top w:w="0" w:type="dxa"/>
            <w:bottom w:w="0" w:type="dxa"/>
          </w:tblCellMar>
        </w:tblPrEx>
        <w:tc>
          <w:tcPr>
            <w:tcW w:w="482" w:type="dxa"/>
            <w:tcMar>
              <w:right w:w="80" w:type="nil"/>
            </w:tcMar>
          </w:tcPr>
          <w:p w14:paraId="20EB9FF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55" w:history="1">
              <w:r>
                <w:rPr>
                  <w:rFonts w:ascii="Verdana" w:hAnsi="Verdana" w:cs="Verdana"/>
                  <w:b/>
                  <w:bCs/>
                  <w:color w:val="0A508C"/>
                  <w:sz w:val="26"/>
                  <w:szCs w:val="26"/>
                </w:rPr>
                <w:t>R.1</w:t>
              </w:r>
            </w:hyperlink>
          </w:p>
        </w:tc>
        <w:tc>
          <w:tcPr>
            <w:tcW w:w="3366" w:type="dxa"/>
          </w:tcPr>
          <w:p w14:paraId="0A65141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56" w:history="1">
              <w:r>
                <w:rPr>
                  <w:rFonts w:ascii="Verdana" w:hAnsi="Verdana" w:cs="Verdana"/>
                  <w:color w:val="2E5611"/>
                  <w:sz w:val="26"/>
                  <w:szCs w:val="26"/>
                </w:rPr>
                <w:t>Identify time-order words</w:t>
              </w:r>
            </w:hyperlink>
          </w:p>
        </w:tc>
      </w:tr>
      <w:tr w:rsidR="000D6ECD" w14:paraId="112766E3" w14:textId="77777777">
        <w:tblPrEx>
          <w:tblBorders>
            <w:top w:val="none" w:sz="0" w:space="0" w:color="auto"/>
          </w:tblBorders>
          <w:tblCellMar>
            <w:top w:w="0" w:type="dxa"/>
            <w:bottom w:w="0" w:type="dxa"/>
          </w:tblCellMar>
        </w:tblPrEx>
        <w:tc>
          <w:tcPr>
            <w:tcW w:w="482" w:type="dxa"/>
            <w:tcMar>
              <w:right w:w="80" w:type="nil"/>
            </w:tcMar>
          </w:tcPr>
          <w:p w14:paraId="2C723CE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57" w:history="1">
              <w:r>
                <w:rPr>
                  <w:rFonts w:ascii="Verdana" w:hAnsi="Verdana" w:cs="Verdana"/>
                  <w:b/>
                  <w:bCs/>
                  <w:color w:val="0A508C"/>
                  <w:sz w:val="26"/>
                  <w:szCs w:val="26"/>
                </w:rPr>
                <w:t>R.2</w:t>
              </w:r>
            </w:hyperlink>
          </w:p>
        </w:tc>
        <w:tc>
          <w:tcPr>
            <w:tcW w:w="2838" w:type="dxa"/>
          </w:tcPr>
          <w:p w14:paraId="3597871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58" w:history="1">
              <w:r>
                <w:rPr>
                  <w:rFonts w:ascii="Verdana" w:hAnsi="Verdana" w:cs="Verdana"/>
                  <w:color w:val="2E5611"/>
                  <w:sz w:val="26"/>
                  <w:szCs w:val="26"/>
                </w:rPr>
                <w:t>Use time-order words</w:t>
              </w:r>
            </w:hyperlink>
          </w:p>
        </w:tc>
      </w:tr>
      <w:tr w:rsidR="000D6ECD" w14:paraId="0D29FED0" w14:textId="77777777">
        <w:tblPrEx>
          <w:tblBorders>
            <w:top w:val="none" w:sz="0" w:space="0" w:color="auto"/>
          </w:tblBorders>
          <w:tblCellMar>
            <w:top w:w="0" w:type="dxa"/>
            <w:bottom w:w="0" w:type="dxa"/>
          </w:tblCellMar>
        </w:tblPrEx>
        <w:tc>
          <w:tcPr>
            <w:tcW w:w="482" w:type="dxa"/>
            <w:tcMar>
              <w:right w:w="80" w:type="nil"/>
            </w:tcMar>
          </w:tcPr>
          <w:p w14:paraId="2FA2D5E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59" w:history="1">
              <w:r>
                <w:rPr>
                  <w:rFonts w:ascii="Verdana" w:hAnsi="Verdana" w:cs="Verdana"/>
                  <w:b/>
                  <w:bCs/>
                  <w:color w:val="0A508C"/>
                  <w:sz w:val="26"/>
                  <w:szCs w:val="26"/>
                </w:rPr>
                <w:t>R.3</w:t>
              </w:r>
            </w:hyperlink>
          </w:p>
        </w:tc>
        <w:tc>
          <w:tcPr>
            <w:tcW w:w="3923" w:type="dxa"/>
          </w:tcPr>
          <w:p w14:paraId="14F4C4A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60" w:history="1">
              <w:r>
                <w:rPr>
                  <w:rFonts w:ascii="Verdana" w:hAnsi="Verdana" w:cs="Verdana"/>
                  <w:color w:val="2E5611"/>
                  <w:sz w:val="26"/>
                  <w:szCs w:val="26"/>
                </w:rPr>
                <w:t>Use coordinating conjunctions</w:t>
              </w:r>
            </w:hyperlink>
          </w:p>
        </w:tc>
      </w:tr>
      <w:tr w:rsidR="000D6ECD" w14:paraId="784DDC30" w14:textId="77777777">
        <w:tblPrEx>
          <w:tblBorders>
            <w:top w:val="none" w:sz="0" w:space="0" w:color="auto"/>
          </w:tblBorders>
          <w:tblCellMar>
            <w:top w:w="0" w:type="dxa"/>
            <w:bottom w:w="0" w:type="dxa"/>
          </w:tblCellMar>
        </w:tblPrEx>
        <w:tc>
          <w:tcPr>
            <w:tcW w:w="482" w:type="dxa"/>
            <w:tcMar>
              <w:right w:w="80" w:type="nil"/>
            </w:tcMar>
          </w:tcPr>
          <w:p w14:paraId="1F211C8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61" w:history="1">
              <w:r>
                <w:rPr>
                  <w:rFonts w:ascii="Verdana" w:hAnsi="Verdana" w:cs="Verdana"/>
                  <w:b/>
                  <w:bCs/>
                  <w:color w:val="0A508C"/>
                  <w:sz w:val="26"/>
                  <w:szCs w:val="26"/>
                </w:rPr>
                <w:t>R.4</w:t>
              </w:r>
            </w:hyperlink>
          </w:p>
        </w:tc>
        <w:tc>
          <w:tcPr>
            <w:tcW w:w="3950" w:type="dxa"/>
          </w:tcPr>
          <w:p w14:paraId="544F110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62" w:history="1">
              <w:r>
                <w:rPr>
                  <w:rFonts w:ascii="Verdana" w:hAnsi="Verdana" w:cs="Verdana"/>
                  <w:color w:val="2E5611"/>
                  <w:sz w:val="26"/>
                  <w:szCs w:val="26"/>
                </w:rPr>
                <w:t>Use subordinating conjunctions</w:t>
              </w:r>
            </w:hyperlink>
          </w:p>
        </w:tc>
      </w:tr>
      <w:tr w:rsidR="000D6ECD" w14:paraId="7F868BAA" w14:textId="77777777">
        <w:tblPrEx>
          <w:tblBorders>
            <w:top w:val="none" w:sz="0" w:space="0" w:color="auto"/>
          </w:tblBorders>
          <w:tblCellMar>
            <w:top w:w="0" w:type="dxa"/>
            <w:bottom w:w="0" w:type="dxa"/>
          </w:tblCellMar>
        </w:tblPrEx>
        <w:tc>
          <w:tcPr>
            <w:tcW w:w="482" w:type="dxa"/>
            <w:tcMar>
              <w:right w:w="80" w:type="nil"/>
            </w:tcMar>
          </w:tcPr>
          <w:p w14:paraId="5E050DA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63" w:history="1">
              <w:r>
                <w:rPr>
                  <w:rFonts w:ascii="Verdana" w:hAnsi="Verdana" w:cs="Verdana"/>
                  <w:b/>
                  <w:bCs/>
                  <w:color w:val="0A508C"/>
                  <w:sz w:val="26"/>
                  <w:szCs w:val="26"/>
                </w:rPr>
                <w:t>R.5</w:t>
              </w:r>
            </w:hyperlink>
          </w:p>
        </w:tc>
        <w:tc>
          <w:tcPr>
            <w:tcW w:w="3435" w:type="dxa"/>
          </w:tcPr>
          <w:p w14:paraId="02EAA9F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64" w:history="1">
              <w:r>
                <w:rPr>
                  <w:rFonts w:ascii="Verdana" w:hAnsi="Verdana" w:cs="Verdana"/>
                  <w:color w:val="2E5611"/>
                  <w:sz w:val="26"/>
                  <w:szCs w:val="26"/>
                </w:rPr>
                <w:t>Choose the best transition</w:t>
              </w:r>
            </w:hyperlink>
          </w:p>
        </w:tc>
      </w:tr>
      <w:tr w:rsidR="000D6ECD" w14:paraId="46F351CC" w14:textId="77777777">
        <w:tblPrEx>
          <w:tblBorders>
            <w:top w:val="none" w:sz="0" w:space="0" w:color="auto"/>
          </w:tblBorders>
          <w:tblCellMar>
            <w:top w:w="0" w:type="dxa"/>
            <w:bottom w:w="0" w:type="dxa"/>
          </w:tblCellMar>
        </w:tblPrEx>
        <w:tc>
          <w:tcPr>
            <w:tcW w:w="482" w:type="dxa"/>
            <w:tcMar>
              <w:right w:w="80" w:type="nil"/>
            </w:tcMar>
          </w:tcPr>
          <w:p w14:paraId="67A9086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65" w:history="1">
              <w:r>
                <w:rPr>
                  <w:rFonts w:ascii="Verdana" w:hAnsi="Verdana" w:cs="Verdana"/>
                  <w:b/>
                  <w:bCs/>
                  <w:color w:val="0A508C"/>
                  <w:sz w:val="26"/>
                  <w:szCs w:val="26"/>
                </w:rPr>
                <w:t>R.6</w:t>
              </w:r>
            </w:hyperlink>
          </w:p>
        </w:tc>
        <w:tc>
          <w:tcPr>
            <w:tcW w:w="3950" w:type="dxa"/>
          </w:tcPr>
          <w:p w14:paraId="5AB40366"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66" w:history="1">
              <w:r>
                <w:rPr>
                  <w:rFonts w:ascii="Verdana" w:hAnsi="Verdana" w:cs="Verdana"/>
                  <w:color w:val="2E5611"/>
                  <w:sz w:val="26"/>
                  <w:szCs w:val="26"/>
                </w:rPr>
                <w:t>Use linking words to complete a passage</w:t>
              </w:r>
            </w:hyperlink>
          </w:p>
        </w:tc>
      </w:tr>
      <w:tr w:rsidR="000D6ECD" w14:paraId="4DFF35C1" w14:textId="77777777">
        <w:tblPrEx>
          <w:tblBorders>
            <w:top w:val="none" w:sz="0" w:space="0" w:color="auto"/>
          </w:tblBorders>
          <w:tblCellMar>
            <w:top w:w="0" w:type="dxa"/>
            <w:bottom w:w="0" w:type="dxa"/>
          </w:tblCellMar>
        </w:tblPrEx>
        <w:tc>
          <w:tcPr>
            <w:tcW w:w="463" w:type="dxa"/>
            <w:tcMar>
              <w:right w:w="80" w:type="nil"/>
            </w:tcMar>
          </w:tcPr>
          <w:p w14:paraId="7F95CE9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67" w:history="1">
              <w:r>
                <w:rPr>
                  <w:rFonts w:ascii="Verdana" w:hAnsi="Verdana" w:cs="Verdana"/>
                  <w:b/>
                  <w:bCs/>
                  <w:color w:val="0A508C"/>
                  <w:sz w:val="26"/>
                  <w:szCs w:val="26"/>
                </w:rPr>
                <w:t>S.1</w:t>
              </w:r>
            </w:hyperlink>
          </w:p>
        </w:tc>
        <w:tc>
          <w:tcPr>
            <w:tcW w:w="3969" w:type="dxa"/>
          </w:tcPr>
          <w:p w14:paraId="312405C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68" w:history="1">
              <w:r>
                <w:rPr>
                  <w:rFonts w:ascii="Verdana" w:hAnsi="Verdana" w:cs="Verdana"/>
                  <w:color w:val="2E5611"/>
                  <w:sz w:val="26"/>
                  <w:szCs w:val="26"/>
                </w:rPr>
                <w:t>Distinguish facts from opinions</w:t>
              </w:r>
            </w:hyperlink>
          </w:p>
        </w:tc>
      </w:tr>
      <w:tr w:rsidR="000D6ECD" w14:paraId="277230E2" w14:textId="77777777">
        <w:tblPrEx>
          <w:tblBorders>
            <w:top w:val="none" w:sz="0" w:space="0" w:color="auto"/>
          </w:tblBorders>
          <w:tblCellMar>
            <w:top w:w="0" w:type="dxa"/>
            <w:bottom w:w="0" w:type="dxa"/>
          </w:tblCellMar>
        </w:tblPrEx>
        <w:tc>
          <w:tcPr>
            <w:tcW w:w="463" w:type="dxa"/>
            <w:tcMar>
              <w:right w:w="80" w:type="nil"/>
            </w:tcMar>
          </w:tcPr>
          <w:p w14:paraId="52BE145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69" w:history="1">
              <w:r>
                <w:rPr>
                  <w:rFonts w:ascii="Verdana" w:hAnsi="Verdana" w:cs="Verdana"/>
                  <w:b/>
                  <w:bCs/>
                  <w:color w:val="0A508C"/>
                  <w:sz w:val="26"/>
                  <w:szCs w:val="26"/>
                </w:rPr>
                <w:t>S.2</w:t>
              </w:r>
            </w:hyperlink>
          </w:p>
        </w:tc>
        <w:tc>
          <w:tcPr>
            <w:tcW w:w="3969" w:type="dxa"/>
          </w:tcPr>
          <w:p w14:paraId="6120192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70" w:history="1">
              <w:r>
                <w:rPr>
                  <w:rFonts w:ascii="Verdana" w:hAnsi="Verdana" w:cs="Verdana"/>
                  <w:color w:val="2E5611"/>
                  <w:sz w:val="26"/>
                  <w:szCs w:val="26"/>
                </w:rPr>
                <w:t>Identify an author's statement of opinion</w:t>
              </w:r>
            </w:hyperlink>
          </w:p>
        </w:tc>
      </w:tr>
      <w:tr w:rsidR="000D6ECD" w14:paraId="51BC5D26" w14:textId="77777777">
        <w:tblPrEx>
          <w:tblBorders>
            <w:top w:val="none" w:sz="0" w:space="0" w:color="auto"/>
          </w:tblBorders>
          <w:tblCellMar>
            <w:top w:w="0" w:type="dxa"/>
            <w:bottom w:w="0" w:type="dxa"/>
          </w:tblCellMar>
        </w:tblPrEx>
        <w:tc>
          <w:tcPr>
            <w:tcW w:w="463" w:type="dxa"/>
            <w:tcMar>
              <w:right w:w="80" w:type="nil"/>
            </w:tcMar>
          </w:tcPr>
          <w:p w14:paraId="62CA12A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71" w:history="1">
              <w:r>
                <w:rPr>
                  <w:rFonts w:ascii="Verdana" w:hAnsi="Verdana" w:cs="Verdana"/>
                  <w:b/>
                  <w:bCs/>
                  <w:color w:val="0A508C"/>
                  <w:sz w:val="26"/>
                  <w:szCs w:val="26"/>
                </w:rPr>
                <w:t>S.3</w:t>
              </w:r>
            </w:hyperlink>
          </w:p>
        </w:tc>
        <w:tc>
          <w:tcPr>
            <w:tcW w:w="3969" w:type="dxa"/>
          </w:tcPr>
          <w:p w14:paraId="7D3ABEF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72" w:history="1">
              <w:r>
                <w:rPr>
                  <w:rFonts w:ascii="Verdana" w:hAnsi="Verdana" w:cs="Verdana"/>
                  <w:color w:val="2E5611"/>
                  <w:sz w:val="26"/>
                  <w:szCs w:val="26"/>
                </w:rPr>
                <w:t>Choose reasons to support an opinion</w:t>
              </w:r>
            </w:hyperlink>
          </w:p>
        </w:tc>
      </w:tr>
      <w:tr w:rsidR="000D6ECD" w14:paraId="3B7A1B94" w14:textId="77777777">
        <w:tblPrEx>
          <w:tblBorders>
            <w:top w:val="none" w:sz="0" w:space="0" w:color="auto"/>
          </w:tblBorders>
          <w:tblCellMar>
            <w:top w:w="0" w:type="dxa"/>
            <w:bottom w:w="0" w:type="dxa"/>
          </w:tblCellMar>
        </w:tblPrEx>
        <w:tc>
          <w:tcPr>
            <w:tcW w:w="463" w:type="dxa"/>
            <w:tcMar>
              <w:right w:w="80" w:type="nil"/>
            </w:tcMar>
          </w:tcPr>
          <w:p w14:paraId="424E51C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73" w:history="1">
              <w:r>
                <w:rPr>
                  <w:rFonts w:ascii="Verdana" w:hAnsi="Verdana" w:cs="Verdana"/>
                  <w:b/>
                  <w:bCs/>
                  <w:color w:val="0A508C"/>
                  <w:sz w:val="26"/>
                  <w:szCs w:val="26"/>
                </w:rPr>
                <w:t>S.4</w:t>
              </w:r>
            </w:hyperlink>
          </w:p>
        </w:tc>
        <w:tc>
          <w:tcPr>
            <w:tcW w:w="3969" w:type="dxa"/>
          </w:tcPr>
          <w:p w14:paraId="51A4D48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74" w:history="1">
              <w:r>
                <w:rPr>
                  <w:rFonts w:ascii="Verdana" w:hAnsi="Verdana" w:cs="Verdana"/>
                  <w:color w:val="2E5611"/>
                  <w:sz w:val="26"/>
                  <w:szCs w:val="26"/>
                </w:rPr>
                <w:t>Complete the opinion passage with an example</w:t>
              </w:r>
            </w:hyperlink>
          </w:p>
        </w:tc>
      </w:tr>
      <w:tr w:rsidR="000D6ECD" w14:paraId="74018F50" w14:textId="77777777">
        <w:tblPrEx>
          <w:tblBorders>
            <w:top w:val="none" w:sz="0" w:space="0" w:color="auto"/>
          </w:tblBorders>
          <w:tblCellMar>
            <w:top w:w="0" w:type="dxa"/>
            <w:bottom w:w="0" w:type="dxa"/>
          </w:tblCellMar>
        </w:tblPrEx>
        <w:tc>
          <w:tcPr>
            <w:tcW w:w="463" w:type="dxa"/>
            <w:tcMar>
              <w:right w:w="80" w:type="nil"/>
            </w:tcMar>
          </w:tcPr>
          <w:p w14:paraId="5680E31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75" w:history="1">
              <w:r>
                <w:rPr>
                  <w:rFonts w:ascii="Verdana" w:hAnsi="Verdana" w:cs="Verdana"/>
                  <w:b/>
                  <w:bCs/>
                  <w:color w:val="0A508C"/>
                  <w:sz w:val="26"/>
                  <w:szCs w:val="26"/>
                </w:rPr>
                <w:t>S.5</w:t>
              </w:r>
            </w:hyperlink>
          </w:p>
        </w:tc>
        <w:tc>
          <w:tcPr>
            <w:tcW w:w="3969" w:type="dxa"/>
          </w:tcPr>
          <w:p w14:paraId="2995D46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76" w:history="1">
              <w:r>
                <w:rPr>
                  <w:rFonts w:ascii="Verdana" w:hAnsi="Verdana" w:cs="Verdana"/>
                  <w:color w:val="2E5611"/>
                  <w:sz w:val="26"/>
                  <w:szCs w:val="26"/>
                </w:rPr>
                <w:t>Complete the opinion passage with a reason</w:t>
              </w:r>
            </w:hyperlink>
          </w:p>
        </w:tc>
      </w:tr>
      <w:tr w:rsidR="000D6ECD" w14:paraId="034EFBD3" w14:textId="77777777">
        <w:tblPrEx>
          <w:tblBorders>
            <w:top w:val="none" w:sz="0" w:space="0" w:color="auto"/>
          </w:tblBorders>
          <w:tblCellMar>
            <w:top w:w="0" w:type="dxa"/>
            <w:bottom w:w="0" w:type="dxa"/>
          </w:tblCellMar>
        </w:tblPrEx>
        <w:tc>
          <w:tcPr>
            <w:tcW w:w="463" w:type="dxa"/>
            <w:tcMar>
              <w:right w:w="80" w:type="nil"/>
            </w:tcMar>
          </w:tcPr>
          <w:p w14:paraId="7AE3D67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77" w:history="1">
              <w:r>
                <w:rPr>
                  <w:rFonts w:ascii="Verdana" w:hAnsi="Verdana" w:cs="Verdana"/>
                  <w:b/>
                  <w:bCs/>
                  <w:color w:val="0A508C"/>
                  <w:sz w:val="26"/>
                  <w:szCs w:val="26"/>
                </w:rPr>
                <w:t>S.6</w:t>
              </w:r>
            </w:hyperlink>
          </w:p>
        </w:tc>
        <w:tc>
          <w:tcPr>
            <w:tcW w:w="3969" w:type="dxa"/>
          </w:tcPr>
          <w:p w14:paraId="11A85EF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78" w:history="1">
              <w:r>
                <w:rPr>
                  <w:rFonts w:ascii="Verdana" w:hAnsi="Verdana" w:cs="Verdana"/>
                  <w:color w:val="2E5611"/>
                  <w:sz w:val="26"/>
                  <w:szCs w:val="26"/>
                </w:rPr>
                <w:t>Complete the opinion-reason-example table</w:t>
              </w:r>
            </w:hyperlink>
          </w:p>
        </w:tc>
      </w:tr>
      <w:tr w:rsidR="000D6ECD" w14:paraId="598EAAB5" w14:textId="77777777">
        <w:tblPrEx>
          <w:tblBorders>
            <w:top w:val="none" w:sz="0" w:space="0" w:color="auto"/>
          </w:tblBorders>
          <w:tblCellMar>
            <w:top w:w="0" w:type="dxa"/>
            <w:bottom w:w="0" w:type="dxa"/>
          </w:tblCellMar>
        </w:tblPrEx>
        <w:tc>
          <w:tcPr>
            <w:tcW w:w="456" w:type="dxa"/>
            <w:tcMar>
              <w:right w:w="80" w:type="nil"/>
            </w:tcMar>
          </w:tcPr>
          <w:p w14:paraId="081F90F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79" w:history="1">
              <w:r>
                <w:rPr>
                  <w:rFonts w:ascii="Verdana" w:hAnsi="Verdana" w:cs="Verdana"/>
                  <w:b/>
                  <w:bCs/>
                  <w:color w:val="0A508C"/>
                  <w:sz w:val="26"/>
                  <w:szCs w:val="26"/>
                </w:rPr>
                <w:t>T.1</w:t>
              </w:r>
            </w:hyperlink>
          </w:p>
        </w:tc>
        <w:tc>
          <w:tcPr>
            <w:tcW w:w="3976" w:type="dxa"/>
          </w:tcPr>
          <w:p w14:paraId="3E08256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80" w:history="1">
              <w:r>
                <w:rPr>
                  <w:rFonts w:ascii="Verdana" w:hAnsi="Verdana" w:cs="Verdana"/>
                  <w:color w:val="2E5611"/>
                  <w:sz w:val="26"/>
                  <w:szCs w:val="26"/>
                </w:rPr>
                <w:t>Add descriptive details to sentences</w:t>
              </w:r>
            </w:hyperlink>
          </w:p>
        </w:tc>
      </w:tr>
      <w:tr w:rsidR="000D6ECD" w14:paraId="51D21E54" w14:textId="77777777">
        <w:tblPrEx>
          <w:tblBorders>
            <w:top w:val="none" w:sz="0" w:space="0" w:color="auto"/>
          </w:tblBorders>
          <w:tblCellMar>
            <w:top w:w="0" w:type="dxa"/>
            <w:bottom w:w="0" w:type="dxa"/>
          </w:tblCellMar>
        </w:tblPrEx>
        <w:tc>
          <w:tcPr>
            <w:tcW w:w="456" w:type="dxa"/>
            <w:tcMar>
              <w:right w:w="80" w:type="nil"/>
            </w:tcMar>
          </w:tcPr>
          <w:p w14:paraId="5137C05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81" w:history="1">
              <w:r>
                <w:rPr>
                  <w:rFonts w:ascii="Verdana" w:hAnsi="Verdana" w:cs="Verdana"/>
                  <w:b/>
                  <w:bCs/>
                  <w:color w:val="0A508C"/>
                  <w:sz w:val="26"/>
                  <w:szCs w:val="26"/>
                </w:rPr>
                <w:t>T.2</w:t>
              </w:r>
            </w:hyperlink>
          </w:p>
        </w:tc>
        <w:tc>
          <w:tcPr>
            <w:tcW w:w="3976" w:type="dxa"/>
          </w:tcPr>
          <w:p w14:paraId="62D99FB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82" w:history="1">
              <w:r>
                <w:rPr>
                  <w:rFonts w:ascii="Verdana" w:hAnsi="Verdana" w:cs="Verdana"/>
                  <w:color w:val="2E5611"/>
                  <w:sz w:val="26"/>
                  <w:szCs w:val="26"/>
                </w:rPr>
                <w:t>Show character emotions and traits</w:t>
              </w:r>
            </w:hyperlink>
          </w:p>
        </w:tc>
      </w:tr>
      <w:tr w:rsidR="000D6ECD" w14:paraId="6632B7D4" w14:textId="77777777">
        <w:tblPrEx>
          <w:tblBorders>
            <w:top w:val="none" w:sz="0" w:space="0" w:color="auto"/>
          </w:tblBorders>
          <w:tblCellMar>
            <w:top w:w="0" w:type="dxa"/>
            <w:bottom w:w="0" w:type="dxa"/>
          </w:tblCellMar>
        </w:tblPrEx>
        <w:tc>
          <w:tcPr>
            <w:tcW w:w="456" w:type="dxa"/>
            <w:tcMar>
              <w:right w:w="80" w:type="nil"/>
            </w:tcMar>
          </w:tcPr>
          <w:p w14:paraId="04E2625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83" w:history="1">
              <w:r>
                <w:rPr>
                  <w:rFonts w:ascii="Verdana" w:hAnsi="Verdana" w:cs="Verdana"/>
                  <w:b/>
                  <w:bCs/>
                  <w:color w:val="0A508C"/>
                  <w:sz w:val="26"/>
                  <w:szCs w:val="26"/>
                </w:rPr>
                <w:t>T.3</w:t>
              </w:r>
            </w:hyperlink>
          </w:p>
        </w:tc>
        <w:tc>
          <w:tcPr>
            <w:tcW w:w="3976" w:type="dxa"/>
          </w:tcPr>
          <w:p w14:paraId="7BE39E0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84" w:history="1">
              <w:r>
                <w:rPr>
                  <w:rFonts w:ascii="Verdana" w:hAnsi="Verdana" w:cs="Verdana"/>
                  <w:color w:val="2E5611"/>
                  <w:sz w:val="26"/>
                  <w:szCs w:val="26"/>
                </w:rPr>
                <w:t>Revise the sentence using a stronger verb</w:t>
              </w:r>
            </w:hyperlink>
          </w:p>
        </w:tc>
      </w:tr>
      <w:tr w:rsidR="000D6ECD" w14:paraId="155AF62D" w14:textId="77777777">
        <w:tblPrEx>
          <w:tblBorders>
            <w:top w:val="none" w:sz="0" w:space="0" w:color="auto"/>
          </w:tblBorders>
          <w:tblCellMar>
            <w:top w:w="0" w:type="dxa"/>
            <w:bottom w:w="0" w:type="dxa"/>
          </w:tblCellMar>
        </w:tblPrEx>
        <w:tc>
          <w:tcPr>
            <w:tcW w:w="490" w:type="dxa"/>
            <w:tcMar>
              <w:right w:w="80" w:type="nil"/>
            </w:tcMar>
          </w:tcPr>
          <w:p w14:paraId="42C323E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85" w:history="1">
              <w:r>
                <w:rPr>
                  <w:rFonts w:ascii="Verdana" w:hAnsi="Verdana" w:cs="Verdana"/>
                  <w:b/>
                  <w:bCs/>
                  <w:color w:val="0A508C"/>
                  <w:sz w:val="26"/>
                  <w:szCs w:val="26"/>
                </w:rPr>
                <w:t>U.1</w:t>
              </w:r>
            </w:hyperlink>
          </w:p>
        </w:tc>
        <w:tc>
          <w:tcPr>
            <w:tcW w:w="3943" w:type="dxa"/>
          </w:tcPr>
          <w:p w14:paraId="5344E6E6"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86" w:history="1">
              <w:r>
                <w:rPr>
                  <w:rFonts w:ascii="Verdana" w:hAnsi="Verdana" w:cs="Verdana"/>
                  <w:color w:val="2E5611"/>
                  <w:sz w:val="26"/>
                  <w:szCs w:val="26"/>
                </w:rPr>
                <w:t>Combine sentences: subjects and predicates</w:t>
              </w:r>
            </w:hyperlink>
          </w:p>
        </w:tc>
      </w:tr>
      <w:tr w:rsidR="000D6ECD" w14:paraId="0658BE38" w14:textId="77777777">
        <w:tblPrEx>
          <w:tblBorders>
            <w:top w:val="none" w:sz="0" w:space="0" w:color="auto"/>
          </w:tblBorders>
          <w:tblCellMar>
            <w:top w:w="0" w:type="dxa"/>
            <w:bottom w:w="0" w:type="dxa"/>
          </w:tblCellMar>
        </w:tblPrEx>
        <w:tc>
          <w:tcPr>
            <w:tcW w:w="490" w:type="dxa"/>
            <w:tcMar>
              <w:right w:w="80" w:type="nil"/>
            </w:tcMar>
          </w:tcPr>
          <w:p w14:paraId="5DA2D00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87" w:history="1">
              <w:r>
                <w:rPr>
                  <w:rFonts w:ascii="Verdana" w:hAnsi="Verdana" w:cs="Verdana"/>
                  <w:b/>
                  <w:bCs/>
                  <w:color w:val="0A508C"/>
                  <w:sz w:val="26"/>
                  <w:szCs w:val="26"/>
                </w:rPr>
                <w:t>U.2</w:t>
              </w:r>
            </w:hyperlink>
          </w:p>
        </w:tc>
        <w:tc>
          <w:tcPr>
            <w:tcW w:w="3943" w:type="dxa"/>
          </w:tcPr>
          <w:p w14:paraId="4A1442F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88" w:history="1">
              <w:r>
                <w:rPr>
                  <w:rFonts w:ascii="Verdana" w:hAnsi="Verdana" w:cs="Verdana"/>
                  <w:color w:val="2E5611"/>
                  <w:sz w:val="26"/>
                  <w:szCs w:val="26"/>
                </w:rPr>
                <w:t>Combine sentences by adding key details</w:t>
              </w:r>
            </w:hyperlink>
          </w:p>
        </w:tc>
      </w:tr>
      <w:tr w:rsidR="000D6ECD" w14:paraId="4B521810" w14:textId="77777777">
        <w:tblPrEx>
          <w:tblBorders>
            <w:top w:val="none" w:sz="0" w:space="0" w:color="auto"/>
          </w:tblBorders>
          <w:tblCellMar>
            <w:top w:w="0" w:type="dxa"/>
            <w:bottom w:w="0" w:type="dxa"/>
          </w:tblCellMar>
        </w:tblPrEx>
        <w:tc>
          <w:tcPr>
            <w:tcW w:w="490" w:type="dxa"/>
            <w:tcMar>
              <w:right w:w="80" w:type="nil"/>
            </w:tcMar>
          </w:tcPr>
          <w:p w14:paraId="1586135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89" w:history="1">
              <w:r>
                <w:rPr>
                  <w:rFonts w:ascii="Verdana" w:hAnsi="Verdana" w:cs="Verdana"/>
                  <w:b/>
                  <w:bCs/>
                  <w:color w:val="0A508C"/>
                  <w:sz w:val="26"/>
                  <w:szCs w:val="26"/>
                </w:rPr>
                <w:t>U.3</w:t>
              </w:r>
            </w:hyperlink>
          </w:p>
        </w:tc>
        <w:tc>
          <w:tcPr>
            <w:tcW w:w="3943" w:type="dxa"/>
          </w:tcPr>
          <w:p w14:paraId="53A0651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90" w:history="1">
              <w:r>
                <w:rPr>
                  <w:rFonts w:ascii="Verdana" w:hAnsi="Verdana" w:cs="Verdana"/>
                  <w:color w:val="2E5611"/>
                  <w:sz w:val="26"/>
                  <w:szCs w:val="26"/>
                </w:rPr>
                <w:t>Create varied sentences based on models</w:t>
              </w:r>
            </w:hyperlink>
          </w:p>
        </w:tc>
      </w:tr>
      <w:tr w:rsidR="000D6ECD" w14:paraId="473B3184" w14:textId="77777777">
        <w:tblPrEx>
          <w:tblBorders>
            <w:top w:val="none" w:sz="0" w:space="0" w:color="auto"/>
          </w:tblBorders>
          <w:tblCellMar>
            <w:top w:w="0" w:type="dxa"/>
            <w:bottom w:w="0" w:type="dxa"/>
          </w:tblCellMar>
        </w:tblPrEx>
        <w:tc>
          <w:tcPr>
            <w:tcW w:w="477" w:type="dxa"/>
            <w:tcMar>
              <w:right w:w="80" w:type="nil"/>
            </w:tcMar>
          </w:tcPr>
          <w:p w14:paraId="2772045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91" w:history="1">
              <w:r>
                <w:rPr>
                  <w:rFonts w:ascii="Verdana" w:hAnsi="Verdana" w:cs="Verdana"/>
                  <w:b/>
                  <w:bCs/>
                  <w:color w:val="0A508C"/>
                  <w:sz w:val="26"/>
                  <w:szCs w:val="26"/>
                </w:rPr>
                <w:t>V.1</w:t>
              </w:r>
            </w:hyperlink>
          </w:p>
        </w:tc>
        <w:tc>
          <w:tcPr>
            <w:tcW w:w="3229" w:type="dxa"/>
          </w:tcPr>
          <w:p w14:paraId="5C1C5D7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92" w:history="1">
              <w:r>
                <w:rPr>
                  <w:rFonts w:ascii="Verdana" w:hAnsi="Verdana" w:cs="Verdana"/>
                  <w:color w:val="2E5611"/>
                  <w:sz w:val="26"/>
                  <w:szCs w:val="26"/>
                </w:rPr>
                <w:t>Correct errors with signs</w:t>
              </w:r>
            </w:hyperlink>
          </w:p>
        </w:tc>
      </w:tr>
      <w:tr w:rsidR="000D6ECD" w14:paraId="19C109CD" w14:textId="77777777">
        <w:tblPrEx>
          <w:tblBorders>
            <w:top w:val="none" w:sz="0" w:space="0" w:color="auto"/>
          </w:tblBorders>
          <w:tblCellMar>
            <w:top w:w="0" w:type="dxa"/>
            <w:bottom w:w="0" w:type="dxa"/>
          </w:tblCellMar>
        </w:tblPrEx>
        <w:tc>
          <w:tcPr>
            <w:tcW w:w="572" w:type="dxa"/>
            <w:tcMar>
              <w:right w:w="80" w:type="nil"/>
            </w:tcMar>
          </w:tcPr>
          <w:p w14:paraId="44E77C2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93" w:history="1">
              <w:r>
                <w:rPr>
                  <w:rFonts w:ascii="Verdana" w:hAnsi="Verdana" w:cs="Verdana"/>
                  <w:b/>
                  <w:bCs/>
                  <w:color w:val="0A508C"/>
                  <w:sz w:val="26"/>
                  <w:szCs w:val="26"/>
                </w:rPr>
                <w:t>W.3</w:t>
              </w:r>
            </w:hyperlink>
          </w:p>
        </w:tc>
        <w:tc>
          <w:tcPr>
            <w:tcW w:w="3860" w:type="dxa"/>
          </w:tcPr>
          <w:p w14:paraId="7F91DC6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94" w:history="1">
              <w:r>
                <w:rPr>
                  <w:rFonts w:ascii="Verdana" w:hAnsi="Verdana" w:cs="Verdana"/>
                  <w:color w:val="2E5611"/>
                  <w:sz w:val="26"/>
                  <w:szCs w:val="26"/>
                </w:rPr>
                <w:t>Use the prefixes pre-, re-, and mis-</w:t>
              </w:r>
            </w:hyperlink>
          </w:p>
        </w:tc>
      </w:tr>
      <w:tr w:rsidR="000D6ECD" w14:paraId="3B558A2D" w14:textId="77777777">
        <w:tblPrEx>
          <w:tblBorders>
            <w:top w:val="none" w:sz="0" w:space="0" w:color="auto"/>
          </w:tblBorders>
          <w:tblCellMar>
            <w:top w:w="0" w:type="dxa"/>
            <w:bottom w:w="0" w:type="dxa"/>
          </w:tblCellMar>
        </w:tblPrEx>
        <w:tc>
          <w:tcPr>
            <w:tcW w:w="675" w:type="dxa"/>
            <w:tcMar>
              <w:right w:w="80" w:type="nil"/>
            </w:tcMar>
          </w:tcPr>
          <w:p w14:paraId="1DA1C1B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95" w:history="1">
              <w:r>
                <w:rPr>
                  <w:rFonts w:ascii="Verdana" w:hAnsi="Verdana" w:cs="Verdana"/>
                  <w:b/>
                  <w:bCs/>
                  <w:color w:val="0A508C"/>
                  <w:sz w:val="26"/>
                  <w:szCs w:val="26"/>
                </w:rPr>
                <w:t>BB.3</w:t>
              </w:r>
            </w:hyperlink>
          </w:p>
        </w:tc>
        <w:tc>
          <w:tcPr>
            <w:tcW w:w="3621" w:type="dxa"/>
          </w:tcPr>
          <w:p w14:paraId="61920EF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96" w:history="1">
              <w:r>
                <w:rPr>
                  <w:rFonts w:ascii="Verdana" w:hAnsi="Verdana" w:cs="Verdana"/>
                  <w:color w:val="2E5611"/>
                  <w:sz w:val="26"/>
                  <w:szCs w:val="26"/>
                </w:rPr>
                <w:t>Use the correct homophone</w:t>
              </w:r>
            </w:hyperlink>
          </w:p>
        </w:tc>
      </w:tr>
      <w:tr w:rsidR="000D6ECD" w14:paraId="5BA3C503" w14:textId="77777777">
        <w:tblPrEx>
          <w:tblBorders>
            <w:top w:val="none" w:sz="0" w:space="0" w:color="auto"/>
          </w:tblBorders>
          <w:tblCellMar>
            <w:top w:w="0" w:type="dxa"/>
            <w:bottom w:w="0" w:type="dxa"/>
          </w:tblCellMar>
        </w:tblPrEx>
        <w:tc>
          <w:tcPr>
            <w:tcW w:w="714" w:type="dxa"/>
            <w:tcMar>
              <w:right w:w="80" w:type="nil"/>
            </w:tcMar>
          </w:tcPr>
          <w:p w14:paraId="5BA2B5C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97" w:history="1">
              <w:r>
                <w:rPr>
                  <w:rFonts w:ascii="Verdana" w:hAnsi="Verdana" w:cs="Verdana"/>
                  <w:b/>
                  <w:bCs/>
                  <w:color w:val="0A508C"/>
                  <w:sz w:val="26"/>
                  <w:szCs w:val="26"/>
                </w:rPr>
                <w:t>HH.5</w:t>
              </w:r>
            </w:hyperlink>
          </w:p>
        </w:tc>
        <w:tc>
          <w:tcPr>
            <w:tcW w:w="3718" w:type="dxa"/>
          </w:tcPr>
          <w:p w14:paraId="0C23FCB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698" w:history="1">
              <w:r>
                <w:rPr>
                  <w:rFonts w:ascii="Verdana" w:hAnsi="Verdana" w:cs="Verdana"/>
                  <w:color w:val="2E5611"/>
                  <w:sz w:val="26"/>
                  <w:szCs w:val="26"/>
                </w:rPr>
                <w:t>Is it a complete sentence or a fragment?</w:t>
              </w:r>
            </w:hyperlink>
          </w:p>
        </w:tc>
      </w:tr>
      <w:tr w:rsidR="000D6ECD" w14:paraId="40CC27F6" w14:textId="77777777">
        <w:tblPrEx>
          <w:tblBorders>
            <w:top w:val="none" w:sz="0" w:space="0" w:color="auto"/>
          </w:tblBorders>
          <w:tblCellMar>
            <w:top w:w="0" w:type="dxa"/>
            <w:bottom w:w="0" w:type="dxa"/>
          </w:tblCellMar>
        </w:tblPrEx>
        <w:tc>
          <w:tcPr>
            <w:tcW w:w="714" w:type="dxa"/>
            <w:tcMar>
              <w:right w:w="80" w:type="nil"/>
            </w:tcMar>
          </w:tcPr>
          <w:p w14:paraId="34C9E29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699" w:history="1">
              <w:r>
                <w:rPr>
                  <w:rFonts w:ascii="Verdana" w:hAnsi="Verdana" w:cs="Verdana"/>
                  <w:b/>
                  <w:bCs/>
                  <w:color w:val="0A508C"/>
                  <w:sz w:val="26"/>
                  <w:szCs w:val="26"/>
                </w:rPr>
                <w:t>HH.6</w:t>
              </w:r>
            </w:hyperlink>
          </w:p>
        </w:tc>
        <w:tc>
          <w:tcPr>
            <w:tcW w:w="3718" w:type="dxa"/>
          </w:tcPr>
          <w:p w14:paraId="4005FD1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00" w:history="1">
              <w:r>
                <w:rPr>
                  <w:rFonts w:ascii="Verdana" w:hAnsi="Verdana" w:cs="Verdana"/>
                  <w:color w:val="2E5611"/>
                  <w:sz w:val="26"/>
                  <w:szCs w:val="26"/>
                </w:rPr>
                <w:t>Is it a complete sentence or a run-on?</w:t>
              </w:r>
            </w:hyperlink>
          </w:p>
        </w:tc>
      </w:tr>
      <w:tr w:rsidR="000D6ECD" w14:paraId="49C1669D" w14:textId="77777777">
        <w:tblPrEx>
          <w:tblBorders>
            <w:top w:val="none" w:sz="0" w:space="0" w:color="auto"/>
          </w:tblBorders>
          <w:tblCellMar>
            <w:top w:w="0" w:type="dxa"/>
            <w:bottom w:w="0" w:type="dxa"/>
          </w:tblCellMar>
        </w:tblPrEx>
        <w:tc>
          <w:tcPr>
            <w:tcW w:w="714" w:type="dxa"/>
            <w:tcMar>
              <w:right w:w="80" w:type="nil"/>
            </w:tcMar>
          </w:tcPr>
          <w:p w14:paraId="7325EDD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01" w:history="1">
              <w:r>
                <w:rPr>
                  <w:rFonts w:ascii="Verdana" w:hAnsi="Verdana" w:cs="Verdana"/>
                  <w:b/>
                  <w:bCs/>
                  <w:color w:val="0A508C"/>
                  <w:sz w:val="26"/>
                  <w:szCs w:val="26"/>
                </w:rPr>
                <w:t>HH.7</w:t>
              </w:r>
            </w:hyperlink>
          </w:p>
        </w:tc>
        <w:tc>
          <w:tcPr>
            <w:tcW w:w="3718" w:type="dxa"/>
          </w:tcPr>
          <w:p w14:paraId="112168E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02" w:history="1">
              <w:r>
                <w:rPr>
                  <w:rFonts w:ascii="Verdana" w:hAnsi="Verdana" w:cs="Verdana"/>
                  <w:color w:val="2E5611"/>
                  <w:sz w:val="26"/>
                  <w:szCs w:val="26"/>
                </w:rPr>
                <w:t>Is it a complete sentence, a fragment, or a run-on?</w:t>
              </w:r>
            </w:hyperlink>
          </w:p>
        </w:tc>
      </w:tr>
      <w:tr w:rsidR="000D6ECD" w14:paraId="57CA1EC5" w14:textId="77777777">
        <w:tblPrEx>
          <w:tblBorders>
            <w:top w:val="none" w:sz="0" w:space="0" w:color="auto"/>
          </w:tblBorders>
          <w:tblCellMar>
            <w:top w:w="0" w:type="dxa"/>
            <w:bottom w:w="0" w:type="dxa"/>
          </w:tblCellMar>
        </w:tblPrEx>
        <w:tc>
          <w:tcPr>
            <w:tcW w:w="714" w:type="dxa"/>
            <w:tcMar>
              <w:right w:w="80" w:type="nil"/>
            </w:tcMar>
          </w:tcPr>
          <w:p w14:paraId="1B8A7DF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03" w:history="1">
              <w:r>
                <w:rPr>
                  <w:rFonts w:ascii="Verdana" w:hAnsi="Verdana" w:cs="Verdana"/>
                  <w:b/>
                  <w:bCs/>
                  <w:color w:val="0A508C"/>
                  <w:sz w:val="26"/>
                  <w:szCs w:val="26"/>
                </w:rPr>
                <w:t>HH.9</w:t>
              </w:r>
            </w:hyperlink>
          </w:p>
        </w:tc>
        <w:tc>
          <w:tcPr>
            <w:tcW w:w="3703" w:type="dxa"/>
          </w:tcPr>
          <w:p w14:paraId="2B0E1F0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04" w:history="1">
              <w:r>
                <w:rPr>
                  <w:rFonts w:ascii="Verdana" w:hAnsi="Verdana" w:cs="Verdana"/>
                  <w:color w:val="2E5611"/>
                  <w:sz w:val="26"/>
                  <w:szCs w:val="26"/>
                </w:rPr>
                <w:t>Create compound sentences</w:t>
              </w:r>
            </w:hyperlink>
          </w:p>
        </w:tc>
      </w:tr>
      <w:tr w:rsidR="000D6ECD" w14:paraId="1A7BA294" w14:textId="77777777">
        <w:tblPrEx>
          <w:tblBorders>
            <w:top w:val="none" w:sz="0" w:space="0" w:color="auto"/>
          </w:tblBorders>
          <w:tblCellMar>
            <w:top w:w="0" w:type="dxa"/>
            <w:bottom w:w="0" w:type="dxa"/>
          </w:tblCellMar>
        </w:tblPrEx>
        <w:tc>
          <w:tcPr>
            <w:tcW w:w="899" w:type="dxa"/>
            <w:tcMar>
              <w:right w:w="80" w:type="nil"/>
            </w:tcMar>
          </w:tcPr>
          <w:p w14:paraId="000B5EB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05" w:history="1">
              <w:r>
                <w:rPr>
                  <w:rFonts w:ascii="Verdana" w:hAnsi="Verdana" w:cs="Verdana"/>
                  <w:b/>
                  <w:bCs/>
                  <w:color w:val="0A508C"/>
                  <w:sz w:val="26"/>
                  <w:szCs w:val="26"/>
                </w:rPr>
                <w:t>HH.10</w:t>
              </w:r>
            </w:hyperlink>
          </w:p>
        </w:tc>
        <w:tc>
          <w:tcPr>
            <w:tcW w:w="3533" w:type="dxa"/>
          </w:tcPr>
          <w:p w14:paraId="4F3E0CB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06" w:history="1">
              <w:r>
                <w:rPr>
                  <w:rFonts w:ascii="Verdana" w:hAnsi="Verdana" w:cs="Verdana"/>
                  <w:color w:val="2E5611"/>
                  <w:sz w:val="26"/>
                  <w:szCs w:val="26"/>
                </w:rPr>
                <w:t>Order the words to create a sentence</w:t>
              </w:r>
            </w:hyperlink>
          </w:p>
        </w:tc>
      </w:tr>
      <w:tr w:rsidR="000D6ECD" w14:paraId="408734C4" w14:textId="77777777">
        <w:tblPrEx>
          <w:tblBorders>
            <w:top w:val="none" w:sz="0" w:space="0" w:color="auto"/>
          </w:tblBorders>
          <w:tblCellMar>
            <w:top w:w="0" w:type="dxa"/>
            <w:bottom w:w="0" w:type="dxa"/>
          </w:tblCellMar>
        </w:tblPrEx>
        <w:tc>
          <w:tcPr>
            <w:tcW w:w="562" w:type="dxa"/>
            <w:tcMar>
              <w:right w:w="80" w:type="nil"/>
            </w:tcMar>
          </w:tcPr>
          <w:p w14:paraId="1418C8C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07" w:history="1">
              <w:r>
                <w:rPr>
                  <w:rFonts w:ascii="Verdana" w:hAnsi="Verdana" w:cs="Verdana"/>
                  <w:b/>
                  <w:bCs/>
                  <w:color w:val="0A508C"/>
                  <w:sz w:val="26"/>
                  <w:szCs w:val="26"/>
                </w:rPr>
                <w:t>II.5</w:t>
              </w:r>
            </w:hyperlink>
          </w:p>
        </w:tc>
        <w:tc>
          <w:tcPr>
            <w:tcW w:w="3870" w:type="dxa"/>
          </w:tcPr>
          <w:p w14:paraId="15DC53C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08" w:history="1">
              <w:r>
                <w:rPr>
                  <w:rFonts w:ascii="Verdana" w:hAnsi="Verdana" w:cs="Verdana"/>
                  <w:color w:val="2E5611"/>
                  <w:sz w:val="26"/>
                  <w:szCs w:val="26"/>
                </w:rPr>
                <w:t>Form regular plurals with -s, -es, and -ies</w:t>
              </w:r>
            </w:hyperlink>
          </w:p>
        </w:tc>
      </w:tr>
      <w:tr w:rsidR="000D6ECD" w14:paraId="54342378" w14:textId="77777777">
        <w:tblPrEx>
          <w:tblBorders>
            <w:top w:val="none" w:sz="0" w:space="0" w:color="auto"/>
          </w:tblBorders>
          <w:tblCellMar>
            <w:top w:w="0" w:type="dxa"/>
            <w:bottom w:w="0" w:type="dxa"/>
          </w:tblCellMar>
        </w:tblPrEx>
        <w:tc>
          <w:tcPr>
            <w:tcW w:w="562" w:type="dxa"/>
            <w:tcMar>
              <w:right w:w="80" w:type="nil"/>
            </w:tcMar>
          </w:tcPr>
          <w:p w14:paraId="1E00088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09" w:history="1">
              <w:r>
                <w:rPr>
                  <w:rFonts w:ascii="Verdana" w:hAnsi="Verdana" w:cs="Verdana"/>
                  <w:b/>
                  <w:bCs/>
                  <w:color w:val="0A508C"/>
                  <w:sz w:val="26"/>
                  <w:szCs w:val="26"/>
                </w:rPr>
                <w:t>II.6</w:t>
              </w:r>
            </w:hyperlink>
          </w:p>
        </w:tc>
        <w:tc>
          <w:tcPr>
            <w:tcW w:w="3870" w:type="dxa"/>
          </w:tcPr>
          <w:p w14:paraId="0253641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10" w:history="1">
              <w:r>
                <w:rPr>
                  <w:rFonts w:ascii="Verdana" w:hAnsi="Verdana" w:cs="Verdana"/>
                  <w:color w:val="2E5611"/>
                  <w:sz w:val="26"/>
                  <w:szCs w:val="26"/>
                </w:rPr>
                <w:t>Use regular plurals with -s, -es, and -ies</w:t>
              </w:r>
            </w:hyperlink>
          </w:p>
        </w:tc>
      </w:tr>
      <w:tr w:rsidR="000D6ECD" w14:paraId="4743C81F" w14:textId="77777777">
        <w:tblPrEx>
          <w:tblBorders>
            <w:top w:val="none" w:sz="0" w:space="0" w:color="auto"/>
          </w:tblBorders>
          <w:tblCellMar>
            <w:top w:w="0" w:type="dxa"/>
            <w:bottom w:w="0" w:type="dxa"/>
          </w:tblCellMar>
        </w:tblPrEx>
        <w:tc>
          <w:tcPr>
            <w:tcW w:w="562" w:type="dxa"/>
            <w:tcMar>
              <w:right w:w="80" w:type="nil"/>
            </w:tcMar>
          </w:tcPr>
          <w:p w14:paraId="6F418D4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11" w:history="1">
              <w:r>
                <w:rPr>
                  <w:rFonts w:ascii="Verdana" w:hAnsi="Verdana" w:cs="Verdana"/>
                  <w:b/>
                  <w:bCs/>
                  <w:color w:val="0A508C"/>
                  <w:sz w:val="26"/>
                  <w:szCs w:val="26"/>
                </w:rPr>
                <w:t>II.8</w:t>
              </w:r>
            </w:hyperlink>
          </w:p>
        </w:tc>
        <w:tc>
          <w:tcPr>
            <w:tcW w:w="3870" w:type="dxa"/>
          </w:tcPr>
          <w:p w14:paraId="40D5059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12" w:history="1">
              <w:r>
                <w:rPr>
                  <w:rFonts w:ascii="Verdana" w:hAnsi="Verdana" w:cs="Verdana"/>
                  <w:color w:val="2E5611"/>
                  <w:sz w:val="26"/>
                  <w:szCs w:val="26"/>
                </w:rPr>
                <w:t>Form and use irregular plurals</w:t>
              </w:r>
            </w:hyperlink>
          </w:p>
        </w:tc>
      </w:tr>
      <w:tr w:rsidR="000D6ECD" w14:paraId="31E5A205" w14:textId="77777777">
        <w:tblPrEx>
          <w:tblBorders>
            <w:top w:val="none" w:sz="0" w:space="0" w:color="auto"/>
          </w:tblBorders>
          <w:tblCellMar>
            <w:top w:w="0" w:type="dxa"/>
            <w:bottom w:w="0" w:type="dxa"/>
          </w:tblCellMar>
        </w:tblPrEx>
        <w:tc>
          <w:tcPr>
            <w:tcW w:w="747" w:type="dxa"/>
            <w:tcMar>
              <w:right w:w="80" w:type="nil"/>
            </w:tcMar>
          </w:tcPr>
          <w:p w14:paraId="0E61206F"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13" w:history="1">
              <w:r>
                <w:rPr>
                  <w:rFonts w:ascii="Verdana" w:hAnsi="Verdana" w:cs="Verdana"/>
                  <w:b/>
                  <w:bCs/>
                  <w:color w:val="0A508C"/>
                  <w:sz w:val="26"/>
                  <w:szCs w:val="26"/>
                </w:rPr>
                <w:t>II.10</w:t>
              </w:r>
            </w:hyperlink>
          </w:p>
        </w:tc>
        <w:tc>
          <w:tcPr>
            <w:tcW w:w="3685" w:type="dxa"/>
          </w:tcPr>
          <w:p w14:paraId="3F260DA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14" w:history="1">
              <w:r>
                <w:rPr>
                  <w:rFonts w:ascii="Verdana" w:hAnsi="Verdana" w:cs="Verdana"/>
                  <w:color w:val="2E5611"/>
                  <w:sz w:val="26"/>
                  <w:szCs w:val="26"/>
                </w:rPr>
                <w:t>Form the singular or plural possessive</w:t>
              </w:r>
            </w:hyperlink>
          </w:p>
        </w:tc>
      </w:tr>
      <w:tr w:rsidR="000D6ECD" w14:paraId="0822FD68" w14:textId="77777777">
        <w:tblPrEx>
          <w:tblBorders>
            <w:top w:val="none" w:sz="0" w:space="0" w:color="auto"/>
          </w:tblBorders>
          <w:tblCellMar>
            <w:top w:w="0" w:type="dxa"/>
            <w:bottom w:w="0" w:type="dxa"/>
          </w:tblCellMar>
        </w:tblPrEx>
        <w:tc>
          <w:tcPr>
            <w:tcW w:w="747" w:type="dxa"/>
            <w:tcMar>
              <w:right w:w="80" w:type="nil"/>
            </w:tcMar>
          </w:tcPr>
          <w:p w14:paraId="51856D1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15" w:history="1">
              <w:r>
                <w:rPr>
                  <w:rFonts w:ascii="Verdana" w:hAnsi="Verdana" w:cs="Verdana"/>
                  <w:b/>
                  <w:bCs/>
                  <w:color w:val="0A508C"/>
                  <w:sz w:val="26"/>
                  <w:szCs w:val="26"/>
                </w:rPr>
                <w:t>II.11</w:t>
              </w:r>
            </w:hyperlink>
          </w:p>
        </w:tc>
        <w:tc>
          <w:tcPr>
            <w:tcW w:w="3685" w:type="dxa"/>
          </w:tcPr>
          <w:p w14:paraId="06B5D116"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16" w:history="1">
              <w:r>
                <w:rPr>
                  <w:rFonts w:ascii="Verdana" w:hAnsi="Verdana" w:cs="Verdana"/>
                  <w:color w:val="2E5611"/>
                  <w:sz w:val="26"/>
                  <w:szCs w:val="26"/>
                </w:rPr>
                <w:t>Identify and correct errors with plural and possessive nouns</w:t>
              </w:r>
            </w:hyperlink>
          </w:p>
        </w:tc>
      </w:tr>
      <w:tr w:rsidR="000D6ECD" w14:paraId="37E067C5" w14:textId="77777777">
        <w:tblPrEx>
          <w:tblBorders>
            <w:top w:val="none" w:sz="0" w:space="0" w:color="auto"/>
          </w:tblBorders>
          <w:tblCellMar>
            <w:top w:w="0" w:type="dxa"/>
            <w:bottom w:w="0" w:type="dxa"/>
          </w:tblCellMar>
        </w:tblPrEx>
        <w:tc>
          <w:tcPr>
            <w:tcW w:w="567" w:type="dxa"/>
            <w:tcMar>
              <w:right w:w="80" w:type="nil"/>
            </w:tcMar>
          </w:tcPr>
          <w:p w14:paraId="41602C0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17" w:history="1">
              <w:r>
                <w:rPr>
                  <w:rFonts w:ascii="Verdana" w:hAnsi="Verdana" w:cs="Verdana"/>
                  <w:b/>
                  <w:bCs/>
                  <w:color w:val="0A508C"/>
                  <w:sz w:val="26"/>
                  <w:szCs w:val="26"/>
                </w:rPr>
                <w:t>JJ.2</w:t>
              </w:r>
            </w:hyperlink>
          </w:p>
        </w:tc>
        <w:tc>
          <w:tcPr>
            <w:tcW w:w="3865" w:type="dxa"/>
          </w:tcPr>
          <w:p w14:paraId="21864A6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18" w:history="1">
              <w:r>
                <w:rPr>
                  <w:rFonts w:ascii="Verdana" w:hAnsi="Verdana" w:cs="Verdana"/>
                  <w:color w:val="2E5611"/>
                  <w:sz w:val="26"/>
                  <w:szCs w:val="26"/>
                </w:rPr>
                <w:t>Choose between subject and object personal pronouns</w:t>
              </w:r>
            </w:hyperlink>
          </w:p>
        </w:tc>
      </w:tr>
      <w:tr w:rsidR="000D6ECD" w14:paraId="7A0742DE" w14:textId="77777777">
        <w:tblPrEx>
          <w:tblBorders>
            <w:top w:val="none" w:sz="0" w:space="0" w:color="auto"/>
          </w:tblBorders>
          <w:tblCellMar>
            <w:top w:w="0" w:type="dxa"/>
            <w:bottom w:w="0" w:type="dxa"/>
          </w:tblCellMar>
        </w:tblPrEx>
        <w:tc>
          <w:tcPr>
            <w:tcW w:w="567" w:type="dxa"/>
            <w:tcMar>
              <w:right w:w="80" w:type="nil"/>
            </w:tcMar>
          </w:tcPr>
          <w:p w14:paraId="36F9C60F"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19" w:history="1">
              <w:r>
                <w:rPr>
                  <w:rFonts w:ascii="Verdana" w:hAnsi="Verdana" w:cs="Verdana"/>
                  <w:b/>
                  <w:bCs/>
                  <w:color w:val="0A508C"/>
                  <w:sz w:val="26"/>
                  <w:szCs w:val="26"/>
                </w:rPr>
                <w:t>JJ.3</w:t>
              </w:r>
            </w:hyperlink>
          </w:p>
        </w:tc>
        <w:tc>
          <w:tcPr>
            <w:tcW w:w="3865" w:type="dxa"/>
          </w:tcPr>
          <w:p w14:paraId="273010F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20" w:history="1">
              <w:r>
                <w:rPr>
                  <w:rFonts w:ascii="Verdana" w:hAnsi="Verdana" w:cs="Verdana"/>
                  <w:color w:val="2E5611"/>
                  <w:sz w:val="26"/>
                  <w:szCs w:val="26"/>
                </w:rPr>
                <w:t>Replace the noun with a personal pronoun</w:t>
              </w:r>
            </w:hyperlink>
          </w:p>
        </w:tc>
      </w:tr>
      <w:tr w:rsidR="000D6ECD" w14:paraId="46CB4E74" w14:textId="77777777">
        <w:tblPrEx>
          <w:tblBorders>
            <w:top w:val="none" w:sz="0" w:space="0" w:color="auto"/>
          </w:tblBorders>
          <w:tblCellMar>
            <w:top w:w="0" w:type="dxa"/>
            <w:bottom w:w="0" w:type="dxa"/>
          </w:tblCellMar>
        </w:tblPrEx>
        <w:tc>
          <w:tcPr>
            <w:tcW w:w="567" w:type="dxa"/>
            <w:tcMar>
              <w:right w:w="80" w:type="nil"/>
            </w:tcMar>
          </w:tcPr>
          <w:p w14:paraId="039D43E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21" w:history="1">
              <w:r>
                <w:rPr>
                  <w:rFonts w:ascii="Verdana" w:hAnsi="Verdana" w:cs="Verdana"/>
                  <w:b/>
                  <w:bCs/>
                  <w:color w:val="0A508C"/>
                  <w:sz w:val="26"/>
                  <w:szCs w:val="26"/>
                </w:rPr>
                <w:t>JJ.4</w:t>
              </w:r>
            </w:hyperlink>
          </w:p>
        </w:tc>
        <w:tc>
          <w:tcPr>
            <w:tcW w:w="3865" w:type="dxa"/>
          </w:tcPr>
          <w:p w14:paraId="43419A5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22" w:history="1">
              <w:r>
                <w:rPr>
                  <w:rFonts w:ascii="Verdana" w:hAnsi="Verdana" w:cs="Verdana"/>
                  <w:color w:val="2E5611"/>
                  <w:sz w:val="26"/>
                  <w:szCs w:val="26"/>
                </w:rPr>
                <w:t>Compound subjects and objects with "I" and "me"</w:t>
              </w:r>
            </w:hyperlink>
          </w:p>
        </w:tc>
      </w:tr>
      <w:tr w:rsidR="000D6ECD" w14:paraId="42486E4C" w14:textId="77777777">
        <w:tblPrEx>
          <w:tblBorders>
            <w:top w:val="none" w:sz="0" w:space="0" w:color="auto"/>
          </w:tblBorders>
          <w:tblCellMar>
            <w:top w:w="0" w:type="dxa"/>
            <w:bottom w:w="0" w:type="dxa"/>
          </w:tblCellMar>
        </w:tblPrEx>
        <w:tc>
          <w:tcPr>
            <w:tcW w:w="567" w:type="dxa"/>
            <w:tcMar>
              <w:right w:w="80" w:type="nil"/>
            </w:tcMar>
          </w:tcPr>
          <w:p w14:paraId="008D973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23" w:history="1">
              <w:r>
                <w:rPr>
                  <w:rFonts w:ascii="Verdana" w:hAnsi="Verdana" w:cs="Verdana"/>
                  <w:b/>
                  <w:bCs/>
                  <w:color w:val="0A508C"/>
                  <w:sz w:val="26"/>
                  <w:szCs w:val="26"/>
                </w:rPr>
                <w:t>JJ.6</w:t>
              </w:r>
            </w:hyperlink>
          </w:p>
        </w:tc>
        <w:tc>
          <w:tcPr>
            <w:tcW w:w="3275" w:type="dxa"/>
          </w:tcPr>
          <w:p w14:paraId="52EF52C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24" w:history="1">
              <w:r>
                <w:rPr>
                  <w:rFonts w:ascii="Verdana" w:hAnsi="Verdana" w:cs="Verdana"/>
                  <w:color w:val="2E5611"/>
                  <w:sz w:val="26"/>
                  <w:szCs w:val="26"/>
                </w:rPr>
                <w:t>Use possessive pronouns</w:t>
              </w:r>
            </w:hyperlink>
          </w:p>
        </w:tc>
      </w:tr>
      <w:tr w:rsidR="000D6ECD" w14:paraId="7F46033F" w14:textId="77777777">
        <w:tblPrEx>
          <w:tblBorders>
            <w:top w:val="none" w:sz="0" w:space="0" w:color="auto"/>
          </w:tblBorders>
          <w:tblCellMar>
            <w:top w:w="0" w:type="dxa"/>
            <w:bottom w:w="0" w:type="dxa"/>
          </w:tblCellMar>
        </w:tblPrEx>
        <w:tc>
          <w:tcPr>
            <w:tcW w:w="567" w:type="dxa"/>
            <w:tcMar>
              <w:right w:w="80" w:type="nil"/>
            </w:tcMar>
          </w:tcPr>
          <w:p w14:paraId="6FBC2728"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25" w:history="1">
              <w:r>
                <w:rPr>
                  <w:rFonts w:ascii="Verdana" w:hAnsi="Verdana" w:cs="Verdana"/>
                  <w:b/>
                  <w:bCs/>
                  <w:color w:val="0A508C"/>
                  <w:sz w:val="26"/>
                  <w:szCs w:val="26"/>
                </w:rPr>
                <w:t>JJ.7</w:t>
              </w:r>
            </w:hyperlink>
          </w:p>
        </w:tc>
        <w:tc>
          <w:tcPr>
            <w:tcW w:w="3865" w:type="dxa"/>
          </w:tcPr>
          <w:p w14:paraId="203729A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26" w:history="1">
              <w:r>
                <w:rPr>
                  <w:rFonts w:ascii="Verdana" w:hAnsi="Verdana" w:cs="Verdana"/>
                  <w:color w:val="2E5611"/>
                  <w:sz w:val="26"/>
                  <w:szCs w:val="26"/>
                </w:rPr>
                <w:t>Choose between personal and reflexive pronouns</w:t>
              </w:r>
            </w:hyperlink>
          </w:p>
        </w:tc>
      </w:tr>
      <w:tr w:rsidR="000D6ECD" w14:paraId="54A58DF6" w14:textId="77777777">
        <w:tblPrEx>
          <w:tblBorders>
            <w:top w:val="none" w:sz="0" w:space="0" w:color="auto"/>
          </w:tblBorders>
          <w:tblCellMar>
            <w:top w:w="0" w:type="dxa"/>
            <w:bottom w:w="0" w:type="dxa"/>
          </w:tblCellMar>
        </w:tblPrEx>
        <w:tc>
          <w:tcPr>
            <w:tcW w:w="567" w:type="dxa"/>
            <w:tcMar>
              <w:right w:w="80" w:type="nil"/>
            </w:tcMar>
          </w:tcPr>
          <w:p w14:paraId="3BF77356"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27" w:history="1">
              <w:r>
                <w:rPr>
                  <w:rFonts w:ascii="Verdana" w:hAnsi="Verdana" w:cs="Verdana"/>
                  <w:b/>
                  <w:bCs/>
                  <w:color w:val="0A508C"/>
                  <w:sz w:val="26"/>
                  <w:szCs w:val="26"/>
                </w:rPr>
                <w:t>JJ.8</w:t>
              </w:r>
            </w:hyperlink>
          </w:p>
        </w:tc>
        <w:tc>
          <w:tcPr>
            <w:tcW w:w="2996" w:type="dxa"/>
          </w:tcPr>
          <w:p w14:paraId="1F107001"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28" w:history="1">
              <w:r>
                <w:rPr>
                  <w:rFonts w:ascii="Verdana" w:hAnsi="Verdana" w:cs="Verdana"/>
                  <w:color w:val="2E5611"/>
                  <w:sz w:val="26"/>
                  <w:szCs w:val="26"/>
                </w:rPr>
                <w:t>Use reflexive pronouns</w:t>
              </w:r>
            </w:hyperlink>
          </w:p>
        </w:tc>
      </w:tr>
      <w:tr w:rsidR="000D6ECD" w14:paraId="36B31FF4" w14:textId="77777777">
        <w:tblPrEx>
          <w:tblBorders>
            <w:top w:val="none" w:sz="0" w:space="0" w:color="auto"/>
          </w:tblBorders>
          <w:tblCellMar>
            <w:top w:w="0" w:type="dxa"/>
            <w:bottom w:w="0" w:type="dxa"/>
          </w:tblCellMar>
        </w:tblPrEx>
        <w:tc>
          <w:tcPr>
            <w:tcW w:w="680" w:type="dxa"/>
            <w:tcMar>
              <w:right w:w="80" w:type="nil"/>
            </w:tcMar>
          </w:tcPr>
          <w:p w14:paraId="6E43E7A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29" w:history="1">
              <w:r>
                <w:rPr>
                  <w:rFonts w:ascii="Verdana" w:hAnsi="Verdana" w:cs="Verdana"/>
                  <w:b/>
                  <w:bCs/>
                  <w:color w:val="0A508C"/>
                  <w:sz w:val="26"/>
                  <w:szCs w:val="26"/>
                </w:rPr>
                <w:t>KK.1</w:t>
              </w:r>
            </w:hyperlink>
          </w:p>
        </w:tc>
        <w:tc>
          <w:tcPr>
            <w:tcW w:w="2166" w:type="dxa"/>
          </w:tcPr>
          <w:p w14:paraId="3E1B41A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30" w:history="1">
              <w:r>
                <w:rPr>
                  <w:rFonts w:ascii="Verdana" w:hAnsi="Verdana" w:cs="Verdana"/>
                  <w:color w:val="2E5611"/>
                  <w:sz w:val="26"/>
                  <w:szCs w:val="26"/>
                </w:rPr>
                <w:t>Use action verbs</w:t>
              </w:r>
            </w:hyperlink>
          </w:p>
        </w:tc>
      </w:tr>
      <w:tr w:rsidR="000D6ECD" w14:paraId="522476BC" w14:textId="77777777">
        <w:tblPrEx>
          <w:tblBorders>
            <w:top w:val="none" w:sz="0" w:space="0" w:color="auto"/>
          </w:tblBorders>
          <w:tblCellMar>
            <w:top w:w="0" w:type="dxa"/>
            <w:bottom w:w="0" w:type="dxa"/>
          </w:tblCellMar>
        </w:tblPrEx>
        <w:tc>
          <w:tcPr>
            <w:tcW w:w="610" w:type="dxa"/>
            <w:tcMar>
              <w:right w:w="80" w:type="nil"/>
            </w:tcMar>
          </w:tcPr>
          <w:p w14:paraId="10DD9D86"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31" w:history="1">
              <w:r>
                <w:rPr>
                  <w:rFonts w:ascii="Verdana" w:hAnsi="Verdana" w:cs="Verdana"/>
                  <w:b/>
                  <w:bCs/>
                  <w:color w:val="0A508C"/>
                  <w:sz w:val="26"/>
                  <w:szCs w:val="26"/>
                </w:rPr>
                <w:t>LL.2</w:t>
              </w:r>
            </w:hyperlink>
          </w:p>
        </w:tc>
        <w:tc>
          <w:tcPr>
            <w:tcW w:w="3822" w:type="dxa"/>
          </w:tcPr>
          <w:p w14:paraId="20F0D4E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32" w:history="1">
              <w:r>
                <w:rPr>
                  <w:rFonts w:ascii="Verdana" w:hAnsi="Verdana" w:cs="Verdana"/>
                  <w:color w:val="2E5611"/>
                  <w:sz w:val="26"/>
                  <w:szCs w:val="26"/>
                </w:rPr>
                <w:t>Use the correct subject or verb</w:t>
              </w:r>
            </w:hyperlink>
          </w:p>
        </w:tc>
      </w:tr>
      <w:tr w:rsidR="000D6ECD" w14:paraId="2D8038CE" w14:textId="77777777">
        <w:tblPrEx>
          <w:tblBorders>
            <w:top w:val="none" w:sz="0" w:space="0" w:color="auto"/>
          </w:tblBorders>
          <w:tblCellMar>
            <w:top w:w="0" w:type="dxa"/>
            <w:bottom w:w="0" w:type="dxa"/>
          </w:tblCellMar>
        </w:tblPrEx>
        <w:tc>
          <w:tcPr>
            <w:tcW w:w="610" w:type="dxa"/>
            <w:tcMar>
              <w:right w:w="80" w:type="nil"/>
            </w:tcMar>
          </w:tcPr>
          <w:p w14:paraId="5BEBFBD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33" w:history="1">
              <w:r>
                <w:rPr>
                  <w:rFonts w:ascii="Verdana" w:hAnsi="Verdana" w:cs="Verdana"/>
                  <w:b/>
                  <w:bCs/>
                  <w:color w:val="0A508C"/>
                  <w:sz w:val="26"/>
                  <w:szCs w:val="26"/>
                </w:rPr>
                <w:t>LL.3</w:t>
              </w:r>
            </w:hyperlink>
          </w:p>
        </w:tc>
        <w:tc>
          <w:tcPr>
            <w:tcW w:w="3279" w:type="dxa"/>
          </w:tcPr>
          <w:p w14:paraId="07283B86"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34" w:history="1">
              <w:r>
                <w:rPr>
                  <w:rFonts w:ascii="Verdana" w:hAnsi="Verdana" w:cs="Verdana"/>
                  <w:color w:val="2E5611"/>
                  <w:sz w:val="26"/>
                  <w:szCs w:val="26"/>
                </w:rPr>
                <w:t>Pronoun-verb agreement</w:t>
              </w:r>
            </w:hyperlink>
          </w:p>
        </w:tc>
      </w:tr>
      <w:tr w:rsidR="000D6ECD" w14:paraId="034C73D9" w14:textId="77777777">
        <w:tblPrEx>
          <w:tblBorders>
            <w:top w:val="none" w:sz="0" w:space="0" w:color="auto"/>
          </w:tblBorders>
          <w:tblCellMar>
            <w:top w:w="0" w:type="dxa"/>
            <w:bottom w:w="0" w:type="dxa"/>
          </w:tblCellMar>
        </w:tblPrEx>
        <w:tc>
          <w:tcPr>
            <w:tcW w:w="771" w:type="dxa"/>
            <w:tcMar>
              <w:right w:w="80" w:type="nil"/>
            </w:tcMar>
          </w:tcPr>
          <w:p w14:paraId="2B10085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35" w:history="1">
              <w:r>
                <w:rPr>
                  <w:rFonts w:ascii="Verdana" w:hAnsi="Verdana" w:cs="Verdana"/>
                  <w:b/>
                  <w:bCs/>
                  <w:color w:val="0A508C"/>
                  <w:sz w:val="26"/>
                  <w:szCs w:val="26"/>
                </w:rPr>
                <w:t>MM.3</w:t>
              </w:r>
            </w:hyperlink>
          </w:p>
        </w:tc>
        <w:tc>
          <w:tcPr>
            <w:tcW w:w="3661" w:type="dxa"/>
          </w:tcPr>
          <w:p w14:paraId="211D7CE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36" w:history="1">
              <w:r>
                <w:rPr>
                  <w:rFonts w:ascii="Verdana" w:hAnsi="Verdana" w:cs="Verdana"/>
                  <w:color w:val="2E5611"/>
                  <w:sz w:val="26"/>
                  <w:szCs w:val="26"/>
                </w:rPr>
                <w:t>Form and use the regular past tense</w:t>
              </w:r>
            </w:hyperlink>
          </w:p>
        </w:tc>
      </w:tr>
      <w:tr w:rsidR="000D6ECD" w14:paraId="65B9858D" w14:textId="77777777">
        <w:tblPrEx>
          <w:tblBorders>
            <w:top w:val="none" w:sz="0" w:space="0" w:color="auto"/>
          </w:tblBorders>
          <w:tblCellMar>
            <w:top w:w="0" w:type="dxa"/>
            <w:bottom w:w="0" w:type="dxa"/>
          </w:tblCellMar>
        </w:tblPrEx>
        <w:tc>
          <w:tcPr>
            <w:tcW w:w="771" w:type="dxa"/>
            <w:tcMar>
              <w:right w:w="80" w:type="nil"/>
            </w:tcMar>
          </w:tcPr>
          <w:p w14:paraId="2704F07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37" w:history="1">
              <w:r>
                <w:rPr>
                  <w:rFonts w:ascii="Verdana" w:hAnsi="Verdana" w:cs="Verdana"/>
                  <w:b/>
                  <w:bCs/>
                  <w:color w:val="0A508C"/>
                  <w:sz w:val="26"/>
                  <w:szCs w:val="26"/>
                </w:rPr>
                <w:t>MM.6</w:t>
              </w:r>
            </w:hyperlink>
          </w:p>
        </w:tc>
        <w:tc>
          <w:tcPr>
            <w:tcW w:w="3661" w:type="dxa"/>
          </w:tcPr>
          <w:p w14:paraId="038A24F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38" w:history="1">
              <w:r>
                <w:rPr>
                  <w:rFonts w:ascii="Verdana" w:hAnsi="Verdana" w:cs="Verdana"/>
                  <w:color w:val="2E5611"/>
                  <w:sz w:val="26"/>
                  <w:szCs w:val="26"/>
                </w:rPr>
                <w:t>Form and use the irregular past tense: set 1</w:t>
              </w:r>
            </w:hyperlink>
          </w:p>
        </w:tc>
      </w:tr>
      <w:tr w:rsidR="000D6ECD" w14:paraId="3498C3EB" w14:textId="77777777">
        <w:tblPrEx>
          <w:tblBorders>
            <w:top w:val="none" w:sz="0" w:space="0" w:color="auto"/>
          </w:tblBorders>
          <w:tblCellMar>
            <w:top w:w="0" w:type="dxa"/>
            <w:bottom w:w="0" w:type="dxa"/>
          </w:tblCellMar>
        </w:tblPrEx>
        <w:tc>
          <w:tcPr>
            <w:tcW w:w="771" w:type="dxa"/>
            <w:tcMar>
              <w:right w:w="80" w:type="nil"/>
            </w:tcMar>
          </w:tcPr>
          <w:p w14:paraId="1945604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39" w:history="1">
              <w:r>
                <w:rPr>
                  <w:rFonts w:ascii="Verdana" w:hAnsi="Verdana" w:cs="Verdana"/>
                  <w:b/>
                  <w:bCs/>
                  <w:color w:val="0A508C"/>
                  <w:sz w:val="26"/>
                  <w:szCs w:val="26"/>
                </w:rPr>
                <w:t>MM.7</w:t>
              </w:r>
            </w:hyperlink>
          </w:p>
        </w:tc>
        <w:tc>
          <w:tcPr>
            <w:tcW w:w="3661" w:type="dxa"/>
          </w:tcPr>
          <w:p w14:paraId="158BF09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40" w:history="1">
              <w:r>
                <w:rPr>
                  <w:rFonts w:ascii="Verdana" w:hAnsi="Verdana" w:cs="Verdana"/>
                  <w:color w:val="2E5611"/>
                  <w:sz w:val="26"/>
                  <w:szCs w:val="26"/>
                </w:rPr>
                <w:t>Form and use the irregular past tense: set 2</w:t>
              </w:r>
            </w:hyperlink>
          </w:p>
        </w:tc>
      </w:tr>
      <w:tr w:rsidR="000D6ECD" w14:paraId="4519B08E" w14:textId="77777777">
        <w:tblPrEx>
          <w:tblBorders>
            <w:top w:val="none" w:sz="0" w:space="0" w:color="auto"/>
          </w:tblBorders>
          <w:tblCellMar>
            <w:top w:w="0" w:type="dxa"/>
            <w:bottom w:w="0" w:type="dxa"/>
          </w:tblCellMar>
        </w:tblPrEx>
        <w:tc>
          <w:tcPr>
            <w:tcW w:w="771" w:type="dxa"/>
            <w:tcMar>
              <w:right w:w="80" w:type="nil"/>
            </w:tcMar>
          </w:tcPr>
          <w:p w14:paraId="63A0CEA8"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41" w:history="1">
              <w:r>
                <w:rPr>
                  <w:rFonts w:ascii="Verdana" w:hAnsi="Verdana" w:cs="Verdana"/>
                  <w:b/>
                  <w:bCs/>
                  <w:color w:val="0A508C"/>
                  <w:sz w:val="26"/>
                  <w:szCs w:val="26"/>
                </w:rPr>
                <w:t>MM.8</w:t>
              </w:r>
            </w:hyperlink>
          </w:p>
        </w:tc>
        <w:tc>
          <w:tcPr>
            <w:tcW w:w="3661" w:type="dxa"/>
          </w:tcPr>
          <w:p w14:paraId="2B24FD6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42" w:history="1">
              <w:r>
                <w:rPr>
                  <w:rFonts w:ascii="Verdana" w:hAnsi="Verdana" w:cs="Verdana"/>
                  <w:color w:val="2E5611"/>
                  <w:sz w:val="26"/>
                  <w:szCs w:val="26"/>
                </w:rPr>
                <w:t>Form and use the irregular past tense: set 3</w:t>
              </w:r>
            </w:hyperlink>
          </w:p>
        </w:tc>
      </w:tr>
      <w:tr w:rsidR="000D6ECD" w14:paraId="5E5777E6" w14:textId="77777777">
        <w:tblPrEx>
          <w:tblBorders>
            <w:top w:val="none" w:sz="0" w:space="0" w:color="auto"/>
          </w:tblBorders>
          <w:tblCellMar>
            <w:top w:w="0" w:type="dxa"/>
            <w:bottom w:w="0" w:type="dxa"/>
          </w:tblCellMar>
        </w:tblPrEx>
        <w:tc>
          <w:tcPr>
            <w:tcW w:w="771" w:type="dxa"/>
            <w:tcMar>
              <w:right w:w="80" w:type="nil"/>
            </w:tcMar>
          </w:tcPr>
          <w:p w14:paraId="05971F8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43" w:history="1">
              <w:r>
                <w:rPr>
                  <w:rFonts w:ascii="Verdana" w:hAnsi="Verdana" w:cs="Verdana"/>
                  <w:b/>
                  <w:bCs/>
                  <w:color w:val="0A508C"/>
                  <w:sz w:val="26"/>
                  <w:szCs w:val="26"/>
                </w:rPr>
                <w:t>MM.9</w:t>
              </w:r>
            </w:hyperlink>
          </w:p>
        </w:tc>
        <w:tc>
          <w:tcPr>
            <w:tcW w:w="3661" w:type="dxa"/>
          </w:tcPr>
          <w:p w14:paraId="11A0BBF6"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44" w:history="1">
              <w:r>
                <w:rPr>
                  <w:rFonts w:ascii="Verdana" w:hAnsi="Verdana" w:cs="Verdana"/>
                  <w:color w:val="2E5611"/>
                  <w:sz w:val="26"/>
                  <w:szCs w:val="26"/>
                </w:rPr>
                <w:t>Form and use the irregular past tense: set 4</w:t>
              </w:r>
            </w:hyperlink>
          </w:p>
        </w:tc>
      </w:tr>
      <w:tr w:rsidR="000D6ECD" w14:paraId="2B324554" w14:textId="77777777">
        <w:tblPrEx>
          <w:tblBorders>
            <w:top w:val="none" w:sz="0" w:space="0" w:color="auto"/>
          </w:tblBorders>
          <w:tblCellMar>
            <w:top w:w="0" w:type="dxa"/>
            <w:bottom w:w="0" w:type="dxa"/>
          </w:tblCellMar>
        </w:tblPrEx>
        <w:tc>
          <w:tcPr>
            <w:tcW w:w="956" w:type="dxa"/>
            <w:tcMar>
              <w:right w:w="80" w:type="nil"/>
            </w:tcMar>
          </w:tcPr>
          <w:p w14:paraId="5C9FA0D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45" w:history="1">
              <w:r>
                <w:rPr>
                  <w:rFonts w:ascii="Verdana" w:hAnsi="Verdana" w:cs="Verdana"/>
                  <w:b/>
                  <w:bCs/>
                  <w:color w:val="0A508C"/>
                  <w:sz w:val="26"/>
                  <w:szCs w:val="26"/>
                </w:rPr>
                <w:t>MM.10</w:t>
              </w:r>
            </w:hyperlink>
          </w:p>
        </w:tc>
        <w:tc>
          <w:tcPr>
            <w:tcW w:w="3476" w:type="dxa"/>
          </w:tcPr>
          <w:p w14:paraId="72EA8D0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46" w:history="1">
              <w:r>
                <w:rPr>
                  <w:rFonts w:ascii="Verdana" w:hAnsi="Verdana" w:cs="Verdana"/>
                  <w:color w:val="2E5611"/>
                  <w:sz w:val="26"/>
                  <w:szCs w:val="26"/>
                </w:rPr>
                <w:t>Form and use the irregular past tense: set 5</w:t>
              </w:r>
            </w:hyperlink>
          </w:p>
        </w:tc>
      </w:tr>
      <w:tr w:rsidR="000D6ECD" w14:paraId="6B6B47BF" w14:textId="77777777">
        <w:tblPrEx>
          <w:tblBorders>
            <w:top w:val="none" w:sz="0" w:space="0" w:color="auto"/>
          </w:tblBorders>
          <w:tblCellMar>
            <w:top w:w="0" w:type="dxa"/>
            <w:bottom w:w="0" w:type="dxa"/>
          </w:tblCellMar>
        </w:tblPrEx>
        <w:tc>
          <w:tcPr>
            <w:tcW w:w="956" w:type="dxa"/>
            <w:tcMar>
              <w:right w:w="80" w:type="nil"/>
            </w:tcMar>
          </w:tcPr>
          <w:p w14:paraId="429A691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47" w:history="1">
              <w:r>
                <w:rPr>
                  <w:rFonts w:ascii="Verdana" w:hAnsi="Verdana" w:cs="Verdana"/>
                  <w:b/>
                  <w:bCs/>
                  <w:color w:val="0A508C"/>
                  <w:sz w:val="26"/>
                  <w:szCs w:val="26"/>
                </w:rPr>
                <w:t>MM.11</w:t>
              </w:r>
            </w:hyperlink>
          </w:p>
        </w:tc>
        <w:tc>
          <w:tcPr>
            <w:tcW w:w="3476" w:type="dxa"/>
          </w:tcPr>
          <w:p w14:paraId="38BDFBA2"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48" w:history="1">
              <w:r>
                <w:rPr>
                  <w:rFonts w:ascii="Verdana" w:hAnsi="Verdana" w:cs="Verdana"/>
                  <w:color w:val="2E5611"/>
                  <w:sz w:val="26"/>
                  <w:szCs w:val="26"/>
                </w:rPr>
                <w:t>To be: use the correct form</w:t>
              </w:r>
            </w:hyperlink>
          </w:p>
        </w:tc>
      </w:tr>
      <w:tr w:rsidR="000D6ECD" w14:paraId="62D1DC90" w14:textId="77777777">
        <w:tblPrEx>
          <w:tblBorders>
            <w:top w:val="none" w:sz="0" w:space="0" w:color="auto"/>
          </w:tblBorders>
          <w:tblCellMar>
            <w:top w:w="0" w:type="dxa"/>
            <w:bottom w:w="0" w:type="dxa"/>
          </w:tblCellMar>
        </w:tblPrEx>
        <w:tc>
          <w:tcPr>
            <w:tcW w:w="956" w:type="dxa"/>
            <w:tcMar>
              <w:right w:w="80" w:type="nil"/>
            </w:tcMar>
          </w:tcPr>
          <w:p w14:paraId="0DAC58AF"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49" w:history="1">
              <w:r>
                <w:rPr>
                  <w:rFonts w:ascii="Verdana" w:hAnsi="Verdana" w:cs="Verdana"/>
                  <w:b/>
                  <w:bCs/>
                  <w:color w:val="0A508C"/>
                  <w:sz w:val="26"/>
                  <w:szCs w:val="26"/>
                </w:rPr>
                <w:t>MM.12</w:t>
              </w:r>
            </w:hyperlink>
          </w:p>
        </w:tc>
        <w:tc>
          <w:tcPr>
            <w:tcW w:w="3476" w:type="dxa"/>
          </w:tcPr>
          <w:p w14:paraId="27D2F370"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50" w:history="1">
              <w:r>
                <w:rPr>
                  <w:rFonts w:ascii="Verdana" w:hAnsi="Verdana" w:cs="Verdana"/>
                  <w:color w:val="2E5611"/>
                  <w:sz w:val="26"/>
                  <w:szCs w:val="26"/>
                </w:rPr>
                <w:t>To have: use the correct form</w:t>
              </w:r>
            </w:hyperlink>
          </w:p>
        </w:tc>
      </w:tr>
      <w:tr w:rsidR="000D6ECD" w14:paraId="566B1028" w14:textId="77777777">
        <w:tblPrEx>
          <w:tblBorders>
            <w:top w:val="none" w:sz="0" w:space="0" w:color="auto"/>
          </w:tblBorders>
          <w:tblCellMar>
            <w:top w:w="0" w:type="dxa"/>
            <w:bottom w:w="0" w:type="dxa"/>
          </w:tblCellMar>
        </w:tblPrEx>
        <w:tc>
          <w:tcPr>
            <w:tcW w:w="956" w:type="dxa"/>
            <w:tcMar>
              <w:right w:w="80" w:type="nil"/>
            </w:tcMar>
          </w:tcPr>
          <w:p w14:paraId="28076817"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51" w:history="1">
              <w:r>
                <w:rPr>
                  <w:rFonts w:ascii="Verdana" w:hAnsi="Verdana" w:cs="Verdana"/>
                  <w:b/>
                  <w:bCs/>
                  <w:color w:val="0A508C"/>
                  <w:sz w:val="26"/>
                  <w:szCs w:val="26"/>
                </w:rPr>
                <w:t>MM.14</w:t>
              </w:r>
            </w:hyperlink>
          </w:p>
        </w:tc>
        <w:tc>
          <w:tcPr>
            <w:tcW w:w="3476" w:type="dxa"/>
          </w:tcPr>
          <w:p w14:paraId="3F3103C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52" w:history="1">
              <w:r>
                <w:rPr>
                  <w:rFonts w:ascii="Verdana" w:hAnsi="Verdana" w:cs="Verdana"/>
                  <w:color w:val="2E5611"/>
                  <w:sz w:val="26"/>
                  <w:szCs w:val="26"/>
                </w:rPr>
                <w:t>Change the sentence to future tense</w:t>
              </w:r>
            </w:hyperlink>
          </w:p>
        </w:tc>
      </w:tr>
      <w:tr w:rsidR="000D6ECD" w14:paraId="1A2DABB6" w14:textId="77777777">
        <w:tblPrEx>
          <w:tblBorders>
            <w:top w:val="none" w:sz="0" w:space="0" w:color="auto"/>
          </w:tblBorders>
          <w:tblCellMar>
            <w:top w:w="0" w:type="dxa"/>
            <w:bottom w:w="0" w:type="dxa"/>
          </w:tblCellMar>
        </w:tblPrEx>
        <w:tc>
          <w:tcPr>
            <w:tcW w:w="719" w:type="dxa"/>
            <w:tcMar>
              <w:right w:w="80" w:type="nil"/>
            </w:tcMar>
          </w:tcPr>
          <w:p w14:paraId="6457BC1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53" w:history="1">
              <w:r>
                <w:rPr>
                  <w:rFonts w:ascii="Verdana" w:hAnsi="Verdana" w:cs="Verdana"/>
                  <w:b/>
                  <w:bCs/>
                  <w:color w:val="0A508C"/>
                  <w:sz w:val="26"/>
                  <w:szCs w:val="26"/>
                </w:rPr>
                <w:t>NN.1</w:t>
              </w:r>
            </w:hyperlink>
          </w:p>
        </w:tc>
        <w:tc>
          <w:tcPr>
            <w:tcW w:w="3714" w:type="dxa"/>
          </w:tcPr>
          <w:p w14:paraId="14D7142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54" w:history="1">
              <w:r>
                <w:rPr>
                  <w:rFonts w:ascii="Verdana" w:hAnsi="Verdana" w:cs="Verdana"/>
                  <w:color w:val="2E5611"/>
                  <w:sz w:val="26"/>
                  <w:szCs w:val="26"/>
                </w:rPr>
                <w:t>Use the correct article: a or an</w:t>
              </w:r>
            </w:hyperlink>
          </w:p>
        </w:tc>
      </w:tr>
      <w:tr w:rsidR="000D6ECD" w14:paraId="12C9555A" w14:textId="77777777">
        <w:tblPrEx>
          <w:tblBorders>
            <w:top w:val="none" w:sz="0" w:space="0" w:color="auto"/>
          </w:tblBorders>
          <w:tblCellMar>
            <w:top w:w="0" w:type="dxa"/>
            <w:bottom w:w="0" w:type="dxa"/>
          </w:tblCellMar>
        </w:tblPrEx>
        <w:tc>
          <w:tcPr>
            <w:tcW w:w="719" w:type="dxa"/>
            <w:tcMar>
              <w:right w:w="80" w:type="nil"/>
            </w:tcMar>
          </w:tcPr>
          <w:p w14:paraId="652122C8"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55" w:history="1">
              <w:r>
                <w:rPr>
                  <w:rFonts w:ascii="Verdana" w:hAnsi="Verdana" w:cs="Verdana"/>
                  <w:b/>
                  <w:bCs/>
                  <w:color w:val="0A508C"/>
                  <w:sz w:val="26"/>
                  <w:szCs w:val="26"/>
                </w:rPr>
                <w:t>NN.2</w:t>
              </w:r>
            </w:hyperlink>
          </w:p>
        </w:tc>
        <w:tc>
          <w:tcPr>
            <w:tcW w:w="3714" w:type="dxa"/>
          </w:tcPr>
          <w:p w14:paraId="43403F4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56" w:history="1">
              <w:r>
                <w:rPr>
                  <w:rFonts w:ascii="Verdana" w:hAnsi="Verdana" w:cs="Verdana"/>
                  <w:color w:val="2E5611"/>
                  <w:sz w:val="26"/>
                  <w:szCs w:val="26"/>
                </w:rPr>
                <w:t>Use the correct article: a, an, or the</w:t>
              </w:r>
            </w:hyperlink>
          </w:p>
        </w:tc>
      </w:tr>
      <w:tr w:rsidR="000D6ECD" w14:paraId="10B2E501" w14:textId="77777777">
        <w:tblPrEx>
          <w:tblBorders>
            <w:top w:val="none" w:sz="0" w:space="0" w:color="auto"/>
          </w:tblBorders>
          <w:tblCellMar>
            <w:top w:w="0" w:type="dxa"/>
            <w:bottom w:w="0" w:type="dxa"/>
          </w:tblCellMar>
        </w:tblPrEx>
        <w:tc>
          <w:tcPr>
            <w:tcW w:w="720" w:type="dxa"/>
            <w:tcMar>
              <w:right w:w="80" w:type="nil"/>
            </w:tcMar>
          </w:tcPr>
          <w:p w14:paraId="50DC122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57" w:history="1">
              <w:r>
                <w:rPr>
                  <w:rFonts w:ascii="Verdana" w:hAnsi="Verdana" w:cs="Verdana"/>
                  <w:b/>
                  <w:bCs/>
                  <w:color w:val="0A508C"/>
                  <w:sz w:val="26"/>
                  <w:szCs w:val="26"/>
                </w:rPr>
                <w:t>OO.6</w:t>
              </w:r>
            </w:hyperlink>
          </w:p>
        </w:tc>
        <w:tc>
          <w:tcPr>
            <w:tcW w:w="3712" w:type="dxa"/>
          </w:tcPr>
          <w:p w14:paraId="25B0F4F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58" w:history="1">
              <w:r>
                <w:rPr>
                  <w:rFonts w:ascii="Verdana" w:hAnsi="Verdana" w:cs="Verdana"/>
                  <w:color w:val="2E5611"/>
                  <w:sz w:val="26"/>
                  <w:szCs w:val="26"/>
                </w:rPr>
                <w:t>Choose between adjectives and adverbs</w:t>
              </w:r>
            </w:hyperlink>
          </w:p>
        </w:tc>
      </w:tr>
      <w:tr w:rsidR="000D6ECD" w14:paraId="5ACD9085" w14:textId="77777777">
        <w:tblPrEx>
          <w:tblBorders>
            <w:top w:val="none" w:sz="0" w:space="0" w:color="auto"/>
          </w:tblBorders>
          <w:tblCellMar>
            <w:top w:w="0" w:type="dxa"/>
            <w:bottom w:w="0" w:type="dxa"/>
          </w:tblCellMar>
        </w:tblPrEx>
        <w:tc>
          <w:tcPr>
            <w:tcW w:w="720" w:type="dxa"/>
            <w:tcMar>
              <w:right w:w="80" w:type="nil"/>
            </w:tcMar>
          </w:tcPr>
          <w:p w14:paraId="3A080419"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59" w:history="1">
              <w:r>
                <w:rPr>
                  <w:rFonts w:ascii="Verdana" w:hAnsi="Verdana" w:cs="Verdana"/>
                  <w:b/>
                  <w:bCs/>
                  <w:color w:val="0A508C"/>
                  <w:sz w:val="26"/>
                  <w:szCs w:val="26"/>
                </w:rPr>
                <w:t>OO.8</w:t>
              </w:r>
            </w:hyperlink>
          </w:p>
        </w:tc>
        <w:tc>
          <w:tcPr>
            <w:tcW w:w="3459" w:type="dxa"/>
          </w:tcPr>
          <w:p w14:paraId="6091F76A"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60" w:history="1">
              <w:r>
                <w:rPr>
                  <w:rFonts w:ascii="Verdana" w:hAnsi="Verdana" w:cs="Verdana"/>
                  <w:color w:val="2E5611"/>
                  <w:sz w:val="26"/>
                  <w:szCs w:val="26"/>
                </w:rPr>
                <w:t>Use adjectives to compare</w:t>
              </w:r>
            </w:hyperlink>
          </w:p>
        </w:tc>
      </w:tr>
      <w:tr w:rsidR="000D6ECD" w14:paraId="7FF25C77" w14:textId="77777777">
        <w:tblPrEx>
          <w:tblBorders>
            <w:top w:val="none" w:sz="0" w:space="0" w:color="auto"/>
          </w:tblBorders>
          <w:tblCellMar>
            <w:top w:w="0" w:type="dxa"/>
            <w:bottom w:w="0" w:type="dxa"/>
          </w:tblCellMar>
        </w:tblPrEx>
        <w:tc>
          <w:tcPr>
            <w:tcW w:w="720" w:type="dxa"/>
            <w:tcMar>
              <w:right w:w="80" w:type="nil"/>
            </w:tcMar>
          </w:tcPr>
          <w:p w14:paraId="1B2E378E"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61" w:history="1">
              <w:r>
                <w:rPr>
                  <w:rFonts w:ascii="Verdana" w:hAnsi="Verdana" w:cs="Verdana"/>
                  <w:b/>
                  <w:bCs/>
                  <w:color w:val="0A508C"/>
                  <w:sz w:val="26"/>
                  <w:szCs w:val="26"/>
                </w:rPr>
                <w:t>OO.9</w:t>
              </w:r>
            </w:hyperlink>
          </w:p>
        </w:tc>
        <w:tc>
          <w:tcPr>
            <w:tcW w:w="3712" w:type="dxa"/>
          </w:tcPr>
          <w:p w14:paraId="5715F204"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62" w:history="1">
              <w:r>
                <w:rPr>
                  <w:rFonts w:ascii="Verdana" w:hAnsi="Verdana" w:cs="Verdana"/>
                  <w:color w:val="2E5611"/>
                  <w:sz w:val="26"/>
                  <w:szCs w:val="26"/>
                </w:rPr>
                <w:t>Spell adjectives that compare</w:t>
              </w:r>
            </w:hyperlink>
          </w:p>
        </w:tc>
      </w:tr>
      <w:tr w:rsidR="000D6ECD" w14:paraId="735813B4" w14:textId="77777777">
        <w:tblPrEx>
          <w:tblBorders>
            <w:top w:val="none" w:sz="0" w:space="0" w:color="auto"/>
          </w:tblBorders>
          <w:tblCellMar>
            <w:top w:w="0" w:type="dxa"/>
            <w:bottom w:w="0" w:type="dxa"/>
          </w:tblCellMar>
        </w:tblPrEx>
        <w:tc>
          <w:tcPr>
            <w:tcW w:w="905" w:type="dxa"/>
            <w:tcMar>
              <w:right w:w="80" w:type="nil"/>
            </w:tcMar>
          </w:tcPr>
          <w:p w14:paraId="0FD23958"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63" w:history="1">
              <w:r>
                <w:rPr>
                  <w:rFonts w:ascii="Verdana" w:hAnsi="Verdana" w:cs="Verdana"/>
                  <w:b/>
                  <w:bCs/>
                  <w:color w:val="0A508C"/>
                  <w:sz w:val="26"/>
                  <w:szCs w:val="26"/>
                </w:rPr>
                <w:t>OO.10</w:t>
              </w:r>
            </w:hyperlink>
          </w:p>
        </w:tc>
        <w:tc>
          <w:tcPr>
            <w:tcW w:w="3178" w:type="dxa"/>
          </w:tcPr>
          <w:p w14:paraId="0EEE9F0B"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64" w:history="1">
              <w:r>
                <w:rPr>
                  <w:rFonts w:ascii="Verdana" w:hAnsi="Verdana" w:cs="Verdana"/>
                  <w:color w:val="2E5611"/>
                  <w:sz w:val="26"/>
                  <w:szCs w:val="26"/>
                </w:rPr>
                <w:t>Use adverbs to compare</w:t>
              </w:r>
            </w:hyperlink>
          </w:p>
        </w:tc>
      </w:tr>
      <w:tr w:rsidR="000D6ECD" w14:paraId="0F018A1D" w14:textId="77777777">
        <w:tblPrEx>
          <w:tblBorders>
            <w:top w:val="none" w:sz="0" w:space="0" w:color="auto"/>
          </w:tblBorders>
          <w:tblCellMar>
            <w:top w:w="0" w:type="dxa"/>
            <w:bottom w:w="0" w:type="dxa"/>
          </w:tblCellMar>
        </w:tblPrEx>
        <w:tc>
          <w:tcPr>
            <w:tcW w:w="685" w:type="dxa"/>
            <w:tcMar>
              <w:right w:w="80" w:type="nil"/>
            </w:tcMar>
          </w:tcPr>
          <w:p w14:paraId="14F8CEC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65" w:history="1">
              <w:r>
                <w:rPr>
                  <w:rFonts w:ascii="Verdana" w:hAnsi="Verdana" w:cs="Verdana"/>
                  <w:b/>
                  <w:bCs/>
                  <w:color w:val="0A508C"/>
                  <w:sz w:val="26"/>
                  <w:szCs w:val="26"/>
                </w:rPr>
                <w:t>RR.1</w:t>
              </w:r>
            </w:hyperlink>
          </w:p>
        </w:tc>
        <w:tc>
          <w:tcPr>
            <w:tcW w:w="3455" w:type="dxa"/>
          </w:tcPr>
          <w:p w14:paraId="2820D7BF"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66" w:history="1">
              <w:r>
                <w:rPr>
                  <w:rFonts w:ascii="Verdana" w:hAnsi="Verdana" w:cs="Verdana"/>
                  <w:color w:val="2E5611"/>
                  <w:sz w:val="26"/>
                  <w:szCs w:val="26"/>
                </w:rPr>
                <w:t>Pronoun-verb contractions</w:t>
              </w:r>
            </w:hyperlink>
          </w:p>
        </w:tc>
      </w:tr>
      <w:tr w:rsidR="000D6ECD" w14:paraId="0392255D" w14:textId="77777777">
        <w:tblPrEx>
          <w:tblBorders>
            <w:top w:val="none" w:sz="0" w:space="0" w:color="auto"/>
          </w:tblBorders>
          <w:tblCellMar>
            <w:top w:w="0" w:type="dxa"/>
            <w:bottom w:w="0" w:type="dxa"/>
          </w:tblCellMar>
        </w:tblPrEx>
        <w:tc>
          <w:tcPr>
            <w:tcW w:w="685" w:type="dxa"/>
            <w:tcMar>
              <w:right w:w="80" w:type="nil"/>
            </w:tcMar>
          </w:tcPr>
          <w:p w14:paraId="491C3833"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67" w:history="1">
              <w:r>
                <w:rPr>
                  <w:rFonts w:ascii="Verdana" w:hAnsi="Verdana" w:cs="Verdana"/>
                  <w:b/>
                  <w:bCs/>
                  <w:color w:val="0A508C"/>
                  <w:sz w:val="26"/>
                  <w:szCs w:val="26"/>
                </w:rPr>
                <w:t>RR.2</w:t>
              </w:r>
            </w:hyperlink>
          </w:p>
        </w:tc>
        <w:tc>
          <w:tcPr>
            <w:tcW w:w="3033" w:type="dxa"/>
          </w:tcPr>
          <w:p w14:paraId="5AA4E92C"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68" w:history="1">
              <w:r>
                <w:rPr>
                  <w:rFonts w:ascii="Verdana" w:hAnsi="Verdana" w:cs="Verdana"/>
                  <w:color w:val="2E5611"/>
                  <w:sz w:val="26"/>
                  <w:szCs w:val="26"/>
                </w:rPr>
                <w:t>Contractions with "not"</w:t>
              </w:r>
            </w:hyperlink>
          </w:p>
        </w:tc>
      </w:tr>
      <w:tr w:rsidR="000D6ECD" w14:paraId="3D9A4D0F" w14:textId="77777777">
        <w:tblPrEx>
          <w:tblCellMar>
            <w:top w:w="0" w:type="dxa"/>
            <w:bottom w:w="0" w:type="dxa"/>
          </w:tblCellMar>
        </w:tblPrEx>
        <w:tc>
          <w:tcPr>
            <w:tcW w:w="675" w:type="dxa"/>
            <w:tcMar>
              <w:right w:w="80" w:type="nil"/>
            </w:tcMar>
          </w:tcPr>
          <w:p w14:paraId="18B0153D"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69" w:history="1">
              <w:r>
                <w:rPr>
                  <w:rFonts w:ascii="Verdana" w:hAnsi="Verdana" w:cs="Verdana"/>
                  <w:b/>
                  <w:bCs/>
                  <w:color w:val="0A508C"/>
                  <w:sz w:val="26"/>
                  <w:szCs w:val="26"/>
                </w:rPr>
                <w:t>VV.6</w:t>
              </w:r>
            </w:hyperlink>
          </w:p>
        </w:tc>
        <w:tc>
          <w:tcPr>
            <w:tcW w:w="2736" w:type="dxa"/>
          </w:tcPr>
          <w:p w14:paraId="362B7E55" w14:textId="77777777" w:rsidR="000D6ECD" w:rsidRDefault="000D6ECD">
            <w:pPr>
              <w:widowControl w:val="0"/>
              <w:numPr>
                <w:ilvl w:val="0"/>
                <w:numId w:val="3"/>
              </w:numPr>
              <w:tabs>
                <w:tab w:val="left" w:pos="220"/>
                <w:tab w:val="left" w:pos="720"/>
              </w:tabs>
              <w:autoSpaceDE w:val="0"/>
              <w:autoSpaceDN w:val="0"/>
              <w:adjustRightInd w:val="0"/>
              <w:ind w:hanging="720"/>
              <w:rPr>
                <w:rFonts w:ascii="Verdana" w:hAnsi="Verdana" w:cs="Verdana"/>
                <w:color w:val="2E5611"/>
                <w:kern w:val="1"/>
                <w:sz w:val="26"/>
                <w:szCs w:val="26"/>
              </w:rPr>
            </w:pPr>
            <w:hyperlink r:id="rId1770" w:history="1">
              <w:r>
                <w:rPr>
                  <w:rFonts w:ascii="Verdana" w:hAnsi="Verdana" w:cs="Verdana"/>
                  <w:color w:val="2E5611"/>
                  <w:sz w:val="26"/>
                  <w:szCs w:val="26"/>
                </w:rPr>
                <w:t>Punctuating dialogue</w:t>
              </w:r>
            </w:hyperlink>
          </w:p>
        </w:tc>
      </w:tr>
    </w:tbl>
    <w:p w14:paraId="638B0B8B"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1771" w:history="1">
        <w:r>
          <w:rPr>
            <w:rFonts w:ascii="Trebuchet MS" w:hAnsi="Trebuchet MS" w:cs="Trebuchet MS"/>
            <w:b/>
            <w:bCs/>
            <w:color w:val="419904"/>
            <w:sz w:val="40"/>
            <w:szCs w:val="40"/>
          </w:rPr>
          <w:t>Fourth-grade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956"/>
        <w:gridCol w:w="3985"/>
      </w:tblGrid>
      <w:tr w:rsidR="000D6ECD" w14:paraId="505834CC" w14:textId="77777777">
        <w:tblPrEx>
          <w:tblCellMar>
            <w:top w:w="0" w:type="dxa"/>
            <w:bottom w:w="0" w:type="dxa"/>
          </w:tblCellMar>
        </w:tblPrEx>
        <w:tc>
          <w:tcPr>
            <w:tcW w:w="480" w:type="dxa"/>
            <w:tcMar>
              <w:right w:w="80" w:type="nil"/>
            </w:tcMar>
          </w:tcPr>
          <w:p w14:paraId="6846BE3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72" w:history="1">
              <w:r>
                <w:rPr>
                  <w:rFonts w:ascii="Verdana" w:hAnsi="Verdana" w:cs="Verdana"/>
                  <w:b/>
                  <w:bCs/>
                  <w:color w:val="0A508C"/>
                  <w:sz w:val="26"/>
                  <w:szCs w:val="26"/>
                </w:rPr>
                <w:t>A.2</w:t>
              </w:r>
            </w:hyperlink>
          </w:p>
        </w:tc>
        <w:tc>
          <w:tcPr>
            <w:tcW w:w="3952" w:type="dxa"/>
          </w:tcPr>
          <w:p w14:paraId="7CFB50D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773" w:history="1">
              <w:r>
                <w:rPr>
                  <w:rFonts w:ascii="Verdana" w:hAnsi="Verdana" w:cs="Verdana"/>
                  <w:color w:val="2E5611"/>
                  <w:sz w:val="26"/>
                  <w:szCs w:val="26"/>
                </w:rPr>
                <w:t>Determine the main idea of a passage</w:t>
              </w:r>
            </w:hyperlink>
          </w:p>
        </w:tc>
      </w:tr>
      <w:tr w:rsidR="000D6ECD" w14:paraId="72F73759" w14:textId="77777777">
        <w:tblPrEx>
          <w:tblBorders>
            <w:top w:val="none" w:sz="0" w:space="0" w:color="auto"/>
          </w:tblBorders>
          <w:tblCellMar>
            <w:top w:w="0" w:type="dxa"/>
            <w:bottom w:w="0" w:type="dxa"/>
          </w:tblCellMar>
        </w:tblPrEx>
        <w:tc>
          <w:tcPr>
            <w:tcW w:w="467" w:type="dxa"/>
            <w:tcMar>
              <w:right w:w="80" w:type="nil"/>
            </w:tcMar>
          </w:tcPr>
          <w:p w14:paraId="62EE4C0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74" w:history="1">
              <w:r>
                <w:rPr>
                  <w:rFonts w:ascii="Verdana" w:hAnsi="Verdana" w:cs="Verdana"/>
                  <w:b/>
                  <w:bCs/>
                  <w:color w:val="0A508C"/>
                  <w:sz w:val="26"/>
                  <w:szCs w:val="26"/>
                </w:rPr>
                <w:t>C.1</w:t>
              </w:r>
            </w:hyperlink>
          </w:p>
        </w:tc>
        <w:tc>
          <w:tcPr>
            <w:tcW w:w="3854" w:type="dxa"/>
          </w:tcPr>
          <w:p w14:paraId="6AE875A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775" w:history="1">
              <w:r>
                <w:rPr>
                  <w:rFonts w:ascii="Verdana" w:hAnsi="Verdana" w:cs="Verdana"/>
                  <w:color w:val="2E5611"/>
                  <w:sz w:val="26"/>
                  <w:szCs w:val="26"/>
                </w:rPr>
                <w:t>Identify the purpose of a text</w:t>
              </w:r>
            </w:hyperlink>
          </w:p>
        </w:tc>
      </w:tr>
      <w:tr w:rsidR="000D6ECD" w14:paraId="3A601F99" w14:textId="77777777">
        <w:tblPrEx>
          <w:tblBorders>
            <w:top w:val="none" w:sz="0" w:space="0" w:color="auto"/>
          </w:tblBorders>
          <w:tblCellMar>
            <w:top w:w="0" w:type="dxa"/>
            <w:bottom w:w="0" w:type="dxa"/>
          </w:tblCellMar>
        </w:tblPrEx>
        <w:tc>
          <w:tcPr>
            <w:tcW w:w="494" w:type="dxa"/>
            <w:tcMar>
              <w:right w:w="80" w:type="nil"/>
            </w:tcMar>
          </w:tcPr>
          <w:p w14:paraId="111358E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76" w:history="1">
              <w:r>
                <w:rPr>
                  <w:rFonts w:ascii="Verdana" w:hAnsi="Verdana" w:cs="Verdana"/>
                  <w:b/>
                  <w:bCs/>
                  <w:color w:val="0A508C"/>
                  <w:sz w:val="26"/>
                  <w:szCs w:val="26"/>
                </w:rPr>
                <w:t>D.1</w:t>
              </w:r>
            </w:hyperlink>
          </w:p>
        </w:tc>
        <w:tc>
          <w:tcPr>
            <w:tcW w:w="3938" w:type="dxa"/>
          </w:tcPr>
          <w:p w14:paraId="2E4579D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777" w:history="1">
              <w:r>
                <w:rPr>
                  <w:rFonts w:ascii="Verdana" w:hAnsi="Verdana" w:cs="Verdana"/>
                  <w:color w:val="2E5611"/>
                  <w:sz w:val="26"/>
                  <w:szCs w:val="26"/>
                </w:rPr>
                <w:t>Determine the order of events in informational texts</w:t>
              </w:r>
            </w:hyperlink>
          </w:p>
        </w:tc>
      </w:tr>
      <w:tr w:rsidR="000D6ECD" w14:paraId="4E038109" w14:textId="77777777">
        <w:tblPrEx>
          <w:tblBorders>
            <w:top w:val="none" w:sz="0" w:space="0" w:color="auto"/>
          </w:tblBorders>
          <w:tblCellMar>
            <w:top w:w="0" w:type="dxa"/>
            <w:bottom w:w="0" w:type="dxa"/>
          </w:tblCellMar>
        </w:tblPrEx>
        <w:tc>
          <w:tcPr>
            <w:tcW w:w="494" w:type="dxa"/>
            <w:tcMar>
              <w:right w:w="80" w:type="nil"/>
            </w:tcMar>
          </w:tcPr>
          <w:p w14:paraId="14A8F90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78" w:history="1">
              <w:r>
                <w:rPr>
                  <w:rFonts w:ascii="Verdana" w:hAnsi="Verdana" w:cs="Verdana"/>
                  <w:b/>
                  <w:bCs/>
                  <w:color w:val="0A508C"/>
                  <w:sz w:val="26"/>
                  <w:szCs w:val="26"/>
                </w:rPr>
                <w:t>D.3</w:t>
              </w:r>
            </w:hyperlink>
          </w:p>
        </w:tc>
        <w:tc>
          <w:tcPr>
            <w:tcW w:w="3938" w:type="dxa"/>
          </w:tcPr>
          <w:p w14:paraId="3166C0E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779" w:history="1">
              <w:r>
                <w:rPr>
                  <w:rFonts w:ascii="Verdana" w:hAnsi="Verdana" w:cs="Verdana"/>
                  <w:color w:val="2E5611"/>
                  <w:sz w:val="26"/>
                  <w:szCs w:val="26"/>
                </w:rPr>
                <w:t>Match causes and effects in informational texts</w:t>
              </w:r>
            </w:hyperlink>
          </w:p>
        </w:tc>
      </w:tr>
      <w:tr w:rsidR="000D6ECD" w14:paraId="063D48C6" w14:textId="77777777">
        <w:tblPrEx>
          <w:tblBorders>
            <w:top w:val="none" w:sz="0" w:space="0" w:color="auto"/>
          </w:tblBorders>
          <w:tblCellMar>
            <w:top w:w="0" w:type="dxa"/>
            <w:bottom w:w="0" w:type="dxa"/>
          </w:tblCellMar>
        </w:tblPrEx>
        <w:tc>
          <w:tcPr>
            <w:tcW w:w="494" w:type="dxa"/>
            <w:tcMar>
              <w:right w:w="80" w:type="nil"/>
            </w:tcMar>
          </w:tcPr>
          <w:p w14:paraId="777A20A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80" w:history="1">
              <w:r>
                <w:rPr>
                  <w:rFonts w:ascii="Verdana" w:hAnsi="Verdana" w:cs="Verdana"/>
                  <w:b/>
                  <w:bCs/>
                  <w:color w:val="0A508C"/>
                  <w:sz w:val="26"/>
                  <w:szCs w:val="26"/>
                </w:rPr>
                <w:t>D.4</w:t>
              </w:r>
            </w:hyperlink>
          </w:p>
        </w:tc>
        <w:tc>
          <w:tcPr>
            <w:tcW w:w="3938" w:type="dxa"/>
          </w:tcPr>
          <w:p w14:paraId="2344174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781" w:history="1">
              <w:r>
                <w:rPr>
                  <w:rFonts w:ascii="Verdana" w:hAnsi="Verdana" w:cs="Verdana"/>
                  <w:color w:val="2E5611"/>
                  <w:sz w:val="26"/>
                  <w:szCs w:val="26"/>
                </w:rPr>
                <w:t>Match problems with their solutions</w:t>
              </w:r>
            </w:hyperlink>
          </w:p>
        </w:tc>
      </w:tr>
      <w:tr w:rsidR="000D6ECD" w14:paraId="2FCD8187" w14:textId="77777777">
        <w:tblPrEx>
          <w:tblBorders>
            <w:top w:val="none" w:sz="0" w:space="0" w:color="auto"/>
          </w:tblBorders>
          <w:tblCellMar>
            <w:top w:w="0" w:type="dxa"/>
            <w:bottom w:w="0" w:type="dxa"/>
          </w:tblCellMar>
        </w:tblPrEx>
        <w:tc>
          <w:tcPr>
            <w:tcW w:w="494" w:type="dxa"/>
            <w:tcMar>
              <w:right w:w="80" w:type="nil"/>
            </w:tcMar>
          </w:tcPr>
          <w:p w14:paraId="781D88D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82" w:history="1">
              <w:r>
                <w:rPr>
                  <w:rFonts w:ascii="Verdana" w:hAnsi="Verdana" w:cs="Verdana"/>
                  <w:b/>
                  <w:bCs/>
                  <w:color w:val="0A508C"/>
                  <w:sz w:val="26"/>
                  <w:szCs w:val="26"/>
                </w:rPr>
                <w:t>D.5</w:t>
              </w:r>
            </w:hyperlink>
          </w:p>
        </w:tc>
        <w:tc>
          <w:tcPr>
            <w:tcW w:w="3022" w:type="dxa"/>
          </w:tcPr>
          <w:p w14:paraId="2017100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783" w:history="1">
              <w:r>
                <w:rPr>
                  <w:rFonts w:ascii="Verdana" w:hAnsi="Verdana" w:cs="Verdana"/>
                  <w:color w:val="2E5611"/>
                  <w:sz w:val="26"/>
                  <w:szCs w:val="26"/>
                </w:rPr>
                <w:t>Identify text structures</w:t>
              </w:r>
            </w:hyperlink>
          </w:p>
        </w:tc>
      </w:tr>
      <w:tr w:rsidR="000D6ECD" w14:paraId="13B5F7CA" w14:textId="77777777">
        <w:tblPrEx>
          <w:tblBorders>
            <w:top w:val="none" w:sz="0" w:space="0" w:color="auto"/>
          </w:tblBorders>
          <w:tblCellMar>
            <w:top w:w="0" w:type="dxa"/>
            <w:bottom w:w="0" w:type="dxa"/>
          </w:tblCellMar>
        </w:tblPrEx>
        <w:tc>
          <w:tcPr>
            <w:tcW w:w="456" w:type="dxa"/>
            <w:tcMar>
              <w:right w:w="80" w:type="nil"/>
            </w:tcMar>
          </w:tcPr>
          <w:p w14:paraId="79EEF45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84" w:history="1">
              <w:r>
                <w:rPr>
                  <w:rFonts w:ascii="Verdana" w:hAnsi="Verdana" w:cs="Verdana"/>
                  <w:b/>
                  <w:bCs/>
                  <w:color w:val="0A508C"/>
                  <w:sz w:val="26"/>
                  <w:szCs w:val="26"/>
                </w:rPr>
                <w:t>E.1</w:t>
              </w:r>
            </w:hyperlink>
          </w:p>
        </w:tc>
        <w:tc>
          <w:tcPr>
            <w:tcW w:w="2598" w:type="dxa"/>
          </w:tcPr>
          <w:p w14:paraId="5F21188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785" w:history="1">
              <w:r>
                <w:rPr>
                  <w:rFonts w:ascii="Verdana" w:hAnsi="Verdana" w:cs="Verdana"/>
                  <w:color w:val="2E5611"/>
                  <w:sz w:val="26"/>
                  <w:szCs w:val="26"/>
                </w:rPr>
                <w:t>Sort sensory details</w:t>
              </w:r>
            </w:hyperlink>
          </w:p>
        </w:tc>
      </w:tr>
      <w:tr w:rsidR="000D6ECD" w14:paraId="5B4ACB58" w14:textId="77777777">
        <w:tblPrEx>
          <w:tblBorders>
            <w:top w:val="none" w:sz="0" w:space="0" w:color="auto"/>
          </w:tblBorders>
          <w:tblCellMar>
            <w:top w:w="0" w:type="dxa"/>
            <w:bottom w:w="0" w:type="dxa"/>
          </w:tblCellMar>
        </w:tblPrEx>
        <w:tc>
          <w:tcPr>
            <w:tcW w:w="456" w:type="dxa"/>
            <w:tcMar>
              <w:right w:w="80" w:type="nil"/>
            </w:tcMar>
          </w:tcPr>
          <w:p w14:paraId="46EFBB9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86" w:history="1">
              <w:r>
                <w:rPr>
                  <w:rFonts w:ascii="Verdana" w:hAnsi="Verdana" w:cs="Verdana"/>
                  <w:b/>
                  <w:bCs/>
                  <w:color w:val="0A508C"/>
                  <w:sz w:val="26"/>
                  <w:szCs w:val="26"/>
                </w:rPr>
                <w:t>E.2</w:t>
              </w:r>
            </w:hyperlink>
          </w:p>
        </w:tc>
        <w:tc>
          <w:tcPr>
            <w:tcW w:w="3058" w:type="dxa"/>
          </w:tcPr>
          <w:p w14:paraId="75FBE34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787" w:history="1">
              <w:r>
                <w:rPr>
                  <w:rFonts w:ascii="Verdana" w:hAnsi="Verdana" w:cs="Verdana"/>
                  <w:color w:val="2E5611"/>
                  <w:sz w:val="26"/>
                  <w:szCs w:val="26"/>
                </w:rPr>
                <w:t>Identify sensory details</w:t>
              </w:r>
            </w:hyperlink>
          </w:p>
        </w:tc>
      </w:tr>
      <w:tr w:rsidR="000D6ECD" w14:paraId="4E07F30A" w14:textId="77777777">
        <w:tblPrEx>
          <w:tblBorders>
            <w:top w:val="none" w:sz="0" w:space="0" w:color="auto"/>
          </w:tblBorders>
          <w:tblCellMar>
            <w:top w:w="0" w:type="dxa"/>
            <w:bottom w:w="0" w:type="dxa"/>
          </w:tblCellMar>
        </w:tblPrEx>
        <w:tc>
          <w:tcPr>
            <w:tcW w:w="448" w:type="dxa"/>
            <w:tcMar>
              <w:right w:w="80" w:type="nil"/>
            </w:tcMar>
          </w:tcPr>
          <w:p w14:paraId="5F67E3C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88" w:history="1">
              <w:r>
                <w:rPr>
                  <w:rFonts w:ascii="Verdana" w:hAnsi="Verdana" w:cs="Verdana"/>
                  <w:b/>
                  <w:bCs/>
                  <w:color w:val="0A508C"/>
                  <w:sz w:val="26"/>
                  <w:szCs w:val="26"/>
                </w:rPr>
                <w:t>F.5</w:t>
              </w:r>
            </w:hyperlink>
          </w:p>
        </w:tc>
        <w:tc>
          <w:tcPr>
            <w:tcW w:w="3985" w:type="dxa"/>
          </w:tcPr>
          <w:p w14:paraId="2F9A505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789" w:history="1">
              <w:r>
                <w:rPr>
                  <w:rFonts w:ascii="Verdana" w:hAnsi="Verdana" w:cs="Verdana"/>
                  <w:color w:val="2E5611"/>
                  <w:sz w:val="26"/>
                  <w:szCs w:val="26"/>
                </w:rPr>
                <w:t>Analyze the effects of figures of speech on meaning and tone</w:t>
              </w:r>
            </w:hyperlink>
          </w:p>
        </w:tc>
      </w:tr>
      <w:tr w:rsidR="000D6ECD" w14:paraId="4368F6F6" w14:textId="77777777">
        <w:tblPrEx>
          <w:tblBorders>
            <w:top w:val="none" w:sz="0" w:space="0" w:color="auto"/>
          </w:tblBorders>
          <w:tblCellMar>
            <w:top w:w="0" w:type="dxa"/>
            <w:bottom w:w="0" w:type="dxa"/>
          </w:tblCellMar>
        </w:tblPrEx>
        <w:tc>
          <w:tcPr>
            <w:tcW w:w="489" w:type="dxa"/>
            <w:tcMar>
              <w:right w:w="80" w:type="nil"/>
            </w:tcMar>
          </w:tcPr>
          <w:p w14:paraId="2203A8A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90" w:history="1">
              <w:r>
                <w:rPr>
                  <w:rFonts w:ascii="Verdana" w:hAnsi="Verdana" w:cs="Verdana"/>
                  <w:b/>
                  <w:bCs/>
                  <w:color w:val="0A508C"/>
                  <w:sz w:val="26"/>
                  <w:szCs w:val="26"/>
                </w:rPr>
                <w:t>G.1</w:t>
              </w:r>
            </w:hyperlink>
          </w:p>
        </w:tc>
        <w:tc>
          <w:tcPr>
            <w:tcW w:w="3943" w:type="dxa"/>
          </w:tcPr>
          <w:p w14:paraId="0169658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791" w:history="1">
              <w:r>
                <w:rPr>
                  <w:rFonts w:ascii="Verdana" w:hAnsi="Verdana" w:cs="Verdana"/>
                  <w:color w:val="2E5611"/>
                  <w:sz w:val="26"/>
                  <w:szCs w:val="26"/>
                </w:rPr>
                <w:t>Identify the narrative point of view</w:t>
              </w:r>
            </w:hyperlink>
          </w:p>
        </w:tc>
      </w:tr>
      <w:tr w:rsidR="000D6ECD" w14:paraId="2510AA0B" w14:textId="77777777">
        <w:tblPrEx>
          <w:tblBorders>
            <w:top w:val="none" w:sz="0" w:space="0" w:color="auto"/>
          </w:tblBorders>
          <w:tblCellMar>
            <w:top w:w="0" w:type="dxa"/>
            <w:bottom w:w="0" w:type="dxa"/>
          </w:tblCellMar>
        </w:tblPrEx>
        <w:tc>
          <w:tcPr>
            <w:tcW w:w="496" w:type="dxa"/>
            <w:tcMar>
              <w:right w:w="80" w:type="nil"/>
            </w:tcMar>
          </w:tcPr>
          <w:p w14:paraId="2CD70C1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92" w:history="1">
              <w:r>
                <w:rPr>
                  <w:rFonts w:ascii="Verdana" w:hAnsi="Verdana" w:cs="Verdana"/>
                  <w:b/>
                  <w:bCs/>
                  <w:color w:val="0A508C"/>
                  <w:sz w:val="26"/>
                  <w:szCs w:val="26"/>
                </w:rPr>
                <w:t>H.1</w:t>
              </w:r>
            </w:hyperlink>
          </w:p>
        </w:tc>
        <w:tc>
          <w:tcPr>
            <w:tcW w:w="3936" w:type="dxa"/>
          </w:tcPr>
          <w:p w14:paraId="50F6BF2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793" w:history="1">
              <w:r>
                <w:rPr>
                  <w:rFonts w:ascii="Verdana" w:hAnsi="Verdana" w:cs="Verdana"/>
                  <w:color w:val="2E5611"/>
                  <w:sz w:val="26"/>
                  <w:szCs w:val="26"/>
                </w:rPr>
                <w:t>Use actions and dialogue to understand characters</w:t>
              </w:r>
            </w:hyperlink>
          </w:p>
        </w:tc>
      </w:tr>
      <w:tr w:rsidR="000D6ECD" w14:paraId="287857F2" w14:textId="77777777">
        <w:tblPrEx>
          <w:tblBorders>
            <w:top w:val="none" w:sz="0" w:space="0" w:color="auto"/>
          </w:tblBorders>
          <w:tblCellMar>
            <w:top w:w="0" w:type="dxa"/>
            <w:bottom w:w="0" w:type="dxa"/>
          </w:tblCellMar>
        </w:tblPrEx>
        <w:tc>
          <w:tcPr>
            <w:tcW w:w="496" w:type="dxa"/>
            <w:tcMar>
              <w:right w:w="80" w:type="nil"/>
            </w:tcMar>
          </w:tcPr>
          <w:p w14:paraId="0B581E2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94" w:history="1">
              <w:r>
                <w:rPr>
                  <w:rFonts w:ascii="Verdana" w:hAnsi="Verdana" w:cs="Verdana"/>
                  <w:b/>
                  <w:bCs/>
                  <w:color w:val="0A508C"/>
                  <w:sz w:val="26"/>
                  <w:szCs w:val="26"/>
                </w:rPr>
                <w:t>H.5</w:t>
              </w:r>
            </w:hyperlink>
          </w:p>
        </w:tc>
        <w:tc>
          <w:tcPr>
            <w:tcW w:w="3936" w:type="dxa"/>
          </w:tcPr>
          <w:p w14:paraId="4E8A3DF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795" w:history="1">
              <w:r>
                <w:rPr>
                  <w:rFonts w:ascii="Verdana" w:hAnsi="Verdana" w:cs="Verdana"/>
                  <w:color w:val="2E5611"/>
                  <w:sz w:val="26"/>
                  <w:szCs w:val="26"/>
                </w:rPr>
                <w:t>Which book title goes with the picture?</w:t>
              </w:r>
            </w:hyperlink>
          </w:p>
        </w:tc>
      </w:tr>
      <w:tr w:rsidR="000D6ECD" w14:paraId="25B9A8A8" w14:textId="77777777">
        <w:tblPrEx>
          <w:tblBorders>
            <w:top w:val="none" w:sz="0" w:space="0" w:color="auto"/>
          </w:tblBorders>
          <w:tblCellMar>
            <w:top w:w="0" w:type="dxa"/>
            <w:bottom w:w="0" w:type="dxa"/>
          </w:tblCellMar>
        </w:tblPrEx>
        <w:tc>
          <w:tcPr>
            <w:tcW w:w="423" w:type="dxa"/>
            <w:tcMar>
              <w:right w:w="80" w:type="nil"/>
            </w:tcMar>
          </w:tcPr>
          <w:p w14:paraId="2BD2944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96" w:history="1">
              <w:r>
                <w:rPr>
                  <w:rFonts w:ascii="Verdana" w:hAnsi="Verdana" w:cs="Verdana"/>
                  <w:b/>
                  <w:bCs/>
                  <w:color w:val="0A508C"/>
                  <w:sz w:val="26"/>
                  <w:szCs w:val="26"/>
                </w:rPr>
                <w:t>J.2</w:t>
              </w:r>
            </w:hyperlink>
          </w:p>
        </w:tc>
        <w:tc>
          <w:tcPr>
            <w:tcW w:w="3147" w:type="dxa"/>
          </w:tcPr>
          <w:p w14:paraId="488EB4C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797" w:history="1">
              <w:r>
                <w:rPr>
                  <w:rFonts w:ascii="Verdana" w:hAnsi="Verdana" w:cs="Verdana"/>
                  <w:color w:val="2E5611"/>
                  <w:sz w:val="26"/>
                  <w:szCs w:val="26"/>
                </w:rPr>
                <w:t>Read graphic organizers</w:t>
              </w:r>
            </w:hyperlink>
          </w:p>
        </w:tc>
      </w:tr>
      <w:tr w:rsidR="000D6ECD" w14:paraId="08C3743F" w14:textId="77777777">
        <w:tblPrEx>
          <w:tblBorders>
            <w:top w:val="none" w:sz="0" w:space="0" w:color="auto"/>
          </w:tblBorders>
          <w:tblCellMar>
            <w:top w:w="0" w:type="dxa"/>
            <w:bottom w:w="0" w:type="dxa"/>
          </w:tblCellMar>
        </w:tblPrEx>
        <w:tc>
          <w:tcPr>
            <w:tcW w:w="500" w:type="dxa"/>
            <w:tcMar>
              <w:right w:w="80" w:type="nil"/>
            </w:tcMar>
          </w:tcPr>
          <w:p w14:paraId="5E880C9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798" w:history="1">
              <w:r>
                <w:rPr>
                  <w:rFonts w:ascii="Verdana" w:hAnsi="Verdana" w:cs="Verdana"/>
                  <w:b/>
                  <w:bCs/>
                  <w:color w:val="0A508C"/>
                  <w:sz w:val="26"/>
                  <w:szCs w:val="26"/>
                </w:rPr>
                <w:t>O.1</w:t>
              </w:r>
            </w:hyperlink>
          </w:p>
        </w:tc>
        <w:tc>
          <w:tcPr>
            <w:tcW w:w="3446" w:type="dxa"/>
          </w:tcPr>
          <w:p w14:paraId="2459169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799" w:history="1">
              <w:r>
                <w:rPr>
                  <w:rFonts w:ascii="Verdana" w:hAnsi="Verdana" w:cs="Verdana"/>
                  <w:color w:val="2E5611"/>
                  <w:sz w:val="26"/>
                  <w:szCs w:val="26"/>
                </w:rPr>
                <w:t>Put the sentences in order</w:t>
              </w:r>
            </w:hyperlink>
          </w:p>
        </w:tc>
      </w:tr>
      <w:tr w:rsidR="000D6ECD" w14:paraId="0AD3A644" w14:textId="77777777">
        <w:tblPrEx>
          <w:tblBorders>
            <w:top w:val="none" w:sz="0" w:space="0" w:color="auto"/>
          </w:tblBorders>
          <w:tblCellMar>
            <w:top w:w="0" w:type="dxa"/>
            <w:bottom w:w="0" w:type="dxa"/>
          </w:tblCellMar>
        </w:tblPrEx>
        <w:tc>
          <w:tcPr>
            <w:tcW w:w="500" w:type="dxa"/>
            <w:tcMar>
              <w:right w:w="80" w:type="nil"/>
            </w:tcMar>
          </w:tcPr>
          <w:p w14:paraId="4D4F57D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00" w:history="1">
              <w:r>
                <w:rPr>
                  <w:rFonts w:ascii="Verdana" w:hAnsi="Verdana" w:cs="Verdana"/>
                  <w:b/>
                  <w:bCs/>
                  <w:color w:val="0A508C"/>
                  <w:sz w:val="26"/>
                  <w:szCs w:val="26"/>
                </w:rPr>
                <w:t>O.2</w:t>
              </w:r>
            </w:hyperlink>
          </w:p>
        </w:tc>
        <w:tc>
          <w:tcPr>
            <w:tcW w:w="3933" w:type="dxa"/>
          </w:tcPr>
          <w:p w14:paraId="77EAEEA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01" w:history="1">
              <w:r>
                <w:rPr>
                  <w:rFonts w:ascii="Verdana" w:hAnsi="Verdana" w:cs="Verdana"/>
                  <w:color w:val="2E5611"/>
                  <w:sz w:val="26"/>
                  <w:szCs w:val="26"/>
                </w:rPr>
                <w:t>Order items from most general to most specific</w:t>
              </w:r>
            </w:hyperlink>
          </w:p>
        </w:tc>
      </w:tr>
      <w:tr w:rsidR="000D6ECD" w14:paraId="7FCC58E2" w14:textId="77777777">
        <w:tblPrEx>
          <w:tblBorders>
            <w:top w:val="none" w:sz="0" w:space="0" w:color="auto"/>
          </w:tblBorders>
          <w:tblCellMar>
            <w:top w:w="0" w:type="dxa"/>
            <w:bottom w:w="0" w:type="dxa"/>
          </w:tblCellMar>
        </w:tblPrEx>
        <w:tc>
          <w:tcPr>
            <w:tcW w:w="500" w:type="dxa"/>
            <w:tcMar>
              <w:right w:w="80" w:type="nil"/>
            </w:tcMar>
          </w:tcPr>
          <w:p w14:paraId="749E276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02" w:history="1">
              <w:r>
                <w:rPr>
                  <w:rFonts w:ascii="Verdana" w:hAnsi="Verdana" w:cs="Verdana"/>
                  <w:b/>
                  <w:bCs/>
                  <w:color w:val="0A508C"/>
                  <w:sz w:val="26"/>
                  <w:szCs w:val="26"/>
                </w:rPr>
                <w:t>O.3</w:t>
              </w:r>
            </w:hyperlink>
          </w:p>
        </w:tc>
        <w:tc>
          <w:tcPr>
            <w:tcW w:w="3933" w:type="dxa"/>
          </w:tcPr>
          <w:p w14:paraId="7259F30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03" w:history="1">
              <w:r>
                <w:rPr>
                  <w:rFonts w:ascii="Verdana" w:hAnsi="Verdana" w:cs="Verdana"/>
                  <w:color w:val="2E5611"/>
                  <w:sz w:val="26"/>
                  <w:szCs w:val="26"/>
                </w:rPr>
                <w:t>Organize information by main idea</w:t>
              </w:r>
            </w:hyperlink>
          </w:p>
        </w:tc>
      </w:tr>
      <w:tr w:rsidR="000D6ECD" w14:paraId="054A793C" w14:textId="77777777">
        <w:tblPrEx>
          <w:tblBorders>
            <w:top w:val="none" w:sz="0" w:space="0" w:color="auto"/>
          </w:tblBorders>
          <w:tblCellMar>
            <w:top w:w="0" w:type="dxa"/>
            <w:bottom w:w="0" w:type="dxa"/>
          </w:tblCellMar>
        </w:tblPrEx>
        <w:tc>
          <w:tcPr>
            <w:tcW w:w="500" w:type="dxa"/>
            <w:tcMar>
              <w:right w:w="80" w:type="nil"/>
            </w:tcMar>
          </w:tcPr>
          <w:p w14:paraId="5D7AC91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04" w:history="1">
              <w:r>
                <w:rPr>
                  <w:rFonts w:ascii="Verdana" w:hAnsi="Verdana" w:cs="Verdana"/>
                  <w:b/>
                  <w:bCs/>
                  <w:color w:val="0A508C"/>
                  <w:sz w:val="26"/>
                  <w:szCs w:val="26"/>
                </w:rPr>
                <w:t>O.4</w:t>
              </w:r>
            </w:hyperlink>
          </w:p>
        </w:tc>
        <w:tc>
          <w:tcPr>
            <w:tcW w:w="3933" w:type="dxa"/>
          </w:tcPr>
          <w:p w14:paraId="4A8256D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05" w:history="1">
              <w:r>
                <w:rPr>
                  <w:rFonts w:ascii="Verdana" w:hAnsi="Verdana" w:cs="Verdana"/>
                  <w:color w:val="2E5611"/>
                  <w:sz w:val="26"/>
                  <w:szCs w:val="26"/>
                </w:rPr>
                <w:t>Remove the sentence that does not belong</w:t>
              </w:r>
            </w:hyperlink>
          </w:p>
        </w:tc>
      </w:tr>
      <w:tr w:rsidR="000D6ECD" w14:paraId="54CC7B0D" w14:textId="77777777">
        <w:tblPrEx>
          <w:tblBorders>
            <w:top w:val="none" w:sz="0" w:space="0" w:color="auto"/>
          </w:tblBorders>
          <w:tblCellMar>
            <w:top w:w="0" w:type="dxa"/>
            <w:bottom w:w="0" w:type="dxa"/>
          </w:tblCellMar>
        </w:tblPrEx>
        <w:tc>
          <w:tcPr>
            <w:tcW w:w="469" w:type="dxa"/>
            <w:tcMar>
              <w:right w:w="80" w:type="nil"/>
            </w:tcMar>
          </w:tcPr>
          <w:p w14:paraId="1519A15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06" w:history="1">
              <w:r>
                <w:rPr>
                  <w:rFonts w:ascii="Verdana" w:hAnsi="Verdana" w:cs="Verdana"/>
                  <w:b/>
                  <w:bCs/>
                  <w:color w:val="0A508C"/>
                  <w:sz w:val="26"/>
                  <w:szCs w:val="26"/>
                </w:rPr>
                <w:t>P.1</w:t>
              </w:r>
            </w:hyperlink>
          </w:p>
        </w:tc>
        <w:tc>
          <w:tcPr>
            <w:tcW w:w="3963" w:type="dxa"/>
          </w:tcPr>
          <w:p w14:paraId="134EE5A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07" w:history="1">
              <w:r>
                <w:rPr>
                  <w:rFonts w:ascii="Verdana" w:hAnsi="Verdana" w:cs="Verdana"/>
                  <w:color w:val="2E5611"/>
                  <w:sz w:val="26"/>
                  <w:szCs w:val="26"/>
                </w:rPr>
                <w:t>Choose the best topic sentence</w:t>
              </w:r>
            </w:hyperlink>
          </w:p>
        </w:tc>
      </w:tr>
      <w:tr w:rsidR="000D6ECD" w14:paraId="5B6D0BFC" w14:textId="77777777">
        <w:tblPrEx>
          <w:tblBorders>
            <w:top w:val="none" w:sz="0" w:space="0" w:color="auto"/>
          </w:tblBorders>
          <w:tblCellMar>
            <w:top w:w="0" w:type="dxa"/>
            <w:bottom w:w="0" w:type="dxa"/>
          </w:tblCellMar>
        </w:tblPrEx>
        <w:tc>
          <w:tcPr>
            <w:tcW w:w="469" w:type="dxa"/>
            <w:tcMar>
              <w:right w:w="80" w:type="nil"/>
            </w:tcMar>
          </w:tcPr>
          <w:p w14:paraId="43997D9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08" w:history="1">
              <w:r>
                <w:rPr>
                  <w:rFonts w:ascii="Verdana" w:hAnsi="Verdana" w:cs="Verdana"/>
                  <w:b/>
                  <w:bCs/>
                  <w:color w:val="0A508C"/>
                  <w:sz w:val="26"/>
                  <w:szCs w:val="26"/>
                </w:rPr>
                <w:t>P.2</w:t>
              </w:r>
            </w:hyperlink>
          </w:p>
        </w:tc>
        <w:tc>
          <w:tcPr>
            <w:tcW w:w="3963" w:type="dxa"/>
          </w:tcPr>
          <w:p w14:paraId="7273B17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09" w:history="1">
              <w:r>
                <w:rPr>
                  <w:rFonts w:ascii="Verdana" w:hAnsi="Verdana" w:cs="Verdana"/>
                  <w:color w:val="2E5611"/>
                  <w:sz w:val="26"/>
                  <w:szCs w:val="26"/>
                </w:rPr>
                <w:t>Choose the best concluding sentence</w:t>
              </w:r>
            </w:hyperlink>
          </w:p>
        </w:tc>
      </w:tr>
      <w:tr w:rsidR="000D6ECD" w14:paraId="57DA27CB" w14:textId="77777777">
        <w:tblPrEx>
          <w:tblBorders>
            <w:top w:val="none" w:sz="0" w:space="0" w:color="auto"/>
          </w:tblBorders>
          <w:tblCellMar>
            <w:top w:w="0" w:type="dxa"/>
            <w:bottom w:w="0" w:type="dxa"/>
          </w:tblCellMar>
        </w:tblPrEx>
        <w:tc>
          <w:tcPr>
            <w:tcW w:w="500" w:type="dxa"/>
            <w:tcMar>
              <w:right w:w="80" w:type="nil"/>
            </w:tcMar>
          </w:tcPr>
          <w:p w14:paraId="01719AE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10" w:history="1">
              <w:r>
                <w:rPr>
                  <w:rFonts w:ascii="Verdana" w:hAnsi="Verdana" w:cs="Verdana"/>
                  <w:b/>
                  <w:bCs/>
                  <w:color w:val="0A508C"/>
                  <w:sz w:val="26"/>
                  <w:szCs w:val="26"/>
                </w:rPr>
                <w:t>Q.1</w:t>
              </w:r>
            </w:hyperlink>
          </w:p>
        </w:tc>
        <w:tc>
          <w:tcPr>
            <w:tcW w:w="2476" w:type="dxa"/>
          </w:tcPr>
          <w:p w14:paraId="7E4FD63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11" w:history="1">
              <w:r>
                <w:rPr>
                  <w:rFonts w:ascii="Verdana" w:hAnsi="Verdana" w:cs="Verdana"/>
                  <w:color w:val="2E5611"/>
                  <w:sz w:val="26"/>
                  <w:szCs w:val="26"/>
                </w:rPr>
                <w:t>Summarize a story</w:t>
              </w:r>
            </w:hyperlink>
          </w:p>
        </w:tc>
      </w:tr>
      <w:tr w:rsidR="000D6ECD" w14:paraId="2D515395" w14:textId="77777777">
        <w:tblPrEx>
          <w:tblBorders>
            <w:top w:val="none" w:sz="0" w:space="0" w:color="auto"/>
          </w:tblBorders>
          <w:tblCellMar>
            <w:top w:w="0" w:type="dxa"/>
            <w:bottom w:w="0" w:type="dxa"/>
          </w:tblCellMar>
        </w:tblPrEx>
        <w:tc>
          <w:tcPr>
            <w:tcW w:w="482" w:type="dxa"/>
            <w:tcMar>
              <w:right w:w="80" w:type="nil"/>
            </w:tcMar>
          </w:tcPr>
          <w:p w14:paraId="6735691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12" w:history="1">
              <w:r>
                <w:rPr>
                  <w:rFonts w:ascii="Verdana" w:hAnsi="Verdana" w:cs="Verdana"/>
                  <w:b/>
                  <w:bCs/>
                  <w:color w:val="0A508C"/>
                  <w:sz w:val="26"/>
                  <w:szCs w:val="26"/>
                </w:rPr>
                <w:t>R.1</w:t>
              </w:r>
            </w:hyperlink>
          </w:p>
        </w:tc>
        <w:tc>
          <w:tcPr>
            <w:tcW w:w="3366" w:type="dxa"/>
          </w:tcPr>
          <w:p w14:paraId="070D891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13" w:history="1">
              <w:r>
                <w:rPr>
                  <w:rFonts w:ascii="Verdana" w:hAnsi="Verdana" w:cs="Verdana"/>
                  <w:color w:val="2E5611"/>
                  <w:sz w:val="26"/>
                  <w:szCs w:val="26"/>
                </w:rPr>
                <w:t>Identify time-order words</w:t>
              </w:r>
            </w:hyperlink>
          </w:p>
        </w:tc>
      </w:tr>
      <w:tr w:rsidR="000D6ECD" w14:paraId="7C853539" w14:textId="77777777">
        <w:tblPrEx>
          <w:tblBorders>
            <w:top w:val="none" w:sz="0" w:space="0" w:color="auto"/>
          </w:tblBorders>
          <w:tblCellMar>
            <w:top w:w="0" w:type="dxa"/>
            <w:bottom w:w="0" w:type="dxa"/>
          </w:tblCellMar>
        </w:tblPrEx>
        <w:tc>
          <w:tcPr>
            <w:tcW w:w="482" w:type="dxa"/>
            <w:tcMar>
              <w:right w:w="80" w:type="nil"/>
            </w:tcMar>
          </w:tcPr>
          <w:p w14:paraId="24004A4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14" w:history="1">
              <w:r>
                <w:rPr>
                  <w:rFonts w:ascii="Verdana" w:hAnsi="Verdana" w:cs="Verdana"/>
                  <w:b/>
                  <w:bCs/>
                  <w:color w:val="0A508C"/>
                  <w:sz w:val="26"/>
                  <w:szCs w:val="26"/>
                </w:rPr>
                <w:t>R.2</w:t>
              </w:r>
            </w:hyperlink>
          </w:p>
        </w:tc>
        <w:tc>
          <w:tcPr>
            <w:tcW w:w="3923" w:type="dxa"/>
          </w:tcPr>
          <w:p w14:paraId="3A2D724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15" w:history="1">
              <w:r>
                <w:rPr>
                  <w:rFonts w:ascii="Verdana" w:hAnsi="Verdana" w:cs="Verdana"/>
                  <w:color w:val="2E5611"/>
                  <w:sz w:val="26"/>
                  <w:szCs w:val="26"/>
                </w:rPr>
                <w:t>Use coordinating conjunctions</w:t>
              </w:r>
            </w:hyperlink>
          </w:p>
        </w:tc>
      </w:tr>
      <w:tr w:rsidR="000D6ECD" w14:paraId="37843ED9" w14:textId="77777777">
        <w:tblPrEx>
          <w:tblBorders>
            <w:top w:val="none" w:sz="0" w:space="0" w:color="auto"/>
          </w:tblBorders>
          <w:tblCellMar>
            <w:top w:w="0" w:type="dxa"/>
            <w:bottom w:w="0" w:type="dxa"/>
          </w:tblCellMar>
        </w:tblPrEx>
        <w:tc>
          <w:tcPr>
            <w:tcW w:w="482" w:type="dxa"/>
            <w:tcMar>
              <w:right w:w="80" w:type="nil"/>
            </w:tcMar>
          </w:tcPr>
          <w:p w14:paraId="1D57D77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16" w:history="1">
              <w:r>
                <w:rPr>
                  <w:rFonts w:ascii="Verdana" w:hAnsi="Verdana" w:cs="Verdana"/>
                  <w:b/>
                  <w:bCs/>
                  <w:color w:val="0A508C"/>
                  <w:sz w:val="26"/>
                  <w:szCs w:val="26"/>
                </w:rPr>
                <w:t>R.3</w:t>
              </w:r>
            </w:hyperlink>
          </w:p>
        </w:tc>
        <w:tc>
          <w:tcPr>
            <w:tcW w:w="3950" w:type="dxa"/>
          </w:tcPr>
          <w:p w14:paraId="4DF1277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17" w:history="1">
              <w:r>
                <w:rPr>
                  <w:rFonts w:ascii="Verdana" w:hAnsi="Verdana" w:cs="Verdana"/>
                  <w:color w:val="2E5611"/>
                  <w:sz w:val="26"/>
                  <w:szCs w:val="26"/>
                </w:rPr>
                <w:t>Use subordinating conjunctions</w:t>
              </w:r>
            </w:hyperlink>
          </w:p>
        </w:tc>
      </w:tr>
      <w:tr w:rsidR="000D6ECD" w14:paraId="56E5EEAC" w14:textId="77777777">
        <w:tblPrEx>
          <w:tblBorders>
            <w:top w:val="none" w:sz="0" w:space="0" w:color="auto"/>
          </w:tblBorders>
          <w:tblCellMar>
            <w:top w:w="0" w:type="dxa"/>
            <w:bottom w:w="0" w:type="dxa"/>
          </w:tblCellMar>
        </w:tblPrEx>
        <w:tc>
          <w:tcPr>
            <w:tcW w:w="482" w:type="dxa"/>
            <w:tcMar>
              <w:right w:w="80" w:type="nil"/>
            </w:tcMar>
          </w:tcPr>
          <w:p w14:paraId="676BE84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18" w:history="1">
              <w:r>
                <w:rPr>
                  <w:rFonts w:ascii="Verdana" w:hAnsi="Verdana" w:cs="Verdana"/>
                  <w:b/>
                  <w:bCs/>
                  <w:color w:val="0A508C"/>
                  <w:sz w:val="26"/>
                  <w:szCs w:val="26"/>
                </w:rPr>
                <w:t>R.4</w:t>
              </w:r>
            </w:hyperlink>
          </w:p>
        </w:tc>
        <w:tc>
          <w:tcPr>
            <w:tcW w:w="3435" w:type="dxa"/>
          </w:tcPr>
          <w:p w14:paraId="31BA65F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19" w:history="1">
              <w:r>
                <w:rPr>
                  <w:rFonts w:ascii="Verdana" w:hAnsi="Verdana" w:cs="Verdana"/>
                  <w:color w:val="2E5611"/>
                  <w:sz w:val="26"/>
                  <w:szCs w:val="26"/>
                </w:rPr>
                <w:t>Choose the best transition</w:t>
              </w:r>
            </w:hyperlink>
          </w:p>
        </w:tc>
      </w:tr>
      <w:tr w:rsidR="000D6ECD" w14:paraId="044183C1" w14:textId="77777777">
        <w:tblPrEx>
          <w:tblBorders>
            <w:top w:val="none" w:sz="0" w:space="0" w:color="auto"/>
          </w:tblBorders>
          <w:tblCellMar>
            <w:top w:w="0" w:type="dxa"/>
            <w:bottom w:w="0" w:type="dxa"/>
          </w:tblCellMar>
        </w:tblPrEx>
        <w:tc>
          <w:tcPr>
            <w:tcW w:w="463" w:type="dxa"/>
            <w:tcMar>
              <w:right w:w="80" w:type="nil"/>
            </w:tcMar>
          </w:tcPr>
          <w:p w14:paraId="4E021CB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20" w:history="1">
              <w:r>
                <w:rPr>
                  <w:rFonts w:ascii="Verdana" w:hAnsi="Verdana" w:cs="Verdana"/>
                  <w:b/>
                  <w:bCs/>
                  <w:color w:val="0A508C"/>
                  <w:sz w:val="26"/>
                  <w:szCs w:val="26"/>
                </w:rPr>
                <w:t>S.1</w:t>
              </w:r>
            </w:hyperlink>
          </w:p>
        </w:tc>
        <w:tc>
          <w:tcPr>
            <w:tcW w:w="3969" w:type="dxa"/>
          </w:tcPr>
          <w:p w14:paraId="421394D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21" w:history="1">
              <w:r>
                <w:rPr>
                  <w:rFonts w:ascii="Verdana" w:hAnsi="Verdana" w:cs="Verdana"/>
                  <w:color w:val="2E5611"/>
                  <w:sz w:val="26"/>
                  <w:szCs w:val="26"/>
                </w:rPr>
                <w:t>Distinguish facts from opinions</w:t>
              </w:r>
            </w:hyperlink>
          </w:p>
        </w:tc>
      </w:tr>
      <w:tr w:rsidR="000D6ECD" w14:paraId="670DCAE4" w14:textId="77777777">
        <w:tblPrEx>
          <w:tblBorders>
            <w:top w:val="none" w:sz="0" w:space="0" w:color="auto"/>
          </w:tblBorders>
          <w:tblCellMar>
            <w:top w:w="0" w:type="dxa"/>
            <w:bottom w:w="0" w:type="dxa"/>
          </w:tblCellMar>
        </w:tblPrEx>
        <w:tc>
          <w:tcPr>
            <w:tcW w:w="463" w:type="dxa"/>
            <w:tcMar>
              <w:right w:w="80" w:type="nil"/>
            </w:tcMar>
          </w:tcPr>
          <w:p w14:paraId="6068247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22" w:history="1">
              <w:r>
                <w:rPr>
                  <w:rFonts w:ascii="Verdana" w:hAnsi="Verdana" w:cs="Verdana"/>
                  <w:b/>
                  <w:bCs/>
                  <w:color w:val="0A508C"/>
                  <w:sz w:val="26"/>
                  <w:szCs w:val="26"/>
                </w:rPr>
                <w:t>S.2</w:t>
              </w:r>
            </w:hyperlink>
          </w:p>
        </w:tc>
        <w:tc>
          <w:tcPr>
            <w:tcW w:w="3969" w:type="dxa"/>
          </w:tcPr>
          <w:p w14:paraId="164B6FD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23" w:history="1">
              <w:r>
                <w:rPr>
                  <w:rFonts w:ascii="Verdana" w:hAnsi="Verdana" w:cs="Verdana"/>
                  <w:color w:val="2E5611"/>
                  <w:sz w:val="26"/>
                  <w:szCs w:val="26"/>
                </w:rPr>
                <w:t>Identify an author's statement of opinion</w:t>
              </w:r>
            </w:hyperlink>
          </w:p>
        </w:tc>
      </w:tr>
      <w:tr w:rsidR="000D6ECD" w14:paraId="26E42371" w14:textId="77777777">
        <w:tblPrEx>
          <w:tblBorders>
            <w:top w:val="none" w:sz="0" w:space="0" w:color="auto"/>
          </w:tblBorders>
          <w:tblCellMar>
            <w:top w:w="0" w:type="dxa"/>
            <w:bottom w:w="0" w:type="dxa"/>
          </w:tblCellMar>
        </w:tblPrEx>
        <w:tc>
          <w:tcPr>
            <w:tcW w:w="463" w:type="dxa"/>
            <w:tcMar>
              <w:right w:w="80" w:type="nil"/>
            </w:tcMar>
          </w:tcPr>
          <w:p w14:paraId="172D737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24" w:history="1">
              <w:r>
                <w:rPr>
                  <w:rFonts w:ascii="Verdana" w:hAnsi="Verdana" w:cs="Verdana"/>
                  <w:b/>
                  <w:bCs/>
                  <w:color w:val="0A508C"/>
                  <w:sz w:val="26"/>
                  <w:szCs w:val="26"/>
                </w:rPr>
                <w:t>S.3</w:t>
              </w:r>
            </w:hyperlink>
          </w:p>
        </w:tc>
        <w:tc>
          <w:tcPr>
            <w:tcW w:w="3969" w:type="dxa"/>
          </w:tcPr>
          <w:p w14:paraId="45B409A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25" w:history="1">
              <w:r>
                <w:rPr>
                  <w:rFonts w:ascii="Verdana" w:hAnsi="Verdana" w:cs="Verdana"/>
                  <w:color w:val="2E5611"/>
                  <w:sz w:val="26"/>
                  <w:szCs w:val="26"/>
                </w:rPr>
                <w:t>Choose reasons to support an opinion</w:t>
              </w:r>
            </w:hyperlink>
          </w:p>
        </w:tc>
      </w:tr>
      <w:tr w:rsidR="000D6ECD" w14:paraId="39524651" w14:textId="77777777">
        <w:tblPrEx>
          <w:tblBorders>
            <w:top w:val="none" w:sz="0" w:space="0" w:color="auto"/>
          </w:tblBorders>
          <w:tblCellMar>
            <w:top w:w="0" w:type="dxa"/>
            <w:bottom w:w="0" w:type="dxa"/>
          </w:tblCellMar>
        </w:tblPrEx>
        <w:tc>
          <w:tcPr>
            <w:tcW w:w="463" w:type="dxa"/>
            <w:tcMar>
              <w:right w:w="80" w:type="nil"/>
            </w:tcMar>
          </w:tcPr>
          <w:p w14:paraId="1930679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26" w:history="1">
              <w:r>
                <w:rPr>
                  <w:rFonts w:ascii="Verdana" w:hAnsi="Verdana" w:cs="Verdana"/>
                  <w:b/>
                  <w:bCs/>
                  <w:color w:val="0A508C"/>
                  <w:sz w:val="26"/>
                  <w:szCs w:val="26"/>
                </w:rPr>
                <w:t>S.4</w:t>
              </w:r>
            </w:hyperlink>
          </w:p>
        </w:tc>
        <w:tc>
          <w:tcPr>
            <w:tcW w:w="3969" w:type="dxa"/>
          </w:tcPr>
          <w:p w14:paraId="7103C96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27" w:history="1">
              <w:r>
                <w:rPr>
                  <w:rFonts w:ascii="Verdana" w:hAnsi="Verdana" w:cs="Verdana"/>
                  <w:color w:val="2E5611"/>
                  <w:sz w:val="26"/>
                  <w:szCs w:val="26"/>
                </w:rPr>
                <w:t>Identify supporting details in literary texts</w:t>
              </w:r>
            </w:hyperlink>
          </w:p>
        </w:tc>
      </w:tr>
      <w:tr w:rsidR="000D6ECD" w14:paraId="6AFF8749" w14:textId="77777777">
        <w:tblPrEx>
          <w:tblBorders>
            <w:top w:val="none" w:sz="0" w:space="0" w:color="auto"/>
          </w:tblBorders>
          <w:tblCellMar>
            <w:top w:w="0" w:type="dxa"/>
            <w:bottom w:w="0" w:type="dxa"/>
          </w:tblCellMar>
        </w:tblPrEx>
        <w:tc>
          <w:tcPr>
            <w:tcW w:w="463" w:type="dxa"/>
            <w:tcMar>
              <w:right w:w="80" w:type="nil"/>
            </w:tcMar>
          </w:tcPr>
          <w:p w14:paraId="2460596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28" w:history="1">
              <w:r>
                <w:rPr>
                  <w:rFonts w:ascii="Verdana" w:hAnsi="Verdana" w:cs="Verdana"/>
                  <w:b/>
                  <w:bCs/>
                  <w:color w:val="0A508C"/>
                  <w:sz w:val="26"/>
                  <w:szCs w:val="26"/>
                </w:rPr>
                <w:t>S.5</w:t>
              </w:r>
            </w:hyperlink>
          </w:p>
        </w:tc>
        <w:tc>
          <w:tcPr>
            <w:tcW w:w="3969" w:type="dxa"/>
          </w:tcPr>
          <w:p w14:paraId="1F53C02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29" w:history="1">
              <w:r>
                <w:rPr>
                  <w:rFonts w:ascii="Verdana" w:hAnsi="Verdana" w:cs="Verdana"/>
                  <w:color w:val="2E5611"/>
                  <w:sz w:val="26"/>
                  <w:szCs w:val="26"/>
                </w:rPr>
                <w:t>Identify supporting details in informational texts</w:t>
              </w:r>
            </w:hyperlink>
          </w:p>
        </w:tc>
      </w:tr>
      <w:tr w:rsidR="000D6ECD" w14:paraId="3690BEF8" w14:textId="77777777">
        <w:tblPrEx>
          <w:tblBorders>
            <w:top w:val="none" w:sz="0" w:space="0" w:color="auto"/>
          </w:tblBorders>
          <w:tblCellMar>
            <w:top w:w="0" w:type="dxa"/>
            <w:bottom w:w="0" w:type="dxa"/>
          </w:tblCellMar>
        </w:tblPrEx>
        <w:tc>
          <w:tcPr>
            <w:tcW w:w="456" w:type="dxa"/>
            <w:tcMar>
              <w:right w:w="80" w:type="nil"/>
            </w:tcMar>
          </w:tcPr>
          <w:p w14:paraId="67F5E3A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30" w:history="1">
              <w:r>
                <w:rPr>
                  <w:rFonts w:ascii="Verdana" w:hAnsi="Verdana" w:cs="Verdana"/>
                  <w:b/>
                  <w:bCs/>
                  <w:color w:val="0A508C"/>
                  <w:sz w:val="26"/>
                  <w:szCs w:val="26"/>
                </w:rPr>
                <w:t>T.1</w:t>
              </w:r>
            </w:hyperlink>
          </w:p>
        </w:tc>
        <w:tc>
          <w:tcPr>
            <w:tcW w:w="3976" w:type="dxa"/>
          </w:tcPr>
          <w:p w14:paraId="5F2C038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31" w:history="1">
              <w:r>
                <w:rPr>
                  <w:rFonts w:ascii="Verdana" w:hAnsi="Verdana" w:cs="Verdana"/>
                  <w:color w:val="2E5611"/>
                  <w:sz w:val="26"/>
                  <w:szCs w:val="26"/>
                </w:rPr>
                <w:t>Show character emotions and traits</w:t>
              </w:r>
            </w:hyperlink>
          </w:p>
        </w:tc>
      </w:tr>
      <w:tr w:rsidR="000D6ECD" w14:paraId="16B7A50C" w14:textId="77777777">
        <w:tblPrEx>
          <w:tblBorders>
            <w:top w:val="none" w:sz="0" w:space="0" w:color="auto"/>
          </w:tblBorders>
          <w:tblCellMar>
            <w:top w:w="0" w:type="dxa"/>
            <w:bottom w:w="0" w:type="dxa"/>
          </w:tblCellMar>
        </w:tblPrEx>
        <w:tc>
          <w:tcPr>
            <w:tcW w:w="456" w:type="dxa"/>
            <w:tcMar>
              <w:right w:w="80" w:type="nil"/>
            </w:tcMar>
          </w:tcPr>
          <w:p w14:paraId="69FAF0E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32" w:history="1">
              <w:r>
                <w:rPr>
                  <w:rFonts w:ascii="Verdana" w:hAnsi="Verdana" w:cs="Verdana"/>
                  <w:b/>
                  <w:bCs/>
                  <w:color w:val="0A508C"/>
                  <w:sz w:val="26"/>
                  <w:szCs w:val="26"/>
                </w:rPr>
                <w:t>T.2</w:t>
              </w:r>
            </w:hyperlink>
          </w:p>
        </w:tc>
        <w:tc>
          <w:tcPr>
            <w:tcW w:w="3976" w:type="dxa"/>
          </w:tcPr>
          <w:p w14:paraId="5AF8D2B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33" w:history="1">
              <w:r>
                <w:rPr>
                  <w:rFonts w:ascii="Verdana" w:hAnsi="Verdana" w:cs="Verdana"/>
                  <w:color w:val="2E5611"/>
                  <w:sz w:val="26"/>
                  <w:szCs w:val="26"/>
                </w:rPr>
                <w:t>Revise the sentence using a stronger verb</w:t>
              </w:r>
            </w:hyperlink>
          </w:p>
        </w:tc>
      </w:tr>
      <w:tr w:rsidR="000D6ECD" w14:paraId="50166084" w14:textId="77777777">
        <w:tblPrEx>
          <w:tblBorders>
            <w:top w:val="none" w:sz="0" w:space="0" w:color="auto"/>
          </w:tblBorders>
          <w:tblCellMar>
            <w:top w:w="0" w:type="dxa"/>
            <w:bottom w:w="0" w:type="dxa"/>
          </w:tblCellMar>
        </w:tblPrEx>
        <w:tc>
          <w:tcPr>
            <w:tcW w:w="456" w:type="dxa"/>
            <w:tcMar>
              <w:right w:w="80" w:type="nil"/>
            </w:tcMar>
          </w:tcPr>
          <w:p w14:paraId="1E43818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34" w:history="1">
              <w:r>
                <w:rPr>
                  <w:rFonts w:ascii="Verdana" w:hAnsi="Verdana" w:cs="Verdana"/>
                  <w:b/>
                  <w:bCs/>
                  <w:color w:val="0A508C"/>
                  <w:sz w:val="26"/>
                  <w:szCs w:val="26"/>
                </w:rPr>
                <w:t>T.3</w:t>
              </w:r>
            </w:hyperlink>
          </w:p>
        </w:tc>
        <w:tc>
          <w:tcPr>
            <w:tcW w:w="2966" w:type="dxa"/>
          </w:tcPr>
          <w:p w14:paraId="1ECD969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35" w:history="1">
              <w:r>
                <w:rPr>
                  <w:rFonts w:ascii="Verdana" w:hAnsi="Verdana" w:cs="Verdana"/>
                  <w:color w:val="2E5611"/>
                  <w:sz w:val="26"/>
                  <w:szCs w:val="26"/>
                </w:rPr>
                <w:t>Add imagery to stories</w:t>
              </w:r>
            </w:hyperlink>
          </w:p>
        </w:tc>
      </w:tr>
      <w:tr w:rsidR="000D6ECD" w14:paraId="0130DB43" w14:textId="77777777">
        <w:tblPrEx>
          <w:tblBorders>
            <w:top w:val="none" w:sz="0" w:space="0" w:color="auto"/>
          </w:tblBorders>
          <w:tblCellMar>
            <w:top w:w="0" w:type="dxa"/>
            <w:bottom w:w="0" w:type="dxa"/>
          </w:tblCellMar>
        </w:tblPrEx>
        <w:tc>
          <w:tcPr>
            <w:tcW w:w="490" w:type="dxa"/>
            <w:tcMar>
              <w:right w:w="80" w:type="nil"/>
            </w:tcMar>
          </w:tcPr>
          <w:p w14:paraId="05817D0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36" w:history="1">
              <w:r>
                <w:rPr>
                  <w:rFonts w:ascii="Verdana" w:hAnsi="Verdana" w:cs="Verdana"/>
                  <w:b/>
                  <w:bCs/>
                  <w:color w:val="0A508C"/>
                  <w:sz w:val="26"/>
                  <w:szCs w:val="26"/>
                </w:rPr>
                <w:t>U.1</w:t>
              </w:r>
            </w:hyperlink>
          </w:p>
        </w:tc>
        <w:tc>
          <w:tcPr>
            <w:tcW w:w="3943" w:type="dxa"/>
          </w:tcPr>
          <w:p w14:paraId="53A522B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37" w:history="1">
              <w:r>
                <w:rPr>
                  <w:rFonts w:ascii="Verdana" w:hAnsi="Verdana" w:cs="Verdana"/>
                  <w:color w:val="2E5611"/>
                  <w:sz w:val="26"/>
                  <w:szCs w:val="26"/>
                </w:rPr>
                <w:t>Create varied sentences based on models</w:t>
              </w:r>
            </w:hyperlink>
          </w:p>
        </w:tc>
      </w:tr>
      <w:tr w:rsidR="000D6ECD" w14:paraId="3AFB8364" w14:textId="77777777">
        <w:tblPrEx>
          <w:tblBorders>
            <w:top w:val="none" w:sz="0" w:space="0" w:color="auto"/>
          </w:tblBorders>
          <w:tblCellMar>
            <w:top w:w="0" w:type="dxa"/>
            <w:bottom w:w="0" w:type="dxa"/>
          </w:tblCellMar>
        </w:tblPrEx>
        <w:tc>
          <w:tcPr>
            <w:tcW w:w="477" w:type="dxa"/>
            <w:tcMar>
              <w:right w:w="80" w:type="nil"/>
            </w:tcMar>
          </w:tcPr>
          <w:p w14:paraId="4A584F9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38" w:history="1">
              <w:r>
                <w:rPr>
                  <w:rFonts w:ascii="Verdana" w:hAnsi="Verdana" w:cs="Verdana"/>
                  <w:b/>
                  <w:bCs/>
                  <w:color w:val="0A508C"/>
                  <w:sz w:val="26"/>
                  <w:szCs w:val="26"/>
                </w:rPr>
                <w:t>V.1</w:t>
              </w:r>
            </w:hyperlink>
          </w:p>
        </w:tc>
        <w:tc>
          <w:tcPr>
            <w:tcW w:w="3229" w:type="dxa"/>
          </w:tcPr>
          <w:p w14:paraId="38F21AD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39" w:history="1">
              <w:r>
                <w:rPr>
                  <w:rFonts w:ascii="Verdana" w:hAnsi="Verdana" w:cs="Verdana"/>
                  <w:color w:val="2E5611"/>
                  <w:sz w:val="26"/>
                  <w:szCs w:val="26"/>
                </w:rPr>
                <w:t>Correct errors with signs</w:t>
              </w:r>
            </w:hyperlink>
          </w:p>
        </w:tc>
      </w:tr>
      <w:tr w:rsidR="000D6ECD" w14:paraId="3FF6290E" w14:textId="77777777">
        <w:tblPrEx>
          <w:tblBorders>
            <w:top w:val="none" w:sz="0" w:space="0" w:color="auto"/>
          </w:tblBorders>
          <w:tblCellMar>
            <w:top w:w="0" w:type="dxa"/>
            <w:bottom w:w="0" w:type="dxa"/>
          </w:tblCellMar>
        </w:tblPrEx>
        <w:tc>
          <w:tcPr>
            <w:tcW w:w="572" w:type="dxa"/>
            <w:tcMar>
              <w:right w:w="80" w:type="nil"/>
            </w:tcMar>
          </w:tcPr>
          <w:p w14:paraId="5DEC676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40" w:history="1">
              <w:r>
                <w:rPr>
                  <w:rFonts w:ascii="Verdana" w:hAnsi="Verdana" w:cs="Verdana"/>
                  <w:b/>
                  <w:bCs/>
                  <w:color w:val="0A508C"/>
                  <w:sz w:val="26"/>
                  <w:szCs w:val="26"/>
                </w:rPr>
                <w:t>W.3</w:t>
              </w:r>
            </w:hyperlink>
          </w:p>
        </w:tc>
        <w:tc>
          <w:tcPr>
            <w:tcW w:w="3860" w:type="dxa"/>
          </w:tcPr>
          <w:p w14:paraId="5147864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41" w:history="1">
              <w:r>
                <w:rPr>
                  <w:rFonts w:ascii="Verdana" w:hAnsi="Verdana" w:cs="Verdana"/>
                  <w:color w:val="2E5611"/>
                  <w:sz w:val="26"/>
                  <w:szCs w:val="26"/>
                </w:rPr>
                <w:t>Use the prefixes pre-, re-, and mis-</w:t>
              </w:r>
            </w:hyperlink>
          </w:p>
        </w:tc>
      </w:tr>
      <w:tr w:rsidR="000D6ECD" w14:paraId="48E07A04" w14:textId="77777777">
        <w:tblPrEx>
          <w:tblBorders>
            <w:top w:val="none" w:sz="0" w:space="0" w:color="auto"/>
          </w:tblBorders>
          <w:tblCellMar>
            <w:top w:w="0" w:type="dxa"/>
            <w:bottom w:w="0" w:type="dxa"/>
          </w:tblCellMar>
        </w:tblPrEx>
        <w:tc>
          <w:tcPr>
            <w:tcW w:w="470" w:type="dxa"/>
            <w:tcMar>
              <w:right w:w="80" w:type="nil"/>
            </w:tcMar>
          </w:tcPr>
          <w:p w14:paraId="6191D5D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42" w:history="1">
              <w:r>
                <w:rPr>
                  <w:rFonts w:ascii="Verdana" w:hAnsi="Verdana" w:cs="Verdana"/>
                  <w:b/>
                  <w:bCs/>
                  <w:color w:val="0A508C"/>
                  <w:sz w:val="26"/>
                  <w:szCs w:val="26"/>
                </w:rPr>
                <w:t>Y.1</w:t>
              </w:r>
            </w:hyperlink>
          </w:p>
        </w:tc>
        <w:tc>
          <w:tcPr>
            <w:tcW w:w="3962" w:type="dxa"/>
          </w:tcPr>
          <w:p w14:paraId="32C4F46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43" w:history="1">
              <w:r>
                <w:rPr>
                  <w:rFonts w:ascii="Verdana" w:hAnsi="Verdana" w:cs="Verdana"/>
                  <w:color w:val="2E5611"/>
                  <w:sz w:val="26"/>
                  <w:szCs w:val="26"/>
                </w:rPr>
                <w:t>Form compound words with pictures</w:t>
              </w:r>
            </w:hyperlink>
          </w:p>
        </w:tc>
      </w:tr>
      <w:tr w:rsidR="000D6ECD" w14:paraId="50D99609" w14:textId="77777777">
        <w:tblPrEx>
          <w:tblBorders>
            <w:top w:val="none" w:sz="0" w:space="0" w:color="auto"/>
          </w:tblBorders>
          <w:tblCellMar>
            <w:top w:w="0" w:type="dxa"/>
            <w:bottom w:w="0" w:type="dxa"/>
          </w:tblCellMar>
        </w:tblPrEx>
        <w:tc>
          <w:tcPr>
            <w:tcW w:w="470" w:type="dxa"/>
            <w:tcMar>
              <w:right w:w="80" w:type="nil"/>
            </w:tcMar>
          </w:tcPr>
          <w:p w14:paraId="66B5D58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44" w:history="1">
              <w:r>
                <w:rPr>
                  <w:rFonts w:ascii="Verdana" w:hAnsi="Verdana" w:cs="Verdana"/>
                  <w:b/>
                  <w:bCs/>
                  <w:color w:val="0A508C"/>
                  <w:sz w:val="26"/>
                  <w:szCs w:val="26"/>
                </w:rPr>
                <w:t>Y.2</w:t>
              </w:r>
            </w:hyperlink>
          </w:p>
        </w:tc>
        <w:tc>
          <w:tcPr>
            <w:tcW w:w="2983" w:type="dxa"/>
          </w:tcPr>
          <w:p w14:paraId="68CE63D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45" w:history="1">
              <w:r>
                <w:rPr>
                  <w:rFonts w:ascii="Verdana" w:hAnsi="Verdana" w:cs="Verdana"/>
                  <w:color w:val="2E5611"/>
                  <w:sz w:val="26"/>
                  <w:szCs w:val="26"/>
                </w:rPr>
                <w:t>Form compound words</w:t>
              </w:r>
            </w:hyperlink>
          </w:p>
        </w:tc>
      </w:tr>
      <w:tr w:rsidR="000D6ECD" w14:paraId="732F6622" w14:textId="77777777">
        <w:tblPrEx>
          <w:tblBorders>
            <w:top w:val="none" w:sz="0" w:space="0" w:color="auto"/>
          </w:tblBorders>
          <w:tblCellMar>
            <w:top w:w="0" w:type="dxa"/>
            <w:bottom w:w="0" w:type="dxa"/>
          </w:tblCellMar>
        </w:tblPrEx>
        <w:tc>
          <w:tcPr>
            <w:tcW w:w="470" w:type="dxa"/>
            <w:tcMar>
              <w:right w:w="80" w:type="nil"/>
            </w:tcMar>
          </w:tcPr>
          <w:p w14:paraId="465DAA1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46" w:history="1">
              <w:r>
                <w:rPr>
                  <w:rFonts w:ascii="Verdana" w:hAnsi="Verdana" w:cs="Verdana"/>
                  <w:b/>
                  <w:bCs/>
                  <w:color w:val="0A508C"/>
                  <w:sz w:val="26"/>
                  <w:szCs w:val="26"/>
                </w:rPr>
                <w:t>Y.3</w:t>
              </w:r>
            </w:hyperlink>
          </w:p>
        </w:tc>
        <w:tc>
          <w:tcPr>
            <w:tcW w:w="3962" w:type="dxa"/>
          </w:tcPr>
          <w:p w14:paraId="12521D0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47" w:history="1">
              <w:r>
                <w:rPr>
                  <w:rFonts w:ascii="Verdana" w:hAnsi="Verdana" w:cs="Verdana"/>
                  <w:color w:val="2E5611"/>
                  <w:sz w:val="26"/>
                  <w:szCs w:val="26"/>
                </w:rPr>
                <w:t>Form and use compound words</w:t>
              </w:r>
            </w:hyperlink>
          </w:p>
        </w:tc>
      </w:tr>
      <w:tr w:rsidR="000D6ECD" w14:paraId="37AAAA8A" w14:textId="77777777">
        <w:tblPrEx>
          <w:tblBorders>
            <w:top w:val="none" w:sz="0" w:space="0" w:color="auto"/>
          </w:tblBorders>
          <w:tblCellMar>
            <w:top w:w="0" w:type="dxa"/>
            <w:bottom w:w="0" w:type="dxa"/>
          </w:tblCellMar>
        </w:tblPrEx>
        <w:tc>
          <w:tcPr>
            <w:tcW w:w="675" w:type="dxa"/>
            <w:tcMar>
              <w:right w:w="80" w:type="nil"/>
            </w:tcMar>
          </w:tcPr>
          <w:p w14:paraId="7C6E1E1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48" w:history="1">
              <w:r>
                <w:rPr>
                  <w:rFonts w:ascii="Verdana" w:hAnsi="Verdana" w:cs="Verdana"/>
                  <w:b/>
                  <w:bCs/>
                  <w:color w:val="0A508C"/>
                  <w:sz w:val="26"/>
                  <w:szCs w:val="26"/>
                </w:rPr>
                <w:t>BB.3</w:t>
              </w:r>
            </w:hyperlink>
          </w:p>
        </w:tc>
        <w:tc>
          <w:tcPr>
            <w:tcW w:w="3621" w:type="dxa"/>
          </w:tcPr>
          <w:p w14:paraId="2785160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49" w:history="1">
              <w:r>
                <w:rPr>
                  <w:rFonts w:ascii="Verdana" w:hAnsi="Verdana" w:cs="Verdana"/>
                  <w:color w:val="2E5611"/>
                  <w:sz w:val="26"/>
                  <w:szCs w:val="26"/>
                </w:rPr>
                <w:t>Use the correct homophone</w:t>
              </w:r>
            </w:hyperlink>
          </w:p>
        </w:tc>
      </w:tr>
      <w:tr w:rsidR="000D6ECD" w14:paraId="519464FA" w14:textId="77777777">
        <w:tblPrEx>
          <w:tblBorders>
            <w:top w:val="none" w:sz="0" w:space="0" w:color="auto"/>
          </w:tblBorders>
          <w:tblCellMar>
            <w:top w:w="0" w:type="dxa"/>
            <w:bottom w:w="0" w:type="dxa"/>
          </w:tblCellMar>
        </w:tblPrEx>
        <w:tc>
          <w:tcPr>
            <w:tcW w:w="714" w:type="dxa"/>
            <w:tcMar>
              <w:right w:w="80" w:type="nil"/>
            </w:tcMar>
          </w:tcPr>
          <w:p w14:paraId="295D391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50" w:history="1">
              <w:r>
                <w:rPr>
                  <w:rFonts w:ascii="Verdana" w:hAnsi="Verdana" w:cs="Verdana"/>
                  <w:b/>
                  <w:bCs/>
                  <w:color w:val="0A508C"/>
                  <w:sz w:val="26"/>
                  <w:szCs w:val="26"/>
                </w:rPr>
                <w:t>HH.5</w:t>
              </w:r>
            </w:hyperlink>
          </w:p>
        </w:tc>
        <w:tc>
          <w:tcPr>
            <w:tcW w:w="3718" w:type="dxa"/>
          </w:tcPr>
          <w:p w14:paraId="7864E43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51" w:history="1">
              <w:r>
                <w:rPr>
                  <w:rFonts w:ascii="Verdana" w:hAnsi="Verdana" w:cs="Verdana"/>
                  <w:color w:val="2E5611"/>
                  <w:sz w:val="26"/>
                  <w:szCs w:val="26"/>
                </w:rPr>
                <w:t>Is it a complete sentence or a fragment?</w:t>
              </w:r>
            </w:hyperlink>
          </w:p>
        </w:tc>
      </w:tr>
      <w:tr w:rsidR="000D6ECD" w14:paraId="09697E94" w14:textId="77777777">
        <w:tblPrEx>
          <w:tblBorders>
            <w:top w:val="none" w:sz="0" w:space="0" w:color="auto"/>
          </w:tblBorders>
          <w:tblCellMar>
            <w:top w:w="0" w:type="dxa"/>
            <w:bottom w:w="0" w:type="dxa"/>
          </w:tblCellMar>
        </w:tblPrEx>
        <w:tc>
          <w:tcPr>
            <w:tcW w:w="714" w:type="dxa"/>
            <w:tcMar>
              <w:right w:w="80" w:type="nil"/>
            </w:tcMar>
          </w:tcPr>
          <w:p w14:paraId="44F2B7D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52" w:history="1">
              <w:r>
                <w:rPr>
                  <w:rFonts w:ascii="Verdana" w:hAnsi="Verdana" w:cs="Verdana"/>
                  <w:b/>
                  <w:bCs/>
                  <w:color w:val="0A508C"/>
                  <w:sz w:val="26"/>
                  <w:szCs w:val="26"/>
                </w:rPr>
                <w:t>HH.6</w:t>
              </w:r>
            </w:hyperlink>
          </w:p>
        </w:tc>
        <w:tc>
          <w:tcPr>
            <w:tcW w:w="3718" w:type="dxa"/>
          </w:tcPr>
          <w:p w14:paraId="2E8397F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53" w:history="1">
              <w:r>
                <w:rPr>
                  <w:rFonts w:ascii="Verdana" w:hAnsi="Verdana" w:cs="Verdana"/>
                  <w:color w:val="2E5611"/>
                  <w:sz w:val="26"/>
                  <w:szCs w:val="26"/>
                </w:rPr>
                <w:t>Is it a complete sentence or a run-on?</w:t>
              </w:r>
            </w:hyperlink>
          </w:p>
        </w:tc>
      </w:tr>
      <w:tr w:rsidR="000D6ECD" w14:paraId="1D0B6983" w14:textId="77777777">
        <w:tblPrEx>
          <w:tblBorders>
            <w:top w:val="none" w:sz="0" w:space="0" w:color="auto"/>
          </w:tblBorders>
          <w:tblCellMar>
            <w:top w:w="0" w:type="dxa"/>
            <w:bottom w:w="0" w:type="dxa"/>
          </w:tblCellMar>
        </w:tblPrEx>
        <w:tc>
          <w:tcPr>
            <w:tcW w:w="714" w:type="dxa"/>
            <w:tcMar>
              <w:right w:w="80" w:type="nil"/>
            </w:tcMar>
          </w:tcPr>
          <w:p w14:paraId="2F29AEC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54" w:history="1">
              <w:r>
                <w:rPr>
                  <w:rFonts w:ascii="Verdana" w:hAnsi="Verdana" w:cs="Verdana"/>
                  <w:b/>
                  <w:bCs/>
                  <w:color w:val="0A508C"/>
                  <w:sz w:val="26"/>
                  <w:szCs w:val="26"/>
                </w:rPr>
                <w:t>HH.7</w:t>
              </w:r>
            </w:hyperlink>
          </w:p>
        </w:tc>
        <w:tc>
          <w:tcPr>
            <w:tcW w:w="3718" w:type="dxa"/>
          </w:tcPr>
          <w:p w14:paraId="6D241A2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55" w:history="1">
              <w:r>
                <w:rPr>
                  <w:rFonts w:ascii="Verdana" w:hAnsi="Verdana" w:cs="Verdana"/>
                  <w:color w:val="2E5611"/>
                  <w:sz w:val="26"/>
                  <w:szCs w:val="26"/>
                </w:rPr>
                <w:t>Is it a complete sentence, a fragment, or a run-on?</w:t>
              </w:r>
            </w:hyperlink>
          </w:p>
        </w:tc>
      </w:tr>
      <w:tr w:rsidR="000D6ECD" w14:paraId="74C68ABB" w14:textId="77777777">
        <w:tblPrEx>
          <w:tblBorders>
            <w:top w:val="none" w:sz="0" w:space="0" w:color="auto"/>
          </w:tblBorders>
          <w:tblCellMar>
            <w:top w:w="0" w:type="dxa"/>
            <w:bottom w:w="0" w:type="dxa"/>
          </w:tblCellMar>
        </w:tblPrEx>
        <w:tc>
          <w:tcPr>
            <w:tcW w:w="714" w:type="dxa"/>
            <w:tcMar>
              <w:right w:w="80" w:type="nil"/>
            </w:tcMar>
          </w:tcPr>
          <w:p w14:paraId="59DB947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56" w:history="1">
              <w:r>
                <w:rPr>
                  <w:rFonts w:ascii="Verdana" w:hAnsi="Verdana" w:cs="Verdana"/>
                  <w:b/>
                  <w:bCs/>
                  <w:color w:val="0A508C"/>
                  <w:sz w:val="26"/>
                  <w:szCs w:val="26"/>
                </w:rPr>
                <w:t>HH.9</w:t>
              </w:r>
            </w:hyperlink>
          </w:p>
        </w:tc>
        <w:tc>
          <w:tcPr>
            <w:tcW w:w="3703" w:type="dxa"/>
          </w:tcPr>
          <w:p w14:paraId="57DA8253"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57" w:history="1">
              <w:r>
                <w:rPr>
                  <w:rFonts w:ascii="Verdana" w:hAnsi="Verdana" w:cs="Verdana"/>
                  <w:color w:val="2E5611"/>
                  <w:sz w:val="26"/>
                  <w:szCs w:val="26"/>
                </w:rPr>
                <w:t>Create compound sentences</w:t>
              </w:r>
            </w:hyperlink>
          </w:p>
        </w:tc>
      </w:tr>
      <w:tr w:rsidR="000D6ECD" w14:paraId="105A71E3" w14:textId="77777777">
        <w:tblPrEx>
          <w:tblBorders>
            <w:top w:val="none" w:sz="0" w:space="0" w:color="auto"/>
          </w:tblBorders>
          <w:tblCellMar>
            <w:top w:w="0" w:type="dxa"/>
            <w:bottom w:w="0" w:type="dxa"/>
          </w:tblCellMar>
        </w:tblPrEx>
        <w:tc>
          <w:tcPr>
            <w:tcW w:w="899" w:type="dxa"/>
            <w:tcMar>
              <w:right w:w="80" w:type="nil"/>
            </w:tcMar>
          </w:tcPr>
          <w:p w14:paraId="7FC52D4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58" w:history="1">
              <w:r>
                <w:rPr>
                  <w:rFonts w:ascii="Verdana" w:hAnsi="Verdana" w:cs="Verdana"/>
                  <w:b/>
                  <w:bCs/>
                  <w:color w:val="0A508C"/>
                  <w:sz w:val="26"/>
                  <w:szCs w:val="26"/>
                </w:rPr>
                <w:t>HH.10</w:t>
              </w:r>
            </w:hyperlink>
          </w:p>
        </w:tc>
        <w:tc>
          <w:tcPr>
            <w:tcW w:w="3533" w:type="dxa"/>
          </w:tcPr>
          <w:p w14:paraId="4A67EF7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59" w:history="1">
              <w:r>
                <w:rPr>
                  <w:rFonts w:ascii="Verdana" w:hAnsi="Verdana" w:cs="Verdana"/>
                  <w:color w:val="2E5611"/>
                  <w:sz w:val="26"/>
                  <w:szCs w:val="26"/>
                </w:rPr>
                <w:t>Order the words to create a sentence</w:t>
              </w:r>
            </w:hyperlink>
          </w:p>
        </w:tc>
      </w:tr>
      <w:tr w:rsidR="000D6ECD" w14:paraId="22022A3B" w14:textId="77777777">
        <w:tblPrEx>
          <w:tblBorders>
            <w:top w:val="none" w:sz="0" w:space="0" w:color="auto"/>
          </w:tblBorders>
          <w:tblCellMar>
            <w:top w:w="0" w:type="dxa"/>
            <w:bottom w:w="0" w:type="dxa"/>
          </w:tblCellMar>
        </w:tblPrEx>
        <w:tc>
          <w:tcPr>
            <w:tcW w:w="562" w:type="dxa"/>
            <w:tcMar>
              <w:right w:w="80" w:type="nil"/>
            </w:tcMar>
          </w:tcPr>
          <w:p w14:paraId="78CFDA2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60" w:history="1">
              <w:r>
                <w:rPr>
                  <w:rFonts w:ascii="Verdana" w:hAnsi="Verdana" w:cs="Verdana"/>
                  <w:b/>
                  <w:bCs/>
                  <w:color w:val="0A508C"/>
                  <w:sz w:val="26"/>
                  <w:szCs w:val="26"/>
                </w:rPr>
                <w:t>II.5</w:t>
              </w:r>
            </w:hyperlink>
          </w:p>
        </w:tc>
        <w:tc>
          <w:tcPr>
            <w:tcW w:w="3870" w:type="dxa"/>
          </w:tcPr>
          <w:p w14:paraId="58F09E9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61" w:history="1">
              <w:r>
                <w:rPr>
                  <w:rFonts w:ascii="Verdana" w:hAnsi="Verdana" w:cs="Verdana"/>
                  <w:color w:val="2E5611"/>
                  <w:sz w:val="26"/>
                  <w:szCs w:val="26"/>
                </w:rPr>
                <w:t>Form regular plurals with -s, -es, and -ies</w:t>
              </w:r>
            </w:hyperlink>
          </w:p>
        </w:tc>
      </w:tr>
      <w:tr w:rsidR="000D6ECD" w14:paraId="637C8AD7" w14:textId="77777777">
        <w:tblPrEx>
          <w:tblBorders>
            <w:top w:val="none" w:sz="0" w:space="0" w:color="auto"/>
          </w:tblBorders>
          <w:tblCellMar>
            <w:top w:w="0" w:type="dxa"/>
            <w:bottom w:w="0" w:type="dxa"/>
          </w:tblCellMar>
        </w:tblPrEx>
        <w:tc>
          <w:tcPr>
            <w:tcW w:w="562" w:type="dxa"/>
            <w:tcMar>
              <w:right w:w="80" w:type="nil"/>
            </w:tcMar>
          </w:tcPr>
          <w:p w14:paraId="481AE59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62" w:history="1">
              <w:r>
                <w:rPr>
                  <w:rFonts w:ascii="Verdana" w:hAnsi="Verdana" w:cs="Verdana"/>
                  <w:b/>
                  <w:bCs/>
                  <w:color w:val="0A508C"/>
                  <w:sz w:val="26"/>
                  <w:szCs w:val="26"/>
                </w:rPr>
                <w:t>II.6</w:t>
              </w:r>
            </w:hyperlink>
          </w:p>
        </w:tc>
        <w:tc>
          <w:tcPr>
            <w:tcW w:w="3870" w:type="dxa"/>
          </w:tcPr>
          <w:p w14:paraId="4AE58DC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63" w:history="1">
              <w:r>
                <w:rPr>
                  <w:rFonts w:ascii="Verdana" w:hAnsi="Verdana" w:cs="Verdana"/>
                  <w:color w:val="2E5611"/>
                  <w:sz w:val="26"/>
                  <w:szCs w:val="26"/>
                </w:rPr>
                <w:t>Use regular plurals with -s, -es, and -ies</w:t>
              </w:r>
            </w:hyperlink>
          </w:p>
        </w:tc>
      </w:tr>
      <w:tr w:rsidR="000D6ECD" w14:paraId="4770C0EE" w14:textId="77777777">
        <w:tblPrEx>
          <w:tblBorders>
            <w:top w:val="none" w:sz="0" w:space="0" w:color="auto"/>
          </w:tblBorders>
          <w:tblCellMar>
            <w:top w:w="0" w:type="dxa"/>
            <w:bottom w:w="0" w:type="dxa"/>
          </w:tblCellMar>
        </w:tblPrEx>
        <w:tc>
          <w:tcPr>
            <w:tcW w:w="562" w:type="dxa"/>
            <w:tcMar>
              <w:right w:w="80" w:type="nil"/>
            </w:tcMar>
          </w:tcPr>
          <w:p w14:paraId="3BE756D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64" w:history="1">
              <w:r>
                <w:rPr>
                  <w:rFonts w:ascii="Verdana" w:hAnsi="Verdana" w:cs="Verdana"/>
                  <w:b/>
                  <w:bCs/>
                  <w:color w:val="0A508C"/>
                  <w:sz w:val="26"/>
                  <w:szCs w:val="26"/>
                </w:rPr>
                <w:t>II.7</w:t>
              </w:r>
            </w:hyperlink>
          </w:p>
        </w:tc>
        <w:tc>
          <w:tcPr>
            <w:tcW w:w="3870" w:type="dxa"/>
          </w:tcPr>
          <w:p w14:paraId="34FC205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65" w:history="1">
              <w:r>
                <w:rPr>
                  <w:rFonts w:ascii="Verdana" w:hAnsi="Verdana" w:cs="Verdana"/>
                  <w:color w:val="2E5611"/>
                  <w:sz w:val="26"/>
                  <w:szCs w:val="26"/>
                </w:rPr>
                <w:t>Form regular plurals with -s, -es, -ies, and -ves</w:t>
              </w:r>
            </w:hyperlink>
          </w:p>
        </w:tc>
      </w:tr>
      <w:tr w:rsidR="000D6ECD" w14:paraId="272E8E72" w14:textId="77777777">
        <w:tblPrEx>
          <w:tblBorders>
            <w:top w:val="none" w:sz="0" w:space="0" w:color="auto"/>
          </w:tblBorders>
          <w:tblCellMar>
            <w:top w:w="0" w:type="dxa"/>
            <w:bottom w:w="0" w:type="dxa"/>
          </w:tblCellMar>
        </w:tblPrEx>
        <w:tc>
          <w:tcPr>
            <w:tcW w:w="562" w:type="dxa"/>
            <w:tcMar>
              <w:right w:w="80" w:type="nil"/>
            </w:tcMar>
          </w:tcPr>
          <w:p w14:paraId="4BA64DD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66" w:history="1">
              <w:r>
                <w:rPr>
                  <w:rFonts w:ascii="Verdana" w:hAnsi="Verdana" w:cs="Verdana"/>
                  <w:b/>
                  <w:bCs/>
                  <w:color w:val="0A508C"/>
                  <w:sz w:val="26"/>
                  <w:szCs w:val="26"/>
                </w:rPr>
                <w:t>II.8</w:t>
              </w:r>
            </w:hyperlink>
          </w:p>
        </w:tc>
        <w:tc>
          <w:tcPr>
            <w:tcW w:w="3870" w:type="dxa"/>
          </w:tcPr>
          <w:p w14:paraId="46041F3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67" w:history="1">
              <w:r>
                <w:rPr>
                  <w:rFonts w:ascii="Verdana" w:hAnsi="Verdana" w:cs="Verdana"/>
                  <w:color w:val="2E5611"/>
                  <w:sz w:val="26"/>
                  <w:szCs w:val="26"/>
                </w:rPr>
                <w:t>Use regular plurals with -s, -es, -ies, and -ves</w:t>
              </w:r>
            </w:hyperlink>
          </w:p>
        </w:tc>
      </w:tr>
      <w:tr w:rsidR="000D6ECD" w14:paraId="6482ED68" w14:textId="77777777">
        <w:tblPrEx>
          <w:tblBorders>
            <w:top w:val="none" w:sz="0" w:space="0" w:color="auto"/>
          </w:tblBorders>
          <w:tblCellMar>
            <w:top w:w="0" w:type="dxa"/>
            <w:bottom w:w="0" w:type="dxa"/>
          </w:tblCellMar>
        </w:tblPrEx>
        <w:tc>
          <w:tcPr>
            <w:tcW w:w="747" w:type="dxa"/>
            <w:tcMar>
              <w:right w:w="80" w:type="nil"/>
            </w:tcMar>
          </w:tcPr>
          <w:p w14:paraId="401B82D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68" w:history="1">
              <w:r>
                <w:rPr>
                  <w:rFonts w:ascii="Verdana" w:hAnsi="Verdana" w:cs="Verdana"/>
                  <w:b/>
                  <w:bCs/>
                  <w:color w:val="0A508C"/>
                  <w:sz w:val="26"/>
                  <w:szCs w:val="26"/>
                </w:rPr>
                <w:t>II.10</w:t>
              </w:r>
            </w:hyperlink>
          </w:p>
        </w:tc>
        <w:tc>
          <w:tcPr>
            <w:tcW w:w="3685" w:type="dxa"/>
          </w:tcPr>
          <w:p w14:paraId="7A77E46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69" w:history="1">
              <w:r>
                <w:rPr>
                  <w:rFonts w:ascii="Verdana" w:hAnsi="Verdana" w:cs="Verdana"/>
                  <w:color w:val="2E5611"/>
                  <w:sz w:val="26"/>
                  <w:szCs w:val="26"/>
                </w:rPr>
                <w:t>Form and use irregular plurals</w:t>
              </w:r>
            </w:hyperlink>
          </w:p>
        </w:tc>
      </w:tr>
      <w:tr w:rsidR="000D6ECD" w14:paraId="615E1B10" w14:textId="77777777">
        <w:tblPrEx>
          <w:tblBorders>
            <w:top w:val="none" w:sz="0" w:space="0" w:color="auto"/>
          </w:tblBorders>
          <w:tblCellMar>
            <w:top w:w="0" w:type="dxa"/>
            <w:bottom w:w="0" w:type="dxa"/>
          </w:tblCellMar>
        </w:tblPrEx>
        <w:tc>
          <w:tcPr>
            <w:tcW w:w="747" w:type="dxa"/>
            <w:tcMar>
              <w:right w:w="80" w:type="nil"/>
            </w:tcMar>
          </w:tcPr>
          <w:p w14:paraId="0DDA977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70" w:history="1">
              <w:r>
                <w:rPr>
                  <w:rFonts w:ascii="Verdana" w:hAnsi="Verdana" w:cs="Verdana"/>
                  <w:b/>
                  <w:bCs/>
                  <w:color w:val="0A508C"/>
                  <w:sz w:val="26"/>
                  <w:szCs w:val="26"/>
                </w:rPr>
                <w:t>II.12</w:t>
              </w:r>
            </w:hyperlink>
          </w:p>
        </w:tc>
        <w:tc>
          <w:tcPr>
            <w:tcW w:w="3685" w:type="dxa"/>
          </w:tcPr>
          <w:p w14:paraId="15F133D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71" w:history="1">
              <w:r>
                <w:rPr>
                  <w:rFonts w:ascii="Verdana" w:hAnsi="Verdana" w:cs="Verdana"/>
                  <w:color w:val="2E5611"/>
                  <w:sz w:val="26"/>
                  <w:szCs w:val="26"/>
                </w:rPr>
                <w:t>Form the singular or plural possessive</w:t>
              </w:r>
            </w:hyperlink>
          </w:p>
        </w:tc>
      </w:tr>
      <w:tr w:rsidR="000D6ECD" w14:paraId="672AF3C1" w14:textId="77777777">
        <w:tblPrEx>
          <w:tblBorders>
            <w:top w:val="none" w:sz="0" w:space="0" w:color="auto"/>
          </w:tblBorders>
          <w:tblCellMar>
            <w:top w:w="0" w:type="dxa"/>
            <w:bottom w:w="0" w:type="dxa"/>
          </w:tblCellMar>
        </w:tblPrEx>
        <w:tc>
          <w:tcPr>
            <w:tcW w:w="747" w:type="dxa"/>
            <w:tcMar>
              <w:right w:w="80" w:type="nil"/>
            </w:tcMar>
          </w:tcPr>
          <w:p w14:paraId="724126D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72" w:history="1">
              <w:r>
                <w:rPr>
                  <w:rFonts w:ascii="Verdana" w:hAnsi="Verdana" w:cs="Verdana"/>
                  <w:b/>
                  <w:bCs/>
                  <w:color w:val="0A508C"/>
                  <w:sz w:val="26"/>
                  <w:szCs w:val="26"/>
                </w:rPr>
                <w:t>II.13</w:t>
              </w:r>
            </w:hyperlink>
          </w:p>
        </w:tc>
        <w:tc>
          <w:tcPr>
            <w:tcW w:w="3685" w:type="dxa"/>
          </w:tcPr>
          <w:p w14:paraId="487C649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73" w:history="1">
              <w:r>
                <w:rPr>
                  <w:rFonts w:ascii="Verdana" w:hAnsi="Verdana" w:cs="Verdana"/>
                  <w:color w:val="2E5611"/>
                  <w:sz w:val="26"/>
                  <w:szCs w:val="26"/>
                </w:rPr>
                <w:t>Identify and correct errors with plural and possessive nouns</w:t>
              </w:r>
            </w:hyperlink>
          </w:p>
        </w:tc>
      </w:tr>
      <w:tr w:rsidR="000D6ECD" w14:paraId="232DE4AC" w14:textId="77777777">
        <w:tblPrEx>
          <w:tblBorders>
            <w:top w:val="none" w:sz="0" w:space="0" w:color="auto"/>
          </w:tblBorders>
          <w:tblCellMar>
            <w:top w:w="0" w:type="dxa"/>
            <w:bottom w:w="0" w:type="dxa"/>
          </w:tblCellMar>
        </w:tblPrEx>
        <w:tc>
          <w:tcPr>
            <w:tcW w:w="567" w:type="dxa"/>
            <w:tcMar>
              <w:right w:w="80" w:type="nil"/>
            </w:tcMar>
          </w:tcPr>
          <w:p w14:paraId="75D60E3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74" w:history="1">
              <w:r>
                <w:rPr>
                  <w:rFonts w:ascii="Verdana" w:hAnsi="Verdana" w:cs="Verdana"/>
                  <w:b/>
                  <w:bCs/>
                  <w:color w:val="0A508C"/>
                  <w:sz w:val="26"/>
                  <w:szCs w:val="26"/>
                </w:rPr>
                <w:t>JJ.2</w:t>
              </w:r>
            </w:hyperlink>
          </w:p>
        </w:tc>
        <w:tc>
          <w:tcPr>
            <w:tcW w:w="3865" w:type="dxa"/>
          </w:tcPr>
          <w:p w14:paraId="2FEC9C1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75" w:history="1">
              <w:r>
                <w:rPr>
                  <w:rFonts w:ascii="Verdana" w:hAnsi="Verdana" w:cs="Verdana"/>
                  <w:color w:val="2E5611"/>
                  <w:sz w:val="26"/>
                  <w:szCs w:val="26"/>
                </w:rPr>
                <w:t>Choose between subject and object personal pronouns</w:t>
              </w:r>
            </w:hyperlink>
          </w:p>
        </w:tc>
      </w:tr>
      <w:tr w:rsidR="000D6ECD" w14:paraId="39F7E482" w14:textId="77777777">
        <w:tblPrEx>
          <w:tblBorders>
            <w:top w:val="none" w:sz="0" w:space="0" w:color="auto"/>
          </w:tblBorders>
          <w:tblCellMar>
            <w:top w:w="0" w:type="dxa"/>
            <w:bottom w:w="0" w:type="dxa"/>
          </w:tblCellMar>
        </w:tblPrEx>
        <w:tc>
          <w:tcPr>
            <w:tcW w:w="567" w:type="dxa"/>
            <w:tcMar>
              <w:right w:w="80" w:type="nil"/>
            </w:tcMar>
          </w:tcPr>
          <w:p w14:paraId="32AA4FA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76" w:history="1">
              <w:r>
                <w:rPr>
                  <w:rFonts w:ascii="Verdana" w:hAnsi="Verdana" w:cs="Verdana"/>
                  <w:b/>
                  <w:bCs/>
                  <w:color w:val="0A508C"/>
                  <w:sz w:val="26"/>
                  <w:szCs w:val="26"/>
                </w:rPr>
                <w:t>JJ.3</w:t>
              </w:r>
            </w:hyperlink>
          </w:p>
        </w:tc>
        <w:tc>
          <w:tcPr>
            <w:tcW w:w="3865" w:type="dxa"/>
          </w:tcPr>
          <w:p w14:paraId="4ABFC51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77" w:history="1">
              <w:r>
                <w:rPr>
                  <w:rFonts w:ascii="Verdana" w:hAnsi="Verdana" w:cs="Verdana"/>
                  <w:color w:val="2E5611"/>
                  <w:sz w:val="26"/>
                  <w:szCs w:val="26"/>
                </w:rPr>
                <w:t>Replace the noun with a personal pronoun</w:t>
              </w:r>
            </w:hyperlink>
          </w:p>
        </w:tc>
      </w:tr>
      <w:tr w:rsidR="000D6ECD" w14:paraId="4AAACCBF" w14:textId="77777777">
        <w:tblPrEx>
          <w:tblBorders>
            <w:top w:val="none" w:sz="0" w:space="0" w:color="auto"/>
          </w:tblBorders>
          <w:tblCellMar>
            <w:top w:w="0" w:type="dxa"/>
            <w:bottom w:w="0" w:type="dxa"/>
          </w:tblCellMar>
        </w:tblPrEx>
        <w:tc>
          <w:tcPr>
            <w:tcW w:w="567" w:type="dxa"/>
            <w:tcMar>
              <w:right w:w="80" w:type="nil"/>
            </w:tcMar>
          </w:tcPr>
          <w:p w14:paraId="7606261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78" w:history="1">
              <w:r>
                <w:rPr>
                  <w:rFonts w:ascii="Verdana" w:hAnsi="Verdana" w:cs="Verdana"/>
                  <w:b/>
                  <w:bCs/>
                  <w:color w:val="0A508C"/>
                  <w:sz w:val="26"/>
                  <w:szCs w:val="26"/>
                </w:rPr>
                <w:t>JJ.4</w:t>
              </w:r>
            </w:hyperlink>
          </w:p>
        </w:tc>
        <w:tc>
          <w:tcPr>
            <w:tcW w:w="3865" w:type="dxa"/>
          </w:tcPr>
          <w:p w14:paraId="64EF480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79" w:history="1">
              <w:r>
                <w:rPr>
                  <w:rFonts w:ascii="Verdana" w:hAnsi="Verdana" w:cs="Verdana"/>
                  <w:color w:val="2E5611"/>
                  <w:sz w:val="26"/>
                  <w:szCs w:val="26"/>
                </w:rPr>
                <w:t>Compound subjects and objects with "I" and "me"</w:t>
              </w:r>
            </w:hyperlink>
          </w:p>
        </w:tc>
      </w:tr>
      <w:tr w:rsidR="000D6ECD" w14:paraId="1864A1E5" w14:textId="77777777">
        <w:tblPrEx>
          <w:tblBorders>
            <w:top w:val="none" w:sz="0" w:space="0" w:color="auto"/>
          </w:tblBorders>
          <w:tblCellMar>
            <w:top w:w="0" w:type="dxa"/>
            <w:bottom w:w="0" w:type="dxa"/>
          </w:tblCellMar>
        </w:tblPrEx>
        <w:tc>
          <w:tcPr>
            <w:tcW w:w="567" w:type="dxa"/>
            <w:tcMar>
              <w:right w:w="80" w:type="nil"/>
            </w:tcMar>
          </w:tcPr>
          <w:p w14:paraId="157D889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80" w:history="1">
              <w:r>
                <w:rPr>
                  <w:rFonts w:ascii="Verdana" w:hAnsi="Verdana" w:cs="Verdana"/>
                  <w:b/>
                  <w:bCs/>
                  <w:color w:val="0A508C"/>
                  <w:sz w:val="26"/>
                  <w:szCs w:val="26"/>
                </w:rPr>
                <w:t>JJ.6</w:t>
              </w:r>
            </w:hyperlink>
          </w:p>
        </w:tc>
        <w:tc>
          <w:tcPr>
            <w:tcW w:w="3275" w:type="dxa"/>
          </w:tcPr>
          <w:p w14:paraId="0BECD99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81" w:history="1">
              <w:r>
                <w:rPr>
                  <w:rFonts w:ascii="Verdana" w:hAnsi="Verdana" w:cs="Verdana"/>
                  <w:color w:val="2E5611"/>
                  <w:sz w:val="26"/>
                  <w:szCs w:val="26"/>
                </w:rPr>
                <w:t>Use possessive pronouns</w:t>
              </w:r>
            </w:hyperlink>
          </w:p>
        </w:tc>
      </w:tr>
      <w:tr w:rsidR="000D6ECD" w14:paraId="581F8883" w14:textId="77777777">
        <w:tblPrEx>
          <w:tblBorders>
            <w:top w:val="none" w:sz="0" w:space="0" w:color="auto"/>
          </w:tblBorders>
          <w:tblCellMar>
            <w:top w:w="0" w:type="dxa"/>
            <w:bottom w:w="0" w:type="dxa"/>
          </w:tblCellMar>
        </w:tblPrEx>
        <w:tc>
          <w:tcPr>
            <w:tcW w:w="567" w:type="dxa"/>
            <w:tcMar>
              <w:right w:w="80" w:type="nil"/>
            </w:tcMar>
          </w:tcPr>
          <w:p w14:paraId="67A3837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82" w:history="1">
              <w:r>
                <w:rPr>
                  <w:rFonts w:ascii="Verdana" w:hAnsi="Verdana" w:cs="Verdana"/>
                  <w:b/>
                  <w:bCs/>
                  <w:color w:val="0A508C"/>
                  <w:sz w:val="26"/>
                  <w:szCs w:val="26"/>
                </w:rPr>
                <w:t>JJ.7</w:t>
              </w:r>
            </w:hyperlink>
          </w:p>
        </w:tc>
        <w:tc>
          <w:tcPr>
            <w:tcW w:w="3865" w:type="dxa"/>
          </w:tcPr>
          <w:p w14:paraId="06F74BB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83" w:history="1">
              <w:r>
                <w:rPr>
                  <w:rFonts w:ascii="Verdana" w:hAnsi="Verdana" w:cs="Verdana"/>
                  <w:color w:val="2E5611"/>
                  <w:sz w:val="26"/>
                  <w:szCs w:val="26"/>
                </w:rPr>
                <w:t>Choose between personal and reflexive pronouns</w:t>
              </w:r>
            </w:hyperlink>
          </w:p>
        </w:tc>
      </w:tr>
      <w:tr w:rsidR="000D6ECD" w14:paraId="39C4DA12" w14:textId="77777777">
        <w:tblPrEx>
          <w:tblBorders>
            <w:top w:val="none" w:sz="0" w:space="0" w:color="auto"/>
          </w:tblBorders>
          <w:tblCellMar>
            <w:top w:w="0" w:type="dxa"/>
            <w:bottom w:w="0" w:type="dxa"/>
          </w:tblCellMar>
        </w:tblPrEx>
        <w:tc>
          <w:tcPr>
            <w:tcW w:w="567" w:type="dxa"/>
            <w:tcMar>
              <w:right w:w="80" w:type="nil"/>
            </w:tcMar>
          </w:tcPr>
          <w:p w14:paraId="4CC4E0C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84" w:history="1">
              <w:r>
                <w:rPr>
                  <w:rFonts w:ascii="Verdana" w:hAnsi="Verdana" w:cs="Verdana"/>
                  <w:b/>
                  <w:bCs/>
                  <w:color w:val="0A508C"/>
                  <w:sz w:val="26"/>
                  <w:szCs w:val="26"/>
                </w:rPr>
                <w:t>JJ.8</w:t>
              </w:r>
            </w:hyperlink>
          </w:p>
        </w:tc>
        <w:tc>
          <w:tcPr>
            <w:tcW w:w="2996" w:type="dxa"/>
          </w:tcPr>
          <w:p w14:paraId="37F1292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85" w:history="1">
              <w:r>
                <w:rPr>
                  <w:rFonts w:ascii="Verdana" w:hAnsi="Verdana" w:cs="Verdana"/>
                  <w:color w:val="2E5611"/>
                  <w:sz w:val="26"/>
                  <w:szCs w:val="26"/>
                </w:rPr>
                <w:t>Use reflexive pronouns</w:t>
              </w:r>
            </w:hyperlink>
          </w:p>
        </w:tc>
      </w:tr>
      <w:tr w:rsidR="000D6ECD" w14:paraId="2370241E" w14:textId="77777777">
        <w:tblPrEx>
          <w:tblBorders>
            <w:top w:val="none" w:sz="0" w:space="0" w:color="auto"/>
          </w:tblBorders>
          <w:tblCellMar>
            <w:top w:w="0" w:type="dxa"/>
            <w:bottom w:w="0" w:type="dxa"/>
          </w:tblCellMar>
        </w:tblPrEx>
        <w:tc>
          <w:tcPr>
            <w:tcW w:w="752" w:type="dxa"/>
            <w:tcMar>
              <w:right w:w="80" w:type="nil"/>
            </w:tcMar>
          </w:tcPr>
          <w:p w14:paraId="4FEEA5A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86" w:history="1">
              <w:r>
                <w:rPr>
                  <w:rFonts w:ascii="Verdana" w:hAnsi="Verdana" w:cs="Verdana"/>
                  <w:b/>
                  <w:bCs/>
                  <w:color w:val="0A508C"/>
                  <w:sz w:val="26"/>
                  <w:szCs w:val="26"/>
                </w:rPr>
                <w:t>JJ.10</w:t>
              </w:r>
            </w:hyperlink>
          </w:p>
        </w:tc>
        <w:tc>
          <w:tcPr>
            <w:tcW w:w="3680" w:type="dxa"/>
          </w:tcPr>
          <w:p w14:paraId="1155CB9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87" w:history="1">
              <w:r>
                <w:rPr>
                  <w:rFonts w:ascii="Verdana" w:hAnsi="Verdana" w:cs="Verdana"/>
                  <w:color w:val="2E5611"/>
                  <w:sz w:val="26"/>
                  <w:szCs w:val="26"/>
                </w:rPr>
                <w:t>Use relative pronouns: who and whom</w:t>
              </w:r>
            </w:hyperlink>
          </w:p>
        </w:tc>
      </w:tr>
      <w:tr w:rsidR="000D6ECD" w14:paraId="644D31AE" w14:textId="77777777">
        <w:tblPrEx>
          <w:tblBorders>
            <w:top w:val="none" w:sz="0" w:space="0" w:color="auto"/>
          </w:tblBorders>
          <w:tblCellMar>
            <w:top w:w="0" w:type="dxa"/>
            <w:bottom w:w="0" w:type="dxa"/>
          </w:tblCellMar>
        </w:tblPrEx>
        <w:tc>
          <w:tcPr>
            <w:tcW w:w="752" w:type="dxa"/>
            <w:tcMar>
              <w:right w:w="80" w:type="nil"/>
            </w:tcMar>
          </w:tcPr>
          <w:p w14:paraId="2026589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88" w:history="1">
              <w:r>
                <w:rPr>
                  <w:rFonts w:ascii="Verdana" w:hAnsi="Verdana" w:cs="Verdana"/>
                  <w:b/>
                  <w:bCs/>
                  <w:color w:val="0A508C"/>
                  <w:sz w:val="26"/>
                  <w:szCs w:val="26"/>
                </w:rPr>
                <w:t>JJ.11</w:t>
              </w:r>
            </w:hyperlink>
          </w:p>
        </w:tc>
        <w:tc>
          <w:tcPr>
            <w:tcW w:w="3680" w:type="dxa"/>
          </w:tcPr>
          <w:p w14:paraId="7A21231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89" w:history="1">
              <w:r>
                <w:rPr>
                  <w:rFonts w:ascii="Verdana" w:hAnsi="Verdana" w:cs="Verdana"/>
                  <w:color w:val="2E5611"/>
                  <w:sz w:val="26"/>
                  <w:szCs w:val="26"/>
                </w:rPr>
                <w:t>Use relative pronouns: who, whom, whose, which, and that</w:t>
              </w:r>
            </w:hyperlink>
          </w:p>
        </w:tc>
      </w:tr>
      <w:tr w:rsidR="000D6ECD" w14:paraId="2ACB1E26" w14:textId="77777777">
        <w:tblPrEx>
          <w:tblBorders>
            <w:top w:val="none" w:sz="0" w:space="0" w:color="auto"/>
          </w:tblBorders>
          <w:tblCellMar>
            <w:top w:w="0" w:type="dxa"/>
            <w:bottom w:w="0" w:type="dxa"/>
          </w:tblCellMar>
        </w:tblPrEx>
        <w:tc>
          <w:tcPr>
            <w:tcW w:w="680" w:type="dxa"/>
            <w:tcMar>
              <w:right w:w="80" w:type="nil"/>
            </w:tcMar>
          </w:tcPr>
          <w:p w14:paraId="0077BCC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90" w:history="1">
              <w:r>
                <w:rPr>
                  <w:rFonts w:ascii="Verdana" w:hAnsi="Verdana" w:cs="Verdana"/>
                  <w:b/>
                  <w:bCs/>
                  <w:color w:val="0A508C"/>
                  <w:sz w:val="26"/>
                  <w:szCs w:val="26"/>
                </w:rPr>
                <w:t>KK.1</w:t>
              </w:r>
            </w:hyperlink>
          </w:p>
        </w:tc>
        <w:tc>
          <w:tcPr>
            <w:tcW w:w="2166" w:type="dxa"/>
          </w:tcPr>
          <w:p w14:paraId="0C90D1B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91" w:history="1">
              <w:r>
                <w:rPr>
                  <w:rFonts w:ascii="Verdana" w:hAnsi="Verdana" w:cs="Verdana"/>
                  <w:color w:val="2E5611"/>
                  <w:sz w:val="26"/>
                  <w:szCs w:val="26"/>
                </w:rPr>
                <w:t>Use action verbs</w:t>
              </w:r>
            </w:hyperlink>
          </w:p>
        </w:tc>
      </w:tr>
      <w:tr w:rsidR="000D6ECD" w14:paraId="4844A5ED" w14:textId="77777777">
        <w:tblPrEx>
          <w:tblBorders>
            <w:top w:val="none" w:sz="0" w:space="0" w:color="auto"/>
          </w:tblBorders>
          <w:tblCellMar>
            <w:top w:w="0" w:type="dxa"/>
            <w:bottom w:w="0" w:type="dxa"/>
          </w:tblCellMar>
        </w:tblPrEx>
        <w:tc>
          <w:tcPr>
            <w:tcW w:w="680" w:type="dxa"/>
            <w:tcMar>
              <w:right w:w="80" w:type="nil"/>
            </w:tcMar>
          </w:tcPr>
          <w:p w14:paraId="4D5058A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92" w:history="1">
              <w:r>
                <w:rPr>
                  <w:rFonts w:ascii="Verdana" w:hAnsi="Verdana" w:cs="Verdana"/>
                  <w:b/>
                  <w:bCs/>
                  <w:color w:val="0A508C"/>
                  <w:sz w:val="26"/>
                  <w:szCs w:val="26"/>
                </w:rPr>
                <w:t>KK.5</w:t>
              </w:r>
            </w:hyperlink>
          </w:p>
        </w:tc>
        <w:tc>
          <w:tcPr>
            <w:tcW w:w="3555" w:type="dxa"/>
          </w:tcPr>
          <w:p w14:paraId="1E65F3B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93" w:history="1">
              <w:r>
                <w:rPr>
                  <w:rFonts w:ascii="Verdana" w:hAnsi="Verdana" w:cs="Verdana"/>
                  <w:color w:val="2E5611"/>
                  <w:sz w:val="26"/>
                  <w:szCs w:val="26"/>
                </w:rPr>
                <w:t>Use the correct modal verb</w:t>
              </w:r>
            </w:hyperlink>
          </w:p>
        </w:tc>
      </w:tr>
      <w:tr w:rsidR="000D6ECD" w14:paraId="17DE5591" w14:textId="77777777">
        <w:tblPrEx>
          <w:tblBorders>
            <w:top w:val="none" w:sz="0" w:space="0" w:color="auto"/>
          </w:tblBorders>
          <w:tblCellMar>
            <w:top w:w="0" w:type="dxa"/>
            <w:bottom w:w="0" w:type="dxa"/>
          </w:tblCellMar>
        </w:tblPrEx>
        <w:tc>
          <w:tcPr>
            <w:tcW w:w="610" w:type="dxa"/>
            <w:tcMar>
              <w:right w:w="80" w:type="nil"/>
            </w:tcMar>
          </w:tcPr>
          <w:p w14:paraId="0C9E502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94" w:history="1">
              <w:r>
                <w:rPr>
                  <w:rFonts w:ascii="Verdana" w:hAnsi="Verdana" w:cs="Verdana"/>
                  <w:b/>
                  <w:bCs/>
                  <w:color w:val="0A508C"/>
                  <w:sz w:val="26"/>
                  <w:szCs w:val="26"/>
                </w:rPr>
                <w:t>LL.2</w:t>
              </w:r>
            </w:hyperlink>
          </w:p>
        </w:tc>
        <w:tc>
          <w:tcPr>
            <w:tcW w:w="3822" w:type="dxa"/>
          </w:tcPr>
          <w:p w14:paraId="30751CC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95" w:history="1">
              <w:r>
                <w:rPr>
                  <w:rFonts w:ascii="Verdana" w:hAnsi="Verdana" w:cs="Verdana"/>
                  <w:color w:val="2E5611"/>
                  <w:sz w:val="26"/>
                  <w:szCs w:val="26"/>
                </w:rPr>
                <w:t>Use the correct subject or verb</w:t>
              </w:r>
            </w:hyperlink>
          </w:p>
        </w:tc>
      </w:tr>
      <w:tr w:rsidR="000D6ECD" w14:paraId="6B6777B1" w14:textId="77777777">
        <w:tblPrEx>
          <w:tblBorders>
            <w:top w:val="none" w:sz="0" w:space="0" w:color="auto"/>
          </w:tblBorders>
          <w:tblCellMar>
            <w:top w:w="0" w:type="dxa"/>
            <w:bottom w:w="0" w:type="dxa"/>
          </w:tblCellMar>
        </w:tblPrEx>
        <w:tc>
          <w:tcPr>
            <w:tcW w:w="610" w:type="dxa"/>
            <w:tcMar>
              <w:right w:w="80" w:type="nil"/>
            </w:tcMar>
          </w:tcPr>
          <w:p w14:paraId="4785498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96" w:history="1">
              <w:r>
                <w:rPr>
                  <w:rFonts w:ascii="Verdana" w:hAnsi="Verdana" w:cs="Verdana"/>
                  <w:b/>
                  <w:bCs/>
                  <w:color w:val="0A508C"/>
                  <w:sz w:val="26"/>
                  <w:szCs w:val="26"/>
                </w:rPr>
                <w:t>LL.3</w:t>
              </w:r>
            </w:hyperlink>
          </w:p>
        </w:tc>
        <w:tc>
          <w:tcPr>
            <w:tcW w:w="3279" w:type="dxa"/>
          </w:tcPr>
          <w:p w14:paraId="5F62C68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97" w:history="1">
              <w:r>
                <w:rPr>
                  <w:rFonts w:ascii="Verdana" w:hAnsi="Verdana" w:cs="Verdana"/>
                  <w:color w:val="2E5611"/>
                  <w:sz w:val="26"/>
                  <w:szCs w:val="26"/>
                </w:rPr>
                <w:t>Pronoun-verb agreement</w:t>
              </w:r>
            </w:hyperlink>
          </w:p>
        </w:tc>
      </w:tr>
      <w:tr w:rsidR="000D6ECD" w14:paraId="77762612" w14:textId="77777777">
        <w:tblPrEx>
          <w:tblBorders>
            <w:top w:val="none" w:sz="0" w:space="0" w:color="auto"/>
          </w:tblBorders>
          <w:tblCellMar>
            <w:top w:w="0" w:type="dxa"/>
            <w:bottom w:w="0" w:type="dxa"/>
          </w:tblCellMar>
        </w:tblPrEx>
        <w:tc>
          <w:tcPr>
            <w:tcW w:w="610" w:type="dxa"/>
            <w:tcMar>
              <w:right w:w="80" w:type="nil"/>
            </w:tcMar>
          </w:tcPr>
          <w:p w14:paraId="7B67C02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898" w:history="1">
              <w:r>
                <w:rPr>
                  <w:rFonts w:ascii="Verdana" w:hAnsi="Verdana" w:cs="Verdana"/>
                  <w:b/>
                  <w:bCs/>
                  <w:color w:val="0A508C"/>
                  <w:sz w:val="26"/>
                  <w:szCs w:val="26"/>
                </w:rPr>
                <w:t>LL.4</w:t>
              </w:r>
            </w:hyperlink>
          </w:p>
        </w:tc>
        <w:tc>
          <w:tcPr>
            <w:tcW w:w="3822" w:type="dxa"/>
          </w:tcPr>
          <w:p w14:paraId="564385F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899" w:history="1">
              <w:r>
                <w:rPr>
                  <w:rFonts w:ascii="Verdana" w:hAnsi="Verdana" w:cs="Verdana"/>
                  <w:color w:val="2E5611"/>
                  <w:sz w:val="26"/>
                  <w:szCs w:val="26"/>
                </w:rPr>
                <w:t>Use the correct subject or verb – with compound subjects</w:t>
              </w:r>
            </w:hyperlink>
          </w:p>
        </w:tc>
      </w:tr>
      <w:tr w:rsidR="000D6ECD" w14:paraId="07EF48B1" w14:textId="77777777">
        <w:tblPrEx>
          <w:tblBorders>
            <w:top w:val="none" w:sz="0" w:space="0" w:color="auto"/>
          </w:tblBorders>
          <w:tblCellMar>
            <w:top w:w="0" w:type="dxa"/>
            <w:bottom w:w="0" w:type="dxa"/>
          </w:tblCellMar>
        </w:tblPrEx>
        <w:tc>
          <w:tcPr>
            <w:tcW w:w="771" w:type="dxa"/>
            <w:tcMar>
              <w:right w:w="80" w:type="nil"/>
            </w:tcMar>
          </w:tcPr>
          <w:p w14:paraId="0A9F713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00" w:history="1">
              <w:r>
                <w:rPr>
                  <w:rFonts w:ascii="Verdana" w:hAnsi="Verdana" w:cs="Verdana"/>
                  <w:b/>
                  <w:bCs/>
                  <w:color w:val="0A508C"/>
                  <w:sz w:val="26"/>
                  <w:szCs w:val="26"/>
                </w:rPr>
                <w:t>MM.3</w:t>
              </w:r>
            </w:hyperlink>
          </w:p>
        </w:tc>
        <w:tc>
          <w:tcPr>
            <w:tcW w:w="3661" w:type="dxa"/>
          </w:tcPr>
          <w:p w14:paraId="21C7C57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01" w:history="1">
              <w:r>
                <w:rPr>
                  <w:rFonts w:ascii="Verdana" w:hAnsi="Verdana" w:cs="Verdana"/>
                  <w:color w:val="2E5611"/>
                  <w:sz w:val="26"/>
                  <w:szCs w:val="26"/>
                </w:rPr>
                <w:t>Form and use the regular past tense</w:t>
              </w:r>
            </w:hyperlink>
          </w:p>
        </w:tc>
      </w:tr>
      <w:tr w:rsidR="000D6ECD" w14:paraId="0A059347" w14:textId="77777777">
        <w:tblPrEx>
          <w:tblBorders>
            <w:top w:val="none" w:sz="0" w:space="0" w:color="auto"/>
          </w:tblBorders>
          <w:tblCellMar>
            <w:top w:w="0" w:type="dxa"/>
            <w:bottom w:w="0" w:type="dxa"/>
          </w:tblCellMar>
        </w:tblPrEx>
        <w:tc>
          <w:tcPr>
            <w:tcW w:w="771" w:type="dxa"/>
            <w:tcMar>
              <w:right w:w="80" w:type="nil"/>
            </w:tcMar>
          </w:tcPr>
          <w:p w14:paraId="01C4555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02" w:history="1">
              <w:r>
                <w:rPr>
                  <w:rFonts w:ascii="Verdana" w:hAnsi="Verdana" w:cs="Verdana"/>
                  <w:b/>
                  <w:bCs/>
                  <w:color w:val="0A508C"/>
                  <w:sz w:val="26"/>
                  <w:szCs w:val="26"/>
                </w:rPr>
                <w:t>MM.5</w:t>
              </w:r>
            </w:hyperlink>
          </w:p>
        </w:tc>
        <w:tc>
          <w:tcPr>
            <w:tcW w:w="3661" w:type="dxa"/>
          </w:tcPr>
          <w:p w14:paraId="640AB66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03" w:history="1">
              <w:r>
                <w:rPr>
                  <w:rFonts w:ascii="Verdana" w:hAnsi="Verdana" w:cs="Verdana"/>
                  <w:color w:val="2E5611"/>
                  <w:sz w:val="26"/>
                  <w:szCs w:val="26"/>
                </w:rPr>
                <w:t>Form and use the irregular past tense: set 1</w:t>
              </w:r>
            </w:hyperlink>
          </w:p>
        </w:tc>
      </w:tr>
      <w:tr w:rsidR="000D6ECD" w14:paraId="005C3834" w14:textId="77777777">
        <w:tblPrEx>
          <w:tblBorders>
            <w:top w:val="none" w:sz="0" w:space="0" w:color="auto"/>
          </w:tblBorders>
          <w:tblCellMar>
            <w:top w:w="0" w:type="dxa"/>
            <w:bottom w:w="0" w:type="dxa"/>
          </w:tblCellMar>
        </w:tblPrEx>
        <w:tc>
          <w:tcPr>
            <w:tcW w:w="771" w:type="dxa"/>
            <w:tcMar>
              <w:right w:w="80" w:type="nil"/>
            </w:tcMar>
          </w:tcPr>
          <w:p w14:paraId="12EFB1D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04" w:history="1">
              <w:r>
                <w:rPr>
                  <w:rFonts w:ascii="Verdana" w:hAnsi="Verdana" w:cs="Verdana"/>
                  <w:b/>
                  <w:bCs/>
                  <w:color w:val="0A508C"/>
                  <w:sz w:val="26"/>
                  <w:szCs w:val="26"/>
                </w:rPr>
                <w:t>MM.6</w:t>
              </w:r>
            </w:hyperlink>
          </w:p>
        </w:tc>
        <w:tc>
          <w:tcPr>
            <w:tcW w:w="3661" w:type="dxa"/>
          </w:tcPr>
          <w:p w14:paraId="1086043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05" w:history="1">
              <w:r>
                <w:rPr>
                  <w:rFonts w:ascii="Verdana" w:hAnsi="Verdana" w:cs="Verdana"/>
                  <w:color w:val="2E5611"/>
                  <w:sz w:val="26"/>
                  <w:szCs w:val="26"/>
                </w:rPr>
                <w:t>Form and use the irregular past tense: set 2</w:t>
              </w:r>
            </w:hyperlink>
          </w:p>
        </w:tc>
      </w:tr>
      <w:tr w:rsidR="000D6ECD" w14:paraId="5AA072E0" w14:textId="77777777">
        <w:tblPrEx>
          <w:tblBorders>
            <w:top w:val="none" w:sz="0" w:space="0" w:color="auto"/>
          </w:tblBorders>
          <w:tblCellMar>
            <w:top w:w="0" w:type="dxa"/>
            <w:bottom w:w="0" w:type="dxa"/>
          </w:tblCellMar>
        </w:tblPrEx>
        <w:tc>
          <w:tcPr>
            <w:tcW w:w="771" w:type="dxa"/>
            <w:tcMar>
              <w:right w:w="80" w:type="nil"/>
            </w:tcMar>
          </w:tcPr>
          <w:p w14:paraId="6CE4D94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06" w:history="1">
              <w:r>
                <w:rPr>
                  <w:rFonts w:ascii="Verdana" w:hAnsi="Verdana" w:cs="Verdana"/>
                  <w:b/>
                  <w:bCs/>
                  <w:color w:val="0A508C"/>
                  <w:sz w:val="26"/>
                  <w:szCs w:val="26"/>
                </w:rPr>
                <w:t>MM.7</w:t>
              </w:r>
            </w:hyperlink>
          </w:p>
        </w:tc>
        <w:tc>
          <w:tcPr>
            <w:tcW w:w="3661" w:type="dxa"/>
          </w:tcPr>
          <w:p w14:paraId="2270C0C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07" w:history="1">
              <w:r>
                <w:rPr>
                  <w:rFonts w:ascii="Verdana" w:hAnsi="Verdana" w:cs="Verdana"/>
                  <w:color w:val="2E5611"/>
                  <w:sz w:val="26"/>
                  <w:szCs w:val="26"/>
                </w:rPr>
                <w:t>Form and use the irregular past tense: set 3</w:t>
              </w:r>
            </w:hyperlink>
          </w:p>
        </w:tc>
      </w:tr>
      <w:tr w:rsidR="000D6ECD" w14:paraId="50A41A83" w14:textId="77777777">
        <w:tblPrEx>
          <w:tblBorders>
            <w:top w:val="none" w:sz="0" w:space="0" w:color="auto"/>
          </w:tblBorders>
          <w:tblCellMar>
            <w:top w:w="0" w:type="dxa"/>
            <w:bottom w:w="0" w:type="dxa"/>
          </w:tblCellMar>
        </w:tblPrEx>
        <w:tc>
          <w:tcPr>
            <w:tcW w:w="771" w:type="dxa"/>
            <w:tcMar>
              <w:right w:w="80" w:type="nil"/>
            </w:tcMar>
          </w:tcPr>
          <w:p w14:paraId="5863DA6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08" w:history="1">
              <w:r>
                <w:rPr>
                  <w:rFonts w:ascii="Verdana" w:hAnsi="Verdana" w:cs="Verdana"/>
                  <w:b/>
                  <w:bCs/>
                  <w:color w:val="0A508C"/>
                  <w:sz w:val="26"/>
                  <w:szCs w:val="26"/>
                </w:rPr>
                <w:t>MM.8</w:t>
              </w:r>
            </w:hyperlink>
          </w:p>
        </w:tc>
        <w:tc>
          <w:tcPr>
            <w:tcW w:w="3661" w:type="dxa"/>
          </w:tcPr>
          <w:p w14:paraId="09BDC7BC"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09" w:history="1">
              <w:r>
                <w:rPr>
                  <w:rFonts w:ascii="Verdana" w:hAnsi="Verdana" w:cs="Verdana"/>
                  <w:color w:val="2E5611"/>
                  <w:sz w:val="26"/>
                  <w:szCs w:val="26"/>
                </w:rPr>
                <w:t>Form and use the irregular past tense: set 4</w:t>
              </w:r>
            </w:hyperlink>
          </w:p>
        </w:tc>
      </w:tr>
      <w:tr w:rsidR="000D6ECD" w14:paraId="684EC577" w14:textId="77777777">
        <w:tblPrEx>
          <w:tblBorders>
            <w:top w:val="none" w:sz="0" w:space="0" w:color="auto"/>
          </w:tblBorders>
          <w:tblCellMar>
            <w:top w:w="0" w:type="dxa"/>
            <w:bottom w:w="0" w:type="dxa"/>
          </w:tblCellMar>
        </w:tblPrEx>
        <w:tc>
          <w:tcPr>
            <w:tcW w:w="771" w:type="dxa"/>
            <w:tcMar>
              <w:right w:w="80" w:type="nil"/>
            </w:tcMar>
          </w:tcPr>
          <w:p w14:paraId="4299FBA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10" w:history="1">
              <w:r>
                <w:rPr>
                  <w:rFonts w:ascii="Verdana" w:hAnsi="Verdana" w:cs="Verdana"/>
                  <w:b/>
                  <w:bCs/>
                  <w:color w:val="0A508C"/>
                  <w:sz w:val="26"/>
                  <w:szCs w:val="26"/>
                </w:rPr>
                <w:t>MM.9</w:t>
              </w:r>
            </w:hyperlink>
          </w:p>
        </w:tc>
        <w:tc>
          <w:tcPr>
            <w:tcW w:w="3580" w:type="dxa"/>
          </w:tcPr>
          <w:p w14:paraId="28588E1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11" w:history="1">
              <w:r>
                <w:rPr>
                  <w:rFonts w:ascii="Verdana" w:hAnsi="Verdana" w:cs="Verdana"/>
                  <w:color w:val="2E5611"/>
                  <w:sz w:val="26"/>
                  <w:szCs w:val="26"/>
                </w:rPr>
                <w:t>To be: use the correct form</w:t>
              </w:r>
            </w:hyperlink>
          </w:p>
        </w:tc>
      </w:tr>
      <w:tr w:rsidR="000D6ECD" w14:paraId="1AE33411" w14:textId="77777777">
        <w:tblPrEx>
          <w:tblBorders>
            <w:top w:val="none" w:sz="0" w:space="0" w:color="auto"/>
          </w:tblBorders>
          <w:tblCellMar>
            <w:top w:w="0" w:type="dxa"/>
            <w:bottom w:w="0" w:type="dxa"/>
          </w:tblCellMar>
        </w:tblPrEx>
        <w:tc>
          <w:tcPr>
            <w:tcW w:w="956" w:type="dxa"/>
            <w:tcMar>
              <w:right w:w="80" w:type="nil"/>
            </w:tcMar>
          </w:tcPr>
          <w:p w14:paraId="30FA554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12" w:history="1">
              <w:r>
                <w:rPr>
                  <w:rFonts w:ascii="Verdana" w:hAnsi="Verdana" w:cs="Verdana"/>
                  <w:b/>
                  <w:bCs/>
                  <w:color w:val="0A508C"/>
                  <w:sz w:val="26"/>
                  <w:szCs w:val="26"/>
                </w:rPr>
                <w:t>MM.10</w:t>
              </w:r>
            </w:hyperlink>
          </w:p>
        </w:tc>
        <w:tc>
          <w:tcPr>
            <w:tcW w:w="3476" w:type="dxa"/>
          </w:tcPr>
          <w:p w14:paraId="0EA63F9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13" w:history="1">
              <w:r>
                <w:rPr>
                  <w:rFonts w:ascii="Verdana" w:hAnsi="Verdana" w:cs="Verdana"/>
                  <w:color w:val="2E5611"/>
                  <w:sz w:val="26"/>
                  <w:szCs w:val="26"/>
                </w:rPr>
                <w:t>To have: use the correct form</w:t>
              </w:r>
            </w:hyperlink>
          </w:p>
        </w:tc>
      </w:tr>
      <w:tr w:rsidR="000D6ECD" w14:paraId="235E7432" w14:textId="77777777">
        <w:tblPrEx>
          <w:tblBorders>
            <w:top w:val="none" w:sz="0" w:space="0" w:color="auto"/>
          </w:tblBorders>
          <w:tblCellMar>
            <w:top w:w="0" w:type="dxa"/>
            <w:bottom w:w="0" w:type="dxa"/>
          </w:tblCellMar>
        </w:tblPrEx>
        <w:tc>
          <w:tcPr>
            <w:tcW w:w="956" w:type="dxa"/>
            <w:tcMar>
              <w:right w:w="80" w:type="nil"/>
            </w:tcMar>
          </w:tcPr>
          <w:p w14:paraId="1951355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14" w:history="1">
              <w:r>
                <w:rPr>
                  <w:rFonts w:ascii="Verdana" w:hAnsi="Verdana" w:cs="Verdana"/>
                  <w:b/>
                  <w:bCs/>
                  <w:color w:val="0A508C"/>
                  <w:sz w:val="26"/>
                  <w:szCs w:val="26"/>
                </w:rPr>
                <w:t>MM.13</w:t>
              </w:r>
            </w:hyperlink>
          </w:p>
        </w:tc>
        <w:tc>
          <w:tcPr>
            <w:tcW w:w="3476" w:type="dxa"/>
          </w:tcPr>
          <w:p w14:paraId="5B77F0D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15" w:history="1">
              <w:r>
                <w:rPr>
                  <w:rFonts w:ascii="Verdana" w:hAnsi="Verdana" w:cs="Verdana"/>
                  <w:color w:val="2E5611"/>
                  <w:sz w:val="26"/>
                  <w:szCs w:val="26"/>
                </w:rPr>
                <w:t>Use the progressive verb tenses</w:t>
              </w:r>
            </w:hyperlink>
          </w:p>
        </w:tc>
      </w:tr>
      <w:tr w:rsidR="000D6ECD" w14:paraId="4470489B" w14:textId="77777777">
        <w:tblPrEx>
          <w:tblBorders>
            <w:top w:val="none" w:sz="0" w:space="0" w:color="auto"/>
          </w:tblBorders>
          <w:tblCellMar>
            <w:top w:w="0" w:type="dxa"/>
            <w:bottom w:w="0" w:type="dxa"/>
          </w:tblCellMar>
        </w:tblPrEx>
        <w:tc>
          <w:tcPr>
            <w:tcW w:w="956" w:type="dxa"/>
            <w:tcMar>
              <w:right w:w="80" w:type="nil"/>
            </w:tcMar>
          </w:tcPr>
          <w:p w14:paraId="799C55B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16" w:history="1">
              <w:r>
                <w:rPr>
                  <w:rFonts w:ascii="Verdana" w:hAnsi="Verdana" w:cs="Verdana"/>
                  <w:b/>
                  <w:bCs/>
                  <w:color w:val="0A508C"/>
                  <w:sz w:val="26"/>
                  <w:szCs w:val="26"/>
                </w:rPr>
                <w:t>MM.14</w:t>
              </w:r>
            </w:hyperlink>
          </w:p>
        </w:tc>
        <w:tc>
          <w:tcPr>
            <w:tcW w:w="3476" w:type="dxa"/>
          </w:tcPr>
          <w:p w14:paraId="7D91261E"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17" w:history="1">
              <w:r>
                <w:rPr>
                  <w:rFonts w:ascii="Verdana" w:hAnsi="Verdana" w:cs="Verdana"/>
                  <w:color w:val="2E5611"/>
                  <w:sz w:val="26"/>
                  <w:szCs w:val="26"/>
                </w:rPr>
                <w:t>Form the progressive verb tenses</w:t>
              </w:r>
            </w:hyperlink>
          </w:p>
        </w:tc>
      </w:tr>
      <w:tr w:rsidR="000D6ECD" w14:paraId="556CAAD5" w14:textId="77777777">
        <w:tblPrEx>
          <w:tblBorders>
            <w:top w:val="none" w:sz="0" w:space="0" w:color="auto"/>
          </w:tblBorders>
          <w:tblCellMar>
            <w:top w:w="0" w:type="dxa"/>
            <w:bottom w:w="0" w:type="dxa"/>
          </w:tblCellMar>
        </w:tblPrEx>
        <w:tc>
          <w:tcPr>
            <w:tcW w:w="956" w:type="dxa"/>
            <w:tcMar>
              <w:right w:w="80" w:type="nil"/>
            </w:tcMar>
          </w:tcPr>
          <w:p w14:paraId="229E37F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18" w:history="1">
              <w:r>
                <w:rPr>
                  <w:rFonts w:ascii="Verdana" w:hAnsi="Verdana" w:cs="Verdana"/>
                  <w:b/>
                  <w:bCs/>
                  <w:color w:val="0A508C"/>
                  <w:sz w:val="26"/>
                  <w:szCs w:val="26"/>
                </w:rPr>
                <w:t>MM.15</w:t>
              </w:r>
            </w:hyperlink>
          </w:p>
        </w:tc>
        <w:tc>
          <w:tcPr>
            <w:tcW w:w="3476" w:type="dxa"/>
          </w:tcPr>
          <w:p w14:paraId="2AD556B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19" w:history="1">
              <w:r>
                <w:rPr>
                  <w:rFonts w:ascii="Verdana" w:hAnsi="Verdana" w:cs="Verdana"/>
                  <w:color w:val="2E5611"/>
                  <w:sz w:val="26"/>
                  <w:szCs w:val="26"/>
                </w:rPr>
                <w:t>Choose between the past tense and past participle</w:t>
              </w:r>
            </w:hyperlink>
          </w:p>
        </w:tc>
      </w:tr>
      <w:tr w:rsidR="000D6ECD" w14:paraId="4F7AE96C" w14:textId="77777777">
        <w:tblPrEx>
          <w:tblBorders>
            <w:top w:val="none" w:sz="0" w:space="0" w:color="auto"/>
          </w:tblBorders>
          <w:tblCellMar>
            <w:top w:w="0" w:type="dxa"/>
            <w:bottom w:w="0" w:type="dxa"/>
          </w:tblCellMar>
        </w:tblPrEx>
        <w:tc>
          <w:tcPr>
            <w:tcW w:w="956" w:type="dxa"/>
            <w:tcMar>
              <w:right w:w="80" w:type="nil"/>
            </w:tcMar>
          </w:tcPr>
          <w:p w14:paraId="44E28CFD"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20" w:history="1">
              <w:r>
                <w:rPr>
                  <w:rFonts w:ascii="Verdana" w:hAnsi="Verdana" w:cs="Verdana"/>
                  <w:b/>
                  <w:bCs/>
                  <w:color w:val="0A508C"/>
                  <w:sz w:val="26"/>
                  <w:szCs w:val="26"/>
                </w:rPr>
                <w:t>MM.16</w:t>
              </w:r>
            </w:hyperlink>
          </w:p>
        </w:tc>
        <w:tc>
          <w:tcPr>
            <w:tcW w:w="3476" w:type="dxa"/>
          </w:tcPr>
          <w:p w14:paraId="4247970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21" w:history="1">
              <w:r>
                <w:rPr>
                  <w:rFonts w:ascii="Verdana" w:hAnsi="Verdana" w:cs="Verdana"/>
                  <w:color w:val="2E5611"/>
                  <w:sz w:val="26"/>
                  <w:szCs w:val="26"/>
                </w:rPr>
                <w:t>Use the perfect verb tenses</w:t>
              </w:r>
            </w:hyperlink>
          </w:p>
        </w:tc>
      </w:tr>
      <w:tr w:rsidR="000D6ECD" w14:paraId="653263A4" w14:textId="77777777">
        <w:tblPrEx>
          <w:tblBorders>
            <w:top w:val="none" w:sz="0" w:space="0" w:color="auto"/>
          </w:tblBorders>
          <w:tblCellMar>
            <w:top w:w="0" w:type="dxa"/>
            <w:bottom w:w="0" w:type="dxa"/>
          </w:tblCellMar>
        </w:tblPrEx>
        <w:tc>
          <w:tcPr>
            <w:tcW w:w="956" w:type="dxa"/>
            <w:tcMar>
              <w:right w:w="80" w:type="nil"/>
            </w:tcMar>
          </w:tcPr>
          <w:p w14:paraId="3959BF4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22" w:history="1">
              <w:r>
                <w:rPr>
                  <w:rFonts w:ascii="Verdana" w:hAnsi="Verdana" w:cs="Verdana"/>
                  <w:b/>
                  <w:bCs/>
                  <w:color w:val="0A508C"/>
                  <w:sz w:val="26"/>
                  <w:szCs w:val="26"/>
                </w:rPr>
                <w:t>MM.17</w:t>
              </w:r>
            </w:hyperlink>
          </w:p>
        </w:tc>
        <w:tc>
          <w:tcPr>
            <w:tcW w:w="3476" w:type="dxa"/>
          </w:tcPr>
          <w:p w14:paraId="430D02D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23" w:history="1">
              <w:r>
                <w:rPr>
                  <w:rFonts w:ascii="Verdana" w:hAnsi="Verdana" w:cs="Verdana"/>
                  <w:color w:val="2E5611"/>
                  <w:sz w:val="26"/>
                  <w:szCs w:val="26"/>
                </w:rPr>
                <w:t>Form the perfect verb tenses</w:t>
              </w:r>
            </w:hyperlink>
          </w:p>
        </w:tc>
      </w:tr>
      <w:tr w:rsidR="000D6ECD" w14:paraId="01022D14" w14:textId="77777777">
        <w:tblPrEx>
          <w:tblBorders>
            <w:top w:val="none" w:sz="0" w:space="0" w:color="auto"/>
          </w:tblBorders>
          <w:tblCellMar>
            <w:top w:w="0" w:type="dxa"/>
            <w:bottom w:w="0" w:type="dxa"/>
          </w:tblCellMar>
        </w:tblPrEx>
        <w:tc>
          <w:tcPr>
            <w:tcW w:w="719" w:type="dxa"/>
            <w:tcMar>
              <w:right w:w="80" w:type="nil"/>
            </w:tcMar>
          </w:tcPr>
          <w:p w14:paraId="5925889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24" w:history="1">
              <w:r>
                <w:rPr>
                  <w:rFonts w:ascii="Verdana" w:hAnsi="Verdana" w:cs="Verdana"/>
                  <w:b/>
                  <w:bCs/>
                  <w:color w:val="0A508C"/>
                  <w:sz w:val="26"/>
                  <w:szCs w:val="26"/>
                </w:rPr>
                <w:t>NN.1</w:t>
              </w:r>
            </w:hyperlink>
          </w:p>
        </w:tc>
        <w:tc>
          <w:tcPr>
            <w:tcW w:w="3714" w:type="dxa"/>
          </w:tcPr>
          <w:p w14:paraId="0FF6901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25" w:history="1">
              <w:r>
                <w:rPr>
                  <w:rFonts w:ascii="Verdana" w:hAnsi="Verdana" w:cs="Verdana"/>
                  <w:color w:val="2E5611"/>
                  <w:sz w:val="26"/>
                  <w:szCs w:val="26"/>
                </w:rPr>
                <w:t>Use the correct article: a or an</w:t>
              </w:r>
            </w:hyperlink>
          </w:p>
        </w:tc>
      </w:tr>
      <w:tr w:rsidR="000D6ECD" w14:paraId="5F62C756" w14:textId="77777777">
        <w:tblPrEx>
          <w:tblBorders>
            <w:top w:val="none" w:sz="0" w:space="0" w:color="auto"/>
          </w:tblBorders>
          <w:tblCellMar>
            <w:top w:w="0" w:type="dxa"/>
            <w:bottom w:w="0" w:type="dxa"/>
          </w:tblCellMar>
        </w:tblPrEx>
        <w:tc>
          <w:tcPr>
            <w:tcW w:w="719" w:type="dxa"/>
            <w:tcMar>
              <w:right w:w="80" w:type="nil"/>
            </w:tcMar>
          </w:tcPr>
          <w:p w14:paraId="4B881BA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26" w:history="1">
              <w:r>
                <w:rPr>
                  <w:rFonts w:ascii="Verdana" w:hAnsi="Verdana" w:cs="Verdana"/>
                  <w:b/>
                  <w:bCs/>
                  <w:color w:val="0A508C"/>
                  <w:sz w:val="26"/>
                  <w:szCs w:val="26"/>
                </w:rPr>
                <w:t>NN.2</w:t>
              </w:r>
            </w:hyperlink>
          </w:p>
        </w:tc>
        <w:tc>
          <w:tcPr>
            <w:tcW w:w="3714" w:type="dxa"/>
          </w:tcPr>
          <w:p w14:paraId="3F98AE4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27" w:history="1">
              <w:r>
                <w:rPr>
                  <w:rFonts w:ascii="Verdana" w:hAnsi="Verdana" w:cs="Verdana"/>
                  <w:color w:val="2E5611"/>
                  <w:sz w:val="26"/>
                  <w:szCs w:val="26"/>
                </w:rPr>
                <w:t>Use the correct article: a, an, or the</w:t>
              </w:r>
            </w:hyperlink>
          </w:p>
        </w:tc>
      </w:tr>
      <w:tr w:rsidR="000D6ECD" w14:paraId="595DB317" w14:textId="77777777">
        <w:tblPrEx>
          <w:tblBorders>
            <w:top w:val="none" w:sz="0" w:space="0" w:color="auto"/>
          </w:tblBorders>
          <w:tblCellMar>
            <w:top w:w="0" w:type="dxa"/>
            <w:bottom w:w="0" w:type="dxa"/>
          </w:tblCellMar>
        </w:tblPrEx>
        <w:tc>
          <w:tcPr>
            <w:tcW w:w="720" w:type="dxa"/>
            <w:tcMar>
              <w:right w:w="80" w:type="nil"/>
            </w:tcMar>
          </w:tcPr>
          <w:p w14:paraId="6B861D8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28" w:history="1">
              <w:r>
                <w:rPr>
                  <w:rFonts w:ascii="Verdana" w:hAnsi="Verdana" w:cs="Verdana"/>
                  <w:b/>
                  <w:bCs/>
                  <w:color w:val="0A508C"/>
                  <w:sz w:val="26"/>
                  <w:szCs w:val="26"/>
                </w:rPr>
                <w:t>OO.4</w:t>
              </w:r>
            </w:hyperlink>
          </w:p>
        </w:tc>
        <w:tc>
          <w:tcPr>
            <w:tcW w:w="2148" w:type="dxa"/>
          </w:tcPr>
          <w:p w14:paraId="1326FA5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29" w:history="1">
              <w:r>
                <w:rPr>
                  <w:rFonts w:ascii="Verdana" w:hAnsi="Verdana" w:cs="Verdana"/>
                  <w:color w:val="2E5611"/>
                  <w:sz w:val="26"/>
                  <w:szCs w:val="26"/>
                </w:rPr>
                <w:t>Order adjectives</w:t>
              </w:r>
            </w:hyperlink>
          </w:p>
        </w:tc>
      </w:tr>
      <w:tr w:rsidR="000D6ECD" w14:paraId="0BE59BC4" w14:textId="77777777">
        <w:tblPrEx>
          <w:tblBorders>
            <w:top w:val="none" w:sz="0" w:space="0" w:color="auto"/>
          </w:tblBorders>
          <w:tblCellMar>
            <w:top w:w="0" w:type="dxa"/>
            <w:bottom w:w="0" w:type="dxa"/>
          </w:tblCellMar>
        </w:tblPrEx>
        <w:tc>
          <w:tcPr>
            <w:tcW w:w="720" w:type="dxa"/>
            <w:tcMar>
              <w:right w:w="80" w:type="nil"/>
            </w:tcMar>
          </w:tcPr>
          <w:p w14:paraId="7AAC660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30" w:history="1">
              <w:r>
                <w:rPr>
                  <w:rFonts w:ascii="Verdana" w:hAnsi="Verdana" w:cs="Verdana"/>
                  <w:b/>
                  <w:bCs/>
                  <w:color w:val="0A508C"/>
                  <w:sz w:val="26"/>
                  <w:szCs w:val="26"/>
                </w:rPr>
                <w:t>OO.7</w:t>
              </w:r>
            </w:hyperlink>
          </w:p>
        </w:tc>
        <w:tc>
          <w:tcPr>
            <w:tcW w:w="2670" w:type="dxa"/>
          </w:tcPr>
          <w:p w14:paraId="42D1F660"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31" w:history="1">
              <w:r>
                <w:rPr>
                  <w:rFonts w:ascii="Verdana" w:hAnsi="Verdana" w:cs="Verdana"/>
                  <w:color w:val="2E5611"/>
                  <w:sz w:val="26"/>
                  <w:szCs w:val="26"/>
                </w:rPr>
                <w:t>Use relative adverbs</w:t>
              </w:r>
            </w:hyperlink>
          </w:p>
        </w:tc>
      </w:tr>
      <w:tr w:rsidR="000D6ECD" w14:paraId="39899C04" w14:textId="77777777">
        <w:tblPrEx>
          <w:tblBorders>
            <w:top w:val="none" w:sz="0" w:space="0" w:color="auto"/>
          </w:tblBorders>
          <w:tblCellMar>
            <w:top w:w="0" w:type="dxa"/>
            <w:bottom w:w="0" w:type="dxa"/>
          </w:tblCellMar>
        </w:tblPrEx>
        <w:tc>
          <w:tcPr>
            <w:tcW w:w="720" w:type="dxa"/>
            <w:tcMar>
              <w:right w:w="80" w:type="nil"/>
            </w:tcMar>
          </w:tcPr>
          <w:p w14:paraId="02956E59"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32" w:history="1">
              <w:r>
                <w:rPr>
                  <w:rFonts w:ascii="Verdana" w:hAnsi="Verdana" w:cs="Verdana"/>
                  <w:b/>
                  <w:bCs/>
                  <w:color w:val="0A508C"/>
                  <w:sz w:val="26"/>
                  <w:szCs w:val="26"/>
                </w:rPr>
                <w:t>OO.8</w:t>
              </w:r>
            </w:hyperlink>
          </w:p>
        </w:tc>
        <w:tc>
          <w:tcPr>
            <w:tcW w:w="3712" w:type="dxa"/>
          </w:tcPr>
          <w:p w14:paraId="39B6EC07"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33" w:history="1">
              <w:r>
                <w:rPr>
                  <w:rFonts w:ascii="Verdana" w:hAnsi="Verdana" w:cs="Verdana"/>
                  <w:color w:val="2E5611"/>
                  <w:sz w:val="26"/>
                  <w:szCs w:val="26"/>
                </w:rPr>
                <w:t>Choose between adjectives and adverbs</w:t>
              </w:r>
            </w:hyperlink>
          </w:p>
        </w:tc>
      </w:tr>
      <w:tr w:rsidR="000D6ECD" w14:paraId="119A52CA" w14:textId="77777777">
        <w:tblPrEx>
          <w:tblBorders>
            <w:top w:val="none" w:sz="0" w:space="0" w:color="auto"/>
          </w:tblBorders>
          <w:tblCellMar>
            <w:top w:w="0" w:type="dxa"/>
            <w:bottom w:w="0" w:type="dxa"/>
          </w:tblCellMar>
        </w:tblPrEx>
        <w:tc>
          <w:tcPr>
            <w:tcW w:w="905" w:type="dxa"/>
            <w:tcMar>
              <w:right w:w="80" w:type="nil"/>
            </w:tcMar>
          </w:tcPr>
          <w:p w14:paraId="6F331D4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34" w:history="1">
              <w:r>
                <w:rPr>
                  <w:rFonts w:ascii="Verdana" w:hAnsi="Verdana" w:cs="Verdana"/>
                  <w:b/>
                  <w:bCs/>
                  <w:color w:val="0A508C"/>
                  <w:sz w:val="26"/>
                  <w:szCs w:val="26"/>
                </w:rPr>
                <w:t>OO.10</w:t>
              </w:r>
            </w:hyperlink>
          </w:p>
        </w:tc>
        <w:tc>
          <w:tcPr>
            <w:tcW w:w="3459" w:type="dxa"/>
          </w:tcPr>
          <w:p w14:paraId="16F6B56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35" w:history="1">
              <w:r>
                <w:rPr>
                  <w:rFonts w:ascii="Verdana" w:hAnsi="Verdana" w:cs="Verdana"/>
                  <w:color w:val="2E5611"/>
                  <w:sz w:val="26"/>
                  <w:szCs w:val="26"/>
                </w:rPr>
                <w:t>Use adjectives to compare</w:t>
              </w:r>
            </w:hyperlink>
          </w:p>
        </w:tc>
      </w:tr>
      <w:tr w:rsidR="000D6ECD" w14:paraId="0B28432C" w14:textId="77777777">
        <w:tblPrEx>
          <w:tblBorders>
            <w:top w:val="none" w:sz="0" w:space="0" w:color="auto"/>
          </w:tblBorders>
          <w:tblCellMar>
            <w:top w:w="0" w:type="dxa"/>
            <w:bottom w:w="0" w:type="dxa"/>
          </w:tblCellMar>
        </w:tblPrEx>
        <w:tc>
          <w:tcPr>
            <w:tcW w:w="905" w:type="dxa"/>
            <w:tcMar>
              <w:right w:w="80" w:type="nil"/>
            </w:tcMar>
          </w:tcPr>
          <w:p w14:paraId="6866DA7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36" w:history="1">
              <w:r>
                <w:rPr>
                  <w:rFonts w:ascii="Verdana" w:hAnsi="Verdana" w:cs="Verdana"/>
                  <w:b/>
                  <w:bCs/>
                  <w:color w:val="0A508C"/>
                  <w:sz w:val="26"/>
                  <w:szCs w:val="26"/>
                </w:rPr>
                <w:t>OO.11</w:t>
              </w:r>
            </w:hyperlink>
          </w:p>
        </w:tc>
        <w:tc>
          <w:tcPr>
            <w:tcW w:w="3527" w:type="dxa"/>
          </w:tcPr>
          <w:p w14:paraId="4CD7BAD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37" w:history="1">
              <w:r>
                <w:rPr>
                  <w:rFonts w:ascii="Verdana" w:hAnsi="Verdana" w:cs="Verdana"/>
                  <w:color w:val="2E5611"/>
                  <w:sz w:val="26"/>
                  <w:szCs w:val="26"/>
                </w:rPr>
                <w:t>Spell adjectives that compare</w:t>
              </w:r>
            </w:hyperlink>
          </w:p>
        </w:tc>
      </w:tr>
      <w:tr w:rsidR="000D6ECD" w14:paraId="5EF43E34" w14:textId="77777777">
        <w:tblPrEx>
          <w:tblBorders>
            <w:top w:val="none" w:sz="0" w:space="0" w:color="auto"/>
          </w:tblBorders>
          <w:tblCellMar>
            <w:top w:w="0" w:type="dxa"/>
            <w:bottom w:w="0" w:type="dxa"/>
          </w:tblCellMar>
        </w:tblPrEx>
        <w:tc>
          <w:tcPr>
            <w:tcW w:w="905" w:type="dxa"/>
            <w:tcMar>
              <w:right w:w="80" w:type="nil"/>
            </w:tcMar>
          </w:tcPr>
          <w:p w14:paraId="22A599C5"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38" w:history="1">
              <w:r>
                <w:rPr>
                  <w:rFonts w:ascii="Verdana" w:hAnsi="Verdana" w:cs="Verdana"/>
                  <w:b/>
                  <w:bCs/>
                  <w:color w:val="0A508C"/>
                  <w:sz w:val="26"/>
                  <w:szCs w:val="26"/>
                </w:rPr>
                <w:t>OO.12</w:t>
              </w:r>
            </w:hyperlink>
          </w:p>
        </w:tc>
        <w:tc>
          <w:tcPr>
            <w:tcW w:w="3527" w:type="dxa"/>
          </w:tcPr>
          <w:p w14:paraId="4608E98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39" w:history="1">
              <w:r>
                <w:rPr>
                  <w:rFonts w:ascii="Verdana" w:hAnsi="Verdana" w:cs="Verdana"/>
                  <w:color w:val="2E5611"/>
                  <w:sz w:val="26"/>
                  <w:szCs w:val="26"/>
                </w:rPr>
                <w:t>Use adjectives with more and most</w:t>
              </w:r>
            </w:hyperlink>
          </w:p>
        </w:tc>
      </w:tr>
      <w:tr w:rsidR="000D6ECD" w14:paraId="27DFB31A" w14:textId="77777777">
        <w:tblPrEx>
          <w:tblBorders>
            <w:top w:val="none" w:sz="0" w:space="0" w:color="auto"/>
          </w:tblBorders>
          <w:tblCellMar>
            <w:top w:w="0" w:type="dxa"/>
            <w:bottom w:w="0" w:type="dxa"/>
          </w:tblCellMar>
        </w:tblPrEx>
        <w:tc>
          <w:tcPr>
            <w:tcW w:w="905" w:type="dxa"/>
            <w:tcMar>
              <w:right w:w="80" w:type="nil"/>
            </w:tcMar>
          </w:tcPr>
          <w:p w14:paraId="5B034062"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40" w:history="1">
              <w:r>
                <w:rPr>
                  <w:rFonts w:ascii="Verdana" w:hAnsi="Verdana" w:cs="Verdana"/>
                  <w:b/>
                  <w:bCs/>
                  <w:color w:val="0A508C"/>
                  <w:sz w:val="26"/>
                  <w:szCs w:val="26"/>
                </w:rPr>
                <w:t>OO.13</w:t>
              </w:r>
            </w:hyperlink>
          </w:p>
        </w:tc>
        <w:tc>
          <w:tcPr>
            <w:tcW w:w="3178" w:type="dxa"/>
          </w:tcPr>
          <w:p w14:paraId="26C9D43B"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41" w:history="1">
              <w:r>
                <w:rPr>
                  <w:rFonts w:ascii="Verdana" w:hAnsi="Verdana" w:cs="Verdana"/>
                  <w:color w:val="2E5611"/>
                  <w:sz w:val="26"/>
                  <w:szCs w:val="26"/>
                </w:rPr>
                <w:t>Use adverbs to compare</w:t>
              </w:r>
            </w:hyperlink>
          </w:p>
        </w:tc>
      </w:tr>
      <w:tr w:rsidR="000D6ECD" w14:paraId="34376017" w14:textId="77777777">
        <w:tblPrEx>
          <w:tblBorders>
            <w:top w:val="none" w:sz="0" w:space="0" w:color="auto"/>
          </w:tblBorders>
          <w:tblCellMar>
            <w:top w:w="0" w:type="dxa"/>
            <w:bottom w:w="0" w:type="dxa"/>
          </w:tblCellMar>
        </w:tblPrEx>
        <w:tc>
          <w:tcPr>
            <w:tcW w:w="685" w:type="dxa"/>
            <w:tcMar>
              <w:right w:w="80" w:type="nil"/>
            </w:tcMar>
          </w:tcPr>
          <w:p w14:paraId="4BE6B3DA"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42" w:history="1">
              <w:r>
                <w:rPr>
                  <w:rFonts w:ascii="Verdana" w:hAnsi="Verdana" w:cs="Verdana"/>
                  <w:b/>
                  <w:bCs/>
                  <w:color w:val="0A508C"/>
                  <w:sz w:val="26"/>
                  <w:szCs w:val="26"/>
                </w:rPr>
                <w:t>RR.1</w:t>
              </w:r>
            </w:hyperlink>
          </w:p>
        </w:tc>
        <w:tc>
          <w:tcPr>
            <w:tcW w:w="3455" w:type="dxa"/>
          </w:tcPr>
          <w:p w14:paraId="6C8E9001"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43" w:history="1">
              <w:r>
                <w:rPr>
                  <w:rFonts w:ascii="Verdana" w:hAnsi="Verdana" w:cs="Verdana"/>
                  <w:color w:val="2E5611"/>
                  <w:sz w:val="26"/>
                  <w:szCs w:val="26"/>
                </w:rPr>
                <w:t>Pronoun-verb contractions</w:t>
              </w:r>
            </w:hyperlink>
          </w:p>
        </w:tc>
      </w:tr>
      <w:tr w:rsidR="000D6ECD" w14:paraId="463F417E" w14:textId="77777777">
        <w:tblPrEx>
          <w:tblBorders>
            <w:top w:val="none" w:sz="0" w:space="0" w:color="auto"/>
          </w:tblBorders>
          <w:tblCellMar>
            <w:top w:w="0" w:type="dxa"/>
            <w:bottom w:w="0" w:type="dxa"/>
          </w:tblCellMar>
        </w:tblPrEx>
        <w:tc>
          <w:tcPr>
            <w:tcW w:w="685" w:type="dxa"/>
            <w:tcMar>
              <w:right w:w="80" w:type="nil"/>
            </w:tcMar>
          </w:tcPr>
          <w:p w14:paraId="4B6E1138"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44" w:history="1">
              <w:r>
                <w:rPr>
                  <w:rFonts w:ascii="Verdana" w:hAnsi="Verdana" w:cs="Verdana"/>
                  <w:b/>
                  <w:bCs/>
                  <w:color w:val="0A508C"/>
                  <w:sz w:val="26"/>
                  <w:szCs w:val="26"/>
                </w:rPr>
                <w:t>RR.2</w:t>
              </w:r>
            </w:hyperlink>
          </w:p>
        </w:tc>
        <w:tc>
          <w:tcPr>
            <w:tcW w:w="3033" w:type="dxa"/>
          </w:tcPr>
          <w:p w14:paraId="58977A64"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45" w:history="1">
              <w:r>
                <w:rPr>
                  <w:rFonts w:ascii="Verdana" w:hAnsi="Verdana" w:cs="Verdana"/>
                  <w:color w:val="2E5611"/>
                  <w:sz w:val="26"/>
                  <w:szCs w:val="26"/>
                </w:rPr>
                <w:t>Contractions with "not"</w:t>
              </w:r>
            </w:hyperlink>
          </w:p>
        </w:tc>
      </w:tr>
      <w:tr w:rsidR="000D6ECD" w14:paraId="06FD80FB" w14:textId="77777777">
        <w:tblPrEx>
          <w:tblCellMar>
            <w:top w:w="0" w:type="dxa"/>
            <w:bottom w:w="0" w:type="dxa"/>
          </w:tblCellMar>
        </w:tblPrEx>
        <w:tc>
          <w:tcPr>
            <w:tcW w:w="675" w:type="dxa"/>
            <w:tcMar>
              <w:right w:w="80" w:type="nil"/>
            </w:tcMar>
          </w:tcPr>
          <w:p w14:paraId="03C05F96"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46" w:history="1">
              <w:r>
                <w:rPr>
                  <w:rFonts w:ascii="Verdana" w:hAnsi="Verdana" w:cs="Verdana"/>
                  <w:b/>
                  <w:bCs/>
                  <w:color w:val="0A508C"/>
                  <w:sz w:val="26"/>
                  <w:szCs w:val="26"/>
                </w:rPr>
                <w:t>VV.6</w:t>
              </w:r>
            </w:hyperlink>
          </w:p>
        </w:tc>
        <w:tc>
          <w:tcPr>
            <w:tcW w:w="2736" w:type="dxa"/>
          </w:tcPr>
          <w:p w14:paraId="061FA4AF" w14:textId="77777777" w:rsidR="000D6ECD" w:rsidRDefault="000D6ECD">
            <w:pPr>
              <w:widowControl w:val="0"/>
              <w:numPr>
                <w:ilvl w:val="0"/>
                <w:numId w:val="4"/>
              </w:numPr>
              <w:tabs>
                <w:tab w:val="left" w:pos="220"/>
                <w:tab w:val="left" w:pos="720"/>
              </w:tabs>
              <w:autoSpaceDE w:val="0"/>
              <w:autoSpaceDN w:val="0"/>
              <w:adjustRightInd w:val="0"/>
              <w:ind w:hanging="720"/>
              <w:rPr>
                <w:rFonts w:ascii="Verdana" w:hAnsi="Verdana" w:cs="Verdana"/>
                <w:color w:val="2E5611"/>
                <w:kern w:val="1"/>
                <w:sz w:val="26"/>
                <w:szCs w:val="26"/>
              </w:rPr>
            </w:pPr>
            <w:hyperlink r:id="rId1947" w:history="1">
              <w:r>
                <w:rPr>
                  <w:rFonts w:ascii="Verdana" w:hAnsi="Verdana" w:cs="Verdana"/>
                  <w:color w:val="2E5611"/>
                  <w:sz w:val="26"/>
                  <w:szCs w:val="26"/>
                </w:rPr>
                <w:t>Punctuating dialogue</w:t>
              </w:r>
            </w:hyperlink>
          </w:p>
        </w:tc>
      </w:tr>
    </w:tbl>
    <w:p w14:paraId="4649C186"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1948" w:history="1">
        <w:r>
          <w:rPr>
            <w:rFonts w:ascii="Trebuchet MS" w:hAnsi="Trebuchet MS" w:cs="Trebuchet MS"/>
            <w:b/>
            <w:bCs/>
            <w:color w:val="419904"/>
            <w:sz w:val="40"/>
            <w:szCs w:val="40"/>
          </w:rPr>
          <w:t>Fifth-grade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956"/>
        <w:gridCol w:w="3985"/>
      </w:tblGrid>
      <w:tr w:rsidR="000D6ECD" w14:paraId="2DB60DF2" w14:textId="77777777">
        <w:tblPrEx>
          <w:tblCellMar>
            <w:top w:w="0" w:type="dxa"/>
            <w:bottom w:w="0" w:type="dxa"/>
          </w:tblCellMar>
        </w:tblPrEx>
        <w:tc>
          <w:tcPr>
            <w:tcW w:w="480" w:type="dxa"/>
            <w:tcMar>
              <w:right w:w="80" w:type="nil"/>
            </w:tcMar>
          </w:tcPr>
          <w:p w14:paraId="16920F3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49" w:history="1">
              <w:r>
                <w:rPr>
                  <w:rFonts w:ascii="Verdana" w:hAnsi="Verdana" w:cs="Verdana"/>
                  <w:b/>
                  <w:bCs/>
                  <w:color w:val="0A508C"/>
                  <w:sz w:val="26"/>
                  <w:szCs w:val="26"/>
                </w:rPr>
                <w:t>A.2</w:t>
              </w:r>
            </w:hyperlink>
          </w:p>
        </w:tc>
        <w:tc>
          <w:tcPr>
            <w:tcW w:w="3952" w:type="dxa"/>
          </w:tcPr>
          <w:p w14:paraId="7C5D98A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50" w:history="1">
              <w:r>
                <w:rPr>
                  <w:rFonts w:ascii="Verdana" w:hAnsi="Verdana" w:cs="Verdana"/>
                  <w:color w:val="2E5611"/>
                  <w:sz w:val="26"/>
                  <w:szCs w:val="26"/>
                </w:rPr>
                <w:t>Determine the main idea of a passage</w:t>
              </w:r>
            </w:hyperlink>
          </w:p>
        </w:tc>
      </w:tr>
      <w:tr w:rsidR="000D6ECD" w14:paraId="548BED54" w14:textId="77777777">
        <w:tblPrEx>
          <w:tblBorders>
            <w:top w:val="none" w:sz="0" w:space="0" w:color="auto"/>
          </w:tblBorders>
          <w:tblCellMar>
            <w:top w:w="0" w:type="dxa"/>
            <w:bottom w:w="0" w:type="dxa"/>
          </w:tblCellMar>
        </w:tblPrEx>
        <w:tc>
          <w:tcPr>
            <w:tcW w:w="467" w:type="dxa"/>
            <w:tcMar>
              <w:right w:w="80" w:type="nil"/>
            </w:tcMar>
          </w:tcPr>
          <w:p w14:paraId="3C41B74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51" w:history="1">
              <w:r>
                <w:rPr>
                  <w:rFonts w:ascii="Verdana" w:hAnsi="Verdana" w:cs="Verdana"/>
                  <w:b/>
                  <w:bCs/>
                  <w:color w:val="0A508C"/>
                  <w:sz w:val="26"/>
                  <w:szCs w:val="26"/>
                </w:rPr>
                <w:t>C.1</w:t>
              </w:r>
            </w:hyperlink>
          </w:p>
        </w:tc>
        <w:tc>
          <w:tcPr>
            <w:tcW w:w="3854" w:type="dxa"/>
          </w:tcPr>
          <w:p w14:paraId="4021321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52" w:history="1">
              <w:r>
                <w:rPr>
                  <w:rFonts w:ascii="Verdana" w:hAnsi="Verdana" w:cs="Verdana"/>
                  <w:color w:val="2E5611"/>
                  <w:sz w:val="26"/>
                  <w:szCs w:val="26"/>
                </w:rPr>
                <w:t>Identify the purpose of a text</w:t>
              </w:r>
            </w:hyperlink>
          </w:p>
        </w:tc>
      </w:tr>
      <w:tr w:rsidR="000D6ECD" w14:paraId="306DBCFA" w14:textId="77777777">
        <w:tblPrEx>
          <w:tblBorders>
            <w:top w:val="none" w:sz="0" w:space="0" w:color="auto"/>
          </w:tblBorders>
          <w:tblCellMar>
            <w:top w:w="0" w:type="dxa"/>
            <w:bottom w:w="0" w:type="dxa"/>
          </w:tblCellMar>
        </w:tblPrEx>
        <w:tc>
          <w:tcPr>
            <w:tcW w:w="467" w:type="dxa"/>
            <w:tcMar>
              <w:right w:w="80" w:type="nil"/>
            </w:tcMar>
          </w:tcPr>
          <w:p w14:paraId="171CA03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53" w:history="1">
              <w:r>
                <w:rPr>
                  <w:rFonts w:ascii="Verdana" w:hAnsi="Verdana" w:cs="Verdana"/>
                  <w:b/>
                  <w:bCs/>
                  <w:color w:val="0A508C"/>
                  <w:sz w:val="26"/>
                  <w:szCs w:val="26"/>
                </w:rPr>
                <w:t>C.2</w:t>
              </w:r>
            </w:hyperlink>
          </w:p>
        </w:tc>
        <w:tc>
          <w:tcPr>
            <w:tcW w:w="3965" w:type="dxa"/>
          </w:tcPr>
          <w:p w14:paraId="403AF24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54" w:history="1">
              <w:r>
                <w:rPr>
                  <w:rFonts w:ascii="Verdana" w:hAnsi="Verdana" w:cs="Verdana"/>
                  <w:color w:val="2E5611"/>
                  <w:sz w:val="26"/>
                  <w:szCs w:val="26"/>
                </w:rPr>
                <w:t>Which sentence is more formal?</w:t>
              </w:r>
            </w:hyperlink>
          </w:p>
        </w:tc>
      </w:tr>
      <w:tr w:rsidR="000D6ECD" w14:paraId="7055A8B6" w14:textId="77777777">
        <w:tblPrEx>
          <w:tblBorders>
            <w:top w:val="none" w:sz="0" w:space="0" w:color="auto"/>
          </w:tblBorders>
          <w:tblCellMar>
            <w:top w:w="0" w:type="dxa"/>
            <w:bottom w:w="0" w:type="dxa"/>
          </w:tblCellMar>
        </w:tblPrEx>
        <w:tc>
          <w:tcPr>
            <w:tcW w:w="494" w:type="dxa"/>
            <w:tcMar>
              <w:right w:w="80" w:type="nil"/>
            </w:tcMar>
          </w:tcPr>
          <w:p w14:paraId="7CF7903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55" w:history="1">
              <w:r>
                <w:rPr>
                  <w:rFonts w:ascii="Verdana" w:hAnsi="Verdana" w:cs="Verdana"/>
                  <w:b/>
                  <w:bCs/>
                  <w:color w:val="0A508C"/>
                  <w:sz w:val="26"/>
                  <w:szCs w:val="26"/>
                </w:rPr>
                <w:t>D.1</w:t>
              </w:r>
            </w:hyperlink>
          </w:p>
        </w:tc>
        <w:tc>
          <w:tcPr>
            <w:tcW w:w="3938" w:type="dxa"/>
          </w:tcPr>
          <w:p w14:paraId="4064A68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56" w:history="1">
              <w:r>
                <w:rPr>
                  <w:rFonts w:ascii="Verdana" w:hAnsi="Verdana" w:cs="Verdana"/>
                  <w:color w:val="2E5611"/>
                  <w:sz w:val="26"/>
                  <w:szCs w:val="26"/>
                </w:rPr>
                <w:t>Determine the order of events in informational texts</w:t>
              </w:r>
            </w:hyperlink>
          </w:p>
        </w:tc>
      </w:tr>
      <w:tr w:rsidR="000D6ECD" w14:paraId="573876BC" w14:textId="77777777">
        <w:tblPrEx>
          <w:tblBorders>
            <w:top w:val="none" w:sz="0" w:space="0" w:color="auto"/>
          </w:tblBorders>
          <w:tblCellMar>
            <w:top w:w="0" w:type="dxa"/>
            <w:bottom w:w="0" w:type="dxa"/>
          </w:tblCellMar>
        </w:tblPrEx>
        <w:tc>
          <w:tcPr>
            <w:tcW w:w="494" w:type="dxa"/>
            <w:tcMar>
              <w:right w:w="80" w:type="nil"/>
            </w:tcMar>
          </w:tcPr>
          <w:p w14:paraId="2136513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57" w:history="1">
              <w:r>
                <w:rPr>
                  <w:rFonts w:ascii="Verdana" w:hAnsi="Verdana" w:cs="Verdana"/>
                  <w:b/>
                  <w:bCs/>
                  <w:color w:val="0A508C"/>
                  <w:sz w:val="26"/>
                  <w:szCs w:val="26"/>
                </w:rPr>
                <w:t>D.3</w:t>
              </w:r>
            </w:hyperlink>
          </w:p>
        </w:tc>
        <w:tc>
          <w:tcPr>
            <w:tcW w:w="3938" w:type="dxa"/>
          </w:tcPr>
          <w:p w14:paraId="3BD78C9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58" w:history="1">
              <w:r>
                <w:rPr>
                  <w:rFonts w:ascii="Verdana" w:hAnsi="Verdana" w:cs="Verdana"/>
                  <w:color w:val="2E5611"/>
                  <w:sz w:val="26"/>
                  <w:szCs w:val="26"/>
                </w:rPr>
                <w:t>Match causes and effects in informational texts</w:t>
              </w:r>
            </w:hyperlink>
          </w:p>
        </w:tc>
      </w:tr>
      <w:tr w:rsidR="000D6ECD" w14:paraId="20B88F03" w14:textId="77777777">
        <w:tblPrEx>
          <w:tblBorders>
            <w:top w:val="none" w:sz="0" w:space="0" w:color="auto"/>
          </w:tblBorders>
          <w:tblCellMar>
            <w:top w:w="0" w:type="dxa"/>
            <w:bottom w:w="0" w:type="dxa"/>
          </w:tblCellMar>
        </w:tblPrEx>
        <w:tc>
          <w:tcPr>
            <w:tcW w:w="494" w:type="dxa"/>
            <w:tcMar>
              <w:right w:w="80" w:type="nil"/>
            </w:tcMar>
          </w:tcPr>
          <w:p w14:paraId="2C2FDEE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59" w:history="1">
              <w:r>
                <w:rPr>
                  <w:rFonts w:ascii="Verdana" w:hAnsi="Verdana" w:cs="Verdana"/>
                  <w:b/>
                  <w:bCs/>
                  <w:color w:val="0A508C"/>
                  <w:sz w:val="26"/>
                  <w:szCs w:val="26"/>
                </w:rPr>
                <w:t>D.4</w:t>
              </w:r>
            </w:hyperlink>
          </w:p>
        </w:tc>
        <w:tc>
          <w:tcPr>
            <w:tcW w:w="3938" w:type="dxa"/>
          </w:tcPr>
          <w:p w14:paraId="4386AD7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60" w:history="1">
              <w:r>
                <w:rPr>
                  <w:rFonts w:ascii="Verdana" w:hAnsi="Verdana" w:cs="Verdana"/>
                  <w:color w:val="2E5611"/>
                  <w:sz w:val="26"/>
                  <w:szCs w:val="26"/>
                </w:rPr>
                <w:t>Match problems with their solutions</w:t>
              </w:r>
            </w:hyperlink>
          </w:p>
        </w:tc>
      </w:tr>
      <w:tr w:rsidR="000D6ECD" w14:paraId="180F91F5" w14:textId="77777777">
        <w:tblPrEx>
          <w:tblBorders>
            <w:top w:val="none" w:sz="0" w:space="0" w:color="auto"/>
          </w:tblBorders>
          <w:tblCellMar>
            <w:top w:w="0" w:type="dxa"/>
            <w:bottom w:w="0" w:type="dxa"/>
          </w:tblCellMar>
        </w:tblPrEx>
        <w:tc>
          <w:tcPr>
            <w:tcW w:w="494" w:type="dxa"/>
            <w:tcMar>
              <w:right w:w="80" w:type="nil"/>
            </w:tcMar>
          </w:tcPr>
          <w:p w14:paraId="63531A1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61" w:history="1">
              <w:r>
                <w:rPr>
                  <w:rFonts w:ascii="Verdana" w:hAnsi="Verdana" w:cs="Verdana"/>
                  <w:b/>
                  <w:bCs/>
                  <w:color w:val="0A508C"/>
                  <w:sz w:val="26"/>
                  <w:szCs w:val="26"/>
                </w:rPr>
                <w:t>D.5</w:t>
              </w:r>
            </w:hyperlink>
          </w:p>
        </w:tc>
        <w:tc>
          <w:tcPr>
            <w:tcW w:w="3022" w:type="dxa"/>
          </w:tcPr>
          <w:p w14:paraId="061CC07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62" w:history="1">
              <w:r>
                <w:rPr>
                  <w:rFonts w:ascii="Verdana" w:hAnsi="Verdana" w:cs="Verdana"/>
                  <w:color w:val="2E5611"/>
                  <w:sz w:val="26"/>
                  <w:szCs w:val="26"/>
                </w:rPr>
                <w:t>Identify text structures</w:t>
              </w:r>
            </w:hyperlink>
          </w:p>
        </w:tc>
      </w:tr>
      <w:tr w:rsidR="000D6ECD" w14:paraId="046AF098" w14:textId="77777777">
        <w:tblPrEx>
          <w:tblBorders>
            <w:top w:val="none" w:sz="0" w:space="0" w:color="auto"/>
          </w:tblBorders>
          <w:tblCellMar>
            <w:top w:w="0" w:type="dxa"/>
            <w:bottom w:w="0" w:type="dxa"/>
          </w:tblCellMar>
        </w:tblPrEx>
        <w:tc>
          <w:tcPr>
            <w:tcW w:w="456" w:type="dxa"/>
            <w:tcMar>
              <w:right w:w="80" w:type="nil"/>
            </w:tcMar>
          </w:tcPr>
          <w:p w14:paraId="285F34D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63" w:history="1">
              <w:r>
                <w:rPr>
                  <w:rFonts w:ascii="Verdana" w:hAnsi="Verdana" w:cs="Verdana"/>
                  <w:b/>
                  <w:bCs/>
                  <w:color w:val="0A508C"/>
                  <w:sz w:val="26"/>
                  <w:szCs w:val="26"/>
                </w:rPr>
                <w:t>E.1</w:t>
              </w:r>
            </w:hyperlink>
          </w:p>
        </w:tc>
        <w:tc>
          <w:tcPr>
            <w:tcW w:w="2598" w:type="dxa"/>
          </w:tcPr>
          <w:p w14:paraId="677B68A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64" w:history="1">
              <w:r>
                <w:rPr>
                  <w:rFonts w:ascii="Verdana" w:hAnsi="Verdana" w:cs="Verdana"/>
                  <w:color w:val="2E5611"/>
                  <w:sz w:val="26"/>
                  <w:szCs w:val="26"/>
                </w:rPr>
                <w:t>Sort sensory details</w:t>
              </w:r>
            </w:hyperlink>
          </w:p>
        </w:tc>
      </w:tr>
      <w:tr w:rsidR="000D6ECD" w14:paraId="1FD37934" w14:textId="77777777">
        <w:tblPrEx>
          <w:tblBorders>
            <w:top w:val="none" w:sz="0" w:space="0" w:color="auto"/>
          </w:tblBorders>
          <w:tblCellMar>
            <w:top w:w="0" w:type="dxa"/>
            <w:bottom w:w="0" w:type="dxa"/>
          </w:tblCellMar>
        </w:tblPrEx>
        <w:tc>
          <w:tcPr>
            <w:tcW w:w="456" w:type="dxa"/>
            <w:tcMar>
              <w:right w:w="80" w:type="nil"/>
            </w:tcMar>
          </w:tcPr>
          <w:p w14:paraId="159C987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65" w:history="1">
              <w:r>
                <w:rPr>
                  <w:rFonts w:ascii="Verdana" w:hAnsi="Verdana" w:cs="Verdana"/>
                  <w:b/>
                  <w:bCs/>
                  <w:color w:val="0A508C"/>
                  <w:sz w:val="26"/>
                  <w:szCs w:val="26"/>
                </w:rPr>
                <w:t>E.2</w:t>
              </w:r>
            </w:hyperlink>
          </w:p>
        </w:tc>
        <w:tc>
          <w:tcPr>
            <w:tcW w:w="3058" w:type="dxa"/>
          </w:tcPr>
          <w:p w14:paraId="3392BFC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66" w:history="1">
              <w:r>
                <w:rPr>
                  <w:rFonts w:ascii="Verdana" w:hAnsi="Verdana" w:cs="Verdana"/>
                  <w:color w:val="2E5611"/>
                  <w:sz w:val="26"/>
                  <w:szCs w:val="26"/>
                </w:rPr>
                <w:t>Identify sensory details</w:t>
              </w:r>
            </w:hyperlink>
          </w:p>
        </w:tc>
      </w:tr>
      <w:tr w:rsidR="000D6ECD" w14:paraId="6AAB3187" w14:textId="77777777">
        <w:tblPrEx>
          <w:tblBorders>
            <w:top w:val="none" w:sz="0" w:space="0" w:color="auto"/>
          </w:tblBorders>
          <w:tblCellMar>
            <w:top w:w="0" w:type="dxa"/>
            <w:bottom w:w="0" w:type="dxa"/>
          </w:tblCellMar>
        </w:tblPrEx>
        <w:tc>
          <w:tcPr>
            <w:tcW w:w="448" w:type="dxa"/>
            <w:tcMar>
              <w:right w:w="80" w:type="nil"/>
            </w:tcMar>
          </w:tcPr>
          <w:p w14:paraId="0EDD7FC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67" w:history="1">
              <w:r>
                <w:rPr>
                  <w:rFonts w:ascii="Verdana" w:hAnsi="Verdana" w:cs="Verdana"/>
                  <w:b/>
                  <w:bCs/>
                  <w:color w:val="0A508C"/>
                  <w:sz w:val="26"/>
                  <w:szCs w:val="26"/>
                </w:rPr>
                <w:t>F.5</w:t>
              </w:r>
            </w:hyperlink>
          </w:p>
        </w:tc>
        <w:tc>
          <w:tcPr>
            <w:tcW w:w="3985" w:type="dxa"/>
          </w:tcPr>
          <w:p w14:paraId="627CD95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68" w:history="1">
              <w:r>
                <w:rPr>
                  <w:rFonts w:ascii="Verdana" w:hAnsi="Verdana" w:cs="Verdana"/>
                  <w:color w:val="2E5611"/>
                  <w:sz w:val="26"/>
                  <w:szCs w:val="26"/>
                </w:rPr>
                <w:t>Analyze the effects of figures of speech on meaning and tone</w:t>
              </w:r>
            </w:hyperlink>
          </w:p>
        </w:tc>
      </w:tr>
      <w:tr w:rsidR="000D6ECD" w14:paraId="7B4C2D7E" w14:textId="77777777">
        <w:tblPrEx>
          <w:tblBorders>
            <w:top w:val="none" w:sz="0" w:space="0" w:color="auto"/>
          </w:tblBorders>
          <w:tblCellMar>
            <w:top w:w="0" w:type="dxa"/>
            <w:bottom w:w="0" w:type="dxa"/>
          </w:tblCellMar>
        </w:tblPrEx>
        <w:tc>
          <w:tcPr>
            <w:tcW w:w="489" w:type="dxa"/>
            <w:tcMar>
              <w:right w:w="80" w:type="nil"/>
            </w:tcMar>
          </w:tcPr>
          <w:p w14:paraId="4497EE1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69" w:history="1">
              <w:r>
                <w:rPr>
                  <w:rFonts w:ascii="Verdana" w:hAnsi="Verdana" w:cs="Verdana"/>
                  <w:b/>
                  <w:bCs/>
                  <w:color w:val="0A508C"/>
                  <w:sz w:val="26"/>
                  <w:szCs w:val="26"/>
                </w:rPr>
                <w:t>G.1</w:t>
              </w:r>
            </w:hyperlink>
          </w:p>
        </w:tc>
        <w:tc>
          <w:tcPr>
            <w:tcW w:w="3943" w:type="dxa"/>
          </w:tcPr>
          <w:p w14:paraId="1395F7B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70" w:history="1">
              <w:r>
                <w:rPr>
                  <w:rFonts w:ascii="Verdana" w:hAnsi="Verdana" w:cs="Verdana"/>
                  <w:color w:val="2E5611"/>
                  <w:sz w:val="26"/>
                  <w:szCs w:val="26"/>
                </w:rPr>
                <w:t>Identify the narrative point of view</w:t>
              </w:r>
            </w:hyperlink>
          </w:p>
        </w:tc>
      </w:tr>
      <w:tr w:rsidR="000D6ECD" w14:paraId="6A9584D9" w14:textId="77777777">
        <w:tblPrEx>
          <w:tblBorders>
            <w:top w:val="none" w:sz="0" w:space="0" w:color="auto"/>
          </w:tblBorders>
          <w:tblCellMar>
            <w:top w:w="0" w:type="dxa"/>
            <w:bottom w:w="0" w:type="dxa"/>
          </w:tblCellMar>
        </w:tblPrEx>
        <w:tc>
          <w:tcPr>
            <w:tcW w:w="496" w:type="dxa"/>
            <w:tcMar>
              <w:right w:w="80" w:type="nil"/>
            </w:tcMar>
          </w:tcPr>
          <w:p w14:paraId="347A461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71" w:history="1">
              <w:r>
                <w:rPr>
                  <w:rFonts w:ascii="Verdana" w:hAnsi="Verdana" w:cs="Verdana"/>
                  <w:b/>
                  <w:bCs/>
                  <w:color w:val="0A508C"/>
                  <w:sz w:val="26"/>
                  <w:szCs w:val="26"/>
                </w:rPr>
                <w:t>H.1</w:t>
              </w:r>
            </w:hyperlink>
          </w:p>
        </w:tc>
        <w:tc>
          <w:tcPr>
            <w:tcW w:w="3936" w:type="dxa"/>
          </w:tcPr>
          <w:p w14:paraId="51DEC76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72" w:history="1">
              <w:r>
                <w:rPr>
                  <w:rFonts w:ascii="Verdana" w:hAnsi="Verdana" w:cs="Verdana"/>
                  <w:color w:val="2E5611"/>
                  <w:sz w:val="26"/>
                  <w:szCs w:val="26"/>
                </w:rPr>
                <w:t>Use actions and dialogue to understand characters</w:t>
              </w:r>
            </w:hyperlink>
          </w:p>
        </w:tc>
      </w:tr>
      <w:tr w:rsidR="000D6ECD" w14:paraId="277FABF9" w14:textId="77777777">
        <w:tblPrEx>
          <w:tblBorders>
            <w:top w:val="none" w:sz="0" w:space="0" w:color="auto"/>
          </w:tblBorders>
          <w:tblCellMar>
            <w:top w:w="0" w:type="dxa"/>
            <w:bottom w:w="0" w:type="dxa"/>
          </w:tblCellMar>
        </w:tblPrEx>
        <w:tc>
          <w:tcPr>
            <w:tcW w:w="479" w:type="dxa"/>
            <w:tcMar>
              <w:right w:w="80" w:type="nil"/>
            </w:tcMar>
          </w:tcPr>
          <w:p w14:paraId="05167A6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73" w:history="1">
              <w:r>
                <w:rPr>
                  <w:rFonts w:ascii="Verdana" w:hAnsi="Verdana" w:cs="Verdana"/>
                  <w:b/>
                  <w:bCs/>
                  <w:color w:val="0A508C"/>
                  <w:sz w:val="26"/>
                  <w:szCs w:val="26"/>
                </w:rPr>
                <w:t>K.2</w:t>
              </w:r>
            </w:hyperlink>
          </w:p>
        </w:tc>
        <w:tc>
          <w:tcPr>
            <w:tcW w:w="3147" w:type="dxa"/>
          </w:tcPr>
          <w:p w14:paraId="4A61DD9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74" w:history="1">
              <w:r>
                <w:rPr>
                  <w:rFonts w:ascii="Verdana" w:hAnsi="Verdana" w:cs="Verdana"/>
                  <w:color w:val="2E5611"/>
                  <w:sz w:val="26"/>
                  <w:szCs w:val="26"/>
                </w:rPr>
                <w:t>Read graphic organizers</w:t>
              </w:r>
            </w:hyperlink>
          </w:p>
        </w:tc>
      </w:tr>
      <w:tr w:rsidR="000D6ECD" w14:paraId="385B52A7" w14:textId="77777777">
        <w:tblPrEx>
          <w:tblBorders>
            <w:top w:val="none" w:sz="0" w:space="0" w:color="auto"/>
          </w:tblBorders>
          <w:tblCellMar>
            <w:top w:w="0" w:type="dxa"/>
            <w:bottom w:w="0" w:type="dxa"/>
          </w:tblCellMar>
        </w:tblPrEx>
        <w:tc>
          <w:tcPr>
            <w:tcW w:w="500" w:type="dxa"/>
            <w:tcMar>
              <w:right w:w="80" w:type="nil"/>
            </w:tcMar>
          </w:tcPr>
          <w:p w14:paraId="67F5446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75" w:history="1">
              <w:r>
                <w:rPr>
                  <w:rFonts w:ascii="Verdana" w:hAnsi="Verdana" w:cs="Verdana"/>
                  <w:b/>
                  <w:bCs/>
                  <w:color w:val="0A508C"/>
                  <w:sz w:val="26"/>
                  <w:szCs w:val="26"/>
                </w:rPr>
                <w:t>O.1</w:t>
              </w:r>
            </w:hyperlink>
          </w:p>
        </w:tc>
        <w:tc>
          <w:tcPr>
            <w:tcW w:w="3446" w:type="dxa"/>
          </w:tcPr>
          <w:p w14:paraId="474EE2B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76" w:history="1">
              <w:r>
                <w:rPr>
                  <w:rFonts w:ascii="Verdana" w:hAnsi="Verdana" w:cs="Verdana"/>
                  <w:color w:val="2E5611"/>
                  <w:sz w:val="26"/>
                  <w:szCs w:val="26"/>
                </w:rPr>
                <w:t>Put the sentences in order</w:t>
              </w:r>
            </w:hyperlink>
          </w:p>
        </w:tc>
      </w:tr>
      <w:tr w:rsidR="000D6ECD" w14:paraId="78F5A371" w14:textId="77777777">
        <w:tblPrEx>
          <w:tblBorders>
            <w:top w:val="none" w:sz="0" w:space="0" w:color="auto"/>
          </w:tblBorders>
          <w:tblCellMar>
            <w:top w:w="0" w:type="dxa"/>
            <w:bottom w:w="0" w:type="dxa"/>
          </w:tblCellMar>
        </w:tblPrEx>
        <w:tc>
          <w:tcPr>
            <w:tcW w:w="500" w:type="dxa"/>
            <w:tcMar>
              <w:right w:w="80" w:type="nil"/>
            </w:tcMar>
          </w:tcPr>
          <w:p w14:paraId="227EACE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77" w:history="1">
              <w:r>
                <w:rPr>
                  <w:rFonts w:ascii="Verdana" w:hAnsi="Verdana" w:cs="Verdana"/>
                  <w:b/>
                  <w:bCs/>
                  <w:color w:val="0A508C"/>
                  <w:sz w:val="26"/>
                  <w:szCs w:val="26"/>
                </w:rPr>
                <w:t>O.2</w:t>
              </w:r>
            </w:hyperlink>
          </w:p>
        </w:tc>
        <w:tc>
          <w:tcPr>
            <w:tcW w:w="3923" w:type="dxa"/>
          </w:tcPr>
          <w:p w14:paraId="70BC0AC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78" w:history="1">
              <w:r>
                <w:rPr>
                  <w:rFonts w:ascii="Verdana" w:hAnsi="Verdana" w:cs="Verdana"/>
                  <w:color w:val="2E5611"/>
                  <w:sz w:val="26"/>
                  <w:szCs w:val="26"/>
                </w:rPr>
                <w:t>Use coordinating conjunctions</w:t>
              </w:r>
            </w:hyperlink>
          </w:p>
        </w:tc>
      </w:tr>
      <w:tr w:rsidR="000D6ECD" w14:paraId="3344EE21" w14:textId="77777777">
        <w:tblPrEx>
          <w:tblBorders>
            <w:top w:val="none" w:sz="0" w:space="0" w:color="auto"/>
          </w:tblBorders>
          <w:tblCellMar>
            <w:top w:w="0" w:type="dxa"/>
            <w:bottom w:w="0" w:type="dxa"/>
          </w:tblCellMar>
        </w:tblPrEx>
        <w:tc>
          <w:tcPr>
            <w:tcW w:w="500" w:type="dxa"/>
            <w:tcMar>
              <w:right w:w="80" w:type="nil"/>
            </w:tcMar>
          </w:tcPr>
          <w:p w14:paraId="028C26B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79" w:history="1">
              <w:r>
                <w:rPr>
                  <w:rFonts w:ascii="Verdana" w:hAnsi="Verdana" w:cs="Verdana"/>
                  <w:b/>
                  <w:bCs/>
                  <w:color w:val="0A508C"/>
                  <w:sz w:val="26"/>
                  <w:szCs w:val="26"/>
                </w:rPr>
                <w:t>O.3</w:t>
              </w:r>
            </w:hyperlink>
          </w:p>
        </w:tc>
        <w:tc>
          <w:tcPr>
            <w:tcW w:w="3435" w:type="dxa"/>
          </w:tcPr>
          <w:p w14:paraId="55B59C9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80" w:history="1">
              <w:r>
                <w:rPr>
                  <w:rFonts w:ascii="Verdana" w:hAnsi="Verdana" w:cs="Verdana"/>
                  <w:color w:val="2E5611"/>
                  <w:sz w:val="26"/>
                  <w:szCs w:val="26"/>
                </w:rPr>
                <w:t>Choose the best transition</w:t>
              </w:r>
            </w:hyperlink>
          </w:p>
        </w:tc>
      </w:tr>
      <w:tr w:rsidR="000D6ECD" w14:paraId="1DD88080" w14:textId="77777777">
        <w:tblPrEx>
          <w:tblBorders>
            <w:top w:val="none" w:sz="0" w:space="0" w:color="auto"/>
          </w:tblBorders>
          <w:tblCellMar>
            <w:top w:w="0" w:type="dxa"/>
            <w:bottom w:w="0" w:type="dxa"/>
          </w:tblCellMar>
        </w:tblPrEx>
        <w:tc>
          <w:tcPr>
            <w:tcW w:w="500" w:type="dxa"/>
            <w:tcMar>
              <w:right w:w="80" w:type="nil"/>
            </w:tcMar>
          </w:tcPr>
          <w:p w14:paraId="767024F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81" w:history="1">
              <w:r>
                <w:rPr>
                  <w:rFonts w:ascii="Verdana" w:hAnsi="Verdana" w:cs="Verdana"/>
                  <w:b/>
                  <w:bCs/>
                  <w:color w:val="0A508C"/>
                  <w:sz w:val="26"/>
                  <w:szCs w:val="26"/>
                </w:rPr>
                <w:t>O.4</w:t>
              </w:r>
            </w:hyperlink>
          </w:p>
        </w:tc>
        <w:tc>
          <w:tcPr>
            <w:tcW w:w="3933" w:type="dxa"/>
          </w:tcPr>
          <w:p w14:paraId="4747857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82" w:history="1">
              <w:r>
                <w:rPr>
                  <w:rFonts w:ascii="Verdana" w:hAnsi="Verdana" w:cs="Verdana"/>
                  <w:color w:val="2E5611"/>
                  <w:sz w:val="26"/>
                  <w:szCs w:val="26"/>
                </w:rPr>
                <w:t>Order items from most general to most specific</w:t>
              </w:r>
            </w:hyperlink>
          </w:p>
        </w:tc>
      </w:tr>
      <w:tr w:rsidR="000D6ECD" w14:paraId="273A477F" w14:textId="77777777">
        <w:tblPrEx>
          <w:tblBorders>
            <w:top w:val="none" w:sz="0" w:space="0" w:color="auto"/>
          </w:tblBorders>
          <w:tblCellMar>
            <w:top w:w="0" w:type="dxa"/>
            <w:bottom w:w="0" w:type="dxa"/>
          </w:tblCellMar>
        </w:tblPrEx>
        <w:tc>
          <w:tcPr>
            <w:tcW w:w="500" w:type="dxa"/>
            <w:tcMar>
              <w:right w:w="80" w:type="nil"/>
            </w:tcMar>
          </w:tcPr>
          <w:p w14:paraId="15C6668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83" w:history="1">
              <w:r>
                <w:rPr>
                  <w:rFonts w:ascii="Verdana" w:hAnsi="Verdana" w:cs="Verdana"/>
                  <w:b/>
                  <w:bCs/>
                  <w:color w:val="0A508C"/>
                  <w:sz w:val="26"/>
                  <w:szCs w:val="26"/>
                </w:rPr>
                <w:t>O.5</w:t>
              </w:r>
            </w:hyperlink>
          </w:p>
        </w:tc>
        <w:tc>
          <w:tcPr>
            <w:tcW w:w="3933" w:type="dxa"/>
          </w:tcPr>
          <w:p w14:paraId="7758DD9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84" w:history="1">
              <w:r>
                <w:rPr>
                  <w:rFonts w:ascii="Verdana" w:hAnsi="Verdana" w:cs="Verdana"/>
                  <w:color w:val="2E5611"/>
                  <w:sz w:val="26"/>
                  <w:szCs w:val="26"/>
                </w:rPr>
                <w:t>Organize information by main idea</w:t>
              </w:r>
            </w:hyperlink>
          </w:p>
        </w:tc>
      </w:tr>
      <w:tr w:rsidR="000D6ECD" w14:paraId="64CF0686" w14:textId="77777777">
        <w:tblPrEx>
          <w:tblBorders>
            <w:top w:val="none" w:sz="0" w:space="0" w:color="auto"/>
          </w:tblBorders>
          <w:tblCellMar>
            <w:top w:w="0" w:type="dxa"/>
            <w:bottom w:w="0" w:type="dxa"/>
          </w:tblCellMar>
        </w:tblPrEx>
        <w:tc>
          <w:tcPr>
            <w:tcW w:w="500" w:type="dxa"/>
            <w:tcMar>
              <w:right w:w="80" w:type="nil"/>
            </w:tcMar>
          </w:tcPr>
          <w:p w14:paraId="01D5920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85" w:history="1">
              <w:r>
                <w:rPr>
                  <w:rFonts w:ascii="Verdana" w:hAnsi="Verdana" w:cs="Verdana"/>
                  <w:b/>
                  <w:bCs/>
                  <w:color w:val="0A508C"/>
                  <w:sz w:val="26"/>
                  <w:szCs w:val="26"/>
                </w:rPr>
                <w:t>O.6</w:t>
              </w:r>
            </w:hyperlink>
          </w:p>
        </w:tc>
        <w:tc>
          <w:tcPr>
            <w:tcW w:w="3933" w:type="dxa"/>
          </w:tcPr>
          <w:p w14:paraId="794EF30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86" w:history="1">
              <w:r>
                <w:rPr>
                  <w:rFonts w:ascii="Verdana" w:hAnsi="Verdana" w:cs="Verdana"/>
                  <w:color w:val="2E5611"/>
                  <w:sz w:val="26"/>
                  <w:szCs w:val="26"/>
                </w:rPr>
                <w:t>Remove the sentence that does not belong</w:t>
              </w:r>
            </w:hyperlink>
          </w:p>
        </w:tc>
      </w:tr>
      <w:tr w:rsidR="000D6ECD" w14:paraId="75C396B6" w14:textId="77777777">
        <w:tblPrEx>
          <w:tblBorders>
            <w:top w:val="none" w:sz="0" w:space="0" w:color="auto"/>
          </w:tblBorders>
          <w:tblCellMar>
            <w:top w:w="0" w:type="dxa"/>
            <w:bottom w:w="0" w:type="dxa"/>
          </w:tblCellMar>
        </w:tblPrEx>
        <w:tc>
          <w:tcPr>
            <w:tcW w:w="469" w:type="dxa"/>
            <w:tcMar>
              <w:right w:w="80" w:type="nil"/>
            </w:tcMar>
          </w:tcPr>
          <w:p w14:paraId="753A3A7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87" w:history="1">
              <w:r>
                <w:rPr>
                  <w:rFonts w:ascii="Verdana" w:hAnsi="Verdana" w:cs="Verdana"/>
                  <w:b/>
                  <w:bCs/>
                  <w:color w:val="0A508C"/>
                  <w:sz w:val="26"/>
                  <w:szCs w:val="26"/>
                </w:rPr>
                <w:t>P.1</w:t>
              </w:r>
            </w:hyperlink>
          </w:p>
        </w:tc>
        <w:tc>
          <w:tcPr>
            <w:tcW w:w="3963" w:type="dxa"/>
          </w:tcPr>
          <w:p w14:paraId="55E2B84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88" w:history="1">
              <w:r>
                <w:rPr>
                  <w:rFonts w:ascii="Verdana" w:hAnsi="Verdana" w:cs="Verdana"/>
                  <w:color w:val="2E5611"/>
                  <w:sz w:val="26"/>
                  <w:szCs w:val="26"/>
                </w:rPr>
                <w:t>Choose the best topic sentence</w:t>
              </w:r>
            </w:hyperlink>
          </w:p>
        </w:tc>
      </w:tr>
      <w:tr w:rsidR="000D6ECD" w14:paraId="5EE6F2EE" w14:textId="77777777">
        <w:tblPrEx>
          <w:tblBorders>
            <w:top w:val="none" w:sz="0" w:space="0" w:color="auto"/>
          </w:tblBorders>
          <w:tblCellMar>
            <w:top w:w="0" w:type="dxa"/>
            <w:bottom w:w="0" w:type="dxa"/>
          </w:tblCellMar>
        </w:tblPrEx>
        <w:tc>
          <w:tcPr>
            <w:tcW w:w="469" w:type="dxa"/>
            <w:tcMar>
              <w:right w:w="80" w:type="nil"/>
            </w:tcMar>
          </w:tcPr>
          <w:p w14:paraId="6B79C30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89" w:history="1">
              <w:r>
                <w:rPr>
                  <w:rFonts w:ascii="Verdana" w:hAnsi="Verdana" w:cs="Verdana"/>
                  <w:b/>
                  <w:bCs/>
                  <w:color w:val="0A508C"/>
                  <w:sz w:val="26"/>
                  <w:szCs w:val="26"/>
                </w:rPr>
                <w:t>P.2</w:t>
              </w:r>
            </w:hyperlink>
          </w:p>
        </w:tc>
        <w:tc>
          <w:tcPr>
            <w:tcW w:w="3963" w:type="dxa"/>
          </w:tcPr>
          <w:p w14:paraId="393C71C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90" w:history="1">
              <w:r>
                <w:rPr>
                  <w:rFonts w:ascii="Verdana" w:hAnsi="Verdana" w:cs="Verdana"/>
                  <w:color w:val="2E5611"/>
                  <w:sz w:val="26"/>
                  <w:szCs w:val="26"/>
                </w:rPr>
                <w:t>Choose the best concluding sentence</w:t>
              </w:r>
            </w:hyperlink>
          </w:p>
        </w:tc>
      </w:tr>
      <w:tr w:rsidR="000D6ECD" w14:paraId="4CC27A73" w14:textId="77777777">
        <w:tblPrEx>
          <w:tblBorders>
            <w:top w:val="none" w:sz="0" w:space="0" w:color="auto"/>
          </w:tblBorders>
          <w:tblCellMar>
            <w:top w:w="0" w:type="dxa"/>
            <w:bottom w:w="0" w:type="dxa"/>
          </w:tblCellMar>
        </w:tblPrEx>
        <w:tc>
          <w:tcPr>
            <w:tcW w:w="500" w:type="dxa"/>
            <w:tcMar>
              <w:right w:w="80" w:type="nil"/>
            </w:tcMar>
          </w:tcPr>
          <w:p w14:paraId="5D02816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91" w:history="1">
              <w:r>
                <w:rPr>
                  <w:rFonts w:ascii="Verdana" w:hAnsi="Verdana" w:cs="Verdana"/>
                  <w:b/>
                  <w:bCs/>
                  <w:color w:val="0A508C"/>
                  <w:sz w:val="26"/>
                  <w:szCs w:val="26"/>
                </w:rPr>
                <w:t>Q.1</w:t>
              </w:r>
            </w:hyperlink>
          </w:p>
        </w:tc>
        <w:tc>
          <w:tcPr>
            <w:tcW w:w="2476" w:type="dxa"/>
          </w:tcPr>
          <w:p w14:paraId="442B50A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92" w:history="1">
              <w:r>
                <w:rPr>
                  <w:rFonts w:ascii="Verdana" w:hAnsi="Verdana" w:cs="Verdana"/>
                  <w:color w:val="2E5611"/>
                  <w:sz w:val="26"/>
                  <w:szCs w:val="26"/>
                </w:rPr>
                <w:t>Summarize a story</w:t>
              </w:r>
            </w:hyperlink>
          </w:p>
        </w:tc>
      </w:tr>
      <w:tr w:rsidR="000D6ECD" w14:paraId="64CF436E" w14:textId="77777777">
        <w:tblPrEx>
          <w:tblBorders>
            <w:top w:val="none" w:sz="0" w:space="0" w:color="auto"/>
          </w:tblBorders>
          <w:tblCellMar>
            <w:top w:w="0" w:type="dxa"/>
            <w:bottom w:w="0" w:type="dxa"/>
          </w:tblCellMar>
        </w:tblPrEx>
        <w:tc>
          <w:tcPr>
            <w:tcW w:w="482" w:type="dxa"/>
            <w:tcMar>
              <w:right w:w="80" w:type="nil"/>
            </w:tcMar>
          </w:tcPr>
          <w:p w14:paraId="5BE06EC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93" w:history="1">
              <w:r>
                <w:rPr>
                  <w:rFonts w:ascii="Verdana" w:hAnsi="Verdana" w:cs="Verdana"/>
                  <w:b/>
                  <w:bCs/>
                  <w:color w:val="0A508C"/>
                  <w:sz w:val="26"/>
                  <w:szCs w:val="26"/>
                </w:rPr>
                <w:t>R.1</w:t>
              </w:r>
            </w:hyperlink>
          </w:p>
        </w:tc>
        <w:tc>
          <w:tcPr>
            <w:tcW w:w="3950" w:type="dxa"/>
          </w:tcPr>
          <w:p w14:paraId="4C07DDA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94" w:history="1">
              <w:r>
                <w:rPr>
                  <w:rFonts w:ascii="Verdana" w:hAnsi="Verdana" w:cs="Verdana"/>
                  <w:color w:val="2E5611"/>
                  <w:sz w:val="26"/>
                  <w:szCs w:val="26"/>
                </w:rPr>
                <w:t>Distinguish facts from opinions</w:t>
              </w:r>
            </w:hyperlink>
          </w:p>
        </w:tc>
      </w:tr>
      <w:tr w:rsidR="000D6ECD" w14:paraId="69F1015E" w14:textId="77777777">
        <w:tblPrEx>
          <w:tblBorders>
            <w:top w:val="none" w:sz="0" w:space="0" w:color="auto"/>
          </w:tblBorders>
          <w:tblCellMar>
            <w:top w:w="0" w:type="dxa"/>
            <w:bottom w:w="0" w:type="dxa"/>
          </w:tblCellMar>
        </w:tblPrEx>
        <w:tc>
          <w:tcPr>
            <w:tcW w:w="482" w:type="dxa"/>
            <w:tcMar>
              <w:right w:w="80" w:type="nil"/>
            </w:tcMar>
          </w:tcPr>
          <w:p w14:paraId="7E5AC52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95" w:history="1">
              <w:r>
                <w:rPr>
                  <w:rFonts w:ascii="Verdana" w:hAnsi="Verdana" w:cs="Verdana"/>
                  <w:b/>
                  <w:bCs/>
                  <w:color w:val="0A508C"/>
                  <w:sz w:val="26"/>
                  <w:szCs w:val="26"/>
                </w:rPr>
                <w:t>R.2</w:t>
              </w:r>
            </w:hyperlink>
          </w:p>
        </w:tc>
        <w:tc>
          <w:tcPr>
            <w:tcW w:w="3950" w:type="dxa"/>
          </w:tcPr>
          <w:p w14:paraId="7B4A3C1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96" w:history="1">
              <w:r>
                <w:rPr>
                  <w:rFonts w:ascii="Verdana" w:hAnsi="Verdana" w:cs="Verdana"/>
                  <w:color w:val="2E5611"/>
                  <w:sz w:val="26"/>
                  <w:szCs w:val="26"/>
                </w:rPr>
                <w:t>Identify an author's statement of opinion</w:t>
              </w:r>
            </w:hyperlink>
          </w:p>
        </w:tc>
      </w:tr>
      <w:tr w:rsidR="000D6ECD" w14:paraId="49F0257A" w14:textId="77777777">
        <w:tblPrEx>
          <w:tblBorders>
            <w:top w:val="none" w:sz="0" w:space="0" w:color="auto"/>
          </w:tblBorders>
          <w:tblCellMar>
            <w:top w:w="0" w:type="dxa"/>
            <w:bottom w:w="0" w:type="dxa"/>
          </w:tblCellMar>
        </w:tblPrEx>
        <w:tc>
          <w:tcPr>
            <w:tcW w:w="482" w:type="dxa"/>
            <w:tcMar>
              <w:right w:w="80" w:type="nil"/>
            </w:tcMar>
          </w:tcPr>
          <w:p w14:paraId="5DCE757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97" w:history="1">
              <w:r>
                <w:rPr>
                  <w:rFonts w:ascii="Verdana" w:hAnsi="Verdana" w:cs="Verdana"/>
                  <w:b/>
                  <w:bCs/>
                  <w:color w:val="0A508C"/>
                  <w:sz w:val="26"/>
                  <w:szCs w:val="26"/>
                </w:rPr>
                <w:t>R.3</w:t>
              </w:r>
            </w:hyperlink>
          </w:p>
        </w:tc>
        <w:tc>
          <w:tcPr>
            <w:tcW w:w="3950" w:type="dxa"/>
          </w:tcPr>
          <w:p w14:paraId="547C91B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1998" w:history="1">
              <w:r>
                <w:rPr>
                  <w:rFonts w:ascii="Verdana" w:hAnsi="Verdana" w:cs="Verdana"/>
                  <w:color w:val="2E5611"/>
                  <w:sz w:val="26"/>
                  <w:szCs w:val="26"/>
                </w:rPr>
                <w:t>Choose reasons to support an opinion</w:t>
              </w:r>
            </w:hyperlink>
          </w:p>
        </w:tc>
      </w:tr>
      <w:tr w:rsidR="000D6ECD" w14:paraId="7E8E28B4" w14:textId="77777777">
        <w:tblPrEx>
          <w:tblBorders>
            <w:top w:val="none" w:sz="0" w:space="0" w:color="auto"/>
          </w:tblBorders>
          <w:tblCellMar>
            <w:top w:w="0" w:type="dxa"/>
            <w:bottom w:w="0" w:type="dxa"/>
          </w:tblCellMar>
        </w:tblPrEx>
        <w:tc>
          <w:tcPr>
            <w:tcW w:w="482" w:type="dxa"/>
            <w:tcMar>
              <w:right w:w="80" w:type="nil"/>
            </w:tcMar>
          </w:tcPr>
          <w:p w14:paraId="1CDA920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1999" w:history="1">
              <w:r>
                <w:rPr>
                  <w:rFonts w:ascii="Verdana" w:hAnsi="Verdana" w:cs="Verdana"/>
                  <w:b/>
                  <w:bCs/>
                  <w:color w:val="0A508C"/>
                  <w:sz w:val="26"/>
                  <w:szCs w:val="26"/>
                </w:rPr>
                <w:t>R.4</w:t>
              </w:r>
            </w:hyperlink>
          </w:p>
        </w:tc>
        <w:tc>
          <w:tcPr>
            <w:tcW w:w="3950" w:type="dxa"/>
          </w:tcPr>
          <w:p w14:paraId="08213F8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00" w:history="1">
              <w:r>
                <w:rPr>
                  <w:rFonts w:ascii="Verdana" w:hAnsi="Verdana" w:cs="Verdana"/>
                  <w:color w:val="2E5611"/>
                  <w:sz w:val="26"/>
                  <w:szCs w:val="26"/>
                </w:rPr>
                <w:t>Identify supporting details in literary texts</w:t>
              </w:r>
            </w:hyperlink>
          </w:p>
        </w:tc>
      </w:tr>
      <w:tr w:rsidR="000D6ECD" w14:paraId="48AB423C" w14:textId="77777777">
        <w:tblPrEx>
          <w:tblBorders>
            <w:top w:val="none" w:sz="0" w:space="0" w:color="auto"/>
          </w:tblBorders>
          <w:tblCellMar>
            <w:top w:w="0" w:type="dxa"/>
            <w:bottom w:w="0" w:type="dxa"/>
          </w:tblCellMar>
        </w:tblPrEx>
        <w:tc>
          <w:tcPr>
            <w:tcW w:w="482" w:type="dxa"/>
            <w:tcMar>
              <w:right w:w="80" w:type="nil"/>
            </w:tcMar>
          </w:tcPr>
          <w:p w14:paraId="2EBC705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01" w:history="1">
              <w:r>
                <w:rPr>
                  <w:rFonts w:ascii="Verdana" w:hAnsi="Verdana" w:cs="Verdana"/>
                  <w:b/>
                  <w:bCs/>
                  <w:color w:val="0A508C"/>
                  <w:sz w:val="26"/>
                  <w:szCs w:val="26"/>
                </w:rPr>
                <w:t>R.5</w:t>
              </w:r>
            </w:hyperlink>
          </w:p>
        </w:tc>
        <w:tc>
          <w:tcPr>
            <w:tcW w:w="3950" w:type="dxa"/>
          </w:tcPr>
          <w:p w14:paraId="0E2F53B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02" w:history="1">
              <w:r>
                <w:rPr>
                  <w:rFonts w:ascii="Verdana" w:hAnsi="Verdana" w:cs="Verdana"/>
                  <w:color w:val="2E5611"/>
                  <w:sz w:val="26"/>
                  <w:szCs w:val="26"/>
                </w:rPr>
                <w:t>Identify supporting details in informational texts</w:t>
              </w:r>
            </w:hyperlink>
          </w:p>
        </w:tc>
      </w:tr>
      <w:tr w:rsidR="000D6ECD" w14:paraId="391C49C3" w14:textId="77777777">
        <w:tblPrEx>
          <w:tblBorders>
            <w:top w:val="none" w:sz="0" w:space="0" w:color="auto"/>
          </w:tblBorders>
          <w:tblCellMar>
            <w:top w:w="0" w:type="dxa"/>
            <w:bottom w:w="0" w:type="dxa"/>
          </w:tblCellMar>
        </w:tblPrEx>
        <w:tc>
          <w:tcPr>
            <w:tcW w:w="463" w:type="dxa"/>
            <w:tcMar>
              <w:right w:w="80" w:type="nil"/>
            </w:tcMar>
          </w:tcPr>
          <w:p w14:paraId="6D18DED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03" w:history="1">
              <w:r>
                <w:rPr>
                  <w:rFonts w:ascii="Verdana" w:hAnsi="Verdana" w:cs="Verdana"/>
                  <w:b/>
                  <w:bCs/>
                  <w:color w:val="0A508C"/>
                  <w:sz w:val="26"/>
                  <w:szCs w:val="26"/>
                </w:rPr>
                <w:t>S.1</w:t>
              </w:r>
            </w:hyperlink>
          </w:p>
        </w:tc>
        <w:tc>
          <w:tcPr>
            <w:tcW w:w="3969" w:type="dxa"/>
          </w:tcPr>
          <w:p w14:paraId="6E29151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04" w:history="1">
              <w:r>
                <w:rPr>
                  <w:rFonts w:ascii="Verdana" w:hAnsi="Verdana" w:cs="Verdana"/>
                  <w:color w:val="2E5611"/>
                  <w:sz w:val="26"/>
                  <w:szCs w:val="26"/>
                </w:rPr>
                <w:t>Show character emotions and traits</w:t>
              </w:r>
            </w:hyperlink>
          </w:p>
        </w:tc>
      </w:tr>
      <w:tr w:rsidR="000D6ECD" w14:paraId="3240C6BD" w14:textId="77777777">
        <w:tblPrEx>
          <w:tblBorders>
            <w:top w:val="none" w:sz="0" w:space="0" w:color="auto"/>
          </w:tblBorders>
          <w:tblCellMar>
            <w:top w:w="0" w:type="dxa"/>
            <w:bottom w:w="0" w:type="dxa"/>
          </w:tblCellMar>
        </w:tblPrEx>
        <w:tc>
          <w:tcPr>
            <w:tcW w:w="463" w:type="dxa"/>
            <w:tcMar>
              <w:right w:w="80" w:type="nil"/>
            </w:tcMar>
          </w:tcPr>
          <w:p w14:paraId="0D468F4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05" w:history="1">
              <w:r>
                <w:rPr>
                  <w:rFonts w:ascii="Verdana" w:hAnsi="Verdana" w:cs="Verdana"/>
                  <w:b/>
                  <w:bCs/>
                  <w:color w:val="0A508C"/>
                  <w:sz w:val="26"/>
                  <w:szCs w:val="26"/>
                </w:rPr>
                <w:t>S.2</w:t>
              </w:r>
            </w:hyperlink>
          </w:p>
        </w:tc>
        <w:tc>
          <w:tcPr>
            <w:tcW w:w="3969" w:type="dxa"/>
          </w:tcPr>
          <w:p w14:paraId="66F3CE5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06" w:history="1">
              <w:r>
                <w:rPr>
                  <w:rFonts w:ascii="Verdana" w:hAnsi="Verdana" w:cs="Verdana"/>
                  <w:color w:val="2E5611"/>
                  <w:sz w:val="26"/>
                  <w:szCs w:val="26"/>
                </w:rPr>
                <w:t>Revise the sentence using a stronger verb</w:t>
              </w:r>
            </w:hyperlink>
          </w:p>
        </w:tc>
      </w:tr>
      <w:tr w:rsidR="000D6ECD" w14:paraId="18A0E3A6" w14:textId="77777777">
        <w:tblPrEx>
          <w:tblBorders>
            <w:top w:val="none" w:sz="0" w:space="0" w:color="auto"/>
          </w:tblBorders>
          <w:tblCellMar>
            <w:top w:w="0" w:type="dxa"/>
            <w:bottom w:w="0" w:type="dxa"/>
          </w:tblCellMar>
        </w:tblPrEx>
        <w:tc>
          <w:tcPr>
            <w:tcW w:w="463" w:type="dxa"/>
            <w:tcMar>
              <w:right w:w="80" w:type="nil"/>
            </w:tcMar>
          </w:tcPr>
          <w:p w14:paraId="7A150B4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07" w:history="1">
              <w:r>
                <w:rPr>
                  <w:rFonts w:ascii="Verdana" w:hAnsi="Verdana" w:cs="Verdana"/>
                  <w:b/>
                  <w:bCs/>
                  <w:color w:val="0A508C"/>
                  <w:sz w:val="26"/>
                  <w:szCs w:val="26"/>
                </w:rPr>
                <w:t>S.3</w:t>
              </w:r>
            </w:hyperlink>
          </w:p>
        </w:tc>
        <w:tc>
          <w:tcPr>
            <w:tcW w:w="2966" w:type="dxa"/>
          </w:tcPr>
          <w:p w14:paraId="145EEC6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08" w:history="1">
              <w:r>
                <w:rPr>
                  <w:rFonts w:ascii="Verdana" w:hAnsi="Verdana" w:cs="Verdana"/>
                  <w:color w:val="2E5611"/>
                  <w:sz w:val="26"/>
                  <w:szCs w:val="26"/>
                </w:rPr>
                <w:t>Add imagery to stories</w:t>
              </w:r>
            </w:hyperlink>
          </w:p>
        </w:tc>
      </w:tr>
      <w:tr w:rsidR="000D6ECD" w14:paraId="7F90BFC5" w14:textId="77777777">
        <w:tblPrEx>
          <w:tblBorders>
            <w:top w:val="none" w:sz="0" w:space="0" w:color="auto"/>
          </w:tblBorders>
          <w:tblCellMar>
            <w:top w:w="0" w:type="dxa"/>
            <w:bottom w:w="0" w:type="dxa"/>
          </w:tblCellMar>
        </w:tblPrEx>
        <w:tc>
          <w:tcPr>
            <w:tcW w:w="456" w:type="dxa"/>
            <w:tcMar>
              <w:right w:w="80" w:type="nil"/>
            </w:tcMar>
          </w:tcPr>
          <w:p w14:paraId="6F4A06C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09" w:history="1">
              <w:r>
                <w:rPr>
                  <w:rFonts w:ascii="Verdana" w:hAnsi="Verdana" w:cs="Verdana"/>
                  <w:b/>
                  <w:bCs/>
                  <w:color w:val="0A508C"/>
                  <w:sz w:val="26"/>
                  <w:szCs w:val="26"/>
                </w:rPr>
                <w:t>T.1</w:t>
              </w:r>
            </w:hyperlink>
          </w:p>
        </w:tc>
        <w:tc>
          <w:tcPr>
            <w:tcW w:w="3976" w:type="dxa"/>
          </w:tcPr>
          <w:p w14:paraId="05F4133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10" w:history="1">
              <w:r>
                <w:rPr>
                  <w:rFonts w:ascii="Verdana" w:hAnsi="Verdana" w:cs="Verdana"/>
                  <w:color w:val="2E5611"/>
                  <w:sz w:val="26"/>
                  <w:szCs w:val="26"/>
                </w:rPr>
                <w:t>Create varied sentences based on models</w:t>
              </w:r>
            </w:hyperlink>
          </w:p>
        </w:tc>
      </w:tr>
      <w:tr w:rsidR="000D6ECD" w14:paraId="66E34665" w14:textId="77777777">
        <w:tblPrEx>
          <w:tblBorders>
            <w:top w:val="none" w:sz="0" w:space="0" w:color="auto"/>
          </w:tblBorders>
          <w:tblCellMar>
            <w:top w:w="0" w:type="dxa"/>
            <w:bottom w:w="0" w:type="dxa"/>
          </w:tblCellMar>
        </w:tblPrEx>
        <w:tc>
          <w:tcPr>
            <w:tcW w:w="490" w:type="dxa"/>
            <w:tcMar>
              <w:right w:w="80" w:type="nil"/>
            </w:tcMar>
          </w:tcPr>
          <w:p w14:paraId="6F19F6A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11" w:history="1">
              <w:r>
                <w:rPr>
                  <w:rFonts w:ascii="Verdana" w:hAnsi="Verdana" w:cs="Verdana"/>
                  <w:b/>
                  <w:bCs/>
                  <w:color w:val="0A508C"/>
                  <w:sz w:val="26"/>
                  <w:szCs w:val="26"/>
                </w:rPr>
                <w:t>U.1</w:t>
              </w:r>
            </w:hyperlink>
          </w:p>
        </w:tc>
        <w:tc>
          <w:tcPr>
            <w:tcW w:w="3943" w:type="dxa"/>
          </w:tcPr>
          <w:p w14:paraId="5217675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12" w:history="1">
              <w:r>
                <w:rPr>
                  <w:rFonts w:ascii="Verdana" w:hAnsi="Verdana" w:cs="Verdana"/>
                  <w:color w:val="2E5611"/>
                  <w:sz w:val="26"/>
                  <w:szCs w:val="26"/>
                </w:rPr>
                <w:t>Use the correct frequently confused word</w:t>
              </w:r>
            </w:hyperlink>
          </w:p>
        </w:tc>
      </w:tr>
      <w:tr w:rsidR="000D6ECD" w14:paraId="4F61C947" w14:textId="77777777">
        <w:tblPrEx>
          <w:tblBorders>
            <w:top w:val="none" w:sz="0" w:space="0" w:color="auto"/>
          </w:tblBorders>
          <w:tblCellMar>
            <w:top w:w="0" w:type="dxa"/>
            <w:bottom w:w="0" w:type="dxa"/>
          </w:tblCellMar>
        </w:tblPrEx>
        <w:tc>
          <w:tcPr>
            <w:tcW w:w="490" w:type="dxa"/>
            <w:tcMar>
              <w:right w:w="80" w:type="nil"/>
            </w:tcMar>
          </w:tcPr>
          <w:p w14:paraId="381084D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13" w:history="1">
              <w:r>
                <w:rPr>
                  <w:rFonts w:ascii="Verdana" w:hAnsi="Verdana" w:cs="Verdana"/>
                  <w:b/>
                  <w:bCs/>
                  <w:color w:val="0A508C"/>
                  <w:sz w:val="26"/>
                  <w:szCs w:val="26"/>
                </w:rPr>
                <w:t>U.2</w:t>
              </w:r>
            </w:hyperlink>
          </w:p>
        </w:tc>
        <w:tc>
          <w:tcPr>
            <w:tcW w:w="3943" w:type="dxa"/>
          </w:tcPr>
          <w:p w14:paraId="6CC4A7A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14" w:history="1">
              <w:r>
                <w:rPr>
                  <w:rFonts w:ascii="Verdana" w:hAnsi="Verdana" w:cs="Verdana"/>
                  <w:color w:val="2E5611"/>
                  <w:sz w:val="26"/>
                  <w:szCs w:val="26"/>
                </w:rPr>
                <w:t>Correct errors with frequently confused words</w:t>
              </w:r>
            </w:hyperlink>
          </w:p>
        </w:tc>
      </w:tr>
      <w:tr w:rsidR="000D6ECD" w14:paraId="0770313A" w14:textId="77777777">
        <w:tblPrEx>
          <w:tblBorders>
            <w:top w:val="none" w:sz="0" w:space="0" w:color="auto"/>
          </w:tblBorders>
          <w:tblCellMar>
            <w:top w:w="0" w:type="dxa"/>
            <w:bottom w:w="0" w:type="dxa"/>
          </w:tblCellMar>
        </w:tblPrEx>
        <w:tc>
          <w:tcPr>
            <w:tcW w:w="490" w:type="dxa"/>
            <w:tcMar>
              <w:right w:w="80" w:type="nil"/>
            </w:tcMar>
          </w:tcPr>
          <w:p w14:paraId="7573876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15" w:history="1">
              <w:r>
                <w:rPr>
                  <w:rFonts w:ascii="Verdana" w:hAnsi="Verdana" w:cs="Verdana"/>
                  <w:b/>
                  <w:bCs/>
                  <w:color w:val="0A508C"/>
                  <w:sz w:val="26"/>
                  <w:szCs w:val="26"/>
                </w:rPr>
                <w:t>U.3</w:t>
              </w:r>
            </w:hyperlink>
          </w:p>
        </w:tc>
        <w:tc>
          <w:tcPr>
            <w:tcW w:w="3229" w:type="dxa"/>
          </w:tcPr>
          <w:p w14:paraId="6C1F4A3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16" w:history="1">
              <w:r>
                <w:rPr>
                  <w:rFonts w:ascii="Verdana" w:hAnsi="Verdana" w:cs="Verdana"/>
                  <w:color w:val="2E5611"/>
                  <w:sz w:val="26"/>
                  <w:szCs w:val="26"/>
                </w:rPr>
                <w:t>Correct errors with signs</w:t>
              </w:r>
            </w:hyperlink>
          </w:p>
        </w:tc>
      </w:tr>
      <w:tr w:rsidR="000D6ECD" w14:paraId="67C6A170" w14:textId="77777777">
        <w:tblPrEx>
          <w:tblBorders>
            <w:top w:val="none" w:sz="0" w:space="0" w:color="auto"/>
          </w:tblBorders>
          <w:tblCellMar>
            <w:top w:w="0" w:type="dxa"/>
            <w:bottom w:w="0" w:type="dxa"/>
          </w:tblCellMar>
        </w:tblPrEx>
        <w:tc>
          <w:tcPr>
            <w:tcW w:w="682" w:type="dxa"/>
            <w:tcMar>
              <w:right w:w="80" w:type="nil"/>
            </w:tcMar>
          </w:tcPr>
          <w:p w14:paraId="761D258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17" w:history="1">
              <w:r>
                <w:rPr>
                  <w:rFonts w:ascii="Verdana" w:hAnsi="Verdana" w:cs="Verdana"/>
                  <w:b/>
                  <w:bCs/>
                  <w:color w:val="0A508C"/>
                  <w:sz w:val="26"/>
                  <w:szCs w:val="26"/>
                </w:rPr>
                <w:t>AA.2</w:t>
              </w:r>
            </w:hyperlink>
          </w:p>
        </w:tc>
        <w:tc>
          <w:tcPr>
            <w:tcW w:w="3621" w:type="dxa"/>
          </w:tcPr>
          <w:p w14:paraId="5736AE3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18" w:history="1">
              <w:r>
                <w:rPr>
                  <w:rFonts w:ascii="Verdana" w:hAnsi="Verdana" w:cs="Verdana"/>
                  <w:color w:val="2E5611"/>
                  <w:sz w:val="26"/>
                  <w:szCs w:val="26"/>
                </w:rPr>
                <w:t>Use the correct homophone</w:t>
              </w:r>
            </w:hyperlink>
          </w:p>
        </w:tc>
      </w:tr>
      <w:tr w:rsidR="000D6ECD" w14:paraId="269C72FE" w14:textId="77777777">
        <w:tblPrEx>
          <w:tblBorders>
            <w:top w:val="none" w:sz="0" w:space="0" w:color="auto"/>
          </w:tblBorders>
          <w:tblCellMar>
            <w:top w:w="0" w:type="dxa"/>
            <w:bottom w:w="0" w:type="dxa"/>
          </w:tblCellMar>
        </w:tblPrEx>
        <w:tc>
          <w:tcPr>
            <w:tcW w:w="700" w:type="dxa"/>
            <w:tcMar>
              <w:right w:w="80" w:type="nil"/>
            </w:tcMar>
          </w:tcPr>
          <w:p w14:paraId="4A2C32A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19" w:history="1">
              <w:r>
                <w:rPr>
                  <w:rFonts w:ascii="Verdana" w:hAnsi="Verdana" w:cs="Verdana"/>
                  <w:b/>
                  <w:bCs/>
                  <w:color w:val="0A508C"/>
                  <w:sz w:val="26"/>
                  <w:szCs w:val="26"/>
                </w:rPr>
                <w:t>GG.4</w:t>
              </w:r>
            </w:hyperlink>
          </w:p>
        </w:tc>
        <w:tc>
          <w:tcPr>
            <w:tcW w:w="3732" w:type="dxa"/>
          </w:tcPr>
          <w:p w14:paraId="1C9F4EB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20" w:history="1">
              <w:r>
                <w:rPr>
                  <w:rFonts w:ascii="Verdana" w:hAnsi="Verdana" w:cs="Verdana"/>
                  <w:color w:val="2E5611"/>
                  <w:sz w:val="26"/>
                  <w:szCs w:val="26"/>
                </w:rPr>
                <w:t>Is it a complete sentence or a fragment?</w:t>
              </w:r>
            </w:hyperlink>
          </w:p>
        </w:tc>
      </w:tr>
      <w:tr w:rsidR="000D6ECD" w14:paraId="41FAEE21" w14:textId="77777777">
        <w:tblPrEx>
          <w:tblBorders>
            <w:top w:val="none" w:sz="0" w:space="0" w:color="auto"/>
          </w:tblBorders>
          <w:tblCellMar>
            <w:top w:w="0" w:type="dxa"/>
            <w:bottom w:w="0" w:type="dxa"/>
          </w:tblCellMar>
        </w:tblPrEx>
        <w:tc>
          <w:tcPr>
            <w:tcW w:w="700" w:type="dxa"/>
            <w:tcMar>
              <w:right w:w="80" w:type="nil"/>
            </w:tcMar>
          </w:tcPr>
          <w:p w14:paraId="5AF434F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21" w:history="1">
              <w:r>
                <w:rPr>
                  <w:rFonts w:ascii="Verdana" w:hAnsi="Verdana" w:cs="Verdana"/>
                  <w:b/>
                  <w:bCs/>
                  <w:color w:val="0A508C"/>
                  <w:sz w:val="26"/>
                  <w:szCs w:val="26"/>
                </w:rPr>
                <w:t>GG.5</w:t>
              </w:r>
            </w:hyperlink>
          </w:p>
        </w:tc>
        <w:tc>
          <w:tcPr>
            <w:tcW w:w="3732" w:type="dxa"/>
          </w:tcPr>
          <w:p w14:paraId="659FE40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22" w:history="1">
              <w:r>
                <w:rPr>
                  <w:rFonts w:ascii="Verdana" w:hAnsi="Verdana" w:cs="Verdana"/>
                  <w:color w:val="2E5611"/>
                  <w:sz w:val="26"/>
                  <w:szCs w:val="26"/>
                </w:rPr>
                <w:t>Is it a complete sentence or a run-on?</w:t>
              </w:r>
            </w:hyperlink>
          </w:p>
        </w:tc>
      </w:tr>
      <w:tr w:rsidR="000D6ECD" w14:paraId="61DC66C5" w14:textId="77777777">
        <w:tblPrEx>
          <w:tblBorders>
            <w:top w:val="none" w:sz="0" w:space="0" w:color="auto"/>
          </w:tblBorders>
          <w:tblCellMar>
            <w:top w:w="0" w:type="dxa"/>
            <w:bottom w:w="0" w:type="dxa"/>
          </w:tblCellMar>
        </w:tblPrEx>
        <w:tc>
          <w:tcPr>
            <w:tcW w:w="700" w:type="dxa"/>
            <w:tcMar>
              <w:right w:w="80" w:type="nil"/>
            </w:tcMar>
          </w:tcPr>
          <w:p w14:paraId="528E33D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23" w:history="1">
              <w:r>
                <w:rPr>
                  <w:rFonts w:ascii="Verdana" w:hAnsi="Verdana" w:cs="Verdana"/>
                  <w:b/>
                  <w:bCs/>
                  <w:color w:val="0A508C"/>
                  <w:sz w:val="26"/>
                  <w:szCs w:val="26"/>
                </w:rPr>
                <w:t>GG.6</w:t>
              </w:r>
            </w:hyperlink>
          </w:p>
        </w:tc>
        <w:tc>
          <w:tcPr>
            <w:tcW w:w="3732" w:type="dxa"/>
          </w:tcPr>
          <w:p w14:paraId="3466ABD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24" w:history="1">
              <w:r>
                <w:rPr>
                  <w:rFonts w:ascii="Verdana" w:hAnsi="Verdana" w:cs="Verdana"/>
                  <w:color w:val="2E5611"/>
                  <w:sz w:val="26"/>
                  <w:szCs w:val="26"/>
                </w:rPr>
                <w:t>Is it a complete sentence, a fragment, or a run-on?</w:t>
              </w:r>
            </w:hyperlink>
          </w:p>
        </w:tc>
      </w:tr>
      <w:tr w:rsidR="000D6ECD" w14:paraId="72CBB6C3" w14:textId="77777777">
        <w:tblPrEx>
          <w:tblBorders>
            <w:top w:val="none" w:sz="0" w:space="0" w:color="auto"/>
          </w:tblBorders>
          <w:tblCellMar>
            <w:top w:w="0" w:type="dxa"/>
            <w:bottom w:w="0" w:type="dxa"/>
          </w:tblCellMar>
        </w:tblPrEx>
        <w:tc>
          <w:tcPr>
            <w:tcW w:w="885" w:type="dxa"/>
            <w:tcMar>
              <w:right w:w="80" w:type="nil"/>
            </w:tcMar>
          </w:tcPr>
          <w:p w14:paraId="5F5F8ED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25" w:history="1">
              <w:r>
                <w:rPr>
                  <w:rFonts w:ascii="Verdana" w:hAnsi="Verdana" w:cs="Verdana"/>
                  <w:b/>
                  <w:bCs/>
                  <w:color w:val="0A508C"/>
                  <w:sz w:val="26"/>
                  <w:szCs w:val="26"/>
                </w:rPr>
                <w:t>GG.10</w:t>
              </w:r>
            </w:hyperlink>
          </w:p>
        </w:tc>
        <w:tc>
          <w:tcPr>
            <w:tcW w:w="3547" w:type="dxa"/>
          </w:tcPr>
          <w:p w14:paraId="6FF706C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26" w:history="1">
              <w:r>
                <w:rPr>
                  <w:rFonts w:ascii="Verdana" w:hAnsi="Verdana" w:cs="Verdana"/>
                  <w:color w:val="2E5611"/>
                  <w:sz w:val="26"/>
                  <w:szCs w:val="26"/>
                </w:rPr>
                <w:t>Create compound sentences</w:t>
              </w:r>
            </w:hyperlink>
          </w:p>
        </w:tc>
      </w:tr>
      <w:tr w:rsidR="000D6ECD" w14:paraId="122E7853" w14:textId="77777777">
        <w:tblPrEx>
          <w:tblBorders>
            <w:top w:val="none" w:sz="0" w:space="0" w:color="auto"/>
          </w:tblBorders>
          <w:tblCellMar>
            <w:top w:w="0" w:type="dxa"/>
            <w:bottom w:w="0" w:type="dxa"/>
          </w:tblCellMar>
        </w:tblPrEx>
        <w:tc>
          <w:tcPr>
            <w:tcW w:w="885" w:type="dxa"/>
            <w:tcMar>
              <w:right w:w="80" w:type="nil"/>
            </w:tcMar>
          </w:tcPr>
          <w:p w14:paraId="0C2F592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27" w:history="1">
              <w:r>
                <w:rPr>
                  <w:rFonts w:ascii="Verdana" w:hAnsi="Verdana" w:cs="Verdana"/>
                  <w:b/>
                  <w:bCs/>
                  <w:color w:val="0A508C"/>
                  <w:sz w:val="26"/>
                  <w:szCs w:val="26"/>
                </w:rPr>
                <w:t>GG.11</w:t>
              </w:r>
            </w:hyperlink>
          </w:p>
        </w:tc>
        <w:tc>
          <w:tcPr>
            <w:tcW w:w="3547" w:type="dxa"/>
          </w:tcPr>
          <w:p w14:paraId="0F7B8F2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28" w:history="1">
              <w:r>
                <w:rPr>
                  <w:rFonts w:ascii="Verdana" w:hAnsi="Verdana" w:cs="Verdana"/>
                  <w:color w:val="2E5611"/>
                  <w:sz w:val="26"/>
                  <w:szCs w:val="26"/>
                </w:rPr>
                <w:t>Order the words to create a sentence</w:t>
              </w:r>
            </w:hyperlink>
          </w:p>
        </w:tc>
      </w:tr>
      <w:tr w:rsidR="000D6ECD" w14:paraId="4F65C6F0" w14:textId="77777777">
        <w:tblPrEx>
          <w:tblBorders>
            <w:top w:val="none" w:sz="0" w:space="0" w:color="auto"/>
          </w:tblBorders>
          <w:tblCellMar>
            <w:top w:w="0" w:type="dxa"/>
            <w:bottom w:w="0" w:type="dxa"/>
          </w:tblCellMar>
        </w:tblPrEx>
        <w:tc>
          <w:tcPr>
            <w:tcW w:w="714" w:type="dxa"/>
            <w:tcMar>
              <w:right w:w="80" w:type="nil"/>
            </w:tcMar>
          </w:tcPr>
          <w:p w14:paraId="1BCAB66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29" w:history="1">
              <w:r>
                <w:rPr>
                  <w:rFonts w:ascii="Verdana" w:hAnsi="Verdana" w:cs="Verdana"/>
                  <w:b/>
                  <w:bCs/>
                  <w:color w:val="0A508C"/>
                  <w:sz w:val="26"/>
                  <w:szCs w:val="26"/>
                </w:rPr>
                <w:t>HH.3</w:t>
              </w:r>
            </w:hyperlink>
          </w:p>
        </w:tc>
        <w:tc>
          <w:tcPr>
            <w:tcW w:w="3718" w:type="dxa"/>
          </w:tcPr>
          <w:p w14:paraId="4AC3AA3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30" w:history="1">
              <w:r>
                <w:rPr>
                  <w:rFonts w:ascii="Verdana" w:hAnsi="Verdana" w:cs="Verdana"/>
                  <w:color w:val="2E5611"/>
                  <w:sz w:val="26"/>
                  <w:szCs w:val="26"/>
                </w:rPr>
                <w:t>Form plurals of nouns ending in f, fe, o, and y</w:t>
              </w:r>
            </w:hyperlink>
          </w:p>
        </w:tc>
      </w:tr>
      <w:tr w:rsidR="000D6ECD" w14:paraId="164D999C" w14:textId="77777777">
        <w:tblPrEx>
          <w:tblBorders>
            <w:top w:val="none" w:sz="0" w:space="0" w:color="auto"/>
          </w:tblBorders>
          <w:tblCellMar>
            <w:top w:w="0" w:type="dxa"/>
            <w:bottom w:w="0" w:type="dxa"/>
          </w:tblCellMar>
        </w:tblPrEx>
        <w:tc>
          <w:tcPr>
            <w:tcW w:w="714" w:type="dxa"/>
            <w:tcMar>
              <w:right w:w="80" w:type="nil"/>
            </w:tcMar>
          </w:tcPr>
          <w:p w14:paraId="0E8DBF8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31" w:history="1">
              <w:r>
                <w:rPr>
                  <w:rFonts w:ascii="Verdana" w:hAnsi="Verdana" w:cs="Verdana"/>
                  <w:b/>
                  <w:bCs/>
                  <w:color w:val="0A508C"/>
                  <w:sz w:val="26"/>
                  <w:szCs w:val="26"/>
                </w:rPr>
                <w:t>HH.4</w:t>
              </w:r>
            </w:hyperlink>
          </w:p>
        </w:tc>
        <w:tc>
          <w:tcPr>
            <w:tcW w:w="3718" w:type="dxa"/>
          </w:tcPr>
          <w:p w14:paraId="6EFA604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32" w:history="1">
              <w:r>
                <w:rPr>
                  <w:rFonts w:ascii="Verdana" w:hAnsi="Verdana" w:cs="Verdana"/>
                  <w:color w:val="2E5611"/>
                  <w:sz w:val="26"/>
                  <w:szCs w:val="26"/>
                </w:rPr>
                <w:t>Form and use plurals of nouns ending in f, fe, o, and y</w:t>
              </w:r>
            </w:hyperlink>
          </w:p>
        </w:tc>
      </w:tr>
      <w:tr w:rsidR="000D6ECD" w14:paraId="076CC6D5" w14:textId="77777777">
        <w:tblPrEx>
          <w:tblBorders>
            <w:top w:val="none" w:sz="0" w:space="0" w:color="auto"/>
          </w:tblBorders>
          <w:tblCellMar>
            <w:top w:w="0" w:type="dxa"/>
            <w:bottom w:w="0" w:type="dxa"/>
          </w:tblCellMar>
        </w:tblPrEx>
        <w:tc>
          <w:tcPr>
            <w:tcW w:w="714" w:type="dxa"/>
            <w:tcMar>
              <w:right w:w="80" w:type="nil"/>
            </w:tcMar>
          </w:tcPr>
          <w:p w14:paraId="3A0AA02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33" w:history="1">
              <w:r>
                <w:rPr>
                  <w:rFonts w:ascii="Verdana" w:hAnsi="Verdana" w:cs="Verdana"/>
                  <w:b/>
                  <w:bCs/>
                  <w:color w:val="0A508C"/>
                  <w:sz w:val="26"/>
                  <w:szCs w:val="26"/>
                </w:rPr>
                <w:t>HH.5</w:t>
              </w:r>
            </w:hyperlink>
          </w:p>
        </w:tc>
        <w:tc>
          <w:tcPr>
            <w:tcW w:w="2691" w:type="dxa"/>
          </w:tcPr>
          <w:p w14:paraId="44AEF7F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34" w:history="1">
              <w:r>
                <w:rPr>
                  <w:rFonts w:ascii="Verdana" w:hAnsi="Verdana" w:cs="Verdana"/>
                  <w:color w:val="2E5611"/>
                  <w:sz w:val="26"/>
                  <w:szCs w:val="26"/>
                </w:rPr>
                <w:t>Form plurals: review</w:t>
              </w:r>
            </w:hyperlink>
          </w:p>
        </w:tc>
      </w:tr>
      <w:tr w:rsidR="000D6ECD" w14:paraId="1B57187D" w14:textId="77777777">
        <w:tblPrEx>
          <w:tblBorders>
            <w:top w:val="none" w:sz="0" w:space="0" w:color="auto"/>
          </w:tblBorders>
          <w:tblCellMar>
            <w:top w:w="0" w:type="dxa"/>
            <w:bottom w:w="0" w:type="dxa"/>
          </w:tblCellMar>
        </w:tblPrEx>
        <w:tc>
          <w:tcPr>
            <w:tcW w:w="714" w:type="dxa"/>
            <w:tcMar>
              <w:right w:w="80" w:type="nil"/>
            </w:tcMar>
          </w:tcPr>
          <w:p w14:paraId="7314A10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35" w:history="1">
              <w:r>
                <w:rPr>
                  <w:rFonts w:ascii="Verdana" w:hAnsi="Verdana" w:cs="Verdana"/>
                  <w:b/>
                  <w:bCs/>
                  <w:color w:val="0A508C"/>
                  <w:sz w:val="26"/>
                  <w:szCs w:val="26"/>
                </w:rPr>
                <w:t>HH.6</w:t>
              </w:r>
            </w:hyperlink>
          </w:p>
        </w:tc>
        <w:tc>
          <w:tcPr>
            <w:tcW w:w="3718" w:type="dxa"/>
          </w:tcPr>
          <w:p w14:paraId="7971BC7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36" w:history="1">
              <w:r>
                <w:rPr>
                  <w:rFonts w:ascii="Verdana" w:hAnsi="Verdana" w:cs="Verdana"/>
                  <w:color w:val="2E5611"/>
                  <w:sz w:val="26"/>
                  <w:szCs w:val="26"/>
                </w:rPr>
                <w:t>Form and use plurals: review</w:t>
              </w:r>
            </w:hyperlink>
          </w:p>
        </w:tc>
      </w:tr>
      <w:tr w:rsidR="000D6ECD" w14:paraId="5BB437D3" w14:textId="77777777">
        <w:tblPrEx>
          <w:tblBorders>
            <w:top w:val="none" w:sz="0" w:space="0" w:color="auto"/>
          </w:tblBorders>
          <w:tblCellMar>
            <w:top w:w="0" w:type="dxa"/>
            <w:bottom w:w="0" w:type="dxa"/>
          </w:tblCellMar>
        </w:tblPrEx>
        <w:tc>
          <w:tcPr>
            <w:tcW w:w="714" w:type="dxa"/>
            <w:tcMar>
              <w:right w:w="80" w:type="nil"/>
            </w:tcMar>
          </w:tcPr>
          <w:p w14:paraId="77533A5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37" w:history="1">
              <w:r>
                <w:rPr>
                  <w:rFonts w:ascii="Verdana" w:hAnsi="Verdana" w:cs="Verdana"/>
                  <w:b/>
                  <w:bCs/>
                  <w:color w:val="0A508C"/>
                  <w:sz w:val="26"/>
                  <w:szCs w:val="26"/>
                </w:rPr>
                <w:t>HH.8</w:t>
              </w:r>
            </w:hyperlink>
          </w:p>
        </w:tc>
        <w:tc>
          <w:tcPr>
            <w:tcW w:w="3718" w:type="dxa"/>
          </w:tcPr>
          <w:p w14:paraId="4EF3028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38" w:history="1">
              <w:r>
                <w:rPr>
                  <w:rFonts w:ascii="Verdana" w:hAnsi="Verdana" w:cs="Verdana"/>
                  <w:color w:val="2E5611"/>
                  <w:sz w:val="26"/>
                  <w:szCs w:val="26"/>
                </w:rPr>
                <w:t>Form the singular or plural possessive</w:t>
              </w:r>
            </w:hyperlink>
          </w:p>
        </w:tc>
      </w:tr>
      <w:tr w:rsidR="000D6ECD" w14:paraId="05A43D3E" w14:textId="77777777">
        <w:tblPrEx>
          <w:tblBorders>
            <w:top w:val="none" w:sz="0" w:space="0" w:color="auto"/>
          </w:tblBorders>
          <w:tblCellMar>
            <w:top w:w="0" w:type="dxa"/>
            <w:bottom w:w="0" w:type="dxa"/>
          </w:tblCellMar>
        </w:tblPrEx>
        <w:tc>
          <w:tcPr>
            <w:tcW w:w="714" w:type="dxa"/>
            <w:tcMar>
              <w:right w:w="80" w:type="nil"/>
            </w:tcMar>
          </w:tcPr>
          <w:p w14:paraId="2BCE8A7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39" w:history="1">
              <w:r>
                <w:rPr>
                  <w:rFonts w:ascii="Verdana" w:hAnsi="Verdana" w:cs="Verdana"/>
                  <w:b/>
                  <w:bCs/>
                  <w:color w:val="0A508C"/>
                  <w:sz w:val="26"/>
                  <w:szCs w:val="26"/>
                </w:rPr>
                <w:t>HH.9</w:t>
              </w:r>
            </w:hyperlink>
          </w:p>
        </w:tc>
        <w:tc>
          <w:tcPr>
            <w:tcW w:w="3718" w:type="dxa"/>
          </w:tcPr>
          <w:p w14:paraId="2DA3F2B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40" w:history="1">
              <w:r>
                <w:rPr>
                  <w:rFonts w:ascii="Verdana" w:hAnsi="Verdana" w:cs="Verdana"/>
                  <w:color w:val="2E5611"/>
                  <w:sz w:val="26"/>
                  <w:szCs w:val="26"/>
                </w:rPr>
                <w:t>Identify and correct errors with plural and possessive nouns</w:t>
              </w:r>
            </w:hyperlink>
          </w:p>
        </w:tc>
      </w:tr>
      <w:tr w:rsidR="000D6ECD" w14:paraId="5893A4EE" w14:textId="77777777">
        <w:tblPrEx>
          <w:tblBorders>
            <w:top w:val="none" w:sz="0" w:space="0" w:color="auto"/>
          </w:tblBorders>
          <w:tblCellMar>
            <w:top w:w="0" w:type="dxa"/>
            <w:bottom w:w="0" w:type="dxa"/>
          </w:tblCellMar>
        </w:tblPrEx>
        <w:tc>
          <w:tcPr>
            <w:tcW w:w="562" w:type="dxa"/>
            <w:tcMar>
              <w:right w:w="80" w:type="nil"/>
            </w:tcMar>
          </w:tcPr>
          <w:p w14:paraId="08CE1B5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41" w:history="1">
              <w:r>
                <w:rPr>
                  <w:rFonts w:ascii="Verdana" w:hAnsi="Verdana" w:cs="Verdana"/>
                  <w:b/>
                  <w:bCs/>
                  <w:color w:val="0A508C"/>
                  <w:sz w:val="26"/>
                  <w:szCs w:val="26"/>
                </w:rPr>
                <w:t>II.2</w:t>
              </w:r>
            </w:hyperlink>
          </w:p>
        </w:tc>
        <w:tc>
          <w:tcPr>
            <w:tcW w:w="3870" w:type="dxa"/>
          </w:tcPr>
          <w:p w14:paraId="65FA90D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42" w:history="1">
              <w:r>
                <w:rPr>
                  <w:rFonts w:ascii="Verdana" w:hAnsi="Verdana" w:cs="Verdana"/>
                  <w:color w:val="2E5611"/>
                  <w:sz w:val="26"/>
                  <w:szCs w:val="26"/>
                </w:rPr>
                <w:t>Choose between subject and object personal pronouns</w:t>
              </w:r>
            </w:hyperlink>
          </w:p>
        </w:tc>
      </w:tr>
      <w:tr w:rsidR="000D6ECD" w14:paraId="4C894A99" w14:textId="77777777">
        <w:tblPrEx>
          <w:tblBorders>
            <w:top w:val="none" w:sz="0" w:space="0" w:color="auto"/>
          </w:tblBorders>
          <w:tblCellMar>
            <w:top w:w="0" w:type="dxa"/>
            <w:bottom w:w="0" w:type="dxa"/>
          </w:tblCellMar>
        </w:tblPrEx>
        <w:tc>
          <w:tcPr>
            <w:tcW w:w="562" w:type="dxa"/>
            <w:tcMar>
              <w:right w:w="80" w:type="nil"/>
            </w:tcMar>
          </w:tcPr>
          <w:p w14:paraId="332B1EF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43" w:history="1">
              <w:r>
                <w:rPr>
                  <w:rFonts w:ascii="Verdana" w:hAnsi="Verdana" w:cs="Verdana"/>
                  <w:b/>
                  <w:bCs/>
                  <w:color w:val="0A508C"/>
                  <w:sz w:val="26"/>
                  <w:szCs w:val="26"/>
                </w:rPr>
                <w:t>II.3</w:t>
              </w:r>
            </w:hyperlink>
          </w:p>
        </w:tc>
        <w:tc>
          <w:tcPr>
            <w:tcW w:w="3870" w:type="dxa"/>
          </w:tcPr>
          <w:p w14:paraId="184FE82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44" w:history="1">
              <w:r>
                <w:rPr>
                  <w:rFonts w:ascii="Verdana" w:hAnsi="Verdana" w:cs="Verdana"/>
                  <w:color w:val="2E5611"/>
                  <w:sz w:val="26"/>
                  <w:szCs w:val="26"/>
                </w:rPr>
                <w:t>Replace the noun with a personal pronoun</w:t>
              </w:r>
            </w:hyperlink>
          </w:p>
        </w:tc>
      </w:tr>
      <w:tr w:rsidR="000D6ECD" w14:paraId="1EFD42F7" w14:textId="77777777">
        <w:tblPrEx>
          <w:tblBorders>
            <w:top w:val="none" w:sz="0" w:space="0" w:color="auto"/>
          </w:tblBorders>
          <w:tblCellMar>
            <w:top w:w="0" w:type="dxa"/>
            <w:bottom w:w="0" w:type="dxa"/>
          </w:tblCellMar>
        </w:tblPrEx>
        <w:tc>
          <w:tcPr>
            <w:tcW w:w="562" w:type="dxa"/>
            <w:tcMar>
              <w:right w:w="80" w:type="nil"/>
            </w:tcMar>
          </w:tcPr>
          <w:p w14:paraId="49FFBF2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45" w:history="1">
              <w:r>
                <w:rPr>
                  <w:rFonts w:ascii="Verdana" w:hAnsi="Verdana" w:cs="Verdana"/>
                  <w:b/>
                  <w:bCs/>
                  <w:color w:val="0A508C"/>
                  <w:sz w:val="26"/>
                  <w:szCs w:val="26"/>
                </w:rPr>
                <w:t>II.4</w:t>
              </w:r>
            </w:hyperlink>
          </w:p>
        </w:tc>
        <w:tc>
          <w:tcPr>
            <w:tcW w:w="3870" w:type="dxa"/>
          </w:tcPr>
          <w:p w14:paraId="7355006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46" w:history="1">
              <w:r>
                <w:rPr>
                  <w:rFonts w:ascii="Verdana" w:hAnsi="Verdana" w:cs="Verdana"/>
                  <w:color w:val="2E5611"/>
                  <w:sz w:val="26"/>
                  <w:szCs w:val="26"/>
                </w:rPr>
                <w:t>Compound subjects and objects with "I" and "me"</w:t>
              </w:r>
            </w:hyperlink>
          </w:p>
        </w:tc>
      </w:tr>
      <w:tr w:rsidR="000D6ECD" w14:paraId="24FD52E6" w14:textId="77777777">
        <w:tblPrEx>
          <w:tblBorders>
            <w:top w:val="none" w:sz="0" w:space="0" w:color="auto"/>
          </w:tblBorders>
          <w:tblCellMar>
            <w:top w:w="0" w:type="dxa"/>
            <w:bottom w:w="0" w:type="dxa"/>
          </w:tblCellMar>
        </w:tblPrEx>
        <w:tc>
          <w:tcPr>
            <w:tcW w:w="562" w:type="dxa"/>
            <w:tcMar>
              <w:right w:w="80" w:type="nil"/>
            </w:tcMar>
          </w:tcPr>
          <w:p w14:paraId="74FEC59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47" w:history="1">
              <w:r>
                <w:rPr>
                  <w:rFonts w:ascii="Verdana" w:hAnsi="Verdana" w:cs="Verdana"/>
                  <w:b/>
                  <w:bCs/>
                  <w:color w:val="0A508C"/>
                  <w:sz w:val="26"/>
                  <w:szCs w:val="26"/>
                </w:rPr>
                <w:t>II.6</w:t>
              </w:r>
            </w:hyperlink>
          </w:p>
        </w:tc>
        <w:tc>
          <w:tcPr>
            <w:tcW w:w="3275" w:type="dxa"/>
          </w:tcPr>
          <w:p w14:paraId="6CEEECB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48" w:history="1">
              <w:r>
                <w:rPr>
                  <w:rFonts w:ascii="Verdana" w:hAnsi="Verdana" w:cs="Verdana"/>
                  <w:color w:val="2E5611"/>
                  <w:sz w:val="26"/>
                  <w:szCs w:val="26"/>
                </w:rPr>
                <w:t>Use possessive pronouns</w:t>
              </w:r>
            </w:hyperlink>
          </w:p>
        </w:tc>
      </w:tr>
      <w:tr w:rsidR="000D6ECD" w14:paraId="7FD50FEA" w14:textId="77777777">
        <w:tblPrEx>
          <w:tblBorders>
            <w:top w:val="none" w:sz="0" w:space="0" w:color="auto"/>
          </w:tblBorders>
          <w:tblCellMar>
            <w:top w:w="0" w:type="dxa"/>
            <w:bottom w:w="0" w:type="dxa"/>
          </w:tblCellMar>
        </w:tblPrEx>
        <w:tc>
          <w:tcPr>
            <w:tcW w:w="562" w:type="dxa"/>
            <w:tcMar>
              <w:right w:w="80" w:type="nil"/>
            </w:tcMar>
          </w:tcPr>
          <w:p w14:paraId="2562109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49" w:history="1">
              <w:r>
                <w:rPr>
                  <w:rFonts w:ascii="Verdana" w:hAnsi="Verdana" w:cs="Verdana"/>
                  <w:b/>
                  <w:bCs/>
                  <w:color w:val="0A508C"/>
                  <w:sz w:val="26"/>
                  <w:szCs w:val="26"/>
                </w:rPr>
                <w:t>II.7</w:t>
              </w:r>
            </w:hyperlink>
          </w:p>
        </w:tc>
        <w:tc>
          <w:tcPr>
            <w:tcW w:w="3870" w:type="dxa"/>
          </w:tcPr>
          <w:p w14:paraId="3E23D5F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50" w:history="1">
              <w:r>
                <w:rPr>
                  <w:rFonts w:ascii="Verdana" w:hAnsi="Verdana" w:cs="Verdana"/>
                  <w:color w:val="2E5611"/>
                  <w:sz w:val="26"/>
                  <w:szCs w:val="26"/>
                </w:rPr>
                <w:t>Choose between personal and reflexive pronouns</w:t>
              </w:r>
            </w:hyperlink>
          </w:p>
        </w:tc>
      </w:tr>
      <w:tr w:rsidR="000D6ECD" w14:paraId="0F6DDAFC" w14:textId="77777777">
        <w:tblPrEx>
          <w:tblBorders>
            <w:top w:val="none" w:sz="0" w:space="0" w:color="auto"/>
          </w:tblBorders>
          <w:tblCellMar>
            <w:top w:w="0" w:type="dxa"/>
            <w:bottom w:w="0" w:type="dxa"/>
          </w:tblCellMar>
        </w:tblPrEx>
        <w:tc>
          <w:tcPr>
            <w:tcW w:w="562" w:type="dxa"/>
            <w:tcMar>
              <w:right w:w="80" w:type="nil"/>
            </w:tcMar>
          </w:tcPr>
          <w:p w14:paraId="2BD08F6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51" w:history="1">
              <w:r>
                <w:rPr>
                  <w:rFonts w:ascii="Verdana" w:hAnsi="Verdana" w:cs="Verdana"/>
                  <w:b/>
                  <w:bCs/>
                  <w:color w:val="0A508C"/>
                  <w:sz w:val="26"/>
                  <w:szCs w:val="26"/>
                </w:rPr>
                <w:t>II.8</w:t>
              </w:r>
            </w:hyperlink>
          </w:p>
        </w:tc>
        <w:tc>
          <w:tcPr>
            <w:tcW w:w="2996" w:type="dxa"/>
          </w:tcPr>
          <w:p w14:paraId="7B192A0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52" w:history="1">
              <w:r>
                <w:rPr>
                  <w:rFonts w:ascii="Verdana" w:hAnsi="Verdana" w:cs="Verdana"/>
                  <w:color w:val="2E5611"/>
                  <w:sz w:val="26"/>
                  <w:szCs w:val="26"/>
                </w:rPr>
                <w:t>Use reflexive pronouns</w:t>
              </w:r>
            </w:hyperlink>
          </w:p>
        </w:tc>
      </w:tr>
      <w:tr w:rsidR="000D6ECD" w14:paraId="2143C7D7" w14:textId="77777777">
        <w:tblPrEx>
          <w:tblBorders>
            <w:top w:val="none" w:sz="0" w:space="0" w:color="auto"/>
          </w:tblBorders>
          <w:tblCellMar>
            <w:top w:w="0" w:type="dxa"/>
            <w:bottom w:w="0" w:type="dxa"/>
          </w:tblCellMar>
        </w:tblPrEx>
        <w:tc>
          <w:tcPr>
            <w:tcW w:w="747" w:type="dxa"/>
            <w:tcMar>
              <w:right w:w="80" w:type="nil"/>
            </w:tcMar>
          </w:tcPr>
          <w:p w14:paraId="0476AF0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53" w:history="1">
              <w:r>
                <w:rPr>
                  <w:rFonts w:ascii="Verdana" w:hAnsi="Verdana" w:cs="Verdana"/>
                  <w:b/>
                  <w:bCs/>
                  <w:color w:val="0A508C"/>
                  <w:sz w:val="26"/>
                  <w:szCs w:val="26"/>
                </w:rPr>
                <w:t>II.10</w:t>
              </w:r>
            </w:hyperlink>
          </w:p>
        </w:tc>
        <w:tc>
          <w:tcPr>
            <w:tcW w:w="3685" w:type="dxa"/>
          </w:tcPr>
          <w:p w14:paraId="5825128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54" w:history="1">
              <w:r>
                <w:rPr>
                  <w:rFonts w:ascii="Verdana" w:hAnsi="Verdana" w:cs="Verdana"/>
                  <w:color w:val="2E5611"/>
                  <w:sz w:val="26"/>
                  <w:szCs w:val="26"/>
                </w:rPr>
                <w:t>Use relative pronouns: who and whom</w:t>
              </w:r>
            </w:hyperlink>
          </w:p>
        </w:tc>
      </w:tr>
      <w:tr w:rsidR="000D6ECD" w14:paraId="2B5FC013" w14:textId="77777777">
        <w:tblPrEx>
          <w:tblBorders>
            <w:top w:val="none" w:sz="0" w:space="0" w:color="auto"/>
          </w:tblBorders>
          <w:tblCellMar>
            <w:top w:w="0" w:type="dxa"/>
            <w:bottom w:w="0" w:type="dxa"/>
          </w:tblCellMar>
        </w:tblPrEx>
        <w:tc>
          <w:tcPr>
            <w:tcW w:w="747" w:type="dxa"/>
            <w:tcMar>
              <w:right w:w="80" w:type="nil"/>
            </w:tcMar>
          </w:tcPr>
          <w:p w14:paraId="405648F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55" w:history="1">
              <w:r>
                <w:rPr>
                  <w:rFonts w:ascii="Verdana" w:hAnsi="Verdana" w:cs="Verdana"/>
                  <w:b/>
                  <w:bCs/>
                  <w:color w:val="0A508C"/>
                  <w:sz w:val="26"/>
                  <w:szCs w:val="26"/>
                </w:rPr>
                <w:t>II.11</w:t>
              </w:r>
            </w:hyperlink>
          </w:p>
        </w:tc>
        <w:tc>
          <w:tcPr>
            <w:tcW w:w="3685" w:type="dxa"/>
          </w:tcPr>
          <w:p w14:paraId="4939041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56" w:history="1">
              <w:r>
                <w:rPr>
                  <w:rFonts w:ascii="Verdana" w:hAnsi="Verdana" w:cs="Verdana"/>
                  <w:color w:val="2E5611"/>
                  <w:sz w:val="26"/>
                  <w:szCs w:val="26"/>
                </w:rPr>
                <w:t>Use relative pronouns: who, whom, whose, which, and that</w:t>
              </w:r>
            </w:hyperlink>
          </w:p>
        </w:tc>
      </w:tr>
      <w:tr w:rsidR="000D6ECD" w14:paraId="7565F105" w14:textId="77777777">
        <w:tblPrEx>
          <w:tblBorders>
            <w:top w:val="none" w:sz="0" w:space="0" w:color="auto"/>
          </w:tblBorders>
          <w:tblCellMar>
            <w:top w:w="0" w:type="dxa"/>
            <w:bottom w:w="0" w:type="dxa"/>
          </w:tblCellMar>
        </w:tblPrEx>
        <w:tc>
          <w:tcPr>
            <w:tcW w:w="567" w:type="dxa"/>
            <w:tcMar>
              <w:right w:w="80" w:type="nil"/>
            </w:tcMar>
          </w:tcPr>
          <w:p w14:paraId="1358763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57" w:history="1">
              <w:r>
                <w:rPr>
                  <w:rFonts w:ascii="Verdana" w:hAnsi="Verdana" w:cs="Verdana"/>
                  <w:b/>
                  <w:bCs/>
                  <w:color w:val="0A508C"/>
                  <w:sz w:val="26"/>
                  <w:szCs w:val="26"/>
                </w:rPr>
                <w:t>JJ.3</w:t>
              </w:r>
            </w:hyperlink>
          </w:p>
        </w:tc>
        <w:tc>
          <w:tcPr>
            <w:tcW w:w="3555" w:type="dxa"/>
          </w:tcPr>
          <w:p w14:paraId="43BAEEB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58" w:history="1">
              <w:r>
                <w:rPr>
                  <w:rFonts w:ascii="Verdana" w:hAnsi="Verdana" w:cs="Verdana"/>
                  <w:color w:val="2E5611"/>
                  <w:sz w:val="26"/>
                  <w:szCs w:val="26"/>
                </w:rPr>
                <w:t>Use the correct modal verb</w:t>
              </w:r>
            </w:hyperlink>
          </w:p>
        </w:tc>
      </w:tr>
      <w:tr w:rsidR="000D6ECD" w14:paraId="780B7C56" w14:textId="77777777">
        <w:tblPrEx>
          <w:tblBorders>
            <w:top w:val="none" w:sz="0" w:space="0" w:color="auto"/>
          </w:tblBorders>
          <w:tblCellMar>
            <w:top w:w="0" w:type="dxa"/>
            <w:bottom w:w="0" w:type="dxa"/>
          </w:tblCellMar>
        </w:tblPrEx>
        <w:tc>
          <w:tcPr>
            <w:tcW w:w="680" w:type="dxa"/>
            <w:tcMar>
              <w:right w:w="80" w:type="nil"/>
            </w:tcMar>
          </w:tcPr>
          <w:p w14:paraId="62DC52A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59" w:history="1">
              <w:r>
                <w:rPr>
                  <w:rFonts w:ascii="Verdana" w:hAnsi="Verdana" w:cs="Verdana"/>
                  <w:b/>
                  <w:bCs/>
                  <w:color w:val="0A508C"/>
                  <w:sz w:val="26"/>
                  <w:szCs w:val="26"/>
                </w:rPr>
                <w:t>KK.1</w:t>
              </w:r>
            </w:hyperlink>
          </w:p>
        </w:tc>
        <w:tc>
          <w:tcPr>
            <w:tcW w:w="3753" w:type="dxa"/>
          </w:tcPr>
          <w:p w14:paraId="395B20F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60" w:history="1">
              <w:r>
                <w:rPr>
                  <w:rFonts w:ascii="Verdana" w:hAnsi="Verdana" w:cs="Verdana"/>
                  <w:color w:val="2E5611"/>
                  <w:sz w:val="26"/>
                  <w:szCs w:val="26"/>
                </w:rPr>
                <w:t>Use the correct subject or verb</w:t>
              </w:r>
            </w:hyperlink>
          </w:p>
        </w:tc>
      </w:tr>
      <w:tr w:rsidR="000D6ECD" w14:paraId="0D7F174E" w14:textId="77777777">
        <w:tblPrEx>
          <w:tblBorders>
            <w:top w:val="none" w:sz="0" w:space="0" w:color="auto"/>
          </w:tblBorders>
          <w:tblCellMar>
            <w:top w:w="0" w:type="dxa"/>
            <w:bottom w:w="0" w:type="dxa"/>
          </w:tblCellMar>
        </w:tblPrEx>
        <w:tc>
          <w:tcPr>
            <w:tcW w:w="680" w:type="dxa"/>
            <w:tcMar>
              <w:right w:w="80" w:type="nil"/>
            </w:tcMar>
          </w:tcPr>
          <w:p w14:paraId="6BADF7A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61" w:history="1">
              <w:r>
                <w:rPr>
                  <w:rFonts w:ascii="Verdana" w:hAnsi="Verdana" w:cs="Verdana"/>
                  <w:b/>
                  <w:bCs/>
                  <w:color w:val="0A508C"/>
                  <w:sz w:val="26"/>
                  <w:szCs w:val="26"/>
                </w:rPr>
                <w:t>KK.2</w:t>
              </w:r>
            </w:hyperlink>
          </w:p>
        </w:tc>
        <w:tc>
          <w:tcPr>
            <w:tcW w:w="3753" w:type="dxa"/>
          </w:tcPr>
          <w:p w14:paraId="0C03EBF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62" w:history="1">
              <w:r>
                <w:rPr>
                  <w:rFonts w:ascii="Verdana" w:hAnsi="Verdana" w:cs="Verdana"/>
                  <w:color w:val="2E5611"/>
                  <w:sz w:val="26"/>
                  <w:szCs w:val="26"/>
                </w:rPr>
                <w:t>Use the correct subject or verb – with compound subjects</w:t>
              </w:r>
            </w:hyperlink>
          </w:p>
        </w:tc>
      </w:tr>
      <w:tr w:rsidR="000D6ECD" w14:paraId="209440D4" w14:textId="77777777">
        <w:tblPrEx>
          <w:tblBorders>
            <w:top w:val="none" w:sz="0" w:space="0" w:color="auto"/>
          </w:tblBorders>
          <w:tblCellMar>
            <w:top w:w="0" w:type="dxa"/>
            <w:bottom w:w="0" w:type="dxa"/>
          </w:tblCellMar>
        </w:tblPrEx>
        <w:tc>
          <w:tcPr>
            <w:tcW w:w="610" w:type="dxa"/>
            <w:tcMar>
              <w:right w:w="80" w:type="nil"/>
            </w:tcMar>
          </w:tcPr>
          <w:p w14:paraId="5FADB8E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63" w:history="1">
              <w:r>
                <w:rPr>
                  <w:rFonts w:ascii="Verdana" w:hAnsi="Verdana" w:cs="Verdana"/>
                  <w:b/>
                  <w:bCs/>
                  <w:color w:val="0A508C"/>
                  <w:sz w:val="26"/>
                  <w:szCs w:val="26"/>
                </w:rPr>
                <w:t>LL.2</w:t>
              </w:r>
            </w:hyperlink>
          </w:p>
        </w:tc>
        <w:tc>
          <w:tcPr>
            <w:tcW w:w="3822" w:type="dxa"/>
          </w:tcPr>
          <w:p w14:paraId="269AED7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64" w:history="1">
              <w:r>
                <w:rPr>
                  <w:rFonts w:ascii="Verdana" w:hAnsi="Verdana" w:cs="Verdana"/>
                  <w:color w:val="2E5611"/>
                  <w:sz w:val="26"/>
                  <w:szCs w:val="26"/>
                </w:rPr>
                <w:t>Form and use the regular past tense</w:t>
              </w:r>
            </w:hyperlink>
          </w:p>
        </w:tc>
      </w:tr>
      <w:tr w:rsidR="000D6ECD" w14:paraId="3327B5F6" w14:textId="77777777">
        <w:tblPrEx>
          <w:tblBorders>
            <w:top w:val="none" w:sz="0" w:space="0" w:color="auto"/>
          </w:tblBorders>
          <w:tblCellMar>
            <w:top w:w="0" w:type="dxa"/>
            <w:bottom w:w="0" w:type="dxa"/>
          </w:tblCellMar>
        </w:tblPrEx>
        <w:tc>
          <w:tcPr>
            <w:tcW w:w="610" w:type="dxa"/>
            <w:tcMar>
              <w:right w:w="80" w:type="nil"/>
            </w:tcMar>
          </w:tcPr>
          <w:p w14:paraId="7287B5A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65" w:history="1">
              <w:r>
                <w:rPr>
                  <w:rFonts w:ascii="Verdana" w:hAnsi="Verdana" w:cs="Verdana"/>
                  <w:b/>
                  <w:bCs/>
                  <w:color w:val="0A508C"/>
                  <w:sz w:val="26"/>
                  <w:szCs w:val="26"/>
                </w:rPr>
                <w:t>LL.3</w:t>
              </w:r>
            </w:hyperlink>
          </w:p>
        </w:tc>
        <w:tc>
          <w:tcPr>
            <w:tcW w:w="3822" w:type="dxa"/>
          </w:tcPr>
          <w:p w14:paraId="5B50505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66" w:history="1">
              <w:r>
                <w:rPr>
                  <w:rFonts w:ascii="Verdana" w:hAnsi="Verdana" w:cs="Verdana"/>
                  <w:color w:val="2E5611"/>
                  <w:sz w:val="26"/>
                  <w:szCs w:val="26"/>
                </w:rPr>
                <w:t>Form and use the irregular past tense</w:t>
              </w:r>
            </w:hyperlink>
          </w:p>
        </w:tc>
      </w:tr>
      <w:tr w:rsidR="000D6ECD" w14:paraId="34F45B36" w14:textId="77777777">
        <w:tblPrEx>
          <w:tblBorders>
            <w:top w:val="none" w:sz="0" w:space="0" w:color="auto"/>
          </w:tblBorders>
          <w:tblCellMar>
            <w:top w:w="0" w:type="dxa"/>
            <w:bottom w:w="0" w:type="dxa"/>
          </w:tblCellMar>
        </w:tblPrEx>
        <w:tc>
          <w:tcPr>
            <w:tcW w:w="610" w:type="dxa"/>
            <w:tcMar>
              <w:right w:w="80" w:type="nil"/>
            </w:tcMar>
          </w:tcPr>
          <w:p w14:paraId="157C5E5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67" w:history="1">
              <w:r>
                <w:rPr>
                  <w:rFonts w:ascii="Verdana" w:hAnsi="Verdana" w:cs="Verdana"/>
                  <w:b/>
                  <w:bCs/>
                  <w:color w:val="0A508C"/>
                  <w:sz w:val="26"/>
                  <w:szCs w:val="26"/>
                </w:rPr>
                <w:t>LL.4</w:t>
              </w:r>
            </w:hyperlink>
          </w:p>
        </w:tc>
        <w:tc>
          <w:tcPr>
            <w:tcW w:w="3822" w:type="dxa"/>
          </w:tcPr>
          <w:p w14:paraId="5F3CA78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68" w:history="1">
              <w:r>
                <w:rPr>
                  <w:rFonts w:ascii="Verdana" w:hAnsi="Verdana" w:cs="Verdana"/>
                  <w:color w:val="2E5611"/>
                  <w:sz w:val="26"/>
                  <w:szCs w:val="26"/>
                </w:rPr>
                <w:t>Form and use the simple past, present, and future tense</w:t>
              </w:r>
            </w:hyperlink>
          </w:p>
        </w:tc>
      </w:tr>
      <w:tr w:rsidR="000D6ECD" w14:paraId="4113FF59" w14:textId="77777777">
        <w:tblPrEx>
          <w:tblBorders>
            <w:top w:val="none" w:sz="0" w:space="0" w:color="auto"/>
          </w:tblBorders>
          <w:tblCellMar>
            <w:top w:w="0" w:type="dxa"/>
            <w:bottom w:w="0" w:type="dxa"/>
          </w:tblCellMar>
        </w:tblPrEx>
        <w:tc>
          <w:tcPr>
            <w:tcW w:w="610" w:type="dxa"/>
            <w:tcMar>
              <w:right w:w="80" w:type="nil"/>
            </w:tcMar>
          </w:tcPr>
          <w:p w14:paraId="1D5BE6A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69" w:history="1">
              <w:r>
                <w:rPr>
                  <w:rFonts w:ascii="Verdana" w:hAnsi="Verdana" w:cs="Verdana"/>
                  <w:b/>
                  <w:bCs/>
                  <w:color w:val="0A508C"/>
                  <w:sz w:val="26"/>
                  <w:szCs w:val="26"/>
                </w:rPr>
                <w:t>LL.5</w:t>
              </w:r>
            </w:hyperlink>
          </w:p>
        </w:tc>
        <w:tc>
          <w:tcPr>
            <w:tcW w:w="3822" w:type="dxa"/>
          </w:tcPr>
          <w:p w14:paraId="69AD86A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70" w:history="1">
              <w:r>
                <w:rPr>
                  <w:rFonts w:ascii="Verdana" w:hAnsi="Verdana" w:cs="Verdana"/>
                  <w:color w:val="2E5611"/>
                  <w:sz w:val="26"/>
                  <w:szCs w:val="26"/>
                </w:rPr>
                <w:t>Correct inappropriate shifts in verb tense</w:t>
              </w:r>
            </w:hyperlink>
          </w:p>
        </w:tc>
      </w:tr>
      <w:tr w:rsidR="000D6ECD" w14:paraId="56FA6581" w14:textId="77777777">
        <w:tblPrEx>
          <w:tblBorders>
            <w:top w:val="none" w:sz="0" w:space="0" w:color="auto"/>
          </w:tblBorders>
          <w:tblCellMar>
            <w:top w:w="0" w:type="dxa"/>
            <w:bottom w:w="0" w:type="dxa"/>
          </w:tblCellMar>
        </w:tblPrEx>
        <w:tc>
          <w:tcPr>
            <w:tcW w:w="610" w:type="dxa"/>
            <w:tcMar>
              <w:right w:w="80" w:type="nil"/>
            </w:tcMar>
          </w:tcPr>
          <w:p w14:paraId="3737E02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71" w:history="1">
              <w:r>
                <w:rPr>
                  <w:rFonts w:ascii="Verdana" w:hAnsi="Verdana" w:cs="Verdana"/>
                  <w:b/>
                  <w:bCs/>
                  <w:color w:val="0A508C"/>
                  <w:sz w:val="26"/>
                  <w:szCs w:val="26"/>
                </w:rPr>
                <w:t>LL.6</w:t>
              </w:r>
            </w:hyperlink>
          </w:p>
        </w:tc>
        <w:tc>
          <w:tcPr>
            <w:tcW w:w="3822" w:type="dxa"/>
          </w:tcPr>
          <w:p w14:paraId="759E5A48"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72" w:history="1">
              <w:r>
                <w:rPr>
                  <w:rFonts w:ascii="Verdana" w:hAnsi="Verdana" w:cs="Verdana"/>
                  <w:color w:val="2E5611"/>
                  <w:sz w:val="26"/>
                  <w:szCs w:val="26"/>
                </w:rPr>
                <w:t>Use the progressive verb tenses</w:t>
              </w:r>
            </w:hyperlink>
          </w:p>
        </w:tc>
      </w:tr>
      <w:tr w:rsidR="000D6ECD" w14:paraId="78AECF55" w14:textId="77777777">
        <w:tblPrEx>
          <w:tblBorders>
            <w:top w:val="none" w:sz="0" w:space="0" w:color="auto"/>
          </w:tblBorders>
          <w:tblCellMar>
            <w:top w:w="0" w:type="dxa"/>
            <w:bottom w:w="0" w:type="dxa"/>
          </w:tblCellMar>
        </w:tblPrEx>
        <w:tc>
          <w:tcPr>
            <w:tcW w:w="610" w:type="dxa"/>
            <w:tcMar>
              <w:right w:w="80" w:type="nil"/>
            </w:tcMar>
          </w:tcPr>
          <w:p w14:paraId="5F14EEB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73" w:history="1">
              <w:r>
                <w:rPr>
                  <w:rFonts w:ascii="Verdana" w:hAnsi="Verdana" w:cs="Verdana"/>
                  <w:b/>
                  <w:bCs/>
                  <w:color w:val="0A508C"/>
                  <w:sz w:val="26"/>
                  <w:szCs w:val="26"/>
                </w:rPr>
                <w:t>LL.7</w:t>
              </w:r>
            </w:hyperlink>
          </w:p>
        </w:tc>
        <w:tc>
          <w:tcPr>
            <w:tcW w:w="3822" w:type="dxa"/>
          </w:tcPr>
          <w:p w14:paraId="4115B43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74" w:history="1">
              <w:r>
                <w:rPr>
                  <w:rFonts w:ascii="Verdana" w:hAnsi="Verdana" w:cs="Verdana"/>
                  <w:color w:val="2E5611"/>
                  <w:sz w:val="26"/>
                  <w:szCs w:val="26"/>
                </w:rPr>
                <w:t>Form the progressive verb tenses</w:t>
              </w:r>
            </w:hyperlink>
          </w:p>
        </w:tc>
      </w:tr>
      <w:tr w:rsidR="000D6ECD" w14:paraId="083383F0" w14:textId="77777777">
        <w:tblPrEx>
          <w:tblBorders>
            <w:top w:val="none" w:sz="0" w:space="0" w:color="auto"/>
          </w:tblBorders>
          <w:tblCellMar>
            <w:top w:w="0" w:type="dxa"/>
            <w:bottom w:w="0" w:type="dxa"/>
          </w:tblCellMar>
        </w:tblPrEx>
        <w:tc>
          <w:tcPr>
            <w:tcW w:w="610" w:type="dxa"/>
            <w:tcMar>
              <w:right w:w="80" w:type="nil"/>
            </w:tcMar>
          </w:tcPr>
          <w:p w14:paraId="6554E2A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75" w:history="1">
              <w:r>
                <w:rPr>
                  <w:rFonts w:ascii="Verdana" w:hAnsi="Verdana" w:cs="Verdana"/>
                  <w:b/>
                  <w:bCs/>
                  <w:color w:val="0A508C"/>
                  <w:sz w:val="26"/>
                  <w:szCs w:val="26"/>
                </w:rPr>
                <w:t>LL.8</w:t>
              </w:r>
            </w:hyperlink>
          </w:p>
        </w:tc>
        <w:tc>
          <w:tcPr>
            <w:tcW w:w="3822" w:type="dxa"/>
          </w:tcPr>
          <w:p w14:paraId="04889E7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76" w:history="1">
              <w:r>
                <w:rPr>
                  <w:rFonts w:ascii="Verdana" w:hAnsi="Verdana" w:cs="Verdana"/>
                  <w:color w:val="2E5611"/>
                  <w:sz w:val="26"/>
                  <w:szCs w:val="26"/>
                </w:rPr>
                <w:t>Choose between the past tense and past participle</w:t>
              </w:r>
            </w:hyperlink>
          </w:p>
        </w:tc>
      </w:tr>
      <w:tr w:rsidR="000D6ECD" w14:paraId="7112DC31" w14:textId="77777777">
        <w:tblPrEx>
          <w:tblBorders>
            <w:top w:val="none" w:sz="0" w:space="0" w:color="auto"/>
          </w:tblBorders>
          <w:tblCellMar>
            <w:top w:w="0" w:type="dxa"/>
            <w:bottom w:w="0" w:type="dxa"/>
          </w:tblCellMar>
        </w:tblPrEx>
        <w:tc>
          <w:tcPr>
            <w:tcW w:w="610" w:type="dxa"/>
            <w:tcMar>
              <w:right w:w="80" w:type="nil"/>
            </w:tcMar>
          </w:tcPr>
          <w:p w14:paraId="3B593FB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77" w:history="1">
              <w:r>
                <w:rPr>
                  <w:rFonts w:ascii="Verdana" w:hAnsi="Verdana" w:cs="Verdana"/>
                  <w:b/>
                  <w:bCs/>
                  <w:color w:val="0A508C"/>
                  <w:sz w:val="26"/>
                  <w:szCs w:val="26"/>
                </w:rPr>
                <w:t>LL.9</w:t>
              </w:r>
            </w:hyperlink>
          </w:p>
        </w:tc>
        <w:tc>
          <w:tcPr>
            <w:tcW w:w="3607" w:type="dxa"/>
          </w:tcPr>
          <w:p w14:paraId="69EE2BC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78" w:history="1">
              <w:r>
                <w:rPr>
                  <w:rFonts w:ascii="Verdana" w:hAnsi="Verdana" w:cs="Verdana"/>
                  <w:color w:val="2E5611"/>
                  <w:sz w:val="26"/>
                  <w:szCs w:val="26"/>
                </w:rPr>
                <w:t>Use the perfect verb tenses</w:t>
              </w:r>
            </w:hyperlink>
          </w:p>
        </w:tc>
      </w:tr>
      <w:tr w:rsidR="000D6ECD" w14:paraId="4C658BA3" w14:textId="77777777">
        <w:tblPrEx>
          <w:tblBorders>
            <w:top w:val="none" w:sz="0" w:space="0" w:color="auto"/>
          </w:tblBorders>
          <w:tblCellMar>
            <w:top w:w="0" w:type="dxa"/>
            <w:bottom w:w="0" w:type="dxa"/>
          </w:tblCellMar>
        </w:tblPrEx>
        <w:tc>
          <w:tcPr>
            <w:tcW w:w="795" w:type="dxa"/>
            <w:tcMar>
              <w:right w:w="80" w:type="nil"/>
            </w:tcMar>
          </w:tcPr>
          <w:p w14:paraId="7B962EA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79" w:history="1">
              <w:r>
                <w:rPr>
                  <w:rFonts w:ascii="Verdana" w:hAnsi="Verdana" w:cs="Verdana"/>
                  <w:b/>
                  <w:bCs/>
                  <w:color w:val="0A508C"/>
                  <w:sz w:val="26"/>
                  <w:szCs w:val="26"/>
                </w:rPr>
                <w:t>LL.10</w:t>
              </w:r>
            </w:hyperlink>
          </w:p>
        </w:tc>
        <w:tc>
          <w:tcPr>
            <w:tcW w:w="3638" w:type="dxa"/>
          </w:tcPr>
          <w:p w14:paraId="4B88710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80" w:history="1">
              <w:r>
                <w:rPr>
                  <w:rFonts w:ascii="Verdana" w:hAnsi="Verdana" w:cs="Verdana"/>
                  <w:color w:val="2E5611"/>
                  <w:sz w:val="26"/>
                  <w:szCs w:val="26"/>
                </w:rPr>
                <w:t>Form the perfect verb tenses</w:t>
              </w:r>
            </w:hyperlink>
          </w:p>
        </w:tc>
      </w:tr>
      <w:tr w:rsidR="000D6ECD" w14:paraId="11CD289D" w14:textId="77777777">
        <w:tblPrEx>
          <w:tblBorders>
            <w:top w:val="none" w:sz="0" w:space="0" w:color="auto"/>
          </w:tblBorders>
          <w:tblCellMar>
            <w:top w:w="0" w:type="dxa"/>
            <w:bottom w:w="0" w:type="dxa"/>
          </w:tblCellMar>
        </w:tblPrEx>
        <w:tc>
          <w:tcPr>
            <w:tcW w:w="771" w:type="dxa"/>
            <w:tcMar>
              <w:right w:w="80" w:type="nil"/>
            </w:tcMar>
          </w:tcPr>
          <w:p w14:paraId="6EAAC17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81" w:history="1">
              <w:r>
                <w:rPr>
                  <w:rFonts w:ascii="Verdana" w:hAnsi="Verdana" w:cs="Verdana"/>
                  <w:b/>
                  <w:bCs/>
                  <w:color w:val="0A508C"/>
                  <w:sz w:val="26"/>
                  <w:szCs w:val="26"/>
                </w:rPr>
                <w:t>MM.2</w:t>
              </w:r>
            </w:hyperlink>
          </w:p>
        </w:tc>
        <w:tc>
          <w:tcPr>
            <w:tcW w:w="2148" w:type="dxa"/>
          </w:tcPr>
          <w:p w14:paraId="27CD80A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82" w:history="1">
              <w:r>
                <w:rPr>
                  <w:rFonts w:ascii="Verdana" w:hAnsi="Verdana" w:cs="Verdana"/>
                  <w:color w:val="2E5611"/>
                  <w:sz w:val="26"/>
                  <w:szCs w:val="26"/>
                </w:rPr>
                <w:t>Order adjectives</w:t>
              </w:r>
            </w:hyperlink>
          </w:p>
        </w:tc>
      </w:tr>
      <w:tr w:rsidR="000D6ECD" w14:paraId="2959F6E1" w14:textId="77777777">
        <w:tblPrEx>
          <w:tblBorders>
            <w:top w:val="none" w:sz="0" w:space="0" w:color="auto"/>
          </w:tblBorders>
          <w:tblCellMar>
            <w:top w:w="0" w:type="dxa"/>
            <w:bottom w:w="0" w:type="dxa"/>
          </w:tblCellMar>
        </w:tblPrEx>
        <w:tc>
          <w:tcPr>
            <w:tcW w:w="771" w:type="dxa"/>
            <w:tcMar>
              <w:right w:w="80" w:type="nil"/>
            </w:tcMar>
          </w:tcPr>
          <w:p w14:paraId="069BCD6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83" w:history="1">
              <w:r>
                <w:rPr>
                  <w:rFonts w:ascii="Verdana" w:hAnsi="Verdana" w:cs="Verdana"/>
                  <w:b/>
                  <w:bCs/>
                  <w:color w:val="0A508C"/>
                  <w:sz w:val="26"/>
                  <w:szCs w:val="26"/>
                </w:rPr>
                <w:t>MM.4</w:t>
              </w:r>
            </w:hyperlink>
          </w:p>
        </w:tc>
        <w:tc>
          <w:tcPr>
            <w:tcW w:w="2670" w:type="dxa"/>
          </w:tcPr>
          <w:p w14:paraId="2222BA8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84" w:history="1">
              <w:r>
                <w:rPr>
                  <w:rFonts w:ascii="Verdana" w:hAnsi="Verdana" w:cs="Verdana"/>
                  <w:color w:val="2E5611"/>
                  <w:sz w:val="26"/>
                  <w:szCs w:val="26"/>
                </w:rPr>
                <w:t>Use relative adverbs</w:t>
              </w:r>
            </w:hyperlink>
          </w:p>
        </w:tc>
      </w:tr>
      <w:tr w:rsidR="000D6ECD" w14:paraId="585D21B7" w14:textId="77777777">
        <w:tblPrEx>
          <w:tblBorders>
            <w:top w:val="none" w:sz="0" w:space="0" w:color="auto"/>
          </w:tblBorders>
          <w:tblCellMar>
            <w:top w:w="0" w:type="dxa"/>
            <w:bottom w:w="0" w:type="dxa"/>
          </w:tblCellMar>
        </w:tblPrEx>
        <w:tc>
          <w:tcPr>
            <w:tcW w:w="771" w:type="dxa"/>
            <w:tcMar>
              <w:right w:w="80" w:type="nil"/>
            </w:tcMar>
          </w:tcPr>
          <w:p w14:paraId="7B60CD8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85" w:history="1">
              <w:r>
                <w:rPr>
                  <w:rFonts w:ascii="Verdana" w:hAnsi="Verdana" w:cs="Verdana"/>
                  <w:b/>
                  <w:bCs/>
                  <w:color w:val="0A508C"/>
                  <w:sz w:val="26"/>
                  <w:szCs w:val="26"/>
                </w:rPr>
                <w:t>MM.5</w:t>
              </w:r>
            </w:hyperlink>
          </w:p>
        </w:tc>
        <w:tc>
          <w:tcPr>
            <w:tcW w:w="3661" w:type="dxa"/>
          </w:tcPr>
          <w:p w14:paraId="4BBACD2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86" w:history="1">
              <w:r>
                <w:rPr>
                  <w:rFonts w:ascii="Verdana" w:hAnsi="Verdana" w:cs="Verdana"/>
                  <w:color w:val="2E5611"/>
                  <w:sz w:val="26"/>
                  <w:szCs w:val="26"/>
                </w:rPr>
                <w:t>Choose between adjectives and adverbs</w:t>
              </w:r>
            </w:hyperlink>
          </w:p>
        </w:tc>
      </w:tr>
      <w:tr w:rsidR="000D6ECD" w14:paraId="4B47C97F" w14:textId="77777777">
        <w:tblPrEx>
          <w:tblBorders>
            <w:top w:val="none" w:sz="0" w:space="0" w:color="auto"/>
          </w:tblBorders>
          <w:tblCellMar>
            <w:top w:w="0" w:type="dxa"/>
            <w:bottom w:w="0" w:type="dxa"/>
          </w:tblCellMar>
        </w:tblPrEx>
        <w:tc>
          <w:tcPr>
            <w:tcW w:w="771" w:type="dxa"/>
            <w:tcMar>
              <w:right w:w="80" w:type="nil"/>
            </w:tcMar>
          </w:tcPr>
          <w:p w14:paraId="07E34D70"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87" w:history="1">
              <w:r>
                <w:rPr>
                  <w:rFonts w:ascii="Verdana" w:hAnsi="Verdana" w:cs="Verdana"/>
                  <w:b/>
                  <w:bCs/>
                  <w:color w:val="0A508C"/>
                  <w:sz w:val="26"/>
                  <w:szCs w:val="26"/>
                </w:rPr>
                <w:t>MM.7</w:t>
              </w:r>
            </w:hyperlink>
          </w:p>
        </w:tc>
        <w:tc>
          <w:tcPr>
            <w:tcW w:w="3459" w:type="dxa"/>
          </w:tcPr>
          <w:p w14:paraId="361E810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88" w:history="1">
              <w:r>
                <w:rPr>
                  <w:rFonts w:ascii="Verdana" w:hAnsi="Verdana" w:cs="Verdana"/>
                  <w:color w:val="2E5611"/>
                  <w:sz w:val="26"/>
                  <w:szCs w:val="26"/>
                </w:rPr>
                <w:t>Use adjectives to compare</w:t>
              </w:r>
            </w:hyperlink>
          </w:p>
        </w:tc>
      </w:tr>
      <w:tr w:rsidR="000D6ECD" w14:paraId="51DAC84A" w14:textId="77777777">
        <w:tblPrEx>
          <w:tblBorders>
            <w:top w:val="none" w:sz="0" w:space="0" w:color="auto"/>
          </w:tblBorders>
          <w:tblCellMar>
            <w:top w:w="0" w:type="dxa"/>
            <w:bottom w:w="0" w:type="dxa"/>
          </w:tblCellMar>
        </w:tblPrEx>
        <w:tc>
          <w:tcPr>
            <w:tcW w:w="771" w:type="dxa"/>
            <w:tcMar>
              <w:right w:w="80" w:type="nil"/>
            </w:tcMar>
          </w:tcPr>
          <w:p w14:paraId="1C09E79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89" w:history="1">
              <w:r>
                <w:rPr>
                  <w:rFonts w:ascii="Verdana" w:hAnsi="Verdana" w:cs="Verdana"/>
                  <w:b/>
                  <w:bCs/>
                  <w:color w:val="0A508C"/>
                  <w:sz w:val="26"/>
                  <w:szCs w:val="26"/>
                </w:rPr>
                <w:t>MM.8</w:t>
              </w:r>
            </w:hyperlink>
          </w:p>
        </w:tc>
        <w:tc>
          <w:tcPr>
            <w:tcW w:w="3661" w:type="dxa"/>
          </w:tcPr>
          <w:p w14:paraId="4305D57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90" w:history="1">
              <w:r>
                <w:rPr>
                  <w:rFonts w:ascii="Verdana" w:hAnsi="Verdana" w:cs="Verdana"/>
                  <w:color w:val="2E5611"/>
                  <w:sz w:val="26"/>
                  <w:szCs w:val="26"/>
                </w:rPr>
                <w:t>Spell adjectives that compare</w:t>
              </w:r>
            </w:hyperlink>
          </w:p>
        </w:tc>
      </w:tr>
      <w:tr w:rsidR="000D6ECD" w14:paraId="534479B3" w14:textId="77777777">
        <w:tblPrEx>
          <w:tblBorders>
            <w:top w:val="none" w:sz="0" w:space="0" w:color="auto"/>
          </w:tblBorders>
          <w:tblCellMar>
            <w:top w:w="0" w:type="dxa"/>
            <w:bottom w:w="0" w:type="dxa"/>
          </w:tblCellMar>
        </w:tblPrEx>
        <w:tc>
          <w:tcPr>
            <w:tcW w:w="771" w:type="dxa"/>
            <w:tcMar>
              <w:right w:w="80" w:type="nil"/>
            </w:tcMar>
          </w:tcPr>
          <w:p w14:paraId="5142901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91" w:history="1">
              <w:r>
                <w:rPr>
                  <w:rFonts w:ascii="Verdana" w:hAnsi="Verdana" w:cs="Verdana"/>
                  <w:b/>
                  <w:bCs/>
                  <w:color w:val="0A508C"/>
                  <w:sz w:val="26"/>
                  <w:szCs w:val="26"/>
                </w:rPr>
                <w:t>MM.9</w:t>
              </w:r>
            </w:hyperlink>
          </w:p>
        </w:tc>
        <w:tc>
          <w:tcPr>
            <w:tcW w:w="3661" w:type="dxa"/>
          </w:tcPr>
          <w:p w14:paraId="019F31C1"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92" w:history="1">
              <w:r>
                <w:rPr>
                  <w:rFonts w:ascii="Verdana" w:hAnsi="Verdana" w:cs="Verdana"/>
                  <w:color w:val="2E5611"/>
                  <w:sz w:val="26"/>
                  <w:szCs w:val="26"/>
                </w:rPr>
                <w:t>Use adjectives with more and most</w:t>
              </w:r>
            </w:hyperlink>
          </w:p>
        </w:tc>
      </w:tr>
      <w:tr w:rsidR="000D6ECD" w14:paraId="42B0F23F" w14:textId="77777777">
        <w:tblPrEx>
          <w:tblBorders>
            <w:top w:val="none" w:sz="0" w:space="0" w:color="auto"/>
          </w:tblBorders>
          <w:tblCellMar>
            <w:top w:w="0" w:type="dxa"/>
            <w:bottom w:w="0" w:type="dxa"/>
          </w:tblCellMar>
        </w:tblPrEx>
        <w:tc>
          <w:tcPr>
            <w:tcW w:w="956" w:type="dxa"/>
            <w:tcMar>
              <w:right w:w="80" w:type="nil"/>
            </w:tcMar>
          </w:tcPr>
          <w:p w14:paraId="04FDB7E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93" w:history="1">
              <w:r>
                <w:rPr>
                  <w:rFonts w:ascii="Verdana" w:hAnsi="Verdana" w:cs="Verdana"/>
                  <w:b/>
                  <w:bCs/>
                  <w:color w:val="0A508C"/>
                  <w:sz w:val="26"/>
                  <w:szCs w:val="26"/>
                </w:rPr>
                <w:t>MM.10</w:t>
              </w:r>
            </w:hyperlink>
          </w:p>
        </w:tc>
        <w:tc>
          <w:tcPr>
            <w:tcW w:w="3178" w:type="dxa"/>
          </w:tcPr>
          <w:p w14:paraId="1484B8C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94" w:history="1">
              <w:r>
                <w:rPr>
                  <w:rFonts w:ascii="Verdana" w:hAnsi="Verdana" w:cs="Verdana"/>
                  <w:color w:val="2E5611"/>
                  <w:sz w:val="26"/>
                  <w:szCs w:val="26"/>
                </w:rPr>
                <w:t>Use adverbs to compare</w:t>
              </w:r>
            </w:hyperlink>
          </w:p>
        </w:tc>
      </w:tr>
      <w:tr w:rsidR="000D6ECD" w14:paraId="3D7F657A" w14:textId="77777777">
        <w:tblPrEx>
          <w:tblBorders>
            <w:top w:val="none" w:sz="0" w:space="0" w:color="auto"/>
          </w:tblBorders>
          <w:tblCellMar>
            <w:top w:w="0" w:type="dxa"/>
            <w:bottom w:w="0" w:type="dxa"/>
          </w:tblCellMar>
        </w:tblPrEx>
        <w:tc>
          <w:tcPr>
            <w:tcW w:w="720" w:type="dxa"/>
            <w:tcMar>
              <w:right w:w="80" w:type="nil"/>
            </w:tcMar>
          </w:tcPr>
          <w:p w14:paraId="194A39D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95" w:history="1">
              <w:r>
                <w:rPr>
                  <w:rFonts w:ascii="Verdana" w:hAnsi="Verdana" w:cs="Verdana"/>
                  <w:b/>
                  <w:bCs/>
                  <w:color w:val="0A508C"/>
                  <w:sz w:val="26"/>
                  <w:szCs w:val="26"/>
                </w:rPr>
                <w:t>OO.3</w:t>
              </w:r>
            </w:hyperlink>
          </w:p>
        </w:tc>
        <w:tc>
          <w:tcPr>
            <w:tcW w:w="3712" w:type="dxa"/>
          </w:tcPr>
          <w:p w14:paraId="4F990C7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96" w:history="1">
              <w:r>
                <w:rPr>
                  <w:rFonts w:ascii="Verdana" w:hAnsi="Verdana" w:cs="Verdana"/>
                  <w:color w:val="2E5611"/>
                  <w:sz w:val="26"/>
                  <w:szCs w:val="26"/>
                </w:rPr>
                <w:t>Use the correct pair of correlative conjunctions</w:t>
              </w:r>
            </w:hyperlink>
          </w:p>
        </w:tc>
      </w:tr>
      <w:tr w:rsidR="000D6ECD" w14:paraId="115D22D7" w14:textId="77777777">
        <w:tblPrEx>
          <w:tblBorders>
            <w:top w:val="none" w:sz="0" w:space="0" w:color="auto"/>
          </w:tblBorders>
          <w:tblCellMar>
            <w:top w:w="0" w:type="dxa"/>
            <w:bottom w:w="0" w:type="dxa"/>
          </w:tblCellMar>
        </w:tblPrEx>
        <w:tc>
          <w:tcPr>
            <w:tcW w:w="720" w:type="dxa"/>
            <w:tcMar>
              <w:right w:w="80" w:type="nil"/>
            </w:tcMar>
          </w:tcPr>
          <w:p w14:paraId="5B64E10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97" w:history="1">
              <w:r>
                <w:rPr>
                  <w:rFonts w:ascii="Verdana" w:hAnsi="Verdana" w:cs="Verdana"/>
                  <w:b/>
                  <w:bCs/>
                  <w:color w:val="0A508C"/>
                  <w:sz w:val="26"/>
                  <w:szCs w:val="26"/>
                </w:rPr>
                <w:t>OO.4</w:t>
              </w:r>
            </w:hyperlink>
          </w:p>
        </w:tc>
        <w:tc>
          <w:tcPr>
            <w:tcW w:w="3712" w:type="dxa"/>
          </w:tcPr>
          <w:p w14:paraId="481965A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098" w:history="1">
              <w:r>
                <w:rPr>
                  <w:rFonts w:ascii="Verdana" w:hAnsi="Verdana" w:cs="Verdana"/>
                  <w:color w:val="2E5611"/>
                  <w:sz w:val="26"/>
                  <w:szCs w:val="26"/>
                </w:rPr>
                <w:t>Fill in the missing correlative conjunction</w:t>
              </w:r>
            </w:hyperlink>
          </w:p>
        </w:tc>
      </w:tr>
      <w:tr w:rsidR="000D6ECD" w14:paraId="4589E7A7" w14:textId="77777777">
        <w:tblPrEx>
          <w:tblBorders>
            <w:top w:val="none" w:sz="0" w:space="0" w:color="auto"/>
          </w:tblBorders>
          <w:tblCellMar>
            <w:top w:w="0" w:type="dxa"/>
            <w:bottom w:w="0" w:type="dxa"/>
          </w:tblCellMar>
        </w:tblPrEx>
        <w:tc>
          <w:tcPr>
            <w:tcW w:w="660" w:type="dxa"/>
            <w:tcMar>
              <w:right w:w="80" w:type="nil"/>
            </w:tcMar>
          </w:tcPr>
          <w:p w14:paraId="3D0E58EA"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099" w:history="1">
              <w:r>
                <w:rPr>
                  <w:rFonts w:ascii="Verdana" w:hAnsi="Verdana" w:cs="Verdana"/>
                  <w:b/>
                  <w:bCs/>
                  <w:color w:val="0A508C"/>
                  <w:sz w:val="26"/>
                  <w:szCs w:val="26"/>
                </w:rPr>
                <w:t>PP.1</w:t>
              </w:r>
            </w:hyperlink>
          </w:p>
        </w:tc>
        <w:tc>
          <w:tcPr>
            <w:tcW w:w="3455" w:type="dxa"/>
          </w:tcPr>
          <w:p w14:paraId="6A75D56F"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100" w:history="1">
              <w:r>
                <w:rPr>
                  <w:rFonts w:ascii="Verdana" w:hAnsi="Verdana" w:cs="Verdana"/>
                  <w:color w:val="2E5611"/>
                  <w:sz w:val="26"/>
                  <w:szCs w:val="26"/>
                </w:rPr>
                <w:t>Pronoun-verb contractions</w:t>
              </w:r>
            </w:hyperlink>
          </w:p>
        </w:tc>
      </w:tr>
      <w:tr w:rsidR="000D6ECD" w14:paraId="760139CE" w14:textId="77777777">
        <w:tblPrEx>
          <w:tblBorders>
            <w:top w:val="none" w:sz="0" w:space="0" w:color="auto"/>
          </w:tblBorders>
          <w:tblCellMar>
            <w:top w:w="0" w:type="dxa"/>
            <w:bottom w:w="0" w:type="dxa"/>
          </w:tblCellMar>
        </w:tblPrEx>
        <w:tc>
          <w:tcPr>
            <w:tcW w:w="660" w:type="dxa"/>
            <w:tcMar>
              <w:right w:w="80" w:type="nil"/>
            </w:tcMar>
          </w:tcPr>
          <w:p w14:paraId="5688D3D3"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01" w:history="1">
              <w:r>
                <w:rPr>
                  <w:rFonts w:ascii="Verdana" w:hAnsi="Verdana" w:cs="Verdana"/>
                  <w:b/>
                  <w:bCs/>
                  <w:color w:val="0A508C"/>
                  <w:sz w:val="26"/>
                  <w:szCs w:val="26"/>
                </w:rPr>
                <w:t>PP.2</w:t>
              </w:r>
            </w:hyperlink>
          </w:p>
        </w:tc>
        <w:tc>
          <w:tcPr>
            <w:tcW w:w="3033" w:type="dxa"/>
          </w:tcPr>
          <w:p w14:paraId="5A331D8B"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102" w:history="1">
              <w:r>
                <w:rPr>
                  <w:rFonts w:ascii="Verdana" w:hAnsi="Verdana" w:cs="Verdana"/>
                  <w:color w:val="2E5611"/>
                  <w:sz w:val="26"/>
                  <w:szCs w:val="26"/>
                </w:rPr>
                <w:t>Contractions with "not"</w:t>
              </w:r>
            </w:hyperlink>
          </w:p>
        </w:tc>
      </w:tr>
      <w:tr w:rsidR="000D6ECD" w14:paraId="2829B6D8" w14:textId="77777777">
        <w:tblPrEx>
          <w:tblBorders>
            <w:top w:val="none" w:sz="0" w:space="0" w:color="auto"/>
          </w:tblBorders>
          <w:tblCellMar>
            <w:top w:w="0" w:type="dxa"/>
            <w:bottom w:w="0" w:type="dxa"/>
          </w:tblCellMar>
        </w:tblPrEx>
        <w:tc>
          <w:tcPr>
            <w:tcW w:w="720" w:type="dxa"/>
            <w:tcMar>
              <w:right w:w="80" w:type="nil"/>
            </w:tcMar>
          </w:tcPr>
          <w:p w14:paraId="28138BA6"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03" w:history="1">
              <w:r>
                <w:rPr>
                  <w:rFonts w:ascii="Verdana" w:hAnsi="Verdana" w:cs="Verdana"/>
                  <w:b/>
                  <w:bCs/>
                  <w:color w:val="0A508C"/>
                  <w:sz w:val="26"/>
                  <w:szCs w:val="26"/>
                </w:rPr>
                <w:t>QQ.1</w:t>
              </w:r>
            </w:hyperlink>
          </w:p>
        </w:tc>
        <w:tc>
          <w:tcPr>
            <w:tcW w:w="2881" w:type="dxa"/>
          </w:tcPr>
          <w:p w14:paraId="10E123D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104" w:history="1">
              <w:r>
                <w:rPr>
                  <w:rFonts w:ascii="Verdana" w:hAnsi="Verdana" w:cs="Verdana"/>
                  <w:color w:val="2E5611"/>
                  <w:sz w:val="26"/>
                  <w:szCs w:val="26"/>
                </w:rPr>
                <w:t>Commas with a series</w:t>
              </w:r>
            </w:hyperlink>
          </w:p>
        </w:tc>
      </w:tr>
      <w:tr w:rsidR="000D6ECD" w14:paraId="5AE2EC1C" w14:textId="77777777">
        <w:tblPrEx>
          <w:tblBorders>
            <w:top w:val="none" w:sz="0" w:space="0" w:color="auto"/>
          </w:tblBorders>
          <w:tblCellMar>
            <w:top w:w="0" w:type="dxa"/>
            <w:bottom w:w="0" w:type="dxa"/>
          </w:tblCellMar>
        </w:tblPrEx>
        <w:tc>
          <w:tcPr>
            <w:tcW w:w="720" w:type="dxa"/>
            <w:tcMar>
              <w:right w:w="80" w:type="nil"/>
            </w:tcMar>
          </w:tcPr>
          <w:p w14:paraId="635842F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05" w:history="1">
              <w:r>
                <w:rPr>
                  <w:rFonts w:ascii="Verdana" w:hAnsi="Verdana" w:cs="Verdana"/>
                  <w:b/>
                  <w:bCs/>
                  <w:color w:val="0A508C"/>
                  <w:sz w:val="26"/>
                  <w:szCs w:val="26"/>
                </w:rPr>
                <w:t>QQ.2</w:t>
              </w:r>
            </w:hyperlink>
          </w:p>
        </w:tc>
        <w:tc>
          <w:tcPr>
            <w:tcW w:w="3712" w:type="dxa"/>
          </w:tcPr>
          <w:p w14:paraId="4C0E47B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106" w:history="1">
              <w:r>
                <w:rPr>
                  <w:rFonts w:ascii="Verdana" w:hAnsi="Verdana" w:cs="Verdana"/>
                  <w:color w:val="2E5611"/>
                  <w:sz w:val="26"/>
                  <w:szCs w:val="26"/>
                </w:rPr>
                <w:t>Commas with dates and places</w:t>
              </w:r>
            </w:hyperlink>
          </w:p>
        </w:tc>
      </w:tr>
      <w:tr w:rsidR="000D6ECD" w14:paraId="77287247" w14:textId="77777777">
        <w:tblPrEx>
          <w:tblBorders>
            <w:top w:val="none" w:sz="0" w:space="0" w:color="auto"/>
          </w:tblBorders>
          <w:tblCellMar>
            <w:top w:w="0" w:type="dxa"/>
            <w:bottom w:w="0" w:type="dxa"/>
          </w:tblCellMar>
        </w:tblPrEx>
        <w:tc>
          <w:tcPr>
            <w:tcW w:w="720" w:type="dxa"/>
            <w:tcMar>
              <w:right w:w="80" w:type="nil"/>
            </w:tcMar>
          </w:tcPr>
          <w:p w14:paraId="4E88CED4"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07" w:history="1">
              <w:r>
                <w:rPr>
                  <w:rFonts w:ascii="Verdana" w:hAnsi="Verdana" w:cs="Verdana"/>
                  <w:b/>
                  <w:bCs/>
                  <w:color w:val="0A508C"/>
                  <w:sz w:val="26"/>
                  <w:szCs w:val="26"/>
                </w:rPr>
                <w:t>QQ.3</w:t>
              </w:r>
            </w:hyperlink>
          </w:p>
        </w:tc>
        <w:tc>
          <w:tcPr>
            <w:tcW w:w="3712" w:type="dxa"/>
          </w:tcPr>
          <w:p w14:paraId="717380FE"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108" w:history="1">
              <w:r>
                <w:rPr>
                  <w:rFonts w:ascii="Verdana" w:hAnsi="Verdana" w:cs="Verdana"/>
                  <w:color w:val="2E5611"/>
                  <w:sz w:val="26"/>
                  <w:szCs w:val="26"/>
                </w:rPr>
                <w:t>Commas with direct addresses</w:t>
              </w:r>
            </w:hyperlink>
          </w:p>
        </w:tc>
      </w:tr>
      <w:tr w:rsidR="000D6ECD" w14:paraId="7645FC23" w14:textId="77777777">
        <w:tblPrEx>
          <w:tblBorders>
            <w:top w:val="none" w:sz="0" w:space="0" w:color="auto"/>
          </w:tblBorders>
          <w:tblCellMar>
            <w:top w:w="0" w:type="dxa"/>
            <w:bottom w:w="0" w:type="dxa"/>
          </w:tblCellMar>
        </w:tblPrEx>
        <w:tc>
          <w:tcPr>
            <w:tcW w:w="720" w:type="dxa"/>
            <w:tcMar>
              <w:right w:w="80" w:type="nil"/>
            </w:tcMar>
          </w:tcPr>
          <w:p w14:paraId="65B4FE1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09" w:history="1">
              <w:r>
                <w:rPr>
                  <w:rFonts w:ascii="Verdana" w:hAnsi="Verdana" w:cs="Verdana"/>
                  <w:b/>
                  <w:bCs/>
                  <w:color w:val="0A508C"/>
                  <w:sz w:val="26"/>
                  <w:szCs w:val="26"/>
                </w:rPr>
                <w:t>QQ.5</w:t>
              </w:r>
            </w:hyperlink>
          </w:p>
        </w:tc>
        <w:tc>
          <w:tcPr>
            <w:tcW w:w="3712" w:type="dxa"/>
          </w:tcPr>
          <w:p w14:paraId="6B855CCC"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110" w:history="1">
              <w:r>
                <w:rPr>
                  <w:rFonts w:ascii="Verdana" w:hAnsi="Verdana" w:cs="Verdana"/>
                  <w:color w:val="2E5611"/>
                  <w:sz w:val="26"/>
                  <w:szCs w:val="26"/>
                </w:rPr>
                <w:t>Commas with compound and complex sentences</w:t>
              </w:r>
            </w:hyperlink>
          </w:p>
        </w:tc>
      </w:tr>
      <w:tr w:rsidR="000D6ECD" w14:paraId="2D145103" w14:textId="77777777">
        <w:tblPrEx>
          <w:tblBorders>
            <w:top w:val="none" w:sz="0" w:space="0" w:color="auto"/>
          </w:tblBorders>
          <w:tblCellMar>
            <w:top w:w="0" w:type="dxa"/>
            <w:bottom w:w="0" w:type="dxa"/>
          </w:tblCellMar>
        </w:tblPrEx>
        <w:tc>
          <w:tcPr>
            <w:tcW w:w="720" w:type="dxa"/>
            <w:tcMar>
              <w:right w:w="80" w:type="nil"/>
            </w:tcMar>
          </w:tcPr>
          <w:p w14:paraId="75E6B8A2"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11" w:history="1">
              <w:r>
                <w:rPr>
                  <w:rFonts w:ascii="Verdana" w:hAnsi="Verdana" w:cs="Verdana"/>
                  <w:b/>
                  <w:bCs/>
                  <w:color w:val="0A508C"/>
                  <w:sz w:val="26"/>
                  <w:szCs w:val="26"/>
                </w:rPr>
                <w:t>QQ.6</w:t>
              </w:r>
            </w:hyperlink>
          </w:p>
        </w:tc>
        <w:tc>
          <w:tcPr>
            <w:tcW w:w="2205" w:type="dxa"/>
          </w:tcPr>
          <w:p w14:paraId="2F460AA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112" w:history="1">
              <w:r>
                <w:rPr>
                  <w:rFonts w:ascii="Verdana" w:hAnsi="Verdana" w:cs="Verdana"/>
                  <w:color w:val="2E5611"/>
                  <w:sz w:val="26"/>
                  <w:szCs w:val="26"/>
                </w:rPr>
                <w:t>Commas: review</w:t>
              </w:r>
            </w:hyperlink>
          </w:p>
        </w:tc>
      </w:tr>
      <w:tr w:rsidR="000D6ECD" w14:paraId="2039C70A" w14:textId="77777777">
        <w:tblPrEx>
          <w:tblBorders>
            <w:top w:val="none" w:sz="0" w:space="0" w:color="auto"/>
          </w:tblBorders>
          <w:tblCellMar>
            <w:top w:w="0" w:type="dxa"/>
            <w:bottom w:w="0" w:type="dxa"/>
          </w:tblCellMar>
        </w:tblPrEx>
        <w:tc>
          <w:tcPr>
            <w:tcW w:w="685" w:type="dxa"/>
            <w:tcMar>
              <w:right w:w="80" w:type="nil"/>
            </w:tcMar>
          </w:tcPr>
          <w:p w14:paraId="7F74A279"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13" w:history="1">
              <w:r>
                <w:rPr>
                  <w:rFonts w:ascii="Verdana" w:hAnsi="Verdana" w:cs="Verdana"/>
                  <w:b/>
                  <w:bCs/>
                  <w:color w:val="0A508C"/>
                  <w:sz w:val="26"/>
                  <w:szCs w:val="26"/>
                </w:rPr>
                <w:t>RR.1</w:t>
              </w:r>
            </w:hyperlink>
          </w:p>
        </w:tc>
        <w:tc>
          <w:tcPr>
            <w:tcW w:w="3633" w:type="dxa"/>
          </w:tcPr>
          <w:p w14:paraId="3889F99D"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114" w:history="1">
              <w:r>
                <w:rPr>
                  <w:rFonts w:ascii="Verdana" w:hAnsi="Verdana" w:cs="Verdana"/>
                  <w:color w:val="2E5611"/>
                  <w:sz w:val="26"/>
                  <w:szCs w:val="26"/>
                </w:rPr>
                <w:t>Correct capitalization errors</w:t>
              </w:r>
            </w:hyperlink>
          </w:p>
        </w:tc>
      </w:tr>
      <w:tr w:rsidR="000D6ECD" w14:paraId="60FF60D3" w14:textId="77777777">
        <w:tblPrEx>
          <w:tblCellMar>
            <w:top w:w="0" w:type="dxa"/>
            <w:bottom w:w="0" w:type="dxa"/>
          </w:tblCellMar>
        </w:tblPrEx>
        <w:tc>
          <w:tcPr>
            <w:tcW w:w="648" w:type="dxa"/>
            <w:tcMar>
              <w:right w:w="80" w:type="nil"/>
            </w:tcMar>
          </w:tcPr>
          <w:p w14:paraId="63959DA7"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15" w:history="1">
              <w:r>
                <w:rPr>
                  <w:rFonts w:ascii="Verdana" w:hAnsi="Verdana" w:cs="Verdana"/>
                  <w:b/>
                  <w:bCs/>
                  <w:color w:val="0A508C"/>
                  <w:sz w:val="26"/>
                  <w:szCs w:val="26"/>
                </w:rPr>
                <w:t>SS.4</w:t>
              </w:r>
            </w:hyperlink>
          </w:p>
        </w:tc>
        <w:tc>
          <w:tcPr>
            <w:tcW w:w="2736" w:type="dxa"/>
          </w:tcPr>
          <w:p w14:paraId="7DCDF365" w14:textId="77777777" w:rsidR="000D6ECD" w:rsidRDefault="000D6ECD">
            <w:pPr>
              <w:widowControl w:val="0"/>
              <w:numPr>
                <w:ilvl w:val="0"/>
                <w:numId w:val="5"/>
              </w:numPr>
              <w:tabs>
                <w:tab w:val="left" w:pos="220"/>
                <w:tab w:val="left" w:pos="720"/>
              </w:tabs>
              <w:autoSpaceDE w:val="0"/>
              <w:autoSpaceDN w:val="0"/>
              <w:adjustRightInd w:val="0"/>
              <w:ind w:hanging="720"/>
              <w:rPr>
                <w:rFonts w:ascii="Verdana" w:hAnsi="Verdana" w:cs="Verdana"/>
                <w:color w:val="2E5611"/>
                <w:kern w:val="1"/>
                <w:sz w:val="26"/>
                <w:szCs w:val="26"/>
              </w:rPr>
            </w:pPr>
            <w:hyperlink r:id="rId2116" w:history="1">
              <w:r>
                <w:rPr>
                  <w:rFonts w:ascii="Verdana" w:hAnsi="Verdana" w:cs="Verdana"/>
                  <w:color w:val="2E5611"/>
                  <w:sz w:val="26"/>
                  <w:szCs w:val="26"/>
                </w:rPr>
                <w:t>Punctuating dialogue</w:t>
              </w:r>
            </w:hyperlink>
          </w:p>
        </w:tc>
      </w:tr>
    </w:tbl>
    <w:p w14:paraId="403277A9"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2117" w:history="1">
        <w:r>
          <w:rPr>
            <w:rFonts w:ascii="Trebuchet MS" w:hAnsi="Trebuchet MS" w:cs="Trebuchet MS"/>
            <w:b/>
            <w:bCs/>
            <w:color w:val="419904"/>
            <w:sz w:val="40"/>
            <w:szCs w:val="40"/>
          </w:rPr>
          <w:t>Sixth-grade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867"/>
        <w:gridCol w:w="4009"/>
      </w:tblGrid>
      <w:tr w:rsidR="000D6ECD" w14:paraId="2027BA7D" w14:textId="77777777">
        <w:tblPrEx>
          <w:tblCellMar>
            <w:top w:w="0" w:type="dxa"/>
            <w:bottom w:w="0" w:type="dxa"/>
          </w:tblCellMar>
        </w:tblPrEx>
        <w:tc>
          <w:tcPr>
            <w:tcW w:w="480" w:type="dxa"/>
            <w:tcMar>
              <w:right w:w="80" w:type="nil"/>
            </w:tcMar>
          </w:tcPr>
          <w:p w14:paraId="6B2575A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18" w:history="1">
              <w:r>
                <w:rPr>
                  <w:rFonts w:ascii="Verdana" w:hAnsi="Verdana" w:cs="Verdana"/>
                  <w:b/>
                  <w:bCs/>
                  <w:color w:val="0A508C"/>
                  <w:sz w:val="26"/>
                  <w:szCs w:val="26"/>
                </w:rPr>
                <w:t>A.1</w:t>
              </w:r>
            </w:hyperlink>
          </w:p>
        </w:tc>
        <w:tc>
          <w:tcPr>
            <w:tcW w:w="3252" w:type="dxa"/>
          </w:tcPr>
          <w:p w14:paraId="171F205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19" w:history="1">
              <w:r>
                <w:rPr>
                  <w:rFonts w:ascii="Verdana" w:hAnsi="Verdana" w:cs="Verdana"/>
                  <w:color w:val="2E5611"/>
                  <w:sz w:val="26"/>
                  <w:szCs w:val="26"/>
                </w:rPr>
                <w:t>Determine the main idea</w:t>
              </w:r>
            </w:hyperlink>
          </w:p>
        </w:tc>
      </w:tr>
      <w:tr w:rsidR="000D6ECD" w14:paraId="3F1E9D02" w14:textId="77777777">
        <w:tblPrEx>
          <w:tblBorders>
            <w:top w:val="none" w:sz="0" w:space="0" w:color="auto"/>
          </w:tblBorders>
          <w:tblCellMar>
            <w:top w:w="0" w:type="dxa"/>
            <w:bottom w:w="0" w:type="dxa"/>
          </w:tblCellMar>
        </w:tblPrEx>
        <w:tc>
          <w:tcPr>
            <w:tcW w:w="467" w:type="dxa"/>
            <w:tcMar>
              <w:right w:w="80" w:type="nil"/>
            </w:tcMar>
          </w:tcPr>
          <w:p w14:paraId="2F2A18F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20" w:history="1">
              <w:r>
                <w:rPr>
                  <w:rFonts w:ascii="Verdana" w:hAnsi="Verdana" w:cs="Verdana"/>
                  <w:b/>
                  <w:bCs/>
                  <w:color w:val="0A508C"/>
                  <w:sz w:val="26"/>
                  <w:szCs w:val="26"/>
                </w:rPr>
                <w:t>C.1</w:t>
              </w:r>
            </w:hyperlink>
          </w:p>
        </w:tc>
        <w:tc>
          <w:tcPr>
            <w:tcW w:w="3965" w:type="dxa"/>
          </w:tcPr>
          <w:p w14:paraId="7D0B8C9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21" w:history="1">
              <w:r>
                <w:rPr>
                  <w:rFonts w:ascii="Verdana" w:hAnsi="Verdana" w:cs="Verdana"/>
                  <w:color w:val="2E5611"/>
                  <w:sz w:val="26"/>
                  <w:szCs w:val="26"/>
                </w:rPr>
                <w:t>Which sentence is more formal?</w:t>
              </w:r>
            </w:hyperlink>
          </w:p>
        </w:tc>
      </w:tr>
      <w:tr w:rsidR="000D6ECD" w14:paraId="41F633E8" w14:textId="77777777">
        <w:tblPrEx>
          <w:tblBorders>
            <w:top w:val="none" w:sz="0" w:space="0" w:color="auto"/>
          </w:tblBorders>
          <w:tblCellMar>
            <w:top w:w="0" w:type="dxa"/>
            <w:bottom w:w="0" w:type="dxa"/>
          </w:tblCellMar>
        </w:tblPrEx>
        <w:tc>
          <w:tcPr>
            <w:tcW w:w="467" w:type="dxa"/>
            <w:tcMar>
              <w:right w:w="80" w:type="nil"/>
            </w:tcMar>
          </w:tcPr>
          <w:p w14:paraId="147A294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22" w:history="1">
              <w:r>
                <w:rPr>
                  <w:rFonts w:ascii="Verdana" w:hAnsi="Verdana" w:cs="Verdana"/>
                  <w:b/>
                  <w:bCs/>
                  <w:color w:val="0A508C"/>
                  <w:sz w:val="26"/>
                  <w:szCs w:val="26"/>
                </w:rPr>
                <w:t>C.2</w:t>
              </w:r>
            </w:hyperlink>
          </w:p>
        </w:tc>
        <w:tc>
          <w:tcPr>
            <w:tcW w:w="3588" w:type="dxa"/>
          </w:tcPr>
          <w:p w14:paraId="2D8E2A3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23" w:history="1">
              <w:r>
                <w:rPr>
                  <w:rFonts w:ascii="Verdana" w:hAnsi="Verdana" w:cs="Verdana"/>
                  <w:color w:val="2E5611"/>
                  <w:sz w:val="26"/>
                  <w:szCs w:val="26"/>
                </w:rPr>
                <w:t>Compare passages for tone</w:t>
              </w:r>
            </w:hyperlink>
          </w:p>
        </w:tc>
      </w:tr>
      <w:tr w:rsidR="000D6ECD" w14:paraId="71688619" w14:textId="77777777">
        <w:tblPrEx>
          <w:tblBorders>
            <w:top w:val="none" w:sz="0" w:space="0" w:color="auto"/>
          </w:tblBorders>
          <w:tblCellMar>
            <w:top w:w="0" w:type="dxa"/>
            <w:bottom w:w="0" w:type="dxa"/>
          </w:tblCellMar>
        </w:tblPrEx>
        <w:tc>
          <w:tcPr>
            <w:tcW w:w="467" w:type="dxa"/>
            <w:tcMar>
              <w:right w:w="80" w:type="nil"/>
            </w:tcMar>
          </w:tcPr>
          <w:p w14:paraId="1D32206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24" w:history="1">
              <w:r>
                <w:rPr>
                  <w:rFonts w:ascii="Verdana" w:hAnsi="Verdana" w:cs="Verdana"/>
                  <w:b/>
                  <w:bCs/>
                  <w:color w:val="0A508C"/>
                  <w:sz w:val="26"/>
                  <w:szCs w:val="26"/>
                </w:rPr>
                <w:t>C.3</w:t>
              </w:r>
            </w:hyperlink>
          </w:p>
        </w:tc>
        <w:tc>
          <w:tcPr>
            <w:tcW w:w="3300" w:type="dxa"/>
          </w:tcPr>
          <w:p w14:paraId="2711D01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25" w:history="1">
              <w:r>
                <w:rPr>
                  <w:rFonts w:ascii="Verdana" w:hAnsi="Verdana" w:cs="Verdana"/>
                  <w:color w:val="2E5611"/>
                  <w:sz w:val="26"/>
                  <w:szCs w:val="26"/>
                </w:rPr>
                <w:t>Identify author's purpose</w:t>
              </w:r>
            </w:hyperlink>
          </w:p>
        </w:tc>
      </w:tr>
      <w:tr w:rsidR="000D6ECD" w14:paraId="00F57F79" w14:textId="77777777">
        <w:tblPrEx>
          <w:tblBorders>
            <w:top w:val="none" w:sz="0" w:space="0" w:color="auto"/>
          </w:tblBorders>
          <w:tblCellMar>
            <w:top w:w="0" w:type="dxa"/>
            <w:bottom w:w="0" w:type="dxa"/>
          </w:tblCellMar>
        </w:tblPrEx>
        <w:tc>
          <w:tcPr>
            <w:tcW w:w="494" w:type="dxa"/>
            <w:tcMar>
              <w:right w:w="80" w:type="nil"/>
            </w:tcMar>
          </w:tcPr>
          <w:p w14:paraId="51ED706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26" w:history="1">
              <w:r>
                <w:rPr>
                  <w:rFonts w:ascii="Verdana" w:hAnsi="Verdana" w:cs="Verdana"/>
                  <w:b/>
                  <w:bCs/>
                  <w:color w:val="0A508C"/>
                  <w:sz w:val="26"/>
                  <w:szCs w:val="26"/>
                </w:rPr>
                <w:t>D.2</w:t>
              </w:r>
            </w:hyperlink>
          </w:p>
        </w:tc>
        <w:tc>
          <w:tcPr>
            <w:tcW w:w="3938" w:type="dxa"/>
          </w:tcPr>
          <w:p w14:paraId="1CFF15D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27" w:history="1">
              <w:r>
                <w:rPr>
                  <w:rFonts w:ascii="Verdana" w:hAnsi="Verdana" w:cs="Verdana"/>
                  <w:color w:val="2E5611"/>
                  <w:sz w:val="26"/>
                  <w:szCs w:val="26"/>
                </w:rPr>
                <w:t>Match causes and effects in informational texts</w:t>
              </w:r>
            </w:hyperlink>
          </w:p>
        </w:tc>
      </w:tr>
      <w:tr w:rsidR="000D6ECD" w14:paraId="4A719A7D" w14:textId="77777777">
        <w:tblPrEx>
          <w:tblBorders>
            <w:top w:val="none" w:sz="0" w:space="0" w:color="auto"/>
          </w:tblBorders>
          <w:tblCellMar>
            <w:top w:w="0" w:type="dxa"/>
            <w:bottom w:w="0" w:type="dxa"/>
          </w:tblCellMar>
        </w:tblPrEx>
        <w:tc>
          <w:tcPr>
            <w:tcW w:w="494" w:type="dxa"/>
            <w:tcMar>
              <w:right w:w="80" w:type="nil"/>
            </w:tcMar>
          </w:tcPr>
          <w:p w14:paraId="6527F86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28" w:history="1">
              <w:r>
                <w:rPr>
                  <w:rFonts w:ascii="Verdana" w:hAnsi="Verdana" w:cs="Verdana"/>
                  <w:b/>
                  <w:bCs/>
                  <w:color w:val="0A508C"/>
                  <w:sz w:val="26"/>
                  <w:szCs w:val="26"/>
                </w:rPr>
                <w:t>D.3</w:t>
              </w:r>
            </w:hyperlink>
          </w:p>
        </w:tc>
        <w:tc>
          <w:tcPr>
            <w:tcW w:w="3938" w:type="dxa"/>
          </w:tcPr>
          <w:p w14:paraId="49728BF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29" w:history="1">
              <w:r>
                <w:rPr>
                  <w:rFonts w:ascii="Verdana" w:hAnsi="Verdana" w:cs="Verdana"/>
                  <w:color w:val="2E5611"/>
                  <w:sz w:val="26"/>
                  <w:szCs w:val="26"/>
                </w:rPr>
                <w:t>Match problems with their solutions</w:t>
              </w:r>
            </w:hyperlink>
          </w:p>
        </w:tc>
      </w:tr>
      <w:tr w:rsidR="000D6ECD" w14:paraId="60DC66CA" w14:textId="77777777">
        <w:tblPrEx>
          <w:tblBorders>
            <w:top w:val="none" w:sz="0" w:space="0" w:color="auto"/>
          </w:tblBorders>
          <w:tblCellMar>
            <w:top w:w="0" w:type="dxa"/>
            <w:bottom w:w="0" w:type="dxa"/>
          </w:tblCellMar>
        </w:tblPrEx>
        <w:tc>
          <w:tcPr>
            <w:tcW w:w="494" w:type="dxa"/>
            <w:tcMar>
              <w:right w:w="80" w:type="nil"/>
            </w:tcMar>
          </w:tcPr>
          <w:p w14:paraId="034099F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30" w:history="1">
              <w:r>
                <w:rPr>
                  <w:rFonts w:ascii="Verdana" w:hAnsi="Verdana" w:cs="Verdana"/>
                  <w:b/>
                  <w:bCs/>
                  <w:color w:val="0A508C"/>
                  <w:sz w:val="26"/>
                  <w:szCs w:val="26"/>
                </w:rPr>
                <w:t>D.4</w:t>
              </w:r>
            </w:hyperlink>
          </w:p>
        </w:tc>
        <w:tc>
          <w:tcPr>
            <w:tcW w:w="3022" w:type="dxa"/>
          </w:tcPr>
          <w:p w14:paraId="6060139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31" w:history="1">
              <w:r>
                <w:rPr>
                  <w:rFonts w:ascii="Verdana" w:hAnsi="Verdana" w:cs="Verdana"/>
                  <w:color w:val="2E5611"/>
                  <w:sz w:val="26"/>
                  <w:szCs w:val="26"/>
                </w:rPr>
                <w:t>Identify text structures</w:t>
              </w:r>
            </w:hyperlink>
          </w:p>
        </w:tc>
      </w:tr>
      <w:tr w:rsidR="000D6ECD" w14:paraId="633A7E4D" w14:textId="77777777">
        <w:tblPrEx>
          <w:tblBorders>
            <w:top w:val="none" w:sz="0" w:space="0" w:color="auto"/>
          </w:tblBorders>
          <w:tblCellMar>
            <w:top w:w="0" w:type="dxa"/>
            <w:bottom w:w="0" w:type="dxa"/>
          </w:tblCellMar>
        </w:tblPrEx>
        <w:tc>
          <w:tcPr>
            <w:tcW w:w="456" w:type="dxa"/>
            <w:tcMar>
              <w:right w:w="80" w:type="nil"/>
            </w:tcMar>
          </w:tcPr>
          <w:p w14:paraId="0260498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32" w:history="1">
              <w:r>
                <w:rPr>
                  <w:rFonts w:ascii="Verdana" w:hAnsi="Verdana" w:cs="Verdana"/>
                  <w:b/>
                  <w:bCs/>
                  <w:color w:val="0A508C"/>
                  <w:sz w:val="26"/>
                  <w:szCs w:val="26"/>
                </w:rPr>
                <w:t>E.1</w:t>
              </w:r>
            </w:hyperlink>
          </w:p>
        </w:tc>
        <w:tc>
          <w:tcPr>
            <w:tcW w:w="3058" w:type="dxa"/>
          </w:tcPr>
          <w:p w14:paraId="42F2447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33" w:history="1">
              <w:r>
                <w:rPr>
                  <w:rFonts w:ascii="Verdana" w:hAnsi="Verdana" w:cs="Verdana"/>
                  <w:color w:val="2E5611"/>
                  <w:sz w:val="26"/>
                  <w:szCs w:val="26"/>
                </w:rPr>
                <w:t>Identify sensory details</w:t>
              </w:r>
            </w:hyperlink>
          </w:p>
        </w:tc>
      </w:tr>
      <w:tr w:rsidR="000D6ECD" w14:paraId="0CC975D9" w14:textId="77777777">
        <w:tblPrEx>
          <w:tblBorders>
            <w:top w:val="none" w:sz="0" w:space="0" w:color="auto"/>
          </w:tblBorders>
          <w:tblCellMar>
            <w:top w:w="0" w:type="dxa"/>
            <w:bottom w:w="0" w:type="dxa"/>
          </w:tblCellMar>
        </w:tblPrEx>
        <w:tc>
          <w:tcPr>
            <w:tcW w:w="456" w:type="dxa"/>
            <w:tcMar>
              <w:right w:w="80" w:type="nil"/>
            </w:tcMar>
          </w:tcPr>
          <w:p w14:paraId="560C295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34" w:history="1">
              <w:r>
                <w:rPr>
                  <w:rFonts w:ascii="Verdana" w:hAnsi="Verdana" w:cs="Verdana"/>
                  <w:b/>
                  <w:bCs/>
                  <w:color w:val="0A508C"/>
                  <w:sz w:val="26"/>
                  <w:szCs w:val="26"/>
                </w:rPr>
                <w:t>E.2</w:t>
              </w:r>
            </w:hyperlink>
          </w:p>
        </w:tc>
        <w:tc>
          <w:tcPr>
            <w:tcW w:w="3976" w:type="dxa"/>
          </w:tcPr>
          <w:p w14:paraId="2B9BA30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35" w:history="1">
              <w:r>
                <w:rPr>
                  <w:rFonts w:ascii="Verdana" w:hAnsi="Verdana" w:cs="Verdana"/>
                  <w:color w:val="2E5611"/>
                  <w:sz w:val="26"/>
                  <w:szCs w:val="26"/>
                </w:rPr>
                <w:t>Identify the narrative point of view</w:t>
              </w:r>
            </w:hyperlink>
          </w:p>
        </w:tc>
      </w:tr>
      <w:tr w:rsidR="000D6ECD" w14:paraId="7E4DD920" w14:textId="77777777">
        <w:tblPrEx>
          <w:tblBorders>
            <w:top w:val="none" w:sz="0" w:space="0" w:color="auto"/>
          </w:tblBorders>
          <w:tblCellMar>
            <w:top w:w="0" w:type="dxa"/>
            <w:bottom w:w="0" w:type="dxa"/>
          </w:tblCellMar>
        </w:tblPrEx>
        <w:tc>
          <w:tcPr>
            <w:tcW w:w="456" w:type="dxa"/>
            <w:tcMar>
              <w:right w:w="80" w:type="nil"/>
            </w:tcMar>
          </w:tcPr>
          <w:p w14:paraId="27BAAB7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36" w:history="1">
              <w:r>
                <w:rPr>
                  <w:rFonts w:ascii="Verdana" w:hAnsi="Verdana" w:cs="Verdana"/>
                  <w:b/>
                  <w:bCs/>
                  <w:color w:val="0A508C"/>
                  <w:sz w:val="26"/>
                  <w:szCs w:val="26"/>
                </w:rPr>
                <w:t>E.6</w:t>
              </w:r>
            </w:hyperlink>
          </w:p>
        </w:tc>
        <w:tc>
          <w:tcPr>
            <w:tcW w:w="3976" w:type="dxa"/>
          </w:tcPr>
          <w:p w14:paraId="3F50154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37" w:history="1">
              <w:r>
                <w:rPr>
                  <w:rFonts w:ascii="Verdana" w:hAnsi="Verdana" w:cs="Verdana"/>
                  <w:color w:val="2E5611"/>
                  <w:sz w:val="26"/>
                  <w:szCs w:val="26"/>
                </w:rPr>
                <w:t>Analyze the effects of figures of speech on meaning and tone</w:t>
              </w:r>
            </w:hyperlink>
          </w:p>
        </w:tc>
      </w:tr>
      <w:tr w:rsidR="000D6ECD" w14:paraId="761E0D51" w14:textId="77777777">
        <w:tblPrEx>
          <w:tblBorders>
            <w:top w:val="none" w:sz="0" w:space="0" w:color="auto"/>
          </w:tblBorders>
          <w:tblCellMar>
            <w:top w:w="0" w:type="dxa"/>
            <w:bottom w:w="0" w:type="dxa"/>
          </w:tblCellMar>
        </w:tblPrEx>
        <w:tc>
          <w:tcPr>
            <w:tcW w:w="420" w:type="dxa"/>
            <w:tcMar>
              <w:right w:w="80" w:type="nil"/>
            </w:tcMar>
          </w:tcPr>
          <w:p w14:paraId="0B8F9CA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38" w:history="1">
              <w:r>
                <w:rPr>
                  <w:rFonts w:ascii="Verdana" w:hAnsi="Verdana" w:cs="Verdana"/>
                  <w:b/>
                  <w:bCs/>
                  <w:color w:val="0A508C"/>
                  <w:sz w:val="26"/>
                  <w:szCs w:val="26"/>
                </w:rPr>
                <w:t>I.2</w:t>
              </w:r>
            </w:hyperlink>
          </w:p>
        </w:tc>
        <w:tc>
          <w:tcPr>
            <w:tcW w:w="3147" w:type="dxa"/>
          </w:tcPr>
          <w:p w14:paraId="1F78BE0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39" w:history="1">
              <w:r>
                <w:rPr>
                  <w:rFonts w:ascii="Verdana" w:hAnsi="Verdana" w:cs="Verdana"/>
                  <w:color w:val="2E5611"/>
                  <w:sz w:val="26"/>
                  <w:szCs w:val="26"/>
                </w:rPr>
                <w:t>Read graphic organizers</w:t>
              </w:r>
            </w:hyperlink>
          </w:p>
        </w:tc>
      </w:tr>
      <w:tr w:rsidR="000D6ECD" w14:paraId="5FCC9DD3" w14:textId="77777777">
        <w:tblPrEx>
          <w:tblBorders>
            <w:top w:val="none" w:sz="0" w:space="0" w:color="auto"/>
          </w:tblBorders>
          <w:tblCellMar>
            <w:top w:w="0" w:type="dxa"/>
            <w:bottom w:w="0" w:type="dxa"/>
          </w:tblCellMar>
        </w:tblPrEx>
        <w:tc>
          <w:tcPr>
            <w:tcW w:w="423" w:type="dxa"/>
            <w:tcMar>
              <w:right w:w="80" w:type="nil"/>
            </w:tcMar>
          </w:tcPr>
          <w:p w14:paraId="79F1DE4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40" w:history="1">
              <w:r>
                <w:rPr>
                  <w:rFonts w:ascii="Verdana" w:hAnsi="Verdana" w:cs="Verdana"/>
                  <w:b/>
                  <w:bCs/>
                  <w:color w:val="0A508C"/>
                  <w:sz w:val="26"/>
                  <w:szCs w:val="26"/>
                </w:rPr>
                <w:t>J.1</w:t>
              </w:r>
            </w:hyperlink>
          </w:p>
        </w:tc>
        <w:tc>
          <w:tcPr>
            <w:tcW w:w="4009" w:type="dxa"/>
          </w:tcPr>
          <w:p w14:paraId="4EE91B6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41" w:history="1">
              <w:r>
                <w:rPr>
                  <w:rFonts w:ascii="Verdana" w:hAnsi="Verdana" w:cs="Verdana"/>
                  <w:color w:val="2E5611"/>
                  <w:sz w:val="26"/>
                  <w:szCs w:val="26"/>
                </w:rPr>
                <w:t>Order topics from broadest to narrowest</w:t>
              </w:r>
            </w:hyperlink>
          </w:p>
        </w:tc>
      </w:tr>
      <w:tr w:rsidR="000D6ECD" w14:paraId="79705991" w14:textId="77777777">
        <w:tblPrEx>
          <w:tblBorders>
            <w:top w:val="none" w:sz="0" w:space="0" w:color="auto"/>
          </w:tblBorders>
          <w:tblCellMar>
            <w:top w:w="0" w:type="dxa"/>
            <w:bottom w:w="0" w:type="dxa"/>
          </w:tblCellMar>
        </w:tblPrEx>
        <w:tc>
          <w:tcPr>
            <w:tcW w:w="423" w:type="dxa"/>
            <w:tcMar>
              <w:right w:w="80" w:type="nil"/>
            </w:tcMar>
          </w:tcPr>
          <w:p w14:paraId="47CF80F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42" w:history="1">
              <w:r>
                <w:rPr>
                  <w:rFonts w:ascii="Verdana" w:hAnsi="Verdana" w:cs="Verdana"/>
                  <w:b/>
                  <w:bCs/>
                  <w:color w:val="0A508C"/>
                  <w:sz w:val="26"/>
                  <w:szCs w:val="26"/>
                </w:rPr>
                <w:t>J.2</w:t>
              </w:r>
            </w:hyperlink>
          </w:p>
        </w:tc>
        <w:tc>
          <w:tcPr>
            <w:tcW w:w="4009" w:type="dxa"/>
          </w:tcPr>
          <w:p w14:paraId="7E93715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43" w:history="1">
              <w:r>
                <w:rPr>
                  <w:rFonts w:ascii="Verdana" w:hAnsi="Verdana" w:cs="Verdana"/>
                  <w:color w:val="2E5611"/>
                  <w:sz w:val="26"/>
                  <w:szCs w:val="26"/>
                </w:rPr>
                <w:t>Organize information by main idea</w:t>
              </w:r>
            </w:hyperlink>
          </w:p>
        </w:tc>
      </w:tr>
      <w:tr w:rsidR="000D6ECD" w14:paraId="1EF73DF6" w14:textId="77777777">
        <w:tblPrEx>
          <w:tblBorders>
            <w:top w:val="none" w:sz="0" w:space="0" w:color="auto"/>
          </w:tblBorders>
          <w:tblCellMar>
            <w:top w:w="0" w:type="dxa"/>
            <w:bottom w:w="0" w:type="dxa"/>
          </w:tblCellMar>
        </w:tblPrEx>
        <w:tc>
          <w:tcPr>
            <w:tcW w:w="423" w:type="dxa"/>
            <w:tcMar>
              <w:right w:w="80" w:type="nil"/>
            </w:tcMar>
          </w:tcPr>
          <w:p w14:paraId="662901C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44" w:history="1">
              <w:r>
                <w:rPr>
                  <w:rFonts w:ascii="Verdana" w:hAnsi="Verdana" w:cs="Verdana"/>
                  <w:b/>
                  <w:bCs/>
                  <w:color w:val="0A508C"/>
                  <w:sz w:val="26"/>
                  <w:szCs w:val="26"/>
                </w:rPr>
                <w:t>J.3</w:t>
              </w:r>
            </w:hyperlink>
          </w:p>
        </w:tc>
        <w:tc>
          <w:tcPr>
            <w:tcW w:w="4009" w:type="dxa"/>
          </w:tcPr>
          <w:p w14:paraId="4E3694C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45" w:history="1">
              <w:r>
                <w:rPr>
                  <w:rFonts w:ascii="Verdana" w:hAnsi="Verdana" w:cs="Verdana"/>
                  <w:color w:val="2E5611"/>
                  <w:sz w:val="26"/>
                  <w:szCs w:val="26"/>
                </w:rPr>
                <w:t>Transitions with conjunctive adverbs</w:t>
              </w:r>
            </w:hyperlink>
          </w:p>
        </w:tc>
      </w:tr>
      <w:tr w:rsidR="000D6ECD" w14:paraId="607E9943" w14:textId="77777777">
        <w:tblPrEx>
          <w:tblBorders>
            <w:top w:val="none" w:sz="0" w:space="0" w:color="auto"/>
          </w:tblBorders>
          <w:tblCellMar>
            <w:top w:w="0" w:type="dxa"/>
            <w:bottom w:w="0" w:type="dxa"/>
          </w:tblCellMar>
        </w:tblPrEx>
        <w:tc>
          <w:tcPr>
            <w:tcW w:w="479" w:type="dxa"/>
            <w:tcMar>
              <w:right w:w="80" w:type="nil"/>
            </w:tcMar>
          </w:tcPr>
          <w:p w14:paraId="0E10D6C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46" w:history="1">
              <w:r>
                <w:rPr>
                  <w:rFonts w:ascii="Verdana" w:hAnsi="Verdana" w:cs="Verdana"/>
                  <w:b/>
                  <w:bCs/>
                  <w:color w:val="0A508C"/>
                  <w:sz w:val="26"/>
                  <w:szCs w:val="26"/>
                </w:rPr>
                <w:t>K.1</w:t>
              </w:r>
            </w:hyperlink>
          </w:p>
        </w:tc>
        <w:tc>
          <w:tcPr>
            <w:tcW w:w="3953" w:type="dxa"/>
          </w:tcPr>
          <w:p w14:paraId="370BF33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47" w:history="1">
              <w:r>
                <w:rPr>
                  <w:rFonts w:ascii="Verdana" w:hAnsi="Verdana" w:cs="Verdana"/>
                  <w:color w:val="2E5611"/>
                  <w:sz w:val="26"/>
                  <w:szCs w:val="26"/>
                </w:rPr>
                <w:t>Distinguish facts from opinions</w:t>
              </w:r>
            </w:hyperlink>
          </w:p>
        </w:tc>
      </w:tr>
      <w:tr w:rsidR="000D6ECD" w14:paraId="7E5383EE" w14:textId="77777777">
        <w:tblPrEx>
          <w:tblBorders>
            <w:top w:val="none" w:sz="0" w:space="0" w:color="auto"/>
          </w:tblBorders>
          <w:tblCellMar>
            <w:top w:w="0" w:type="dxa"/>
            <w:bottom w:w="0" w:type="dxa"/>
          </w:tblCellMar>
        </w:tblPrEx>
        <w:tc>
          <w:tcPr>
            <w:tcW w:w="479" w:type="dxa"/>
            <w:tcMar>
              <w:right w:w="80" w:type="nil"/>
            </w:tcMar>
          </w:tcPr>
          <w:p w14:paraId="73CA8B1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48" w:history="1">
              <w:r>
                <w:rPr>
                  <w:rFonts w:ascii="Verdana" w:hAnsi="Verdana" w:cs="Verdana"/>
                  <w:b/>
                  <w:bCs/>
                  <w:color w:val="0A508C"/>
                  <w:sz w:val="26"/>
                  <w:szCs w:val="26"/>
                </w:rPr>
                <w:t>K.2</w:t>
              </w:r>
            </w:hyperlink>
          </w:p>
        </w:tc>
        <w:tc>
          <w:tcPr>
            <w:tcW w:w="3953" w:type="dxa"/>
          </w:tcPr>
          <w:p w14:paraId="3C46AC7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49" w:history="1">
              <w:r>
                <w:rPr>
                  <w:rFonts w:ascii="Verdana" w:hAnsi="Verdana" w:cs="Verdana"/>
                  <w:color w:val="2E5611"/>
                  <w:sz w:val="26"/>
                  <w:szCs w:val="26"/>
                </w:rPr>
                <w:t>Choose evidence to support a claim</w:t>
              </w:r>
            </w:hyperlink>
          </w:p>
        </w:tc>
      </w:tr>
      <w:tr w:rsidR="000D6ECD" w14:paraId="66D4B36E" w14:textId="77777777">
        <w:tblPrEx>
          <w:tblBorders>
            <w:top w:val="none" w:sz="0" w:space="0" w:color="auto"/>
          </w:tblBorders>
          <w:tblCellMar>
            <w:top w:w="0" w:type="dxa"/>
            <w:bottom w:w="0" w:type="dxa"/>
          </w:tblCellMar>
        </w:tblPrEx>
        <w:tc>
          <w:tcPr>
            <w:tcW w:w="479" w:type="dxa"/>
            <w:tcMar>
              <w:right w:w="80" w:type="nil"/>
            </w:tcMar>
          </w:tcPr>
          <w:p w14:paraId="64F949D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50" w:history="1">
              <w:r>
                <w:rPr>
                  <w:rFonts w:ascii="Verdana" w:hAnsi="Verdana" w:cs="Verdana"/>
                  <w:b/>
                  <w:bCs/>
                  <w:color w:val="0A508C"/>
                  <w:sz w:val="26"/>
                  <w:szCs w:val="26"/>
                </w:rPr>
                <w:t>K.3</w:t>
              </w:r>
            </w:hyperlink>
          </w:p>
        </w:tc>
        <w:tc>
          <w:tcPr>
            <w:tcW w:w="3953" w:type="dxa"/>
          </w:tcPr>
          <w:p w14:paraId="4A923A5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51" w:history="1">
              <w:r>
                <w:rPr>
                  <w:rFonts w:ascii="Verdana" w:hAnsi="Verdana" w:cs="Verdana"/>
                  <w:color w:val="2E5611"/>
                  <w:sz w:val="26"/>
                  <w:szCs w:val="26"/>
                </w:rPr>
                <w:t>Identify supporting details in informational texts</w:t>
              </w:r>
            </w:hyperlink>
          </w:p>
        </w:tc>
      </w:tr>
      <w:tr w:rsidR="000D6ECD" w14:paraId="036D1432" w14:textId="77777777">
        <w:tblPrEx>
          <w:tblBorders>
            <w:top w:val="none" w:sz="0" w:space="0" w:color="auto"/>
          </w:tblBorders>
          <w:tblCellMar>
            <w:top w:w="0" w:type="dxa"/>
            <w:bottom w:w="0" w:type="dxa"/>
          </w:tblCellMar>
        </w:tblPrEx>
        <w:tc>
          <w:tcPr>
            <w:tcW w:w="479" w:type="dxa"/>
            <w:tcMar>
              <w:right w:w="80" w:type="nil"/>
            </w:tcMar>
          </w:tcPr>
          <w:p w14:paraId="08F47A0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52" w:history="1">
              <w:r>
                <w:rPr>
                  <w:rFonts w:ascii="Verdana" w:hAnsi="Verdana" w:cs="Verdana"/>
                  <w:b/>
                  <w:bCs/>
                  <w:color w:val="0A508C"/>
                  <w:sz w:val="26"/>
                  <w:szCs w:val="26"/>
                </w:rPr>
                <w:t>K.4</w:t>
              </w:r>
            </w:hyperlink>
          </w:p>
        </w:tc>
        <w:tc>
          <w:tcPr>
            <w:tcW w:w="3953" w:type="dxa"/>
          </w:tcPr>
          <w:p w14:paraId="25FA03B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53" w:history="1">
              <w:r>
                <w:rPr>
                  <w:rFonts w:ascii="Verdana" w:hAnsi="Verdana" w:cs="Verdana"/>
                  <w:color w:val="2E5611"/>
                  <w:sz w:val="26"/>
                  <w:szCs w:val="26"/>
                </w:rPr>
                <w:t>Identify supporting details in literary texts</w:t>
              </w:r>
            </w:hyperlink>
          </w:p>
        </w:tc>
      </w:tr>
      <w:tr w:rsidR="000D6ECD" w14:paraId="07DC584E" w14:textId="77777777">
        <w:tblPrEx>
          <w:tblBorders>
            <w:top w:val="none" w:sz="0" w:space="0" w:color="auto"/>
          </w:tblBorders>
          <w:tblCellMar>
            <w:top w:w="0" w:type="dxa"/>
            <w:bottom w:w="0" w:type="dxa"/>
          </w:tblCellMar>
        </w:tblPrEx>
        <w:tc>
          <w:tcPr>
            <w:tcW w:w="479" w:type="dxa"/>
            <w:tcMar>
              <w:right w:w="80" w:type="nil"/>
            </w:tcMar>
          </w:tcPr>
          <w:p w14:paraId="0AAC62B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54" w:history="1">
              <w:r>
                <w:rPr>
                  <w:rFonts w:ascii="Verdana" w:hAnsi="Verdana" w:cs="Verdana"/>
                  <w:b/>
                  <w:bCs/>
                  <w:color w:val="0A508C"/>
                  <w:sz w:val="26"/>
                  <w:szCs w:val="26"/>
                </w:rPr>
                <w:t>K.5</w:t>
              </w:r>
            </w:hyperlink>
          </w:p>
        </w:tc>
        <w:tc>
          <w:tcPr>
            <w:tcW w:w="3047" w:type="dxa"/>
          </w:tcPr>
          <w:p w14:paraId="1252A6F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55" w:history="1">
              <w:r>
                <w:rPr>
                  <w:rFonts w:ascii="Verdana" w:hAnsi="Verdana" w:cs="Verdana"/>
                  <w:color w:val="2E5611"/>
                  <w:sz w:val="26"/>
                  <w:szCs w:val="26"/>
                </w:rPr>
                <w:t>Classify logical fallacies</w:t>
              </w:r>
            </w:hyperlink>
          </w:p>
        </w:tc>
      </w:tr>
      <w:tr w:rsidR="000D6ECD" w14:paraId="71D12E80" w14:textId="77777777">
        <w:tblPrEx>
          <w:tblBorders>
            <w:top w:val="none" w:sz="0" w:space="0" w:color="auto"/>
          </w:tblBorders>
          <w:tblCellMar>
            <w:top w:w="0" w:type="dxa"/>
            <w:bottom w:w="0" w:type="dxa"/>
          </w:tblCellMar>
        </w:tblPrEx>
        <w:tc>
          <w:tcPr>
            <w:tcW w:w="444" w:type="dxa"/>
            <w:tcMar>
              <w:right w:w="80" w:type="nil"/>
            </w:tcMar>
          </w:tcPr>
          <w:p w14:paraId="2B34648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56" w:history="1">
              <w:r>
                <w:rPr>
                  <w:rFonts w:ascii="Verdana" w:hAnsi="Verdana" w:cs="Verdana"/>
                  <w:b/>
                  <w:bCs/>
                  <w:color w:val="0A508C"/>
                  <w:sz w:val="26"/>
                  <w:szCs w:val="26"/>
                </w:rPr>
                <w:t>L.1</w:t>
              </w:r>
            </w:hyperlink>
          </w:p>
        </w:tc>
        <w:tc>
          <w:tcPr>
            <w:tcW w:w="2479" w:type="dxa"/>
          </w:tcPr>
          <w:p w14:paraId="14007D3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57" w:history="1">
              <w:r>
                <w:rPr>
                  <w:rFonts w:ascii="Verdana" w:hAnsi="Verdana" w:cs="Verdana"/>
                  <w:color w:val="2E5611"/>
                  <w:sz w:val="26"/>
                  <w:szCs w:val="26"/>
                </w:rPr>
                <w:t>Use personification</w:t>
              </w:r>
            </w:hyperlink>
          </w:p>
        </w:tc>
      </w:tr>
      <w:tr w:rsidR="000D6ECD" w14:paraId="55F805B7" w14:textId="77777777">
        <w:tblPrEx>
          <w:tblBorders>
            <w:top w:val="none" w:sz="0" w:space="0" w:color="auto"/>
          </w:tblBorders>
          <w:tblCellMar>
            <w:top w:w="0" w:type="dxa"/>
            <w:bottom w:w="0" w:type="dxa"/>
          </w:tblCellMar>
        </w:tblPrEx>
        <w:tc>
          <w:tcPr>
            <w:tcW w:w="444" w:type="dxa"/>
            <w:tcMar>
              <w:right w:w="80" w:type="nil"/>
            </w:tcMar>
          </w:tcPr>
          <w:p w14:paraId="00F1DE3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58" w:history="1">
              <w:r>
                <w:rPr>
                  <w:rFonts w:ascii="Verdana" w:hAnsi="Verdana" w:cs="Verdana"/>
                  <w:b/>
                  <w:bCs/>
                  <w:color w:val="0A508C"/>
                  <w:sz w:val="26"/>
                  <w:szCs w:val="26"/>
                </w:rPr>
                <w:t>L.2</w:t>
              </w:r>
            </w:hyperlink>
          </w:p>
        </w:tc>
        <w:tc>
          <w:tcPr>
            <w:tcW w:w="3988" w:type="dxa"/>
          </w:tcPr>
          <w:p w14:paraId="59E58A5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59" w:history="1">
              <w:r>
                <w:rPr>
                  <w:rFonts w:ascii="Verdana" w:hAnsi="Verdana" w:cs="Verdana"/>
                  <w:color w:val="2E5611"/>
                  <w:sz w:val="26"/>
                  <w:szCs w:val="26"/>
                </w:rPr>
                <w:t>Create varied sentences based on models</w:t>
              </w:r>
            </w:hyperlink>
          </w:p>
        </w:tc>
      </w:tr>
      <w:tr w:rsidR="000D6ECD" w14:paraId="54ED6C0E" w14:textId="77777777">
        <w:tblPrEx>
          <w:tblBorders>
            <w:top w:val="none" w:sz="0" w:space="0" w:color="auto"/>
          </w:tblBorders>
          <w:tblCellMar>
            <w:top w:w="0" w:type="dxa"/>
            <w:bottom w:w="0" w:type="dxa"/>
          </w:tblCellMar>
        </w:tblPrEx>
        <w:tc>
          <w:tcPr>
            <w:tcW w:w="525" w:type="dxa"/>
            <w:tcMar>
              <w:right w:w="80" w:type="nil"/>
            </w:tcMar>
          </w:tcPr>
          <w:p w14:paraId="27001CF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60" w:history="1">
              <w:r>
                <w:rPr>
                  <w:rFonts w:ascii="Verdana" w:hAnsi="Verdana" w:cs="Verdana"/>
                  <w:b/>
                  <w:bCs/>
                  <w:color w:val="0A508C"/>
                  <w:sz w:val="26"/>
                  <w:szCs w:val="26"/>
                </w:rPr>
                <w:t>M.1</w:t>
              </w:r>
            </w:hyperlink>
          </w:p>
        </w:tc>
        <w:tc>
          <w:tcPr>
            <w:tcW w:w="3907" w:type="dxa"/>
          </w:tcPr>
          <w:p w14:paraId="4A630CC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61" w:history="1">
              <w:r>
                <w:rPr>
                  <w:rFonts w:ascii="Verdana" w:hAnsi="Verdana" w:cs="Verdana"/>
                  <w:color w:val="2E5611"/>
                  <w:sz w:val="26"/>
                  <w:szCs w:val="26"/>
                </w:rPr>
                <w:t>Use the correct frequently confused word</w:t>
              </w:r>
            </w:hyperlink>
          </w:p>
        </w:tc>
      </w:tr>
      <w:tr w:rsidR="000D6ECD" w14:paraId="6B435DE6" w14:textId="77777777">
        <w:tblPrEx>
          <w:tblBorders>
            <w:top w:val="none" w:sz="0" w:space="0" w:color="auto"/>
          </w:tblBorders>
          <w:tblCellMar>
            <w:top w:w="0" w:type="dxa"/>
            <w:bottom w:w="0" w:type="dxa"/>
          </w:tblCellMar>
        </w:tblPrEx>
        <w:tc>
          <w:tcPr>
            <w:tcW w:w="525" w:type="dxa"/>
            <w:tcMar>
              <w:right w:w="80" w:type="nil"/>
            </w:tcMar>
          </w:tcPr>
          <w:p w14:paraId="33573F6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62" w:history="1">
              <w:r>
                <w:rPr>
                  <w:rFonts w:ascii="Verdana" w:hAnsi="Verdana" w:cs="Verdana"/>
                  <w:b/>
                  <w:bCs/>
                  <w:color w:val="0A508C"/>
                  <w:sz w:val="26"/>
                  <w:szCs w:val="26"/>
                </w:rPr>
                <w:t>M.2</w:t>
              </w:r>
            </w:hyperlink>
          </w:p>
        </w:tc>
        <w:tc>
          <w:tcPr>
            <w:tcW w:w="3907" w:type="dxa"/>
          </w:tcPr>
          <w:p w14:paraId="35286F5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63" w:history="1">
              <w:r>
                <w:rPr>
                  <w:rFonts w:ascii="Verdana" w:hAnsi="Verdana" w:cs="Verdana"/>
                  <w:color w:val="2E5611"/>
                  <w:sz w:val="26"/>
                  <w:szCs w:val="26"/>
                </w:rPr>
                <w:t>Correct errors with frequently confused words</w:t>
              </w:r>
            </w:hyperlink>
          </w:p>
        </w:tc>
      </w:tr>
      <w:tr w:rsidR="000D6ECD" w14:paraId="357FF1D5" w14:textId="77777777">
        <w:tblPrEx>
          <w:tblBorders>
            <w:top w:val="none" w:sz="0" w:space="0" w:color="auto"/>
          </w:tblBorders>
          <w:tblCellMar>
            <w:top w:w="0" w:type="dxa"/>
            <w:bottom w:w="0" w:type="dxa"/>
          </w:tblCellMar>
        </w:tblPrEx>
        <w:tc>
          <w:tcPr>
            <w:tcW w:w="525" w:type="dxa"/>
            <w:tcMar>
              <w:right w:w="80" w:type="nil"/>
            </w:tcMar>
          </w:tcPr>
          <w:p w14:paraId="12763AD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64" w:history="1">
              <w:r>
                <w:rPr>
                  <w:rFonts w:ascii="Verdana" w:hAnsi="Verdana" w:cs="Verdana"/>
                  <w:b/>
                  <w:bCs/>
                  <w:color w:val="0A508C"/>
                  <w:sz w:val="26"/>
                  <w:szCs w:val="26"/>
                </w:rPr>
                <w:t>M.3</w:t>
              </w:r>
            </w:hyperlink>
          </w:p>
        </w:tc>
        <w:tc>
          <w:tcPr>
            <w:tcW w:w="3229" w:type="dxa"/>
          </w:tcPr>
          <w:p w14:paraId="5CBC0E5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65" w:history="1">
              <w:r>
                <w:rPr>
                  <w:rFonts w:ascii="Verdana" w:hAnsi="Verdana" w:cs="Verdana"/>
                  <w:color w:val="2E5611"/>
                  <w:sz w:val="26"/>
                  <w:szCs w:val="26"/>
                </w:rPr>
                <w:t>Correct errors with signs</w:t>
              </w:r>
            </w:hyperlink>
          </w:p>
        </w:tc>
      </w:tr>
      <w:tr w:rsidR="000D6ECD" w14:paraId="3AB1BAFF" w14:textId="77777777">
        <w:tblPrEx>
          <w:tblBorders>
            <w:top w:val="none" w:sz="0" w:space="0" w:color="auto"/>
          </w:tblBorders>
          <w:tblCellMar>
            <w:top w:w="0" w:type="dxa"/>
            <w:bottom w:w="0" w:type="dxa"/>
          </w:tblCellMar>
        </w:tblPrEx>
        <w:tc>
          <w:tcPr>
            <w:tcW w:w="525" w:type="dxa"/>
            <w:tcMar>
              <w:right w:w="80" w:type="nil"/>
            </w:tcMar>
          </w:tcPr>
          <w:p w14:paraId="086D4F6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66" w:history="1">
              <w:r>
                <w:rPr>
                  <w:rFonts w:ascii="Verdana" w:hAnsi="Verdana" w:cs="Verdana"/>
                  <w:b/>
                  <w:bCs/>
                  <w:color w:val="0A508C"/>
                  <w:sz w:val="26"/>
                  <w:szCs w:val="26"/>
                </w:rPr>
                <w:t>M.4</w:t>
              </w:r>
            </w:hyperlink>
          </w:p>
        </w:tc>
        <w:tc>
          <w:tcPr>
            <w:tcW w:w="3907" w:type="dxa"/>
          </w:tcPr>
          <w:p w14:paraId="648AC4E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67" w:history="1">
              <w:r>
                <w:rPr>
                  <w:rFonts w:ascii="Verdana" w:hAnsi="Verdana" w:cs="Verdana"/>
                  <w:color w:val="2E5611"/>
                  <w:sz w:val="26"/>
                  <w:szCs w:val="26"/>
                </w:rPr>
                <w:t>Correct errors in everyday use</w:t>
              </w:r>
            </w:hyperlink>
          </w:p>
        </w:tc>
      </w:tr>
      <w:tr w:rsidR="000D6ECD" w14:paraId="4DD44467" w14:textId="77777777">
        <w:tblPrEx>
          <w:tblBorders>
            <w:top w:val="none" w:sz="0" w:space="0" w:color="auto"/>
          </w:tblBorders>
          <w:tblCellMar>
            <w:top w:w="0" w:type="dxa"/>
            <w:bottom w:w="0" w:type="dxa"/>
          </w:tblCellMar>
        </w:tblPrEx>
        <w:tc>
          <w:tcPr>
            <w:tcW w:w="525" w:type="dxa"/>
            <w:tcMar>
              <w:right w:w="80" w:type="nil"/>
            </w:tcMar>
          </w:tcPr>
          <w:p w14:paraId="4F5FAEF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68" w:history="1">
              <w:r>
                <w:rPr>
                  <w:rFonts w:ascii="Verdana" w:hAnsi="Verdana" w:cs="Verdana"/>
                  <w:b/>
                  <w:bCs/>
                  <w:color w:val="0A508C"/>
                  <w:sz w:val="26"/>
                  <w:szCs w:val="26"/>
                </w:rPr>
                <w:t>M.5</w:t>
              </w:r>
            </w:hyperlink>
          </w:p>
        </w:tc>
        <w:tc>
          <w:tcPr>
            <w:tcW w:w="3904" w:type="dxa"/>
          </w:tcPr>
          <w:p w14:paraId="24C8FE6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69" w:history="1">
              <w:r>
                <w:rPr>
                  <w:rFonts w:ascii="Verdana" w:hAnsi="Verdana" w:cs="Verdana"/>
                  <w:color w:val="2E5611"/>
                  <w:sz w:val="26"/>
                  <w:szCs w:val="26"/>
                </w:rPr>
                <w:t>Suggest appropriate revisions</w:t>
              </w:r>
            </w:hyperlink>
          </w:p>
        </w:tc>
      </w:tr>
      <w:tr w:rsidR="000D6ECD" w14:paraId="37D89D54" w14:textId="77777777">
        <w:tblPrEx>
          <w:tblBorders>
            <w:top w:val="none" w:sz="0" w:space="0" w:color="auto"/>
          </w:tblBorders>
          <w:tblCellMar>
            <w:top w:w="0" w:type="dxa"/>
            <w:bottom w:w="0" w:type="dxa"/>
          </w:tblCellMar>
        </w:tblPrEx>
        <w:tc>
          <w:tcPr>
            <w:tcW w:w="499" w:type="dxa"/>
            <w:tcMar>
              <w:right w:w="80" w:type="nil"/>
            </w:tcMar>
          </w:tcPr>
          <w:p w14:paraId="635109D8"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70" w:history="1">
              <w:r>
                <w:rPr>
                  <w:rFonts w:ascii="Verdana" w:hAnsi="Verdana" w:cs="Verdana"/>
                  <w:b/>
                  <w:bCs/>
                  <w:color w:val="0A508C"/>
                  <w:sz w:val="26"/>
                  <w:szCs w:val="26"/>
                </w:rPr>
                <w:t>N.3</w:t>
              </w:r>
            </w:hyperlink>
          </w:p>
        </w:tc>
        <w:tc>
          <w:tcPr>
            <w:tcW w:w="3934" w:type="dxa"/>
          </w:tcPr>
          <w:p w14:paraId="36F388E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71" w:history="1">
              <w:r>
                <w:rPr>
                  <w:rFonts w:ascii="Verdana" w:hAnsi="Verdana" w:cs="Verdana"/>
                  <w:color w:val="2E5611"/>
                  <w:sz w:val="26"/>
                  <w:szCs w:val="26"/>
                </w:rPr>
                <w:t>Use in-text citations (MLA 7th–8th editions)</w:t>
              </w:r>
            </w:hyperlink>
          </w:p>
        </w:tc>
      </w:tr>
      <w:tr w:rsidR="000D6ECD" w14:paraId="314ACB64" w14:textId="77777777">
        <w:tblPrEx>
          <w:tblBorders>
            <w:top w:val="none" w:sz="0" w:space="0" w:color="auto"/>
          </w:tblBorders>
          <w:tblCellMar>
            <w:top w:w="0" w:type="dxa"/>
            <w:bottom w:w="0" w:type="dxa"/>
          </w:tblCellMar>
        </w:tblPrEx>
        <w:tc>
          <w:tcPr>
            <w:tcW w:w="482" w:type="dxa"/>
            <w:tcMar>
              <w:right w:w="80" w:type="nil"/>
            </w:tcMar>
          </w:tcPr>
          <w:p w14:paraId="0C185FF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72" w:history="1">
              <w:r>
                <w:rPr>
                  <w:rFonts w:ascii="Verdana" w:hAnsi="Verdana" w:cs="Verdana"/>
                  <w:b/>
                  <w:bCs/>
                  <w:color w:val="0A508C"/>
                  <w:sz w:val="26"/>
                  <w:szCs w:val="26"/>
                </w:rPr>
                <w:t>R.1</w:t>
              </w:r>
            </w:hyperlink>
          </w:p>
        </w:tc>
        <w:tc>
          <w:tcPr>
            <w:tcW w:w="3621" w:type="dxa"/>
          </w:tcPr>
          <w:p w14:paraId="1E25F59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73" w:history="1">
              <w:r>
                <w:rPr>
                  <w:rFonts w:ascii="Verdana" w:hAnsi="Verdana" w:cs="Verdana"/>
                  <w:color w:val="2E5611"/>
                  <w:sz w:val="26"/>
                  <w:szCs w:val="26"/>
                </w:rPr>
                <w:t>Use the correct homophone</w:t>
              </w:r>
            </w:hyperlink>
          </w:p>
        </w:tc>
      </w:tr>
      <w:tr w:rsidR="000D6ECD" w14:paraId="409288F8" w14:textId="77777777">
        <w:tblPrEx>
          <w:tblBorders>
            <w:top w:val="none" w:sz="0" w:space="0" w:color="auto"/>
          </w:tblBorders>
          <w:tblCellMar>
            <w:top w:w="0" w:type="dxa"/>
            <w:bottom w:w="0" w:type="dxa"/>
          </w:tblCellMar>
        </w:tblPrEx>
        <w:tc>
          <w:tcPr>
            <w:tcW w:w="477" w:type="dxa"/>
            <w:tcMar>
              <w:right w:w="80" w:type="nil"/>
            </w:tcMar>
          </w:tcPr>
          <w:p w14:paraId="1D697DA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74" w:history="1">
              <w:r>
                <w:rPr>
                  <w:rFonts w:ascii="Verdana" w:hAnsi="Verdana" w:cs="Verdana"/>
                  <w:b/>
                  <w:bCs/>
                  <w:color w:val="0A508C"/>
                  <w:sz w:val="26"/>
                  <w:szCs w:val="26"/>
                </w:rPr>
                <w:t>X.5</w:t>
              </w:r>
            </w:hyperlink>
          </w:p>
        </w:tc>
        <w:tc>
          <w:tcPr>
            <w:tcW w:w="3955" w:type="dxa"/>
          </w:tcPr>
          <w:p w14:paraId="7305CCE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75" w:history="1">
              <w:r>
                <w:rPr>
                  <w:rFonts w:ascii="Verdana" w:hAnsi="Verdana" w:cs="Verdana"/>
                  <w:color w:val="2E5611"/>
                  <w:sz w:val="26"/>
                  <w:szCs w:val="26"/>
                </w:rPr>
                <w:t>Is it a complete sentence or a fragment?</w:t>
              </w:r>
            </w:hyperlink>
          </w:p>
        </w:tc>
      </w:tr>
      <w:tr w:rsidR="000D6ECD" w14:paraId="10B8FB16" w14:textId="77777777">
        <w:tblPrEx>
          <w:tblBorders>
            <w:top w:val="none" w:sz="0" w:space="0" w:color="auto"/>
          </w:tblBorders>
          <w:tblCellMar>
            <w:top w:w="0" w:type="dxa"/>
            <w:bottom w:w="0" w:type="dxa"/>
          </w:tblCellMar>
        </w:tblPrEx>
        <w:tc>
          <w:tcPr>
            <w:tcW w:w="477" w:type="dxa"/>
            <w:tcMar>
              <w:right w:w="80" w:type="nil"/>
            </w:tcMar>
          </w:tcPr>
          <w:p w14:paraId="509D5DD8"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76" w:history="1">
              <w:r>
                <w:rPr>
                  <w:rFonts w:ascii="Verdana" w:hAnsi="Verdana" w:cs="Verdana"/>
                  <w:b/>
                  <w:bCs/>
                  <w:color w:val="0A508C"/>
                  <w:sz w:val="26"/>
                  <w:szCs w:val="26"/>
                </w:rPr>
                <w:t>X.6</w:t>
              </w:r>
            </w:hyperlink>
          </w:p>
        </w:tc>
        <w:tc>
          <w:tcPr>
            <w:tcW w:w="3955" w:type="dxa"/>
          </w:tcPr>
          <w:p w14:paraId="402619C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77" w:history="1">
              <w:r>
                <w:rPr>
                  <w:rFonts w:ascii="Verdana" w:hAnsi="Verdana" w:cs="Verdana"/>
                  <w:color w:val="2E5611"/>
                  <w:sz w:val="26"/>
                  <w:szCs w:val="26"/>
                </w:rPr>
                <w:t>Is it a complete sentence or a run-on?</w:t>
              </w:r>
            </w:hyperlink>
          </w:p>
        </w:tc>
      </w:tr>
      <w:tr w:rsidR="000D6ECD" w14:paraId="7AB542DA" w14:textId="77777777">
        <w:tblPrEx>
          <w:tblBorders>
            <w:top w:val="none" w:sz="0" w:space="0" w:color="auto"/>
          </w:tblBorders>
          <w:tblCellMar>
            <w:top w:w="0" w:type="dxa"/>
            <w:bottom w:w="0" w:type="dxa"/>
          </w:tblCellMar>
        </w:tblPrEx>
        <w:tc>
          <w:tcPr>
            <w:tcW w:w="477" w:type="dxa"/>
            <w:tcMar>
              <w:right w:w="80" w:type="nil"/>
            </w:tcMar>
          </w:tcPr>
          <w:p w14:paraId="2385292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78" w:history="1">
              <w:r>
                <w:rPr>
                  <w:rFonts w:ascii="Verdana" w:hAnsi="Verdana" w:cs="Verdana"/>
                  <w:b/>
                  <w:bCs/>
                  <w:color w:val="0A508C"/>
                  <w:sz w:val="26"/>
                  <w:szCs w:val="26"/>
                </w:rPr>
                <w:t>X.7</w:t>
              </w:r>
            </w:hyperlink>
          </w:p>
        </w:tc>
        <w:tc>
          <w:tcPr>
            <w:tcW w:w="3955" w:type="dxa"/>
          </w:tcPr>
          <w:p w14:paraId="46886C7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79" w:history="1">
              <w:r>
                <w:rPr>
                  <w:rFonts w:ascii="Verdana" w:hAnsi="Verdana" w:cs="Verdana"/>
                  <w:color w:val="2E5611"/>
                  <w:sz w:val="26"/>
                  <w:szCs w:val="26"/>
                </w:rPr>
                <w:t>Is it a complete sentence, a fragment, or a run-on?</w:t>
              </w:r>
            </w:hyperlink>
          </w:p>
        </w:tc>
      </w:tr>
      <w:tr w:rsidR="000D6ECD" w14:paraId="06FE6B9E" w14:textId="77777777">
        <w:tblPrEx>
          <w:tblBorders>
            <w:top w:val="none" w:sz="0" w:space="0" w:color="auto"/>
          </w:tblBorders>
          <w:tblCellMar>
            <w:top w:w="0" w:type="dxa"/>
            <w:bottom w:w="0" w:type="dxa"/>
          </w:tblCellMar>
        </w:tblPrEx>
        <w:tc>
          <w:tcPr>
            <w:tcW w:w="470" w:type="dxa"/>
            <w:tcMar>
              <w:right w:w="80" w:type="nil"/>
            </w:tcMar>
          </w:tcPr>
          <w:p w14:paraId="16D2A58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80" w:history="1">
              <w:r>
                <w:rPr>
                  <w:rFonts w:ascii="Verdana" w:hAnsi="Verdana" w:cs="Verdana"/>
                  <w:b/>
                  <w:bCs/>
                  <w:color w:val="0A508C"/>
                  <w:sz w:val="26"/>
                  <w:szCs w:val="26"/>
                </w:rPr>
                <w:t>Y.2</w:t>
              </w:r>
            </w:hyperlink>
          </w:p>
        </w:tc>
        <w:tc>
          <w:tcPr>
            <w:tcW w:w="3962" w:type="dxa"/>
          </w:tcPr>
          <w:p w14:paraId="2A25CB8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81" w:history="1">
              <w:r>
                <w:rPr>
                  <w:rFonts w:ascii="Verdana" w:hAnsi="Verdana" w:cs="Verdana"/>
                  <w:color w:val="2E5611"/>
                  <w:sz w:val="26"/>
                  <w:szCs w:val="26"/>
                </w:rPr>
                <w:t>Form plurals of nouns ending in f, fe, o, and y</w:t>
              </w:r>
            </w:hyperlink>
          </w:p>
        </w:tc>
      </w:tr>
      <w:tr w:rsidR="000D6ECD" w14:paraId="1897599E" w14:textId="77777777">
        <w:tblPrEx>
          <w:tblBorders>
            <w:top w:val="none" w:sz="0" w:space="0" w:color="auto"/>
          </w:tblBorders>
          <w:tblCellMar>
            <w:top w:w="0" w:type="dxa"/>
            <w:bottom w:w="0" w:type="dxa"/>
          </w:tblCellMar>
        </w:tblPrEx>
        <w:tc>
          <w:tcPr>
            <w:tcW w:w="470" w:type="dxa"/>
            <w:tcMar>
              <w:right w:w="80" w:type="nil"/>
            </w:tcMar>
          </w:tcPr>
          <w:p w14:paraId="697330E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82" w:history="1">
              <w:r>
                <w:rPr>
                  <w:rFonts w:ascii="Verdana" w:hAnsi="Verdana" w:cs="Verdana"/>
                  <w:b/>
                  <w:bCs/>
                  <w:color w:val="0A508C"/>
                  <w:sz w:val="26"/>
                  <w:szCs w:val="26"/>
                </w:rPr>
                <w:t>Y.3</w:t>
              </w:r>
            </w:hyperlink>
          </w:p>
        </w:tc>
        <w:tc>
          <w:tcPr>
            <w:tcW w:w="3962" w:type="dxa"/>
          </w:tcPr>
          <w:p w14:paraId="03275FE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83" w:history="1">
              <w:r>
                <w:rPr>
                  <w:rFonts w:ascii="Verdana" w:hAnsi="Verdana" w:cs="Verdana"/>
                  <w:color w:val="2E5611"/>
                  <w:sz w:val="26"/>
                  <w:szCs w:val="26"/>
                </w:rPr>
                <w:t>Form and use plurals of nouns ending in f, fe, o, and y</w:t>
              </w:r>
            </w:hyperlink>
          </w:p>
        </w:tc>
      </w:tr>
      <w:tr w:rsidR="000D6ECD" w14:paraId="5DC4CA63" w14:textId="77777777">
        <w:tblPrEx>
          <w:tblBorders>
            <w:top w:val="none" w:sz="0" w:space="0" w:color="auto"/>
          </w:tblBorders>
          <w:tblCellMar>
            <w:top w:w="0" w:type="dxa"/>
            <w:bottom w:w="0" w:type="dxa"/>
          </w:tblCellMar>
        </w:tblPrEx>
        <w:tc>
          <w:tcPr>
            <w:tcW w:w="470" w:type="dxa"/>
            <w:tcMar>
              <w:right w:w="80" w:type="nil"/>
            </w:tcMar>
          </w:tcPr>
          <w:p w14:paraId="0155D26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84" w:history="1">
              <w:r>
                <w:rPr>
                  <w:rFonts w:ascii="Verdana" w:hAnsi="Verdana" w:cs="Verdana"/>
                  <w:b/>
                  <w:bCs/>
                  <w:color w:val="0A508C"/>
                  <w:sz w:val="26"/>
                  <w:szCs w:val="26"/>
                </w:rPr>
                <w:t>Y.4</w:t>
              </w:r>
            </w:hyperlink>
          </w:p>
        </w:tc>
        <w:tc>
          <w:tcPr>
            <w:tcW w:w="2691" w:type="dxa"/>
          </w:tcPr>
          <w:p w14:paraId="547669C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85" w:history="1">
              <w:r>
                <w:rPr>
                  <w:rFonts w:ascii="Verdana" w:hAnsi="Verdana" w:cs="Verdana"/>
                  <w:color w:val="2E5611"/>
                  <w:sz w:val="26"/>
                  <w:szCs w:val="26"/>
                </w:rPr>
                <w:t>Form plurals: review</w:t>
              </w:r>
            </w:hyperlink>
          </w:p>
        </w:tc>
      </w:tr>
      <w:tr w:rsidR="000D6ECD" w14:paraId="24AEF84A" w14:textId="77777777">
        <w:tblPrEx>
          <w:tblBorders>
            <w:top w:val="none" w:sz="0" w:space="0" w:color="auto"/>
          </w:tblBorders>
          <w:tblCellMar>
            <w:top w:w="0" w:type="dxa"/>
            <w:bottom w:w="0" w:type="dxa"/>
          </w:tblCellMar>
        </w:tblPrEx>
        <w:tc>
          <w:tcPr>
            <w:tcW w:w="470" w:type="dxa"/>
            <w:tcMar>
              <w:right w:w="80" w:type="nil"/>
            </w:tcMar>
          </w:tcPr>
          <w:p w14:paraId="61952E2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86" w:history="1">
              <w:r>
                <w:rPr>
                  <w:rFonts w:ascii="Verdana" w:hAnsi="Verdana" w:cs="Verdana"/>
                  <w:b/>
                  <w:bCs/>
                  <w:color w:val="0A508C"/>
                  <w:sz w:val="26"/>
                  <w:szCs w:val="26"/>
                </w:rPr>
                <w:t>Y.5</w:t>
              </w:r>
            </w:hyperlink>
          </w:p>
        </w:tc>
        <w:tc>
          <w:tcPr>
            <w:tcW w:w="3812" w:type="dxa"/>
          </w:tcPr>
          <w:p w14:paraId="33176CA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87" w:history="1">
              <w:r>
                <w:rPr>
                  <w:rFonts w:ascii="Verdana" w:hAnsi="Verdana" w:cs="Verdana"/>
                  <w:color w:val="2E5611"/>
                  <w:sz w:val="26"/>
                  <w:szCs w:val="26"/>
                </w:rPr>
                <w:t>Form and use plurals: review</w:t>
              </w:r>
            </w:hyperlink>
          </w:p>
        </w:tc>
      </w:tr>
      <w:tr w:rsidR="000D6ECD" w14:paraId="7C738359" w14:textId="77777777">
        <w:tblPrEx>
          <w:tblBorders>
            <w:top w:val="none" w:sz="0" w:space="0" w:color="auto"/>
          </w:tblBorders>
          <w:tblCellMar>
            <w:top w:w="0" w:type="dxa"/>
            <w:bottom w:w="0" w:type="dxa"/>
          </w:tblCellMar>
        </w:tblPrEx>
        <w:tc>
          <w:tcPr>
            <w:tcW w:w="470" w:type="dxa"/>
            <w:tcMar>
              <w:right w:w="80" w:type="nil"/>
            </w:tcMar>
          </w:tcPr>
          <w:p w14:paraId="6777F14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88" w:history="1">
              <w:r>
                <w:rPr>
                  <w:rFonts w:ascii="Verdana" w:hAnsi="Verdana" w:cs="Verdana"/>
                  <w:b/>
                  <w:bCs/>
                  <w:color w:val="0A508C"/>
                  <w:sz w:val="26"/>
                  <w:szCs w:val="26"/>
                </w:rPr>
                <w:t>Y.7</w:t>
              </w:r>
            </w:hyperlink>
          </w:p>
        </w:tc>
        <w:tc>
          <w:tcPr>
            <w:tcW w:w="3962" w:type="dxa"/>
          </w:tcPr>
          <w:p w14:paraId="7F6FBB5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89" w:history="1">
              <w:r>
                <w:rPr>
                  <w:rFonts w:ascii="Verdana" w:hAnsi="Verdana" w:cs="Verdana"/>
                  <w:color w:val="2E5611"/>
                  <w:sz w:val="26"/>
                  <w:szCs w:val="26"/>
                </w:rPr>
                <w:t>Form the singular or plural possessive</w:t>
              </w:r>
            </w:hyperlink>
          </w:p>
        </w:tc>
      </w:tr>
      <w:tr w:rsidR="000D6ECD" w14:paraId="2F9CF681" w14:textId="77777777">
        <w:tblPrEx>
          <w:tblBorders>
            <w:top w:val="none" w:sz="0" w:space="0" w:color="auto"/>
          </w:tblBorders>
          <w:tblCellMar>
            <w:top w:w="0" w:type="dxa"/>
            <w:bottom w:w="0" w:type="dxa"/>
          </w:tblCellMar>
        </w:tblPrEx>
        <w:tc>
          <w:tcPr>
            <w:tcW w:w="470" w:type="dxa"/>
            <w:tcMar>
              <w:right w:w="80" w:type="nil"/>
            </w:tcMar>
          </w:tcPr>
          <w:p w14:paraId="7682DFB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90" w:history="1">
              <w:r>
                <w:rPr>
                  <w:rFonts w:ascii="Verdana" w:hAnsi="Verdana" w:cs="Verdana"/>
                  <w:b/>
                  <w:bCs/>
                  <w:color w:val="0A508C"/>
                  <w:sz w:val="26"/>
                  <w:szCs w:val="26"/>
                </w:rPr>
                <w:t>Y.8</w:t>
              </w:r>
            </w:hyperlink>
          </w:p>
        </w:tc>
        <w:tc>
          <w:tcPr>
            <w:tcW w:w="3962" w:type="dxa"/>
          </w:tcPr>
          <w:p w14:paraId="15CE8A5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91" w:history="1">
              <w:r>
                <w:rPr>
                  <w:rFonts w:ascii="Verdana" w:hAnsi="Verdana" w:cs="Verdana"/>
                  <w:color w:val="2E5611"/>
                  <w:sz w:val="26"/>
                  <w:szCs w:val="26"/>
                </w:rPr>
                <w:t>Identify and correct errors with plural and possessive nouns</w:t>
              </w:r>
            </w:hyperlink>
          </w:p>
        </w:tc>
      </w:tr>
      <w:tr w:rsidR="000D6ECD" w14:paraId="778D899F" w14:textId="77777777">
        <w:tblPrEx>
          <w:tblBorders>
            <w:top w:val="none" w:sz="0" w:space="0" w:color="auto"/>
          </w:tblBorders>
          <w:tblCellMar>
            <w:top w:w="0" w:type="dxa"/>
            <w:bottom w:w="0" w:type="dxa"/>
          </w:tblCellMar>
        </w:tblPrEx>
        <w:tc>
          <w:tcPr>
            <w:tcW w:w="458" w:type="dxa"/>
            <w:tcMar>
              <w:right w:w="80" w:type="nil"/>
            </w:tcMar>
          </w:tcPr>
          <w:p w14:paraId="33A98BB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92" w:history="1">
              <w:r>
                <w:rPr>
                  <w:rFonts w:ascii="Verdana" w:hAnsi="Verdana" w:cs="Verdana"/>
                  <w:b/>
                  <w:bCs/>
                  <w:color w:val="0A508C"/>
                  <w:sz w:val="26"/>
                  <w:szCs w:val="26"/>
                </w:rPr>
                <w:t>Z.2</w:t>
              </w:r>
            </w:hyperlink>
          </w:p>
        </w:tc>
        <w:tc>
          <w:tcPr>
            <w:tcW w:w="3974" w:type="dxa"/>
          </w:tcPr>
          <w:p w14:paraId="0A6248B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93" w:history="1">
              <w:r>
                <w:rPr>
                  <w:rFonts w:ascii="Verdana" w:hAnsi="Verdana" w:cs="Verdana"/>
                  <w:color w:val="2E5611"/>
                  <w:sz w:val="26"/>
                  <w:szCs w:val="26"/>
                </w:rPr>
                <w:t>Use the pronoun that agrees with the antecedent</w:t>
              </w:r>
            </w:hyperlink>
          </w:p>
        </w:tc>
      </w:tr>
      <w:tr w:rsidR="000D6ECD" w14:paraId="5DD0E1BB" w14:textId="77777777">
        <w:tblPrEx>
          <w:tblBorders>
            <w:top w:val="none" w:sz="0" w:space="0" w:color="auto"/>
          </w:tblBorders>
          <w:tblCellMar>
            <w:top w:w="0" w:type="dxa"/>
            <w:bottom w:w="0" w:type="dxa"/>
          </w:tblCellMar>
        </w:tblPrEx>
        <w:tc>
          <w:tcPr>
            <w:tcW w:w="458" w:type="dxa"/>
            <w:tcMar>
              <w:right w:w="80" w:type="nil"/>
            </w:tcMar>
          </w:tcPr>
          <w:p w14:paraId="0BE5887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94" w:history="1">
              <w:r>
                <w:rPr>
                  <w:rFonts w:ascii="Verdana" w:hAnsi="Verdana" w:cs="Verdana"/>
                  <w:b/>
                  <w:bCs/>
                  <w:color w:val="0A508C"/>
                  <w:sz w:val="26"/>
                  <w:szCs w:val="26"/>
                </w:rPr>
                <w:t>Z.5</w:t>
              </w:r>
            </w:hyperlink>
          </w:p>
        </w:tc>
        <w:tc>
          <w:tcPr>
            <w:tcW w:w="3974" w:type="dxa"/>
          </w:tcPr>
          <w:p w14:paraId="7FB1A9E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95" w:history="1">
              <w:r>
                <w:rPr>
                  <w:rFonts w:ascii="Verdana" w:hAnsi="Verdana" w:cs="Verdana"/>
                  <w:color w:val="2E5611"/>
                  <w:sz w:val="26"/>
                  <w:szCs w:val="26"/>
                </w:rPr>
                <w:t>Correct inappropriate shifts in pronoun number and person</w:t>
              </w:r>
            </w:hyperlink>
          </w:p>
        </w:tc>
      </w:tr>
      <w:tr w:rsidR="000D6ECD" w14:paraId="576E2168" w14:textId="77777777">
        <w:tblPrEx>
          <w:tblBorders>
            <w:top w:val="none" w:sz="0" w:space="0" w:color="auto"/>
          </w:tblBorders>
          <w:tblCellMar>
            <w:top w:w="0" w:type="dxa"/>
            <w:bottom w:w="0" w:type="dxa"/>
          </w:tblCellMar>
        </w:tblPrEx>
        <w:tc>
          <w:tcPr>
            <w:tcW w:w="682" w:type="dxa"/>
            <w:tcMar>
              <w:right w:w="80" w:type="nil"/>
            </w:tcMar>
          </w:tcPr>
          <w:p w14:paraId="3170ADD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96" w:history="1">
              <w:r>
                <w:rPr>
                  <w:rFonts w:ascii="Verdana" w:hAnsi="Verdana" w:cs="Verdana"/>
                  <w:b/>
                  <w:bCs/>
                  <w:color w:val="0A508C"/>
                  <w:sz w:val="26"/>
                  <w:szCs w:val="26"/>
                </w:rPr>
                <w:t>AA.1</w:t>
              </w:r>
            </w:hyperlink>
          </w:p>
        </w:tc>
        <w:tc>
          <w:tcPr>
            <w:tcW w:w="3750" w:type="dxa"/>
          </w:tcPr>
          <w:p w14:paraId="4ACA8C1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97" w:history="1">
              <w:r>
                <w:rPr>
                  <w:rFonts w:ascii="Verdana" w:hAnsi="Verdana" w:cs="Verdana"/>
                  <w:color w:val="2E5611"/>
                  <w:sz w:val="26"/>
                  <w:szCs w:val="26"/>
                </w:rPr>
                <w:t>Choose between subject and object pronouns</w:t>
              </w:r>
            </w:hyperlink>
          </w:p>
        </w:tc>
      </w:tr>
      <w:tr w:rsidR="000D6ECD" w14:paraId="256616FB" w14:textId="77777777">
        <w:tblPrEx>
          <w:tblBorders>
            <w:top w:val="none" w:sz="0" w:space="0" w:color="auto"/>
          </w:tblBorders>
          <w:tblCellMar>
            <w:top w:w="0" w:type="dxa"/>
            <w:bottom w:w="0" w:type="dxa"/>
          </w:tblCellMar>
        </w:tblPrEx>
        <w:tc>
          <w:tcPr>
            <w:tcW w:w="682" w:type="dxa"/>
            <w:tcMar>
              <w:right w:w="80" w:type="nil"/>
            </w:tcMar>
          </w:tcPr>
          <w:p w14:paraId="370469B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198" w:history="1">
              <w:r>
                <w:rPr>
                  <w:rFonts w:ascii="Verdana" w:hAnsi="Verdana" w:cs="Verdana"/>
                  <w:b/>
                  <w:bCs/>
                  <w:color w:val="0A508C"/>
                  <w:sz w:val="26"/>
                  <w:szCs w:val="26"/>
                </w:rPr>
                <w:t>AA.2</w:t>
              </w:r>
            </w:hyperlink>
          </w:p>
        </w:tc>
        <w:tc>
          <w:tcPr>
            <w:tcW w:w="3750" w:type="dxa"/>
          </w:tcPr>
          <w:p w14:paraId="3F57C67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199" w:history="1">
              <w:r>
                <w:rPr>
                  <w:rFonts w:ascii="Verdana" w:hAnsi="Verdana" w:cs="Verdana"/>
                  <w:color w:val="2E5611"/>
                  <w:sz w:val="26"/>
                  <w:szCs w:val="26"/>
                </w:rPr>
                <w:t>Compound subjects and objects with "I" and "me"</w:t>
              </w:r>
            </w:hyperlink>
          </w:p>
        </w:tc>
      </w:tr>
      <w:tr w:rsidR="000D6ECD" w14:paraId="37B716DA" w14:textId="77777777">
        <w:tblPrEx>
          <w:tblBorders>
            <w:top w:val="none" w:sz="0" w:space="0" w:color="auto"/>
          </w:tblBorders>
          <w:tblCellMar>
            <w:top w:w="0" w:type="dxa"/>
            <w:bottom w:w="0" w:type="dxa"/>
          </w:tblCellMar>
        </w:tblPrEx>
        <w:tc>
          <w:tcPr>
            <w:tcW w:w="682" w:type="dxa"/>
            <w:tcMar>
              <w:right w:w="80" w:type="nil"/>
            </w:tcMar>
          </w:tcPr>
          <w:p w14:paraId="588C5AC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00" w:history="1">
              <w:r>
                <w:rPr>
                  <w:rFonts w:ascii="Verdana" w:hAnsi="Verdana" w:cs="Verdana"/>
                  <w:b/>
                  <w:bCs/>
                  <w:color w:val="0A508C"/>
                  <w:sz w:val="26"/>
                  <w:szCs w:val="26"/>
                </w:rPr>
                <w:t>AA.3</w:t>
              </w:r>
            </w:hyperlink>
          </w:p>
        </w:tc>
        <w:tc>
          <w:tcPr>
            <w:tcW w:w="3750" w:type="dxa"/>
          </w:tcPr>
          <w:p w14:paraId="1B84261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01" w:history="1">
              <w:r>
                <w:rPr>
                  <w:rFonts w:ascii="Verdana" w:hAnsi="Verdana" w:cs="Verdana"/>
                  <w:color w:val="2E5611"/>
                  <w:sz w:val="26"/>
                  <w:szCs w:val="26"/>
                </w:rPr>
                <w:t>Compound subjects and objects with pronouns</w:t>
              </w:r>
            </w:hyperlink>
          </w:p>
        </w:tc>
      </w:tr>
      <w:tr w:rsidR="000D6ECD" w14:paraId="11993A4F" w14:textId="77777777">
        <w:tblPrEx>
          <w:tblBorders>
            <w:top w:val="none" w:sz="0" w:space="0" w:color="auto"/>
          </w:tblBorders>
          <w:tblCellMar>
            <w:top w:w="0" w:type="dxa"/>
            <w:bottom w:w="0" w:type="dxa"/>
          </w:tblCellMar>
        </w:tblPrEx>
        <w:tc>
          <w:tcPr>
            <w:tcW w:w="682" w:type="dxa"/>
            <w:tcMar>
              <w:right w:w="80" w:type="nil"/>
            </w:tcMar>
          </w:tcPr>
          <w:p w14:paraId="05F48DC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02" w:history="1">
              <w:r>
                <w:rPr>
                  <w:rFonts w:ascii="Verdana" w:hAnsi="Verdana" w:cs="Verdana"/>
                  <w:b/>
                  <w:bCs/>
                  <w:color w:val="0A508C"/>
                  <w:sz w:val="26"/>
                  <w:szCs w:val="26"/>
                </w:rPr>
                <w:t>AA.4</w:t>
              </w:r>
            </w:hyperlink>
          </w:p>
        </w:tc>
        <w:tc>
          <w:tcPr>
            <w:tcW w:w="3275" w:type="dxa"/>
          </w:tcPr>
          <w:p w14:paraId="11EECF7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03" w:history="1">
              <w:r>
                <w:rPr>
                  <w:rFonts w:ascii="Verdana" w:hAnsi="Verdana" w:cs="Verdana"/>
                  <w:color w:val="2E5611"/>
                  <w:sz w:val="26"/>
                  <w:szCs w:val="26"/>
                </w:rPr>
                <w:t>Use possessive pronouns</w:t>
              </w:r>
            </w:hyperlink>
          </w:p>
        </w:tc>
      </w:tr>
      <w:tr w:rsidR="000D6ECD" w14:paraId="3B313FF5" w14:textId="77777777">
        <w:tblPrEx>
          <w:tblBorders>
            <w:top w:val="none" w:sz="0" w:space="0" w:color="auto"/>
          </w:tblBorders>
          <w:tblCellMar>
            <w:top w:w="0" w:type="dxa"/>
            <w:bottom w:w="0" w:type="dxa"/>
          </w:tblCellMar>
        </w:tblPrEx>
        <w:tc>
          <w:tcPr>
            <w:tcW w:w="682" w:type="dxa"/>
            <w:tcMar>
              <w:right w:w="80" w:type="nil"/>
            </w:tcMar>
          </w:tcPr>
          <w:p w14:paraId="3E5E9FC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04" w:history="1">
              <w:r>
                <w:rPr>
                  <w:rFonts w:ascii="Verdana" w:hAnsi="Verdana" w:cs="Verdana"/>
                  <w:b/>
                  <w:bCs/>
                  <w:color w:val="0A508C"/>
                  <w:sz w:val="26"/>
                  <w:szCs w:val="26"/>
                </w:rPr>
                <w:t>AA.5</w:t>
              </w:r>
            </w:hyperlink>
          </w:p>
        </w:tc>
        <w:tc>
          <w:tcPr>
            <w:tcW w:w="3750" w:type="dxa"/>
          </w:tcPr>
          <w:p w14:paraId="4F2435D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05" w:history="1">
              <w:r>
                <w:rPr>
                  <w:rFonts w:ascii="Verdana" w:hAnsi="Verdana" w:cs="Verdana"/>
                  <w:color w:val="2E5611"/>
                  <w:sz w:val="26"/>
                  <w:szCs w:val="26"/>
                </w:rPr>
                <w:t>Choose between personal and reflexive pronouns</w:t>
              </w:r>
            </w:hyperlink>
          </w:p>
        </w:tc>
      </w:tr>
      <w:tr w:rsidR="000D6ECD" w14:paraId="3C662240" w14:textId="77777777">
        <w:tblPrEx>
          <w:tblBorders>
            <w:top w:val="none" w:sz="0" w:space="0" w:color="auto"/>
          </w:tblBorders>
          <w:tblCellMar>
            <w:top w:w="0" w:type="dxa"/>
            <w:bottom w:w="0" w:type="dxa"/>
          </w:tblCellMar>
        </w:tblPrEx>
        <w:tc>
          <w:tcPr>
            <w:tcW w:w="682" w:type="dxa"/>
            <w:tcMar>
              <w:right w:w="80" w:type="nil"/>
            </w:tcMar>
          </w:tcPr>
          <w:p w14:paraId="6B6F7A3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06" w:history="1">
              <w:r>
                <w:rPr>
                  <w:rFonts w:ascii="Verdana" w:hAnsi="Verdana" w:cs="Verdana"/>
                  <w:b/>
                  <w:bCs/>
                  <w:color w:val="0A508C"/>
                  <w:sz w:val="26"/>
                  <w:szCs w:val="26"/>
                </w:rPr>
                <w:t>AA.6</w:t>
              </w:r>
            </w:hyperlink>
          </w:p>
        </w:tc>
        <w:tc>
          <w:tcPr>
            <w:tcW w:w="2996" w:type="dxa"/>
          </w:tcPr>
          <w:p w14:paraId="2EB04C2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07" w:history="1">
              <w:r>
                <w:rPr>
                  <w:rFonts w:ascii="Verdana" w:hAnsi="Verdana" w:cs="Verdana"/>
                  <w:color w:val="2E5611"/>
                  <w:sz w:val="26"/>
                  <w:szCs w:val="26"/>
                </w:rPr>
                <w:t>Use reflexive pronouns</w:t>
              </w:r>
            </w:hyperlink>
          </w:p>
        </w:tc>
      </w:tr>
      <w:tr w:rsidR="000D6ECD" w14:paraId="4EAD5B39" w14:textId="77777777">
        <w:tblPrEx>
          <w:tblBorders>
            <w:top w:val="none" w:sz="0" w:space="0" w:color="auto"/>
          </w:tblBorders>
          <w:tblCellMar>
            <w:top w:w="0" w:type="dxa"/>
            <w:bottom w:w="0" w:type="dxa"/>
          </w:tblCellMar>
        </w:tblPrEx>
        <w:tc>
          <w:tcPr>
            <w:tcW w:w="682" w:type="dxa"/>
            <w:tcMar>
              <w:right w:w="80" w:type="nil"/>
            </w:tcMar>
          </w:tcPr>
          <w:p w14:paraId="353CBFE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08" w:history="1">
              <w:r>
                <w:rPr>
                  <w:rFonts w:ascii="Verdana" w:hAnsi="Verdana" w:cs="Verdana"/>
                  <w:b/>
                  <w:bCs/>
                  <w:color w:val="0A508C"/>
                  <w:sz w:val="26"/>
                  <w:szCs w:val="26"/>
                </w:rPr>
                <w:t>AA.9</w:t>
              </w:r>
            </w:hyperlink>
          </w:p>
        </w:tc>
        <w:tc>
          <w:tcPr>
            <w:tcW w:w="3750" w:type="dxa"/>
          </w:tcPr>
          <w:p w14:paraId="769BB64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09" w:history="1">
              <w:r>
                <w:rPr>
                  <w:rFonts w:ascii="Verdana" w:hAnsi="Verdana" w:cs="Verdana"/>
                  <w:color w:val="2E5611"/>
                  <w:sz w:val="26"/>
                  <w:szCs w:val="26"/>
                </w:rPr>
                <w:t>Use relative pronouns: who and whom</w:t>
              </w:r>
            </w:hyperlink>
          </w:p>
        </w:tc>
      </w:tr>
      <w:tr w:rsidR="000D6ECD" w14:paraId="08E5EC64" w14:textId="77777777">
        <w:tblPrEx>
          <w:tblBorders>
            <w:top w:val="none" w:sz="0" w:space="0" w:color="auto"/>
          </w:tblBorders>
          <w:tblCellMar>
            <w:top w:w="0" w:type="dxa"/>
            <w:bottom w:w="0" w:type="dxa"/>
          </w:tblCellMar>
        </w:tblPrEx>
        <w:tc>
          <w:tcPr>
            <w:tcW w:w="867" w:type="dxa"/>
            <w:tcMar>
              <w:right w:w="80" w:type="nil"/>
            </w:tcMar>
          </w:tcPr>
          <w:p w14:paraId="6B917CD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10" w:history="1">
              <w:r>
                <w:rPr>
                  <w:rFonts w:ascii="Verdana" w:hAnsi="Verdana" w:cs="Verdana"/>
                  <w:b/>
                  <w:bCs/>
                  <w:color w:val="0A508C"/>
                  <w:sz w:val="26"/>
                  <w:szCs w:val="26"/>
                </w:rPr>
                <w:t>AA.10</w:t>
              </w:r>
            </w:hyperlink>
          </w:p>
        </w:tc>
        <w:tc>
          <w:tcPr>
            <w:tcW w:w="3565" w:type="dxa"/>
          </w:tcPr>
          <w:p w14:paraId="476F037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11" w:history="1">
              <w:r>
                <w:rPr>
                  <w:rFonts w:ascii="Verdana" w:hAnsi="Verdana" w:cs="Verdana"/>
                  <w:color w:val="2E5611"/>
                  <w:sz w:val="26"/>
                  <w:szCs w:val="26"/>
                </w:rPr>
                <w:t>Use relative pronouns: who, whom, whose, which, and that</w:t>
              </w:r>
            </w:hyperlink>
          </w:p>
        </w:tc>
      </w:tr>
      <w:tr w:rsidR="000D6ECD" w14:paraId="7127C67E" w14:textId="77777777">
        <w:tblPrEx>
          <w:tblBorders>
            <w:top w:val="none" w:sz="0" w:space="0" w:color="auto"/>
          </w:tblBorders>
          <w:tblCellMar>
            <w:top w:w="0" w:type="dxa"/>
            <w:bottom w:w="0" w:type="dxa"/>
          </w:tblCellMar>
        </w:tblPrEx>
        <w:tc>
          <w:tcPr>
            <w:tcW w:w="675" w:type="dxa"/>
            <w:tcMar>
              <w:right w:w="80" w:type="nil"/>
            </w:tcMar>
          </w:tcPr>
          <w:p w14:paraId="77AA763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12" w:history="1">
              <w:r>
                <w:rPr>
                  <w:rFonts w:ascii="Verdana" w:hAnsi="Verdana" w:cs="Verdana"/>
                  <w:b/>
                  <w:bCs/>
                  <w:color w:val="0A508C"/>
                  <w:sz w:val="26"/>
                  <w:szCs w:val="26"/>
                </w:rPr>
                <w:t>BB.5</w:t>
              </w:r>
            </w:hyperlink>
          </w:p>
        </w:tc>
        <w:tc>
          <w:tcPr>
            <w:tcW w:w="3555" w:type="dxa"/>
          </w:tcPr>
          <w:p w14:paraId="61861D88"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13" w:history="1">
              <w:r>
                <w:rPr>
                  <w:rFonts w:ascii="Verdana" w:hAnsi="Verdana" w:cs="Verdana"/>
                  <w:color w:val="2E5611"/>
                  <w:sz w:val="26"/>
                  <w:szCs w:val="26"/>
                </w:rPr>
                <w:t>Use the correct modal verb</w:t>
              </w:r>
            </w:hyperlink>
          </w:p>
        </w:tc>
      </w:tr>
      <w:tr w:rsidR="000D6ECD" w14:paraId="3423AEEA" w14:textId="77777777">
        <w:tblPrEx>
          <w:tblBorders>
            <w:top w:val="none" w:sz="0" w:space="0" w:color="auto"/>
          </w:tblBorders>
          <w:tblCellMar>
            <w:top w:w="0" w:type="dxa"/>
            <w:bottom w:w="0" w:type="dxa"/>
          </w:tblCellMar>
        </w:tblPrEx>
        <w:tc>
          <w:tcPr>
            <w:tcW w:w="655" w:type="dxa"/>
            <w:tcMar>
              <w:right w:w="80" w:type="nil"/>
            </w:tcMar>
          </w:tcPr>
          <w:p w14:paraId="1DF6B2A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14" w:history="1">
              <w:r>
                <w:rPr>
                  <w:rFonts w:ascii="Verdana" w:hAnsi="Verdana" w:cs="Verdana"/>
                  <w:b/>
                  <w:bCs/>
                  <w:color w:val="0A508C"/>
                  <w:sz w:val="26"/>
                  <w:szCs w:val="26"/>
                </w:rPr>
                <w:t>CC.1</w:t>
              </w:r>
            </w:hyperlink>
          </w:p>
        </w:tc>
        <w:tc>
          <w:tcPr>
            <w:tcW w:w="3777" w:type="dxa"/>
          </w:tcPr>
          <w:p w14:paraId="1C318E10"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15" w:history="1">
              <w:r>
                <w:rPr>
                  <w:rFonts w:ascii="Verdana" w:hAnsi="Verdana" w:cs="Verdana"/>
                  <w:color w:val="2E5611"/>
                  <w:sz w:val="26"/>
                  <w:szCs w:val="26"/>
                </w:rPr>
                <w:t>Use the correct subject or verb</w:t>
              </w:r>
            </w:hyperlink>
          </w:p>
        </w:tc>
      </w:tr>
      <w:tr w:rsidR="000D6ECD" w14:paraId="1D51E709" w14:textId="77777777">
        <w:tblPrEx>
          <w:tblBorders>
            <w:top w:val="none" w:sz="0" w:space="0" w:color="auto"/>
          </w:tblBorders>
          <w:tblCellMar>
            <w:top w:w="0" w:type="dxa"/>
            <w:bottom w:w="0" w:type="dxa"/>
          </w:tblCellMar>
        </w:tblPrEx>
        <w:tc>
          <w:tcPr>
            <w:tcW w:w="655" w:type="dxa"/>
            <w:tcMar>
              <w:right w:w="80" w:type="nil"/>
            </w:tcMar>
          </w:tcPr>
          <w:p w14:paraId="57FA1C3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16" w:history="1">
              <w:r>
                <w:rPr>
                  <w:rFonts w:ascii="Verdana" w:hAnsi="Verdana" w:cs="Verdana"/>
                  <w:b/>
                  <w:bCs/>
                  <w:color w:val="0A508C"/>
                  <w:sz w:val="26"/>
                  <w:szCs w:val="26"/>
                </w:rPr>
                <w:t>CC.2</w:t>
              </w:r>
            </w:hyperlink>
          </w:p>
        </w:tc>
        <w:tc>
          <w:tcPr>
            <w:tcW w:w="3777" w:type="dxa"/>
          </w:tcPr>
          <w:p w14:paraId="3118BE8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17" w:history="1">
              <w:r>
                <w:rPr>
                  <w:rFonts w:ascii="Verdana" w:hAnsi="Verdana" w:cs="Verdana"/>
                  <w:color w:val="2E5611"/>
                  <w:sz w:val="26"/>
                  <w:szCs w:val="26"/>
                </w:rPr>
                <w:t>Use the correct verb – with compound subjects</w:t>
              </w:r>
            </w:hyperlink>
          </w:p>
        </w:tc>
      </w:tr>
      <w:tr w:rsidR="000D6ECD" w14:paraId="63C585B3" w14:textId="77777777">
        <w:tblPrEx>
          <w:tblBorders>
            <w:top w:val="none" w:sz="0" w:space="0" w:color="auto"/>
          </w:tblBorders>
          <w:tblCellMar>
            <w:top w:w="0" w:type="dxa"/>
            <w:bottom w:w="0" w:type="dxa"/>
          </w:tblCellMar>
        </w:tblPrEx>
        <w:tc>
          <w:tcPr>
            <w:tcW w:w="710" w:type="dxa"/>
            <w:tcMar>
              <w:right w:w="80" w:type="nil"/>
            </w:tcMar>
          </w:tcPr>
          <w:p w14:paraId="6A18FB4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18" w:history="1">
              <w:r>
                <w:rPr>
                  <w:rFonts w:ascii="Verdana" w:hAnsi="Verdana" w:cs="Verdana"/>
                  <w:b/>
                  <w:bCs/>
                  <w:color w:val="0A508C"/>
                  <w:sz w:val="26"/>
                  <w:szCs w:val="26"/>
                </w:rPr>
                <w:t>DD.1</w:t>
              </w:r>
            </w:hyperlink>
          </w:p>
        </w:tc>
        <w:tc>
          <w:tcPr>
            <w:tcW w:w="3670" w:type="dxa"/>
          </w:tcPr>
          <w:p w14:paraId="5B6C45F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19" w:history="1">
              <w:r>
                <w:rPr>
                  <w:rFonts w:ascii="Verdana" w:hAnsi="Verdana" w:cs="Verdana"/>
                  <w:color w:val="2E5611"/>
                  <w:sz w:val="26"/>
                  <w:szCs w:val="26"/>
                </w:rPr>
                <w:t>Irregular past tense: review</w:t>
              </w:r>
            </w:hyperlink>
          </w:p>
        </w:tc>
      </w:tr>
      <w:tr w:rsidR="000D6ECD" w14:paraId="1A01DD6F" w14:textId="77777777">
        <w:tblPrEx>
          <w:tblBorders>
            <w:top w:val="none" w:sz="0" w:space="0" w:color="auto"/>
          </w:tblBorders>
          <w:tblCellMar>
            <w:top w:w="0" w:type="dxa"/>
            <w:bottom w:w="0" w:type="dxa"/>
          </w:tblCellMar>
        </w:tblPrEx>
        <w:tc>
          <w:tcPr>
            <w:tcW w:w="710" w:type="dxa"/>
            <w:tcMar>
              <w:right w:w="80" w:type="nil"/>
            </w:tcMar>
          </w:tcPr>
          <w:p w14:paraId="2BA703D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20" w:history="1">
              <w:r>
                <w:rPr>
                  <w:rFonts w:ascii="Verdana" w:hAnsi="Verdana" w:cs="Verdana"/>
                  <w:b/>
                  <w:bCs/>
                  <w:color w:val="0A508C"/>
                  <w:sz w:val="26"/>
                  <w:szCs w:val="26"/>
                </w:rPr>
                <w:t>DD.2</w:t>
              </w:r>
            </w:hyperlink>
          </w:p>
        </w:tc>
        <w:tc>
          <w:tcPr>
            <w:tcW w:w="3722" w:type="dxa"/>
          </w:tcPr>
          <w:p w14:paraId="414BF4F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21" w:history="1">
              <w:r>
                <w:rPr>
                  <w:rFonts w:ascii="Verdana" w:hAnsi="Verdana" w:cs="Verdana"/>
                  <w:color w:val="2E5611"/>
                  <w:sz w:val="26"/>
                  <w:szCs w:val="26"/>
                </w:rPr>
                <w:t>Simple past, present, and future tense: review</w:t>
              </w:r>
            </w:hyperlink>
          </w:p>
        </w:tc>
      </w:tr>
      <w:tr w:rsidR="000D6ECD" w14:paraId="743CEC0A" w14:textId="77777777">
        <w:tblPrEx>
          <w:tblBorders>
            <w:top w:val="none" w:sz="0" w:space="0" w:color="auto"/>
          </w:tblBorders>
          <w:tblCellMar>
            <w:top w:w="0" w:type="dxa"/>
            <w:bottom w:w="0" w:type="dxa"/>
          </w:tblCellMar>
        </w:tblPrEx>
        <w:tc>
          <w:tcPr>
            <w:tcW w:w="710" w:type="dxa"/>
            <w:tcMar>
              <w:right w:w="80" w:type="nil"/>
            </w:tcMar>
          </w:tcPr>
          <w:p w14:paraId="5498B128"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22" w:history="1">
              <w:r>
                <w:rPr>
                  <w:rFonts w:ascii="Verdana" w:hAnsi="Verdana" w:cs="Verdana"/>
                  <w:b/>
                  <w:bCs/>
                  <w:color w:val="0A508C"/>
                  <w:sz w:val="26"/>
                  <w:szCs w:val="26"/>
                </w:rPr>
                <w:t>DD.3</w:t>
              </w:r>
            </w:hyperlink>
          </w:p>
        </w:tc>
        <w:tc>
          <w:tcPr>
            <w:tcW w:w="3722" w:type="dxa"/>
          </w:tcPr>
          <w:p w14:paraId="00D1307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23" w:history="1">
              <w:r>
                <w:rPr>
                  <w:rFonts w:ascii="Verdana" w:hAnsi="Verdana" w:cs="Verdana"/>
                  <w:color w:val="2E5611"/>
                  <w:sz w:val="26"/>
                  <w:szCs w:val="26"/>
                </w:rPr>
                <w:t>Correct inappropriate shifts in verb tense</w:t>
              </w:r>
            </w:hyperlink>
          </w:p>
        </w:tc>
      </w:tr>
      <w:tr w:rsidR="000D6ECD" w14:paraId="0B3718D3" w14:textId="77777777">
        <w:tblPrEx>
          <w:tblBorders>
            <w:top w:val="none" w:sz="0" w:space="0" w:color="auto"/>
          </w:tblBorders>
          <w:tblCellMar>
            <w:top w:w="0" w:type="dxa"/>
            <w:bottom w:w="0" w:type="dxa"/>
          </w:tblCellMar>
        </w:tblPrEx>
        <w:tc>
          <w:tcPr>
            <w:tcW w:w="710" w:type="dxa"/>
            <w:tcMar>
              <w:right w:w="80" w:type="nil"/>
            </w:tcMar>
          </w:tcPr>
          <w:p w14:paraId="60383F48"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24" w:history="1">
              <w:r>
                <w:rPr>
                  <w:rFonts w:ascii="Verdana" w:hAnsi="Verdana" w:cs="Verdana"/>
                  <w:b/>
                  <w:bCs/>
                  <w:color w:val="0A508C"/>
                  <w:sz w:val="26"/>
                  <w:szCs w:val="26"/>
                </w:rPr>
                <w:t>DD.4</w:t>
              </w:r>
            </w:hyperlink>
          </w:p>
        </w:tc>
        <w:tc>
          <w:tcPr>
            <w:tcW w:w="3722" w:type="dxa"/>
          </w:tcPr>
          <w:p w14:paraId="68E0981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25" w:history="1">
              <w:r>
                <w:rPr>
                  <w:rFonts w:ascii="Verdana" w:hAnsi="Verdana" w:cs="Verdana"/>
                  <w:color w:val="2E5611"/>
                  <w:sz w:val="26"/>
                  <w:szCs w:val="26"/>
                </w:rPr>
                <w:t>Use the progressive verb tenses</w:t>
              </w:r>
            </w:hyperlink>
          </w:p>
        </w:tc>
      </w:tr>
      <w:tr w:rsidR="000D6ECD" w14:paraId="4492EE03" w14:textId="77777777">
        <w:tblPrEx>
          <w:tblBorders>
            <w:top w:val="none" w:sz="0" w:space="0" w:color="auto"/>
          </w:tblBorders>
          <w:tblCellMar>
            <w:top w:w="0" w:type="dxa"/>
            <w:bottom w:w="0" w:type="dxa"/>
          </w:tblCellMar>
        </w:tblPrEx>
        <w:tc>
          <w:tcPr>
            <w:tcW w:w="710" w:type="dxa"/>
            <w:tcMar>
              <w:right w:w="80" w:type="nil"/>
            </w:tcMar>
          </w:tcPr>
          <w:p w14:paraId="5BC01D2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26" w:history="1">
              <w:r>
                <w:rPr>
                  <w:rFonts w:ascii="Verdana" w:hAnsi="Verdana" w:cs="Verdana"/>
                  <w:b/>
                  <w:bCs/>
                  <w:color w:val="0A508C"/>
                  <w:sz w:val="26"/>
                  <w:szCs w:val="26"/>
                </w:rPr>
                <w:t>DD.5</w:t>
              </w:r>
            </w:hyperlink>
          </w:p>
        </w:tc>
        <w:tc>
          <w:tcPr>
            <w:tcW w:w="3722" w:type="dxa"/>
          </w:tcPr>
          <w:p w14:paraId="742B84C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27" w:history="1">
              <w:r>
                <w:rPr>
                  <w:rFonts w:ascii="Verdana" w:hAnsi="Verdana" w:cs="Verdana"/>
                  <w:color w:val="2E5611"/>
                  <w:sz w:val="26"/>
                  <w:szCs w:val="26"/>
                </w:rPr>
                <w:t>Form the progressive verb tenses</w:t>
              </w:r>
            </w:hyperlink>
          </w:p>
        </w:tc>
      </w:tr>
      <w:tr w:rsidR="000D6ECD" w14:paraId="5CC05DAE" w14:textId="77777777">
        <w:tblPrEx>
          <w:tblBorders>
            <w:top w:val="none" w:sz="0" w:space="0" w:color="auto"/>
          </w:tblBorders>
          <w:tblCellMar>
            <w:top w:w="0" w:type="dxa"/>
            <w:bottom w:w="0" w:type="dxa"/>
          </w:tblCellMar>
        </w:tblPrEx>
        <w:tc>
          <w:tcPr>
            <w:tcW w:w="710" w:type="dxa"/>
            <w:tcMar>
              <w:right w:w="80" w:type="nil"/>
            </w:tcMar>
          </w:tcPr>
          <w:p w14:paraId="53C1C9D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28" w:history="1">
              <w:r>
                <w:rPr>
                  <w:rFonts w:ascii="Verdana" w:hAnsi="Verdana" w:cs="Verdana"/>
                  <w:b/>
                  <w:bCs/>
                  <w:color w:val="0A508C"/>
                  <w:sz w:val="26"/>
                  <w:szCs w:val="26"/>
                </w:rPr>
                <w:t>DD.6</w:t>
              </w:r>
            </w:hyperlink>
          </w:p>
        </w:tc>
        <w:tc>
          <w:tcPr>
            <w:tcW w:w="3722" w:type="dxa"/>
          </w:tcPr>
          <w:p w14:paraId="4C686A3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29" w:history="1">
              <w:r>
                <w:rPr>
                  <w:rFonts w:ascii="Verdana" w:hAnsi="Verdana" w:cs="Verdana"/>
                  <w:color w:val="2E5611"/>
                  <w:sz w:val="26"/>
                  <w:szCs w:val="26"/>
                </w:rPr>
                <w:t>Choose between the past tense and past participle</w:t>
              </w:r>
            </w:hyperlink>
          </w:p>
        </w:tc>
      </w:tr>
      <w:tr w:rsidR="000D6ECD" w14:paraId="23683EBC" w14:textId="77777777">
        <w:tblPrEx>
          <w:tblBorders>
            <w:top w:val="none" w:sz="0" w:space="0" w:color="auto"/>
          </w:tblBorders>
          <w:tblCellMar>
            <w:top w:w="0" w:type="dxa"/>
            <w:bottom w:w="0" w:type="dxa"/>
          </w:tblCellMar>
        </w:tblPrEx>
        <w:tc>
          <w:tcPr>
            <w:tcW w:w="710" w:type="dxa"/>
            <w:tcMar>
              <w:right w:w="80" w:type="nil"/>
            </w:tcMar>
          </w:tcPr>
          <w:p w14:paraId="5AD6CCE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30" w:history="1">
              <w:r>
                <w:rPr>
                  <w:rFonts w:ascii="Verdana" w:hAnsi="Verdana" w:cs="Verdana"/>
                  <w:b/>
                  <w:bCs/>
                  <w:color w:val="0A508C"/>
                  <w:sz w:val="26"/>
                  <w:szCs w:val="26"/>
                </w:rPr>
                <w:t>DD.7</w:t>
              </w:r>
            </w:hyperlink>
          </w:p>
        </w:tc>
        <w:tc>
          <w:tcPr>
            <w:tcW w:w="3607" w:type="dxa"/>
          </w:tcPr>
          <w:p w14:paraId="7D7F9AF2"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31" w:history="1">
              <w:r>
                <w:rPr>
                  <w:rFonts w:ascii="Verdana" w:hAnsi="Verdana" w:cs="Verdana"/>
                  <w:color w:val="2E5611"/>
                  <w:sz w:val="26"/>
                  <w:szCs w:val="26"/>
                </w:rPr>
                <w:t>Use the perfect verb tenses</w:t>
              </w:r>
            </w:hyperlink>
          </w:p>
        </w:tc>
      </w:tr>
      <w:tr w:rsidR="000D6ECD" w14:paraId="4C0C956F" w14:textId="77777777">
        <w:tblPrEx>
          <w:tblBorders>
            <w:top w:val="none" w:sz="0" w:space="0" w:color="auto"/>
          </w:tblBorders>
          <w:tblCellMar>
            <w:top w:w="0" w:type="dxa"/>
            <w:bottom w:w="0" w:type="dxa"/>
          </w:tblCellMar>
        </w:tblPrEx>
        <w:tc>
          <w:tcPr>
            <w:tcW w:w="710" w:type="dxa"/>
            <w:tcMar>
              <w:right w:w="80" w:type="nil"/>
            </w:tcMar>
          </w:tcPr>
          <w:p w14:paraId="713B7FD8"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32" w:history="1">
              <w:r>
                <w:rPr>
                  <w:rFonts w:ascii="Verdana" w:hAnsi="Verdana" w:cs="Verdana"/>
                  <w:b/>
                  <w:bCs/>
                  <w:color w:val="0A508C"/>
                  <w:sz w:val="26"/>
                  <w:szCs w:val="26"/>
                </w:rPr>
                <w:t>DD.8</w:t>
              </w:r>
            </w:hyperlink>
          </w:p>
        </w:tc>
        <w:tc>
          <w:tcPr>
            <w:tcW w:w="3722" w:type="dxa"/>
          </w:tcPr>
          <w:p w14:paraId="12A4819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33" w:history="1">
              <w:r>
                <w:rPr>
                  <w:rFonts w:ascii="Verdana" w:hAnsi="Verdana" w:cs="Verdana"/>
                  <w:color w:val="2E5611"/>
                  <w:sz w:val="26"/>
                  <w:szCs w:val="26"/>
                </w:rPr>
                <w:t>Form the perfect verb tenses</w:t>
              </w:r>
            </w:hyperlink>
          </w:p>
        </w:tc>
      </w:tr>
      <w:tr w:rsidR="000D6ECD" w14:paraId="34462928" w14:textId="77777777">
        <w:tblPrEx>
          <w:tblBorders>
            <w:top w:val="none" w:sz="0" w:space="0" w:color="auto"/>
          </w:tblBorders>
          <w:tblCellMar>
            <w:top w:w="0" w:type="dxa"/>
            <w:bottom w:w="0" w:type="dxa"/>
          </w:tblCellMar>
        </w:tblPrEx>
        <w:tc>
          <w:tcPr>
            <w:tcW w:w="634" w:type="dxa"/>
            <w:tcMar>
              <w:right w:w="80" w:type="nil"/>
            </w:tcMar>
          </w:tcPr>
          <w:p w14:paraId="19CDAEC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34" w:history="1">
              <w:r>
                <w:rPr>
                  <w:rFonts w:ascii="Verdana" w:hAnsi="Verdana" w:cs="Verdana"/>
                  <w:b/>
                  <w:bCs/>
                  <w:color w:val="0A508C"/>
                  <w:sz w:val="26"/>
                  <w:szCs w:val="26"/>
                </w:rPr>
                <w:t>EE.2</w:t>
              </w:r>
            </w:hyperlink>
          </w:p>
        </w:tc>
        <w:tc>
          <w:tcPr>
            <w:tcW w:w="2148" w:type="dxa"/>
          </w:tcPr>
          <w:p w14:paraId="02B6A78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35" w:history="1">
              <w:r>
                <w:rPr>
                  <w:rFonts w:ascii="Verdana" w:hAnsi="Verdana" w:cs="Verdana"/>
                  <w:color w:val="2E5611"/>
                  <w:sz w:val="26"/>
                  <w:szCs w:val="26"/>
                </w:rPr>
                <w:t>Order adjectives</w:t>
              </w:r>
            </w:hyperlink>
          </w:p>
        </w:tc>
      </w:tr>
      <w:tr w:rsidR="000D6ECD" w14:paraId="35FF3034" w14:textId="77777777">
        <w:tblPrEx>
          <w:tblBorders>
            <w:top w:val="none" w:sz="0" w:space="0" w:color="auto"/>
          </w:tblBorders>
          <w:tblCellMar>
            <w:top w:w="0" w:type="dxa"/>
            <w:bottom w:w="0" w:type="dxa"/>
          </w:tblCellMar>
        </w:tblPrEx>
        <w:tc>
          <w:tcPr>
            <w:tcW w:w="634" w:type="dxa"/>
            <w:tcMar>
              <w:right w:w="80" w:type="nil"/>
            </w:tcMar>
          </w:tcPr>
          <w:p w14:paraId="02A5BD1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36" w:history="1">
              <w:r>
                <w:rPr>
                  <w:rFonts w:ascii="Verdana" w:hAnsi="Verdana" w:cs="Verdana"/>
                  <w:b/>
                  <w:bCs/>
                  <w:color w:val="0A508C"/>
                  <w:sz w:val="26"/>
                  <w:szCs w:val="26"/>
                </w:rPr>
                <w:t>EE.4</w:t>
              </w:r>
            </w:hyperlink>
          </w:p>
        </w:tc>
        <w:tc>
          <w:tcPr>
            <w:tcW w:w="2670" w:type="dxa"/>
          </w:tcPr>
          <w:p w14:paraId="2B534EB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37" w:history="1">
              <w:r>
                <w:rPr>
                  <w:rFonts w:ascii="Verdana" w:hAnsi="Verdana" w:cs="Verdana"/>
                  <w:color w:val="2E5611"/>
                  <w:sz w:val="26"/>
                  <w:szCs w:val="26"/>
                </w:rPr>
                <w:t>Use relative adverbs</w:t>
              </w:r>
            </w:hyperlink>
          </w:p>
        </w:tc>
      </w:tr>
      <w:tr w:rsidR="000D6ECD" w14:paraId="6D2A410A" w14:textId="77777777">
        <w:tblPrEx>
          <w:tblBorders>
            <w:top w:val="none" w:sz="0" w:space="0" w:color="auto"/>
          </w:tblBorders>
          <w:tblCellMar>
            <w:top w:w="0" w:type="dxa"/>
            <w:bottom w:w="0" w:type="dxa"/>
          </w:tblCellMar>
        </w:tblPrEx>
        <w:tc>
          <w:tcPr>
            <w:tcW w:w="634" w:type="dxa"/>
            <w:tcMar>
              <w:right w:w="80" w:type="nil"/>
            </w:tcMar>
          </w:tcPr>
          <w:p w14:paraId="19E8F915"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38" w:history="1">
              <w:r>
                <w:rPr>
                  <w:rFonts w:ascii="Verdana" w:hAnsi="Verdana" w:cs="Verdana"/>
                  <w:b/>
                  <w:bCs/>
                  <w:color w:val="0A508C"/>
                  <w:sz w:val="26"/>
                  <w:szCs w:val="26"/>
                </w:rPr>
                <w:t>EE.5</w:t>
              </w:r>
            </w:hyperlink>
          </w:p>
        </w:tc>
        <w:tc>
          <w:tcPr>
            <w:tcW w:w="3799" w:type="dxa"/>
          </w:tcPr>
          <w:p w14:paraId="19A86B5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39" w:history="1">
              <w:r>
                <w:rPr>
                  <w:rFonts w:ascii="Verdana" w:hAnsi="Verdana" w:cs="Verdana"/>
                  <w:color w:val="2E5611"/>
                  <w:sz w:val="26"/>
                  <w:szCs w:val="26"/>
                </w:rPr>
                <w:t>Choose between adjectives and adverbs</w:t>
              </w:r>
            </w:hyperlink>
          </w:p>
        </w:tc>
      </w:tr>
      <w:tr w:rsidR="000D6ECD" w14:paraId="3C13E985" w14:textId="77777777">
        <w:tblPrEx>
          <w:tblBorders>
            <w:top w:val="none" w:sz="0" w:space="0" w:color="auto"/>
          </w:tblBorders>
          <w:tblCellMar>
            <w:top w:w="0" w:type="dxa"/>
            <w:bottom w:w="0" w:type="dxa"/>
          </w:tblCellMar>
        </w:tblPrEx>
        <w:tc>
          <w:tcPr>
            <w:tcW w:w="634" w:type="dxa"/>
            <w:tcMar>
              <w:right w:w="80" w:type="nil"/>
            </w:tcMar>
          </w:tcPr>
          <w:p w14:paraId="090E206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40" w:history="1">
              <w:r>
                <w:rPr>
                  <w:rFonts w:ascii="Verdana" w:hAnsi="Verdana" w:cs="Verdana"/>
                  <w:b/>
                  <w:bCs/>
                  <w:color w:val="0A508C"/>
                  <w:sz w:val="26"/>
                  <w:szCs w:val="26"/>
                </w:rPr>
                <w:t>EE.7</w:t>
              </w:r>
            </w:hyperlink>
          </w:p>
        </w:tc>
        <w:tc>
          <w:tcPr>
            <w:tcW w:w="3799" w:type="dxa"/>
          </w:tcPr>
          <w:p w14:paraId="7DFF094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41" w:history="1">
              <w:r>
                <w:rPr>
                  <w:rFonts w:ascii="Verdana" w:hAnsi="Verdana" w:cs="Verdana"/>
                  <w:color w:val="2E5611"/>
                  <w:sz w:val="26"/>
                  <w:szCs w:val="26"/>
                </w:rPr>
                <w:t>Form and use comparative and superlative adjectives</w:t>
              </w:r>
            </w:hyperlink>
          </w:p>
        </w:tc>
      </w:tr>
      <w:tr w:rsidR="000D6ECD" w14:paraId="026805C9" w14:textId="77777777">
        <w:tblPrEx>
          <w:tblBorders>
            <w:top w:val="none" w:sz="0" w:space="0" w:color="auto"/>
          </w:tblBorders>
          <w:tblCellMar>
            <w:top w:w="0" w:type="dxa"/>
            <w:bottom w:w="0" w:type="dxa"/>
          </w:tblCellMar>
        </w:tblPrEx>
        <w:tc>
          <w:tcPr>
            <w:tcW w:w="634" w:type="dxa"/>
            <w:tcMar>
              <w:right w:w="80" w:type="nil"/>
            </w:tcMar>
          </w:tcPr>
          <w:p w14:paraId="62F26F8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42" w:history="1">
              <w:r>
                <w:rPr>
                  <w:rFonts w:ascii="Verdana" w:hAnsi="Verdana" w:cs="Verdana"/>
                  <w:b/>
                  <w:bCs/>
                  <w:color w:val="0A508C"/>
                  <w:sz w:val="26"/>
                  <w:szCs w:val="26"/>
                </w:rPr>
                <w:t>EE.8</w:t>
              </w:r>
            </w:hyperlink>
          </w:p>
        </w:tc>
        <w:tc>
          <w:tcPr>
            <w:tcW w:w="3799" w:type="dxa"/>
          </w:tcPr>
          <w:p w14:paraId="09AE651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43" w:history="1">
              <w:r>
                <w:rPr>
                  <w:rFonts w:ascii="Verdana" w:hAnsi="Verdana" w:cs="Verdana"/>
                  <w:color w:val="2E5611"/>
                  <w:sz w:val="26"/>
                  <w:szCs w:val="26"/>
                </w:rPr>
                <w:t>Good, better, best, bad, worse, and worst</w:t>
              </w:r>
            </w:hyperlink>
          </w:p>
        </w:tc>
      </w:tr>
      <w:tr w:rsidR="000D6ECD" w14:paraId="65ECD70B" w14:textId="77777777">
        <w:tblPrEx>
          <w:tblBorders>
            <w:top w:val="none" w:sz="0" w:space="0" w:color="auto"/>
          </w:tblBorders>
          <w:tblCellMar>
            <w:top w:w="0" w:type="dxa"/>
            <w:bottom w:w="0" w:type="dxa"/>
          </w:tblCellMar>
        </w:tblPrEx>
        <w:tc>
          <w:tcPr>
            <w:tcW w:w="634" w:type="dxa"/>
            <w:tcMar>
              <w:right w:w="80" w:type="nil"/>
            </w:tcMar>
          </w:tcPr>
          <w:p w14:paraId="6BB2A3D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44" w:history="1">
              <w:r>
                <w:rPr>
                  <w:rFonts w:ascii="Verdana" w:hAnsi="Verdana" w:cs="Verdana"/>
                  <w:b/>
                  <w:bCs/>
                  <w:color w:val="0A508C"/>
                  <w:sz w:val="26"/>
                  <w:szCs w:val="26"/>
                </w:rPr>
                <w:t>EE.9</w:t>
              </w:r>
            </w:hyperlink>
          </w:p>
        </w:tc>
        <w:tc>
          <w:tcPr>
            <w:tcW w:w="3799" w:type="dxa"/>
          </w:tcPr>
          <w:p w14:paraId="3F45702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45" w:history="1">
              <w:r>
                <w:rPr>
                  <w:rFonts w:ascii="Verdana" w:hAnsi="Verdana" w:cs="Verdana"/>
                  <w:color w:val="2E5611"/>
                  <w:sz w:val="26"/>
                  <w:szCs w:val="26"/>
                </w:rPr>
                <w:t>Form and use comparative and superlative adverbs</w:t>
              </w:r>
            </w:hyperlink>
          </w:p>
        </w:tc>
      </w:tr>
      <w:tr w:rsidR="000D6ECD" w14:paraId="7FA4125B" w14:textId="77777777">
        <w:tblPrEx>
          <w:tblBorders>
            <w:top w:val="none" w:sz="0" w:space="0" w:color="auto"/>
          </w:tblBorders>
          <w:tblCellMar>
            <w:top w:w="0" w:type="dxa"/>
            <w:bottom w:w="0" w:type="dxa"/>
          </w:tblCellMar>
        </w:tblPrEx>
        <w:tc>
          <w:tcPr>
            <w:tcW w:w="819" w:type="dxa"/>
            <w:tcMar>
              <w:right w:w="80" w:type="nil"/>
            </w:tcMar>
          </w:tcPr>
          <w:p w14:paraId="4A02AE64"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46" w:history="1">
              <w:r>
                <w:rPr>
                  <w:rFonts w:ascii="Verdana" w:hAnsi="Verdana" w:cs="Verdana"/>
                  <w:b/>
                  <w:bCs/>
                  <w:color w:val="0A508C"/>
                  <w:sz w:val="26"/>
                  <w:szCs w:val="26"/>
                </w:rPr>
                <w:t>EE.10</w:t>
              </w:r>
            </w:hyperlink>
          </w:p>
        </w:tc>
        <w:tc>
          <w:tcPr>
            <w:tcW w:w="3614" w:type="dxa"/>
          </w:tcPr>
          <w:p w14:paraId="63E913A8"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47" w:history="1">
              <w:r>
                <w:rPr>
                  <w:rFonts w:ascii="Verdana" w:hAnsi="Verdana" w:cs="Verdana"/>
                  <w:color w:val="2E5611"/>
                  <w:sz w:val="26"/>
                  <w:szCs w:val="26"/>
                </w:rPr>
                <w:t>Well, better, best, badly, worse, and worst</w:t>
              </w:r>
            </w:hyperlink>
          </w:p>
        </w:tc>
      </w:tr>
      <w:tr w:rsidR="000D6ECD" w14:paraId="2F338B93" w14:textId="77777777">
        <w:tblPrEx>
          <w:tblBorders>
            <w:top w:val="none" w:sz="0" w:space="0" w:color="auto"/>
          </w:tblBorders>
          <w:tblCellMar>
            <w:top w:w="0" w:type="dxa"/>
            <w:bottom w:w="0" w:type="dxa"/>
          </w:tblCellMar>
        </w:tblPrEx>
        <w:tc>
          <w:tcPr>
            <w:tcW w:w="714" w:type="dxa"/>
            <w:tcMar>
              <w:right w:w="80" w:type="nil"/>
            </w:tcMar>
          </w:tcPr>
          <w:p w14:paraId="546136B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48" w:history="1">
              <w:r>
                <w:rPr>
                  <w:rFonts w:ascii="Verdana" w:hAnsi="Verdana" w:cs="Verdana"/>
                  <w:b/>
                  <w:bCs/>
                  <w:color w:val="0A508C"/>
                  <w:sz w:val="26"/>
                  <w:szCs w:val="26"/>
                </w:rPr>
                <w:t>HH.1</w:t>
              </w:r>
            </w:hyperlink>
          </w:p>
        </w:tc>
        <w:tc>
          <w:tcPr>
            <w:tcW w:w="3718" w:type="dxa"/>
          </w:tcPr>
          <w:p w14:paraId="307C64C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49" w:history="1">
              <w:r>
                <w:rPr>
                  <w:rFonts w:ascii="Verdana" w:hAnsi="Verdana" w:cs="Verdana"/>
                  <w:color w:val="2E5611"/>
                  <w:sz w:val="26"/>
                  <w:szCs w:val="26"/>
                </w:rPr>
                <w:t>Use coordinating conjunctions</w:t>
              </w:r>
            </w:hyperlink>
          </w:p>
        </w:tc>
      </w:tr>
      <w:tr w:rsidR="000D6ECD" w14:paraId="480FD59D" w14:textId="77777777">
        <w:tblPrEx>
          <w:tblBorders>
            <w:top w:val="none" w:sz="0" w:space="0" w:color="auto"/>
          </w:tblBorders>
          <w:tblCellMar>
            <w:top w:w="0" w:type="dxa"/>
            <w:bottom w:w="0" w:type="dxa"/>
          </w:tblCellMar>
        </w:tblPrEx>
        <w:tc>
          <w:tcPr>
            <w:tcW w:w="714" w:type="dxa"/>
            <w:tcMar>
              <w:right w:w="80" w:type="nil"/>
            </w:tcMar>
          </w:tcPr>
          <w:p w14:paraId="677E595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50" w:history="1">
              <w:r>
                <w:rPr>
                  <w:rFonts w:ascii="Verdana" w:hAnsi="Verdana" w:cs="Verdana"/>
                  <w:b/>
                  <w:bCs/>
                  <w:color w:val="0A508C"/>
                  <w:sz w:val="26"/>
                  <w:szCs w:val="26"/>
                </w:rPr>
                <w:t>HH.4</w:t>
              </w:r>
            </w:hyperlink>
          </w:p>
        </w:tc>
        <w:tc>
          <w:tcPr>
            <w:tcW w:w="3718" w:type="dxa"/>
          </w:tcPr>
          <w:p w14:paraId="7536881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51" w:history="1">
              <w:r>
                <w:rPr>
                  <w:rFonts w:ascii="Verdana" w:hAnsi="Verdana" w:cs="Verdana"/>
                  <w:color w:val="2E5611"/>
                  <w:sz w:val="26"/>
                  <w:szCs w:val="26"/>
                </w:rPr>
                <w:t>Use the correct pair of correlative conjunctions</w:t>
              </w:r>
            </w:hyperlink>
          </w:p>
        </w:tc>
      </w:tr>
      <w:tr w:rsidR="000D6ECD" w14:paraId="0DB2F4E8" w14:textId="77777777">
        <w:tblPrEx>
          <w:tblBorders>
            <w:top w:val="none" w:sz="0" w:space="0" w:color="auto"/>
          </w:tblBorders>
          <w:tblCellMar>
            <w:top w:w="0" w:type="dxa"/>
            <w:bottom w:w="0" w:type="dxa"/>
          </w:tblCellMar>
        </w:tblPrEx>
        <w:tc>
          <w:tcPr>
            <w:tcW w:w="714" w:type="dxa"/>
            <w:tcMar>
              <w:right w:w="80" w:type="nil"/>
            </w:tcMar>
          </w:tcPr>
          <w:p w14:paraId="2282BA3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52" w:history="1">
              <w:r>
                <w:rPr>
                  <w:rFonts w:ascii="Verdana" w:hAnsi="Verdana" w:cs="Verdana"/>
                  <w:b/>
                  <w:bCs/>
                  <w:color w:val="0A508C"/>
                  <w:sz w:val="26"/>
                  <w:szCs w:val="26"/>
                </w:rPr>
                <w:t>HH.5</w:t>
              </w:r>
            </w:hyperlink>
          </w:p>
        </w:tc>
        <w:tc>
          <w:tcPr>
            <w:tcW w:w="3718" w:type="dxa"/>
          </w:tcPr>
          <w:p w14:paraId="0C2F4D3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53" w:history="1">
              <w:r>
                <w:rPr>
                  <w:rFonts w:ascii="Verdana" w:hAnsi="Verdana" w:cs="Verdana"/>
                  <w:color w:val="2E5611"/>
                  <w:sz w:val="26"/>
                  <w:szCs w:val="26"/>
                </w:rPr>
                <w:t>Fill in the missing correlative conjunction</w:t>
              </w:r>
            </w:hyperlink>
          </w:p>
        </w:tc>
      </w:tr>
      <w:tr w:rsidR="000D6ECD" w14:paraId="244B48ED" w14:textId="77777777">
        <w:tblPrEx>
          <w:tblBorders>
            <w:top w:val="none" w:sz="0" w:space="0" w:color="auto"/>
          </w:tblBorders>
          <w:tblCellMar>
            <w:top w:w="0" w:type="dxa"/>
            <w:bottom w:w="0" w:type="dxa"/>
          </w:tblCellMar>
        </w:tblPrEx>
        <w:tc>
          <w:tcPr>
            <w:tcW w:w="562" w:type="dxa"/>
            <w:tcMar>
              <w:right w:w="80" w:type="nil"/>
            </w:tcMar>
          </w:tcPr>
          <w:p w14:paraId="256A104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54" w:history="1">
              <w:r>
                <w:rPr>
                  <w:rFonts w:ascii="Verdana" w:hAnsi="Verdana" w:cs="Verdana"/>
                  <w:b/>
                  <w:bCs/>
                  <w:color w:val="0A508C"/>
                  <w:sz w:val="26"/>
                  <w:szCs w:val="26"/>
                </w:rPr>
                <w:t>II.1</w:t>
              </w:r>
            </w:hyperlink>
          </w:p>
        </w:tc>
        <w:tc>
          <w:tcPr>
            <w:tcW w:w="3455" w:type="dxa"/>
          </w:tcPr>
          <w:p w14:paraId="70FFE6E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55" w:history="1">
              <w:r>
                <w:rPr>
                  <w:rFonts w:ascii="Verdana" w:hAnsi="Verdana" w:cs="Verdana"/>
                  <w:color w:val="2E5611"/>
                  <w:sz w:val="26"/>
                  <w:szCs w:val="26"/>
                </w:rPr>
                <w:t>Pronoun-verb contractions</w:t>
              </w:r>
            </w:hyperlink>
          </w:p>
        </w:tc>
      </w:tr>
      <w:tr w:rsidR="000D6ECD" w14:paraId="47B82312" w14:textId="77777777">
        <w:tblPrEx>
          <w:tblBorders>
            <w:top w:val="none" w:sz="0" w:space="0" w:color="auto"/>
          </w:tblBorders>
          <w:tblCellMar>
            <w:top w:w="0" w:type="dxa"/>
            <w:bottom w:w="0" w:type="dxa"/>
          </w:tblCellMar>
        </w:tblPrEx>
        <w:tc>
          <w:tcPr>
            <w:tcW w:w="562" w:type="dxa"/>
            <w:tcMar>
              <w:right w:w="80" w:type="nil"/>
            </w:tcMar>
          </w:tcPr>
          <w:p w14:paraId="7739675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56" w:history="1">
              <w:r>
                <w:rPr>
                  <w:rFonts w:ascii="Verdana" w:hAnsi="Verdana" w:cs="Verdana"/>
                  <w:b/>
                  <w:bCs/>
                  <w:color w:val="0A508C"/>
                  <w:sz w:val="26"/>
                  <w:szCs w:val="26"/>
                </w:rPr>
                <w:t>II.2</w:t>
              </w:r>
            </w:hyperlink>
          </w:p>
        </w:tc>
        <w:tc>
          <w:tcPr>
            <w:tcW w:w="3033" w:type="dxa"/>
          </w:tcPr>
          <w:p w14:paraId="703F4E9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57" w:history="1">
              <w:r>
                <w:rPr>
                  <w:rFonts w:ascii="Verdana" w:hAnsi="Verdana" w:cs="Verdana"/>
                  <w:color w:val="2E5611"/>
                  <w:sz w:val="26"/>
                  <w:szCs w:val="26"/>
                </w:rPr>
                <w:t>Contractions with "not"</w:t>
              </w:r>
            </w:hyperlink>
          </w:p>
        </w:tc>
      </w:tr>
      <w:tr w:rsidR="000D6ECD" w14:paraId="06FD9CD0" w14:textId="77777777">
        <w:tblPrEx>
          <w:tblBorders>
            <w:top w:val="none" w:sz="0" w:space="0" w:color="auto"/>
          </w:tblBorders>
          <w:tblCellMar>
            <w:top w:w="0" w:type="dxa"/>
            <w:bottom w:w="0" w:type="dxa"/>
          </w:tblCellMar>
        </w:tblPrEx>
        <w:tc>
          <w:tcPr>
            <w:tcW w:w="567" w:type="dxa"/>
            <w:tcMar>
              <w:right w:w="80" w:type="nil"/>
            </w:tcMar>
          </w:tcPr>
          <w:p w14:paraId="7E26465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58" w:history="1">
              <w:r>
                <w:rPr>
                  <w:rFonts w:ascii="Verdana" w:hAnsi="Verdana" w:cs="Verdana"/>
                  <w:b/>
                  <w:bCs/>
                  <w:color w:val="0A508C"/>
                  <w:sz w:val="26"/>
                  <w:szCs w:val="26"/>
                </w:rPr>
                <w:t>JJ.1</w:t>
              </w:r>
            </w:hyperlink>
          </w:p>
        </w:tc>
        <w:tc>
          <w:tcPr>
            <w:tcW w:w="3865" w:type="dxa"/>
          </w:tcPr>
          <w:p w14:paraId="1D66ACB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59" w:history="1">
              <w:r>
                <w:rPr>
                  <w:rFonts w:ascii="Verdana" w:hAnsi="Verdana" w:cs="Verdana"/>
                  <w:color w:val="2E5611"/>
                  <w:sz w:val="26"/>
                  <w:szCs w:val="26"/>
                </w:rPr>
                <w:t>Commas with series, dates, and places</w:t>
              </w:r>
            </w:hyperlink>
          </w:p>
        </w:tc>
      </w:tr>
      <w:tr w:rsidR="000D6ECD" w14:paraId="03C4A679" w14:textId="77777777">
        <w:tblPrEx>
          <w:tblBorders>
            <w:top w:val="none" w:sz="0" w:space="0" w:color="auto"/>
          </w:tblBorders>
          <w:tblCellMar>
            <w:top w:w="0" w:type="dxa"/>
            <w:bottom w:w="0" w:type="dxa"/>
          </w:tblCellMar>
        </w:tblPrEx>
        <w:tc>
          <w:tcPr>
            <w:tcW w:w="567" w:type="dxa"/>
            <w:tcMar>
              <w:right w:w="80" w:type="nil"/>
            </w:tcMar>
          </w:tcPr>
          <w:p w14:paraId="4A759C5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60" w:history="1">
              <w:r>
                <w:rPr>
                  <w:rFonts w:ascii="Verdana" w:hAnsi="Verdana" w:cs="Verdana"/>
                  <w:b/>
                  <w:bCs/>
                  <w:color w:val="0A508C"/>
                  <w:sz w:val="26"/>
                  <w:szCs w:val="26"/>
                </w:rPr>
                <w:t>JJ.2</w:t>
              </w:r>
            </w:hyperlink>
          </w:p>
        </w:tc>
        <w:tc>
          <w:tcPr>
            <w:tcW w:w="3865" w:type="dxa"/>
          </w:tcPr>
          <w:p w14:paraId="1CFBD26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61" w:history="1">
              <w:r>
                <w:rPr>
                  <w:rFonts w:ascii="Verdana" w:hAnsi="Verdana" w:cs="Verdana"/>
                  <w:color w:val="2E5611"/>
                  <w:sz w:val="26"/>
                  <w:szCs w:val="26"/>
                </w:rPr>
                <w:t>Commas with compound and complex sentences</w:t>
              </w:r>
            </w:hyperlink>
          </w:p>
        </w:tc>
      </w:tr>
      <w:tr w:rsidR="000D6ECD" w14:paraId="7D5B64A6" w14:textId="77777777">
        <w:tblPrEx>
          <w:tblBorders>
            <w:top w:val="none" w:sz="0" w:space="0" w:color="auto"/>
          </w:tblBorders>
          <w:tblCellMar>
            <w:top w:w="0" w:type="dxa"/>
            <w:bottom w:w="0" w:type="dxa"/>
          </w:tblCellMar>
        </w:tblPrEx>
        <w:tc>
          <w:tcPr>
            <w:tcW w:w="567" w:type="dxa"/>
            <w:tcMar>
              <w:right w:w="80" w:type="nil"/>
            </w:tcMar>
          </w:tcPr>
          <w:p w14:paraId="2A3321A3"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62" w:history="1">
              <w:r>
                <w:rPr>
                  <w:rFonts w:ascii="Verdana" w:hAnsi="Verdana" w:cs="Verdana"/>
                  <w:b/>
                  <w:bCs/>
                  <w:color w:val="0A508C"/>
                  <w:sz w:val="26"/>
                  <w:szCs w:val="26"/>
                </w:rPr>
                <w:t>JJ.3</w:t>
              </w:r>
            </w:hyperlink>
          </w:p>
        </w:tc>
        <w:tc>
          <w:tcPr>
            <w:tcW w:w="3865" w:type="dxa"/>
          </w:tcPr>
          <w:p w14:paraId="069E2E1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63" w:history="1">
              <w:r>
                <w:rPr>
                  <w:rFonts w:ascii="Verdana" w:hAnsi="Verdana" w:cs="Verdana"/>
                  <w:color w:val="2E5611"/>
                  <w:sz w:val="26"/>
                  <w:szCs w:val="26"/>
                </w:rPr>
                <w:t>Commas with direct addresses, introductory words, interjections, and interrupters</w:t>
              </w:r>
            </w:hyperlink>
          </w:p>
        </w:tc>
      </w:tr>
      <w:tr w:rsidR="000D6ECD" w14:paraId="77950102" w14:textId="77777777">
        <w:tblPrEx>
          <w:tblBorders>
            <w:top w:val="none" w:sz="0" w:space="0" w:color="auto"/>
          </w:tblBorders>
          <w:tblCellMar>
            <w:top w:w="0" w:type="dxa"/>
            <w:bottom w:w="0" w:type="dxa"/>
          </w:tblCellMar>
        </w:tblPrEx>
        <w:tc>
          <w:tcPr>
            <w:tcW w:w="567" w:type="dxa"/>
            <w:tcMar>
              <w:right w:w="80" w:type="nil"/>
            </w:tcMar>
          </w:tcPr>
          <w:p w14:paraId="36311FE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64" w:history="1">
              <w:r>
                <w:rPr>
                  <w:rFonts w:ascii="Verdana" w:hAnsi="Verdana" w:cs="Verdana"/>
                  <w:b/>
                  <w:bCs/>
                  <w:color w:val="0A508C"/>
                  <w:sz w:val="26"/>
                  <w:szCs w:val="26"/>
                </w:rPr>
                <w:t>JJ.4</w:t>
              </w:r>
            </w:hyperlink>
          </w:p>
        </w:tc>
        <w:tc>
          <w:tcPr>
            <w:tcW w:w="3865" w:type="dxa"/>
          </w:tcPr>
          <w:p w14:paraId="15A1B477"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65" w:history="1">
              <w:r>
                <w:rPr>
                  <w:rFonts w:ascii="Verdana" w:hAnsi="Verdana" w:cs="Verdana"/>
                  <w:color w:val="2E5611"/>
                  <w:sz w:val="26"/>
                  <w:szCs w:val="26"/>
                </w:rPr>
                <w:t>Commas with coordinate adjectives</w:t>
              </w:r>
            </w:hyperlink>
          </w:p>
        </w:tc>
      </w:tr>
      <w:tr w:rsidR="000D6ECD" w14:paraId="17FE09F5" w14:textId="77777777">
        <w:tblPrEx>
          <w:tblBorders>
            <w:top w:val="none" w:sz="0" w:space="0" w:color="auto"/>
          </w:tblBorders>
          <w:tblCellMar>
            <w:top w:w="0" w:type="dxa"/>
            <w:bottom w:w="0" w:type="dxa"/>
          </w:tblCellMar>
        </w:tblPrEx>
        <w:tc>
          <w:tcPr>
            <w:tcW w:w="567" w:type="dxa"/>
            <w:tcMar>
              <w:right w:w="80" w:type="nil"/>
            </w:tcMar>
          </w:tcPr>
          <w:p w14:paraId="2A54AA61"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66" w:history="1">
              <w:r>
                <w:rPr>
                  <w:rFonts w:ascii="Verdana" w:hAnsi="Verdana" w:cs="Verdana"/>
                  <w:b/>
                  <w:bCs/>
                  <w:color w:val="0A508C"/>
                  <w:sz w:val="26"/>
                  <w:szCs w:val="26"/>
                </w:rPr>
                <w:t>JJ.5</w:t>
              </w:r>
            </w:hyperlink>
          </w:p>
        </w:tc>
        <w:tc>
          <w:tcPr>
            <w:tcW w:w="2205" w:type="dxa"/>
          </w:tcPr>
          <w:p w14:paraId="0D19206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67" w:history="1">
              <w:r>
                <w:rPr>
                  <w:rFonts w:ascii="Verdana" w:hAnsi="Verdana" w:cs="Verdana"/>
                  <w:color w:val="2E5611"/>
                  <w:sz w:val="26"/>
                  <w:szCs w:val="26"/>
                </w:rPr>
                <w:t>Commas: review</w:t>
              </w:r>
            </w:hyperlink>
          </w:p>
        </w:tc>
      </w:tr>
      <w:tr w:rsidR="000D6ECD" w14:paraId="61527726" w14:textId="77777777">
        <w:tblPrEx>
          <w:tblBorders>
            <w:top w:val="none" w:sz="0" w:space="0" w:color="auto"/>
          </w:tblBorders>
          <w:tblCellMar>
            <w:top w:w="0" w:type="dxa"/>
            <w:bottom w:w="0" w:type="dxa"/>
          </w:tblCellMar>
        </w:tblPrEx>
        <w:tc>
          <w:tcPr>
            <w:tcW w:w="567" w:type="dxa"/>
            <w:tcMar>
              <w:right w:w="80" w:type="nil"/>
            </w:tcMar>
          </w:tcPr>
          <w:p w14:paraId="07D0C85C"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68" w:history="1">
              <w:r>
                <w:rPr>
                  <w:rFonts w:ascii="Verdana" w:hAnsi="Verdana" w:cs="Verdana"/>
                  <w:b/>
                  <w:bCs/>
                  <w:color w:val="0A508C"/>
                  <w:sz w:val="26"/>
                  <w:szCs w:val="26"/>
                </w:rPr>
                <w:t>JJ.6</w:t>
              </w:r>
            </w:hyperlink>
          </w:p>
        </w:tc>
        <w:tc>
          <w:tcPr>
            <w:tcW w:w="3865" w:type="dxa"/>
          </w:tcPr>
          <w:p w14:paraId="6FA3286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69" w:history="1">
              <w:r>
                <w:rPr>
                  <w:rFonts w:ascii="Verdana" w:hAnsi="Verdana" w:cs="Verdana"/>
                  <w:color w:val="2E5611"/>
                  <w:sz w:val="26"/>
                  <w:szCs w:val="26"/>
                </w:rPr>
                <w:t>What does the punctuation suggest?</w:t>
              </w:r>
            </w:hyperlink>
          </w:p>
        </w:tc>
      </w:tr>
      <w:tr w:rsidR="000D6ECD" w14:paraId="2DEBECB5" w14:textId="77777777">
        <w:tblPrEx>
          <w:tblBorders>
            <w:top w:val="none" w:sz="0" w:space="0" w:color="auto"/>
          </w:tblBorders>
          <w:tblCellMar>
            <w:top w:w="0" w:type="dxa"/>
            <w:bottom w:w="0" w:type="dxa"/>
          </w:tblCellMar>
        </w:tblPrEx>
        <w:tc>
          <w:tcPr>
            <w:tcW w:w="567" w:type="dxa"/>
            <w:tcMar>
              <w:right w:w="80" w:type="nil"/>
            </w:tcMar>
          </w:tcPr>
          <w:p w14:paraId="33B1C46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70" w:history="1">
              <w:r>
                <w:rPr>
                  <w:rFonts w:ascii="Verdana" w:hAnsi="Verdana" w:cs="Verdana"/>
                  <w:b/>
                  <w:bCs/>
                  <w:color w:val="0A508C"/>
                  <w:sz w:val="26"/>
                  <w:szCs w:val="26"/>
                </w:rPr>
                <w:t>JJ.7</w:t>
              </w:r>
            </w:hyperlink>
          </w:p>
        </w:tc>
        <w:tc>
          <w:tcPr>
            <w:tcW w:w="3865" w:type="dxa"/>
          </w:tcPr>
          <w:p w14:paraId="45C83D7E"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71" w:history="1">
              <w:r>
                <w:rPr>
                  <w:rFonts w:ascii="Verdana" w:hAnsi="Verdana" w:cs="Verdana"/>
                  <w:color w:val="2E5611"/>
                  <w:sz w:val="26"/>
                  <w:szCs w:val="26"/>
                </w:rPr>
                <w:t>Commas with nonrestrictive elements</w:t>
              </w:r>
            </w:hyperlink>
          </w:p>
        </w:tc>
      </w:tr>
      <w:tr w:rsidR="000D6ECD" w14:paraId="33FC3091" w14:textId="77777777">
        <w:tblPrEx>
          <w:tblBorders>
            <w:top w:val="none" w:sz="0" w:space="0" w:color="auto"/>
          </w:tblBorders>
          <w:tblCellMar>
            <w:top w:w="0" w:type="dxa"/>
            <w:bottom w:w="0" w:type="dxa"/>
          </w:tblCellMar>
        </w:tblPrEx>
        <w:tc>
          <w:tcPr>
            <w:tcW w:w="567" w:type="dxa"/>
            <w:tcMar>
              <w:right w:w="80" w:type="nil"/>
            </w:tcMar>
          </w:tcPr>
          <w:p w14:paraId="4EE49EBD"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72" w:history="1">
              <w:r>
                <w:rPr>
                  <w:rFonts w:ascii="Verdana" w:hAnsi="Verdana" w:cs="Verdana"/>
                  <w:b/>
                  <w:bCs/>
                  <w:color w:val="0A508C"/>
                  <w:sz w:val="26"/>
                  <w:szCs w:val="26"/>
                </w:rPr>
                <w:t>JJ.8</w:t>
              </w:r>
            </w:hyperlink>
          </w:p>
        </w:tc>
        <w:tc>
          <w:tcPr>
            <w:tcW w:w="1480" w:type="dxa"/>
          </w:tcPr>
          <w:p w14:paraId="33AAA156"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73" w:history="1">
              <w:r>
                <w:rPr>
                  <w:rFonts w:ascii="Verdana" w:hAnsi="Verdana" w:cs="Verdana"/>
                  <w:color w:val="2E5611"/>
                  <w:sz w:val="26"/>
                  <w:szCs w:val="26"/>
                </w:rPr>
                <w:t>Use dashes</w:t>
              </w:r>
            </w:hyperlink>
          </w:p>
        </w:tc>
      </w:tr>
      <w:tr w:rsidR="000D6ECD" w14:paraId="1FEDFC69" w14:textId="77777777">
        <w:tblPrEx>
          <w:tblBorders>
            <w:top w:val="none" w:sz="0" w:space="0" w:color="auto"/>
          </w:tblBorders>
          <w:tblCellMar>
            <w:top w:w="0" w:type="dxa"/>
            <w:bottom w:w="0" w:type="dxa"/>
          </w:tblCellMar>
        </w:tblPrEx>
        <w:tc>
          <w:tcPr>
            <w:tcW w:w="680" w:type="dxa"/>
            <w:tcMar>
              <w:right w:w="80" w:type="nil"/>
            </w:tcMar>
          </w:tcPr>
          <w:p w14:paraId="6CDFF9B9"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74" w:history="1">
              <w:r>
                <w:rPr>
                  <w:rFonts w:ascii="Verdana" w:hAnsi="Verdana" w:cs="Verdana"/>
                  <w:b/>
                  <w:bCs/>
                  <w:color w:val="0A508C"/>
                  <w:sz w:val="26"/>
                  <w:szCs w:val="26"/>
                </w:rPr>
                <w:t>KK.1</w:t>
              </w:r>
            </w:hyperlink>
          </w:p>
        </w:tc>
        <w:tc>
          <w:tcPr>
            <w:tcW w:w="3633" w:type="dxa"/>
          </w:tcPr>
          <w:p w14:paraId="677C203F"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75" w:history="1">
              <w:r>
                <w:rPr>
                  <w:rFonts w:ascii="Verdana" w:hAnsi="Verdana" w:cs="Verdana"/>
                  <w:color w:val="2E5611"/>
                  <w:sz w:val="26"/>
                  <w:szCs w:val="26"/>
                </w:rPr>
                <w:t>Correct capitalization errors</w:t>
              </w:r>
            </w:hyperlink>
          </w:p>
        </w:tc>
      </w:tr>
      <w:tr w:rsidR="000D6ECD" w14:paraId="0EDC1117" w14:textId="77777777">
        <w:tblPrEx>
          <w:tblCellMar>
            <w:top w:w="0" w:type="dxa"/>
            <w:bottom w:w="0" w:type="dxa"/>
          </w:tblCellMar>
        </w:tblPrEx>
        <w:tc>
          <w:tcPr>
            <w:tcW w:w="610" w:type="dxa"/>
            <w:tcMar>
              <w:right w:w="80" w:type="nil"/>
            </w:tcMar>
          </w:tcPr>
          <w:p w14:paraId="07F914BA"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76" w:history="1">
              <w:r>
                <w:rPr>
                  <w:rFonts w:ascii="Verdana" w:hAnsi="Verdana" w:cs="Verdana"/>
                  <w:b/>
                  <w:bCs/>
                  <w:color w:val="0A508C"/>
                  <w:sz w:val="26"/>
                  <w:szCs w:val="26"/>
                </w:rPr>
                <w:t>LL.4</w:t>
              </w:r>
            </w:hyperlink>
          </w:p>
        </w:tc>
        <w:tc>
          <w:tcPr>
            <w:tcW w:w="3822" w:type="dxa"/>
          </w:tcPr>
          <w:p w14:paraId="799CC91B" w14:textId="77777777" w:rsidR="000D6ECD" w:rsidRDefault="000D6ECD">
            <w:pPr>
              <w:widowControl w:val="0"/>
              <w:numPr>
                <w:ilvl w:val="0"/>
                <w:numId w:val="6"/>
              </w:numPr>
              <w:tabs>
                <w:tab w:val="left" w:pos="220"/>
                <w:tab w:val="left" w:pos="720"/>
              </w:tabs>
              <w:autoSpaceDE w:val="0"/>
              <w:autoSpaceDN w:val="0"/>
              <w:adjustRightInd w:val="0"/>
              <w:ind w:hanging="720"/>
              <w:rPr>
                <w:rFonts w:ascii="Verdana" w:hAnsi="Verdana" w:cs="Verdana"/>
                <w:color w:val="2E5611"/>
                <w:kern w:val="1"/>
                <w:sz w:val="26"/>
                <w:szCs w:val="26"/>
              </w:rPr>
            </w:pPr>
            <w:hyperlink r:id="rId2277" w:history="1">
              <w:r>
                <w:rPr>
                  <w:rFonts w:ascii="Verdana" w:hAnsi="Verdana" w:cs="Verdana"/>
                  <w:color w:val="2E5611"/>
                  <w:sz w:val="26"/>
                  <w:szCs w:val="26"/>
                </w:rPr>
                <w:t>Formatting quotations and dialogue</w:t>
              </w:r>
            </w:hyperlink>
          </w:p>
        </w:tc>
      </w:tr>
    </w:tbl>
    <w:p w14:paraId="2B8851A2"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2278" w:history="1">
        <w:r>
          <w:rPr>
            <w:rFonts w:ascii="Trebuchet MS" w:hAnsi="Trebuchet MS" w:cs="Trebuchet MS"/>
            <w:b/>
            <w:bCs/>
            <w:color w:val="419904"/>
            <w:sz w:val="40"/>
            <w:szCs w:val="40"/>
          </w:rPr>
          <w:t>Seventh-grade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771"/>
        <w:gridCol w:w="4009"/>
      </w:tblGrid>
      <w:tr w:rsidR="000D6ECD" w14:paraId="3D573E84" w14:textId="77777777">
        <w:tblPrEx>
          <w:tblCellMar>
            <w:top w:w="0" w:type="dxa"/>
            <w:bottom w:w="0" w:type="dxa"/>
          </w:tblCellMar>
        </w:tblPrEx>
        <w:tc>
          <w:tcPr>
            <w:tcW w:w="480" w:type="dxa"/>
            <w:tcMar>
              <w:right w:w="80" w:type="nil"/>
            </w:tcMar>
          </w:tcPr>
          <w:p w14:paraId="27B0891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79" w:history="1">
              <w:r>
                <w:rPr>
                  <w:rFonts w:ascii="Verdana" w:hAnsi="Verdana" w:cs="Verdana"/>
                  <w:b/>
                  <w:bCs/>
                  <w:color w:val="0A508C"/>
                  <w:sz w:val="26"/>
                  <w:szCs w:val="26"/>
                </w:rPr>
                <w:t>A.1</w:t>
              </w:r>
            </w:hyperlink>
          </w:p>
        </w:tc>
        <w:tc>
          <w:tcPr>
            <w:tcW w:w="3252" w:type="dxa"/>
          </w:tcPr>
          <w:p w14:paraId="3A8938D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280" w:history="1">
              <w:r>
                <w:rPr>
                  <w:rFonts w:ascii="Verdana" w:hAnsi="Verdana" w:cs="Verdana"/>
                  <w:color w:val="2E5611"/>
                  <w:sz w:val="26"/>
                  <w:szCs w:val="26"/>
                </w:rPr>
                <w:t>Determine the main idea</w:t>
              </w:r>
            </w:hyperlink>
          </w:p>
        </w:tc>
      </w:tr>
      <w:tr w:rsidR="000D6ECD" w14:paraId="42CD2C93" w14:textId="77777777">
        <w:tblPrEx>
          <w:tblBorders>
            <w:top w:val="none" w:sz="0" w:space="0" w:color="auto"/>
          </w:tblBorders>
          <w:tblCellMar>
            <w:top w:w="0" w:type="dxa"/>
            <w:bottom w:w="0" w:type="dxa"/>
          </w:tblCellMar>
        </w:tblPrEx>
        <w:tc>
          <w:tcPr>
            <w:tcW w:w="467" w:type="dxa"/>
            <w:tcMar>
              <w:right w:w="80" w:type="nil"/>
            </w:tcMar>
          </w:tcPr>
          <w:p w14:paraId="57062BB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81" w:history="1">
              <w:r>
                <w:rPr>
                  <w:rFonts w:ascii="Verdana" w:hAnsi="Verdana" w:cs="Verdana"/>
                  <w:b/>
                  <w:bCs/>
                  <w:color w:val="0A508C"/>
                  <w:sz w:val="26"/>
                  <w:szCs w:val="26"/>
                </w:rPr>
                <w:t>C.1</w:t>
              </w:r>
            </w:hyperlink>
          </w:p>
        </w:tc>
        <w:tc>
          <w:tcPr>
            <w:tcW w:w="3300" w:type="dxa"/>
          </w:tcPr>
          <w:p w14:paraId="22C6E1B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282" w:history="1">
              <w:r>
                <w:rPr>
                  <w:rFonts w:ascii="Verdana" w:hAnsi="Verdana" w:cs="Verdana"/>
                  <w:color w:val="2E5611"/>
                  <w:sz w:val="26"/>
                  <w:szCs w:val="26"/>
                </w:rPr>
                <w:t>Identify author's purpose</w:t>
              </w:r>
            </w:hyperlink>
          </w:p>
        </w:tc>
      </w:tr>
      <w:tr w:rsidR="000D6ECD" w14:paraId="3F077713" w14:textId="77777777">
        <w:tblPrEx>
          <w:tblBorders>
            <w:top w:val="none" w:sz="0" w:space="0" w:color="auto"/>
          </w:tblBorders>
          <w:tblCellMar>
            <w:top w:w="0" w:type="dxa"/>
            <w:bottom w:w="0" w:type="dxa"/>
          </w:tblCellMar>
        </w:tblPrEx>
        <w:tc>
          <w:tcPr>
            <w:tcW w:w="467" w:type="dxa"/>
            <w:tcMar>
              <w:right w:w="80" w:type="nil"/>
            </w:tcMar>
          </w:tcPr>
          <w:p w14:paraId="5433E51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83" w:history="1">
              <w:r>
                <w:rPr>
                  <w:rFonts w:ascii="Verdana" w:hAnsi="Verdana" w:cs="Verdana"/>
                  <w:b/>
                  <w:bCs/>
                  <w:color w:val="0A508C"/>
                  <w:sz w:val="26"/>
                  <w:szCs w:val="26"/>
                </w:rPr>
                <w:t>C.2</w:t>
              </w:r>
            </w:hyperlink>
          </w:p>
        </w:tc>
        <w:tc>
          <w:tcPr>
            <w:tcW w:w="3965" w:type="dxa"/>
          </w:tcPr>
          <w:p w14:paraId="65E9379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284" w:history="1">
              <w:r>
                <w:rPr>
                  <w:rFonts w:ascii="Verdana" w:hAnsi="Verdana" w:cs="Verdana"/>
                  <w:color w:val="2E5611"/>
                  <w:sz w:val="26"/>
                  <w:szCs w:val="26"/>
                </w:rPr>
                <w:t>Which sentence is more formal?</w:t>
              </w:r>
            </w:hyperlink>
          </w:p>
        </w:tc>
      </w:tr>
      <w:tr w:rsidR="000D6ECD" w14:paraId="37EEC095" w14:textId="77777777">
        <w:tblPrEx>
          <w:tblBorders>
            <w:top w:val="none" w:sz="0" w:space="0" w:color="auto"/>
          </w:tblBorders>
          <w:tblCellMar>
            <w:top w:w="0" w:type="dxa"/>
            <w:bottom w:w="0" w:type="dxa"/>
          </w:tblCellMar>
        </w:tblPrEx>
        <w:tc>
          <w:tcPr>
            <w:tcW w:w="467" w:type="dxa"/>
            <w:tcMar>
              <w:right w:w="80" w:type="nil"/>
            </w:tcMar>
          </w:tcPr>
          <w:p w14:paraId="1C6FE31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85" w:history="1">
              <w:r>
                <w:rPr>
                  <w:rFonts w:ascii="Verdana" w:hAnsi="Verdana" w:cs="Verdana"/>
                  <w:b/>
                  <w:bCs/>
                  <w:color w:val="0A508C"/>
                  <w:sz w:val="26"/>
                  <w:szCs w:val="26"/>
                </w:rPr>
                <w:t>C.3</w:t>
              </w:r>
            </w:hyperlink>
          </w:p>
        </w:tc>
        <w:tc>
          <w:tcPr>
            <w:tcW w:w="3588" w:type="dxa"/>
          </w:tcPr>
          <w:p w14:paraId="0B68361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286" w:history="1">
              <w:r>
                <w:rPr>
                  <w:rFonts w:ascii="Verdana" w:hAnsi="Verdana" w:cs="Verdana"/>
                  <w:color w:val="2E5611"/>
                  <w:sz w:val="26"/>
                  <w:szCs w:val="26"/>
                </w:rPr>
                <w:t>Compare passages for tone</w:t>
              </w:r>
            </w:hyperlink>
          </w:p>
        </w:tc>
      </w:tr>
      <w:tr w:rsidR="000D6ECD" w14:paraId="0FFD7931" w14:textId="77777777">
        <w:tblPrEx>
          <w:tblBorders>
            <w:top w:val="none" w:sz="0" w:space="0" w:color="auto"/>
          </w:tblBorders>
          <w:tblCellMar>
            <w:top w:w="0" w:type="dxa"/>
            <w:bottom w:w="0" w:type="dxa"/>
          </w:tblCellMar>
        </w:tblPrEx>
        <w:tc>
          <w:tcPr>
            <w:tcW w:w="494" w:type="dxa"/>
            <w:tcMar>
              <w:right w:w="80" w:type="nil"/>
            </w:tcMar>
          </w:tcPr>
          <w:p w14:paraId="5D5ED38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87" w:history="1">
              <w:r>
                <w:rPr>
                  <w:rFonts w:ascii="Verdana" w:hAnsi="Verdana" w:cs="Verdana"/>
                  <w:b/>
                  <w:bCs/>
                  <w:color w:val="0A508C"/>
                  <w:sz w:val="26"/>
                  <w:szCs w:val="26"/>
                </w:rPr>
                <w:t>D.2</w:t>
              </w:r>
            </w:hyperlink>
          </w:p>
        </w:tc>
        <w:tc>
          <w:tcPr>
            <w:tcW w:w="3938" w:type="dxa"/>
          </w:tcPr>
          <w:p w14:paraId="19E5626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288" w:history="1">
              <w:r>
                <w:rPr>
                  <w:rFonts w:ascii="Verdana" w:hAnsi="Verdana" w:cs="Verdana"/>
                  <w:color w:val="2E5611"/>
                  <w:sz w:val="26"/>
                  <w:szCs w:val="26"/>
                </w:rPr>
                <w:t>Match causes and effects in informational texts</w:t>
              </w:r>
            </w:hyperlink>
          </w:p>
        </w:tc>
      </w:tr>
      <w:tr w:rsidR="000D6ECD" w14:paraId="668E219F" w14:textId="77777777">
        <w:tblPrEx>
          <w:tblBorders>
            <w:top w:val="none" w:sz="0" w:space="0" w:color="auto"/>
          </w:tblBorders>
          <w:tblCellMar>
            <w:top w:w="0" w:type="dxa"/>
            <w:bottom w:w="0" w:type="dxa"/>
          </w:tblCellMar>
        </w:tblPrEx>
        <w:tc>
          <w:tcPr>
            <w:tcW w:w="494" w:type="dxa"/>
            <w:tcMar>
              <w:right w:w="80" w:type="nil"/>
            </w:tcMar>
          </w:tcPr>
          <w:p w14:paraId="0A1F09D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89" w:history="1">
              <w:r>
                <w:rPr>
                  <w:rFonts w:ascii="Verdana" w:hAnsi="Verdana" w:cs="Verdana"/>
                  <w:b/>
                  <w:bCs/>
                  <w:color w:val="0A508C"/>
                  <w:sz w:val="26"/>
                  <w:szCs w:val="26"/>
                </w:rPr>
                <w:t>D.3</w:t>
              </w:r>
            </w:hyperlink>
          </w:p>
        </w:tc>
        <w:tc>
          <w:tcPr>
            <w:tcW w:w="3938" w:type="dxa"/>
          </w:tcPr>
          <w:p w14:paraId="63CA64E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290" w:history="1">
              <w:r>
                <w:rPr>
                  <w:rFonts w:ascii="Verdana" w:hAnsi="Verdana" w:cs="Verdana"/>
                  <w:color w:val="2E5611"/>
                  <w:sz w:val="26"/>
                  <w:szCs w:val="26"/>
                </w:rPr>
                <w:t>Match problems with their solutions</w:t>
              </w:r>
            </w:hyperlink>
          </w:p>
        </w:tc>
      </w:tr>
      <w:tr w:rsidR="000D6ECD" w14:paraId="6AA6CED5" w14:textId="77777777">
        <w:tblPrEx>
          <w:tblBorders>
            <w:top w:val="none" w:sz="0" w:space="0" w:color="auto"/>
          </w:tblBorders>
          <w:tblCellMar>
            <w:top w:w="0" w:type="dxa"/>
            <w:bottom w:w="0" w:type="dxa"/>
          </w:tblCellMar>
        </w:tblPrEx>
        <w:tc>
          <w:tcPr>
            <w:tcW w:w="494" w:type="dxa"/>
            <w:tcMar>
              <w:right w:w="80" w:type="nil"/>
            </w:tcMar>
          </w:tcPr>
          <w:p w14:paraId="75ACCEF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91" w:history="1">
              <w:r>
                <w:rPr>
                  <w:rFonts w:ascii="Verdana" w:hAnsi="Verdana" w:cs="Verdana"/>
                  <w:b/>
                  <w:bCs/>
                  <w:color w:val="0A508C"/>
                  <w:sz w:val="26"/>
                  <w:szCs w:val="26"/>
                </w:rPr>
                <w:t>D.4</w:t>
              </w:r>
            </w:hyperlink>
          </w:p>
        </w:tc>
        <w:tc>
          <w:tcPr>
            <w:tcW w:w="3022" w:type="dxa"/>
          </w:tcPr>
          <w:p w14:paraId="018BC8E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292" w:history="1">
              <w:r>
                <w:rPr>
                  <w:rFonts w:ascii="Verdana" w:hAnsi="Verdana" w:cs="Verdana"/>
                  <w:color w:val="2E5611"/>
                  <w:sz w:val="26"/>
                  <w:szCs w:val="26"/>
                </w:rPr>
                <w:t>Identify text structures</w:t>
              </w:r>
            </w:hyperlink>
          </w:p>
        </w:tc>
      </w:tr>
      <w:tr w:rsidR="000D6ECD" w14:paraId="58EBDB9D" w14:textId="77777777">
        <w:tblPrEx>
          <w:tblBorders>
            <w:top w:val="none" w:sz="0" w:space="0" w:color="auto"/>
          </w:tblBorders>
          <w:tblCellMar>
            <w:top w:w="0" w:type="dxa"/>
            <w:bottom w:w="0" w:type="dxa"/>
          </w:tblCellMar>
        </w:tblPrEx>
        <w:tc>
          <w:tcPr>
            <w:tcW w:w="456" w:type="dxa"/>
            <w:tcMar>
              <w:right w:w="80" w:type="nil"/>
            </w:tcMar>
          </w:tcPr>
          <w:p w14:paraId="1C59B2D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93" w:history="1">
              <w:r>
                <w:rPr>
                  <w:rFonts w:ascii="Verdana" w:hAnsi="Verdana" w:cs="Verdana"/>
                  <w:b/>
                  <w:bCs/>
                  <w:color w:val="0A508C"/>
                  <w:sz w:val="26"/>
                  <w:szCs w:val="26"/>
                </w:rPr>
                <w:t>E.1</w:t>
              </w:r>
            </w:hyperlink>
          </w:p>
        </w:tc>
        <w:tc>
          <w:tcPr>
            <w:tcW w:w="3058" w:type="dxa"/>
          </w:tcPr>
          <w:p w14:paraId="382E07B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294" w:history="1">
              <w:r>
                <w:rPr>
                  <w:rFonts w:ascii="Verdana" w:hAnsi="Verdana" w:cs="Verdana"/>
                  <w:color w:val="2E5611"/>
                  <w:sz w:val="26"/>
                  <w:szCs w:val="26"/>
                </w:rPr>
                <w:t>Identify sensory details</w:t>
              </w:r>
            </w:hyperlink>
          </w:p>
        </w:tc>
      </w:tr>
      <w:tr w:rsidR="000D6ECD" w14:paraId="2E52D2E9" w14:textId="77777777">
        <w:tblPrEx>
          <w:tblBorders>
            <w:top w:val="none" w:sz="0" w:space="0" w:color="auto"/>
          </w:tblBorders>
          <w:tblCellMar>
            <w:top w:w="0" w:type="dxa"/>
            <w:bottom w:w="0" w:type="dxa"/>
          </w:tblCellMar>
        </w:tblPrEx>
        <w:tc>
          <w:tcPr>
            <w:tcW w:w="456" w:type="dxa"/>
            <w:tcMar>
              <w:right w:w="80" w:type="nil"/>
            </w:tcMar>
          </w:tcPr>
          <w:p w14:paraId="6B54FCD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95" w:history="1">
              <w:r>
                <w:rPr>
                  <w:rFonts w:ascii="Verdana" w:hAnsi="Verdana" w:cs="Verdana"/>
                  <w:b/>
                  <w:bCs/>
                  <w:color w:val="0A508C"/>
                  <w:sz w:val="26"/>
                  <w:szCs w:val="26"/>
                </w:rPr>
                <w:t>E.2</w:t>
              </w:r>
            </w:hyperlink>
          </w:p>
        </w:tc>
        <w:tc>
          <w:tcPr>
            <w:tcW w:w="3976" w:type="dxa"/>
          </w:tcPr>
          <w:p w14:paraId="36747FA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296" w:history="1">
              <w:r>
                <w:rPr>
                  <w:rFonts w:ascii="Verdana" w:hAnsi="Verdana" w:cs="Verdana"/>
                  <w:color w:val="2E5611"/>
                  <w:sz w:val="26"/>
                  <w:szCs w:val="26"/>
                </w:rPr>
                <w:t>Identify the narrative point of view</w:t>
              </w:r>
            </w:hyperlink>
          </w:p>
        </w:tc>
      </w:tr>
      <w:tr w:rsidR="000D6ECD" w14:paraId="75CE0E65" w14:textId="77777777">
        <w:tblPrEx>
          <w:tblBorders>
            <w:top w:val="none" w:sz="0" w:space="0" w:color="auto"/>
          </w:tblBorders>
          <w:tblCellMar>
            <w:top w:w="0" w:type="dxa"/>
            <w:bottom w:w="0" w:type="dxa"/>
          </w:tblCellMar>
        </w:tblPrEx>
        <w:tc>
          <w:tcPr>
            <w:tcW w:w="456" w:type="dxa"/>
            <w:tcMar>
              <w:right w:w="80" w:type="nil"/>
            </w:tcMar>
          </w:tcPr>
          <w:p w14:paraId="3A71FDE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97" w:history="1">
              <w:r>
                <w:rPr>
                  <w:rFonts w:ascii="Verdana" w:hAnsi="Verdana" w:cs="Verdana"/>
                  <w:b/>
                  <w:bCs/>
                  <w:color w:val="0A508C"/>
                  <w:sz w:val="26"/>
                  <w:szCs w:val="26"/>
                </w:rPr>
                <w:t>E.7</w:t>
              </w:r>
            </w:hyperlink>
          </w:p>
        </w:tc>
        <w:tc>
          <w:tcPr>
            <w:tcW w:w="3976" w:type="dxa"/>
          </w:tcPr>
          <w:p w14:paraId="4227394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298" w:history="1">
              <w:r>
                <w:rPr>
                  <w:rFonts w:ascii="Verdana" w:hAnsi="Verdana" w:cs="Verdana"/>
                  <w:color w:val="2E5611"/>
                  <w:sz w:val="26"/>
                  <w:szCs w:val="26"/>
                </w:rPr>
                <w:t>Analyze the effects of figures of speech on meaning and tone</w:t>
              </w:r>
            </w:hyperlink>
          </w:p>
        </w:tc>
      </w:tr>
      <w:tr w:rsidR="000D6ECD" w14:paraId="0F998B6D" w14:textId="77777777">
        <w:tblPrEx>
          <w:tblBorders>
            <w:top w:val="none" w:sz="0" w:space="0" w:color="auto"/>
          </w:tblBorders>
          <w:tblCellMar>
            <w:top w:w="0" w:type="dxa"/>
            <w:bottom w:w="0" w:type="dxa"/>
          </w:tblCellMar>
        </w:tblPrEx>
        <w:tc>
          <w:tcPr>
            <w:tcW w:w="420" w:type="dxa"/>
            <w:tcMar>
              <w:right w:w="80" w:type="nil"/>
            </w:tcMar>
          </w:tcPr>
          <w:p w14:paraId="7D0B273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299" w:history="1">
              <w:r>
                <w:rPr>
                  <w:rFonts w:ascii="Verdana" w:hAnsi="Verdana" w:cs="Verdana"/>
                  <w:b/>
                  <w:bCs/>
                  <w:color w:val="0A508C"/>
                  <w:sz w:val="26"/>
                  <w:szCs w:val="26"/>
                </w:rPr>
                <w:t>I.2</w:t>
              </w:r>
            </w:hyperlink>
          </w:p>
        </w:tc>
        <w:tc>
          <w:tcPr>
            <w:tcW w:w="3147" w:type="dxa"/>
          </w:tcPr>
          <w:p w14:paraId="2FEC197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00" w:history="1">
              <w:r>
                <w:rPr>
                  <w:rFonts w:ascii="Verdana" w:hAnsi="Verdana" w:cs="Verdana"/>
                  <w:color w:val="2E5611"/>
                  <w:sz w:val="26"/>
                  <w:szCs w:val="26"/>
                </w:rPr>
                <w:t>Read graphic organizers</w:t>
              </w:r>
            </w:hyperlink>
          </w:p>
        </w:tc>
      </w:tr>
      <w:tr w:rsidR="000D6ECD" w14:paraId="7AD546A8" w14:textId="77777777">
        <w:tblPrEx>
          <w:tblBorders>
            <w:top w:val="none" w:sz="0" w:space="0" w:color="auto"/>
          </w:tblBorders>
          <w:tblCellMar>
            <w:top w:w="0" w:type="dxa"/>
            <w:bottom w:w="0" w:type="dxa"/>
          </w:tblCellMar>
        </w:tblPrEx>
        <w:tc>
          <w:tcPr>
            <w:tcW w:w="423" w:type="dxa"/>
            <w:tcMar>
              <w:right w:w="80" w:type="nil"/>
            </w:tcMar>
          </w:tcPr>
          <w:p w14:paraId="108699F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01" w:history="1">
              <w:r>
                <w:rPr>
                  <w:rFonts w:ascii="Verdana" w:hAnsi="Verdana" w:cs="Verdana"/>
                  <w:b/>
                  <w:bCs/>
                  <w:color w:val="0A508C"/>
                  <w:sz w:val="26"/>
                  <w:szCs w:val="26"/>
                </w:rPr>
                <w:t>J.1</w:t>
              </w:r>
            </w:hyperlink>
          </w:p>
        </w:tc>
        <w:tc>
          <w:tcPr>
            <w:tcW w:w="4009" w:type="dxa"/>
          </w:tcPr>
          <w:p w14:paraId="16CE13A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02" w:history="1">
              <w:r>
                <w:rPr>
                  <w:rFonts w:ascii="Verdana" w:hAnsi="Verdana" w:cs="Verdana"/>
                  <w:color w:val="2E5611"/>
                  <w:sz w:val="26"/>
                  <w:szCs w:val="26"/>
                </w:rPr>
                <w:t>Order topics from broadest to narrowest</w:t>
              </w:r>
            </w:hyperlink>
          </w:p>
        </w:tc>
      </w:tr>
      <w:tr w:rsidR="000D6ECD" w14:paraId="5D3B391A" w14:textId="77777777">
        <w:tblPrEx>
          <w:tblBorders>
            <w:top w:val="none" w:sz="0" w:space="0" w:color="auto"/>
          </w:tblBorders>
          <w:tblCellMar>
            <w:top w:w="0" w:type="dxa"/>
            <w:bottom w:w="0" w:type="dxa"/>
          </w:tblCellMar>
        </w:tblPrEx>
        <w:tc>
          <w:tcPr>
            <w:tcW w:w="423" w:type="dxa"/>
            <w:tcMar>
              <w:right w:w="80" w:type="nil"/>
            </w:tcMar>
          </w:tcPr>
          <w:p w14:paraId="63049C6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03" w:history="1">
              <w:r>
                <w:rPr>
                  <w:rFonts w:ascii="Verdana" w:hAnsi="Verdana" w:cs="Verdana"/>
                  <w:b/>
                  <w:bCs/>
                  <w:color w:val="0A508C"/>
                  <w:sz w:val="26"/>
                  <w:szCs w:val="26"/>
                </w:rPr>
                <w:t>J.2</w:t>
              </w:r>
            </w:hyperlink>
          </w:p>
        </w:tc>
        <w:tc>
          <w:tcPr>
            <w:tcW w:w="4009" w:type="dxa"/>
          </w:tcPr>
          <w:p w14:paraId="42F21C7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04" w:history="1">
              <w:r>
                <w:rPr>
                  <w:rFonts w:ascii="Verdana" w:hAnsi="Verdana" w:cs="Verdana"/>
                  <w:color w:val="2E5611"/>
                  <w:sz w:val="26"/>
                  <w:szCs w:val="26"/>
                </w:rPr>
                <w:t>Organize information by main idea</w:t>
              </w:r>
            </w:hyperlink>
          </w:p>
        </w:tc>
      </w:tr>
      <w:tr w:rsidR="000D6ECD" w14:paraId="366CC16D" w14:textId="77777777">
        <w:tblPrEx>
          <w:tblBorders>
            <w:top w:val="none" w:sz="0" w:space="0" w:color="auto"/>
          </w:tblBorders>
          <w:tblCellMar>
            <w:top w:w="0" w:type="dxa"/>
            <w:bottom w:w="0" w:type="dxa"/>
          </w:tblCellMar>
        </w:tblPrEx>
        <w:tc>
          <w:tcPr>
            <w:tcW w:w="423" w:type="dxa"/>
            <w:tcMar>
              <w:right w:w="80" w:type="nil"/>
            </w:tcMar>
          </w:tcPr>
          <w:p w14:paraId="440A90E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05" w:history="1">
              <w:r>
                <w:rPr>
                  <w:rFonts w:ascii="Verdana" w:hAnsi="Verdana" w:cs="Verdana"/>
                  <w:b/>
                  <w:bCs/>
                  <w:color w:val="0A508C"/>
                  <w:sz w:val="26"/>
                  <w:szCs w:val="26"/>
                </w:rPr>
                <w:t>J.3</w:t>
              </w:r>
            </w:hyperlink>
          </w:p>
        </w:tc>
        <w:tc>
          <w:tcPr>
            <w:tcW w:w="4009" w:type="dxa"/>
          </w:tcPr>
          <w:p w14:paraId="6465F4C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06" w:history="1">
              <w:r>
                <w:rPr>
                  <w:rFonts w:ascii="Verdana" w:hAnsi="Verdana" w:cs="Verdana"/>
                  <w:color w:val="2E5611"/>
                  <w:sz w:val="26"/>
                  <w:szCs w:val="26"/>
                </w:rPr>
                <w:t>Transitions with conjunctive adverbs</w:t>
              </w:r>
            </w:hyperlink>
          </w:p>
        </w:tc>
      </w:tr>
      <w:tr w:rsidR="000D6ECD" w14:paraId="23A50ED9" w14:textId="77777777">
        <w:tblPrEx>
          <w:tblBorders>
            <w:top w:val="none" w:sz="0" w:space="0" w:color="auto"/>
          </w:tblBorders>
          <w:tblCellMar>
            <w:top w:w="0" w:type="dxa"/>
            <w:bottom w:w="0" w:type="dxa"/>
          </w:tblCellMar>
        </w:tblPrEx>
        <w:tc>
          <w:tcPr>
            <w:tcW w:w="479" w:type="dxa"/>
            <w:tcMar>
              <w:right w:w="80" w:type="nil"/>
            </w:tcMar>
          </w:tcPr>
          <w:p w14:paraId="0545367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07" w:history="1">
              <w:r>
                <w:rPr>
                  <w:rFonts w:ascii="Verdana" w:hAnsi="Verdana" w:cs="Verdana"/>
                  <w:b/>
                  <w:bCs/>
                  <w:color w:val="0A508C"/>
                  <w:sz w:val="26"/>
                  <w:szCs w:val="26"/>
                </w:rPr>
                <w:t>K.1</w:t>
              </w:r>
            </w:hyperlink>
          </w:p>
        </w:tc>
        <w:tc>
          <w:tcPr>
            <w:tcW w:w="3417" w:type="dxa"/>
          </w:tcPr>
          <w:p w14:paraId="4B47FC4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08" w:history="1">
              <w:r>
                <w:rPr>
                  <w:rFonts w:ascii="Verdana" w:hAnsi="Verdana" w:cs="Verdana"/>
                  <w:color w:val="2E5611"/>
                  <w:sz w:val="26"/>
                  <w:szCs w:val="26"/>
                </w:rPr>
                <w:t>Identify thesis statements</w:t>
              </w:r>
            </w:hyperlink>
          </w:p>
        </w:tc>
      </w:tr>
      <w:tr w:rsidR="000D6ECD" w14:paraId="29BB651B" w14:textId="77777777">
        <w:tblPrEx>
          <w:tblBorders>
            <w:top w:val="none" w:sz="0" w:space="0" w:color="auto"/>
          </w:tblBorders>
          <w:tblCellMar>
            <w:top w:w="0" w:type="dxa"/>
            <w:bottom w:w="0" w:type="dxa"/>
          </w:tblCellMar>
        </w:tblPrEx>
        <w:tc>
          <w:tcPr>
            <w:tcW w:w="479" w:type="dxa"/>
            <w:tcMar>
              <w:right w:w="80" w:type="nil"/>
            </w:tcMar>
          </w:tcPr>
          <w:p w14:paraId="0E376E6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09" w:history="1">
              <w:r>
                <w:rPr>
                  <w:rFonts w:ascii="Verdana" w:hAnsi="Verdana" w:cs="Verdana"/>
                  <w:b/>
                  <w:bCs/>
                  <w:color w:val="0A508C"/>
                  <w:sz w:val="26"/>
                  <w:szCs w:val="26"/>
                </w:rPr>
                <w:t>K.2</w:t>
              </w:r>
            </w:hyperlink>
          </w:p>
        </w:tc>
        <w:tc>
          <w:tcPr>
            <w:tcW w:w="3953" w:type="dxa"/>
          </w:tcPr>
          <w:p w14:paraId="7F92470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10" w:history="1">
              <w:r>
                <w:rPr>
                  <w:rFonts w:ascii="Verdana" w:hAnsi="Verdana" w:cs="Verdana"/>
                  <w:color w:val="2E5611"/>
                  <w:sz w:val="26"/>
                  <w:szCs w:val="26"/>
                </w:rPr>
                <w:t>Distinguish facts from opinions</w:t>
              </w:r>
            </w:hyperlink>
          </w:p>
        </w:tc>
      </w:tr>
      <w:tr w:rsidR="000D6ECD" w14:paraId="6601BDFD" w14:textId="77777777">
        <w:tblPrEx>
          <w:tblBorders>
            <w:top w:val="none" w:sz="0" w:space="0" w:color="auto"/>
          </w:tblBorders>
          <w:tblCellMar>
            <w:top w:w="0" w:type="dxa"/>
            <w:bottom w:w="0" w:type="dxa"/>
          </w:tblCellMar>
        </w:tblPrEx>
        <w:tc>
          <w:tcPr>
            <w:tcW w:w="479" w:type="dxa"/>
            <w:tcMar>
              <w:right w:w="80" w:type="nil"/>
            </w:tcMar>
          </w:tcPr>
          <w:p w14:paraId="1522920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11" w:history="1">
              <w:r>
                <w:rPr>
                  <w:rFonts w:ascii="Verdana" w:hAnsi="Verdana" w:cs="Verdana"/>
                  <w:b/>
                  <w:bCs/>
                  <w:color w:val="0A508C"/>
                  <w:sz w:val="26"/>
                  <w:szCs w:val="26"/>
                </w:rPr>
                <w:t>K.3</w:t>
              </w:r>
            </w:hyperlink>
          </w:p>
        </w:tc>
        <w:tc>
          <w:tcPr>
            <w:tcW w:w="3953" w:type="dxa"/>
          </w:tcPr>
          <w:p w14:paraId="6A47F7F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12" w:history="1">
              <w:r>
                <w:rPr>
                  <w:rFonts w:ascii="Verdana" w:hAnsi="Verdana" w:cs="Verdana"/>
                  <w:color w:val="2E5611"/>
                  <w:sz w:val="26"/>
                  <w:szCs w:val="26"/>
                </w:rPr>
                <w:t>Choose evidence to support a claim</w:t>
              </w:r>
            </w:hyperlink>
          </w:p>
        </w:tc>
      </w:tr>
      <w:tr w:rsidR="000D6ECD" w14:paraId="5713208F" w14:textId="77777777">
        <w:tblPrEx>
          <w:tblBorders>
            <w:top w:val="none" w:sz="0" w:space="0" w:color="auto"/>
          </w:tblBorders>
          <w:tblCellMar>
            <w:top w:w="0" w:type="dxa"/>
            <w:bottom w:w="0" w:type="dxa"/>
          </w:tblCellMar>
        </w:tblPrEx>
        <w:tc>
          <w:tcPr>
            <w:tcW w:w="479" w:type="dxa"/>
            <w:tcMar>
              <w:right w:w="80" w:type="nil"/>
            </w:tcMar>
          </w:tcPr>
          <w:p w14:paraId="6BE2704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13" w:history="1">
              <w:r>
                <w:rPr>
                  <w:rFonts w:ascii="Verdana" w:hAnsi="Verdana" w:cs="Verdana"/>
                  <w:b/>
                  <w:bCs/>
                  <w:color w:val="0A508C"/>
                  <w:sz w:val="26"/>
                  <w:szCs w:val="26"/>
                </w:rPr>
                <w:t>K.4</w:t>
              </w:r>
            </w:hyperlink>
          </w:p>
        </w:tc>
        <w:tc>
          <w:tcPr>
            <w:tcW w:w="3953" w:type="dxa"/>
          </w:tcPr>
          <w:p w14:paraId="68F9ED57"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14" w:history="1">
              <w:r>
                <w:rPr>
                  <w:rFonts w:ascii="Verdana" w:hAnsi="Verdana" w:cs="Verdana"/>
                  <w:color w:val="2E5611"/>
                  <w:sz w:val="26"/>
                  <w:szCs w:val="26"/>
                </w:rPr>
                <w:t>Identify supporting details in informational texts</w:t>
              </w:r>
            </w:hyperlink>
          </w:p>
        </w:tc>
      </w:tr>
      <w:tr w:rsidR="000D6ECD" w14:paraId="7E6A3B8F" w14:textId="77777777">
        <w:tblPrEx>
          <w:tblBorders>
            <w:top w:val="none" w:sz="0" w:space="0" w:color="auto"/>
          </w:tblBorders>
          <w:tblCellMar>
            <w:top w:w="0" w:type="dxa"/>
            <w:bottom w:w="0" w:type="dxa"/>
          </w:tblCellMar>
        </w:tblPrEx>
        <w:tc>
          <w:tcPr>
            <w:tcW w:w="479" w:type="dxa"/>
            <w:tcMar>
              <w:right w:w="80" w:type="nil"/>
            </w:tcMar>
          </w:tcPr>
          <w:p w14:paraId="13D4F4C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15" w:history="1">
              <w:r>
                <w:rPr>
                  <w:rFonts w:ascii="Verdana" w:hAnsi="Verdana" w:cs="Verdana"/>
                  <w:b/>
                  <w:bCs/>
                  <w:color w:val="0A508C"/>
                  <w:sz w:val="26"/>
                  <w:szCs w:val="26"/>
                </w:rPr>
                <w:t>K.5</w:t>
              </w:r>
            </w:hyperlink>
          </w:p>
        </w:tc>
        <w:tc>
          <w:tcPr>
            <w:tcW w:w="3953" w:type="dxa"/>
          </w:tcPr>
          <w:p w14:paraId="6BBE4BA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16" w:history="1">
              <w:r>
                <w:rPr>
                  <w:rFonts w:ascii="Verdana" w:hAnsi="Verdana" w:cs="Verdana"/>
                  <w:color w:val="2E5611"/>
                  <w:sz w:val="26"/>
                  <w:szCs w:val="26"/>
                </w:rPr>
                <w:t>Identify supporting details in literary texts</w:t>
              </w:r>
            </w:hyperlink>
          </w:p>
        </w:tc>
      </w:tr>
      <w:tr w:rsidR="000D6ECD" w14:paraId="32A5CD7B" w14:textId="77777777">
        <w:tblPrEx>
          <w:tblBorders>
            <w:top w:val="none" w:sz="0" w:space="0" w:color="auto"/>
          </w:tblBorders>
          <w:tblCellMar>
            <w:top w:w="0" w:type="dxa"/>
            <w:bottom w:w="0" w:type="dxa"/>
          </w:tblCellMar>
        </w:tblPrEx>
        <w:tc>
          <w:tcPr>
            <w:tcW w:w="479" w:type="dxa"/>
            <w:tcMar>
              <w:right w:w="80" w:type="nil"/>
            </w:tcMar>
          </w:tcPr>
          <w:p w14:paraId="4C7BC5C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17" w:history="1">
              <w:r>
                <w:rPr>
                  <w:rFonts w:ascii="Verdana" w:hAnsi="Verdana" w:cs="Verdana"/>
                  <w:b/>
                  <w:bCs/>
                  <w:color w:val="0A508C"/>
                  <w:sz w:val="26"/>
                  <w:szCs w:val="26"/>
                </w:rPr>
                <w:t>K.6</w:t>
              </w:r>
            </w:hyperlink>
          </w:p>
        </w:tc>
        <w:tc>
          <w:tcPr>
            <w:tcW w:w="3047" w:type="dxa"/>
          </w:tcPr>
          <w:p w14:paraId="435F1B4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18" w:history="1">
              <w:r>
                <w:rPr>
                  <w:rFonts w:ascii="Verdana" w:hAnsi="Verdana" w:cs="Verdana"/>
                  <w:color w:val="2E5611"/>
                  <w:sz w:val="26"/>
                  <w:szCs w:val="26"/>
                </w:rPr>
                <w:t>Classify logical fallacies</w:t>
              </w:r>
            </w:hyperlink>
          </w:p>
        </w:tc>
      </w:tr>
      <w:tr w:rsidR="000D6ECD" w14:paraId="23F1A2AC" w14:textId="77777777">
        <w:tblPrEx>
          <w:tblBorders>
            <w:top w:val="none" w:sz="0" w:space="0" w:color="auto"/>
          </w:tblBorders>
          <w:tblCellMar>
            <w:top w:w="0" w:type="dxa"/>
            <w:bottom w:w="0" w:type="dxa"/>
          </w:tblCellMar>
        </w:tblPrEx>
        <w:tc>
          <w:tcPr>
            <w:tcW w:w="444" w:type="dxa"/>
            <w:tcMar>
              <w:right w:w="80" w:type="nil"/>
            </w:tcMar>
          </w:tcPr>
          <w:p w14:paraId="1DC8AFF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19" w:history="1">
              <w:r>
                <w:rPr>
                  <w:rFonts w:ascii="Verdana" w:hAnsi="Verdana" w:cs="Verdana"/>
                  <w:b/>
                  <w:bCs/>
                  <w:color w:val="0A508C"/>
                  <w:sz w:val="26"/>
                  <w:szCs w:val="26"/>
                </w:rPr>
                <w:t>L.1</w:t>
              </w:r>
            </w:hyperlink>
          </w:p>
        </w:tc>
        <w:tc>
          <w:tcPr>
            <w:tcW w:w="3988" w:type="dxa"/>
          </w:tcPr>
          <w:p w14:paraId="3714619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20" w:history="1">
              <w:r>
                <w:rPr>
                  <w:rFonts w:ascii="Verdana" w:hAnsi="Verdana" w:cs="Verdana"/>
                  <w:color w:val="2E5611"/>
                  <w:sz w:val="26"/>
                  <w:szCs w:val="26"/>
                </w:rPr>
                <w:t>Identify appeals to ethos, pathos, and logos in advertisements</w:t>
              </w:r>
            </w:hyperlink>
          </w:p>
        </w:tc>
      </w:tr>
      <w:tr w:rsidR="000D6ECD" w14:paraId="3FF05DF4" w14:textId="77777777">
        <w:tblPrEx>
          <w:tblBorders>
            <w:top w:val="none" w:sz="0" w:space="0" w:color="auto"/>
          </w:tblBorders>
          <w:tblCellMar>
            <w:top w:w="0" w:type="dxa"/>
            <w:bottom w:w="0" w:type="dxa"/>
          </w:tblCellMar>
        </w:tblPrEx>
        <w:tc>
          <w:tcPr>
            <w:tcW w:w="525" w:type="dxa"/>
            <w:tcMar>
              <w:right w:w="80" w:type="nil"/>
            </w:tcMar>
          </w:tcPr>
          <w:p w14:paraId="07FA63C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21" w:history="1">
              <w:r>
                <w:rPr>
                  <w:rFonts w:ascii="Verdana" w:hAnsi="Verdana" w:cs="Verdana"/>
                  <w:b/>
                  <w:bCs/>
                  <w:color w:val="0A508C"/>
                  <w:sz w:val="26"/>
                  <w:szCs w:val="26"/>
                </w:rPr>
                <w:t>M.1</w:t>
              </w:r>
            </w:hyperlink>
          </w:p>
        </w:tc>
        <w:tc>
          <w:tcPr>
            <w:tcW w:w="2479" w:type="dxa"/>
          </w:tcPr>
          <w:p w14:paraId="2BD25AC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22" w:history="1">
              <w:r>
                <w:rPr>
                  <w:rFonts w:ascii="Verdana" w:hAnsi="Verdana" w:cs="Verdana"/>
                  <w:color w:val="2E5611"/>
                  <w:sz w:val="26"/>
                  <w:szCs w:val="26"/>
                </w:rPr>
                <w:t>Use personification</w:t>
              </w:r>
            </w:hyperlink>
          </w:p>
        </w:tc>
      </w:tr>
      <w:tr w:rsidR="000D6ECD" w14:paraId="49417D02" w14:textId="77777777">
        <w:tblPrEx>
          <w:tblBorders>
            <w:top w:val="none" w:sz="0" w:space="0" w:color="auto"/>
          </w:tblBorders>
          <w:tblCellMar>
            <w:top w:w="0" w:type="dxa"/>
            <w:bottom w:w="0" w:type="dxa"/>
          </w:tblCellMar>
        </w:tblPrEx>
        <w:tc>
          <w:tcPr>
            <w:tcW w:w="525" w:type="dxa"/>
            <w:tcMar>
              <w:right w:w="80" w:type="nil"/>
            </w:tcMar>
          </w:tcPr>
          <w:p w14:paraId="03512A3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23" w:history="1">
              <w:r>
                <w:rPr>
                  <w:rFonts w:ascii="Verdana" w:hAnsi="Verdana" w:cs="Verdana"/>
                  <w:b/>
                  <w:bCs/>
                  <w:color w:val="0A508C"/>
                  <w:sz w:val="26"/>
                  <w:szCs w:val="26"/>
                </w:rPr>
                <w:t>M.2</w:t>
              </w:r>
            </w:hyperlink>
          </w:p>
        </w:tc>
        <w:tc>
          <w:tcPr>
            <w:tcW w:w="3907" w:type="dxa"/>
          </w:tcPr>
          <w:p w14:paraId="5BCC576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24" w:history="1">
              <w:r>
                <w:rPr>
                  <w:rFonts w:ascii="Verdana" w:hAnsi="Verdana" w:cs="Verdana"/>
                  <w:color w:val="2E5611"/>
                  <w:sz w:val="26"/>
                  <w:szCs w:val="26"/>
                </w:rPr>
                <w:t>Create varied sentences based on models</w:t>
              </w:r>
            </w:hyperlink>
          </w:p>
        </w:tc>
      </w:tr>
      <w:tr w:rsidR="000D6ECD" w14:paraId="76D9860F" w14:textId="77777777">
        <w:tblPrEx>
          <w:tblBorders>
            <w:top w:val="none" w:sz="0" w:space="0" w:color="auto"/>
          </w:tblBorders>
          <w:tblCellMar>
            <w:top w:w="0" w:type="dxa"/>
            <w:bottom w:w="0" w:type="dxa"/>
          </w:tblCellMar>
        </w:tblPrEx>
        <w:tc>
          <w:tcPr>
            <w:tcW w:w="499" w:type="dxa"/>
            <w:tcMar>
              <w:right w:w="80" w:type="nil"/>
            </w:tcMar>
          </w:tcPr>
          <w:p w14:paraId="706592D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25" w:history="1">
              <w:r>
                <w:rPr>
                  <w:rFonts w:ascii="Verdana" w:hAnsi="Verdana" w:cs="Verdana"/>
                  <w:b/>
                  <w:bCs/>
                  <w:color w:val="0A508C"/>
                  <w:sz w:val="26"/>
                  <w:szCs w:val="26"/>
                </w:rPr>
                <w:t>N.1</w:t>
              </w:r>
            </w:hyperlink>
          </w:p>
        </w:tc>
        <w:tc>
          <w:tcPr>
            <w:tcW w:w="2795" w:type="dxa"/>
          </w:tcPr>
          <w:p w14:paraId="03BFF9A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26" w:history="1">
              <w:r>
                <w:rPr>
                  <w:rFonts w:ascii="Verdana" w:hAnsi="Verdana" w:cs="Verdana"/>
                  <w:color w:val="2E5611"/>
                  <w:sz w:val="26"/>
                  <w:szCs w:val="26"/>
                </w:rPr>
                <w:t>Use parallel structure</w:t>
              </w:r>
            </w:hyperlink>
          </w:p>
        </w:tc>
      </w:tr>
      <w:tr w:rsidR="000D6ECD" w14:paraId="5E903A46" w14:textId="77777777">
        <w:tblPrEx>
          <w:tblBorders>
            <w:top w:val="none" w:sz="0" w:space="0" w:color="auto"/>
          </w:tblBorders>
          <w:tblCellMar>
            <w:top w:w="0" w:type="dxa"/>
            <w:bottom w:w="0" w:type="dxa"/>
          </w:tblCellMar>
        </w:tblPrEx>
        <w:tc>
          <w:tcPr>
            <w:tcW w:w="499" w:type="dxa"/>
            <w:tcMar>
              <w:right w:w="80" w:type="nil"/>
            </w:tcMar>
          </w:tcPr>
          <w:p w14:paraId="11F8DA1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27" w:history="1">
              <w:r>
                <w:rPr>
                  <w:rFonts w:ascii="Verdana" w:hAnsi="Verdana" w:cs="Verdana"/>
                  <w:b/>
                  <w:bCs/>
                  <w:color w:val="0A508C"/>
                  <w:sz w:val="26"/>
                  <w:szCs w:val="26"/>
                </w:rPr>
                <w:t>N.2</w:t>
              </w:r>
            </w:hyperlink>
          </w:p>
        </w:tc>
        <w:tc>
          <w:tcPr>
            <w:tcW w:w="3934" w:type="dxa"/>
          </w:tcPr>
          <w:p w14:paraId="12D3B33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28" w:history="1">
              <w:r>
                <w:rPr>
                  <w:rFonts w:ascii="Verdana" w:hAnsi="Verdana" w:cs="Verdana"/>
                  <w:color w:val="2E5611"/>
                  <w:sz w:val="26"/>
                  <w:szCs w:val="26"/>
                </w:rPr>
                <w:t>Remove redundant words or phrases</w:t>
              </w:r>
            </w:hyperlink>
          </w:p>
        </w:tc>
      </w:tr>
      <w:tr w:rsidR="000D6ECD" w14:paraId="7AD814C4" w14:textId="77777777">
        <w:tblPrEx>
          <w:tblBorders>
            <w:top w:val="none" w:sz="0" w:space="0" w:color="auto"/>
          </w:tblBorders>
          <w:tblCellMar>
            <w:top w:w="0" w:type="dxa"/>
            <w:bottom w:w="0" w:type="dxa"/>
          </w:tblCellMar>
        </w:tblPrEx>
        <w:tc>
          <w:tcPr>
            <w:tcW w:w="499" w:type="dxa"/>
            <w:tcMar>
              <w:right w:w="80" w:type="nil"/>
            </w:tcMar>
          </w:tcPr>
          <w:p w14:paraId="5E1866B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29" w:history="1">
              <w:r>
                <w:rPr>
                  <w:rFonts w:ascii="Verdana" w:hAnsi="Verdana" w:cs="Verdana"/>
                  <w:b/>
                  <w:bCs/>
                  <w:color w:val="0A508C"/>
                  <w:sz w:val="26"/>
                  <w:szCs w:val="26"/>
                </w:rPr>
                <w:t>N.3</w:t>
              </w:r>
            </w:hyperlink>
          </w:p>
        </w:tc>
        <w:tc>
          <w:tcPr>
            <w:tcW w:w="3934" w:type="dxa"/>
          </w:tcPr>
          <w:p w14:paraId="6929922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30" w:history="1">
              <w:r>
                <w:rPr>
                  <w:rFonts w:ascii="Verdana" w:hAnsi="Verdana" w:cs="Verdana"/>
                  <w:color w:val="2E5611"/>
                  <w:sz w:val="26"/>
                  <w:szCs w:val="26"/>
                </w:rPr>
                <w:t>Use the correct frequently confused word</w:t>
              </w:r>
            </w:hyperlink>
          </w:p>
        </w:tc>
      </w:tr>
      <w:tr w:rsidR="000D6ECD" w14:paraId="5B9AF2CE" w14:textId="77777777">
        <w:tblPrEx>
          <w:tblBorders>
            <w:top w:val="none" w:sz="0" w:space="0" w:color="auto"/>
          </w:tblBorders>
          <w:tblCellMar>
            <w:top w:w="0" w:type="dxa"/>
            <w:bottom w:w="0" w:type="dxa"/>
          </w:tblCellMar>
        </w:tblPrEx>
        <w:tc>
          <w:tcPr>
            <w:tcW w:w="499" w:type="dxa"/>
            <w:tcMar>
              <w:right w:w="80" w:type="nil"/>
            </w:tcMar>
          </w:tcPr>
          <w:p w14:paraId="4EA18B0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31" w:history="1">
              <w:r>
                <w:rPr>
                  <w:rFonts w:ascii="Verdana" w:hAnsi="Verdana" w:cs="Verdana"/>
                  <w:b/>
                  <w:bCs/>
                  <w:color w:val="0A508C"/>
                  <w:sz w:val="26"/>
                  <w:szCs w:val="26"/>
                </w:rPr>
                <w:t>N.4</w:t>
              </w:r>
            </w:hyperlink>
          </w:p>
        </w:tc>
        <w:tc>
          <w:tcPr>
            <w:tcW w:w="3934" w:type="dxa"/>
          </w:tcPr>
          <w:p w14:paraId="266068A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32" w:history="1">
              <w:r>
                <w:rPr>
                  <w:rFonts w:ascii="Verdana" w:hAnsi="Verdana" w:cs="Verdana"/>
                  <w:color w:val="2E5611"/>
                  <w:sz w:val="26"/>
                  <w:szCs w:val="26"/>
                </w:rPr>
                <w:t>Correct errors with frequently confused words</w:t>
              </w:r>
            </w:hyperlink>
          </w:p>
        </w:tc>
      </w:tr>
      <w:tr w:rsidR="000D6ECD" w14:paraId="791F5A6D" w14:textId="77777777">
        <w:tblPrEx>
          <w:tblBorders>
            <w:top w:val="none" w:sz="0" w:space="0" w:color="auto"/>
          </w:tblBorders>
          <w:tblCellMar>
            <w:top w:w="0" w:type="dxa"/>
            <w:bottom w:w="0" w:type="dxa"/>
          </w:tblCellMar>
        </w:tblPrEx>
        <w:tc>
          <w:tcPr>
            <w:tcW w:w="499" w:type="dxa"/>
            <w:tcMar>
              <w:right w:w="80" w:type="nil"/>
            </w:tcMar>
          </w:tcPr>
          <w:p w14:paraId="6261AE8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33" w:history="1">
              <w:r>
                <w:rPr>
                  <w:rFonts w:ascii="Verdana" w:hAnsi="Verdana" w:cs="Verdana"/>
                  <w:b/>
                  <w:bCs/>
                  <w:color w:val="0A508C"/>
                  <w:sz w:val="26"/>
                  <w:szCs w:val="26"/>
                </w:rPr>
                <w:t>N.5</w:t>
              </w:r>
            </w:hyperlink>
          </w:p>
        </w:tc>
        <w:tc>
          <w:tcPr>
            <w:tcW w:w="3229" w:type="dxa"/>
          </w:tcPr>
          <w:p w14:paraId="5870C41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34" w:history="1">
              <w:r>
                <w:rPr>
                  <w:rFonts w:ascii="Verdana" w:hAnsi="Verdana" w:cs="Verdana"/>
                  <w:color w:val="2E5611"/>
                  <w:sz w:val="26"/>
                  <w:szCs w:val="26"/>
                </w:rPr>
                <w:t>Correct errors with signs</w:t>
              </w:r>
            </w:hyperlink>
          </w:p>
        </w:tc>
      </w:tr>
      <w:tr w:rsidR="000D6ECD" w14:paraId="52EFA61F" w14:textId="77777777">
        <w:tblPrEx>
          <w:tblBorders>
            <w:top w:val="none" w:sz="0" w:space="0" w:color="auto"/>
          </w:tblBorders>
          <w:tblCellMar>
            <w:top w:w="0" w:type="dxa"/>
            <w:bottom w:w="0" w:type="dxa"/>
          </w:tblCellMar>
        </w:tblPrEx>
        <w:tc>
          <w:tcPr>
            <w:tcW w:w="499" w:type="dxa"/>
            <w:tcMar>
              <w:right w:w="80" w:type="nil"/>
            </w:tcMar>
          </w:tcPr>
          <w:p w14:paraId="42DD110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35" w:history="1">
              <w:r>
                <w:rPr>
                  <w:rFonts w:ascii="Verdana" w:hAnsi="Verdana" w:cs="Verdana"/>
                  <w:b/>
                  <w:bCs/>
                  <w:color w:val="0A508C"/>
                  <w:sz w:val="26"/>
                  <w:szCs w:val="26"/>
                </w:rPr>
                <w:t>N.6</w:t>
              </w:r>
            </w:hyperlink>
          </w:p>
        </w:tc>
        <w:tc>
          <w:tcPr>
            <w:tcW w:w="3934" w:type="dxa"/>
          </w:tcPr>
          <w:p w14:paraId="35E2A56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36" w:history="1">
              <w:r>
                <w:rPr>
                  <w:rFonts w:ascii="Verdana" w:hAnsi="Verdana" w:cs="Verdana"/>
                  <w:color w:val="2E5611"/>
                  <w:sz w:val="26"/>
                  <w:szCs w:val="26"/>
                </w:rPr>
                <w:t>Correct errors in everyday use</w:t>
              </w:r>
            </w:hyperlink>
          </w:p>
        </w:tc>
      </w:tr>
      <w:tr w:rsidR="000D6ECD" w14:paraId="46708E05" w14:textId="77777777">
        <w:tblPrEx>
          <w:tblBorders>
            <w:top w:val="none" w:sz="0" w:space="0" w:color="auto"/>
          </w:tblBorders>
          <w:tblCellMar>
            <w:top w:w="0" w:type="dxa"/>
            <w:bottom w:w="0" w:type="dxa"/>
          </w:tblCellMar>
        </w:tblPrEx>
        <w:tc>
          <w:tcPr>
            <w:tcW w:w="499" w:type="dxa"/>
            <w:tcMar>
              <w:right w:w="80" w:type="nil"/>
            </w:tcMar>
          </w:tcPr>
          <w:p w14:paraId="4EC4E75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37" w:history="1">
              <w:r>
                <w:rPr>
                  <w:rFonts w:ascii="Verdana" w:hAnsi="Verdana" w:cs="Verdana"/>
                  <w:b/>
                  <w:bCs/>
                  <w:color w:val="0A508C"/>
                  <w:sz w:val="26"/>
                  <w:szCs w:val="26"/>
                </w:rPr>
                <w:t>N.7</w:t>
              </w:r>
            </w:hyperlink>
          </w:p>
        </w:tc>
        <w:tc>
          <w:tcPr>
            <w:tcW w:w="3904" w:type="dxa"/>
          </w:tcPr>
          <w:p w14:paraId="72EB42DA"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38" w:history="1">
              <w:r>
                <w:rPr>
                  <w:rFonts w:ascii="Verdana" w:hAnsi="Verdana" w:cs="Verdana"/>
                  <w:color w:val="2E5611"/>
                  <w:sz w:val="26"/>
                  <w:szCs w:val="26"/>
                </w:rPr>
                <w:t>Suggest appropriate revisions</w:t>
              </w:r>
            </w:hyperlink>
          </w:p>
        </w:tc>
      </w:tr>
      <w:tr w:rsidR="000D6ECD" w14:paraId="3BEED138" w14:textId="77777777">
        <w:tblPrEx>
          <w:tblBorders>
            <w:top w:val="none" w:sz="0" w:space="0" w:color="auto"/>
          </w:tblBorders>
          <w:tblCellMar>
            <w:top w:w="0" w:type="dxa"/>
            <w:bottom w:w="0" w:type="dxa"/>
          </w:tblCellMar>
        </w:tblPrEx>
        <w:tc>
          <w:tcPr>
            <w:tcW w:w="500" w:type="dxa"/>
            <w:tcMar>
              <w:right w:w="80" w:type="nil"/>
            </w:tcMar>
          </w:tcPr>
          <w:p w14:paraId="6705342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39" w:history="1">
              <w:r>
                <w:rPr>
                  <w:rFonts w:ascii="Verdana" w:hAnsi="Verdana" w:cs="Verdana"/>
                  <w:b/>
                  <w:bCs/>
                  <w:color w:val="0A508C"/>
                  <w:sz w:val="26"/>
                  <w:szCs w:val="26"/>
                </w:rPr>
                <w:t>O.3</w:t>
              </w:r>
            </w:hyperlink>
          </w:p>
        </w:tc>
        <w:tc>
          <w:tcPr>
            <w:tcW w:w="3933" w:type="dxa"/>
          </w:tcPr>
          <w:p w14:paraId="4DAE89F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40" w:history="1">
              <w:r>
                <w:rPr>
                  <w:rFonts w:ascii="Verdana" w:hAnsi="Verdana" w:cs="Verdana"/>
                  <w:color w:val="2E5611"/>
                  <w:sz w:val="26"/>
                  <w:szCs w:val="26"/>
                </w:rPr>
                <w:t>Use in-text citations (MLA 7th–8th editions)</w:t>
              </w:r>
            </w:hyperlink>
          </w:p>
        </w:tc>
      </w:tr>
      <w:tr w:rsidR="000D6ECD" w14:paraId="105021ED" w14:textId="77777777">
        <w:tblPrEx>
          <w:tblBorders>
            <w:top w:val="none" w:sz="0" w:space="0" w:color="auto"/>
          </w:tblBorders>
          <w:tblCellMar>
            <w:top w:w="0" w:type="dxa"/>
            <w:bottom w:w="0" w:type="dxa"/>
          </w:tblCellMar>
        </w:tblPrEx>
        <w:tc>
          <w:tcPr>
            <w:tcW w:w="500" w:type="dxa"/>
            <w:tcMar>
              <w:right w:w="80" w:type="nil"/>
            </w:tcMar>
          </w:tcPr>
          <w:p w14:paraId="53DD360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41" w:history="1">
              <w:r>
                <w:rPr>
                  <w:rFonts w:ascii="Verdana" w:hAnsi="Verdana" w:cs="Verdana"/>
                  <w:b/>
                  <w:bCs/>
                  <w:color w:val="0A508C"/>
                  <w:sz w:val="26"/>
                  <w:szCs w:val="26"/>
                </w:rPr>
                <w:t>O.4</w:t>
              </w:r>
            </w:hyperlink>
          </w:p>
        </w:tc>
        <w:tc>
          <w:tcPr>
            <w:tcW w:w="2449" w:type="dxa"/>
          </w:tcPr>
          <w:p w14:paraId="686F48F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42" w:history="1">
              <w:r>
                <w:rPr>
                  <w:rFonts w:ascii="Verdana" w:hAnsi="Verdana" w:cs="Verdana"/>
                  <w:color w:val="2E5611"/>
                  <w:sz w:val="26"/>
                  <w:szCs w:val="26"/>
                </w:rPr>
                <w:t>Identify plagiarism</w:t>
              </w:r>
            </w:hyperlink>
          </w:p>
        </w:tc>
      </w:tr>
      <w:tr w:rsidR="000D6ECD" w14:paraId="37B158F3" w14:textId="77777777">
        <w:tblPrEx>
          <w:tblBorders>
            <w:top w:val="none" w:sz="0" w:space="0" w:color="auto"/>
          </w:tblBorders>
          <w:tblCellMar>
            <w:top w:w="0" w:type="dxa"/>
            <w:bottom w:w="0" w:type="dxa"/>
          </w:tblCellMar>
        </w:tblPrEx>
        <w:tc>
          <w:tcPr>
            <w:tcW w:w="463" w:type="dxa"/>
            <w:tcMar>
              <w:right w:w="80" w:type="nil"/>
            </w:tcMar>
          </w:tcPr>
          <w:p w14:paraId="6D3238E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43" w:history="1">
              <w:r>
                <w:rPr>
                  <w:rFonts w:ascii="Verdana" w:hAnsi="Verdana" w:cs="Verdana"/>
                  <w:b/>
                  <w:bCs/>
                  <w:color w:val="0A508C"/>
                  <w:sz w:val="26"/>
                  <w:szCs w:val="26"/>
                </w:rPr>
                <w:t>S.1</w:t>
              </w:r>
            </w:hyperlink>
          </w:p>
        </w:tc>
        <w:tc>
          <w:tcPr>
            <w:tcW w:w="3621" w:type="dxa"/>
          </w:tcPr>
          <w:p w14:paraId="3ABE759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44" w:history="1">
              <w:r>
                <w:rPr>
                  <w:rFonts w:ascii="Verdana" w:hAnsi="Verdana" w:cs="Verdana"/>
                  <w:color w:val="2E5611"/>
                  <w:sz w:val="26"/>
                  <w:szCs w:val="26"/>
                </w:rPr>
                <w:t>Use the correct homophone</w:t>
              </w:r>
            </w:hyperlink>
          </w:p>
        </w:tc>
      </w:tr>
      <w:tr w:rsidR="000D6ECD" w14:paraId="4987BDAB" w14:textId="77777777">
        <w:tblPrEx>
          <w:tblBorders>
            <w:top w:val="none" w:sz="0" w:space="0" w:color="auto"/>
          </w:tblBorders>
          <w:tblCellMar>
            <w:top w:w="0" w:type="dxa"/>
            <w:bottom w:w="0" w:type="dxa"/>
          </w:tblCellMar>
        </w:tblPrEx>
        <w:tc>
          <w:tcPr>
            <w:tcW w:w="470" w:type="dxa"/>
            <w:tcMar>
              <w:right w:w="80" w:type="nil"/>
            </w:tcMar>
          </w:tcPr>
          <w:p w14:paraId="29AE463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45" w:history="1">
              <w:r>
                <w:rPr>
                  <w:rFonts w:ascii="Verdana" w:hAnsi="Verdana" w:cs="Verdana"/>
                  <w:b/>
                  <w:bCs/>
                  <w:color w:val="0A508C"/>
                  <w:sz w:val="26"/>
                  <w:szCs w:val="26"/>
                </w:rPr>
                <w:t>Y.5</w:t>
              </w:r>
            </w:hyperlink>
          </w:p>
        </w:tc>
        <w:tc>
          <w:tcPr>
            <w:tcW w:w="3962" w:type="dxa"/>
          </w:tcPr>
          <w:p w14:paraId="1DC92B1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46" w:history="1">
              <w:r>
                <w:rPr>
                  <w:rFonts w:ascii="Verdana" w:hAnsi="Verdana" w:cs="Verdana"/>
                  <w:color w:val="2E5611"/>
                  <w:sz w:val="26"/>
                  <w:szCs w:val="26"/>
                </w:rPr>
                <w:t>Is it a complete sentence or a fragment?</w:t>
              </w:r>
            </w:hyperlink>
          </w:p>
        </w:tc>
      </w:tr>
      <w:tr w:rsidR="000D6ECD" w14:paraId="1020ED4D" w14:textId="77777777">
        <w:tblPrEx>
          <w:tblBorders>
            <w:top w:val="none" w:sz="0" w:space="0" w:color="auto"/>
          </w:tblBorders>
          <w:tblCellMar>
            <w:top w:w="0" w:type="dxa"/>
            <w:bottom w:w="0" w:type="dxa"/>
          </w:tblCellMar>
        </w:tblPrEx>
        <w:tc>
          <w:tcPr>
            <w:tcW w:w="470" w:type="dxa"/>
            <w:tcMar>
              <w:right w:w="80" w:type="nil"/>
            </w:tcMar>
          </w:tcPr>
          <w:p w14:paraId="7784238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47" w:history="1">
              <w:r>
                <w:rPr>
                  <w:rFonts w:ascii="Verdana" w:hAnsi="Verdana" w:cs="Verdana"/>
                  <w:b/>
                  <w:bCs/>
                  <w:color w:val="0A508C"/>
                  <w:sz w:val="26"/>
                  <w:szCs w:val="26"/>
                </w:rPr>
                <w:t>Y.6</w:t>
              </w:r>
            </w:hyperlink>
          </w:p>
        </w:tc>
        <w:tc>
          <w:tcPr>
            <w:tcW w:w="3962" w:type="dxa"/>
          </w:tcPr>
          <w:p w14:paraId="2355080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48" w:history="1">
              <w:r>
                <w:rPr>
                  <w:rFonts w:ascii="Verdana" w:hAnsi="Verdana" w:cs="Verdana"/>
                  <w:color w:val="2E5611"/>
                  <w:sz w:val="26"/>
                  <w:szCs w:val="26"/>
                </w:rPr>
                <w:t>Is it a complete sentence or a run-on?</w:t>
              </w:r>
            </w:hyperlink>
          </w:p>
        </w:tc>
      </w:tr>
      <w:tr w:rsidR="000D6ECD" w14:paraId="0F5BB268" w14:textId="77777777">
        <w:tblPrEx>
          <w:tblBorders>
            <w:top w:val="none" w:sz="0" w:space="0" w:color="auto"/>
          </w:tblBorders>
          <w:tblCellMar>
            <w:top w:w="0" w:type="dxa"/>
            <w:bottom w:w="0" w:type="dxa"/>
          </w:tblCellMar>
        </w:tblPrEx>
        <w:tc>
          <w:tcPr>
            <w:tcW w:w="470" w:type="dxa"/>
            <w:tcMar>
              <w:right w:w="80" w:type="nil"/>
            </w:tcMar>
          </w:tcPr>
          <w:p w14:paraId="5A3C5BC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49" w:history="1">
              <w:r>
                <w:rPr>
                  <w:rFonts w:ascii="Verdana" w:hAnsi="Verdana" w:cs="Verdana"/>
                  <w:b/>
                  <w:bCs/>
                  <w:color w:val="0A508C"/>
                  <w:sz w:val="26"/>
                  <w:szCs w:val="26"/>
                </w:rPr>
                <w:t>Y.7</w:t>
              </w:r>
            </w:hyperlink>
          </w:p>
        </w:tc>
        <w:tc>
          <w:tcPr>
            <w:tcW w:w="3962" w:type="dxa"/>
          </w:tcPr>
          <w:p w14:paraId="5899624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50" w:history="1">
              <w:r>
                <w:rPr>
                  <w:rFonts w:ascii="Verdana" w:hAnsi="Verdana" w:cs="Verdana"/>
                  <w:color w:val="2E5611"/>
                  <w:sz w:val="26"/>
                  <w:szCs w:val="26"/>
                </w:rPr>
                <w:t>Is it a complete sentence, a fragment, or a run-on?</w:t>
              </w:r>
            </w:hyperlink>
          </w:p>
        </w:tc>
      </w:tr>
      <w:tr w:rsidR="000D6ECD" w14:paraId="403AFFD4" w14:textId="77777777">
        <w:tblPrEx>
          <w:tblBorders>
            <w:top w:val="none" w:sz="0" w:space="0" w:color="auto"/>
          </w:tblBorders>
          <w:tblCellMar>
            <w:top w:w="0" w:type="dxa"/>
            <w:bottom w:w="0" w:type="dxa"/>
          </w:tblCellMar>
        </w:tblPrEx>
        <w:tc>
          <w:tcPr>
            <w:tcW w:w="458" w:type="dxa"/>
            <w:tcMar>
              <w:right w:w="80" w:type="nil"/>
            </w:tcMar>
          </w:tcPr>
          <w:p w14:paraId="4BD8023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51" w:history="1">
              <w:r>
                <w:rPr>
                  <w:rFonts w:ascii="Verdana" w:hAnsi="Verdana" w:cs="Verdana"/>
                  <w:b/>
                  <w:bCs/>
                  <w:color w:val="0A508C"/>
                  <w:sz w:val="26"/>
                  <w:szCs w:val="26"/>
                </w:rPr>
                <w:t>Z.5</w:t>
              </w:r>
            </w:hyperlink>
          </w:p>
        </w:tc>
        <w:tc>
          <w:tcPr>
            <w:tcW w:w="3974" w:type="dxa"/>
          </w:tcPr>
          <w:p w14:paraId="38DAE2C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52" w:history="1">
              <w:r>
                <w:rPr>
                  <w:rFonts w:ascii="Verdana" w:hAnsi="Verdana" w:cs="Verdana"/>
                  <w:color w:val="2E5611"/>
                  <w:sz w:val="26"/>
                  <w:szCs w:val="26"/>
                </w:rPr>
                <w:t>Combine sentences using relative clauses</w:t>
              </w:r>
            </w:hyperlink>
          </w:p>
        </w:tc>
      </w:tr>
      <w:tr w:rsidR="000D6ECD" w14:paraId="53ACE665" w14:textId="77777777">
        <w:tblPrEx>
          <w:tblBorders>
            <w:top w:val="none" w:sz="0" w:space="0" w:color="auto"/>
          </w:tblBorders>
          <w:tblCellMar>
            <w:top w:w="0" w:type="dxa"/>
            <w:bottom w:w="0" w:type="dxa"/>
          </w:tblCellMar>
        </w:tblPrEx>
        <w:tc>
          <w:tcPr>
            <w:tcW w:w="682" w:type="dxa"/>
            <w:tcMar>
              <w:right w:w="80" w:type="nil"/>
            </w:tcMar>
          </w:tcPr>
          <w:p w14:paraId="3275347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53" w:history="1">
              <w:r>
                <w:rPr>
                  <w:rFonts w:ascii="Verdana" w:hAnsi="Verdana" w:cs="Verdana"/>
                  <w:b/>
                  <w:bCs/>
                  <w:color w:val="0A508C"/>
                  <w:sz w:val="26"/>
                  <w:szCs w:val="26"/>
                </w:rPr>
                <w:t>AA.1</w:t>
              </w:r>
            </w:hyperlink>
          </w:p>
        </w:tc>
        <w:tc>
          <w:tcPr>
            <w:tcW w:w="3750" w:type="dxa"/>
          </w:tcPr>
          <w:p w14:paraId="5569B76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54" w:history="1">
              <w:r>
                <w:rPr>
                  <w:rFonts w:ascii="Verdana" w:hAnsi="Verdana" w:cs="Verdana"/>
                  <w:color w:val="2E5611"/>
                  <w:sz w:val="26"/>
                  <w:szCs w:val="26"/>
                </w:rPr>
                <w:t>Form and use plurals: review</w:t>
              </w:r>
            </w:hyperlink>
          </w:p>
        </w:tc>
      </w:tr>
      <w:tr w:rsidR="000D6ECD" w14:paraId="6E9FF87F" w14:textId="77777777">
        <w:tblPrEx>
          <w:tblBorders>
            <w:top w:val="none" w:sz="0" w:space="0" w:color="auto"/>
          </w:tblBorders>
          <w:tblCellMar>
            <w:top w:w="0" w:type="dxa"/>
            <w:bottom w:w="0" w:type="dxa"/>
          </w:tblCellMar>
        </w:tblPrEx>
        <w:tc>
          <w:tcPr>
            <w:tcW w:w="682" w:type="dxa"/>
            <w:tcMar>
              <w:right w:w="80" w:type="nil"/>
            </w:tcMar>
          </w:tcPr>
          <w:p w14:paraId="2B0F889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55" w:history="1">
              <w:r>
                <w:rPr>
                  <w:rFonts w:ascii="Verdana" w:hAnsi="Verdana" w:cs="Verdana"/>
                  <w:b/>
                  <w:bCs/>
                  <w:color w:val="0A508C"/>
                  <w:sz w:val="26"/>
                  <w:szCs w:val="26"/>
                </w:rPr>
                <w:t>AA.2</w:t>
              </w:r>
            </w:hyperlink>
          </w:p>
        </w:tc>
        <w:tc>
          <w:tcPr>
            <w:tcW w:w="3750" w:type="dxa"/>
          </w:tcPr>
          <w:p w14:paraId="0DF7987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56" w:history="1">
              <w:r>
                <w:rPr>
                  <w:rFonts w:ascii="Verdana" w:hAnsi="Verdana" w:cs="Verdana"/>
                  <w:color w:val="2E5611"/>
                  <w:sz w:val="26"/>
                  <w:szCs w:val="26"/>
                </w:rPr>
                <w:t>Form and use plurals of compound nouns</w:t>
              </w:r>
            </w:hyperlink>
          </w:p>
        </w:tc>
      </w:tr>
      <w:tr w:rsidR="000D6ECD" w14:paraId="7A8E0915" w14:textId="77777777">
        <w:tblPrEx>
          <w:tblBorders>
            <w:top w:val="none" w:sz="0" w:space="0" w:color="auto"/>
          </w:tblBorders>
          <w:tblCellMar>
            <w:top w:w="0" w:type="dxa"/>
            <w:bottom w:w="0" w:type="dxa"/>
          </w:tblCellMar>
        </w:tblPrEx>
        <w:tc>
          <w:tcPr>
            <w:tcW w:w="682" w:type="dxa"/>
            <w:tcMar>
              <w:right w:w="80" w:type="nil"/>
            </w:tcMar>
          </w:tcPr>
          <w:p w14:paraId="0A0D0AF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57" w:history="1">
              <w:r>
                <w:rPr>
                  <w:rFonts w:ascii="Verdana" w:hAnsi="Verdana" w:cs="Verdana"/>
                  <w:b/>
                  <w:bCs/>
                  <w:color w:val="0A508C"/>
                  <w:sz w:val="26"/>
                  <w:szCs w:val="26"/>
                </w:rPr>
                <w:t>AA.4</w:t>
              </w:r>
            </w:hyperlink>
          </w:p>
        </w:tc>
        <w:tc>
          <w:tcPr>
            <w:tcW w:w="3750" w:type="dxa"/>
          </w:tcPr>
          <w:p w14:paraId="316B404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58" w:history="1">
              <w:r>
                <w:rPr>
                  <w:rFonts w:ascii="Verdana" w:hAnsi="Verdana" w:cs="Verdana"/>
                  <w:color w:val="2E5611"/>
                  <w:sz w:val="26"/>
                  <w:szCs w:val="26"/>
                </w:rPr>
                <w:t>Form the singular or plural possessive</w:t>
              </w:r>
            </w:hyperlink>
          </w:p>
        </w:tc>
      </w:tr>
      <w:tr w:rsidR="000D6ECD" w14:paraId="54D0DBD2" w14:textId="77777777">
        <w:tblPrEx>
          <w:tblBorders>
            <w:top w:val="none" w:sz="0" w:space="0" w:color="auto"/>
          </w:tblBorders>
          <w:tblCellMar>
            <w:top w:w="0" w:type="dxa"/>
            <w:bottom w:w="0" w:type="dxa"/>
          </w:tblCellMar>
        </w:tblPrEx>
        <w:tc>
          <w:tcPr>
            <w:tcW w:w="682" w:type="dxa"/>
            <w:tcMar>
              <w:right w:w="80" w:type="nil"/>
            </w:tcMar>
          </w:tcPr>
          <w:p w14:paraId="35FF5F4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59" w:history="1">
              <w:r>
                <w:rPr>
                  <w:rFonts w:ascii="Verdana" w:hAnsi="Verdana" w:cs="Verdana"/>
                  <w:b/>
                  <w:bCs/>
                  <w:color w:val="0A508C"/>
                  <w:sz w:val="26"/>
                  <w:szCs w:val="26"/>
                </w:rPr>
                <w:t>AA.5</w:t>
              </w:r>
            </w:hyperlink>
          </w:p>
        </w:tc>
        <w:tc>
          <w:tcPr>
            <w:tcW w:w="3750" w:type="dxa"/>
          </w:tcPr>
          <w:p w14:paraId="20F7930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60" w:history="1">
              <w:r>
                <w:rPr>
                  <w:rFonts w:ascii="Verdana" w:hAnsi="Verdana" w:cs="Verdana"/>
                  <w:color w:val="2E5611"/>
                  <w:sz w:val="26"/>
                  <w:szCs w:val="26"/>
                </w:rPr>
                <w:t>Identify and correct errors with plural and possessive nouns</w:t>
              </w:r>
            </w:hyperlink>
          </w:p>
        </w:tc>
      </w:tr>
      <w:tr w:rsidR="000D6ECD" w14:paraId="1828E020" w14:textId="77777777">
        <w:tblPrEx>
          <w:tblBorders>
            <w:top w:val="none" w:sz="0" w:space="0" w:color="auto"/>
          </w:tblBorders>
          <w:tblCellMar>
            <w:top w:w="0" w:type="dxa"/>
            <w:bottom w:w="0" w:type="dxa"/>
          </w:tblCellMar>
        </w:tblPrEx>
        <w:tc>
          <w:tcPr>
            <w:tcW w:w="675" w:type="dxa"/>
            <w:tcMar>
              <w:right w:w="80" w:type="nil"/>
            </w:tcMar>
          </w:tcPr>
          <w:p w14:paraId="6B8DE46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61" w:history="1">
              <w:r>
                <w:rPr>
                  <w:rFonts w:ascii="Verdana" w:hAnsi="Verdana" w:cs="Verdana"/>
                  <w:b/>
                  <w:bCs/>
                  <w:color w:val="0A508C"/>
                  <w:sz w:val="26"/>
                  <w:szCs w:val="26"/>
                </w:rPr>
                <w:t>BB.2</w:t>
              </w:r>
            </w:hyperlink>
          </w:p>
        </w:tc>
        <w:tc>
          <w:tcPr>
            <w:tcW w:w="3758" w:type="dxa"/>
          </w:tcPr>
          <w:p w14:paraId="3D80FAF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62" w:history="1">
              <w:r>
                <w:rPr>
                  <w:rFonts w:ascii="Verdana" w:hAnsi="Verdana" w:cs="Verdana"/>
                  <w:color w:val="2E5611"/>
                  <w:sz w:val="26"/>
                  <w:szCs w:val="26"/>
                </w:rPr>
                <w:t>Use the pronoun that agrees with the antecedent</w:t>
              </w:r>
            </w:hyperlink>
          </w:p>
        </w:tc>
      </w:tr>
      <w:tr w:rsidR="000D6ECD" w14:paraId="7EA3BCEA" w14:textId="77777777">
        <w:tblPrEx>
          <w:tblBorders>
            <w:top w:val="none" w:sz="0" w:space="0" w:color="auto"/>
          </w:tblBorders>
          <w:tblCellMar>
            <w:top w:w="0" w:type="dxa"/>
            <w:bottom w:w="0" w:type="dxa"/>
          </w:tblCellMar>
        </w:tblPrEx>
        <w:tc>
          <w:tcPr>
            <w:tcW w:w="675" w:type="dxa"/>
            <w:tcMar>
              <w:right w:w="80" w:type="nil"/>
            </w:tcMar>
          </w:tcPr>
          <w:p w14:paraId="732AF1E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63" w:history="1">
              <w:r>
                <w:rPr>
                  <w:rFonts w:ascii="Verdana" w:hAnsi="Verdana" w:cs="Verdana"/>
                  <w:b/>
                  <w:bCs/>
                  <w:color w:val="0A508C"/>
                  <w:sz w:val="26"/>
                  <w:szCs w:val="26"/>
                </w:rPr>
                <w:t>BB.3</w:t>
              </w:r>
            </w:hyperlink>
          </w:p>
        </w:tc>
        <w:tc>
          <w:tcPr>
            <w:tcW w:w="3758" w:type="dxa"/>
          </w:tcPr>
          <w:p w14:paraId="518F39A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64" w:history="1">
              <w:r>
                <w:rPr>
                  <w:rFonts w:ascii="Verdana" w:hAnsi="Verdana" w:cs="Verdana"/>
                  <w:color w:val="2E5611"/>
                  <w:sz w:val="26"/>
                  <w:szCs w:val="26"/>
                </w:rPr>
                <w:t>Identify vague pronoun references</w:t>
              </w:r>
            </w:hyperlink>
          </w:p>
        </w:tc>
      </w:tr>
      <w:tr w:rsidR="000D6ECD" w14:paraId="351F81CC" w14:textId="77777777">
        <w:tblPrEx>
          <w:tblBorders>
            <w:top w:val="none" w:sz="0" w:space="0" w:color="auto"/>
          </w:tblBorders>
          <w:tblCellMar>
            <w:top w:w="0" w:type="dxa"/>
            <w:bottom w:w="0" w:type="dxa"/>
          </w:tblCellMar>
        </w:tblPrEx>
        <w:tc>
          <w:tcPr>
            <w:tcW w:w="675" w:type="dxa"/>
            <w:tcMar>
              <w:right w:w="80" w:type="nil"/>
            </w:tcMar>
          </w:tcPr>
          <w:p w14:paraId="6A9369D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65" w:history="1">
              <w:r>
                <w:rPr>
                  <w:rFonts w:ascii="Verdana" w:hAnsi="Verdana" w:cs="Verdana"/>
                  <w:b/>
                  <w:bCs/>
                  <w:color w:val="0A508C"/>
                  <w:sz w:val="26"/>
                  <w:szCs w:val="26"/>
                </w:rPr>
                <w:t>BB.4</w:t>
              </w:r>
            </w:hyperlink>
          </w:p>
        </w:tc>
        <w:tc>
          <w:tcPr>
            <w:tcW w:w="3758" w:type="dxa"/>
          </w:tcPr>
          <w:p w14:paraId="34517C6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66" w:history="1">
              <w:r>
                <w:rPr>
                  <w:rFonts w:ascii="Verdana" w:hAnsi="Verdana" w:cs="Verdana"/>
                  <w:color w:val="2E5611"/>
                  <w:sz w:val="26"/>
                  <w:szCs w:val="26"/>
                </w:rPr>
                <w:t>Identify all of the possible antecedents</w:t>
              </w:r>
            </w:hyperlink>
          </w:p>
        </w:tc>
      </w:tr>
      <w:tr w:rsidR="000D6ECD" w14:paraId="1C731330" w14:textId="77777777">
        <w:tblPrEx>
          <w:tblBorders>
            <w:top w:val="none" w:sz="0" w:space="0" w:color="auto"/>
          </w:tblBorders>
          <w:tblCellMar>
            <w:top w:w="0" w:type="dxa"/>
            <w:bottom w:w="0" w:type="dxa"/>
          </w:tblCellMar>
        </w:tblPrEx>
        <w:tc>
          <w:tcPr>
            <w:tcW w:w="675" w:type="dxa"/>
            <w:tcMar>
              <w:right w:w="80" w:type="nil"/>
            </w:tcMar>
          </w:tcPr>
          <w:p w14:paraId="14C32FE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67" w:history="1">
              <w:r>
                <w:rPr>
                  <w:rFonts w:ascii="Verdana" w:hAnsi="Verdana" w:cs="Verdana"/>
                  <w:b/>
                  <w:bCs/>
                  <w:color w:val="0A508C"/>
                  <w:sz w:val="26"/>
                  <w:szCs w:val="26"/>
                </w:rPr>
                <w:t>BB.5</w:t>
              </w:r>
            </w:hyperlink>
          </w:p>
        </w:tc>
        <w:tc>
          <w:tcPr>
            <w:tcW w:w="3758" w:type="dxa"/>
          </w:tcPr>
          <w:p w14:paraId="1F124F2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68" w:history="1">
              <w:r>
                <w:rPr>
                  <w:rFonts w:ascii="Verdana" w:hAnsi="Verdana" w:cs="Verdana"/>
                  <w:color w:val="2E5611"/>
                  <w:sz w:val="26"/>
                  <w:szCs w:val="26"/>
                </w:rPr>
                <w:t>Correct inappropriate shifts in pronoun number and person</w:t>
              </w:r>
            </w:hyperlink>
          </w:p>
        </w:tc>
      </w:tr>
      <w:tr w:rsidR="000D6ECD" w14:paraId="5277A738" w14:textId="77777777">
        <w:tblPrEx>
          <w:tblBorders>
            <w:top w:val="none" w:sz="0" w:space="0" w:color="auto"/>
          </w:tblBorders>
          <w:tblCellMar>
            <w:top w:w="0" w:type="dxa"/>
            <w:bottom w:w="0" w:type="dxa"/>
          </w:tblCellMar>
        </w:tblPrEx>
        <w:tc>
          <w:tcPr>
            <w:tcW w:w="655" w:type="dxa"/>
            <w:tcMar>
              <w:right w:w="80" w:type="nil"/>
            </w:tcMar>
          </w:tcPr>
          <w:p w14:paraId="05B3DCA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69" w:history="1">
              <w:r>
                <w:rPr>
                  <w:rFonts w:ascii="Verdana" w:hAnsi="Verdana" w:cs="Verdana"/>
                  <w:b/>
                  <w:bCs/>
                  <w:color w:val="0A508C"/>
                  <w:sz w:val="26"/>
                  <w:szCs w:val="26"/>
                </w:rPr>
                <w:t>CC.1</w:t>
              </w:r>
            </w:hyperlink>
          </w:p>
        </w:tc>
        <w:tc>
          <w:tcPr>
            <w:tcW w:w="3777" w:type="dxa"/>
          </w:tcPr>
          <w:p w14:paraId="6023A4D7"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70" w:history="1">
              <w:r>
                <w:rPr>
                  <w:rFonts w:ascii="Verdana" w:hAnsi="Verdana" w:cs="Verdana"/>
                  <w:color w:val="2E5611"/>
                  <w:sz w:val="26"/>
                  <w:szCs w:val="26"/>
                </w:rPr>
                <w:t>Choose between subject and object pronouns</w:t>
              </w:r>
            </w:hyperlink>
          </w:p>
        </w:tc>
      </w:tr>
      <w:tr w:rsidR="000D6ECD" w14:paraId="42AFDCC6" w14:textId="77777777">
        <w:tblPrEx>
          <w:tblBorders>
            <w:top w:val="none" w:sz="0" w:space="0" w:color="auto"/>
          </w:tblBorders>
          <w:tblCellMar>
            <w:top w:w="0" w:type="dxa"/>
            <w:bottom w:w="0" w:type="dxa"/>
          </w:tblCellMar>
        </w:tblPrEx>
        <w:tc>
          <w:tcPr>
            <w:tcW w:w="655" w:type="dxa"/>
            <w:tcMar>
              <w:right w:w="80" w:type="nil"/>
            </w:tcMar>
          </w:tcPr>
          <w:p w14:paraId="5356E46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71" w:history="1">
              <w:r>
                <w:rPr>
                  <w:rFonts w:ascii="Verdana" w:hAnsi="Verdana" w:cs="Verdana"/>
                  <w:b/>
                  <w:bCs/>
                  <w:color w:val="0A508C"/>
                  <w:sz w:val="26"/>
                  <w:szCs w:val="26"/>
                </w:rPr>
                <w:t>CC.2</w:t>
              </w:r>
            </w:hyperlink>
          </w:p>
        </w:tc>
        <w:tc>
          <w:tcPr>
            <w:tcW w:w="3777" w:type="dxa"/>
          </w:tcPr>
          <w:p w14:paraId="47848A0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72" w:history="1">
              <w:r>
                <w:rPr>
                  <w:rFonts w:ascii="Verdana" w:hAnsi="Verdana" w:cs="Verdana"/>
                  <w:color w:val="2E5611"/>
                  <w:sz w:val="26"/>
                  <w:szCs w:val="26"/>
                </w:rPr>
                <w:t>Compound subjects and objects with "I" and "me"</w:t>
              </w:r>
            </w:hyperlink>
          </w:p>
        </w:tc>
      </w:tr>
      <w:tr w:rsidR="000D6ECD" w14:paraId="2B719F95" w14:textId="77777777">
        <w:tblPrEx>
          <w:tblBorders>
            <w:top w:val="none" w:sz="0" w:space="0" w:color="auto"/>
          </w:tblBorders>
          <w:tblCellMar>
            <w:top w:w="0" w:type="dxa"/>
            <w:bottom w:w="0" w:type="dxa"/>
          </w:tblCellMar>
        </w:tblPrEx>
        <w:tc>
          <w:tcPr>
            <w:tcW w:w="655" w:type="dxa"/>
            <w:tcMar>
              <w:right w:w="80" w:type="nil"/>
            </w:tcMar>
          </w:tcPr>
          <w:p w14:paraId="6FB5748A"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73" w:history="1">
              <w:r>
                <w:rPr>
                  <w:rFonts w:ascii="Verdana" w:hAnsi="Verdana" w:cs="Verdana"/>
                  <w:b/>
                  <w:bCs/>
                  <w:color w:val="0A508C"/>
                  <w:sz w:val="26"/>
                  <w:szCs w:val="26"/>
                </w:rPr>
                <w:t>CC.3</w:t>
              </w:r>
            </w:hyperlink>
          </w:p>
        </w:tc>
        <w:tc>
          <w:tcPr>
            <w:tcW w:w="3777" w:type="dxa"/>
          </w:tcPr>
          <w:p w14:paraId="1F44BF7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74" w:history="1">
              <w:r>
                <w:rPr>
                  <w:rFonts w:ascii="Verdana" w:hAnsi="Verdana" w:cs="Verdana"/>
                  <w:color w:val="2E5611"/>
                  <w:sz w:val="26"/>
                  <w:szCs w:val="26"/>
                </w:rPr>
                <w:t>Compound subjects and objects with pronouns</w:t>
              </w:r>
            </w:hyperlink>
          </w:p>
        </w:tc>
      </w:tr>
      <w:tr w:rsidR="000D6ECD" w14:paraId="5ADCF020" w14:textId="77777777">
        <w:tblPrEx>
          <w:tblBorders>
            <w:top w:val="none" w:sz="0" w:space="0" w:color="auto"/>
          </w:tblBorders>
          <w:tblCellMar>
            <w:top w:w="0" w:type="dxa"/>
            <w:bottom w:w="0" w:type="dxa"/>
          </w:tblCellMar>
        </w:tblPrEx>
        <w:tc>
          <w:tcPr>
            <w:tcW w:w="655" w:type="dxa"/>
            <w:tcMar>
              <w:right w:w="80" w:type="nil"/>
            </w:tcMar>
          </w:tcPr>
          <w:p w14:paraId="4103D3D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75" w:history="1">
              <w:r>
                <w:rPr>
                  <w:rFonts w:ascii="Verdana" w:hAnsi="Verdana" w:cs="Verdana"/>
                  <w:b/>
                  <w:bCs/>
                  <w:color w:val="0A508C"/>
                  <w:sz w:val="26"/>
                  <w:szCs w:val="26"/>
                </w:rPr>
                <w:t>CC.4</w:t>
              </w:r>
            </w:hyperlink>
          </w:p>
        </w:tc>
        <w:tc>
          <w:tcPr>
            <w:tcW w:w="3777" w:type="dxa"/>
          </w:tcPr>
          <w:p w14:paraId="4AE1FE1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76" w:history="1">
              <w:r>
                <w:rPr>
                  <w:rFonts w:ascii="Verdana" w:hAnsi="Verdana" w:cs="Verdana"/>
                  <w:color w:val="2E5611"/>
                  <w:sz w:val="26"/>
                  <w:szCs w:val="26"/>
                </w:rPr>
                <w:t>Choose between personal and reflexive pronouns</w:t>
              </w:r>
            </w:hyperlink>
          </w:p>
        </w:tc>
      </w:tr>
      <w:tr w:rsidR="000D6ECD" w14:paraId="30247FFF" w14:textId="77777777">
        <w:tblPrEx>
          <w:tblBorders>
            <w:top w:val="none" w:sz="0" w:space="0" w:color="auto"/>
          </w:tblBorders>
          <w:tblCellMar>
            <w:top w:w="0" w:type="dxa"/>
            <w:bottom w:w="0" w:type="dxa"/>
          </w:tblCellMar>
        </w:tblPrEx>
        <w:tc>
          <w:tcPr>
            <w:tcW w:w="655" w:type="dxa"/>
            <w:tcMar>
              <w:right w:w="80" w:type="nil"/>
            </w:tcMar>
          </w:tcPr>
          <w:p w14:paraId="68F4D19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77" w:history="1">
              <w:r>
                <w:rPr>
                  <w:rFonts w:ascii="Verdana" w:hAnsi="Verdana" w:cs="Verdana"/>
                  <w:b/>
                  <w:bCs/>
                  <w:color w:val="0A508C"/>
                  <w:sz w:val="26"/>
                  <w:szCs w:val="26"/>
                </w:rPr>
                <w:t>CC.5</w:t>
              </w:r>
            </w:hyperlink>
          </w:p>
        </w:tc>
        <w:tc>
          <w:tcPr>
            <w:tcW w:w="2996" w:type="dxa"/>
          </w:tcPr>
          <w:p w14:paraId="13188EA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78" w:history="1">
              <w:r>
                <w:rPr>
                  <w:rFonts w:ascii="Verdana" w:hAnsi="Verdana" w:cs="Verdana"/>
                  <w:color w:val="2E5611"/>
                  <w:sz w:val="26"/>
                  <w:szCs w:val="26"/>
                </w:rPr>
                <w:t>Use reflexive pronouns</w:t>
              </w:r>
            </w:hyperlink>
          </w:p>
        </w:tc>
      </w:tr>
      <w:tr w:rsidR="000D6ECD" w14:paraId="6DE5610A" w14:textId="77777777">
        <w:tblPrEx>
          <w:tblBorders>
            <w:top w:val="none" w:sz="0" w:space="0" w:color="auto"/>
          </w:tblBorders>
          <w:tblCellMar>
            <w:top w:w="0" w:type="dxa"/>
            <w:bottom w:w="0" w:type="dxa"/>
          </w:tblCellMar>
        </w:tblPrEx>
        <w:tc>
          <w:tcPr>
            <w:tcW w:w="655" w:type="dxa"/>
            <w:tcMar>
              <w:right w:w="80" w:type="nil"/>
            </w:tcMar>
          </w:tcPr>
          <w:p w14:paraId="034F146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79" w:history="1">
              <w:r>
                <w:rPr>
                  <w:rFonts w:ascii="Verdana" w:hAnsi="Verdana" w:cs="Verdana"/>
                  <w:b/>
                  <w:bCs/>
                  <w:color w:val="0A508C"/>
                  <w:sz w:val="26"/>
                  <w:szCs w:val="26"/>
                </w:rPr>
                <w:t>CC.7</w:t>
              </w:r>
            </w:hyperlink>
          </w:p>
        </w:tc>
        <w:tc>
          <w:tcPr>
            <w:tcW w:w="3777" w:type="dxa"/>
          </w:tcPr>
          <w:p w14:paraId="0BCDB6AA"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80" w:history="1">
              <w:r>
                <w:rPr>
                  <w:rFonts w:ascii="Verdana" w:hAnsi="Verdana" w:cs="Verdana"/>
                  <w:color w:val="2E5611"/>
                  <w:sz w:val="26"/>
                  <w:szCs w:val="26"/>
                </w:rPr>
                <w:t>Use relative pronouns: who and whom</w:t>
              </w:r>
            </w:hyperlink>
          </w:p>
        </w:tc>
      </w:tr>
      <w:tr w:rsidR="000D6ECD" w14:paraId="614E99C3" w14:textId="77777777">
        <w:tblPrEx>
          <w:tblBorders>
            <w:top w:val="none" w:sz="0" w:space="0" w:color="auto"/>
          </w:tblBorders>
          <w:tblCellMar>
            <w:top w:w="0" w:type="dxa"/>
            <w:bottom w:w="0" w:type="dxa"/>
          </w:tblCellMar>
        </w:tblPrEx>
        <w:tc>
          <w:tcPr>
            <w:tcW w:w="655" w:type="dxa"/>
            <w:tcMar>
              <w:right w:w="80" w:type="nil"/>
            </w:tcMar>
          </w:tcPr>
          <w:p w14:paraId="13C89FD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81" w:history="1">
              <w:r>
                <w:rPr>
                  <w:rFonts w:ascii="Verdana" w:hAnsi="Verdana" w:cs="Verdana"/>
                  <w:b/>
                  <w:bCs/>
                  <w:color w:val="0A508C"/>
                  <w:sz w:val="26"/>
                  <w:szCs w:val="26"/>
                </w:rPr>
                <w:t>CC.8</w:t>
              </w:r>
            </w:hyperlink>
          </w:p>
        </w:tc>
        <w:tc>
          <w:tcPr>
            <w:tcW w:w="3777" w:type="dxa"/>
          </w:tcPr>
          <w:p w14:paraId="12A8659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82" w:history="1">
              <w:r>
                <w:rPr>
                  <w:rFonts w:ascii="Verdana" w:hAnsi="Verdana" w:cs="Verdana"/>
                  <w:color w:val="2E5611"/>
                  <w:sz w:val="26"/>
                  <w:szCs w:val="26"/>
                </w:rPr>
                <w:t>Use relative pronouns: who, whom, whose, which, and that</w:t>
              </w:r>
            </w:hyperlink>
          </w:p>
        </w:tc>
      </w:tr>
      <w:tr w:rsidR="000D6ECD" w14:paraId="17755FF2" w14:textId="77777777">
        <w:tblPrEx>
          <w:tblBorders>
            <w:top w:val="none" w:sz="0" w:space="0" w:color="auto"/>
          </w:tblBorders>
          <w:tblCellMar>
            <w:top w:w="0" w:type="dxa"/>
            <w:bottom w:w="0" w:type="dxa"/>
          </w:tblCellMar>
        </w:tblPrEx>
        <w:tc>
          <w:tcPr>
            <w:tcW w:w="634" w:type="dxa"/>
            <w:tcMar>
              <w:right w:w="80" w:type="nil"/>
            </w:tcMar>
          </w:tcPr>
          <w:p w14:paraId="1F6DBF5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83" w:history="1">
              <w:r>
                <w:rPr>
                  <w:rFonts w:ascii="Verdana" w:hAnsi="Verdana" w:cs="Verdana"/>
                  <w:b/>
                  <w:bCs/>
                  <w:color w:val="0A508C"/>
                  <w:sz w:val="26"/>
                  <w:szCs w:val="26"/>
                </w:rPr>
                <w:t>EE.1</w:t>
              </w:r>
            </w:hyperlink>
          </w:p>
        </w:tc>
        <w:tc>
          <w:tcPr>
            <w:tcW w:w="3799" w:type="dxa"/>
          </w:tcPr>
          <w:p w14:paraId="5052E70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84" w:history="1">
              <w:r>
                <w:rPr>
                  <w:rFonts w:ascii="Verdana" w:hAnsi="Verdana" w:cs="Verdana"/>
                  <w:color w:val="2E5611"/>
                  <w:sz w:val="26"/>
                  <w:szCs w:val="26"/>
                </w:rPr>
                <w:t>Correct errors with subject-verb agreement</w:t>
              </w:r>
            </w:hyperlink>
          </w:p>
        </w:tc>
      </w:tr>
      <w:tr w:rsidR="000D6ECD" w14:paraId="01828F88" w14:textId="77777777">
        <w:tblPrEx>
          <w:tblBorders>
            <w:top w:val="none" w:sz="0" w:space="0" w:color="auto"/>
          </w:tblBorders>
          <w:tblCellMar>
            <w:top w:w="0" w:type="dxa"/>
            <w:bottom w:w="0" w:type="dxa"/>
          </w:tblCellMar>
        </w:tblPrEx>
        <w:tc>
          <w:tcPr>
            <w:tcW w:w="634" w:type="dxa"/>
            <w:tcMar>
              <w:right w:w="80" w:type="nil"/>
            </w:tcMar>
          </w:tcPr>
          <w:p w14:paraId="0CEE721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85" w:history="1">
              <w:r>
                <w:rPr>
                  <w:rFonts w:ascii="Verdana" w:hAnsi="Verdana" w:cs="Verdana"/>
                  <w:b/>
                  <w:bCs/>
                  <w:color w:val="0A508C"/>
                  <w:sz w:val="26"/>
                  <w:szCs w:val="26"/>
                </w:rPr>
                <w:t>EE.2</w:t>
              </w:r>
            </w:hyperlink>
          </w:p>
        </w:tc>
        <w:tc>
          <w:tcPr>
            <w:tcW w:w="3799" w:type="dxa"/>
          </w:tcPr>
          <w:p w14:paraId="329B0E5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86" w:history="1">
              <w:r>
                <w:rPr>
                  <w:rFonts w:ascii="Verdana" w:hAnsi="Verdana" w:cs="Verdana"/>
                  <w:color w:val="2E5611"/>
                  <w:sz w:val="26"/>
                  <w:szCs w:val="26"/>
                </w:rPr>
                <w:t>Correct errors with indefinite pronoun-verb agreement</w:t>
              </w:r>
            </w:hyperlink>
          </w:p>
        </w:tc>
      </w:tr>
      <w:tr w:rsidR="000D6ECD" w14:paraId="27A5BC79" w14:textId="77777777">
        <w:tblPrEx>
          <w:tblBorders>
            <w:top w:val="none" w:sz="0" w:space="0" w:color="auto"/>
          </w:tblBorders>
          <w:tblCellMar>
            <w:top w:w="0" w:type="dxa"/>
            <w:bottom w:w="0" w:type="dxa"/>
          </w:tblCellMar>
        </w:tblPrEx>
        <w:tc>
          <w:tcPr>
            <w:tcW w:w="634" w:type="dxa"/>
            <w:tcMar>
              <w:right w:w="80" w:type="nil"/>
            </w:tcMar>
          </w:tcPr>
          <w:p w14:paraId="08C8F90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87" w:history="1">
              <w:r>
                <w:rPr>
                  <w:rFonts w:ascii="Verdana" w:hAnsi="Verdana" w:cs="Verdana"/>
                  <w:b/>
                  <w:bCs/>
                  <w:color w:val="0A508C"/>
                  <w:sz w:val="26"/>
                  <w:szCs w:val="26"/>
                </w:rPr>
                <w:t>EE.3</w:t>
              </w:r>
            </w:hyperlink>
          </w:p>
        </w:tc>
        <w:tc>
          <w:tcPr>
            <w:tcW w:w="3799" w:type="dxa"/>
          </w:tcPr>
          <w:p w14:paraId="2107146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88" w:history="1">
              <w:r>
                <w:rPr>
                  <w:rFonts w:ascii="Verdana" w:hAnsi="Verdana" w:cs="Verdana"/>
                  <w:color w:val="2E5611"/>
                  <w:sz w:val="26"/>
                  <w:szCs w:val="26"/>
                </w:rPr>
                <w:t>Use the correct verb – with compound subjects</w:t>
              </w:r>
            </w:hyperlink>
          </w:p>
        </w:tc>
      </w:tr>
      <w:tr w:rsidR="000D6ECD" w14:paraId="1A0890E2" w14:textId="77777777">
        <w:tblPrEx>
          <w:tblBorders>
            <w:top w:val="none" w:sz="0" w:space="0" w:color="auto"/>
          </w:tblBorders>
          <w:tblCellMar>
            <w:top w:w="0" w:type="dxa"/>
            <w:bottom w:w="0" w:type="dxa"/>
          </w:tblCellMar>
        </w:tblPrEx>
        <w:tc>
          <w:tcPr>
            <w:tcW w:w="617" w:type="dxa"/>
            <w:tcMar>
              <w:right w:w="80" w:type="nil"/>
            </w:tcMar>
          </w:tcPr>
          <w:p w14:paraId="1C3C270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89" w:history="1">
              <w:r>
                <w:rPr>
                  <w:rFonts w:ascii="Verdana" w:hAnsi="Verdana" w:cs="Verdana"/>
                  <w:b/>
                  <w:bCs/>
                  <w:color w:val="0A508C"/>
                  <w:sz w:val="26"/>
                  <w:szCs w:val="26"/>
                </w:rPr>
                <w:t>FF.1</w:t>
              </w:r>
            </w:hyperlink>
          </w:p>
        </w:tc>
        <w:tc>
          <w:tcPr>
            <w:tcW w:w="3670" w:type="dxa"/>
          </w:tcPr>
          <w:p w14:paraId="4AB1975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90" w:history="1">
              <w:r>
                <w:rPr>
                  <w:rFonts w:ascii="Verdana" w:hAnsi="Verdana" w:cs="Verdana"/>
                  <w:color w:val="2E5611"/>
                  <w:sz w:val="26"/>
                  <w:szCs w:val="26"/>
                </w:rPr>
                <w:t>Irregular past tense: review</w:t>
              </w:r>
            </w:hyperlink>
          </w:p>
        </w:tc>
      </w:tr>
      <w:tr w:rsidR="000D6ECD" w14:paraId="6CA5B059" w14:textId="77777777">
        <w:tblPrEx>
          <w:tblBorders>
            <w:top w:val="none" w:sz="0" w:space="0" w:color="auto"/>
          </w:tblBorders>
          <w:tblCellMar>
            <w:top w:w="0" w:type="dxa"/>
            <w:bottom w:w="0" w:type="dxa"/>
          </w:tblCellMar>
        </w:tblPrEx>
        <w:tc>
          <w:tcPr>
            <w:tcW w:w="617" w:type="dxa"/>
            <w:tcMar>
              <w:right w:w="80" w:type="nil"/>
            </w:tcMar>
          </w:tcPr>
          <w:p w14:paraId="55AAF1D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91" w:history="1">
              <w:r>
                <w:rPr>
                  <w:rFonts w:ascii="Verdana" w:hAnsi="Verdana" w:cs="Verdana"/>
                  <w:b/>
                  <w:bCs/>
                  <w:color w:val="0A508C"/>
                  <w:sz w:val="26"/>
                  <w:szCs w:val="26"/>
                </w:rPr>
                <w:t>FF.3</w:t>
              </w:r>
            </w:hyperlink>
          </w:p>
        </w:tc>
        <w:tc>
          <w:tcPr>
            <w:tcW w:w="3815" w:type="dxa"/>
          </w:tcPr>
          <w:p w14:paraId="1A0C806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92" w:history="1">
              <w:r>
                <w:rPr>
                  <w:rFonts w:ascii="Verdana" w:hAnsi="Verdana" w:cs="Verdana"/>
                  <w:color w:val="2E5611"/>
                  <w:sz w:val="26"/>
                  <w:szCs w:val="26"/>
                </w:rPr>
                <w:t>Identify and correct inappropriate shifts in verb tense</w:t>
              </w:r>
            </w:hyperlink>
          </w:p>
        </w:tc>
      </w:tr>
      <w:tr w:rsidR="000D6ECD" w14:paraId="6F811196" w14:textId="77777777">
        <w:tblPrEx>
          <w:tblBorders>
            <w:top w:val="none" w:sz="0" w:space="0" w:color="auto"/>
          </w:tblBorders>
          <w:tblCellMar>
            <w:top w:w="0" w:type="dxa"/>
            <w:bottom w:w="0" w:type="dxa"/>
          </w:tblCellMar>
        </w:tblPrEx>
        <w:tc>
          <w:tcPr>
            <w:tcW w:w="617" w:type="dxa"/>
            <w:tcMar>
              <w:right w:w="80" w:type="nil"/>
            </w:tcMar>
          </w:tcPr>
          <w:p w14:paraId="2B6B3F7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93" w:history="1">
              <w:r>
                <w:rPr>
                  <w:rFonts w:ascii="Verdana" w:hAnsi="Verdana" w:cs="Verdana"/>
                  <w:b/>
                  <w:bCs/>
                  <w:color w:val="0A508C"/>
                  <w:sz w:val="26"/>
                  <w:szCs w:val="26"/>
                </w:rPr>
                <w:t>FF.4</w:t>
              </w:r>
            </w:hyperlink>
          </w:p>
        </w:tc>
        <w:tc>
          <w:tcPr>
            <w:tcW w:w="3815" w:type="dxa"/>
          </w:tcPr>
          <w:p w14:paraId="4C6F93A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94" w:history="1">
              <w:r>
                <w:rPr>
                  <w:rFonts w:ascii="Verdana" w:hAnsi="Verdana" w:cs="Verdana"/>
                  <w:color w:val="2E5611"/>
                  <w:sz w:val="26"/>
                  <w:szCs w:val="26"/>
                </w:rPr>
                <w:t>Form the progressive verb tenses</w:t>
              </w:r>
            </w:hyperlink>
          </w:p>
        </w:tc>
      </w:tr>
      <w:tr w:rsidR="000D6ECD" w14:paraId="02AE03E0" w14:textId="77777777">
        <w:tblPrEx>
          <w:tblBorders>
            <w:top w:val="none" w:sz="0" w:space="0" w:color="auto"/>
          </w:tblBorders>
          <w:tblCellMar>
            <w:top w:w="0" w:type="dxa"/>
            <w:bottom w:w="0" w:type="dxa"/>
          </w:tblCellMar>
        </w:tblPrEx>
        <w:tc>
          <w:tcPr>
            <w:tcW w:w="617" w:type="dxa"/>
            <w:tcMar>
              <w:right w:w="80" w:type="nil"/>
            </w:tcMar>
          </w:tcPr>
          <w:p w14:paraId="458C9B1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95" w:history="1">
              <w:r>
                <w:rPr>
                  <w:rFonts w:ascii="Verdana" w:hAnsi="Verdana" w:cs="Verdana"/>
                  <w:b/>
                  <w:bCs/>
                  <w:color w:val="0A508C"/>
                  <w:sz w:val="26"/>
                  <w:szCs w:val="26"/>
                </w:rPr>
                <w:t>FF.5</w:t>
              </w:r>
            </w:hyperlink>
          </w:p>
        </w:tc>
        <w:tc>
          <w:tcPr>
            <w:tcW w:w="3791" w:type="dxa"/>
          </w:tcPr>
          <w:p w14:paraId="3E273F23"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96" w:history="1">
              <w:r>
                <w:rPr>
                  <w:rFonts w:ascii="Verdana" w:hAnsi="Verdana" w:cs="Verdana"/>
                  <w:color w:val="2E5611"/>
                  <w:sz w:val="26"/>
                  <w:szCs w:val="26"/>
                </w:rPr>
                <w:t>Form the perfect verb tenses</w:t>
              </w:r>
            </w:hyperlink>
          </w:p>
        </w:tc>
      </w:tr>
      <w:tr w:rsidR="000D6ECD" w14:paraId="3C3AF2E2" w14:textId="77777777">
        <w:tblPrEx>
          <w:tblBorders>
            <w:top w:val="none" w:sz="0" w:space="0" w:color="auto"/>
          </w:tblBorders>
          <w:tblCellMar>
            <w:top w:w="0" w:type="dxa"/>
            <w:bottom w:w="0" w:type="dxa"/>
          </w:tblCellMar>
        </w:tblPrEx>
        <w:tc>
          <w:tcPr>
            <w:tcW w:w="700" w:type="dxa"/>
            <w:tcMar>
              <w:right w:w="80" w:type="nil"/>
            </w:tcMar>
          </w:tcPr>
          <w:p w14:paraId="68D759E7"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97" w:history="1">
              <w:r>
                <w:rPr>
                  <w:rFonts w:ascii="Verdana" w:hAnsi="Verdana" w:cs="Verdana"/>
                  <w:b/>
                  <w:bCs/>
                  <w:color w:val="0A508C"/>
                  <w:sz w:val="26"/>
                  <w:szCs w:val="26"/>
                </w:rPr>
                <w:t>GG.2</w:t>
              </w:r>
            </w:hyperlink>
          </w:p>
        </w:tc>
        <w:tc>
          <w:tcPr>
            <w:tcW w:w="2148" w:type="dxa"/>
          </w:tcPr>
          <w:p w14:paraId="28A0CF3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398" w:history="1">
              <w:r>
                <w:rPr>
                  <w:rFonts w:ascii="Verdana" w:hAnsi="Verdana" w:cs="Verdana"/>
                  <w:color w:val="2E5611"/>
                  <w:sz w:val="26"/>
                  <w:szCs w:val="26"/>
                </w:rPr>
                <w:t>Order adjectives</w:t>
              </w:r>
            </w:hyperlink>
          </w:p>
        </w:tc>
      </w:tr>
      <w:tr w:rsidR="000D6ECD" w14:paraId="767D7881" w14:textId="77777777">
        <w:tblPrEx>
          <w:tblBorders>
            <w:top w:val="none" w:sz="0" w:space="0" w:color="auto"/>
          </w:tblBorders>
          <w:tblCellMar>
            <w:top w:w="0" w:type="dxa"/>
            <w:bottom w:w="0" w:type="dxa"/>
          </w:tblCellMar>
        </w:tblPrEx>
        <w:tc>
          <w:tcPr>
            <w:tcW w:w="700" w:type="dxa"/>
            <w:tcMar>
              <w:right w:w="80" w:type="nil"/>
            </w:tcMar>
          </w:tcPr>
          <w:p w14:paraId="3C84A9E2"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399" w:history="1">
              <w:r>
                <w:rPr>
                  <w:rFonts w:ascii="Verdana" w:hAnsi="Verdana" w:cs="Verdana"/>
                  <w:b/>
                  <w:bCs/>
                  <w:color w:val="0A508C"/>
                  <w:sz w:val="26"/>
                  <w:szCs w:val="26"/>
                </w:rPr>
                <w:t>GG.6</w:t>
              </w:r>
            </w:hyperlink>
          </w:p>
        </w:tc>
        <w:tc>
          <w:tcPr>
            <w:tcW w:w="3732" w:type="dxa"/>
          </w:tcPr>
          <w:p w14:paraId="48761E8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00" w:history="1">
              <w:r>
                <w:rPr>
                  <w:rFonts w:ascii="Verdana" w:hAnsi="Verdana" w:cs="Verdana"/>
                  <w:color w:val="2E5611"/>
                  <w:sz w:val="26"/>
                  <w:szCs w:val="26"/>
                </w:rPr>
                <w:t>Form and use comparative and superlative adjectives</w:t>
              </w:r>
            </w:hyperlink>
          </w:p>
        </w:tc>
      </w:tr>
      <w:tr w:rsidR="000D6ECD" w14:paraId="083E50F2" w14:textId="77777777">
        <w:tblPrEx>
          <w:tblBorders>
            <w:top w:val="none" w:sz="0" w:space="0" w:color="auto"/>
          </w:tblBorders>
          <w:tblCellMar>
            <w:top w:w="0" w:type="dxa"/>
            <w:bottom w:w="0" w:type="dxa"/>
          </w:tblCellMar>
        </w:tblPrEx>
        <w:tc>
          <w:tcPr>
            <w:tcW w:w="700" w:type="dxa"/>
            <w:tcMar>
              <w:right w:w="80" w:type="nil"/>
            </w:tcMar>
          </w:tcPr>
          <w:p w14:paraId="4684E2C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01" w:history="1">
              <w:r>
                <w:rPr>
                  <w:rFonts w:ascii="Verdana" w:hAnsi="Verdana" w:cs="Verdana"/>
                  <w:b/>
                  <w:bCs/>
                  <w:color w:val="0A508C"/>
                  <w:sz w:val="26"/>
                  <w:szCs w:val="26"/>
                </w:rPr>
                <w:t>GG.8</w:t>
              </w:r>
            </w:hyperlink>
          </w:p>
        </w:tc>
        <w:tc>
          <w:tcPr>
            <w:tcW w:w="3732" w:type="dxa"/>
          </w:tcPr>
          <w:p w14:paraId="72FDA8B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02" w:history="1">
              <w:r>
                <w:rPr>
                  <w:rFonts w:ascii="Verdana" w:hAnsi="Verdana" w:cs="Verdana"/>
                  <w:color w:val="2E5611"/>
                  <w:sz w:val="26"/>
                  <w:szCs w:val="26"/>
                </w:rPr>
                <w:t>Form and use comparative and superlative adverbs</w:t>
              </w:r>
            </w:hyperlink>
          </w:p>
        </w:tc>
      </w:tr>
      <w:tr w:rsidR="000D6ECD" w14:paraId="62269E14" w14:textId="77777777">
        <w:tblPrEx>
          <w:tblBorders>
            <w:top w:val="none" w:sz="0" w:space="0" w:color="auto"/>
          </w:tblBorders>
          <w:tblCellMar>
            <w:top w:w="0" w:type="dxa"/>
            <w:bottom w:w="0" w:type="dxa"/>
          </w:tblCellMar>
        </w:tblPrEx>
        <w:tc>
          <w:tcPr>
            <w:tcW w:w="567" w:type="dxa"/>
            <w:tcMar>
              <w:right w:w="80" w:type="nil"/>
            </w:tcMar>
          </w:tcPr>
          <w:p w14:paraId="59B40D1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03" w:history="1">
              <w:r>
                <w:rPr>
                  <w:rFonts w:ascii="Verdana" w:hAnsi="Verdana" w:cs="Verdana"/>
                  <w:b/>
                  <w:bCs/>
                  <w:color w:val="0A508C"/>
                  <w:sz w:val="26"/>
                  <w:szCs w:val="26"/>
                </w:rPr>
                <w:t>JJ.1</w:t>
              </w:r>
            </w:hyperlink>
          </w:p>
        </w:tc>
        <w:tc>
          <w:tcPr>
            <w:tcW w:w="3865" w:type="dxa"/>
          </w:tcPr>
          <w:p w14:paraId="6B66CF2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04" w:history="1">
              <w:r>
                <w:rPr>
                  <w:rFonts w:ascii="Verdana" w:hAnsi="Verdana" w:cs="Verdana"/>
                  <w:color w:val="2E5611"/>
                  <w:sz w:val="26"/>
                  <w:szCs w:val="26"/>
                </w:rPr>
                <w:t>Use the correct pair of correlative conjunctions</w:t>
              </w:r>
            </w:hyperlink>
          </w:p>
        </w:tc>
      </w:tr>
      <w:tr w:rsidR="000D6ECD" w14:paraId="750E835C" w14:textId="77777777">
        <w:tblPrEx>
          <w:tblBorders>
            <w:top w:val="none" w:sz="0" w:space="0" w:color="auto"/>
          </w:tblBorders>
          <w:tblCellMar>
            <w:top w:w="0" w:type="dxa"/>
            <w:bottom w:w="0" w:type="dxa"/>
          </w:tblCellMar>
        </w:tblPrEx>
        <w:tc>
          <w:tcPr>
            <w:tcW w:w="680" w:type="dxa"/>
            <w:tcMar>
              <w:right w:w="80" w:type="nil"/>
            </w:tcMar>
          </w:tcPr>
          <w:p w14:paraId="7E8B500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05" w:history="1">
              <w:r>
                <w:rPr>
                  <w:rFonts w:ascii="Verdana" w:hAnsi="Verdana" w:cs="Verdana"/>
                  <w:b/>
                  <w:bCs/>
                  <w:color w:val="0A508C"/>
                  <w:sz w:val="26"/>
                  <w:szCs w:val="26"/>
                </w:rPr>
                <w:t>KK.1</w:t>
              </w:r>
            </w:hyperlink>
          </w:p>
        </w:tc>
        <w:tc>
          <w:tcPr>
            <w:tcW w:w="3753" w:type="dxa"/>
          </w:tcPr>
          <w:p w14:paraId="418A634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06" w:history="1">
              <w:r>
                <w:rPr>
                  <w:rFonts w:ascii="Verdana" w:hAnsi="Verdana" w:cs="Verdana"/>
                  <w:color w:val="2E5611"/>
                  <w:sz w:val="26"/>
                  <w:szCs w:val="26"/>
                </w:rPr>
                <w:t>Misplaced modifiers with pictures</w:t>
              </w:r>
            </w:hyperlink>
          </w:p>
        </w:tc>
      </w:tr>
      <w:tr w:rsidR="000D6ECD" w14:paraId="70440598" w14:textId="77777777">
        <w:tblPrEx>
          <w:tblBorders>
            <w:top w:val="none" w:sz="0" w:space="0" w:color="auto"/>
          </w:tblBorders>
          <w:tblCellMar>
            <w:top w:w="0" w:type="dxa"/>
            <w:bottom w:w="0" w:type="dxa"/>
          </w:tblCellMar>
        </w:tblPrEx>
        <w:tc>
          <w:tcPr>
            <w:tcW w:w="680" w:type="dxa"/>
            <w:tcMar>
              <w:right w:w="80" w:type="nil"/>
            </w:tcMar>
          </w:tcPr>
          <w:p w14:paraId="48D25CF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07" w:history="1">
              <w:r>
                <w:rPr>
                  <w:rFonts w:ascii="Verdana" w:hAnsi="Verdana" w:cs="Verdana"/>
                  <w:b/>
                  <w:bCs/>
                  <w:color w:val="0A508C"/>
                  <w:sz w:val="26"/>
                  <w:szCs w:val="26"/>
                </w:rPr>
                <w:t>KK.2</w:t>
              </w:r>
            </w:hyperlink>
          </w:p>
        </w:tc>
        <w:tc>
          <w:tcPr>
            <w:tcW w:w="3753" w:type="dxa"/>
          </w:tcPr>
          <w:p w14:paraId="4944D24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08" w:history="1">
              <w:r>
                <w:rPr>
                  <w:rFonts w:ascii="Verdana" w:hAnsi="Verdana" w:cs="Verdana"/>
                  <w:color w:val="2E5611"/>
                  <w:sz w:val="26"/>
                  <w:szCs w:val="26"/>
                </w:rPr>
                <w:t>Select the misplaced or dangling modifier</w:t>
              </w:r>
            </w:hyperlink>
          </w:p>
        </w:tc>
      </w:tr>
      <w:tr w:rsidR="000D6ECD" w14:paraId="4586A966" w14:textId="77777777">
        <w:tblPrEx>
          <w:tblBorders>
            <w:top w:val="none" w:sz="0" w:space="0" w:color="auto"/>
          </w:tblBorders>
          <w:tblCellMar>
            <w:top w:w="0" w:type="dxa"/>
            <w:bottom w:w="0" w:type="dxa"/>
          </w:tblCellMar>
        </w:tblPrEx>
        <w:tc>
          <w:tcPr>
            <w:tcW w:w="680" w:type="dxa"/>
            <w:tcMar>
              <w:right w:w="80" w:type="nil"/>
            </w:tcMar>
          </w:tcPr>
          <w:p w14:paraId="7C97989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09" w:history="1">
              <w:r>
                <w:rPr>
                  <w:rFonts w:ascii="Verdana" w:hAnsi="Verdana" w:cs="Verdana"/>
                  <w:b/>
                  <w:bCs/>
                  <w:color w:val="0A508C"/>
                  <w:sz w:val="26"/>
                  <w:szCs w:val="26"/>
                </w:rPr>
                <w:t>KK.3</w:t>
              </w:r>
            </w:hyperlink>
          </w:p>
        </w:tc>
        <w:tc>
          <w:tcPr>
            <w:tcW w:w="3753" w:type="dxa"/>
          </w:tcPr>
          <w:p w14:paraId="5EC4F8B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10" w:history="1">
              <w:r>
                <w:rPr>
                  <w:rFonts w:ascii="Verdana" w:hAnsi="Verdana" w:cs="Verdana"/>
                  <w:color w:val="2E5611"/>
                  <w:sz w:val="26"/>
                  <w:szCs w:val="26"/>
                </w:rPr>
                <w:t>Are the modifiers used correctly?</w:t>
              </w:r>
            </w:hyperlink>
          </w:p>
        </w:tc>
      </w:tr>
      <w:tr w:rsidR="000D6ECD" w14:paraId="29C50E60" w14:textId="77777777">
        <w:tblPrEx>
          <w:tblBorders>
            <w:top w:val="none" w:sz="0" w:space="0" w:color="auto"/>
          </w:tblBorders>
          <w:tblCellMar>
            <w:top w:w="0" w:type="dxa"/>
            <w:bottom w:w="0" w:type="dxa"/>
          </w:tblCellMar>
        </w:tblPrEx>
        <w:tc>
          <w:tcPr>
            <w:tcW w:w="610" w:type="dxa"/>
            <w:tcMar>
              <w:right w:w="80" w:type="nil"/>
            </w:tcMar>
          </w:tcPr>
          <w:p w14:paraId="5A1D7FE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11" w:history="1">
              <w:r>
                <w:rPr>
                  <w:rFonts w:ascii="Verdana" w:hAnsi="Verdana" w:cs="Verdana"/>
                  <w:b/>
                  <w:bCs/>
                  <w:color w:val="0A508C"/>
                  <w:sz w:val="26"/>
                  <w:szCs w:val="26"/>
                </w:rPr>
                <w:t>LL.1</w:t>
              </w:r>
            </w:hyperlink>
          </w:p>
        </w:tc>
        <w:tc>
          <w:tcPr>
            <w:tcW w:w="3822" w:type="dxa"/>
          </w:tcPr>
          <w:p w14:paraId="38BF9BB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12" w:history="1">
              <w:r>
                <w:rPr>
                  <w:rFonts w:ascii="Verdana" w:hAnsi="Verdana" w:cs="Verdana"/>
                  <w:color w:val="2E5611"/>
                  <w:sz w:val="26"/>
                  <w:szCs w:val="26"/>
                </w:rPr>
                <w:t>What does the punctuation suggest?</w:t>
              </w:r>
            </w:hyperlink>
          </w:p>
        </w:tc>
      </w:tr>
      <w:tr w:rsidR="000D6ECD" w14:paraId="3A66F905" w14:textId="77777777">
        <w:tblPrEx>
          <w:tblBorders>
            <w:top w:val="none" w:sz="0" w:space="0" w:color="auto"/>
          </w:tblBorders>
          <w:tblCellMar>
            <w:top w:w="0" w:type="dxa"/>
            <w:bottom w:w="0" w:type="dxa"/>
          </w:tblCellMar>
        </w:tblPrEx>
        <w:tc>
          <w:tcPr>
            <w:tcW w:w="610" w:type="dxa"/>
            <w:tcMar>
              <w:right w:w="80" w:type="nil"/>
            </w:tcMar>
          </w:tcPr>
          <w:p w14:paraId="07C54561"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13" w:history="1">
              <w:r>
                <w:rPr>
                  <w:rFonts w:ascii="Verdana" w:hAnsi="Verdana" w:cs="Verdana"/>
                  <w:b/>
                  <w:bCs/>
                  <w:color w:val="0A508C"/>
                  <w:sz w:val="26"/>
                  <w:szCs w:val="26"/>
                </w:rPr>
                <w:t>LL.2</w:t>
              </w:r>
            </w:hyperlink>
          </w:p>
        </w:tc>
        <w:tc>
          <w:tcPr>
            <w:tcW w:w="3822" w:type="dxa"/>
          </w:tcPr>
          <w:p w14:paraId="36035F2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14" w:history="1">
              <w:r>
                <w:rPr>
                  <w:rFonts w:ascii="Verdana" w:hAnsi="Verdana" w:cs="Verdana"/>
                  <w:color w:val="2E5611"/>
                  <w:sz w:val="26"/>
                  <w:szCs w:val="26"/>
                </w:rPr>
                <w:t>Commas with nonrestrictive elements</w:t>
              </w:r>
            </w:hyperlink>
          </w:p>
        </w:tc>
      </w:tr>
      <w:tr w:rsidR="000D6ECD" w14:paraId="500F6713" w14:textId="77777777">
        <w:tblPrEx>
          <w:tblBorders>
            <w:top w:val="none" w:sz="0" w:space="0" w:color="auto"/>
          </w:tblBorders>
          <w:tblCellMar>
            <w:top w:w="0" w:type="dxa"/>
            <w:bottom w:w="0" w:type="dxa"/>
          </w:tblCellMar>
        </w:tblPrEx>
        <w:tc>
          <w:tcPr>
            <w:tcW w:w="771" w:type="dxa"/>
            <w:tcMar>
              <w:right w:w="80" w:type="nil"/>
            </w:tcMar>
          </w:tcPr>
          <w:p w14:paraId="1B6C0D1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15" w:history="1">
              <w:r>
                <w:rPr>
                  <w:rFonts w:ascii="Verdana" w:hAnsi="Verdana" w:cs="Verdana"/>
                  <w:b/>
                  <w:bCs/>
                  <w:color w:val="0A508C"/>
                  <w:sz w:val="26"/>
                  <w:szCs w:val="26"/>
                </w:rPr>
                <w:t>MM.1</w:t>
              </w:r>
            </w:hyperlink>
          </w:p>
        </w:tc>
        <w:tc>
          <w:tcPr>
            <w:tcW w:w="3661" w:type="dxa"/>
          </w:tcPr>
          <w:p w14:paraId="1B3EB76C"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16" w:history="1">
              <w:r>
                <w:rPr>
                  <w:rFonts w:ascii="Verdana" w:hAnsi="Verdana" w:cs="Verdana"/>
                  <w:color w:val="2E5611"/>
                  <w:sz w:val="26"/>
                  <w:szCs w:val="26"/>
                </w:rPr>
                <w:t>Commas with series, dates, and places</w:t>
              </w:r>
            </w:hyperlink>
          </w:p>
        </w:tc>
      </w:tr>
      <w:tr w:rsidR="000D6ECD" w14:paraId="48F569A6" w14:textId="77777777">
        <w:tblPrEx>
          <w:tblBorders>
            <w:top w:val="none" w:sz="0" w:space="0" w:color="auto"/>
          </w:tblBorders>
          <w:tblCellMar>
            <w:top w:w="0" w:type="dxa"/>
            <w:bottom w:w="0" w:type="dxa"/>
          </w:tblCellMar>
        </w:tblPrEx>
        <w:tc>
          <w:tcPr>
            <w:tcW w:w="771" w:type="dxa"/>
            <w:tcMar>
              <w:right w:w="80" w:type="nil"/>
            </w:tcMar>
          </w:tcPr>
          <w:p w14:paraId="79F2309F"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17" w:history="1">
              <w:r>
                <w:rPr>
                  <w:rFonts w:ascii="Verdana" w:hAnsi="Verdana" w:cs="Verdana"/>
                  <w:b/>
                  <w:bCs/>
                  <w:color w:val="0A508C"/>
                  <w:sz w:val="26"/>
                  <w:szCs w:val="26"/>
                </w:rPr>
                <w:t>MM.2</w:t>
              </w:r>
            </w:hyperlink>
          </w:p>
        </w:tc>
        <w:tc>
          <w:tcPr>
            <w:tcW w:w="3661" w:type="dxa"/>
          </w:tcPr>
          <w:p w14:paraId="5B40331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18" w:history="1">
              <w:r>
                <w:rPr>
                  <w:rFonts w:ascii="Verdana" w:hAnsi="Verdana" w:cs="Verdana"/>
                  <w:color w:val="2E5611"/>
                  <w:sz w:val="26"/>
                  <w:szCs w:val="26"/>
                </w:rPr>
                <w:t>Commas with compound and complex sentences</w:t>
              </w:r>
            </w:hyperlink>
          </w:p>
        </w:tc>
      </w:tr>
      <w:tr w:rsidR="000D6ECD" w14:paraId="50BF82BB" w14:textId="77777777">
        <w:tblPrEx>
          <w:tblBorders>
            <w:top w:val="none" w:sz="0" w:space="0" w:color="auto"/>
          </w:tblBorders>
          <w:tblCellMar>
            <w:top w:w="0" w:type="dxa"/>
            <w:bottom w:w="0" w:type="dxa"/>
          </w:tblCellMar>
        </w:tblPrEx>
        <w:tc>
          <w:tcPr>
            <w:tcW w:w="771" w:type="dxa"/>
            <w:tcMar>
              <w:right w:w="80" w:type="nil"/>
            </w:tcMar>
          </w:tcPr>
          <w:p w14:paraId="09E2F327"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19" w:history="1">
              <w:r>
                <w:rPr>
                  <w:rFonts w:ascii="Verdana" w:hAnsi="Verdana" w:cs="Verdana"/>
                  <w:b/>
                  <w:bCs/>
                  <w:color w:val="0A508C"/>
                  <w:sz w:val="26"/>
                  <w:szCs w:val="26"/>
                </w:rPr>
                <w:t>MM.3</w:t>
              </w:r>
            </w:hyperlink>
          </w:p>
        </w:tc>
        <w:tc>
          <w:tcPr>
            <w:tcW w:w="3661" w:type="dxa"/>
          </w:tcPr>
          <w:p w14:paraId="6296DD9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20" w:history="1">
              <w:r>
                <w:rPr>
                  <w:rFonts w:ascii="Verdana" w:hAnsi="Verdana" w:cs="Verdana"/>
                  <w:color w:val="2E5611"/>
                  <w:sz w:val="26"/>
                  <w:szCs w:val="26"/>
                </w:rPr>
                <w:t>Commas with direct addresses, introductory words, interjections, and interrupters</w:t>
              </w:r>
            </w:hyperlink>
          </w:p>
        </w:tc>
      </w:tr>
      <w:tr w:rsidR="000D6ECD" w14:paraId="33117E48" w14:textId="77777777">
        <w:tblPrEx>
          <w:tblBorders>
            <w:top w:val="none" w:sz="0" w:space="0" w:color="auto"/>
          </w:tblBorders>
          <w:tblCellMar>
            <w:top w:w="0" w:type="dxa"/>
            <w:bottom w:w="0" w:type="dxa"/>
          </w:tblCellMar>
        </w:tblPrEx>
        <w:tc>
          <w:tcPr>
            <w:tcW w:w="771" w:type="dxa"/>
            <w:tcMar>
              <w:right w:w="80" w:type="nil"/>
            </w:tcMar>
          </w:tcPr>
          <w:p w14:paraId="5E07257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21" w:history="1">
              <w:r>
                <w:rPr>
                  <w:rFonts w:ascii="Verdana" w:hAnsi="Verdana" w:cs="Verdana"/>
                  <w:b/>
                  <w:bCs/>
                  <w:color w:val="0A508C"/>
                  <w:sz w:val="26"/>
                  <w:szCs w:val="26"/>
                </w:rPr>
                <w:t>MM.4</w:t>
              </w:r>
            </w:hyperlink>
          </w:p>
        </w:tc>
        <w:tc>
          <w:tcPr>
            <w:tcW w:w="3661" w:type="dxa"/>
          </w:tcPr>
          <w:p w14:paraId="5334FE6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22" w:history="1">
              <w:r>
                <w:rPr>
                  <w:rFonts w:ascii="Verdana" w:hAnsi="Verdana" w:cs="Verdana"/>
                  <w:color w:val="2E5611"/>
                  <w:sz w:val="26"/>
                  <w:szCs w:val="26"/>
                </w:rPr>
                <w:t>Commas with coordinate adjectives</w:t>
              </w:r>
            </w:hyperlink>
          </w:p>
        </w:tc>
      </w:tr>
      <w:tr w:rsidR="000D6ECD" w14:paraId="09C0FEB8" w14:textId="77777777">
        <w:tblPrEx>
          <w:tblBorders>
            <w:top w:val="none" w:sz="0" w:space="0" w:color="auto"/>
          </w:tblBorders>
          <w:tblCellMar>
            <w:top w:w="0" w:type="dxa"/>
            <w:bottom w:w="0" w:type="dxa"/>
          </w:tblCellMar>
        </w:tblPrEx>
        <w:tc>
          <w:tcPr>
            <w:tcW w:w="771" w:type="dxa"/>
            <w:tcMar>
              <w:right w:w="80" w:type="nil"/>
            </w:tcMar>
          </w:tcPr>
          <w:p w14:paraId="41264C19"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23" w:history="1">
              <w:r>
                <w:rPr>
                  <w:rFonts w:ascii="Verdana" w:hAnsi="Verdana" w:cs="Verdana"/>
                  <w:b/>
                  <w:bCs/>
                  <w:color w:val="0A508C"/>
                  <w:sz w:val="26"/>
                  <w:szCs w:val="26"/>
                </w:rPr>
                <w:t>MM.5</w:t>
              </w:r>
            </w:hyperlink>
          </w:p>
        </w:tc>
        <w:tc>
          <w:tcPr>
            <w:tcW w:w="2205" w:type="dxa"/>
          </w:tcPr>
          <w:p w14:paraId="754240E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24" w:history="1">
              <w:r>
                <w:rPr>
                  <w:rFonts w:ascii="Verdana" w:hAnsi="Verdana" w:cs="Verdana"/>
                  <w:color w:val="2E5611"/>
                  <w:sz w:val="26"/>
                  <w:szCs w:val="26"/>
                </w:rPr>
                <w:t>Commas: review</w:t>
              </w:r>
            </w:hyperlink>
          </w:p>
        </w:tc>
      </w:tr>
      <w:tr w:rsidR="000D6ECD" w14:paraId="333FE631" w14:textId="77777777">
        <w:tblPrEx>
          <w:tblBorders>
            <w:top w:val="none" w:sz="0" w:space="0" w:color="auto"/>
          </w:tblBorders>
          <w:tblCellMar>
            <w:top w:w="0" w:type="dxa"/>
            <w:bottom w:w="0" w:type="dxa"/>
          </w:tblCellMar>
        </w:tblPrEx>
        <w:tc>
          <w:tcPr>
            <w:tcW w:w="719" w:type="dxa"/>
            <w:tcMar>
              <w:right w:w="80" w:type="nil"/>
            </w:tcMar>
          </w:tcPr>
          <w:p w14:paraId="4BF884D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25" w:history="1">
              <w:r>
                <w:rPr>
                  <w:rFonts w:ascii="Verdana" w:hAnsi="Verdana" w:cs="Verdana"/>
                  <w:b/>
                  <w:bCs/>
                  <w:color w:val="0A508C"/>
                  <w:sz w:val="26"/>
                  <w:szCs w:val="26"/>
                </w:rPr>
                <w:t>NN.1</w:t>
              </w:r>
            </w:hyperlink>
          </w:p>
        </w:tc>
        <w:tc>
          <w:tcPr>
            <w:tcW w:w="3714" w:type="dxa"/>
          </w:tcPr>
          <w:p w14:paraId="180C846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26" w:history="1">
              <w:r>
                <w:rPr>
                  <w:rFonts w:ascii="Verdana" w:hAnsi="Verdana" w:cs="Verdana"/>
                  <w:color w:val="2E5611"/>
                  <w:sz w:val="26"/>
                  <w:szCs w:val="26"/>
                </w:rPr>
                <w:t>Use semicolons and commas to separate clauses</w:t>
              </w:r>
            </w:hyperlink>
          </w:p>
        </w:tc>
      </w:tr>
      <w:tr w:rsidR="000D6ECD" w14:paraId="234BF247" w14:textId="77777777">
        <w:tblPrEx>
          <w:tblBorders>
            <w:top w:val="none" w:sz="0" w:space="0" w:color="auto"/>
          </w:tblBorders>
          <w:tblCellMar>
            <w:top w:w="0" w:type="dxa"/>
            <w:bottom w:w="0" w:type="dxa"/>
          </w:tblCellMar>
        </w:tblPrEx>
        <w:tc>
          <w:tcPr>
            <w:tcW w:w="719" w:type="dxa"/>
            <w:tcMar>
              <w:right w:w="80" w:type="nil"/>
            </w:tcMar>
          </w:tcPr>
          <w:p w14:paraId="356EB4ED"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27" w:history="1">
              <w:r>
                <w:rPr>
                  <w:rFonts w:ascii="Verdana" w:hAnsi="Verdana" w:cs="Verdana"/>
                  <w:b/>
                  <w:bCs/>
                  <w:color w:val="0A508C"/>
                  <w:sz w:val="26"/>
                  <w:szCs w:val="26"/>
                </w:rPr>
                <w:t>NN.2</w:t>
              </w:r>
            </w:hyperlink>
          </w:p>
        </w:tc>
        <w:tc>
          <w:tcPr>
            <w:tcW w:w="3714" w:type="dxa"/>
          </w:tcPr>
          <w:p w14:paraId="731FBABE"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28" w:history="1">
              <w:r>
                <w:rPr>
                  <w:rFonts w:ascii="Verdana" w:hAnsi="Verdana" w:cs="Verdana"/>
                  <w:color w:val="2E5611"/>
                  <w:sz w:val="26"/>
                  <w:szCs w:val="26"/>
                </w:rPr>
                <w:t>Use semicolons, colons, and commas with lists</w:t>
              </w:r>
            </w:hyperlink>
          </w:p>
        </w:tc>
      </w:tr>
      <w:tr w:rsidR="000D6ECD" w14:paraId="7A8543FD" w14:textId="77777777">
        <w:tblPrEx>
          <w:tblBorders>
            <w:top w:val="none" w:sz="0" w:space="0" w:color="auto"/>
          </w:tblBorders>
          <w:tblCellMar>
            <w:top w:w="0" w:type="dxa"/>
            <w:bottom w:w="0" w:type="dxa"/>
          </w:tblCellMar>
        </w:tblPrEx>
        <w:tc>
          <w:tcPr>
            <w:tcW w:w="721" w:type="dxa"/>
            <w:tcMar>
              <w:right w:w="80" w:type="nil"/>
            </w:tcMar>
          </w:tcPr>
          <w:p w14:paraId="339A4CF5"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29" w:history="1">
              <w:r>
                <w:rPr>
                  <w:rFonts w:ascii="Verdana" w:hAnsi="Verdana" w:cs="Verdana"/>
                  <w:b/>
                  <w:bCs/>
                  <w:color w:val="0A508C"/>
                  <w:sz w:val="26"/>
                  <w:szCs w:val="26"/>
                </w:rPr>
                <w:t>OO.1</w:t>
              </w:r>
            </w:hyperlink>
          </w:p>
        </w:tc>
        <w:tc>
          <w:tcPr>
            <w:tcW w:w="1480" w:type="dxa"/>
          </w:tcPr>
          <w:p w14:paraId="4187319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30" w:history="1">
              <w:r>
                <w:rPr>
                  <w:rFonts w:ascii="Verdana" w:hAnsi="Verdana" w:cs="Verdana"/>
                  <w:color w:val="2E5611"/>
                  <w:sz w:val="26"/>
                  <w:szCs w:val="26"/>
                </w:rPr>
                <w:t>Use dashes</w:t>
              </w:r>
            </w:hyperlink>
          </w:p>
        </w:tc>
      </w:tr>
      <w:tr w:rsidR="000D6ECD" w14:paraId="6B4FD349" w14:textId="77777777">
        <w:tblPrEx>
          <w:tblBorders>
            <w:top w:val="none" w:sz="0" w:space="0" w:color="auto"/>
          </w:tblBorders>
          <w:tblCellMar>
            <w:top w:w="0" w:type="dxa"/>
            <w:bottom w:w="0" w:type="dxa"/>
          </w:tblCellMar>
        </w:tblPrEx>
        <w:tc>
          <w:tcPr>
            <w:tcW w:w="720" w:type="dxa"/>
            <w:tcMar>
              <w:right w:w="80" w:type="nil"/>
            </w:tcMar>
          </w:tcPr>
          <w:p w14:paraId="658E499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31" w:history="1">
              <w:r>
                <w:rPr>
                  <w:rFonts w:ascii="Verdana" w:hAnsi="Verdana" w:cs="Verdana"/>
                  <w:b/>
                  <w:bCs/>
                  <w:color w:val="0A508C"/>
                  <w:sz w:val="26"/>
                  <w:szCs w:val="26"/>
                </w:rPr>
                <w:t>OO.2</w:t>
              </w:r>
            </w:hyperlink>
          </w:p>
        </w:tc>
        <w:tc>
          <w:tcPr>
            <w:tcW w:w="3712" w:type="dxa"/>
          </w:tcPr>
          <w:p w14:paraId="1EA99898"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32" w:history="1">
              <w:r>
                <w:rPr>
                  <w:rFonts w:ascii="Verdana" w:hAnsi="Verdana" w:cs="Verdana"/>
                  <w:color w:val="2E5611"/>
                  <w:sz w:val="26"/>
                  <w:szCs w:val="26"/>
                </w:rPr>
                <w:t>Use hyphens in compound adjectives</w:t>
              </w:r>
            </w:hyperlink>
          </w:p>
        </w:tc>
      </w:tr>
      <w:tr w:rsidR="000D6ECD" w14:paraId="6DBBF139" w14:textId="77777777">
        <w:tblPrEx>
          <w:tblBorders>
            <w:top w:val="none" w:sz="0" w:space="0" w:color="auto"/>
          </w:tblBorders>
          <w:tblCellMar>
            <w:top w:w="0" w:type="dxa"/>
            <w:bottom w:w="0" w:type="dxa"/>
          </w:tblCellMar>
        </w:tblPrEx>
        <w:tc>
          <w:tcPr>
            <w:tcW w:w="660" w:type="dxa"/>
            <w:tcMar>
              <w:right w:w="80" w:type="nil"/>
            </w:tcMar>
          </w:tcPr>
          <w:p w14:paraId="70699014"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33" w:history="1">
              <w:r>
                <w:rPr>
                  <w:rFonts w:ascii="Verdana" w:hAnsi="Verdana" w:cs="Verdana"/>
                  <w:b/>
                  <w:bCs/>
                  <w:color w:val="0A508C"/>
                  <w:sz w:val="26"/>
                  <w:szCs w:val="26"/>
                </w:rPr>
                <w:t>PP.1</w:t>
              </w:r>
            </w:hyperlink>
          </w:p>
        </w:tc>
        <w:tc>
          <w:tcPr>
            <w:tcW w:w="3633" w:type="dxa"/>
          </w:tcPr>
          <w:p w14:paraId="1CC93326"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34" w:history="1">
              <w:r>
                <w:rPr>
                  <w:rFonts w:ascii="Verdana" w:hAnsi="Verdana" w:cs="Verdana"/>
                  <w:color w:val="2E5611"/>
                  <w:sz w:val="26"/>
                  <w:szCs w:val="26"/>
                </w:rPr>
                <w:t>Correct capitalization errors</w:t>
              </w:r>
            </w:hyperlink>
          </w:p>
        </w:tc>
      </w:tr>
      <w:tr w:rsidR="000D6ECD" w14:paraId="4475C664" w14:textId="77777777">
        <w:tblPrEx>
          <w:tblCellMar>
            <w:top w:w="0" w:type="dxa"/>
            <w:bottom w:w="0" w:type="dxa"/>
          </w:tblCellMar>
        </w:tblPrEx>
        <w:tc>
          <w:tcPr>
            <w:tcW w:w="720" w:type="dxa"/>
            <w:tcMar>
              <w:right w:w="80" w:type="nil"/>
            </w:tcMar>
          </w:tcPr>
          <w:p w14:paraId="5E220F4B"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35" w:history="1">
              <w:r>
                <w:rPr>
                  <w:rFonts w:ascii="Verdana" w:hAnsi="Verdana" w:cs="Verdana"/>
                  <w:b/>
                  <w:bCs/>
                  <w:color w:val="0A508C"/>
                  <w:sz w:val="26"/>
                  <w:szCs w:val="26"/>
                </w:rPr>
                <w:t>QQ.4</w:t>
              </w:r>
            </w:hyperlink>
          </w:p>
        </w:tc>
        <w:tc>
          <w:tcPr>
            <w:tcW w:w="3712" w:type="dxa"/>
          </w:tcPr>
          <w:p w14:paraId="5BB18630" w14:textId="77777777" w:rsidR="000D6ECD" w:rsidRDefault="000D6ECD">
            <w:pPr>
              <w:widowControl w:val="0"/>
              <w:numPr>
                <w:ilvl w:val="0"/>
                <w:numId w:val="7"/>
              </w:numPr>
              <w:tabs>
                <w:tab w:val="left" w:pos="220"/>
                <w:tab w:val="left" w:pos="720"/>
              </w:tabs>
              <w:autoSpaceDE w:val="0"/>
              <w:autoSpaceDN w:val="0"/>
              <w:adjustRightInd w:val="0"/>
              <w:ind w:hanging="720"/>
              <w:rPr>
                <w:rFonts w:ascii="Verdana" w:hAnsi="Verdana" w:cs="Verdana"/>
                <w:color w:val="2E5611"/>
                <w:kern w:val="1"/>
                <w:sz w:val="26"/>
                <w:szCs w:val="26"/>
              </w:rPr>
            </w:pPr>
            <w:hyperlink r:id="rId2436" w:history="1">
              <w:r>
                <w:rPr>
                  <w:rFonts w:ascii="Verdana" w:hAnsi="Verdana" w:cs="Verdana"/>
                  <w:color w:val="2E5611"/>
                  <w:sz w:val="26"/>
                  <w:szCs w:val="26"/>
                </w:rPr>
                <w:t>Formatting quotations and dialogue</w:t>
              </w:r>
            </w:hyperlink>
          </w:p>
        </w:tc>
      </w:tr>
    </w:tbl>
    <w:p w14:paraId="7548B3D4"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2437" w:history="1">
        <w:r>
          <w:rPr>
            <w:rFonts w:ascii="Trebuchet MS" w:hAnsi="Trebuchet MS" w:cs="Trebuchet MS"/>
            <w:b/>
            <w:bCs/>
            <w:color w:val="419904"/>
            <w:sz w:val="40"/>
            <w:szCs w:val="40"/>
          </w:rPr>
          <w:t>Eighth-grade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771"/>
        <w:gridCol w:w="4009"/>
      </w:tblGrid>
      <w:tr w:rsidR="000D6ECD" w14:paraId="5E4F5C3D" w14:textId="77777777">
        <w:tblPrEx>
          <w:tblCellMar>
            <w:top w:w="0" w:type="dxa"/>
            <w:bottom w:w="0" w:type="dxa"/>
          </w:tblCellMar>
        </w:tblPrEx>
        <w:tc>
          <w:tcPr>
            <w:tcW w:w="480" w:type="dxa"/>
            <w:tcMar>
              <w:right w:w="80" w:type="nil"/>
            </w:tcMar>
          </w:tcPr>
          <w:p w14:paraId="0127D37D"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38" w:history="1">
              <w:r>
                <w:rPr>
                  <w:rFonts w:ascii="Verdana" w:hAnsi="Verdana" w:cs="Verdana"/>
                  <w:b/>
                  <w:bCs/>
                  <w:color w:val="0A508C"/>
                  <w:sz w:val="26"/>
                  <w:szCs w:val="26"/>
                </w:rPr>
                <w:t>A.1</w:t>
              </w:r>
            </w:hyperlink>
          </w:p>
        </w:tc>
        <w:tc>
          <w:tcPr>
            <w:tcW w:w="3252" w:type="dxa"/>
          </w:tcPr>
          <w:p w14:paraId="6FE92578"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39" w:history="1">
              <w:r>
                <w:rPr>
                  <w:rFonts w:ascii="Verdana" w:hAnsi="Verdana" w:cs="Verdana"/>
                  <w:color w:val="2E5611"/>
                  <w:sz w:val="26"/>
                  <w:szCs w:val="26"/>
                </w:rPr>
                <w:t>Determine the main idea</w:t>
              </w:r>
            </w:hyperlink>
          </w:p>
        </w:tc>
      </w:tr>
      <w:tr w:rsidR="000D6ECD" w14:paraId="745831EF" w14:textId="77777777">
        <w:tblPrEx>
          <w:tblBorders>
            <w:top w:val="none" w:sz="0" w:space="0" w:color="auto"/>
          </w:tblBorders>
          <w:tblCellMar>
            <w:top w:w="0" w:type="dxa"/>
            <w:bottom w:w="0" w:type="dxa"/>
          </w:tblCellMar>
        </w:tblPrEx>
        <w:tc>
          <w:tcPr>
            <w:tcW w:w="467" w:type="dxa"/>
            <w:tcMar>
              <w:right w:w="80" w:type="nil"/>
            </w:tcMar>
          </w:tcPr>
          <w:p w14:paraId="259267E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40" w:history="1">
              <w:r>
                <w:rPr>
                  <w:rFonts w:ascii="Verdana" w:hAnsi="Verdana" w:cs="Verdana"/>
                  <w:b/>
                  <w:bCs/>
                  <w:color w:val="0A508C"/>
                  <w:sz w:val="26"/>
                  <w:szCs w:val="26"/>
                </w:rPr>
                <w:t>C.1</w:t>
              </w:r>
            </w:hyperlink>
          </w:p>
        </w:tc>
        <w:tc>
          <w:tcPr>
            <w:tcW w:w="3300" w:type="dxa"/>
          </w:tcPr>
          <w:p w14:paraId="7CA8D74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41" w:history="1">
              <w:r>
                <w:rPr>
                  <w:rFonts w:ascii="Verdana" w:hAnsi="Verdana" w:cs="Verdana"/>
                  <w:color w:val="2E5611"/>
                  <w:sz w:val="26"/>
                  <w:szCs w:val="26"/>
                </w:rPr>
                <w:t>Identify author's purpose</w:t>
              </w:r>
            </w:hyperlink>
          </w:p>
        </w:tc>
      </w:tr>
      <w:tr w:rsidR="000D6ECD" w14:paraId="3ADA0F76" w14:textId="77777777">
        <w:tblPrEx>
          <w:tblBorders>
            <w:top w:val="none" w:sz="0" w:space="0" w:color="auto"/>
          </w:tblBorders>
          <w:tblCellMar>
            <w:top w:w="0" w:type="dxa"/>
            <w:bottom w:w="0" w:type="dxa"/>
          </w:tblCellMar>
        </w:tblPrEx>
        <w:tc>
          <w:tcPr>
            <w:tcW w:w="467" w:type="dxa"/>
            <w:tcMar>
              <w:right w:w="80" w:type="nil"/>
            </w:tcMar>
          </w:tcPr>
          <w:p w14:paraId="768087F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42" w:history="1">
              <w:r>
                <w:rPr>
                  <w:rFonts w:ascii="Verdana" w:hAnsi="Verdana" w:cs="Verdana"/>
                  <w:b/>
                  <w:bCs/>
                  <w:color w:val="0A508C"/>
                  <w:sz w:val="26"/>
                  <w:szCs w:val="26"/>
                </w:rPr>
                <w:t>C.2</w:t>
              </w:r>
            </w:hyperlink>
          </w:p>
        </w:tc>
        <w:tc>
          <w:tcPr>
            <w:tcW w:w="3965" w:type="dxa"/>
          </w:tcPr>
          <w:p w14:paraId="3BEE2A5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43" w:history="1">
              <w:r>
                <w:rPr>
                  <w:rFonts w:ascii="Verdana" w:hAnsi="Verdana" w:cs="Verdana"/>
                  <w:color w:val="2E5611"/>
                  <w:sz w:val="26"/>
                  <w:szCs w:val="26"/>
                </w:rPr>
                <w:t>Which sentence is more formal?</w:t>
              </w:r>
            </w:hyperlink>
          </w:p>
        </w:tc>
      </w:tr>
      <w:tr w:rsidR="000D6ECD" w14:paraId="1AB9B691" w14:textId="77777777">
        <w:tblPrEx>
          <w:tblBorders>
            <w:top w:val="none" w:sz="0" w:space="0" w:color="auto"/>
          </w:tblBorders>
          <w:tblCellMar>
            <w:top w:w="0" w:type="dxa"/>
            <w:bottom w:w="0" w:type="dxa"/>
          </w:tblCellMar>
        </w:tblPrEx>
        <w:tc>
          <w:tcPr>
            <w:tcW w:w="467" w:type="dxa"/>
            <w:tcMar>
              <w:right w:w="80" w:type="nil"/>
            </w:tcMar>
          </w:tcPr>
          <w:p w14:paraId="5A8FF7E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44" w:history="1">
              <w:r>
                <w:rPr>
                  <w:rFonts w:ascii="Verdana" w:hAnsi="Verdana" w:cs="Verdana"/>
                  <w:b/>
                  <w:bCs/>
                  <w:color w:val="0A508C"/>
                  <w:sz w:val="26"/>
                  <w:szCs w:val="26"/>
                </w:rPr>
                <w:t>C.3</w:t>
              </w:r>
            </w:hyperlink>
          </w:p>
        </w:tc>
        <w:tc>
          <w:tcPr>
            <w:tcW w:w="3588" w:type="dxa"/>
          </w:tcPr>
          <w:p w14:paraId="6025870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45" w:history="1">
              <w:r>
                <w:rPr>
                  <w:rFonts w:ascii="Verdana" w:hAnsi="Verdana" w:cs="Verdana"/>
                  <w:color w:val="2E5611"/>
                  <w:sz w:val="26"/>
                  <w:szCs w:val="26"/>
                </w:rPr>
                <w:t>Compare passages for tone</w:t>
              </w:r>
            </w:hyperlink>
          </w:p>
        </w:tc>
      </w:tr>
      <w:tr w:rsidR="000D6ECD" w14:paraId="0F279359" w14:textId="77777777">
        <w:tblPrEx>
          <w:tblBorders>
            <w:top w:val="none" w:sz="0" w:space="0" w:color="auto"/>
          </w:tblBorders>
          <w:tblCellMar>
            <w:top w:w="0" w:type="dxa"/>
            <w:bottom w:w="0" w:type="dxa"/>
          </w:tblCellMar>
        </w:tblPrEx>
        <w:tc>
          <w:tcPr>
            <w:tcW w:w="494" w:type="dxa"/>
            <w:tcMar>
              <w:right w:w="80" w:type="nil"/>
            </w:tcMar>
          </w:tcPr>
          <w:p w14:paraId="619D93C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46" w:history="1">
              <w:r>
                <w:rPr>
                  <w:rFonts w:ascii="Verdana" w:hAnsi="Verdana" w:cs="Verdana"/>
                  <w:b/>
                  <w:bCs/>
                  <w:color w:val="0A508C"/>
                  <w:sz w:val="26"/>
                  <w:szCs w:val="26"/>
                </w:rPr>
                <w:t>D.2</w:t>
              </w:r>
            </w:hyperlink>
          </w:p>
        </w:tc>
        <w:tc>
          <w:tcPr>
            <w:tcW w:w="3938" w:type="dxa"/>
          </w:tcPr>
          <w:p w14:paraId="753BB8A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47" w:history="1">
              <w:r>
                <w:rPr>
                  <w:rFonts w:ascii="Verdana" w:hAnsi="Verdana" w:cs="Verdana"/>
                  <w:color w:val="2E5611"/>
                  <w:sz w:val="26"/>
                  <w:szCs w:val="26"/>
                </w:rPr>
                <w:t>Match causes and effects in informational texts</w:t>
              </w:r>
            </w:hyperlink>
          </w:p>
        </w:tc>
      </w:tr>
      <w:tr w:rsidR="000D6ECD" w14:paraId="5FAA6B9B" w14:textId="77777777">
        <w:tblPrEx>
          <w:tblBorders>
            <w:top w:val="none" w:sz="0" w:space="0" w:color="auto"/>
          </w:tblBorders>
          <w:tblCellMar>
            <w:top w:w="0" w:type="dxa"/>
            <w:bottom w:w="0" w:type="dxa"/>
          </w:tblCellMar>
        </w:tblPrEx>
        <w:tc>
          <w:tcPr>
            <w:tcW w:w="494" w:type="dxa"/>
            <w:tcMar>
              <w:right w:w="80" w:type="nil"/>
            </w:tcMar>
          </w:tcPr>
          <w:p w14:paraId="7C4C651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48" w:history="1">
              <w:r>
                <w:rPr>
                  <w:rFonts w:ascii="Verdana" w:hAnsi="Verdana" w:cs="Verdana"/>
                  <w:b/>
                  <w:bCs/>
                  <w:color w:val="0A508C"/>
                  <w:sz w:val="26"/>
                  <w:szCs w:val="26"/>
                </w:rPr>
                <w:t>D.3</w:t>
              </w:r>
            </w:hyperlink>
          </w:p>
        </w:tc>
        <w:tc>
          <w:tcPr>
            <w:tcW w:w="3938" w:type="dxa"/>
          </w:tcPr>
          <w:p w14:paraId="19D01B0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49" w:history="1">
              <w:r>
                <w:rPr>
                  <w:rFonts w:ascii="Verdana" w:hAnsi="Verdana" w:cs="Verdana"/>
                  <w:color w:val="2E5611"/>
                  <w:sz w:val="26"/>
                  <w:szCs w:val="26"/>
                </w:rPr>
                <w:t>Match problems with their solutions</w:t>
              </w:r>
            </w:hyperlink>
          </w:p>
        </w:tc>
      </w:tr>
      <w:tr w:rsidR="000D6ECD" w14:paraId="36F243A5" w14:textId="77777777">
        <w:tblPrEx>
          <w:tblBorders>
            <w:top w:val="none" w:sz="0" w:space="0" w:color="auto"/>
          </w:tblBorders>
          <w:tblCellMar>
            <w:top w:w="0" w:type="dxa"/>
            <w:bottom w:w="0" w:type="dxa"/>
          </w:tblCellMar>
        </w:tblPrEx>
        <w:tc>
          <w:tcPr>
            <w:tcW w:w="494" w:type="dxa"/>
            <w:tcMar>
              <w:right w:w="80" w:type="nil"/>
            </w:tcMar>
          </w:tcPr>
          <w:p w14:paraId="27EF07C1"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50" w:history="1">
              <w:r>
                <w:rPr>
                  <w:rFonts w:ascii="Verdana" w:hAnsi="Verdana" w:cs="Verdana"/>
                  <w:b/>
                  <w:bCs/>
                  <w:color w:val="0A508C"/>
                  <w:sz w:val="26"/>
                  <w:szCs w:val="26"/>
                </w:rPr>
                <w:t>D.4</w:t>
              </w:r>
            </w:hyperlink>
          </w:p>
        </w:tc>
        <w:tc>
          <w:tcPr>
            <w:tcW w:w="3022" w:type="dxa"/>
          </w:tcPr>
          <w:p w14:paraId="180946E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51" w:history="1">
              <w:r>
                <w:rPr>
                  <w:rFonts w:ascii="Verdana" w:hAnsi="Verdana" w:cs="Verdana"/>
                  <w:color w:val="2E5611"/>
                  <w:sz w:val="26"/>
                  <w:szCs w:val="26"/>
                </w:rPr>
                <w:t>Identify text structures</w:t>
              </w:r>
            </w:hyperlink>
          </w:p>
        </w:tc>
      </w:tr>
      <w:tr w:rsidR="000D6ECD" w14:paraId="7FD0D674" w14:textId="77777777">
        <w:tblPrEx>
          <w:tblBorders>
            <w:top w:val="none" w:sz="0" w:space="0" w:color="auto"/>
          </w:tblBorders>
          <w:tblCellMar>
            <w:top w:w="0" w:type="dxa"/>
            <w:bottom w:w="0" w:type="dxa"/>
          </w:tblCellMar>
        </w:tblPrEx>
        <w:tc>
          <w:tcPr>
            <w:tcW w:w="456" w:type="dxa"/>
            <w:tcMar>
              <w:right w:w="80" w:type="nil"/>
            </w:tcMar>
          </w:tcPr>
          <w:p w14:paraId="0719D31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52" w:history="1">
              <w:r>
                <w:rPr>
                  <w:rFonts w:ascii="Verdana" w:hAnsi="Verdana" w:cs="Verdana"/>
                  <w:b/>
                  <w:bCs/>
                  <w:color w:val="0A508C"/>
                  <w:sz w:val="26"/>
                  <w:szCs w:val="26"/>
                </w:rPr>
                <w:t>E.1</w:t>
              </w:r>
            </w:hyperlink>
          </w:p>
        </w:tc>
        <w:tc>
          <w:tcPr>
            <w:tcW w:w="3058" w:type="dxa"/>
          </w:tcPr>
          <w:p w14:paraId="04C4753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53" w:history="1">
              <w:r>
                <w:rPr>
                  <w:rFonts w:ascii="Verdana" w:hAnsi="Verdana" w:cs="Verdana"/>
                  <w:color w:val="2E5611"/>
                  <w:sz w:val="26"/>
                  <w:szCs w:val="26"/>
                </w:rPr>
                <w:t>Identify sensory details</w:t>
              </w:r>
            </w:hyperlink>
          </w:p>
        </w:tc>
      </w:tr>
      <w:tr w:rsidR="000D6ECD" w14:paraId="767A99B9" w14:textId="77777777">
        <w:tblPrEx>
          <w:tblBorders>
            <w:top w:val="none" w:sz="0" w:space="0" w:color="auto"/>
          </w:tblBorders>
          <w:tblCellMar>
            <w:top w:w="0" w:type="dxa"/>
            <w:bottom w:w="0" w:type="dxa"/>
          </w:tblCellMar>
        </w:tblPrEx>
        <w:tc>
          <w:tcPr>
            <w:tcW w:w="456" w:type="dxa"/>
            <w:tcMar>
              <w:right w:w="80" w:type="nil"/>
            </w:tcMar>
          </w:tcPr>
          <w:p w14:paraId="09C0117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54" w:history="1">
              <w:r>
                <w:rPr>
                  <w:rFonts w:ascii="Verdana" w:hAnsi="Verdana" w:cs="Verdana"/>
                  <w:b/>
                  <w:bCs/>
                  <w:color w:val="0A508C"/>
                  <w:sz w:val="26"/>
                  <w:szCs w:val="26"/>
                </w:rPr>
                <w:t>E.2</w:t>
              </w:r>
            </w:hyperlink>
          </w:p>
        </w:tc>
        <w:tc>
          <w:tcPr>
            <w:tcW w:w="3976" w:type="dxa"/>
          </w:tcPr>
          <w:p w14:paraId="28699B61"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55" w:history="1">
              <w:r>
                <w:rPr>
                  <w:rFonts w:ascii="Verdana" w:hAnsi="Verdana" w:cs="Verdana"/>
                  <w:color w:val="2E5611"/>
                  <w:sz w:val="26"/>
                  <w:szCs w:val="26"/>
                </w:rPr>
                <w:t>Identify the narrative point of view</w:t>
              </w:r>
            </w:hyperlink>
          </w:p>
        </w:tc>
      </w:tr>
      <w:tr w:rsidR="000D6ECD" w14:paraId="084F63F7" w14:textId="77777777">
        <w:tblPrEx>
          <w:tblBorders>
            <w:top w:val="none" w:sz="0" w:space="0" w:color="auto"/>
          </w:tblBorders>
          <w:tblCellMar>
            <w:top w:w="0" w:type="dxa"/>
            <w:bottom w:w="0" w:type="dxa"/>
          </w:tblCellMar>
        </w:tblPrEx>
        <w:tc>
          <w:tcPr>
            <w:tcW w:w="456" w:type="dxa"/>
            <w:tcMar>
              <w:right w:w="80" w:type="nil"/>
            </w:tcMar>
          </w:tcPr>
          <w:p w14:paraId="586844F8"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56" w:history="1">
              <w:r>
                <w:rPr>
                  <w:rFonts w:ascii="Verdana" w:hAnsi="Verdana" w:cs="Verdana"/>
                  <w:b/>
                  <w:bCs/>
                  <w:color w:val="0A508C"/>
                  <w:sz w:val="26"/>
                  <w:szCs w:val="26"/>
                </w:rPr>
                <w:t>E.7</w:t>
              </w:r>
            </w:hyperlink>
          </w:p>
        </w:tc>
        <w:tc>
          <w:tcPr>
            <w:tcW w:w="3976" w:type="dxa"/>
          </w:tcPr>
          <w:p w14:paraId="332AB43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57" w:history="1">
              <w:r>
                <w:rPr>
                  <w:rFonts w:ascii="Verdana" w:hAnsi="Verdana" w:cs="Verdana"/>
                  <w:color w:val="2E5611"/>
                  <w:sz w:val="26"/>
                  <w:szCs w:val="26"/>
                </w:rPr>
                <w:t>Analyze the effects of figures of speech on meaning and tone</w:t>
              </w:r>
            </w:hyperlink>
          </w:p>
        </w:tc>
      </w:tr>
      <w:tr w:rsidR="000D6ECD" w14:paraId="282B915F" w14:textId="77777777">
        <w:tblPrEx>
          <w:tblBorders>
            <w:top w:val="none" w:sz="0" w:space="0" w:color="auto"/>
          </w:tblBorders>
          <w:tblCellMar>
            <w:top w:w="0" w:type="dxa"/>
            <w:bottom w:w="0" w:type="dxa"/>
          </w:tblCellMar>
        </w:tblPrEx>
        <w:tc>
          <w:tcPr>
            <w:tcW w:w="420" w:type="dxa"/>
            <w:tcMar>
              <w:right w:w="80" w:type="nil"/>
            </w:tcMar>
          </w:tcPr>
          <w:p w14:paraId="68BABBF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58" w:history="1">
              <w:r>
                <w:rPr>
                  <w:rFonts w:ascii="Verdana" w:hAnsi="Verdana" w:cs="Verdana"/>
                  <w:b/>
                  <w:bCs/>
                  <w:color w:val="0A508C"/>
                  <w:sz w:val="26"/>
                  <w:szCs w:val="26"/>
                </w:rPr>
                <w:t>I.2</w:t>
              </w:r>
            </w:hyperlink>
          </w:p>
        </w:tc>
        <w:tc>
          <w:tcPr>
            <w:tcW w:w="3147" w:type="dxa"/>
          </w:tcPr>
          <w:p w14:paraId="5ECAE121"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59" w:history="1">
              <w:r>
                <w:rPr>
                  <w:rFonts w:ascii="Verdana" w:hAnsi="Verdana" w:cs="Verdana"/>
                  <w:color w:val="2E5611"/>
                  <w:sz w:val="26"/>
                  <w:szCs w:val="26"/>
                </w:rPr>
                <w:t>Read graphic organizers</w:t>
              </w:r>
            </w:hyperlink>
          </w:p>
        </w:tc>
      </w:tr>
      <w:tr w:rsidR="000D6ECD" w14:paraId="50A43EDB" w14:textId="77777777">
        <w:tblPrEx>
          <w:tblBorders>
            <w:top w:val="none" w:sz="0" w:space="0" w:color="auto"/>
          </w:tblBorders>
          <w:tblCellMar>
            <w:top w:w="0" w:type="dxa"/>
            <w:bottom w:w="0" w:type="dxa"/>
          </w:tblCellMar>
        </w:tblPrEx>
        <w:tc>
          <w:tcPr>
            <w:tcW w:w="423" w:type="dxa"/>
            <w:tcMar>
              <w:right w:w="80" w:type="nil"/>
            </w:tcMar>
          </w:tcPr>
          <w:p w14:paraId="2A74AFF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60" w:history="1">
              <w:r>
                <w:rPr>
                  <w:rFonts w:ascii="Verdana" w:hAnsi="Verdana" w:cs="Verdana"/>
                  <w:b/>
                  <w:bCs/>
                  <w:color w:val="0A508C"/>
                  <w:sz w:val="26"/>
                  <w:szCs w:val="26"/>
                </w:rPr>
                <w:t>J.1</w:t>
              </w:r>
            </w:hyperlink>
          </w:p>
        </w:tc>
        <w:tc>
          <w:tcPr>
            <w:tcW w:w="4009" w:type="dxa"/>
          </w:tcPr>
          <w:p w14:paraId="598EA6D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61" w:history="1">
              <w:r>
                <w:rPr>
                  <w:rFonts w:ascii="Verdana" w:hAnsi="Verdana" w:cs="Verdana"/>
                  <w:color w:val="2E5611"/>
                  <w:sz w:val="26"/>
                  <w:szCs w:val="26"/>
                </w:rPr>
                <w:t>Order topics from broadest to narrowest</w:t>
              </w:r>
            </w:hyperlink>
          </w:p>
        </w:tc>
      </w:tr>
      <w:tr w:rsidR="000D6ECD" w14:paraId="4CA1368E" w14:textId="77777777">
        <w:tblPrEx>
          <w:tblBorders>
            <w:top w:val="none" w:sz="0" w:space="0" w:color="auto"/>
          </w:tblBorders>
          <w:tblCellMar>
            <w:top w:w="0" w:type="dxa"/>
            <w:bottom w:w="0" w:type="dxa"/>
          </w:tblCellMar>
        </w:tblPrEx>
        <w:tc>
          <w:tcPr>
            <w:tcW w:w="423" w:type="dxa"/>
            <w:tcMar>
              <w:right w:w="80" w:type="nil"/>
            </w:tcMar>
          </w:tcPr>
          <w:p w14:paraId="480C37D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62" w:history="1">
              <w:r>
                <w:rPr>
                  <w:rFonts w:ascii="Verdana" w:hAnsi="Verdana" w:cs="Verdana"/>
                  <w:b/>
                  <w:bCs/>
                  <w:color w:val="0A508C"/>
                  <w:sz w:val="26"/>
                  <w:szCs w:val="26"/>
                </w:rPr>
                <w:t>J.2</w:t>
              </w:r>
            </w:hyperlink>
          </w:p>
        </w:tc>
        <w:tc>
          <w:tcPr>
            <w:tcW w:w="4009" w:type="dxa"/>
          </w:tcPr>
          <w:p w14:paraId="17C71C9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63" w:history="1">
              <w:r>
                <w:rPr>
                  <w:rFonts w:ascii="Verdana" w:hAnsi="Verdana" w:cs="Verdana"/>
                  <w:color w:val="2E5611"/>
                  <w:sz w:val="26"/>
                  <w:szCs w:val="26"/>
                </w:rPr>
                <w:t>Organize information by main idea</w:t>
              </w:r>
            </w:hyperlink>
          </w:p>
        </w:tc>
      </w:tr>
      <w:tr w:rsidR="000D6ECD" w14:paraId="509B1263" w14:textId="77777777">
        <w:tblPrEx>
          <w:tblBorders>
            <w:top w:val="none" w:sz="0" w:space="0" w:color="auto"/>
          </w:tblBorders>
          <w:tblCellMar>
            <w:top w:w="0" w:type="dxa"/>
            <w:bottom w:w="0" w:type="dxa"/>
          </w:tblCellMar>
        </w:tblPrEx>
        <w:tc>
          <w:tcPr>
            <w:tcW w:w="423" w:type="dxa"/>
            <w:tcMar>
              <w:right w:w="80" w:type="nil"/>
            </w:tcMar>
          </w:tcPr>
          <w:p w14:paraId="5FB6D40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64" w:history="1">
              <w:r>
                <w:rPr>
                  <w:rFonts w:ascii="Verdana" w:hAnsi="Verdana" w:cs="Verdana"/>
                  <w:b/>
                  <w:bCs/>
                  <w:color w:val="0A508C"/>
                  <w:sz w:val="26"/>
                  <w:szCs w:val="26"/>
                </w:rPr>
                <w:t>J.3</w:t>
              </w:r>
            </w:hyperlink>
          </w:p>
        </w:tc>
        <w:tc>
          <w:tcPr>
            <w:tcW w:w="4009" w:type="dxa"/>
          </w:tcPr>
          <w:p w14:paraId="03F106B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65" w:history="1">
              <w:r>
                <w:rPr>
                  <w:rFonts w:ascii="Verdana" w:hAnsi="Verdana" w:cs="Verdana"/>
                  <w:color w:val="2E5611"/>
                  <w:sz w:val="26"/>
                  <w:szCs w:val="26"/>
                </w:rPr>
                <w:t>Transitions with conjunctive adverbs</w:t>
              </w:r>
            </w:hyperlink>
          </w:p>
        </w:tc>
      </w:tr>
      <w:tr w:rsidR="000D6ECD" w14:paraId="3D0F1830" w14:textId="77777777">
        <w:tblPrEx>
          <w:tblBorders>
            <w:top w:val="none" w:sz="0" w:space="0" w:color="auto"/>
          </w:tblBorders>
          <w:tblCellMar>
            <w:top w:w="0" w:type="dxa"/>
            <w:bottom w:w="0" w:type="dxa"/>
          </w:tblCellMar>
        </w:tblPrEx>
        <w:tc>
          <w:tcPr>
            <w:tcW w:w="479" w:type="dxa"/>
            <w:tcMar>
              <w:right w:w="80" w:type="nil"/>
            </w:tcMar>
          </w:tcPr>
          <w:p w14:paraId="681D487D"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66" w:history="1">
              <w:r>
                <w:rPr>
                  <w:rFonts w:ascii="Verdana" w:hAnsi="Verdana" w:cs="Verdana"/>
                  <w:b/>
                  <w:bCs/>
                  <w:color w:val="0A508C"/>
                  <w:sz w:val="26"/>
                  <w:szCs w:val="26"/>
                </w:rPr>
                <w:t>K.1</w:t>
              </w:r>
            </w:hyperlink>
          </w:p>
        </w:tc>
        <w:tc>
          <w:tcPr>
            <w:tcW w:w="3417" w:type="dxa"/>
          </w:tcPr>
          <w:p w14:paraId="4672CC2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67" w:history="1">
              <w:r>
                <w:rPr>
                  <w:rFonts w:ascii="Verdana" w:hAnsi="Verdana" w:cs="Verdana"/>
                  <w:color w:val="2E5611"/>
                  <w:sz w:val="26"/>
                  <w:szCs w:val="26"/>
                </w:rPr>
                <w:t>Identify thesis statements</w:t>
              </w:r>
            </w:hyperlink>
          </w:p>
        </w:tc>
      </w:tr>
      <w:tr w:rsidR="000D6ECD" w14:paraId="3D2CFA61" w14:textId="77777777">
        <w:tblPrEx>
          <w:tblBorders>
            <w:top w:val="none" w:sz="0" w:space="0" w:color="auto"/>
          </w:tblBorders>
          <w:tblCellMar>
            <w:top w:w="0" w:type="dxa"/>
            <w:bottom w:w="0" w:type="dxa"/>
          </w:tblCellMar>
        </w:tblPrEx>
        <w:tc>
          <w:tcPr>
            <w:tcW w:w="479" w:type="dxa"/>
            <w:tcMar>
              <w:right w:w="80" w:type="nil"/>
            </w:tcMar>
          </w:tcPr>
          <w:p w14:paraId="071FB45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68" w:history="1">
              <w:r>
                <w:rPr>
                  <w:rFonts w:ascii="Verdana" w:hAnsi="Verdana" w:cs="Verdana"/>
                  <w:b/>
                  <w:bCs/>
                  <w:color w:val="0A508C"/>
                  <w:sz w:val="26"/>
                  <w:szCs w:val="26"/>
                </w:rPr>
                <w:t>K.2</w:t>
              </w:r>
            </w:hyperlink>
          </w:p>
        </w:tc>
        <w:tc>
          <w:tcPr>
            <w:tcW w:w="3953" w:type="dxa"/>
          </w:tcPr>
          <w:p w14:paraId="6657463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69" w:history="1">
              <w:r>
                <w:rPr>
                  <w:rFonts w:ascii="Verdana" w:hAnsi="Verdana" w:cs="Verdana"/>
                  <w:color w:val="2E5611"/>
                  <w:sz w:val="26"/>
                  <w:szCs w:val="26"/>
                </w:rPr>
                <w:t>Distinguish facts from opinions</w:t>
              </w:r>
            </w:hyperlink>
          </w:p>
        </w:tc>
      </w:tr>
      <w:tr w:rsidR="000D6ECD" w14:paraId="42EFDF5B" w14:textId="77777777">
        <w:tblPrEx>
          <w:tblBorders>
            <w:top w:val="none" w:sz="0" w:space="0" w:color="auto"/>
          </w:tblBorders>
          <w:tblCellMar>
            <w:top w:w="0" w:type="dxa"/>
            <w:bottom w:w="0" w:type="dxa"/>
          </w:tblCellMar>
        </w:tblPrEx>
        <w:tc>
          <w:tcPr>
            <w:tcW w:w="479" w:type="dxa"/>
            <w:tcMar>
              <w:right w:w="80" w:type="nil"/>
            </w:tcMar>
          </w:tcPr>
          <w:p w14:paraId="018E2BA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70" w:history="1">
              <w:r>
                <w:rPr>
                  <w:rFonts w:ascii="Verdana" w:hAnsi="Verdana" w:cs="Verdana"/>
                  <w:b/>
                  <w:bCs/>
                  <w:color w:val="0A508C"/>
                  <w:sz w:val="26"/>
                  <w:szCs w:val="26"/>
                </w:rPr>
                <w:t>K.3</w:t>
              </w:r>
            </w:hyperlink>
          </w:p>
        </w:tc>
        <w:tc>
          <w:tcPr>
            <w:tcW w:w="3953" w:type="dxa"/>
          </w:tcPr>
          <w:p w14:paraId="462CE23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71" w:history="1">
              <w:r>
                <w:rPr>
                  <w:rFonts w:ascii="Verdana" w:hAnsi="Verdana" w:cs="Verdana"/>
                  <w:color w:val="2E5611"/>
                  <w:sz w:val="26"/>
                  <w:szCs w:val="26"/>
                </w:rPr>
                <w:t>Choose evidence to support a claim</w:t>
              </w:r>
            </w:hyperlink>
          </w:p>
        </w:tc>
      </w:tr>
      <w:tr w:rsidR="000D6ECD" w14:paraId="2A562395" w14:textId="77777777">
        <w:tblPrEx>
          <w:tblBorders>
            <w:top w:val="none" w:sz="0" w:space="0" w:color="auto"/>
          </w:tblBorders>
          <w:tblCellMar>
            <w:top w:w="0" w:type="dxa"/>
            <w:bottom w:w="0" w:type="dxa"/>
          </w:tblCellMar>
        </w:tblPrEx>
        <w:tc>
          <w:tcPr>
            <w:tcW w:w="479" w:type="dxa"/>
            <w:tcMar>
              <w:right w:w="80" w:type="nil"/>
            </w:tcMar>
          </w:tcPr>
          <w:p w14:paraId="075876E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72" w:history="1">
              <w:r>
                <w:rPr>
                  <w:rFonts w:ascii="Verdana" w:hAnsi="Verdana" w:cs="Verdana"/>
                  <w:b/>
                  <w:bCs/>
                  <w:color w:val="0A508C"/>
                  <w:sz w:val="26"/>
                  <w:szCs w:val="26"/>
                </w:rPr>
                <w:t>K.4</w:t>
              </w:r>
            </w:hyperlink>
          </w:p>
        </w:tc>
        <w:tc>
          <w:tcPr>
            <w:tcW w:w="3953" w:type="dxa"/>
          </w:tcPr>
          <w:p w14:paraId="67D67BB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73" w:history="1">
              <w:r>
                <w:rPr>
                  <w:rFonts w:ascii="Verdana" w:hAnsi="Verdana" w:cs="Verdana"/>
                  <w:color w:val="2E5611"/>
                  <w:sz w:val="26"/>
                  <w:szCs w:val="26"/>
                </w:rPr>
                <w:t>Identify supporting details in informational texts</w:t>
              </w:r>
            </w:hyperlink>
          </w:p>
        </w:tc>
      </w:tr>
      <w:tr w:rsidR="000D6ECD" w14:paraId="0C9BE82A" w14:textId="77777777">
        <w:tblPrEx>
          <w:tblBorders>
            <w:top w:val="none" w:sz="0" w:space="0" w:color="auto"/>
          </w:tblBorders>
          <w:tblCellMar>
            <w:top w:w="0" w:type="dxa"/>
            <w:bottom w:w="0" w:type="dxa"/>
          </w:tblCellMar>
        </w:tblPrEx>
        <w:tc>
          <w:tcPr>
            <w:tcW w:w="479" w:type="dxa"/>
            <w:tcMar>
              <w:right w:w="80" w:type="nil"/>
            </w:tcMar>
          </w:tcPr>
          <w:p w14:paraId="459FD2C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74" w:history="1">
              <w:r>
                <w:rPr>
                  <w:rFonts w:ascii="Verdana" w:hAnsi="Verdana" w:cs="Verdana"/>
                  <w:b/>
                  <w:bCs/>
                  <w:color w:val="0A508C"/>
                  <w:sz w:val="26"/>
                  <w:szCs w:val="26"/>
                </w:rPr>
                <w:t>K.5</w:t>
              </w:r>
            </w:hyperlink>
          </w:p>
        </w:tc>
        <w:tc>
          <w:tcPr>
            <w:tcW w:w="3953" w:type="dxa"/>
          </w:tcPr>
          <w:p w14:paraId="1F654F3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75" w:history="1">
              <w:r>
                <w:rPr>
                  <w:rFonts w:ascii="Verdana" w:hAnsi="Verdana" w:cs="Verdana"/>
                  <w:color w:val="2E5611"/>
                  <w:sz w:val="26"/>
                  <w:szCs w:val="26"/>
                </w:rPr>
                <w:t>Identify supporting details in literary texts</w:t>
              </w:r>
            </w:hyperlink>
          </w:p>
        </w:tc>
      </w:tr>
      <w:tr w:rsidR="000D6ECD" w14:paraId="1E078C56" w14:textId="77777777">
        <w:tblPrEx>
          <w:tblBorders>
            <w:top w:val="none" w:sz="0" w:space="0" w:color="auto"/>
          </w:tblBorders>
          <w:tblCellMar>
            <w:top w:w="0" w:type="dxa"/>
            <w:bottom w:w="0" w:type="dxa"/>
          </w:tblCellMar>
        </w:tblPrEx>
        <w:tc>
          <w:tcPr>
            <w:tcW w:w="479" w:type="dxa"/>
            <w:tcMar>
              <w:right w:w="80" w:type="nil"/>
            </w:tcMar>
          </w:tcPr>
          <w:p w14:paraId="5426532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76" w:history="1">
              <w:r>
                <w:rPr>
                  <w:rFonts w:ascii="Verdana" w:hAnsi="Verdana" w:cs="Verdana"/>
                  <w:b/>
                  <w:bCs/>
                  <w:color w:val="0A508C"/>
                  <w:sz w:val="26"/>
                  <w:szCs w:val="26"/>
                </w:rPr>
                <w:t>K.6</w:t>
              </w:r>
            </w:hyperlink>
          </w:p>
        </w:tc>
        <w:tc>
          <w:tcPr>
            <w:tcW w:w="3047" w:type="dxa"/>
          </w:tcPr>
          <w:p w14:paraId="5D51968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77" w:history="1">
              <w:r>
                <w:rPr>
                  <w:rFonts w:ascii="Verdana" w:hAnsi="Verdana" w:cs="Verdana"/>
                  <w:color w:val="2E5611"/>
                  <w:sz w:val="26"/>
                  <w:szCs w:val="26"/>
                </w:rPr>
                <w:t>Classify logical fallacies</w:t>
              </w:r>
            </w:hyperlink>
          </w:p>
        </w:tc>
      </w:tr>
      <w:tr w:rsidR="000D6ECD" w14:paraId="22D4E386" w14:textId="77777777">
        <w:tblPrEx>
          <w:tblBorders>
            <w:top w:val="none" w:sz="0" w:space="0" w:color="auto"/>
          </w:tblBorders>
          <w:tblCellMar>
            <w:top w:w="0" w:type="dxa"/>
            <w:bottom w:w="0" w:type="dxa"/>
          </w:tblCellMar>
        </w:tblPrEx>
        <w:tc>
          <w:tcPr>
            <w:tcW w:w="444" w:type="dxa"/>
            <w:tcMar>
              <w:right w:w="80" w:type="nil"/>
            </w:tcMar>
          </w:tcPr>
          <w:p w14:paraId="229F7EE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78" w:history="1">
              <w:r>
                <w:rPr>
                  <w:rFonts w:ascii="Verdana" w:hAnsi="Verdana" w:cs="Verdana"/>
                  <w:b/>
                  <w:bCs/>
                  <w:color w:val="0A508C"/>
                  <w:sz w:val="26"/>
                  <w:szCs w:val="26"/>
                </w:rPr>
                <w:t>L.1</w:t>
              </w:r>
            </w:hyperlink>
          </w:p>
        </w:tc>
        <w:tc>
          <w:tcPr>
            <w:tcW w:w="3988" w:type="dxa"/>
          </w:tcPr>
          <w:p w14:paraId="5BD5596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79" w:history="1">
              <w:r>
                <w:rPr>
                  <w:rFonts w:ascii="Verdana" w:hAnsi="Verdana" w:cs="Verdana"/>
                  <w:color w:val="2E5611"/>
                  <w:sz w:val="26"/>
                  <w:szCs w:val="26"/>
                </w:rPr>
                <w:t>Identify appeals to ethos, pathos, and logos in advertisements</w:t>
              </w:r>
            </w:hyperlink>
          </w:p>
        </w:tc>
      </w:tr>
      <w:tr w:rsidR="000D6ECD" w14:paraId="4D64E319" w14:textId="77777777">
        <w:tblPrEx>
          <w:tblBorders>
            <w:top w:val="none" w:sz="0" w:space="0" w:color="auto"/>
          </w:tblBorders>
          <w:tblCellMar>
            <w:top w:w="0" w:type="dxa"/>
            <w:bottom w:w="0" w:type="dxa"/>
          </w:tblCellMar>
        </w:tblPrEx>
        <w:tc>
          <w:tcPr>
            <w:tcW w:w="525" w:type="dxa"/>
            <w:tcMar>
              <w:right w:w="80" w:type="nil"/>
            </w:tcMar>
          </w:tcPr>
          <w:p w14:paraId="5C294A3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80" w:history="1">
              <w:r>
                <w:rPr>
                  <w:rFonts w:ascii="Verdana" w:hAnsi="Verdana" w:cs="Verdana"/>
                  <w:b/>
                  <w:bCs/>
                  <w:color w:val="0A508C"/>
                  <w:sz w:val="26"/>
                  <w:szCs w:val="26"/>
                </w:rPr>
                <w:t>M.1</w:t>
              </w:r>
            </w:hyperlink>
          </w:p>
        </w:tc>
        <w:tc>
          <w:tcPr>
            <w:tcW w:w="2479" w:type="dxa"/>
          </w:tcPr>
          <w:p w14:paraId="3712201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81" w:history="1">
              <w:r>
                <w:rPr>
                  <w:rFonts w:ascii="Verdana" w:hAnsi="Verdana" w:cs="Verdana"/>
                  <w:color w:val="2E5611"/>
                  <w:sz w:val="26"/>
                  <w:szCs w:val="26"/>
                </w:rPr>
                <w:t>Use personification</w:t>
              </w:r>
            </w:hyperlink>
          </w:p>
        </w:tc>
      </w:tr>
      <w:tr w:rsidR="000D6ECD" w14:paraId="6A3B7B30" w14:textId="77777777">
        <w:tblPrEx>
          <w:tblBorders>
            <w:top w:val="none" w:sz="0" w:space="0" w:color="auto"/>
          </w:tblBorders>
          <w:tblCellMar>
            <w:top w:w="0" w:type="dxa"/>
            <w:bottom w:w="0" w:type="dxa"/>
          </w:tblCellMar>
        </w:tblPrEx>
        <w:tc>
          <w:tcPr>
            <w:tcW w:w="525" w:type="dxa"/>
            <w:tcMar>
              <w:right w:w="80" w:type="nil"/>
            </w:tcMar>
          </w:tcPr>
          <w:p w14:paraId="3269156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82" w:history="1">
              <w:r>
                <w:rPr>
                  <w:rFonts w:ascii="Verdana" w:hAnsi="Verdana" w:cs="Verdana"/>
                  <w:b/>
                  <w:bCs/>
                  <w:color w:val="0A508C"/>
                  <w:sz w:val="26"/>
                  <w:szCs w:val="26"/>
                </w:rPr>
                <w:t>M.2</w:t>
              </w:r>
            </w:hyperlink>
          </w:p>
        </w:tc>
        <w:tc>
          <w:tcPr>
            <w:tcW w:w="3907" w:type="dxa"/>
          </w:tcPr>
          <w:p w14:paraId="046678F8"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83" w:history="1">
              <w:r>
                <w:rPr>
                  <w:rFonts w:ascii="Verdana" w:hAnsi="Verdana" w:cs="Verdana"/>
                  <w:color w:val="2E5611"/>
                  <w:sz w:val="26"/>
                  <w:szCs w:val="26"/>
                </w:rPr>
                <w:t>Create varied sentences based on models</w:t>
              </w:r>
            </w:hyperlink>
          </w:p>
        </w:tc>
      </w:tr>
      <w:tr w:rsidR="000D6ECD" w14:paraId="13E216AA" w14:textId="77777777">
        <w:tblPrEx>
          <w:tblBorders>
            <w:top w:val="none" w:sz="0" w:space="0" w:color="auto"/>
          </w:tblBorders>
          <w:tblCellMar>
            <w:top w:w="0" w:type="dxa"/>
            <w:bottom w:w="0" w:type="dxa"/>
          </w:tblCellMar>
        </w:tblPrEx>
        <w:tc>
          <w:tcPr>
            <w:tcW w:w="499" w:type="dxa"/>
            <w:tcMar>
              <w:right w:w="80" w:type="nil"/>
            </w:tcMar>
          </w:tcPr>
          <w:p w14:paraId="06F1CA0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84" w:history="1">
              <w:r>
                <w:rPr>
                  <w:rFonts w:ascii="Verdana" w:hAnsi="Verdana" w:cs="Verdana"/>
                  <w:b/>
                  <w:bCs/>
                  <w:color w:val="0A508C"/>
                  <w:sz w:val="26"/>
                  <w:szCs w:val="26"/>
                </w:rPr>
                <w:t>N.1</w:t>
              </w:r>
            </w:hyperlink>
          </w:p>
        </w:tc>
        <w:tc>
          <w:tcPr>
            <w:tcW w:w="3934" w:type="dxa"/>
          </w:tcPr>
          <w:p w14:paraId="04DFAC4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85" w:history="1">
              <w:r>
                <w:rPr>
                  <w:rFonts w:ascii="Verdana" w:hAnsi="Verdana" w:cs="Verdana"/>
                  <w:color w:val="2E5611"/>
                  <w:sz w:val="26"/>
                  <w:szCs w:val="26"/>
                </w:rPr>
                <w:t>Identify active and passive voice</w:t>
              </w:r>
            </w:hyperlink>
          </w:p>
        </w:tc>
      </w:tr>
      <w:tr w:rsidR="000D6ECD" w14:paraId="57166F16" w14:textId="77777777">
        <w:tblPrEx>
          <w:tblBorders>
            <w:top w:val="none" w:sz="0" w:space="0" w:color="auto"/>
          </w:tblBorders>
          <w:tblCellMar>
            <w:top w:w="0" w:type="dxa"/>
            <w:bottom w:w="0" w:type="dxa"/>
          </w:tblCellMar>
        </w:tblPrEx>
        <w:tc>
          <w:tcPr>
            <w:tcW w:w="499" w:type="dxa"/>
            <w:tcMar>
              <w:right w:w="80" w:type="nil"/>
            </w:tcMar>
          </w:tcPr>
          <w:p w14:paraId="638C2191"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86" w:history="1">
              <w:r>
                <w:rPr>
                  <w:rFonts w:ascii="Verdana" w:hAnsi="Verdana" w:cs="Verdana"/>
                  <w:b/>
                  <w:bCs/>
                  <w:color w:val="0A508C"/>
                  <w:sz w:val="26"/>
                  <w:szCs w:val="26"/>
                </w:rPr>
                <w:t>N.2</w:t>
              </w:r>
            </w:hyperlink>
          </w:p>
        </w:tc>
        <w:tc>
          <w:tcPr>
            <w:tcW w:w="3934" w:type="dxa"/>
          </w:tcPr>
          <w:p w14:paraId="11F09F28"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87" w:history="1">
              <w:r>
                <w:rPr>
                  <w:rFonts w:ascii="Verdana" w:hAnsi="Verdana" w:cs="Verdana"/>
                  <w:color w:val="2E5611"/>
                  <w:sz w:val="26"/>
                  <w:szCs w:val="26"/>
                </w:rPr>
                <w:t>Rewrite the sentence in active voice</w:t>
              </w:r>
            </w:hyperlink>
          </w:p>
        </w:tc>
      </w:tr>
      <w:tr w:rsidR="000D6ECD" w14:paraId="192054A0" w14:textId="77777777">
        <w:tblPrEx>
          <w:tblBorders>
            <w:top w:val="none" w:sz="0" w:space="0" w:color="auto"/>
          </w:tblBorders>
          <w:tblCellMar>
            <w:top w:w="0" w:type="dxa"/>
            <w:bottom w:w="0" w:type="dxa"/>
          </w:tblCellMar>
        </w:tblPrEx>
        <w:tc>
          <w:tcPr>
            <w:tcW w:w="500" w:type="dxa"/>
            <w:tcMar>
              <w:right w:w="80" w:type="nil"/>
            </w:tcMar>
          </w:tcPr>
          <w:p w14:paraId="12B0899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88" w:history="1">
              <w:r>
                <w:rPr>
                  <w:rFonts w:ascii="Verdana" w:hAnsi="Verdana" w:cs="Verdana"/>
                  <w:b/>
                  <w:bCs/>
                  <w:color w:val="0A508C"/>
                  <w:sz w:val="26"/>
                  <w:szCs w:val="26"/>
                </w:rPr>
                <w:t>O.1</w:t>
              </w:r>
            </w:hyperlink>
          </w:p>
        </w:tc>
        <w:tc>
          <w:tcPr>
            <w:tcW w:w="2795" w:type="dxa"/>
          </w:tcPr>
          <w:p w14:paraId="199C381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89" w:history="1">
              <w:r>
                <w:rPr>
                  <w:rFonts w:ascii="Verdana" w:hAnsi="Verdana" w:cs="Verdana"/>
                  <w:color w:val="2E5611"/>
                  <w:sz w:val="26"/>
                  <w:szCs w:val="26"/>
                </w:rPr>
                <w:t>Use parallel structure</w:t>
              </w:r>
            </w:hyperlink>
          </w:p>
        </w:tc>
      </w:tr>
      <w:tr w:rsidR="000D6ECD" w14:paraId="52B8C93D" w14:textId="77777777">
        <w:tblPrEx>
          <w:tblBorders>
            <w:top w:val="none" w:sz="0" w:space="0" w:color="auto"/>
          </w:tblBorders>
          <w:tblCellMar>
            <w:top w:w="0" w:type="dxa"/>
            <w:bottom w:w="0" w:type="dxa"/>
          </w:tblCellMar>
        </w:tblPrEx>
        <w:tc>
          <w:tcPr>
            <w:tcW w:w="500" w:type="dxa"/>
            <w:tcMar>
              <w:right w:w="80" w:type="nil"/>
            </w:tcMar>
          </w:tcPr>
          <w:p w14:paraId="085B2D2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90" w:history="1">
              <w:r>
                <w:rPr>
                  <w:rFonts w:ascii="Verdana" w:hAnsi="Verdana" w:cs="Verdana"/>
                  <w:b/>
                  <w:bCs/>
                  <w:color w:val="0A508C"/>
                  <w:sz w:val="26"/>
                  <w:szCs w:val="26"/>
                </w:rPr>
                <w:t>O.2</w:t>
              </w:r>
            </w:hyperlink>
          </w:p>
        </w:tc>
        <w:tc>
          <w:tcPr>
            <w:tcW w:w="3933" w:type="dxa"/>
          </w:tcPr>
          <w:p w14:paraId="2CE11A4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91" w:history="1">
              <w:r>
                <w:rPr>
                  <w:rFonts w:ascii="Verdana" w:hAnsi="Verdana" w:cs="Verdana"/>
                  <w:color w:val="2E5611"/>
                  <w:sz w:val="26"/>
                  <w:szCs w:val="26"/>
                </w:rPr>
                <w:t>Remove redundant words or phrases</w:t>
              </w:r>
            </w:hyperlink>
          </w:p>
        </w:tc>
      </w:tr>
      <w:tr w:rsidR="000D6ECD" w14:paraId="33508D19" w14:textId="77777777">
        <w:tblPrEx>
          <w:tblBorders>
            <w:top w:val="none" w:sz="0" w:space="0" w:color="auto"/>
          </w:tblBorders>
          <w:tblCellMar>
            <w:top w:w="0" w:type="dxa"/>
            <w:bottom w:w="0" w:type="dxa"/>
          </w:tblCellMar>
        </w:tblPrEx>
        <w:tc>
          <w:tcPr>
            <w:tcW w:w="500" w:type="dxa"/>
            <w:tcMar>
              <w:right w:w="80" w:type="nil"/>
            </w:tcMar>
          </w:tcPr>
          <w:p w14:paraId="160D07A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92" w:history="1">
              <w:r>
                <w:rPr>
                  <w:rFonts w:ascii="Verdana" w:hAnsi="Verdana" w:cs="Verdana"/>
                  <w:b/>
                  <w:bCs/>
                  <w:color w:val="0A508C"/>
                  <w:sz w:val="26"/>
                  <w:szCs w:val="26"/>
                </w:rPr>
                <w:t>O.3</w:t>
              </w:r>
            </w:hyperlink>
          </w:p>
        </w:tc>
        <w:tc>
          <w:tcPr>
            <w:tcW w:w="3933" w:type="dxa"/>
          </w:tcPr>
          <w:p w14:paraId="0CEB20A8"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93" w:history="1">
              <w:r>
                <w:rPr>
                  <w:rFonts w:ascii="Verdana" w:hAnsi="Verdana" w:cs="Verdana"/>
                  <w:color w:val="2E5611"/>
                  <w:sz w:val="26"/>
                  <w:szCs w:val="26"/>
                </w:rPr>
                <w:t>Use the correct frequently confused word</w:t>
              </w:r>
            </w:hyperlink>
          </w:p>
        </w:tc>
      </w:tr>
      <w:tr w:rsidR="000D6ECD" w14:paraId="685FF034" w14:textId="77777777">
        <w:tblPrEx>
          <w:tblBorders>
            <w:top w:val="none" w:sz="0" w:space="0" w:color="auto"/>
          </w:tblBorders>
          <w:tblCellMar>
            <w:top w:w="0" w:type="dxa"/>
            <w:bottom w:w="0" w:type="dxa"/>
          </w:tblCellMar>
        </w:tblPrEx>
        <w:tc>
          <w:tcPr>
            <w:tcW w:w="500" w:type="dxa"/>
            <w:tcMar>
              <w:right w:w="80" w:type="nil"/>
            </w:tcMar>
          </w:tcPr>
          <w:p w14:paraId="3441B72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94" w:history="1">
              <w:r>
                <w:rPr>
                  <w:rFonts w:ascii="Verdana" w:hAnsi="Verdana" w:cs="Verdana"/>
                  <w:b/>
                  <w:bCs/>
                  <w:color w:val="0A508C"/>
                  <w:sz w:val="26"/>
                  <w:szCs w:val="26"/>
                </w:rPr>
                <w:t>O.4</w:t>
              </w:r>
            </w:hyperlink>
          </w:p>
        </w:tc>
        <w:tc>
          <w:tcPr>
            <w:tcW w:w="3933" w:type="dxa"/>
          </w:tcPr>
          <w:p w14:paraId="581CEA9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95" w:history="1">
              <w:r>
                <w:rPr>
                  <w:rFonts w:ascii="Verdana" w:hAnsi="Verdana" w:cs="Verdana"/>
                  <w:color w:val="2E5611"/>
                  <w:sz w:val="26"/>
                  <w:szCs w:val="26"/>
                </w:rPr>
                <w:t>Correct errors with frequently confused words</w:t>
              </w:r>
            </w:hyperlink>
          </w:p>
        </w:tc>
      </w:tr>
      <w:tr w:rsidR="000D6ECD" w14:paraId="38414EE4" w14:textId="77777777">
        <w:tblPrEx>
          <w:tblBorders>
            <w:top w:val="none" w:sz="0" w:space="0" w:color="auto"/>
          </w:tblBorders>
          <w:tblCellMar>
            <w:top w:w="0" w:type="dxa"/>
            <w:bottom w:w="0" w:type="dxa"/>
          </w:tblCellMar>
        </w:tblPrEx>
        <w:tc>
          <w:tcPr>
            <w:tcW w:w="500" w:type="dxa"/>
            <w:tcMar>
              <w:right w:w="80" w:type="nil"/>
            </w:tcMar>
          </w:tcPr>
          <w:p w14:paraId="438EDCD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96" w:history="1">
              <w:r>
                <w:rPr>
                  <w:rFonts w:ascii="Verdana" w:hAnsi="Verdana" w:cs="Verdana"/>
                  <w:b/>
                  <w:bCs/>
                  <w:color w:val="0A508C"/>
                  <w:sz w:val="26"/>
                  <w:szCs w:val="26"/>
                </w:rPr>
                <w:t>O.5</w:t>
              </w:r>
            </w:hyperlink>
          </w:p>
        </w:tc>
        <w:tc>
          <w:tcPr>
            <w:tcW w:w="3229" w:type="dxa"/>
          </w:tcPr>
          <w:p w14:paraId="5ABA4DA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97" w:history="1">
              <w:r>
                <w:rPr>
                  <w:rFonts w:ascii="Verdana" w:hAnsi="Verdana" w:cs="Verdana"/>
                  <w:color w:val="2E5611"/>
                  <w:sz w:val="26"/>
                  <w:szCs w:val="26"/>
                </w:rPr>
                <w:t>Correct errors with signs</w:t>
              </w:r>
            </w:hyperlink>
          </w:p>
        </w:tc>
      </w:tr>
      <w:tr w:rsidR="000D6ECD" w14:paraId="6A0E7405" w14:textId="77777777">
        <w:tblPrEx>
          <w:tblBorders>
            <w:top w:val="none" w:sz="0" w:space="0" w:color="auto"/>
          </w:tblBorders>
          <w:tblCellMar>
            <w:top w:w="0" w:type="dxa"/>
            <w:bottom w:w="0" w:type="dxa"/>
          </w:tblCellMar>
        </w:tblPrEx>
        <w:tc>
          <w:tcPr>
            <w:tcW w:w="500" w:type="dxa"/>
            <w:tcMar>
              <w:right w:w="80" w:type="nil"/>
            </w:tcMar>
          </w:tcPr>
          <w:p w14:paraId="3C7C512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498" w:history="1">
              <w:r>
                <w:rPr>
                  <w:rFonts w:ascii="Verdana" w:hAnsi="Verdana" w:cs="Verdana"/>
                  <w:b/>
                  <w:bCs/>
                  <w:color w:val="0A508C"/>
                  <w:sz w:val="26"/>
                  <w:szCs w:val="26"/>
                </w:rPr>
                <w:t>O.6</w:t>
              </w:r>
            </w:hyperlink>
          </w:p>
        </w:tc>
        <w:tc>
          <w:tcPr>
            <w:tcW w:w="3933" w:type="dxa"/>
          </w:tcPr>
          <w:p w14:paraId="0842143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499" w:history="1">
              <w:r>
                <w:rPr>
                  <w:rFonts w:ascii="Verdana" w:hAnsi="Verdana" w:cs="Verdana"/>
                  <w:color w:val="2E5611"/>
                  <w:sz w:val="26"/>
                  <w:szCs w:val="26"/>
                </w:rPr>
                <w:t>Correct errors in everyday use</w:t>
              </w:r>
            </w:hyperlink>
          </w:p>
        </w:tc>
      </w:tr>
      <w:tr w:rsidR="000D6ECD" w14:paraId="4F904832" w14:textId="77777777">
        <w:tblPrEx>
          <w:tblBorders>
            <w:top w:val="none" w:sz="0" w:space="0" w:color="auto"/>
          </w:tblBorders>
          <w:tblCellMar>
            <w:top w:w="0" w:type="dxa"/>
            <w:bottom w:w="0" w:type="dxa"/>
          </w:tblCellMar>
        </w:tblPrEx>
        <w:tc>
          <w:tcPr>
            <w:tcW w:w="500" w:type="dxa"/>
            <w:tcMar>
              <w:right w:w="80" w:type="nil"/>
            </w:tcMar>
          </w:tcPr>
          <w:p w14:paraId="4785CF3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00" w:history="1">
              <w:r>
                <w:rPr>
                  <w:rFonts w:ascii="Verdana" w:hAnsi="Verdana" w:cs="Verdana"/>
                  <w:b/>
                  <w:bCs/>
                  <w:color w:val="0A508C"/>
                  <w:sz w:val="26"/>
                  <w:szCs w:val="26"/>
                </w:rPr>
                <w:t>O.7</w:t>
              </w:r>
            </w:hyperlink>
          </w:p>
        </w:tc>
        <w:tc>
          <w:tcPr>
            <w:tcW w:w="3904" w:type="dxa"/>
          </w:tcPr>
          <w:p w14:paraId="736A497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01" w:history="1">
              <w:r>
                <w:rPr>
                  <w:rFonts w:ascii="Verdana" w:hAnsi="Verdana" w:cs="Verdana"/>
                  <w:color w:val="2E5611"/>
                  <w:sz w:val="26"/>
                  <w:szCs w:val="26"/>
                </w:rPr>
                <w:t>Suggest appropriate revisions</w:t>
              </w:r>
            </w:hyperlink>
          </w:p>
        </w:tc>
      </w:tr>
      <w:tr w:rsidR="000D6ECD" w14:paraId="77637BAE" w14:textId="77777777">
        <w:tblPrEx>
          <w:tblBorders>
            <w:top w:val="none" w:sz="0" w:space="0" w:color="auto"/>
          </w:tblBorders>
          <w:tblCellMar>
            <w:top w:w="0" w:type="dxa"/>
            <w:bottom w:w="0" w:type="dxa"/>
          </w:tblCellMar>
        </w:tblPrEx>
        <w:tc>
          <w:tcPr>
            <w:tcW w:w="469" w:type="dxa"/>
            <w:tcMar>
              <w:right w:w="80" w:type="nil"/>
            </w:tcMar>
          </w:tcPr>
          <w:p w14:paraId="6D2E7F6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02" w:history="1">
              <w:r>
                <w:rPr>
                  <w:rFonts w:ascii="Verdana" w:hAnsi="Verdana" w:cs="Verdana"/>
                  <w:b/>
                  <w:bCs/>
                  <w:color w:val="0A508C"/>
                  <w:sz w:val="26"/>
                  <w:szCs w:val="26"/>
                </w:rPr>
                <w:t>P.3</w:t>
              </w:r>
            </w:hyperlink>
          </w:p>
        </w:tc>
        <w:tc>
          <w:tcPr>
            <w:tcW w:w="3963" w:type="dxa"/>
          </w:tcPr>
          <w:p w14:paraId="2BDA791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03" w:history="1">
              <w:r>
                <w:rPr>
                  <w:rFonts w:ascii="Verdana" w:hAnsi="Verdana" w:cs="Verdana"/>
                  <w:color w:val="2E5611"/>
                  <w:sz w:val="26"/>
                  <w:szCs w:val="26"/>
                </w:rPr>
                <w:t>Use in-text citations (MLA 7th–8th editions)</w:t>
              </w:r>
            </w:hyperlink>
          </w:p>
        </w:tc>
      </w:tr>
      <w:tr w:rsidR="000D6ECD" w14:paraId="1C837AD4" w14:textId="77777777">
        <w:tblPrEx>
          <w:tblBorders>
            <w:top w:val="none" w:sz="0" w:space="0" w:color="auto"/>
          </w:tblBorders>
          <w:tblCellMar>
            <w:top w:w="0" w:type="dxa"/>
            <w:bottom w:w="0" w:type="dxa"/>
          </w:tblCellMar>
        </w:tblPrEx>
        <w:tc>
          <w:tcPr>
            <w:tcW w:w="469" w:type="dxa"/>
            <w:tcMar>
              <w:right w:w="80" w:type="nil"/>
            </w:tcMar>
          </w:tcPr>
          <w:p w14:paraId="3E8CC1BD"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04" w:history="1">
              <w:r>
                <w:rPr>
                  <w:rFonts w:ascii="Verdana" w:hAnsi="Verdana" w:cs="Verdana"/>
                  <w:b/>
                  <w:bCs/>
                  <w:color w:val="0A508C"/>
                  <w:sz w:val="26"/>
                  <w:szCs w:val="26"/>
                </w:rPr>
                <w:t>P.4</w:t>
              </w:r>
            </w:hyperlink>
          </w:p>
        </w:tc>
        <w:tc>
          <w:tcPr>
            <w:tcW w:w="2449" w:type="dxa"/>
          </w:tcPr>
          <w:p w14:paraId="38F14F7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05" w:history="1">
              <w:r>
                <w:rPr>
                  <w:rFonts w:ascii="Verdana" w:hAnsi="Verdana" w:cs="Verdana"/>
                  <w:color w:val="2E5611"/>
                  <w:sz w:val="26"/>
                  <w:szCs w:val="26"/>
                </w:rPr>
                <w:t>Identify plagiarism</w:t>
              </w:r>
            </w:hyperlink>
          </w:p>
        </w:tc>
      </w:tr>
      <w:tr w:rsidR="000D6ECD" w14:paraId="34271DB8" w14:textId="77777777">
        <w:tblPrEx>
          <w:tblBorders>
            <w:top w:val="none" w:sz="0" w:space="0" w:color="auto"/>
          </w:tblBorders>
          <w:tblCellMar>
            <w:top w:w="0" w:type="dxa"/>
            <w:bottom w:w="0" w:type="dxa"/>
          </w:tblCellMar>
        </w:tblPrEx>
        <w:tc>
          <w:tcPr>
            <w:tcW w:w="490" w:type="dxa"/>
            <w:tcMar>
              <w:right w:w="80" w:type="nil"/>
            </w:tcMar>
          </w:tcPr>
          <w:p w14:paraId="7B0BD9A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06" w:history="1">
              <w:r>
                <w:rPr>
                  <w:rFonts w:ascii="Verdana" w:hAnsi="Verdana" w:cs="Verdana"/>
                  <w:b/>
                  <w:bCs/>
                  <w:color w:val="0A508C"/>
                  <w:sz w:val="26"/>
                  <w:szCs w:val="26"/>
                </w:rPr>
                <w:t>U.1</w:t>
              </w:r>
            </w:hyperlink>
          </w:p>
        </w:tc>
        <w:tc>
          <w:tcPr>
            <w:tcW w:w="3621" w:type="dxa"/>
          </w:tcPr>
          <w:p w14:paraId="10A8BB5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07" w:history="1">
              <w:r>
                <w:rPr>
                  <w:rFonts w:ascii="Verdana" w:hAnsi="Verdana" w:cs="Verdana"/>
                  <w:color w:val="2E5611"/>
                  <w:sz w:val="26"/>
                  <w:szCs w:val="26"/>
                </w:rPr>
                <w:t>Use the correct homophone</w:t>
              </w:r>
            </w:hyperlink>
          </w:p>
        </w:tc>
      </w:tr>
      <w:tr w:rsidR="000D6ECD" w14:paraId="304FBEC1" w14:textId="77777777">
        <w:tblPrEx>
          <w:tblBorders>
            <w:top w:val="none" w:sz="0" w:space="0" w:color="auto"/>
          </w:tblBorders>
          <w:tblCellMar>
            <w:top w:w="0" w:type="dxa"/>
            <w:bottom w:w="0" w:type="dxa"/>
          </w:tblCellMar>
        </w:tblPrEx>
        <w:tc>
          <w:tcPr>
            <w:tcW w:w="458" w:type="dxa"/>
            <w:tcMar>
              <w:right w:w="80" w:type="nil"/>
            </w:tcMar>
          </w:tcPr>
          <w:p w14:paraId="5BABE90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08" w:history="1">
              <w:r>
                <w:rPr>
                  <w:rFonts w:ascii="Verdana" w:hAnsi="Verdana" w:cs="Verdana"/>
                  <w:b/>
                  <w:bCs/>
                  <w:color w:val="0A508C"/>
                  <w:sz w:val="26"/>
                  <w:szCs w:val="26"/>
                </w:rPr>
                <w:t>Z.5</w:t>
              </w:r>
            </w:hyperlink>
          </w:p>
        </w:tc>
        <w:tc>
          <w:tcPr>
            <w:tcW w:w="3974" w:type="dxa"/>
          </w:tcPr>
          <w:p w14:paraId="6D17421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09" w:history="1">
              <w:r>
                <w:rPr>
                  <w:rFonts w:ascii="Verdana" w:hAnsi="Verdana" w:cs="Verdana"/>
                  <w:color w:val="2E5611"/>
                  <w:sz w:val="26"/>
                  <w:szCs w:val="26"/>
                </w:rPr>
                <w:t>Is it a complete sentence or a fragment?</w:t>
              </w:r>
            </w:hyperlink>
          </w:p>
        </w:tc>
      </w:tr>
      <w:tr w:rsidR="000D6ECD" w14:paraId="246AC0FB" w14:textId="77777777">
        <w:tblPrEx>
          <w:tblBorders>
            <w:top w:val="none" w:sz="0" w:space="0" w:color="auto"/>
          </w:tblBorders>
          <w:tblCellMar>
            <w:top w:w="0" w:type="dxa"/>
            <w:bottom w:w="0" w:type="dxa"/>
          </w:tblCellMar>
        </w:tblPrEx>
        <w:tc>
          <w:tcPr>
            <w:tcW w:w="458" w:type="dxa"/>
            <w:tcMar>
              <w:right w:w="80" w:type="nil"/>
            </w:tcMar>
          </w:tcPr>
          <w:p w14:paraId="7E55CDB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10" w:history="1">
              <w:r>
                <w:rPr>
                  <w:rFonts w:ascii="Verdana" w:hAnsi="Verdana" w:cs="Verdana"/>
                  <w:b/>
                  <w:bCs/>
                  <w:color w:val="0A508C"/>
                  <w:sz w:val="26"/>
                  <w:szCs w:val="26"/>
                </w:rPr>
                <w:t>Z.6</w:t>
              </w:r>
            </w:hyperlink>
          </w:p>
        </w:tc>
        <w:tc>
          <w:tcPr>
            <w:tcW w:w="3974" w:type="dxa"/>
          </w:tcPr>
          <w:p w14:paraId="3CC31E3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11" w:history="1">
              <w:r>
                <w:rPr>
                  <w:rFonts w:ascii="Verdana" w:hAnsi="Verdana" w:cs="Verdana"/>
                  <w:color w:val="2E5611"/>
                  <w:sz w:val="26"/>
                  <w:szCs w:val="26"/>
                </w:rPr>
                <w:t>Is it a complete sentence or a run-on?</w:t>
              </w:r>
            </w:hyperlink>
          </w:p>
        </w:tc>
      </w:tr>
      <w:tr w:rsidR="000D6ECD" w14:paraId="3897DC0E" w14:textId="77777777">
        <w:tblPrEx>
          <w:tblBorders>
            <w:top w:val="none" w:sz="0" w:space="0" w:color="auto"/>
          </w:tblBorders>
          <w:tblCellMar>
            <w:top w:w="0" w:type="dxa"/>
            <w:bottom w:w="0" w:type="dxa"/>
          </w:tblCellMar>
        </w:tblPrEx>
        <w:tc>
          <w:tcPr>
            <w:tcW w:w="458" w:type="dxa"/>
            <w:tcMar>
              <w:right w:w="80" w:type="nil"/>
            </w:tcMar>
          </w:tcPr>
          <w:p w14:paraId="2E7A1BF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12" w:history="1">
              <w:r>
                <w:rPr>
                  <w:rFonts w:ascii="Verdana" w:hAnsi="Verdana" w:cs="Verdana"/>
                  <w:b/>
                  <w:bCs/>
                  <w:color w:val="0A508C"/>
                  <w:sz w:val="26"/>
                  <w:szCs w:val="26"/>
                </w:rPr>
                <w:t>Z.7</w:t>
              </w:r>
            </w:hyperlink>
          </w:p>
        </w:tc>
        <w:tc>
          <w:tcPr>
            <w:tcW w:w="3974" w:type="dxa"/>
          </w:tcPr>
          <w:p w14:paraId="1D90018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13" w:history="1">
              <w:r>
                <w:rPr>
                  <w:rFonts w:ascii="Verdana" w:hAnsi="Verdana" w:cs="Verdana"/>
                  <w:color w:val="2E5611"/>
                  <w:sz w:val="26"/>
                  <w:szCs w:val="26"/>
                </w:rPr>
                <w:t>Is it a complete sentence, a fragment, or a run-on?</w:t>
              </w:r>
            </w:hyperlink>
          </w:p>
        </w:tc>
      </w:tr>
      <w:tr w:rsidR="000D6ECD" w14:paraId="78C8F455" w14:textId="77777777">
        <w:tblPrEx>
          <w:tblBorders>
            <w:top w:val="none" w:sz="0" w:space="0" w:color="auto"/>
          </w:tblBorders>
          <w:tblCellMar>
            <w:top w:w="0" w:type="dxa"/>
            <w:bottom w:w="0" w:type="dxa"/>
          </w:tblCellMar>
        </w:tblPrEx>
        <w:tc>
          <w:tcPr>
            <w:tcW w:w="682" w:type="dxa"/>
            <w:tcMar>
              <w:right w:w="80" w:type="nil"/>
            </w:tcMar>
          </w:tcPr>
          <w:p w14:paraId="34E1E58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14" w:history="1">
              <w:r>
                <w:rPr>
                  <w:rFonts w:ascii="Verdana" w:hAnsi="Verdana" w:cs="Verdana"/>
                  <w:b/>
                  <w:bCs/>
                  <w:color w:val="0A508C"/>
                  <w:sz w:val="26"/>
                  <w:szCs w:val="26"/>
                </w:rPr>
                <w:t>AA.5</w:t>
              </w:r>
            </w:hyperlink>
          </w:p>
        </w:tc>
        <w:tc>
          <w:tcPr>
            <w:tcW w:w="3750" w:type="dxa"/>
          </w:tcPr>
          <w:p w14:paraId="592EF06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15" w:history="1">
              <w:r>
                <w:rPr>
                  <w:rFonts w:ascii="Verdana" w:hAnsi="Verdana" w:cs="Verdana"/>
                  <w:color w:val="2E5611"/>
                  <w:sz w:val="26"/>
                  <w:szCs w:val="26"/>
                </w:rPr>
                <w:t>Combine sentences using relative clauses</w:t>
              </w:r>
            </w:hyperlink>
          </w:p>
        </w:tc>
      </w:tr>
      <w:tr w:rsidR="000D6ECD" w14:paraId="476A622E" w14:textId="77777777">
        <w:tblPrEx>
          <w:tblBorders>
            <w:top w:val="none" w:sz="0" w:space="0" w:color="auto"/>
          </w:tblBorders>
          <w:tblCellMar>
            <w:top w:w="0" w:type="dxa"/>
            <w:bottom w:w="0" w:type="dxa"/>
          </w:tblCellMar>
        </w:tblPrEx>
        <w:tc>
          <w:tcPr>
            <w:tcW w:w="675" w:type="dxa"/>
            <w:tcMar>
              <w:right w:w="80" w:type="nil"/>
            </w:tcMar>
          </w:tcPr>
          <w:p w14:paraId="5052501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16" w:history="1">
              <w:r>
                <w:rPr>
                  <w:rFonts w:ascii="Verdana" w:hAnsi="Verdana" w:cs="Verdana"/>
                  <w:b/>
                  <w:bCs/>
                  <w:color w:val="0A508C"/>
                  <w:sz w:val="26"/>
                  <w:szCs w:val="26"/>
                </w:rPr>
                <w:t>BB.1</w:t>
              </w:r>
            </w:hyperlink>
          </w:p>
        </w:tc>
        <w:tc>
          <w:tcPr>
            <w:tcW w:w="3758" w:type="dxa"/>
          </w:tcPr>
          <w:p w14:paraId="00D6B1A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17" w:history="1">
              <w:r>
                <w:rPr>
                  <w:rFonts w:ascii="Verdana" w:hAnsi="Verdana" w:cs="Verdana"/>
                  <w:color w:val="2E5611"/>
                  <w:sz w:val="26"/>
                  <w:szCs w:val="26"/>
                </w:rPr>
                <w:t>Form and use plurals: review</w:t>
              </w:r>
            </w:hyperlink>
          </w:p>
        </w:tc>
      </w:tr>
      <w:tr w:rsidR="000D6ECD" w14:paraId="593BB9E5" w14:textId="77777777">
        <w:tblPrEx>
          <w:tblBorders>
            <w:top w:val="none" w:sz="0" w:space="0" w:color="auto"/>
          </w:tblBorders>
          <w:tblCellMar>
            <w:top w:w="0" w:type="dxa"/>
            <w:bottom w:w="0" w:type="dxa"/>
          </w:tblCellMar>
        </w:tblPrEx>
        <w:tc>
          <w:tcPr>
            <w:tcW w:w="675" w:type="dxa"/>
            <w:tcMar>
              <w:right w:w="80" w:type="nil"/>
            </w:tcMar>
          </w:tcPr>
          <w:p w14:paraId="57456AF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18" w:history="1">
              <w:r>
                <w:rPr>
                  <w:rFonts w:ascii="Verdana" w:hAnsi="Verdana" w:cs="Verdana"/>
                  <w:b/>
                  <w:bCs/>
                  <w:color w:val="0A508C"/>
                  <w:sz w:val="26"/>
                  <w:szCs w:val="26"/>
                </w:rPr>
                <w:t>BB.2</w:t>
              </w:r>
            </w:hyperlink>
          </w:p>
        </w:tc>
        <w:tc>
          <w:tcPr>
            <w:tcW w:w="3758" w:type="dxa"/>
          </w:tcPr>
          <w:p w14:paraId="1D26168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19" w:history="1">
              <w:r>
                <w:rPr>
                  <w:rFonts w:ascii="Verdana" w:hAnsi="Verdana" w:cs="Verdana"/>
                  <w:color w:val="2E5611"/>
                  <w:sz w:val="26"/>
                  <w:szCs w:val="26"/>
                </w:rPr>
                <w:t>Form and use plurals of compound nouns</w:t>
              </w:r>
            </w:hyperlink>
          </w:p>
        </w:tc>
      </w:tr>
      <w:tr w:rsidR="000D6ECD" w14:paraId="1AD17DFC" w14:textId="77777777">
        <w:tblPrEx>
          <w:tblBorders>
            <w:top w:val="none" w:sz="0" w:space="0" w:color="auto"/>
          </w:tblBorders>
          <w:tblCellMar>
            <w:top w:w="0" w:type="dxa"/>
            <w:bottom w:w="0" w:type="dxa"/>
          </w:tblCellMar>
        </w:tblPrEx>
        <w:tc>
          <w:tcPr>
            <w:tcW w:w="675" w:type="dxa"/>
            <w:tcMar>
              <w:right w:w="80" w:type="nil"/>
            </w:tcMar>
          </w:tcPr>
          <w:p w14:paraId="63577981"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20" w:history="1">
              <w:r>
                <w:rPr>
                  <w:rFonts w:ascii="Verdana" w:hAnsi="Verdana" w:cs="Verdana"/>
                  <w:b/>
                  <w:bCs/>
                  <w:color w:val="0A508C"/>
                  <w:sz w:val="26"/>
                  <w:szCs w:val="26"/>
                </w:rPr>
                <w:t>BB.4</w:t>
              </w:r>
            </w:hyperlink>
          </w:p>
        </w:tc>
        <w:tc>
          <w:tcPr>
            <w:tcW w:w="3758" w:type="dxa"/>
          </w:tcPr>
          <w:p w14:paraId="2DDD389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21" w:history="1">
              <w:r>
                <w:rPr>
                  <w:rFonts w:ascii="Verdana" w:hAnsi="Verdana" w:cs="Verdana"/>
                  <w:color w:val="2E5611"/>
                  <w:sz w:val="26"/>
                  <w:szCs w:val="26"/>
                </w:rPr>
                <w:t>Form the singular or plural possessive</w:t>
              </w:r>
            </w:hyperlink>
          </w:p>
        </w:tc>
      </w:tr>
      <w:tr w:rsidR="000D6ECD" w14:paraId="750698AC" w14:textId="77777777">
        <w:tblPrEx>
          <w:tblBorders>
            <w:top w:val="none" w:sz="0" w:space="0" w:color="auto"/>
          </w:tblBorders>
          <w:tblCellMar>
            <w:top w:w="0" w:type="dxa"/>
            <w:bottom w:w="0" w:type="dxa"/>
          </w:tblCellMar>
        </w:tblPrEx>
        <w:tc>
          <w:tcPr>
            <w:tcW w:w="675" w:type="dxa"/>
            <w:tcMar>
              <w:right w:w="80" w:type="nil"/>
            </w:tcMar>
          </w:tcPr>
          <w:p w14:paraId="71DAE0B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22" w:history="1">
              <w:r>
                <w:rPr>
                  <w:rFonts w:ascii="Verdana" w:hAnsi="Verdana" w:cs="Verdana"/>
                  <w:b/>
                  <w:bCs/>
                  <w:color w:val="0A508C"/>
                  <w:sz w:val="26"/>
                  <w:szCs w:val="26"/>
                </w:rPr>
                <w:t>BB.5</w:t>
              </w:r>
            </w:hyperlink>
          </w:p>
        </w:tc>
        <w:tc>
          <w:tcPr>
            <w:tcW w:w="3758" w:type="dxa"/>
          </w:tcPr>
          <w:p w14:paraId="74EAF6A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23" w:history="1">
              <w:r>
                <w:rPr>
                  <w:rFonts w:ascii="Verdana" w:hAnsi="Verdana" w:cs="Verdana"/>
                  <w:color w:val="2E5611"/>
                  <w:sz w:val="26"/>
                  <w:szCs w:val="26"/>
                </w:rPr>
                <w:t>Identify and correct errors with plural and possessive nouns</w:t>
              </w:r>
            </w:hyperlink>
          </w:p>
        </w:tc>
      </w:tr>
      <w:tr w:rsidR="000D6ECD" w14:paraId="48C3B6AE" w14:textId="77777777">
        <w:tblPrEx>
          <w:tblBorders>
            <w:top w:val="none" w:sz="0" w:space="0" w:color="auto"/>
          </w:tblBorders>
          <w:tblCellMar>
            <w:top w:w="0" w:type="dxa"/>
            <w:bottom w:w="0" w:type="dxa"/>
          </w:tblCellMar>
        </w:tblPrEx>
        <w:tc>
          <w:tcPr>
            <w:tcW w:w="675" w:type="dxa"/>
            <w:tcMar>
              <w:right w:w="80" w:type="nil"/>
            </w:tcMar>
          </w:tcPr>
          <w:p w14:paraId="191BFD7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24" w:history="1">
              <w:r>
                <w:rPr>
                  <w:rFonts w:ascii="Verdana" w:hAnsi="Verdana" w:cs="Verdana"/>
                  <w:b/>
                  <w:bCs/>
                  <w:color w:val="0A508C"/>
                  <w:sz w:val="26"/>
                  <w:szCs w:val="26"/>
                </w:rPr>
                <w:t>BB.6</w:t>
              </w:r>
            </w:hyperlink>
          </w:p>
        </w:tc>
        <w:tc>
          <w:tcPr>
            <w:tcW w:w="3758" w:type="dxa"/>
          </w:tcPr>
          <w:p w14:paraId="61D879C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25" w:history="1">
              <w:r>
                <w:rPr>
                  <w:rFonts w:ascii="Verdana" w:hAnsi="Verdana" w:cs="Verdana"/>
                  <w:color w:val="2E5611"/>
                  <w:sz w:val="26"/>
                  <w:szCs w:val="26"/>
                </w:rPr>
                <w:t>Identify and correct errors with compound and joint possession</w:t>
              </w:r>
            </w:hyperlink>
          </w:p>
        </w:tc>
      </w:tr>
      <w:tr w:rsidR="000D6ECD" w14:paraId="772CA6CE" w14:textId="77777777">
        <w:tblPrEx>
          <w:tblBorders>
            <w:top w:val="none" w:sz="0" w:space="0" w:color="auto"/>
          </w:tblBorders>
          <w:tblCellMar>
            <w:top w:w="0" w:type="dxa"/>
            <w:bottom w:w="0" w:type="dxa"/>
          </w:tblCellMar>
        </w:tblPrEx>
        <w:tc>
          <w:tcPr>
            <w:tcW w:w="655" w:type="dxa"/>
            <w:tcMar>
              <w:right w:w="80" w:type="nil"/>
            </w:tcMar>
          </w:tcPr>
          <w:p w14:paraId="17441BB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26" w:history="1">
              <w:r>
                <w:rPr>
                  <w:rFonts w:ascii="Verdana" w:hAnsi="Verdana" w:cs="Verdana"/>
                  <w:b/>
                  <w:bCs/>
                  <w:color w:val="0A508C"/>
                  <w:sz w:val="26"/>
                  <w:szCs w:val="26"/>
                </w:rPr>
                <w:t>CC.2</w:t>
              </w:r>
            </w:hyperlink>
          </w:p>
        </w:tc>
        <w:tc>
          <w:tcPr>
            <w:tcW w:w="3777" w:type="dxa"/>
          </w:tcPr>
          <w:p w14:paraId="2AE6E6B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27" w:history="1">
              <w:r>
                <w:rPr>
                  <w:rFonts w:ascii="Verdana" w:hAnsi="Verdana" w:cs="Verdana"/>
                  <w:color w:val="2E5611"/>
                  <w:sz w:val="26"/>
                  <w:szCs w:val="26"/>
                </w:rPr>
                <w:t>Use the pronoun that agrees with the antecedent</w:t>
              </w:r>
            </w:hyperlink>
          </w:p>
        </w:tc>
      </w:tr>
      <w:tr w:rsidR="000D6ECD" w14:paraId="78018102" w14:textId="77777777">
        <w:tblPrEx>
          <w:tblBorders>
            <w:top w:val="none" w:sz="0" w:space="0" w:color="auto"/>
          </w:tblBorders>
          <w:tblCellMar>
            <w:top w:w="0" w:type="dxa"/>
            <w:bottom w:w="0" w:type="dxa"/>
          </w:tblCellMar>
        </w:tblPrEx>
        <w:tc>
          <w:tcPr>
            <w:tcW w:w="655" w:type="dxa"/>
            <w:tcMar>
              <w:right w:w="80" w:type="nil"/>
            </w:tcMar>
          </w:tcPr>
          <w:p w14:paraId="070827D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28" w:history="1">
              <w:r>
                <w:rPr>
                  <w:rFonts w:ascii="Verdana" w:hAnsi="Verdana" w:cs="Verdana"/>
                  <w:b/>
                  <w:bCs/>
                  <w:color w:val="0A508C"/>
                  <w:sz w:val="26"/>
                  <w:szCs w:val="26"/>
                </w:rPr>
                <w:t>CC.3</w:t>
              </w:r>
            </w:hyperlink>
          </w:p>
        </w:tc>
        <w:tc>
          <w:tcPr>
            <w:tcW w:w="3777" w:type="dxa"/>
          </w:tcPr>
          <w:p w14:paraId="5EEE536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29" w:history="1">
              <w:r>
                <w:rPr>
                  <w:rFonts w:ascii="Verdana" w:hAnsi="Verdana" w:cs="Verdana"/>
                  <w:color w:val="2E5611"/>
                  <w:sz w:val="26"/>
                  <w:szCs w:val="26"/>
                </w:rPr>
                <w:t>Correct inappropriate shifts in pronoun number and person</w:t>
              </w:r>
            </w:hyperlink>
          </w:p>
        </w:tc>
      </w:tr>
      <w:tr w:rsidR="000D6ECD" w14:paraId="11818568" w14:textId="77777777">
        <w:tblPrEx>
          <w:tblBorders>
            <w:top w:val="none" w:sz="0" w:space="0" w:color="auto"/>
          </w:tblBorders>
          <w:tblCellMar>
            <w:top w:w="0" w:type="dxa"/>
            <w:bottom w:w="0" w:type="dxa"/>
          </w:tblCellMar>
        </w:tblPrEx>
        <w:tc>
          <w:tcPr>
            <w:tcW w:w="655" w:type="dxa"/>
            <w:tcMar>
              <w:right w:w="80" w:type="nil"/>
            </w:tcMar>
          </w:tcPr>
          <w:p w14:paraId="6CBF229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30" w:history="1">
              <w:r>
                <w:rPr>
                  <w:rFonts w:ascii="Verdana" w:hAnsi="Verdana" w:cs="Verdana"/>
                  <w:b/>
                  <w:bCs/>
                  <w:color w:val="0A508C"/>
                  <w:sz w:val="26"/>
                  <w:szCs w:val="26"/>
                </w:rPr>
                <w:t>CC.4</w:t>
              </w:r>
            </w:hyperlink>
          </w:p>
        </w:tc>
        <w:tc>
          <w:tcPr>
            <w:tcW w:w="3777" w:type="dxa"/>
          </w:tcPr>
          <w:p w14:paraId="7B9EADE1"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31" w:history="1">
              <w:r>
                <w:rPr>
                  <w:rFonts w:ascii="Verdana" w:hAnsi="Verdana" w:cs="Verdana"/>
                  <w:color w:val="2E5611"/>
                  <w:sz w:val="26"/>
                  <w:szCs w:val="26"/>
                </w:rPr>
                <w:t>Identify vague pronoun references</w:t>
              </w:r>
            </w:hyperlink>
          </w:p>
        </w:tc>
      </w:tr>
      <w:tr w:rsidR="000D6ECD" w14:paraId="1BF282F9" w14:textId="77777777">
        <w:tblPrEx>
          <w:tblBorders>
            <w:top w:val="none" w:sz="0" w:space="0" w:color="auto"/>
          </w:tblBorders>
          <w:tblCellMar>
            <w:top w:w="0" w:type="dxa"/>
            <w:bottom w:w="0" w:type="dxa"/>
          </w:tblCellMar>
        </w:tblPrEx>
        <w:tc>
          <w:tcPr>
            <w:tcW w:w="655" w:type="dxa"/>
            <w:tcMar>
              <w:right w:w="80" w:type="nil"/>
            </w:tcMar>
          </w:tcPr>
          <w:p w14:paraId="30E7933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32" w:history="1">
              <w:r>
                <w:rPr>
                  <w:rFonts w:ascii="Verdana" w:hAnsi="Verdana" w:cs="Verdana"/>
                  <w:b/>
                  <w:bCs/>
                  <w:color w:val="0A508C"/>
                  <w:sz w:val="26"/>
                  <w:szCs w:val="26"/>
                </w:rPr>
                <w:t>CC.5</w:t>
              </w:r>
            </w:hyperlink>
          </w:p>
        </w:tc>
        <w:tc>
          <w:tcPr>
            <w:tcW w:w="3777" w:type="dxa"/>
          </w:tcPr>
          <w:p w14:paraId="3F0773C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33" w:history="1">
              <w:r>
                <w:rPr>
                  <w:rFonts w:ascii="Verdana" w:hAnsi="Verdana" w:cs="Verdana"/>
                  <w:color w:val="2E5611"/>
                  <w:sz w:val="26"/>
                  <w:szCs w:val="26"/>
                </w:rPr>
                <w:t>Identify all of the possible antecedents</w:t>
              </w:r>
            </w:hyperlink>
          </w:p>
        </w:tc>
      </w:tr>
      <w:tr w:rsidR="000D6ECD" w14:paraId="3E5DAAE7" w14:textId="77777777">
        <w:tblPrEx>
          <w:tblBorders>
            <w:top w:val="none" w:sz="0" w:space="0" w:color="auto"/>
          </w:tblBorders>
          <w:tblCellMar>
            <w:top w:w="0" w:type="dxa"/>
            <w:bottom w:w="0" w:type="dxa"/>
          </w:tblCellMar>
        </w:tblPrEx>
        <w:tc>
          <w:tcPr>
            <w:tcW w:w="710" w:type="dxa"/>
            <w:tcMar>
              <w:right w:w="80" w:type="nil"/>
            </w:tcMar>
          </w:tcPr>
          <w:p w14:paraId="41975BD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34" w:history="1">
              <w:r>
                <w:rPr>
                  <w:rFonts w:ascii="Verdana" w:hAnsi="Verdana" w:cs="Verdana"/>
                  <w:b/>
                  <w:bCs/>
                  <w:color w:val="0A508C"/>
                  <w:sz w:val="26"/>
                  <w:szCs w:val="26"/>
                </w:rPr>
                <w:t>DD.1</w:t>
              </w:r>
            </w:hyperlink>
          </w:p>
        </w:tc>
        <w:tc>
          <w:tcPr>
            <w:tcW w:w="3722" w:type="dxa"/>
          </w:tcPr>
          <w:p w14:paraId="66AAB7E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35" w:history="1">
              <w:r>
                <w:rPr>
                  <w:rFonts w:ascii="Verdana" w:hAnsi="Verdana" w:cs="Verdana"/>
                  <w:color w:val="2E5611"/>
                  <w:sz w:val="26"/>
                  <w:szCs w:val="26"/>
                </w:rPr>
                <w:t>Choose between subject and object pronouns</w:t>
              </w:r>
            </w:hyperlink>
          </w:p>
        </w:tc>
      </w:tr>
      <w:tr w:rsidR="000D6ECD" w14:paraId="46B016F0" w14:textId="77777777">
        <w:tblPrEx>
          <w:tblBorders>
            <w:top w:val="none" w:sz="0" w:space="0" w:color="auto"/>
          </w:tblBorders>
          <w:tblCellMar>
            <w:top w:w="0" w:type="dxa"/>
            <w:bottom w:w="0" w:type="dxa"/>
          </w:tblCellMar>
        </w:tblPrEx>
        <w:tc>
          <w:tcPr>
            <w:tcW w:w="710" w:type="dxa"/>
            <w:tcMar>
              <w:right w:w="80" w:type="nil"/>
            </w:tcMar>
          </w:tcPr>
          <w:p w14:paraId="2A722A2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36" w:history="1">
              <w:r>
                <w:rPr>
                  <w:rFonts w:ascii="Verdana" w:hAnsi="Verdana" w:cs="Verdana"/>
                  <w:b/>
                  <w:bCs/>
                  <w:color w:val="0A508C"/>
                  <w:sz w:val="26"/>
                  <w:szCs w:val="26"/>
                </w:rPr>
                <w:t>DD.2</w:t>
              </w:r>
            </w:hyperlink>
          </w:p>
        </w:tc>
        <w:tc>
          <w:tcPr>
            <w:tcW w:w="3722" w:type="dxa"/>
          </w:tcPr>
          <w:p w14:paraId="78C8B40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37" w:history="1">
              <w:r>
                <w:rPr>
                  <w:rFonts w:ascii="Verdana" w:hAnsi="Verdana" w:cs="Verdana"/>
                  <w:color w:val="2E5611"/>
                  <w:sz w:val="26"/>
                  <w:szCs w:val="26"/>
                </w:rPr>
                <w:t>Compound subjects and objects with "I" and "me"</w:t>
              </w:r>
            </w:hyperlink>
          </w:p>
        </w:tc>
      </w:tr>
      <w:tr w:rsidR="000D6ECD" w14:paraId="2A91F2F5" w14:textId="77777777">
        <w:tblPrEx>
          <w:tblBorders>
            <w:top w:val="none" w:sz="0" w:space="0" w:color="auto"/>
          </w:tblBorders>
          <w:tblCellMar>
            <w:top w:w="0" w:type="dxa"/>
            <w:bottom w:w="0" w:type="dxa"/>
          </w:tblCellMar>
        </w:tblPrEx>
        <w:tc>
          <w:tcPr>
            <w:tcW w:w="710" w:type="dxa"/>
            <w:tcMar>
              <w:right w:w="80" w:type="nil"/>
            </w:tcMar>
          </w:tcPr>
          <w:p w14:paraId="6C6CC24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38" w:history="1">
              <w:r>
                <w:rPr>
                  <w:rFonts w:ascii="Verdana" w:hAnsi="Verdana" w:cs="Verdana"/>
                  <w:b/>
                  <w:bCs/>
                  <w:color w:val="0A508C"/>
                  <w:sz w:val="26"/>
                  <w:szCs w:val="26"/>
                </w:rPr>
                <w:t>DD.3</w:t>
              </w:r>
            </w:hyperlink>
          </w:p>
        </w:tc>
        <w:tc>
          <w:tcPr>
            <w:tcW w:w="3722" w:type="dxa"/>
          </w:tcPr>
          <w:p w14:paraId="2366673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39" w:history="1">
              <w:r>
                <w:rPr>
                  <w:rFonts w:ascii="Verdana" w:hAnsi="Verdana" w:cs="Verdana"/>
                  <w:color w:val="2E5611"/>
                  <w:sz w:val="26"/>
                  <w:szCs w:val="26"/>
                </w:rPr>
                <w:t>Compound subjects and objects with pronouns</w:t>
              </w:r>
            </w:hyperlink>
          </w:p>
        </w:tc>
      </w:tr>
      <w:tr w:rsidR="000D6ECD" w14:paraId="0FFA5465" w14:textId="77777777">
        <w:tblPrEx>
          <w:tblBorders>
            <w:top w:val="none" w:sz="0" w:space="0" w:color="auto"/>
          </w:tblBorders>
          <w:tblCellMar>
            <w:top w:w="0" w:type="dxa"/>
            <w:bottom w:w="0" w:type="dxa"/>
          </w:tblCellMar>
        </w:tblPrEx>
        <w:tc>
          <w:tcPr>
            <w:tcW w:w="710" w:type="dxa"/>
            <w:tcMar>
              <w:right w:w="80" w:type="nil"/>
            </w:tcMar>
          </w:tcPr>
          <w:p w14:paraId="3C227C4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40" w:history="1">
              <w:r>
                <w:rPr>
                  <w:rFonts w:ascii="Verdana" w:hAnsi="Verdana" w:cs="Verdana"/>
                  <w:b/>
                  <w:bCs/>
                  <w:color w:val="0A508C"/>
                  <w:sz w:val="26"/>
                  <w:szCs w:val="26"/>
                </w:rPr>
                <w:t>DD.4</w:t>
              </w:r>
            </w:hyperlink>
          </w:p>
        </w:tc>
        <w:tc>
          <w:tcPr>
            <w:tcW w:w="3722" w:type="dxa"/>
          </w:tcPr>
          <w:p w14:paraId="12061FB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41" w:history="1">
              <w:r>
                <w:rPr>
                  <w:rFonts w:ascii="Verdana" w:hAnsi="Verdana" w:cs="Verdana"/>
                  <w:color w:val="2E5611"/>
                  <w:sz w:val="26"/>
                  <w:szCs w:val="26"/>
                </w:rPr>
                <w:t>Choose between personal and reflexive pronouns</w:t>
              </w:r>
            </w:hyperlink>
          </w:p>
        </w:tc>
      </w:tr>
      <w:tr w:rsidR="000D6ECD" w14:paraId="11E54633" w14:textId="77777777">
        <w:tblPrEx>
          <w:tblBorders>
            <w:top w:val="none" w:sz="0" w:space="0" w:color="auto"/>
          </w:tblBorders>
          <w:tblCellMar>
            <w:top w:w="0" w:type="dxa"/>
            <w:bottom w:w="0" w:type="dxa"/>
          </w:tblCellMar>
        </w:tblPrEx>
        <w:tc>
          <w:tcPr>
            <w:tcW w:w="710" w:type="dxa"/>
            <w:tcMar>
              <w:right w:w="80" w:type="nil"/>
            </w:tcMar>
          </w:tcPr>
          <w:p w14:paraId="118455AD"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42" w:history="1">
              <w:r>
                <w:rPr>
                  <w:rFonts w:ascii="Verdana" w:hAnsi="Verdana" w:cs="Verdana"/>
                  <w:b/>
                  <w:bCs/>
                  <w:color w:val="0A508C"/>
                  <w:sz w:val="26"/>
                  <w:szCs w:val="26"/>
                </w:rPr>
                <w:t>DD.5</w:t>
              </w:r>
            </w:hyperlink>
          </w:p>
        </w:tc>
        <w:tc>
          <w:tcPr>
            <w:tcW w:w="2996" w:type="dxa"/>
          </w:tcPr>
          <w:p w14:paraId="1CD77D0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43" w:history="1">
              <w:r>
                <w:rPr>
                  <w:rFonts w:ascii="Verdana" w:hAnsi="Verdana" w:cs="Verdana"/>
                  <w:color w:val="2E5611"/>
                  <w:sz w:val="26"/>
                  <w:szCs w:val="26"/>
                </w:rPr>
                <w:t>Use reflexive pronouns</w:t>
              </w:r>
            </w:hyperlink>
          </w:p>
        </w:tc>
      </w:tr>
      <w:tr w:rsidR="000D6ECD" w14:paraId="035D546E" w14:textId="77777777">
        <w:tblPrEx>
          <w:tblBorders>
            <w:top w:val="none" w:sz="0" w:space="0" w:color="auto"/>
          </w:tblBorders>
          <w:tblCellMar>
            <w:top w:w="0" w:type="dxa"/>
            <w:bottom w:w="0" w:type="dxa"/>
          </w:tblCellMar>
        </w:tblPrEx>
        <w:tc>
          <w:tcPr>
            <w:tcW w:w="710" w:type="dxa"/>
            <w:tcMar>
              <w:right w:w="80" w:type="nil"/>
            </w:tcMar>
          </w:tcPr>
          <w:p w14:paraId="23C2CA4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44" w:history="1">
              <w:r>
                <w:rPr>
                  <w:rFonts w:ascii="Verdana" w:hAnsi="Verdana" w:cs="Verdana"/>
                  <w:b/>
                  <w:bCs/>
                  <w:color w:val="0A508C"/>
                  <w:sz w:val="26"/>
                  <w:szCs w:val="26"/>
                </w:rPr>
                <w:t>DD.7</w:t>
              </w:r>
            </w:hyperlink>
          </w:p>
        </w:tc>
        <w:tc>
          <w:tcPr>
            <w:tcW w:w="3722" w:type="dxa"/>
          </w:tcPr>
          <w:p w14:paraId="02D6BEA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45" w:history="1">
              <w:r>
                <w:rPr>
                  <w:rFonts w:ascii="Verdana" w:hAnsi="Verdana" w:cs="Verdana"/>
                  <w:color w:val="2E5611"/>
                  <w:sz w:val="26"/>
                  <w:szCs w:val="26"/>
                </w:rPr>
                <w:t>Use relative pronouns: who and whom</w:t>
              </w:r>
            </w:hyperlink>
          </w:p>
        </w:tc>
      </w:tr>
      <w:tr w:rsidR="000D6ECD" w14:paraId="79FB01EB" w14:textId="77777777">
        <w:tblPrEx>
          <w:tblBorders>
            <w:top w:val="none" w:sz="0" w:space="0" w:color="auto"/>
          </w:tblBorders>
          <w:tblCellMar>
            <w:top w:w="0" w:type="dxa"/>
            <w:bottom w:w="0" w:type="dxa"/>
          </w:tblCellMar>
        </w:tblPrEx>
        <w:tc>
          <w:tcPr>
            <w:tcW w:w="710" w:type="dxa"/>
            <w:tcMar>
              <w:right w:w="80" w:type="nil"/>
            </w:tcMar>
          </w:tcPr>
          <w:p w14:paraId="2E7CBD2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46" w:history="1">
              <w:r>
                <w:rPr>
                  <w:rFonts w:ascii="Verdana" w:hAnsi="Verdana" w:cs="Verdana"/>
                  <w:b/>
                  <w:bCs/>
                  <w:color w:val="0A508C"/>
                  <w:sz w:val="26"/>
                  <w:szCs w:val="26"/>
                </w:rPr>
                <w:t>DD.8</w:t>
              </w:r>
            </w:hyperlink>
          </w:p>
        </w:tc>
        <w:tc>
          <w:tcPr>
            <w:tcW w:w="3722" w:type="dxa"/>
          </w:tcPr>
          <w:p w14:paraId="0272678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47" w:history="1">
              <w:r>
                <w:rPr>
                  <w:rFonts w:ascii="Verdana" w:hAnsi="Verdana" w:cs="Verdana"/>
                  <w:color w:val="2E5611"/>
                  <w:sz w:val="26"/>
                  <w:szCs w:val="26"/>
                </w:rPr>
                <w:t>Use relative pronouns: who, whom, whose, which, and that</w:t>
              </w:r>
            </w:hyperlink>
          </w:p>
        </w:tc>
      </w:tr>
      <w:tr w:rsidR="000D6ECD" w14:paraId="0A90CB06" w14:textId="77777777">
        <w:tblPrEx>
          <w:tblBorders>
            <w:top w:val="none" w:sz="0" w:space="0" w:color="auto"/>
          </w:tblBorders>
          <w:tblCellMar>
            <w:top w:w="0" w:type="dxa"/>
            <w:bottom w:w="0" w:type="dxa"/>
          </w:tblCellMar>
        </w:tblPrEx>
        <w:tc>
          <w:tcPr>
            <w:tcW w:w="617" w:type="dxa"/>
            <w:tcMar>
              <w:right w:w="80" w:type="nil"/>
            </w:tcMar>
          </w:tcPr>
          <w:p w14:paraId="2D85825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48" w:history="1">
              <w:r>
                <w:rPr>
                  <w:rFonts w:ascii="Verdana" w:hAnsi="Verdana" w:cs="Verdana"/>
                  <w:b/>
                  <w:bCs/>
                  <w:color w:val="0A508C"/>
                  <w:sz w:val="26"/>
                  <w:szCs w:val="26"/>
                </w:rPr>
                <w:t>FF.1</w:t>
              </w:r>
            </w:hyperlink>
          </w:p>
        </w:tc>
        <w:tc>
          <w:tcPr>
            <w:tcW w:w="3815" w:type="dxa"/>
          </w:tcPr>
          <w:p w14:paraId="75E5C3AD"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49" w:history="1">
              <w:r>
                <w:rPr>
                  <w:rFonts w:ascii="Verdana" w:hAnsi="Verdana" w:cs="Verdana"/>
                  <w:color w:val="2E5611"/>
                  <w:sz w:val="26"/>
                  <w:szCs w:val="26"/>
                </w:rPr>
                <w:t>Correct errors with subject-verb agreement</w:t>
              </w:r>
            </w:hyperlink>
          </w:p>
        </w:tc>
      </w:tr>
      <w:tr w:rsidR="000D6ECD" w14:paraId="099B5ADD" w14:textId="77777777">
        <w:tblPrEx>
          <w:tblBorders>
            <w:top w:val="none" w:sz="0" w:space="0" w:color="auto"/>
          </w:tblBorders>
          <w:tblCellMar>
            <w:top w:w="0" w:type="dxa"/>
            <w:bottom w:w="0" w:type="dxa"/>
          </w:tblCellMar>
        </w:tblPrEx>
        <w:tc>
          <w:tcPr>
            <w:tcW w:w="617" w:type="dxa"/>
            <w:tcMar>
              <w:right w:w="80" w:type="nil"/>
            </w:tcMar>
          </w:tcPr>
          <w:p w14:paraId="6FC94C5D"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50" w:history="1">
              <w:r>
                <w:rPr>
                  <w:rFonts w:ascii="Verdana" w:hAnsi="Verdana" w:cs="Verdana"/>
                  <w:b/>
                  <w:bCs/>
                  <w:color w:val="0A508C"/>
                  <w:sz w:val="26"/>
                  <w:szCs w:val="26"/>
                </w:rPr>
                <w:t>FF.2</w:t>
              </w:r>
            </w:hyperlink>
          </w:p>
        </w:tc>
        <w:tc>
          <w:tcPr>
            <w:tcW w:w="3815" w:type="dxa"/>
          </w:tcPr>
          <w:p w14:paraId="18838BE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51" w:history="1">
              <w:r>
                <w:rPr>
                  <w:rFonts w:ascii="Verdana" w:hAnsi="Verdana" w:cs="Verdana"/>
                  <w:color w:val="2E5611"/>
                  <w:sz w:val="26"/>
                  <w:szCs w:val="26"/>
                </w:rPr>
                <w:t>Correct errors with indefinite pronoun-verb agreement</w:t>
              </w:r>
            </w:hyperlink>
          </w:p>
        </w:tc>
      </w:tr>
      <w:tr w:rsidR="000D6ECD" w14:paraId="47242C49" w14:textId="77777777">
        <w:tblPrEx>
          <w:tblBorders>
            <w:top w:val="none" w:sz="0" w:space="0" w:color="auto"/>
          </w:tblBorders>
          <w:tblCellMar>
            <w:top w:w="0" w:type="dxa"/>
            <w:bottom w:w="0" w:type="dxa"/>
          </w:tblCellMar>
        </w:tblPrEx>
        <w:tc>
          <w:tcPr>
            <w:tcW w:w="617" w:type="dxa"/>
            <w:tcMar>
              <w:right w:w="80" w:type="nil"/>
            </w:tcMar>
          </w:tcPr>
          <w:p w14:paraId="27F9955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52" w:history="1">
              <w:r>
                <w:rPr>
                  <w:rFonts w:ascii="Verdana" w:hAnsi="Verdana" w:cs="Verdana"/>
                  <w:b/>
                  <w:bCs/>
                  <w:color w:val="0A508C"/>
                  <w:sz w:val="26"/>
                  <w:szCs w:val="26"/>
                </w:rPr>
                <w:t>FF.3</w:t>
              </w:r>
            </w:hyperlink>
          </w:p>
        </w:tc>
        <w:tc>
          <w:tcPr>
            <w:tcW w:w="3815" w:type="dxa"/>
          </w:tcPr>
          <w:p w14:paraId="2CE4231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53" w:history="1">
              <w:r>
                <w:rPr>
                  <w:rFonts w:ascii="Verdana" w:hAnsi="Verdana" w:cs="Verdana"/>
                  <w:color w:val="2E5611"/>
                  <w:sz w:val="26"/>
                  <w:szCs w:val="26"/>
                </w:rPr>
                <w:t>Use the correct verb – with compound subjects</w:t>
              </w:r>
            </w:hyperlink>
          </w:p>
        </w:tc>
      </w:tr>
      <w:tr w:rsidR="000D6ECD" w14:paraId="23878F8C" w14:textId="77777777">
        <w:tblPrEx>
          <w:tblBorders>
            <w:top w:val="none" w:sz="0" w:space="0" w:color="auto"/>
          </w:tblBorders>
          <w:tblCellMar>
            <w:top w:w="0" w:type="dxa"/>
            <w:bottom w:w="0" w:type="dxa"/>
          </w:tblCellMar>
        </w:tblPrEx>
        <w:tc>
          <w:tcPr>
            <w:tcW w:w="700" w:type="dxa"/>
            <w:tcMar>
              <w:right w:w="80" w:type="nil"/>
            </w:tcMar>
          </w:tcPr>
          <w:p w14:paraId="51C3C60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54" w:history="1">
              <w:r>
                <w:rPr>
                  <w:rFonts w:ascii="Verdana" w:hAnsi="Verdana" w:cs="Verdana"/>
                  <w:b/>
                  <w:bCs/>
                  <w:color w:val="0A508C"/>
                  <w:sz w:val="26"/>
                  <w:szCs w:val="26"/>
                </w:rPr>
                <w:t>GG.1</w:t>
              </w:r>
            </w:hyperlink>
          </w:p>
        </w:tc>
        <w:tc>
          <w:tcPr>
            <w:tcW w:w="3670" w:type="dxa"/>
          </w:tcPr>
          <w:p w14:paraId="5E92099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55" w:history="1">
              <w:r>
                <w:rPr>
                  <w:rFonts w:ascii="Verdana" w:hAnsi="Verdana" w:cs="Verdana"/>
                  <w:color w:val="2E5611"/>
                  <w:sz w:val="26"/>
                  <w:szCs w:val="26"/>
                </w:rPr>
                <w:t>Irregular past tense: review</w:t>
              </w:r>
            </w:hyperlink>
          </w:p>
        </w:tc>
      </w:tr>
      <w:tr w:rsidR="000D6ECD" w14:paraId="62351C8D" w14:textId="77777777">
        <w:tblPrEx>
          <w:tblBorders>
            <w:top w:val="none" w:sz="0" w:space="0" w:color="auto"/>
          </w:tblBorders>
          <w:tblCellMar>
            <w:top w:w="0" w:type="dxa"/>
            <w:bottom w:w="0" w:type="dxa"/>
          </w:tblCellMar>
        </w:tblPrEx>
        <w:tc>
          <w:tcPr>
            <w:tcW w:w="700" w:type="dxa"/>
            <w:tcMar>
              <w:right w:w="80" w:type="nil"/>
            </w:tcMar>
          </w:tcPr>
          <w:p w14:paraId="229ABA9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56" w:history="1">
              <w:r>
                <w:rPr>
                  <w:rFonts w:ascii="Verdana" w:hAnsi="Verdana" w:cs="Verdana"/>
                  <w:b/>
                  <w:bCs/>
                  <w:color w:val="0A508C"/>
                  <w:sz w:val="26"/>
                  <w:szCs w:val="26"/>
                </w:rPr>
                <w:t>GG.3</w:t>
              </w:r>
            </w:hyperlink>
          </w:p>
        </w:tc>
        <w:tc>
          <w:tcPr>
            <w:tcW w:w="3732" w:type="dxa"/>
          </w:tcPr>
          <w:p w14:paraId="24F4E65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57" w:history="1">
              <w:r>
                <w:rPr>
                  <w:rFonts w:ascii="Verdana" w:hAnsi="Verdana" w:cs="Verdana"/>
                  <w:color w:val="2E5611"/>
                  <w:sz w:val="26"/>
                  <w:szCs w:val="26"/>
                </w:rPr>
                <w:t>Identify and correct inappropriate shifts in verb tense</w:t>
              </w:r>
            </w:hyperlink>
          </w:p>
        </w:tc>
      </w:tr>
      <w:tr w:rsidR="000D6ECD" w14:paraId="42108D18" w14:textId="77777777">
        <w:tblPrEx>
          <w:tblBorders>
            <w:top w:val="none" w:sz="0" w:space="0" w:color="auto"/>
          </w:tblBorders>
          <w:tblCellMar>
            <w:top w:w="0" w:type="dxa"/>
            <w:bottom w:w="0" w:type="dxa"/>
          </w:tblCellMar>
        </w:tblPrEx>
        <w:tc>
          <w:tcPr>
            <w:tcW w:w="700" w:type="dxa"/>
            <w:tcMar>
              <w:right w:w="80" w:type="nil"/>
            </w:tcMar>
          </w:tcPr>
          <w:p w14:paraId="2A95269D"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58" w:history="1">
              <w:r>
                <w:rPr>
                  <w:rFonts w:ascii="Verdana" w:hAnsi="Verdana" w:cs="Verdana"/>
                  <w:b/>
                  <w:bCs/>
                  <w:color w:val="0A508C"/>
                  <w:sz w:val="26"/>
                  <w:szCs w:val="26"/>
                </w:rPr>
                <w:t>GG.4</w:t>
              </w:r>
            </w:hyperlink>
          </w:p>
        </w:tc>
        <w:tc>
          <w:tcPr>
            <w:tcW w:w="3732" w:type="dxa"/>
          </w:tcPr>
          <w:p w14:paraId="36F7234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59" w:history="1">
              <w:r>
                <w:rPr>
                  <w:rFonts w:ascii="Verdana" w:hAnsi="Verdana" w:cs="Verdana"/>
                  <w:color w:val="2E5611"/>
                  <w:sz w:val="26"/>
                  <w:szCs w:val="26"/>
                </w:rPr>
                <w:t>Form the progressive verb tenses</w:t>
              </w:r>
            </w:hyperlink>
          </w:p>
        </w:tc>
      </w:tr>
      <w:tr w:rsidR="000D6ECD" w14:paraId="3C9B4D61" w14:textId="77777777">
        <w:tblPrEx>
          <w:tblBorders>
            <w:top w:val="none" w:sz="0" w:space="0" w:color="auto"/>
          </w:tblBorders>
          <w:tblCellMar>
            <w:top w:w="0" w:type="dxa"/>
            <w:bottom w:w="0" w:type="dxa"/>
          </w:tblCellMar>
        </w:tblPrEx>
        <w:tc>
          <w:tcPr>
            <w:tcW w:w="700" w:type="dxa"/>
            <w:tcMar>
              <w:right w:w="80" w:type="nil"/>
            </w:tcMar>
          </w:tcPr>
          <w:p w14:paraId="10019DB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60" w:history="1">
              <w:r>
                <w:rPr>
                  <w:rFonts w:ascii="Verdana" w:hAnsi="Verdana" w:cs="Verdana"/>
                  <w:b/>
                  <w:bCs/>
                  <w:color w:val="0A508C"/>
                  <w:sz w:val="26"/>
                  <w:szCs w:val="26"/>
                </w:rPr>
                <w:t>GG.5</w:t>
              </w:r>
            </w:hyperlink>
          </w:p>
        </w:tc>
        <w:tc>
          <w:tcPr>
            <w:tcW w:w="3732" w:type="dxa"/>
          </w:tcPr>
          <w:p w14:paraId="290B968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61" w:history="1">
              <w:r>
                <w:rPr>
                  <w:rFonts w:ascii="Verdana" w:hAnsi="Verdana" w:cs="Verdana"/>
                  <w:color w:val="2E5611"/>
                  <w:sz w:val="26"/>
                  <w:szCs w:val="26"/>
                </w:rPr>
                <w:t>Form the perfect verb tenses</w:t>
              </w:r>
            </w:hyperlink>
          </w:p>
        </w:tc>
      </w:tr>
      <w:tr w:rsidR="000D6ECD" w14:paraId="013072B4" w14:textId="77777777">
        <w:tblPrEx>
          <w:tblBorders>
            <w:top w:val="none" w:sz="0" w:space="0" w:color="auto"/>
          </w:tblBorders>
          <w:tblCellMar>
            <w:top w:w="0" w:type="dxa"/>
            <w:bottom w:w="0" w:type="dxa"/>
          </w:tblCellMar>
        </w:tblPrEx>
        <w:tc>
          <w:tcPr>
            <w:tcW w:w="714" w:type="dxa"/>
            <w:tcMar>
              <w:right w:w="80" w:type="nil"/>
            </w:tcMar>
          </w:tcPr>
          <w:p w14:paraId="2CF457E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62" w:history="1">
              <w:r>
                <w:rPr>
                  <w:rFonts w:ascii="Verdana" w:hAnsi="Verdana" w:cs="Verdana"/>
                  <w:b/>
                  <w:bCs/>
                  <w:color w:val="0A508C"/>
                  <w:sz w:val="26"/>
                  <w:szCs w:val="26"/>
                </w:rPr>
                <w:t>HH.2</w:t>
              </w:r>
            </w:hyperlink>
          </w:p>
        </w:tc>
        <w:tc>
          <w:tcPr>
            <w:tcW w:w="2148" w:type="dxa"/>
          </w:tcPr>
          <w:p w14:paraId="34DC442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63" w:history="1">
              <w:r>
                <w:rPr>
                  <w:rFonts w:ascii="Verdana" w:hAnsi="Verdana" w:cs="Verdana"/>
                  <w:color w:val="2E5611"/>
                  <w:sz w:val="26"/>
                  <w:szCs w:val="26"/>
                </w:rPr>
                <w:t>Order adjectives</w:t>
              </w:r>
            </w:hyperlink>
          </w:p>
        </w:tc>
      </w:tr>
      <w:tr w:rsidR="000D6ECD" w14:paraId="426D4C39" w14:textId="77777777">
        <w:tblPrEx>
          <w:tblBorders>
            <w:top w:val="none" w:sz="0" w:space="0" w:color="auto"/>
          </w:tblBorders>
          <w:tblCellMar>
            <w:top w:w="0" w:type="dxa"/>
            <w:bottom w:w="0" w:type="dxa"/>
          </w:tblCellMar>
        </w:tblPrEx>
        <w:tc>
          <w:tcPr>
            <w:tcW w:w="714" w:type="dxa"/>
            <w:tcMar>
              <w:right w:w="80" w:type="nil"/>
            </w:tcMar>
          </w:tcPr>
          <w:p w14:paraId="3AAD1CA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64" w:history="1">
              <w:r>
                <w:rPr>
                  <w:rFonts w:ascii="Verdana" w:hAnsi="Verdana" w:cs="Verdana"/>
                  <w:b/>
                  <w:bCs/>
                  <w:color w:val="0A508C"/>
                  <w:sz w:val="26"/>
                  <w:szCs w:val="26"/>
                </w:rPr>
                <w:t>HH.4</w:t>
              </w:r>
            </w:hyperlink>
          </w:p>
        </w:tc>
        <w:tc>
          <w:tcPr>
            <w:tcW w:w="3718" w:type="dxa"/>
          </w:tcPr>
          <w:p w14:paraId="1E306A5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65" w:history="1">
              <w:r>
                <w:rPr>
                  <w:rFonts w:ascii="Verdana" w:hAnsi="Verdana" w:cs="Verdana"/>
                  <w:color w:val="2E5611"/>
                  <w:sz w:val="26"/>
                  <w:szCs w:val="26"/>
                </w:rPr>
                <w:t>Choose between adjectives and adverbs</w:t>
              </w:r>
            </w:hyperlink>
          </w:p>
        </w:tc>
      </w:tr>
      <w:tr w:rsidR="000D6ECD" w14:paraId="74A7376B" w14:textId="77777777">
        <w:tblPrEx>
          <w:tblBorders>
            <w:top w:val="none" w:sz="0" w:space="0" w:color="auto"/>
          </w:tblBorders>
          <w:tblCellMar>
            <w:top w:w="0" w:type="dxa"/>
            <w:bottom w:w="0" w:type="dxa"/>
          </w:tblCellMar>
        </w:tblPrEx>
        <w:tc>
          <w:tcPr>
            <w:tcW w:w="714" w:type="dxa"/>
            <w:tcMar>
              <w:right w:w="80" w:type="nil"/>
            </w:tcMar>
          </w:tcPr>
          <w:p w14:paraId="761209C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66" w:history="1">
              <w:r>
                <w:rPr>
                  <w:rFonts w:ascii="Verdana" w:hAnsi="Verdana" w:cs="Verdana"/>
                  <w:b/>
                  <w:bCs/>
                  <w:color w:val="0A508C"/>
                  <w:sz w:val="26"/>
                  <w:szCs w:val="26"/>
                </w:rPr>
                <w:t>HH.6</w:t>
              </w:r>
            </w:hyperlink>
          </w:p>
        </w:tc>
        <w:tc>
          <w:tcPr>
            <w:tcW w:w="3718" w:type="dxa"/>
          </w:tcPr>
          <w:p w14:paraId="2D0D5CA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67" w:history="1">
              <w:r>
                <w:rPr>
                  <w:rFonts w:ascii="Verdana" w:hAnsi="Verdana" w:cs="Verdana"/>
                  <w:color w:val="2E5611"/>
                  <w:sz w:val="26"/>
                  <w:szCs w:val="26"/>
                </w:rPr>
                <w:t>Form and use comparative and superlative adjectives</w:t>
              </w:r>
            </w:hyperlink>
          </w:p>
        </w:tc>
      </w:tr>
      <w:tr w:rsidR="000D6ECD" w14:paraId="1C03BC50" w14:textId="77777777">
        <w:tblPrEx>
          <w:tblBorders>
            <w:top w:val="none" w:sz="0" w:space="0" w:color="auto"/>
          </w:tblBorders>
          <w:tblCellMar>
            <w:top w:w="0" w:type="dxa"/>
            <w:bottom w:w="0" w:type="dxa"/>
          </w:tblCellMar>
        </w:tblPrEx>
        <w:tc>
          <w:tcPr>
            <w:tcW w:w="714" w:type="dxa"/>
            <w:tcMar>
              <w:right w:w="80" w:type="nil"/>
            </w:tcMar>
          </w:tcPr>
          <w:p w14:paraId="4E06072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68" w:history="1">
              <w:r>
                <w:rPr>
                  <w:rFonts w:ascii="Verdana" w:hAnsi="Verdana" w:cs="Verdana"/>
                  <w:b/>
                  <w:bCs/>
                  <w:color w:val="0A508C"/>
                  <w:sz w:val="26"/>
                  <w:szCs w:val="26"/>
                </w:rPr>
                <w:t>HH.8</w:t>
              </w:r>
            </w:hyperlink>
          </w:p>
        </w:tc>
        <w:tc>
          <w:tcPr>
            <w:tcW w:w="3718" w:type="dxa"/>
          </w:tcPr>
          <w:p w14:paraId="584CF94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69" w:history="1">
              <w:r>
                <w:rPr>
                  <w:rFonts w:ascii="Verdana" w:hAnsi="Verdana" w:cs="Verdana"/>
                  <w:color w:val="2E5611"/>
                  <w:sz w:val="26"/>
                  <w:szCs w:val="26"/>
                </w:rPr>
                <w:t>Form and use comparative and superlative adverbs</w:t>
              </w:r>
            </w:hyperlink>
          </w:p>
        </w:tc>
      </w:tr>
      <w:tr w:rsidR="000D6ECD" w14:paraId="343665C2" w14:textId="77777777">
        <w:tblPrEx>
          <w:tblBorders>
            <w:top w:val="none" w:sz="0" w:space="0" w:color="auto"/>
          </w:tblBorders>
          <w:tblCellMar>
            <w:top w:w="0" w:type="dxa"/>
            <w:bottom w:w="0" w:type="dxa"/>
          </w:tblCellMar>
        </w:tblPrEx>
        <w:tc>
          <w:tcPr>
            <w:tcW w:w="680" w:type="dxa"/>
            <w:tcMar>
              <w:right w:w="80" w:type="nil"/>
            </w:tcMar>
          </w:tcPr>
          <w:p w14:paraId="565C004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70" w:history="1">
              <w:r>
                <w:rPr>
                  <w:rFonts w:ascii="Verdana" w:hAnsi="Verdana" w:cs="Verdana"/>
                  <w:b/>
                  <w:bCs/>
                  <w:color w:val="0A508C"/>
                  <w:sz w:val="26"/>
                  <w:szCs w:val="26"/>
                </w:rPr>
                <w:t>KK.1</w:t>
              </w:r>
            </w:hyperlink>
          </w:p>
        </w:tc>
        <w:tc>
          <w:tcPr>
            <w:tcW w:w="3753" w:type="dxa"/>
          </w:tcPr>
          <w:p w14:paraId="2283C55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71" w:history="1">
              <w:r>
                <w:rPr>
                  <w:rFonts w:ascii="Verdana" w:hAnsi="Verdana" w:cs="Verdana"/>
                  <w:color w:val="2E5611"/>
                  <w:sz w:val="26"/>
                  <w:szCs w:val="26"/>
                </w:rPr>
                <w:t>Use the correct pair of correlative conjunctions</w:t>
              </w:r>
            </w:hyperlink>
          </w:p>
        </w:tc>
      </w:tr>
      <w:tr w:rsidR="000D6ECD" w14:paraId="31BF2A16" w14:textId="77777777">
        <w:tblPrEx>
          <w:tblBorders>
            <w:top w:val="none" w:sz="0" w:space="0" w:color="auto"/>
          </w:tblBorders>
          <w:tblCellMar>
            <w:top w:w="0" w:type="dxa"/>
            <w:bottom w:w="0" w:type="dxa"/>
          </w:tblCellMar>
        </w:tblPrEx>
        <w:tc>
          <w:tcPr>
            <w:tcW w:w="610" w:type="dxa"/>
            <w:tcMar>
              <w:right w:w="80" w:type="nil"/>
            </w:tcMar>
          </w:tcPr>
          <w:p w14:paraId="25EAA47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72" w:history="1">
              <w:r>
                <w:rPr>
                  <w:rFonts w:ascii="Verdana" w:hAnsi="Verdana" w:cs="Verdana"/>
                  <w:b/>
                  <w:bCs/>
                  <w:color w:val="0A508C"/>
                  <w:sz w:val="26"/>
                  <w:szCs w:val="26"/>
                </w:rPr>
                <w:t>LL.1</w:t>
              </w:r>
            </w:hyperlink>
          </w:p>
        </w:tc>
        <w:tc>
          <w:tcPr>
            <w:tcW w:w="3822" w:type="dxa"/>
          </w:tcPr>
          <w:p w14:paraId="35B311D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73" w:history="1">
              <w:r>
                <w:rPr>
                  <w:rFonts w:ascii="Verdana" w:hAnsi="Verdana" w:cs="Verdana"/>
                  <w:color w:val="2E5611"/>
                  <w:sz w:val="26"/>
                  <w:szCs w:val="26"/>
                </w:rPr>
                <w:t>Misplaced modifiers with pictures</w:t>
              </w:r>
            </w:hyperlink>
          </w:p>
        </w:tc>
      </w:tr>
      <w:tr w:rsidR="000D6ECD" w14:paraId="1F17E91B" w14:textId="77777777">
        <w:tblPrEx>
          <w:tblBorders>
            <w:top w:val="none" w:sz="0" w:space="0" w:color="auto"/>
          </w:tblBorders>
          <w:tblCellMar>
            <w:top w:w="0" w:type="dxa"/>
            <w:bottom w:w="0" w:type="dxa"/>
          </w:tblCellMar>
        </w:tblPrEx>
        <w:tc>
          <w:tcPr>
            <w:tcW w:w="610" w:type="dxa"/>
            <w:tcMar>
              <w:right w:w="80" w:type="nil"/>
            </w:tcMar>
          </w:tcPr>
          <w:p w14:paraId="0DBE5973"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74" w:history="1">
              <w:r>
                <w:rPr>
                  <w:rFonts w:ascii="Verdana" w:hAnsi="Verdana" w:cs="Verdana"/>
                  <w:b/>
                  <w:bCs/>
                  <w:color w:val="0A508C"/>
                  <w:sz w:val="26"/>
                  <w:szCs w:val="26"/>
                </w:rPr>
                <w:t>LL.2</w:t>
              </w:r>
            </w:hyperlink>
          </w:p>
        </w:tc>
        <w:tc>
          <w:tcPr>
            <w:tcW w:w="3822" w:type="dxa"/>
          </w:tcPr>
          <w:p w14:paraId="5A7A40E1"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75" w:history="1">
              <w:r>
                <w:rPr>
                  <w:rFonts w:ascii="Verdana" w:hAnsi="Verdana" w:cs="Verdana"/>
                  <w:color w:val="2E5611"/>
                  <w:sz w:val="26"/>
                  <w:szCs w:val="26"/>
                </w:rPr>
                <w:t>Select the misplaced or dangling modifier</w:t>
              </w:r>
            </w:hyperlink>
          </w:p>
        </w:tc>
      </w:tr>
      <w:tr w:rsidR="000D6ECD" w14:paraId="45F6533C" w14:textId="77777777">
        <w:tblPrEx>
          <w:tblBorders>
            <w:top w:val="none" w:sz="0" w:space="0" w:color="auto"/>
          </w:tblBorders>
          <w:tblCellMar>
            <w:top w:w="0" w:type="dxa"/>
            <w:bottom w:w="0" w:type="dxa"/>
          </w:tblCellMar>
        </w:tblPrEx>
        <w:tc>
          <w:tcPr>
            <w:tcW w:w="610" w:type="dxa"/>
            <w:tcMar>
              <w:right w:w="80" w:type="nil"/>
            </w:tcMar>
          </w:tcPr>
          <w:p w14:paraId="735683D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76" w:history="1">
              <w:r>
                <w:rPr>
                  <w:rFonts w:ascii="Verdana" w:hAnsi="Verdana" w:cs="Verdana"/>
                  <w:b/>
                  <w:bCs/>
                  <w:color w:val="0A508C"/>
                  <w:sz w:val="26"/>
                  <w:szCs w:val="26"/>
                </w:rPr>
                <w:t>LL.3</w:t>
              </w:r>
            </w:hyperlink>
          </w:p>
        </w:tc>
        <w:tc>
          <w:tcPr>
            <w:tcW w:w="3822" w:type="dxa"/>
          </w:tcPr>
          <w:p w14:paraId="590C3FB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77" w:history="1">
              <w:r>
                <w:rPr>
                  <w:rFonts w:ascii="Verdana" w:hAnsi="Verdana" w:cs="Verdana"/>
                  <w:color w:val="2E5611"/>
                  <w:sz w:val="26"/>
                  <w:szCs w:val="26"/>
                </w:rPr>
                <w:t>Are the modifiers used correctly?</w:t>
              </w:r>
            </w:hyperlink>
          </w:p>
        </w:tc>
      </w:tr>
      <w:tr w:rsidR="000D6ECD" w14:paraId="5C12C066" w14:textId="77777777">
        <w:tblPrEx>
          <w:tblBorders>
            <w:top w:val="none" w:sz="0" w:space="0" w:color="auto"/>
          </w:tblBorders>
          <w:tblCellMar>
            <w:top w:w="0" w:type="dxa"/>
            <w:bottom w:w="0" w:type="dxa"/>
          </w:tblCellMar>
        </w:tblPrEx>
        <w:tc>
          <w:tcPr>
            <w:tcW w:w="771" w:type="dxa"/>
            <w:tcMar>
              <w:right w:w="80" w:type="nil"/>
            </w:tcMar>
          </w:tcPr>
          <w:p w14:paraId="15E3FE4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78" w:history="1">
              <w:r>
                <w:rPr>
                  <w:rFonts w:ascii="Verdana" w:hAnsi="Verdana" w:cs="Verdana"/>
                  <w:b/>
                  <w:bCs/>
                  <w:color w:val="0A508C"/>
                  <w:sz w:val="26"/>
                  <w:szCs w:val="26"/>
                </w:rPr>
                <w:t>MM.1</w:t>
              </w:r>
            </w:hyperlink>
          </w:p>
        </w:tc>
        <w:tc>
          <w:tcPr>
            <w:tcW w:w="3661" w:type="dxa"/>
          </w:tcPr>
          <w:p w14:paraId="669E2588"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79" w:history="1">
              <w:r>
                <w:rPr>
                  <w:rFonts w:ascii="Verdana" w:hAnsi="Verdana" w:cs="Verdana"/>
                  <w:color w:val="2E5611"/>
                  <w:sz w:val="26"/>
                  <w:szCs w:val="26"/>
                </w:rPr>
                <w:t>What does the punctuation suggest?</w:t>
              </w:r>
            </w:hyperlink>
          </w:p>
        </w:tc>
      </w:tr>
      <w:tr w:rsidR="000D6ECD" w14:paraId="1C391761" w14:textId="77777777">
        <w:tblPrEx>
          <w:tblBorders>
            <w:top w:val="none" w:sz="0" w:space="0" w:color="auto"/>
          </w:tblBorders>
          <w:tblCellMar>
            <w:top w:w="0" w:type="dxa"/>
            <w:bottom w:w="0" w:type="dxa"/>
          </w:tblCellMar>
        </w:tblPrEx>
        <w:tc>
          <w:tcPr>
            <w:tcW w:w="771" w:type="dxa"/>
            <w:tcMar>
              <w:right w:w="80" w:type="nil"/>
            </w:tcMar>
          </w:tcPr>
          <w:p w14:paraId="566BFBC5"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80" w:history="1">
              <w:r>
                <w:rPr>
                  <w:rFonts w:ascii="Verdana" w:hAnsi="Verdana" w:cs="Verdana"/>
                  <w:b/>
                  <w:bCs/>
                  <w:color w:val="0A508C"/>
                  <w:sz w:val="26"/>
                  <w:szCs w:val="26"/>
                </w:rPr>
                <w:t>MM.2</w:t>
              </w:r>
            </w:hyperlink>
          </w:p>
        </w:tc>
        <w:tc>
          <w:tcPr>
            <w:tcW w:w="3661" w:type="dxa"/>
          </w:tcPr>
          <w:p w14:paraId="07A691E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81" w:history="1">
              <w:r>
                <w:rPr>
                  <w:rFonts w:ascii="Verdana" w:hAnsi="Verdana" w:cs="Verdana"/>
                  <w:color w:val="2E5611"/>
                  <w:sz w:val="26"/>
                  <w:szCs w:val="26"/>
                </w:rPr>
                <w:t>Commas with nonrestrictive elements</w:t>
              </w:r>
            </w:hyperlink>
          </w:p>
        </w:tc>
      </w:tr>
      <w:tr w:rsidR="000D6ECD" w14:paraId="5B21F3F2" w14:textId="77777777">
        <w:tblPrEx>
          <w:tblBorders>
            <w:top w:val="none" w:sz="0" w:space="0" w:color="auto"/>
          </w:tblBorders>
          <w:tblCellMar>
            <w:top w:w="0" w:type="dxa"/>
            <w:bottom w:w="0" w:type="dxa"/>
          </w:tblCellMar>
        </w:tblPrEx>
        <w:tc>
          <w:tcPr>
            <w:tcW w:w="719" w:type="dxa"/>
            <w:tcMar>
              <w:right w:w="80" w:type="nil"/>
            </w:tcMar>
          </w:tcPr>
          <w:p w14:paraId="5542956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82" w:history="1">
              <w:r>
                <w:rPr>
                  <w:rFonts w:ascii="Verdana" w:hAnsi="Verdana" w:cs="Verdana"/>
                  <w:b/>
                  <w:bCs/>
                  <w:color w:val="0A508C"/>
                  <w:sz w:val="26"/>
                  <w:szCs w:val="26"/>
                </w:rPr>
                <w:t>NN.1</w:t>
              </w:r>
            </w:hyperlink>
          </w:p>
        </w:tc>
        <w:tc>
          <w:tcPr>
            <w:tcW w:w="3714" w:type="dxa"/>
          </w:tcPr>
          <w:p w14:paraId="7669FD29"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83" w:history="1">
              <w:r>
                <w:rPr>
                  <w:rFonts w:ascii="Verdana" w:hAnsi="Verdana" w:cs="Verdana"/>
                  <w:color w:val="2E5611"/>
                  <w:sz w:val="26"/>
                  <w:szCs w:val="26"/>
                </w:rPr>
                <w:t>Commas with series, dates, and places</w:t>
              </w:r>
            </w:hyperlink>
          </w:p>
        </w:tc>
      </w:tr>
      <w:tr w:rsidR="000D6ECD" w14:paraId="60F9871A" w14:textId="77777777">
        <w:tblPrEx>
          <w:tblBorders>
            <w:top w:val="none" w:sz="0" w:space="0" w:color="auto"/>
          </w:tblBorders>
          <w:tblCellMar>
            <w:top w:w="0" w:type="dxa"/>
            <w:bottom w:w="0" w:type="dxa"/>
          </w:tblCellMar>
        </w:tblPrEx>
        <w:tc>
          <w:tcPr>
            <w:tcW w:w="719" w:type="dxa"/>
            <w:tcMar>
              <w:right w:w="80" w:type="nil"/>
            </w:tcMar>
          </w:tcPr>
          <w:p w14:paraId="4098740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84" w:history="1">
              <w:r>
                <w:rPr>
                  <w:rFonts w:ascii="Verdana" w:hAnsi="Verdana" w:cs="Verdana"/>
                  <w:b/>
                  <w:bCs/>
                  <w:color w:val="0A508C"/>
                  <w:sz w:val="26"/>
                  <w:szCs w:val="26"/>
                </w:rPr>
                <w:t>NN.2</w:t>
              </w:r>
            </w:hyperlink>
          </w:p>
        </w:tc>
        <w:tc>
          <w:tcPr>
            <w:tcW w:w="3714" w:type="dxa"/>
          </w:tcPr>
          <w:p w14:paraId="33A8776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85" w:history="1">
              <w:r>
                <w:rPr>
                  <w:rFonts w:ascii="Verdana" w:hAnsi="Verdana" w:cs="Verdana"/>
                  <w:color w:val="2E5611"/>
                  <w:sz w:val="26"/>
                  <w:szCs w:val="26"/>
                </w:rPr>
                <w:t>Commas with compound and complex sentences</w:t>
              </w:r>
            </w:hyperlink>
          </w:p>
        </w:tc>
      </w:tr>
      <w:tr w:rsidR="000D6ECD" w14:paraId="421A4898" w14:textId="77777777">
        <w:tblPrEx>
          <w:tblBorders>
            <w:top w:val="none" w:sz="0" w:space="0" w:color="auto"/>
          </w:tblBorders>
          <w:tblCellMar>
            <w:top w:w="0" w:type="dxa"/>
            <w:bottom w:w="0" w:type="dxa"/>
          </w:tblCellMar>
        </w:tblPrEx>
        <w:tc>
          <w:tcPr>
            <w:tcW w:w="719" w:type="dxa"/>
            <w:tcMar>
              <w:right w:w="80" w:type="nil"/>
            </w:tcMar>
          </w:tcPr>
          <w:p w14:paraId="5FC0E4B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86" w:history="1">
              <w:r>
                <w:rPr>
                  <w:rFonts w:ascii="Verdana" w:hAnsi="Verdana" w:cs="Verdana"/>
                  <w:b/>
                  <w:bCs/>
                  <w:color w:val="0A508C"/>
                  <w:sz w:val="26"/>
                  <w:szCs w:val="26"/>
                </w:rPr>
                <w:t>NN.3</w:t>
              </w:r>
            </w:hyperlink>
          </w:p>
        </w:tc>
        <w:tc>
          <w:tcPr>
            <w:tcW w:w="3714" w:type="dxa"/>
          </w:tcPr>
          <w:p w14:paraId="0613D68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87" w:history="1">
              <w:r>
                <w:rPr>
                  <w:rFonts w:ascii="Verdana" w:hAnsi="Verdana" w:cs="Verdana"/>
                  <w:color w:val="2E5611"/>
                  <w:sz w:val="26"/>
                  <w:szCs w:val="26"/>
                </w:rPr>
                <w:t>Commas with direct addresses, introductory words, interjections, and interrupters</w:t>
              </w:r>
            </w:hyperlink>
          </w:p>
        </w:tc>
      </w:tr>
      <w:tr w:rsidR="000D6ECD" w14:paraId="7305188F" w14:textId="77777777">
        <w:tblPrEx>
          <w:tblBorders>
            <w:top w:val="none" w:sz="0" w:space="0" w:color="auto"/>
          </w:tblBorders>
          <w:tblCellMar>
            <w:top w:w="0" w:type="dxa"/>
            <w:bottom w:w="0" w:type="dxa"/>
          </w:tblCellMar>
        </w:tblPrEx>
        <w:tc>
          <w:tcPr>
            <w:tcW w:w="719" w:type="dxa"/>
            <w:tcMar>
              <w:right w:w="80" w:type="nil"/>
            </w:tcMar>
          </w:tcPr>
          <w:p w14:paraId="055FCE9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88" w:history="1">
              <w:r>
                <w:rPr>
                  <w:rFonts w:ascii="Verdana" w:hAnsi="Verdana" w:cs="Verdana"/>
                  <w:b/>
                  <w:bCs/>
                  <w:color w:val="0A508C"/>
                  <w:sz w:val="26"/>
                  <w:szCs w:val="26"/>
                </w:rPr>
                <w:t>NN.4</w:t>
              </w:r>
            </w:hyperlink>
          </w:p>
        </w:tc>
        <w:tc>
          <w:tcPr>
            <w:tcW w:w="3714" w:type="dxa"/>
          </w:tcPr>
          <w:p w14:paraId="4785CC8D"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89" w:history="1">
              <w:r>
                <w:rPr>
                  <w:rFonts w:ascii="Verdana" w:hAnsi="Verdana" w:cs="Verdana"/>
                  <w:color w:val="2E5611"/>
                  <w:sz w:val="26"/>
                  <w:szCs w:val="26"/>
                </w:rPr>
                <w:t>Commas with coordinate adjectives</w:t>
              </w:r>
            </w:hyperlink>
          </w:p>
        </w:tc>
      </w:tr>
      <w:tr w:rsidR="000D6ECD" w14:paraId="137732B6" w14:textId="77777777">
        <w:tblPrEx>
          <w:tblBorders>
            <w:top w:val="none" w:sz="0" w:space="0" w:color="auto"/>
          </w:tblBorders>
          <w:tblCellMar>
            <w:top w:w="0" w:type="dxa"/>
            <w:bottom w:w="0" w:type="dxa"/>
          </w:tblCellMar>
        </w:tblPrEx>
        <w:tc>
          <w:tcPr>
            <w:tcW w:w="719" w:type="dxa"/>
            <w:tcMar>
              <w:right w:w="80" w:type="nil"/>
            </w:tcMar>
          </w:tcPr>
          <w:p w14:paraId="258C0FE6"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90" w:history="1">
              <w:r>
                <w:rPr>
                  <w:rFonts w:ascii="Verdana" w:hAnsi="Verdana" w:cs="Verdana"/>
                  <w:b/>
                  <w:bCs/>
                  <w:color w:val="0A508C"/>
                  <w:sz w:val="26"/>
                  <w:szCs w:val="26"/>
                </w:rPr>
                <w:t>NN.5</w:t>
              </w:r>
            </w:hyperlink>
          </w:p>
        </w:tc>
        <w:tc>
          <w:tcPr>
            <w:tcW w:w="2205" w:type="dxa"/>
          </w:tcPr>
          <w:p w14:paraId="094ABE67"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91" w:history="1">
              <w:r>
                <w:rPr>
                  <w:rFonts w:ascii="Verdana" w:hAnsi="Verdana" w:cs="Verdana"/>
                  <w:color w:val="2E5611"/>
                  <w:sz w:val="26"/>
                  <w:szCs w:val="26"/>
                </w:rPr>
                <w:t>Commas: review</w:t>
              </w:r>
            </w:hyperlink>
          </w:p>
        </w:tc>
      </w:tr>
      <w:tr w:rsidR="000D6ECD" w14:paraId="703FFAA2" w14:textId="77777777">
        <w:tblPrEx>
          <w:tblBorders>
            <w:top w:val="none" w:sz="0" w:space="0" w:color="auto"/>
          </w:tblBorders>
          <w:tblCellMar>
            <w:top w:w="0" w:type="dxa"/>
            <w:bottom w:w="0" w:type="dxa"/>
          </w:tblCellMar>
        </w:tblPrEx>
        <w:tc>
          <w:tcPr>
            <w:tcW w:w="720" w:type="dxa"/>
            <w:tcMar>
              <w:right w:w="80" w:type="nil"/>
            </w:tcMar>
          </w:tcPr>
          <w:p w14:paraId="5EE139EC"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92" w:history="1">
              <w:r>
                <w:rPr>
                  <w:rFonts w:ascii="Verdana" w:hAnsi="Verdana" w:cs="Verdana"/>
                  <w:b/>
                  <w:bCs/>
                  <w:color w:val="0A508C"/>
                  <w:sz w:val="26"/>
                  <w:szCs w:val="26"/>
                </w:rPr>
                <w:t>OO.1</w:t>
              </w:r>
            </w:hyperlink>
          </w:p>
        </w:tc>
        <w:tc>
          <w:tcPr>
            <w:tcW w:w="3712" w:type="dxa"/>
          </w:tcPr>
          <w:p w14:paraId="0177E95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93" w:history="1">
              <w:r>
                <w:rPr>
                  <w:rFonts w:ascii="Verdana" w:hAnsi="Verdana" w:cs="Verdana"/>
                  <w:color w:val="2E5611"/>
                  <w:sz w:val="26"/>
                  <w:szCs w:val="26"/>
                </w:rPr>
                <w:t>Use semicolons and commas to separate clauses</w:t>
              </w:r>
            </w:hyperlink>
          </w:p>
        </w:tc>
      </w:tr>
      <w:tr w:rsidR="000D6ECD" w14:paraId="1C0216EE" w14:textId="77777777">
        <w:tblPrEx>
          <w:tblBorders>
            <w:top w:val="none" w:sz="0" w:space="0" w:color="auto"/>
          </w:tblBorders>
          <w:tblCellMar>
            <w:top w:w="0" w:type="dxa"/>
            <w:bottom w:w="0" w:type="dxa"/>
          </w:tblCellMar>
        </w:tblPrEx>
        <w:tc>
          <w:tcPr>
            <w:tcW w:w="720" w:type="dxa"/>
            <w:tcMar>
              <w:right w:w="80" w:type="nil"/>
            </w:tcMar>
          </w:tcPr>
          <w:p w14:paraId="617F09FE"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94" w:history="1">
              <w:r>
                <w:rPr>
                  <w:rFonts w:ascii="Verdana" w:hAnsi="Verdana" w:cs="Verdana"/>
                  <w:b/>
                  <w:bCs/>
                  <w:color w:val="0A508C"/>
                  <w:sz w:val="26"/>
                  <w:szCs w:val="26"/>
                </w:rPr>
                <w:t>OO.2</w:t>
              </w:r>
            </w:hyperlink>
          </w:p>
        </w:tc>
        <w:tc>
          <w:tcPr>
            <w:tcW w:w="3712" w:type="dxa"/>
          </w:tcPr>
          <w:p w14:paraId="61AF454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95" w:history="1">
              <w:r>
                <w:rPr>
                  <w:rFonts w:ascii="Verdana" w:hAnsi="Verdana" w:cs="Verdana"/>
                  <w:color w:val="2E5611"/>
                  <w:sz w:val="26"/>
                  <w:szCs w:val="26"/>
                </w:rPr>
                <w:t>Use semicolons, colons, and commas with lists</w:t>
              </w:r>
            </w:hyperlink>
          </w:p>
        </w:tc>
      </w:tr>
      <w:tr w:rsidR="000D6ECD" w14:paraId="30677599" w14:textId="77777777">
        <w:tblPrEx>
          <w:tblBorders>
            <w:top w:val="none" w:sz="0" w:space="0" w:color="auto"/>
          </w:tblBorders>
          <w:tblCellMar>
            <w:top w:w="0" w:type="dxa"/>
            <w:bottom w:w="0" w:type="dxa"/>
          </w:tblCellMar>
        </w:tblPrEx>
        <w:tc>
          <w:tcPr>
            <w:tcW w:w="660" w:type="dxa"/>
            <w:tcMar>
              <w:right w:w="80" w:type="nil"/>
            </w:tcMar>
          </w:tcPr>
          <w:p w14:paraId="17366348"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96" w:history="1">
              <w:r>
                <w:rPr>
                  <w:rFonts w:ascii="Verdana" w:hAnsi="Verdana" w:cs="Verdana"/>
                  <w:b/>
                  <w:bCs/>
                  <w:color w:val="0A508C"/>
                  <w:sz w:val="26"/>
                  <w:szCs w:val="26"/>
                </w:rPr>
                <w:t>PP.1</w:t>
              </w:r>
            </w:hyperlink>
          </w:p>
        </w:tc>
        <w:tc>
          <w:tcPr>
            <w:tcW w:w="1480" w:type="dxa"/>
          </w:tcPr>
          <w:p w14:paraId="1C8B8B30"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97" w:history="1">
              <w:r>
                <w:rPr>
                  <w:rFonts w:ascii="Verdana" w:hAnsi="Verdana" w:cs="Verdana"/>
                  <w:color w:val="2E5611"/>
                  <w:sz w:val="26"/>
                  <w:szCs w:val="26"/>
                </w:rPr>
                <w:t>Use dashes</w:t>
              </w:r>
            </w:hyperlink>
          </w:p>
        </w:tc>
      </w:tr>
      <w:tr w:rsidR="000D6ECD" w14:paraId="6A78EF05" w14:textId="77777777">
        <w:tblPrEx>
          <w:tblBorders>
            <w:top w:val="none" w:sz="0" w:space="0" w:color="auto"/>
          </w:tblBorders>
          <w:tblCellMar>
            <w:top w:w="0" w:type="dxa"/>
            <w:bottom w:w="0" w:type="dxa"/>
          </w:tblCellMar>
        </w:tblPrEx>
        <w:tc>
          <w:tcPr>
            <w:tcW w:w="660" w:type="dxa"/>
            <w:tcMar>
              <w:right w:w="80" w:type="nil"/>
            </w:tcMar>
          </w:tcPr>
          <w:p w14:paraId="0C173B2A"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598" w:history="1">
              <w:r>
                <w:rPr>
                  <w:rFonts w:ascii="Verdana" w:hAnsi="Verdana" w:cs="Verdana"/>
                  <w:b/>
                  <w:bCs/>
                  <w:color w:val="0A508C"/>
                  <w:sz w:val="26"/>
                  <w:szCs w:val="26"/>
                </w:rPr>
                <w:t>PP.2</w:t>
              </w:r>
            </w:hyperlink>
          </w:p>
        </w:tc>
        <w:tc>
          <w:tcPr>
            <w:tcW w:w="3773" w:type="dxa"/>
          </w:tcPr>
          <w:p w14:paraId="72455FCB"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599" w:history="1">
              <w:r>
                <w:rPr>
                  <w:rFonts w:ascii="Verdana" w:hAnsi="Verdana" w:cs="Verdana"/>
                  <w:color w:val="2E5611"/>
                  <w:sz w:val="26"/>
                  <w:szCs w:val="26"/>
                </w:rPr>
                <w:t>Use hyphens in compound adjectives</w:t>
              </w:r>
            </w:hyperlink>
          </w:p>
        </w:tc>
      </w:tr>
      <w:tr w:rsidR="000D6ECD" w14:paraId="3ECD0E8D" w14:textId="77777777">
        <w:tblPrEx>
          <w:tblBorders>
            <w:top w:val="none" w:sz="0" w:space="0" w:color="auto"/>
          </w:tblBorders>
          <w:tblCellMar>
            <w:top w:w="0" w:type="dxa"/>
            <w:bottom w:w="0" w:type="dxa"/>
          </w:tblCellMar>
        </w:tblPrEx>
        <w:tc>
          <w:tcPr>
            <w:tcW w:w="720" w:type="dxa"/>
            <w:tcMar>
              <w:right w:w="80" w:type="nil"/>
            </w:tcMar>
          </w:tcPr>
          <w:p w14:paraId="3C7691D2"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00" w:history="1">
              <w:r>
                <w:rPr>
                  <w:rFonts w:ascii="Verdana" w:hAnsi="Verdana" w:cs="Verdana"/>
                  <w:b/>
                  <w:bCs/>
                  <w:color w:val="0A508C"/>
                  <w:sz w:val="26"/>
                  <w:szCs w:val="26"/>
                </w:rPr>
                <w:t>QQ.1</w:t>
              </w:r>
            </w:hyperlink>
          </w:p>
        </w:tc>
        <w:tc>
          <w:tcPr>
            <w:tcW w:w="3633" w:type="dxa"/>
          </w:tcPr>
          <w:p w14:paraId="2BC4FA8F"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601" w:history="1">
              <w:r>
                <w:rPr>
                  <w:rFonts w:ascii="Verdana" w:hAnsi="Verdana" w:cs="Verdana"/>
                  <w:color w:val="2E5611"/>
                  <w:sz w:val="26"/>
                  <w:szCs w:val="26"/>
                </w:rPr>
                <w:t>Correct capitalization errors</w:t>
              </w:r>
            </w:hyperlink>
          </w:p>
        </w:tc>
      </w:tr>
      <w:tr w:rsidR="000D6ECD" w14:paraId="171B8E22" w14:textId="77777777">
        <w:tblPrEx>
          <w:tblCellMar>
            <w:top w:w="0" w:type="dxa"/>
            <w:bottom w:w="0" w:type="dxa"/>
          </w:tblCellMar>
        </w:tblPrEx>
        <w:tc>
          <w:tcPr>
            <w:tcW w:w="685" w:type="dxa"/>
            <w:tcMar>
              <w:right w:w="80" w:type="nil"/>
            </w:tcMar>
          </w:tcPr>
          <w:p w14:paraId="5BB3FF74"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02" w:history="1">
              <w:r>
                <w:rPr>
                  <w:rFonts w:ascii="Verdana" w:hAnsi="Verdana" w:cs="Verdana"/>
                  <w:b/>
                  <w:bCs/>
                  <w:color w:val="0A508C"/>
                  <w:sz w:val="26"/>
                  <w:szCs w:val="26"/>
                </w:rPr>
                <w:t>RR.4</w:t>
              </w:r>
            </w:hyperlink>
          </w:p>
        </w:tc>
        <w:tc>
          <w:tcPr>
            <w:tcW w:w="3747" w:type="dxa"/>
          </w:tcPr>
          <w:p w14:paraId="235BE2E1" w14:textId="77777777" w:rsidR="000D6ECD" w:rsidRDefault="000D6ECD">
            <w:pPr>
              <w:widowControl w:val="0"/>
              <w:numPr>
                <w:ilvl w:val="0"/>
                <w:numId w:val="8"/>
              </w:numPr>
              <w:tabs>
                <w:tab w:val="left" w:pos="220"/>
                <w:tab w:val="left" w:pos="720"/>
              </w:tabs>
              <w:autoSpaceDE w:val="0"/>
              <w:autoSpaceDN w:val="0"/>
              <w:adjustRightInd w:val="0"/>
              <w:ind w:hanging="720"/>
              <w:rPr>
                <w:rFonts w:ascii="Verdana" w:hAnsi="Verdana" w:cs="Verdana"/>
                <w:color w:val="2E5611"/>
                <w:kern w:val="1"/>
                <w:sz w:val="26"/>
                <w:szCs w:val="26"/>
              </w:rPr>
            </w:pPr>
            <w:hyperlink r:id="rId2603" w:history="1">
              <w:r>
                <w:rPr>
                  <w:rFonts w:ascii="Verdana" w:hAnsi="Verdana" w:cs="Verdana"/>
                  <w:color w:val="2E5611"/>
                  <w:sz w:val="26"/>
                  <w:szCs w:val="26"/>
                </w:rPr>
                <w:t>Formatting quotations and dialogue</w:t>
              </w:r>
            </w:hyperlink>
          </w:p>
        </w:tc>
      </w:tr>
    </w:tbl>
    <w:p w14:paraId="17287144"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2604" w:history="1">
        <w:r>
          <w:rPr>
            <w:rFonts w:ascii="Trebuchet MS" w:hAnsi="Trebuchet MS" w:cs="Trebuchet MS"/>
            <w:b/>
            <w:bCs/>
            <w:color w:val="419904"/>
            <w:sz w:val="40"/>
            <w:szCs w:val="40"/>
          </w:rPr>
          <w:t>Ninth-grade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655"/>
        <w:gridCol w:w="4012"/>
      </w:tblGrid>
      <w:tr w:rsidR="000D6ECD" w14:paraId="0F894E84" w14:textId="77777777">
        <w:tblPrEx>
          <w:tblCellMar>
            <w:top w:w="0" w:type="dxa"/>
            <w:bottom w:w="0" w:type="dxa"/>
          </w:tblCellMar>
        </w:tblPrEx>
        <w:tc>
          <w:tcPr>
            <w:tcW w:w="476" w:type="dxa"/>
            <w:tcMar>
              <w:right w:w="80" w:type="nil"/>
            </w:tcMar>
          </w:tcPr>
          <w:p w14:paraId="058DF90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05" w:history="1">
              <w:r>
                <w:rPr>
                  <w:rFonts w:ascii="Verdana" w:hAnsi="Verdana" w:cs="Verdana"/>
                  <w:b/>
                  <w:bCs/>
                  <w:color w:val="0A508C"/>
                  <w:sz w:val="26"/>
                  <w:szCs w:val="26"/>
                </w:rPr>
                <w:t>B.1</w:t>
              </w:r>
            </w:hyperlink>
          </w:p>
        </w:tc>
        <w:tc>
          <w:tcPr>
            <w:tcW w:w="3510" w:type="dxa"/>
          </w:tcPr>
          <w:p w14:paraId="329815CE"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06" w:history="1">
              <w:r>
                <w:rPr>
                  <w:rFonts w:ascii="Verdana" w:hAnsi="Verdana" w:cs="Verdana"/>
                  <w:color w:val="2E5611"/>
                  <w:sz w:val="26"/>
                  <w:szCs w:val="26"/>
                </w:rPr>
                <w:t>Which text is most formal?</w:t>
              </w:r>
            </w:hyperlink>
          </w:p>
        </w:tc>
      </w:tr>
      <w:tr w:rsidR="000D6ECD" w14:paraId="0C1775C5" w14:textId="77777777">
        <w:tblPrEx>
          <w:tblBorders>
            <w:top w:val="none" w:sz="0" w:space="0" w:color="auto"/>
          </w:tblBorders>
          <w:tblCellMar>
            <w:top w:w="0" w:type="dxa"/>
            <w:bottom w:w="0" w:type="dxa"/>
          </w:tblCellMar>
        </w:tblPrEx>
        <w:tc>
          <w:tcPr>
            <w:tcW w:w="476" w:type="dxa"/>
            <w:tcMar>
              <w:right w:w="80" w:type="nil"/>
            </w:tcMar>
          </w:tcPr>
          <w:p w14:paraId="2195C6C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07" w:history="1">
              <w:r>
                <w:rPr>
                  <w:rFonts w:ascii="Verdana" w:hAnsi="Verdana" w:cs="Verdana"/>
                  <w:b/>
                  <w:bCs/>
                  <w:color w:val="0A508C"/>
                  <w:sz w:val="26"/>
                  <w:szCs w:val="26"/>
                </w:rPr>
                <w:t>B.2</w:t>
              </w:r>
            </w:hyperlink>
          </w:p>
        </w:tc>
        <w:tc>
          <w:tcPr>
            <w:tcW w:w="3956" w:type="dxa"/>
          </w:tcPr>
          <w:p w14:paraId="09F80D00"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08" w:history="1">
              <w:r>
                <w:rPr>
                  <w:rFonts w:ascii="Verdana" w:hAnsi="Verdana" w:cs="Verdana"/>
                  <w:color w:val="2E5611"/>
                  <w:sz w:val="26"/>
                  <w:szCs w:val="26"/>
                </w:rPr>
                <w:t>Identify audience and purpose</w:t>
              </w:r>
            </w:hyperlink>
          </w:p>
        </w:tc>
      </w:tr>
      <w:tr w:rsidR="000D6ECD" w14:paraId="18E68334" w14:textId="77777777">
        <w:tblPrEx>
          <w:tblBorders>
            <w:top w:val="none" w:sz="0" w:space="0" w:color="auto"/>
          </w:tblBorders>
          <w:tblCellMar>
            <w:top w:w="0" w:type="dxa"/>
            <w:bottom w:w="0" w:type="dxa"/>
          </w:tblCellMar>
        </w:tblPrEx>
        <w:tc>
          <w:tcPr>
            <w:tcW w:w="476" w:type="dxa"/>
            <w:tcMar>
              <w:right w:w="80" w:type="nil"/>
            </w:tcMar>
          </w:tcPr>
          <w:p w14:paraId="7B0DC5F4"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09" w:history="1">
              <w:r>
                <w:rPr>
                  <w:rFonts w:ascii="Verdana" w:hAnsi="Verdana" w:cs="Verdana"/>
                  <w:b/>
                  <w:bCs/>
                  <w:color w:val="0A508C"/>
                  <w:sz w:val="26"/>
                  <w:szCs w:val="26"/>
                </w:rPr>
                <w:t>B.3</w:t>
              </w:r>
            </w:hyperlink>
          </w:p>
        </w:tc>
        <w:tc>
          <w:tcPr>
            <w:tcW w:w="3956" w:type="dxa"/>
          </w:tcPr>
          <w:p w14:paraId="5A70151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10" w:history="1">
              <w:r>
                <w:rPr>
                  <w:rFonts w:ascii="Verdana" w:hAnsi="Verdana" w:cs="Verdana"/>
                  <w:color w:val="2E5611"/>
                  <w:sz w:val="26"/>
                  <w:szCs w:val="26"/>
                </w:rPr>
                <w:t>Compare passages for subjective and objective tone</w:t>
              </w:r>
            </w:hyperlink>
          </w:p>
        </w:tc>
      </w:tr>
      <w:tr w:rsidR="000D6ECD" w14:paraId="16FB2385" w14:textId="77777777">
        <w:tblPrEx>
          <w:tblBorders>
            <w:top w:val="none" w:sz="0" w:space="0" w:color="auto"/>
          </w:tblBorders>
          <w:tblCellMar>
            <w:top w:w="0" w:type="dxa"/>
            <w:bottom w:w="0" w:type="dxa"/>
          </w:tblCellMar>
        </w:tblPrEx>
        <w:tc>
          <w:tcPr>
            <w:tcW w:w="476" w:type="dxa"/>
            <w:tcMar>
              <w:right w:w="80" w:type="nil"/>
            </w:tcMar>
          </w:tcPr>
          <w:p w14:paraId="5E4425E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11" w:history="1">
              <w:r>
                <w:rPr>
                  <w:rFonts w:ascii="Verdana" w:hAnsi="Verdana" w:cs="Verdana"/>
                  <w:b/>
                  <w:bCs/>
                  <w:color w:val="0A508C"/>
                  <w:sz w:val="26"/>
                  <w:szCs w:val="26"/>
                </w:rPr>
                <w:t>B.4</w:t>
              </w:r>
            </w:hyperlink>
          </w:p>
        </w:tc>
        <w:tc>
          <w:tcPr>
            <w:tcW w:w="3588" w:type="dxa"/>
          </w:tcPr>
          <w:p w14:paraId="776FCC3C"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12" w:history="1">
              <w:r>
                <w:rPr>
                  <w:rFonts w:ascii="Verdana" w:hAnsi="Verdana" w:cs="Verdana"/>
                  <w:color w:val="2E5611"/>
                  <w:sz w:val="26"/>
                  <w:szCs w:val="26"/>
                </w:rPr>
                <w:t>Compare passages for tone</w:t>
              </w:r>
            </w:hyperlink>
          </w:p>
        </w:tc>
      </w:tr>
      <w:tr w:rsidR="000D6ECD" w14:paraId="62CD5B22" w14:textId="77777777">
        <w:tblPrEx>
          <w:tblBorders>
            <w:top w:val="none" w:sz="0" w:space="0" w:color="auto"/>
          </w:tblBorders>
          <w:tblCellMar>
            <w:top w:w="0" w:type="dxa"/>
            <w:bottom w:w="0" w:type="dxa"/>
          </w:tblCellMar>
        </w:tblPrEx>
        <w:tc>
          <w:tcPr>
            <w:tcW w:w="467" w:type="dxa"/>
            <w:tcMar>
              <w:right w:w="80" w:type="nil"/>
            </w:tcMar>
          </w:tcPr>
          <w:p w14:paraId="3B8E5366"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13" w:history="1">
              <w:r>
                <w:rPr>
                  <w:rFonts w:ascii="Verdana" w:hAnsi="Verdana" w:cs="Verdana"/>
                  <w:b/>
                  <w:bCs/>
                  <w:color w:val="0A508C"/>
                  <w:sz w:val="26"/>
                  <w:szCs w:val="26"/>
                </w:rPr>
                <w:t>C.1</w:t>
              </w:r>
            </w:hyperlink>
          </w:p>
        </w:tc>
        <w:tc>
          <w:tcPr>
            <w:tcW w:w="3965" w:type="dxa"/>
          </w:tcPr>
          <w:p w14:paraId="5E223EBA"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14" w:history="1">
              <w:r>
                <w:rPr>
                  <w:rFonts w:ascii="Verdana" w:hAnsi="Verdana" w:cs="Verdana"/>
                  <w:color w:val="2E5611"/>
                  <w:sz w:val="26"/>
                  <w:szCs w:val="26"/>
                </w:rPr>
                <w:t>Identify the narrative point of view</w:t>
              </w:r>
            </w:hyperlink>
          </w:p>
        </w:tc>
      </w:tr>
      <w:tr w:rsidR="000D6ECD" w14:paraId="11906BC1" w14:textId="77777777">
        <w:tblPrEx>
          <w:tblBorders>
            <w:top w:val="none" w:sz="0" w:space="0" w:color="auto"/>
          </w:tblBorders>
          <w:tblCellMar>
            <w:top w:w="0" w:type="dxa"/>
            <w:bottom w:w="0" w:type="dxa"/>
          </w:tblCellMar>
        </w:tblPrEx>
        <w:tc>
          <w:tcPr>
            <w:tcW w:w="448" w:type="dxa"/>
            <w:tcMar>
              <w:right w:w="80" w:type="nil"/>
            </w:tcMar>
          </w:tcPr>
          <w:p w14:paraId="7B2E00F6"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15" w:history="1">
              <w:r>
                <w:rPr>
                  <w:rFonts w:ascii="Verdana" w:hAnsi="Verdana" w:cs="Verdana"/>
                  <w:b/>
                  <w:bCs/>
                  <w:color w:val="0A508C"/>
                  <w:sz w:val="26"/>
                  <w:szCs w:val="26"/>
                </w:rPr>
                <w:t>F.1</w:t>
              </w:r>
            </w:hyperlink>
          </w:p>
        </w:tc>
        <w:tc>
          <w:tcPr>
            <w:tcW w:w="3985" w:type="dxa"/>
          </w:tcPr>
          <w:p w14:paraId="2EE7E6D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16" w:history="1">
              <w:r>
                <w:rPr>
                  <w:rFonts w:ascii="Verdana" w:hAnsi="Verdana" w:cs="Verdana"/>
                  <w:color w:val="2E5611"/>
                  <w:sz w:val="26"/>
                  <w:szCs w:val="26"/>
                </w:rPr>
                <w:t>Order topics from broadest to narrowest</w:t>
              </w:r>
            </w:hyperlink>
          </w:p>
        </w:tc>
      </w:tr>
      <w:tr w:rsidR="000D6ECD" w14:paraId="1A3A92EE" w14:textId="77777777">
        <w:tblPrEx>
          <w:tblBorders>
            <w:top w:val="none" w:sz="0" w:space="0" w:color="auto"/>
          </w:tblBorders>
          <w:tblCellMar>
            <w:top w:w="0" w:type="dxa"/>
            <w:bottom w:w="0" w:type="dxa"/>
          </w:tblCellMar>
        </w:tblPrEx>
        <w:tc>
          <w:tcPr>
            <w:tcW w:w="448" w:type="dxa"/>
            <w:tcMar>
              <w:right w:w="80" w:type="nil"/>
            </w:tcMar>
          </w:tcPr>
          <w:p w14:paraId="6C8278D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17" w:history="1">
              <w:r>
                <w:rPr>
                  <w:rFonts w:ascii="Verdana" w:hAnsi="Verdana" w:cs="Verdana"/>
                  <w:b/>
                  <w:bCs/>
                  <w:color w:val="0A508C"/>
                  <w:sz w:val="26"/>
                  <w:szCs w:val="26"/>
                </w:rPr>
                <w:t>F.2</w:t>
              </w:r>
            </w:hyperlink>
          </w:p>
        </w:tc>
        <w:tc>
          <w:tcPr>
            <w:tcW w:w="3985" w:type="dxa"/>
          </w:tcPr>
          <w:p w14:paraId="6461E27C"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18" w:history="1">
              <w:r>
                <w:rPr>
                  <w:rFonts w:ascii="Verdana" w:hAnsi="Verdana" w:cs="Verdana"/>
                  <w:color w:val="2E5611"/>
                  <w:sz w:val="26"/>
                  <w:szCs w:val="26"/>
                </w:rPr>
                <w:t>Organize information by main idea</w:t>
              </w:r>
            </w:hyperlink>
          </w:p>
        </w:tc>
      </w:tr>
      <w:tr w:rsidR="000D6ECD" w14:paraId="454E3B34" w14:textId="77777777">
        <w:tblPrEx>
          <w:tblBorders>
            <w:top w:val="none" w:sz="0" w:space="0" w:color="auto"/>
          </w:tblBorders>
          <w:tblCellMar>
            <w:top w:w="0" w:type="dxa"/>
            <w:bottom w:w="0" w:type="dxa"/>
          </w:tblCellMar>
        </w:tblPrEx>
        <w:tc>
          <w:tcPr>
            <w:tcW w:w="489" w:type="dxa"/>
            <w:tcMar>
              <w:right w:w="80" w:type="nil"/>
            </w:tcMar>
          </w:tcPr>
          <w:p w14:paraId="54236CCE"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19" w:history="1">
              <w:r>
                <w:rPr>
                  <w:rFonts w:ascii="Verdana" w:hAnsi="Verdana" w:cs="Verdana"/>
                  <w:b/>
                  <w:bCs/>
                  <w:color w:val="0A508C"/>
                  <w:sz w:val="26"/>
                  <w:szCs w:val="26"/>
                </w:rPr>
                <w:t>G.1</w:t>
              </w:r>
            </w:hyperlink>
          </w:p>
        </w:tc>
        <w:tc>
          <w:tcPr>
            <w:tcW w:w="3943" w:type="dxa"/>
          </w:tcPr>
          <w:p w14:paraId="6E120B73"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20" w:history="1">
              <w:r>
                <w:rPr>
                  <w:rFonts w:ascii="Verdana" w:hAnsi="Verdana" w:cs="Verdana"/>
                  <w:color w:val="2E5611"/>
                  <w:sz w:val="26"/>
                  <w:szCs w:val="26"/>
                </w:rPr>
                <w:t>Choose the topic sentence that best captures the main idea</w:t>
              </w:r>
            </w:hyperlink>
          </w:p>
        </w:tc>
      </w:tr>
      <w:tr w:rsidR="000D6ECD" w14:paraId="161B3EE5" w14:textId="77777777">
        <w:tblPrEx>
          <w:tblBorders>
            <w:top w:val="none" w:sz="0" w:space="0" w:color="auto"/>
          </w:tblBorders>
          <w:tblCellMar>
            <w:top w:w="0" w:type="dxa"/>
            <w:bottom w:w="0" w:type="dxa"/>
          </w:tblCellMar>
        </w:tblPrEx>
        <w:tc>
          <w:tcPr>
            <w:tcW w:w="489" w:type="dxa"/>
            <w:tcMar>
              <w:right w:w="80" w:type="nil"/>
            </w:tcMar>
          </w:tcPr>
          <w:p w14:paraId="6542209E"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21" w:history="1">
              <w:r>
                <w:rPr>
                  <w:rFonts w:ascii="Verdana" w:hAnsi="Verdana" w:cs="Verdana"/>
                  <w:b/>
                  <w:bCs/>
                  <w:color w:val="0A508C"/>
                  <w:sz w:val="26"/>
                  <w:szCs w:val="26"/>
                </w:rPr>
                <w:t>G.2</w:t>
              </w:r>
            </w:hyperlink>
          </w:p>
        </w:tc>
        <w:tc>
          <w:tcPr>
            <w:tcW w:w="3417" w:type="dxa"/>
          </w:tcPr>
          <w:p w14:paraId="34EA285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22" w:history="1">
              <w:r>
                <w:rPr>
                  <w:rFonts w:ascii="Verdana" w:hAnsi="Verdana" w:cs="Verdana"/>
                  <w:color w:val="2E5611"/>
                  <w:sz w:val="26"/>
                  <w:szCs w:val="26"/>
                </w:rPr>
                <w:t>Identify thesis statements</w:t>
              </w:r>
            </w:hyperlink>
          </w:p>
        </w:tc>
      </w:tr>
      <w:tr w:rsidR="000D6ECD" w14:paraId="2AD48109" w14:textId="77777777">
        <w:tblPrEx>
          <w:tblBorders>
            <w:top w:val="none" w:sz="0" w:space="0" w:color="auto"/>
          </w:tblBorders>
          <w:tblCellMar>
            <w:top w:w="0" w:type="dxa"/>
            <w:bottom w:w="0" w:type="dxa"/>
          </w:tblCellMar>
        </w:tblPrEx>
        <w:tc>
          <w:tcPr>
            <w:tcW w:w="496" w:type="dxa"/>
            <w:tcMar>
              <w:right w:w="80" w:type="nil"/>
            </w:tcMar>
          </w:tcPr>
          <w:p w14:paraId="2E48992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23" w:history="1">
              <w:r>
                <w:rPr>
                  <w:rFonts w:ascii="Verdana" w:hAnsi="Verdana" w:cs="Verdana"/>
                  <w:b/>
                  <w:bCs/>
                  <w:color w:val="0A508C"/>
                  <w:sz w:val="26"/>
                  <w:szCs w:val="26"/>
                </w:rPr>
                <w:t>H.1</w:t>
              </w:r>
            </w:hyperlink>
          </w:p>
        </w:tc>
        <w:tc>
          <w:tcPr>
            <w:tcW w:w="3936" w:type="dxa"/>
          </w:tcPr>
          <w:p w14:paraId="32275AD6"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24" w:history="1">
              <w:r>
                <w:rPr>
                  <w:rFonts w:ascii="Verdana" w:hAnsi="Verdana" w:cs="Verdana"/>
                  <w:color w:val="2E5611"/>
                  <w:sz w:val="26"/>
                  <w:szCs w:val="26"/>
                </w:rPr>
                <w:t>Distinguish facts from opinions</w:t>
              </w:r>
            </w:hyperlink>
          </w:p>
        </w:tc>
      </w:tr>
      <w:tr w:rsidR="000D6ECD" w14:paraId="3CAC5A42" w14:textId="77777777">
        <w:tblPrEx>
          <w:tblBorders>
            <w:top w:val="none" w:sz="0" w:space="0" w:color="auto"/>
          </w:tblBorders>
          <w:tblCellMar>
            <w:top w:w="0" w:type="dxa"/>
            <w:bottom w:w="0" w:type="dxa"/>
          </w:tblCellMar>
        </w:tblPrEx>
        <w:tc>
          <w:tcPr>
            <w:tcW w:w="496" w:type="dxa"/>
            <w:tcMar>
              <w:right w:w="80" w:type="nil"/>
            </w:tcMar>
          </w:tcPr>
          <w:p w14:paraId="35670013"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25" w:history="1">
              <w:r>
                <w:rPr>
                  <w:rFonts w:ascii="Verdana" w:hAnsi="Verdana" w:cs="Verdana"/>
                  <w:b/>
                  <w:bCs/>
                  <w:color w:val="0A508C"/>
                  <w:sz w:val="26"/>
                  <w:szCs w:val="26"/>
                </w:rPr>
                <w:t>H.2</w:t>
              </w:r>
            </w:hyperlink>
          </w:p>
        </w:tc>
        <w:tc>
          <w:tcPr>
            <w:tcW w:w="3936" w:type="dxa"/>
          </w:tcPr>
          <w:p w14:paraId="4B7AAF8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26" w:history="1">
              <w:r>
                <w:rPr>
                  <w:rFonts w:ascii="Verdana" w:hAnsi="Verdana" w:cs="Verdana"/>
                  <w:color w:val="2E5611"/>
                  <w:sz w:val="26"/>
                  <w:szCs w:val="26"/>
                </w:rPr>
                <w:t>Choose evidence to support a claim</w:t>
              </w:r>
            </w:hyperlink>
          </w:p>
        </w:tc>
      </w:tr>
      <w:tr w:rsidR="000D6ECD" w14:paraId="072680F4" w14:textId="77777777">
        <w:tblPrEx>
          <w:tblBorders>
            <w:top w:val="none" w:sz="0" w:space="0" w:color="auto"/>
          </w:tblBorders>
          <w:tblCellMar>
            <w:top w:w="0" w:type="dxa"/>
            <w:bottom w:w="0" w:type="dxa"/>
          </w:tblCellMar>
        </w:tblPrEx>
        <w:tc>
          <w:tcPr>
            <w:tcW w:w="496" w:type="dxa"/>
            <w:tcMar>
              <w:right w:w="80" w:type="nil"/>
            </w:tcMar>
          </w:tcPr>
          <w:p w14:paraId="3B0F60C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27" w:history="1">
              <w:r>
                <w:rPr>
                  <w:rFonts w:ascii="Verdana" w:hAnsi="Verdana" w:cs="Verdana"/>
                  <w:b/>
                  <w:bCs/>
                  <w:color w:val="0A508C"/>
                  <w:sz w:val="26"/>
                  <w:szCs w:val="26"/>
                </w:rPr>
                <w:t>H.3</w:t>
              </w:r>
            </w:hyperlink>
          </w:p>
        </w:tc>
        <w:tc>
          <w:tcPr>
            <w:tcW w:w="3936" w:type="dxa"/>
          </w:tcPr>
          <w:p w14:paraId="57FFB097"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28" w:history="1">
              <w:r>
                <w:rPr>
                  <w:rFonts w:ascii="Verdana" w:hAnsi="Verdana" w:cs="Verdana"/>
                  <w:color w:val="2E5611"/>
                  <w:sz w:val="26"/>
                  <w:szCs w:val="26"/>
                </w:rPr>
                <w:t>Identify supporting evidence in a text</w:t>
              </w:r>
            </w:hyperlink>
          </w:p>
        </w:tc>
      </w:tr>
      <w:tr w:rsidR="000D6ECD" w14:paraId="19876D73" w14:textId="77777777">
        <w:tblPrEx>
          <w:tblBorders>
            <w:top w:val="none" w:sz="0" w:space="0" w:color="auto"/>
          </w:tblBorders>
          <w:tblCellMar>
            <w:top w:w="0" w:type="dxa"/>
            <w:bottom w:w="0" w:type="dxa"/>
          </w:tblCellMar>
        </w:tblPrEx>
        <w:tc>
          <w:tcPr>
            <w:tcW w:w="496" w:type="dxa"/>
            <w:tcMar>
              <w:right w:w="80" w:type="nil"/>
            </w:tcMar>
          </w:tcPr>
          <w:p w14:paraId="6B2DB9EC"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29" w:history="1">
              <w:r>
                <w:rPr>
                  <w:rFonts w:ascii="Verdana" w:hAnsi="Verdana" w:cs="Verdana"/>
                  <w:b/>
                  <w:bCs/>
                  <w:color w:val="0A508C"/>
                  <w:sz w:val="26"/>
                  <w:szCs w:val="26"/>
                </w:rPr>
                <w:t>H.4</w:t>
              </w:r>
            </w:hyperlink>
          </w:p>
        </w:tc>
        <w:tc>
          <w:tcPr>
            <w:tcW w:w="3936" w:type="dxa"/>
          </w:tcPr>
          <w:p w14:paraId="54429628"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30" w:history="1">
              <w:r>
                <w:rPr>
                  <w:rFonts w:ascii="Verdana" w:hAnsi="Verdana" w:cs="Verdana"/>
                  <w:color w:val="2E5611"/>
                  <w:sz w:val="26"/>
                  <w:szCs w:val="26"/>
                </w:rPr>
                <w:t>Choose the most appropriate counterclaim for a given claim</w:t>
              </w:r>
            </w:hyperlink>
          </w:p>
        </w:tc>
      </w:tr>
      <w:tr w:rsidR="000D6ECD" w14:paraId="2D69A1FC" w14:textId="77777777">
        <w:tblPrEx>
          <w:tblBorders>
            <w:top w:val="none" w:sz="0" w:space="0" w:color="auto"/>
          </w:tblBorders>
          <w:tblCellMar>
            <w:top w:w="0" w:type="dxa"/>
            <w:bottom w:w="0" w:type="dxa"/>
          </w:tblCellMar>
        </w:tblPrEx>
        <w:tc>
          <w:tcPr>
            <w:tcW w:w="496" w:type="dxa"/>
            <w:tcMar>
              <w:right w:w="80" w:type="nil"/>
            </w:tcMar>
          </w:tcPr>
          <w:p w14:paraId="7B7EA459"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31" w:history="1">
              <w:r>
                <w:rPr>
                  <w:rFonts w:ascii="Verdana" w:hAnsi="Verdana" w:cs="Verdana"/>
                  <w:b/>
                  <w:bCs/>
                  <w:color w:val="0A508C"/>
                  <w:sz w:val="26"/>
                  <w:szCs w:val="26"/>
                </w:rPr>
                <w:t>H.5</w:t>
              </w:r>
            </w:hyperlink>
          </w:p>
        </w:tc>
        <w:tc>
          <w:tcPr>
            <w:tcW w:w="3936" w:type="dxa"/>
          </w:tcPr>
          <w:p w14:paraId="4473E6CA"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32" w:history="1">
              <w:r>
                <w:rPr>
                  <w:rFonts w:ascii="Verdana" w:hAnsi="Verdana" w:cs="Verdana"/>
                  <w:color w:val="2E5611"/>
                  <w:sz w:val="26"/>
                  <w:szCs w:val="26"/>
                </w:rPr>
                <w:t>Choose the analysis that logically connects the evidence to the claim</w:t>
              </w:r>
            </w:hyperlink>
          </w:p>
        </w:tc>
      </w:tr>
      <w:tr w:rsidR="000D6ECD" w14:paraId="4BD6274C" w14:textId="77777777">
        <w:tblPrEx>
          <w:tblBorders>
            <w:top w:val="none" w:sz="0" w:space="0" w:color="auto"/>
          </w:tblBorders>
          <w:tblCellMar>
            <w:top w:w="0" w:type="dxa"/>
            <w:bottom w:w="0" w:type="dxa"/>
          </w:tblCellMar>
        </w:tblPrEx>
        <w:tc>
          <w:tcPr>
            <w:tcW w:w="496" w:type="dxa"/>
            <w:tcMar>
              <w:right w:w="80" w:type="nil"/>
            </w:tcMar>
          </w:tcPr>
          <w:p w14:paraId="487808C7"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33" w:history="1">
              <w:r>
                <w:rPr>
                  <w:rFonts w:ascii="Verdana" w:hAnsi="Verdana" w:cs="Verdana"/>
                  <w:b/>
                  <w:bCs/>
                  <w:color w:val="0A508C"/>
                  <w:sz w:val="26"/>
                  <w:szCs w:val="26"/>
                </w:rPr>
                <w:t>H.6</w:t>
              </w:r>
            </w:hyperlink>
          </w:p>
        </w:tc>
        <w:tc>
          <w:tcPr>
            <w:tcW w:w="3936" w:type="dxa"/>
          </w:tcPr>
          <w:p w14:paraId="3FF59807"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34" w:history="1">
              <w:r>
                <w:rPr>
                  <w:rFonts w:ascii="Verdana" w:hAnsi="Verdana" w:cs="Verdana"/>
                  <w:color w:val="2E5611"/>
                  <w:sz w:val="26"/>
                  <w:szCs w:val="26"/>
                </w:rPr>
                <w:t>Transition logically between claims, evidence, analysis, and counterclaims</w:t>
              </w:r>
            </w:hyperlink>
          </w:p>
        </w:tc>
      </w:tr>
      <w:tr w:rsidR="000D6ECD" w14:paraId="4457ABA5" w14:textId="77777777">
        <w:tblPrEx>
          <w:tblBorders>
            <w:top w:val="none" w:sz="0" w:space="0" w:color="auto"/>
          </w:tblBorders>
          <w:tblCellMar>
            <w:top w:w="0" w:type="dxa"/>
            <w:bottom w:w="0" w:type="dxa"/>
          </w:tblCellMar>
        </w:tblPrEx>
        <w:tc>
          <w:tcPr>
            <w:tcW w:w="496" w:type="dxa"/>
            <w:tcMar>
              <w:right w:w="80" w:type="nil"/>
            </w:tcMar>
          </w:tcPr>
          <w:p w14:paraId="71AE77E2"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35" w:history="1">
              <w:r>
                <w:rPr>
                  <w:rFonts w:ascii="Verdana" w:hAnsi="Verdana" w:cs="Verdana"/>
                  <w:b/>
                  <w:bCs/>
                  <w:color w:val="0A508C"/>
                  <w:sz w:val="26"/>
                  <w:szCs w:val="26"/>
                </w:rPr>
                <w:t>H.7</w:t>
              </w:r>
            </w:hyperlink>
          </w:p>
        </w:tc>
        <w:tc>
          <w:tcPr>
            <w:tcW w:w="3047" w:type="dxa"/>
          </w:tcPr>
          <w:p w14:paraId="4D39FAC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36" w:history="1">
              <w:r>
                <w:rPr>
                  <w:rFonts w:ascii="Verdana" w:hAnsi="Verdana" w:cs="Verdana"/>
                  <w:color w:val="2E5611"/>
                  <w:sz w:val="26"/>
                  <w:szCs w:val="26"/>
                </w:rPr>
                <w:t>Classify logical fallacies</w:t>
              </w:r>
            </w:hyperlink>
          </w:p>
        </w:tc>
      </w:tr>
      <w:tr w:rsidR="000D6ECD" w14:paraId="23FAF246" w14:textId="77777777">
        <w:tblPrEx>
          <w:tblBorders>
            <w:top w:val="none" w:sz="0" w:space="0" w:color="auto"/>
          </w:tblBorders>
          <w:tblCellMar>
            <w:top w:w="0" w:type="dxa"/>
            <w:bottom w:w="0" w:type="dxa"/>
          </w:tblCellMar>
        </w:tblPrEx>
        <w:tc>
          <w:tcPr>
            <w:tcW w:w="420" w:type="dxa"/>
            <w:tcMar>
              <w:right w:w="80" w:type="nil"/>
            </w:tcMar>
          </w:tcPr>
          <w:p w14:paraId="7260A79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37" w:history="1">
              <w:r>
                <w:rPr>
                  <w:rFonts w:ascii="Verdana" w:hAnsi="Verdana" w:cs="Verdana"/>
                  <w:b/>
                  <w:bCs/>
                  <w:color w:val="0A508C"/>
                  <w:sz w:val="26"/>
                  <w:szCs w:val="26"/>
                </w:rPr>
                <w:t>I.1</w:t>
              </w:r>
            </w:hyperlink>
          </w:p>
        </w:tc>
        <w:tc>
          <w:tcPr>
            <w:tcW w:w="4012" w:type="dxa"/>
          </w:tcPr>
          <w:p w14:paraId="010B279A"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38" w:history="1">
              <w:r>
                <w:rPr>
                  <w:rFonts w:ascii="Verdana" w:hAnsi="Verdana" w:cs="Verdana"/>
                  <w:color w:val="2E5611"/>
                  <w:sz w:val="26"/>
                  <w:szCs w:val="26"/>
                </w:rPr>
                <w:t>Identify appeals to ethos, pathos, and logos in advertisements</w:t>
              </w:r>
            </w:hyperlink>
          </w:p>
        </w:tc>
      </w:tr>
      <w:tr w:rsidR="000D6ECD" w14:paraId="719CF390" w14:textId="77777777">
        <w:tblPrEx>
          <w:tblBorders>
            <w:top w:val="none" w:sz="0" w:space="0" w:color="auto"/>
          </w:tblBorders>
          <w:tblCellMar>
            <w:top w:w="0" w:type="dxa"/>
            <w:bottom w:w="0" w:type="dxa"/>
          </w:tblCellMar>
        </w:tblPrEx>
        <w:tc>
          <w:tcPr>
            <w:tcW w:w="420" w:type="dxa"/>
            <w:tcMar>
              <w:right w:w="80" w:type="nil"/>
            </w:tcMar>
          </w:tcPr>
          <w:p w14:paraId="6D2D2B2A"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39" w:history="1">
              <w:r>
                <w:rPr>
                  <w:rFonts w:ascii="Verdana" w:hAnsi="Verdana" w:cs="Verdana"/>
                  <w:b/>
                  <w:bCs/>
                  <w:color w:val="0A508C"/>
                  <w:sz w:val="26"/>
                  <w:szCs w:val="26"/>
                </w:rPr>
                <w:t>I.2</w:t>
              </w:r>
            </w:hyperlink>
          </w:p>
        </w:tc>
        <w:tc>
          <w:tcPr>
            <w:tcW w:w="4012" w:type="dxa"/>
          </w:tcPr>
          <w:p w14:paraId="78DDD763"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40" w:history="1">
              <w:r>
                <w:rPr>
                  <w:rFonts w:ascii="Verdana" w:hAnsi="Verdana" w:cs="Verdana"/>
                  <w:color w:val="2E5611"/>
                  <w:sz w:val="26"/>
                  <w:szCs w:val="26"/>
                </w:rPr>
                <w:t>Use appeals to ethos, pathos, and logos in persuasive writing</w:t>
              </w:r>
            </w:hyperlink>
          </w:p>
        </w:tc>
      </w:tr>
      <w:tr w:rsidR="000D6ECD" w14:paraId="4CEBD9B0" w14:textId="77777777">
        <w:tblPrEx>
          <w:tblBorders>
            <w:top w:val="none" w:sz="0" w:space="0" w:color="auto"/>
          </w:tblBorders>
          <w:tblCellMar>
            <w:top w:w="0" w:type="dxa"/>
            <w:bottom w:w="0" w:type="dxa"/>
          </w:tblCellMar>
        </w:tblPrEx>
        <w:tc>
          <w:tcPr>
            <w:tcW w:w="423" w:type="dxa"/>
            <w:tcMar>
              <w:right w:w="80" w:type="nil"/>
            </w:tcMar>
          </w:tcPr>
          <w:p w14:paraId="2D38CC3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41" w:history="1">
              <w:r>
                <w:rPr>
                  <w:rFonts w:ascii="Verdana" w:hAnsi="Verdana" w:cs="Verdana"/>
                  <w:b/>
                  <w:bCs/>
                  <w:color w:val="0A508C"/>
                  <w:sz w:val="26"/>
                  <w:szCs w:val="26"/>
                </w:rPr>
                <w:t>J.1</w:t>
              </w:r>
            </w:hyperlink>
          </w:p>
        </w:tc>
        <w:tc>
          <w:tcPr>
            <w:tcW w:w="2479" w:type="dxa"/>
          </w:tcPr>
          <w:p w14:paraId="76FFC314"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42" w:history="1">
              <w:r>
                <w:rPr>
                  <w:rFonts w:ascii="Verdana" w:hAnsi="Verdana" w:cs="Verdana"/>
                  <w:color w:val="2E5611"/>
                  <w:sz w:val="26"/>
                  <w:szCs w:val="26"/>
                </w:rPr>
                <w:t>Use personification</w:t>
              </w:r>
            </w:hyperlink>
          </w:p>
        </w:tc>
      </w:tr>
      <w:tr w:rsidR="000D6ECD" w14:paraId="659C7871" w14:textId="77777777">
        <w:tblPrEx>
          <w:tblBorders>
            <w:top w:val="none" w:sz="0" w:space="0" w:color="auto"/>
          </w:tblBorders>
          <w:tblCellMar>
            <w:top w:w="0" w:type="dxa"/>
            <w:bottom w:w="0" w:type="dxa"/>
          </w:tblCellMar>
        </w:tblPrEx>
        <w:tc>
          <w:tcPr>
            <w:tcW w:w="479" w:type="dxa"/>
            <w:tcMar>
              <w:right w:w="80" w:type="nil"/>
            </w:tcMar>
          </w:tcPr>
          <w:p w14:paraId="0F0B25DC"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43" w:history="1">
              <w:r>
                <w:rPr>
                  <w:rFonts w:ascii="Verdana" w:hAnsi="Verdana" w:cs="Verdana"/>
                  <w:b/>
                  <w:bCs/>
                  <w:color w:val="0A508C"/>
                  <w:sz w:val="26"/>
                  <w:szCs w:val="26"/>
                </w:rPr>
                <w:t>K.1</w:t>
              </w:r>
            </w:hyperlink>
          </w:p>
        </w:tc>
        <w:tc>
          <w:tcPr>
            <w:tcW w:w="3953" w:type="dxa"/>
          </w:tcPr>
          <w:p w14:paraId="39B81222"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44" w:history="1">
              <w:r>
                <w:rPr>
                  <w:rFonts w:ascii="Verdana" w:hAnsi="Verdana" w:cs="Verdana"/>
                  <w:color w:val="2E5611"/>
                  <w:sz w:val="26"/>
                  <w:szCs w:val="26"/>
                </w:rPr>
                <w:t>Transitions with conjunctive adverbs</w:t>
              </w:r>
            </w:hyperlink>
          </w:p>
        </w:tc>
      </w:tr>
      <w:tr w:rsidR="000D6ECD" w14:paraId="16BD466C" w14:textId="77777777">
        <w:tblPrEx>
          <w:tblBorders>
            <w:top w:val="none" w:sz="0" w:space="0" w:color="auto"/>
          </w:tblBorders>
          <w:tblCellMar>
            <w:top w:w="0" w:type="dxa"/>
            <w:bottom w:w="0" w:type="dxa"/>
          </w:tblCellMar>
        </w:tblPrEx>
        <w:tc>
          <w:tcPr>
            <w:tcW w:w="479" w:type="dxa"/>
            <w:tcMar>
              <w:right w:w="80" w:type="nil"/>
            </w:tcMar>
          </w:tcPr>
          <w:p w14:paraId="3EC57BF0"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45" w:history="1">
              <w:r>
                <w:rPr>
                  <w:rFonts w:ascii="Verdana" w:hAnsi="Verdana" w:cs="Verdana"/>
                  <w:b/>
                  <w:bCs/>
                  <w:color w:val="0A508C"/>
                  <w:sz w:val="26"/>
                  <w:szCs w:val="26"/>
                </w:rPr>
                <w:t>K.2</w:t>
              </w:r>
            </w:hyperlink>
          </w:p>
        </w:tc>
        <w:tc>
          <w:tcPr>
            <w:tcW w:w="3953" w:type="dxa"/>
          </w:tcPr>
          <w:p w14:paraId="39308DD0"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46" w:history="1">
              <w:r>
                <w:rPr>
                  <w:rFonts w:ascii="Verdana" w:hAnsi="Verdana" w:cs="Verdana"/>
                  <w:color w:val="2E5611"/>
                  <w:sz w:val="26"/>
                  <w:szCs w:val="26"/>
                </w:rPr>
                <w:t>Avoid double, illogical, and unclear comparisons</w:t>
              </w:r>
            </w:hyperlink>
          </w:p>
        </w:tc>
      </w:tr>
      <w:tr w:rsidR="000D6ECD" w14:paraId="446A714F" w14:textId="77777777">
        <w:tblPrEx>
          <w:tblBorders>
            <w:top w:val="none" w:sz="0" w:space="0" w:color="auto"/>
          </w:tblBorders>
          <w:tblCellMar>
            <w:top w:w="0" w:type="dxa"/>
            <w:bottom w:w="0" w:type="dxa"/>
          </w:tblCellMar>
        </w:tblPrEx>
        <w:tc>
          <w:tcPr>
            <w:tcW w:w="479" w:type="dxa"/>
            <w:tcMar>
              <w:right w:w="80" w:type="nil"/>
            </w:tcMar>
          </w:tcPr>
          <w:p w14:paraId="76435940"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47" w:history="1">
              <w:r>
                <w:rPr>
                  <w:rFonts w:ascii="Verdana" w:hAnsi="Verdana" w:cs="Verdana"/>
                  <w:b/>
                  <w:bCs/>
                  <w:color w:val="0A508C"/>
                  <w:sz w:val="26"/>
                  <w:szCs w:val="26"/>
                </w:rPr>
                <w:t>K.3</w:t>
              </w:r>
            </w:hyperlink>
          </w:p>
        </w:tc>
        <w:tc>
          <w:tcPr>
            <w:tcW w:w="3953" w:type="dxa"/>
          </w:tcPr>
          <w:p w14:paraId="10C3D90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48" w:history="1">
              <w:r>
                <w:rPr>
                  <w:rFonts w:ascii="Verdana" w:hAnsi="Verdana" w:cs="Verdana"/>
                  <w:color w:val="2E5611"/>
                  <w:sz w:val="26"/>
                  <w:szCs w:val="26"/>
                </w:rPr>
                <w:t>Identify sentences with parallel structure</w:t>
              </w:r>
            </w:hyperlink>
          </w:p>
        </w:tc>
      </w:tr>
      <w:tr w:rsidR="000D6ECD" w14:paraId="183120D5" w14:textId="77777777">
        <w:tblPrEx>
          <w:tblBorders>
            <w:top w:val="none" w:sz="0" w:space="0" w:color="auto"/>
          </w:tblBorders>
          <w:tblCellMar>
            <w:top w:w="0" w:type="dxa"/>
            <w:bottom w:w="0" w:type="dxa"/>
          </w:tblCellMar>
        </w:tblPrEx>
        <w:tc>
          <w:tcPr>
            <w:tcW w:w="479" w:type="dxa"/>
            <w:tcMar>
              <w:right w:w="80" w:type="nil"/>
            </w:tcMar>
          </w:tcPr>
          <w:p w14:paraId="4289B64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49" w:history="1">
              <w:r>
                <w:rPr>
                  <w:rFonts w:ascii="Verdana" w:hAnsi="Verdana" w:cs="Verdana"/>
                  <w:b/>
                  <w:bCs/>
                  <w:color w:val="0A508C"/>
                  <w:sz w:val="26"/>
                  <w:szCs w:val="26"/>
                </w:rPr>
                <w:t>K.4</w:t>
              </w:r>
            </w:hyperlink>
          </w:p>
        </w:tc>
        <w:tc>
          <w:tcPr>
            <w:tcW w:w="2795" w:type="dxa"/>
          </w:tcPr>
          <w:p w14:paraId="3822555A"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50" w:history="1">
              <w:r>
                <w:rPr>
                  <w:rFonts w:ascii="Verdana" w:hAnsi="Verdana" w:cs="Verdana"/>
                  <w:color w:val="2E5611"/>
                  <w:sz w:val="26"/>
                  <w:szCs w:val="26"/>
                </w:rPr>
                <w:t>Use parallel structure</w:t>
              </w:r>
            </w:hyperlink>
          </w:p>
        </w:tc>
      </w:tr>
      <w:tr w:rsidR="000D6ECD" w14:paraId="0D1E6BD7" w14:textId="77777777">
        <w:tblPrEx>
          <w:tblBorders>
            <w:top w:val="none" w:sz="0" w:space="0" w:color="auto"/>
          </w:tblBorders>
          <w:tblCellMar>
            <w:top w:w="0" w:type="dxa"/>
            <w:bottom w:w="0" w:type="dxa"/>
          </w:tblCellMar>
        </w:tblPrEx>
        <w:tc>
          <w:tcPr>
            <w:tcW w:w="479" w:type="dxa"/>
            <w:tcMar>
              <w:right w:w="80" w:type="nil"/>
            </w:tcMar>
          </w:tcPr>
          <w:p w14:paraId="2FC55BA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51" w:history="1">
              <w:r>
                <w:rPr>
                  <w:rFonts w:ascii="Verdana" w:hAnsi="Verdana" w:cs="Verdana"/>
                  <w:b/>
                  <w:bCs/>
                  <w:color w:val="0A508C"/>
                  <w:sz w:val="26"/>
                  <w:szCs w:val="26"/>
                </w:rPr>
                <w:t>K.5</w:t>
              </w:r>
            </w:hyperlink>
          </w:p>
        </w:tc>
        <w:tc>
          <w:tcPr>
            <w:tcW w:w="3953" w:type="dxa"/>
          </w:tcPr>
          <w:p w14:paraId="4158F792"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52" w:history="1">
              <w:r>
                <w:rPr>
                  <w:rFonts w:ascii="Verdana" w:hAnsi="Verdana" w:cs="Verdana"/>
                  <w:color w:val="2E5611"/>
                  <w:sz w:val="26"/>
                  <w:szCs w:val="26"/>
                </w:rPr>
                <w:t>Remove redundant words or phrases</w:t>
              </w:r>
            </w:hyperlink>
          </w:p>
        </w:tc>
      </w:tr>
      <w:tr w:rsidR="000D6ECD" w14:paraId="5E5E55D3" w14:textId="77777777">
        <w:tblPrEx>
          <w:tblBorders>
            <w:top w:val="none" w:sz="0" w:space="0" w:color="auto"/>
          </w:tblBorders>
          <w:tblCellMar>
            <w:top w:w="0" w:type="dxa"/>
            <w:bottom w:w="0" w:type="dxa"/>
          </w:tblCellMar>
        </w:tblPrEx>
        <w:tc>
          <w:tcPr>
            <w:tcW w:w="444" w:type="dxa"/>
            <w:tcMar>
              <w:right w:w="80" w:type="nil"/>
            </w:tcMar>
          </w:tcPr>
          <w:p w14:paraId="631BDBB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53" w:history="1">
              <w:r>
                <w:rPr>
                  <w:rFonts w:ascii="Verdana" w:hAnsi="Verdana" w:cs="Verdana"/>
                  <w:b/>
                  <w:bCs/>
                  <w:color w:val="0A508C"/>
                  <w:sz w:val="26"/>
                  <w:szCs w:val="26"/>
                </w:rPr>
                <w:t>L.1</w:t>
              </w:r>
            </w:hyperlink>
          </w:p>
        </w:tc>
        <w:tc>
          <w:tcPr>
            <w:tcW w:w="3988" w:type="dxa"/>
          </w:tcPr>
          <w:p w14:paraId="3EC9CA2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54" w:history="1">
              <w:r>
                <w:rPr>
                  <w:rFonts w:ascii="Verdana" w:hAnsi="Verdana" w:cs="Verdana"/>
                  <w:color w:val="2E5611"/>
                  <w:sz w:val="26"/>
                  <w:szCs w:val="26"/>
                </w:rPr>
                <w:t>Identify active and passive voice</w:t>
              </w:r>
            </w:hyperlink>
          </w:p>
        </w:tc>
      </w:tr>
      <w:tr w:rsidR="000D6ECD" w14:paraId="509BC685" w14:textId="77777777">
        <w:tblPrEx>
          <w:tblBorders>
            <w:top w:val="none" w:sz="0" w:space="0" w:color="auto"/>
          </w:tblBorders>
          <w:tblCellMar>
            <w:top w:w="0" w:type="dxa"/>
            <w:bottom w:w="0" w:type="dxa"/>
          </w:tblCellMar>
        </w:tblPrEx>
        <w:tc>
          <w:tcPr>
            <w:tcW w:w="444" w:type="dxa"/>
            <w:tcMar>
              <w:right w:w="80" w:type="nil"/>
            </w:tcMar>
          </w:tcPr>
          <w:p w14:paraId="640F56F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55" w:history="1">
              <w:r>
                <w:rPr>
                  <w:rFonts w:ascii="Verdana" w:hAnsi="Verdana" w:cs="Verdana"/>
                  <w:b/>
                  <w:bCs/>
                  <w:color w:val="0A508C"/>
                  <w:sz w:val="26"/>
                  <w:szCs w:val="26"/>
                </w:rPr>
                <w:t>L.2</w:t>
              </w:r>
            </w:hyperlink>
          </w:p>
        </w:tc>
        <w:tc>
          <w:tcPr>
            <w:tcW w:w="3988" w:type="dxa"/>
          </w:tcPr>
          <w:p w14:paraId="3B874CD8"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56" w:history="1">
              <w:r>
                <w:rPr>
                  <w:rFonts w:ascii="Verdana" w:hAnsi="Verdana" w:cs="Verdana"/>
                  <w:color w:val="2E5611"/>
                  <w:sz w:val="26"/>
                  <w:szCs w:val="26"/>
                </w:rPr>
                <w:t>Rewrite the sentence in active voice</w:t>
              </w:r>
            </w:hyperlink>
          </w:p>
        </w:tc>
      </w:tr>
      <w:tr w:rsidR="000D6ECD" w14:paraId="795973D5" w14:textId="77777777">
        <w:tblPrEx>
          <w:tblBorders>
            <w:top w:val="none" w:sz="0" w:space="0" w:color="auto"/>
          </w:tblBorders>
          <w:tblCellMar>
            <w:top w:w="0" w:type="dxa"/>
            <w:bottom w:w="0" w:type="dxa"/>
          </w:tblCellMar>
        </w:tblPrEx>
        <w:tc>
          <w:tcPr>
            <w:tcW w:w="525" w:type="dxa"/>
            <w:tcMar>
              <w:right w:w="80" w:type="nil"/>
            </w:tcMar>
          </w:tcPr>
          <w:p w14:paraId="031BC42C"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57" w:history="1">
              <w:r>
                <w:rPr>
                  <w:rFonts w:ascii="Verdana" w:hAnsi="Verdana" w:cs="Verdana"/>
                  <w:b/>
                  <w:bCs/>
                  <w:color w:val="0A508C"/>
                  <w:sz w:val="26"/>
                  <w:szCs w:val="26"/>
                </w:rPr>
                <w:t>M.1</w:t>
              </w:r>
            </w:hyperlink>
          </w:p>
        </w:tc>
        <w:tc>
          <w:tcPr>
            <w:tcW w:w="3907" w:type="dxa"/>
          </w:tcPr>
          <w:p w14:paraId="5B41760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58" w:history="1">
              <w:r>
                <w:rPr>
                  <w:rFonts w:ascii="Verdana" w:hAnsi="Verdana" w:cs="Verdana"/>
                  <w:color w:val="2E5611"/>
                  <w:sz w:val="26"/>
                  <w:szCs w:val="26"/>
                </w:rPr>
                <w:t>Use the correct frequently confused word</w:t>
              </w:r>
            </w:hyperlink>
          </w:p>
        </w:tc>
      </w:tr>
      <w:tr w:rsidR="000D6ECD" w14:paraId="302293CB" w14:textId="77777777">
        <w:tblPrEx>
          <w:tblBorders>
            <w:top w:val="none" w:sz="0" w:space="0" w:color="auto"/>
          </w:tblBorders>
          <w:tblCellMar>
            <w:top w:w="0" w:type="dxa"/>
            <w:bottom w:w="0" w:type="dxa"/>
          </w:tblCellMar>
        </w:tblPrEx>
        <w:tc>
          <w:tcPr>
            <w:tcW w:w="525" w:type="dxa"/>
            <w:tcMar>
              <w:right w:w="80" w:type="nil"/>
            </w:tcMar>
          </w:tcPr>
          <w:p w14:paraId="77BDB74C"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59" w:history="1">
              <w:r>
                <w:rPr>
                  <w:rFonts w:ascii="Verdana" w:hAnsi="Verdana" w:cs="Verdana"/>
                  <w:b/>
                  <w:bCs/>
                  <w:color w:val="0A508C"/>
                  <w:sz w:val="26"/>
                  <w:szCs w:val="26"/>
                </w:rPr>
                <w:t>M.2</w:t>
              </w:r>
            </w:hyperlink>
          </w:p>
        </w:tc>
        <w:tc>
          <w:tcPr>
            <w:tcW w:w="3907" w:type="dxa"/>
          </w:tcPr>
          <w:p w14:paraId="442DE7CE"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60" w:history="1">
              <w:r>
                <w:rPr>
                  <w:rFonts w:ascii="Verdana" w:hAnsi="Verdana" w:cs="Verdana"/>
                  <w:color w:val="2E5611"/>
                  <w:sz w:val="26"/>
                  <w:szCs w:val="26"/>
                </w:rPr>
                <w:t>Identify and correct errors with frequently confused words</w:t>
              </w:r>
            </w:hyperlink>
          </w:p>
        </w:tc>
      </w:tr>
      <w:tr w:rsidR="000D6ECD" w14:paraId="1F1E2AFF" w14:textId="77777777">
        <w:tblPrEx>
          <w:tblBorders>
            <w:top w:val="none" w:sz="0" w:space="0" w:color="auto"/>
          </w:tblBorders>
          <w:tblCellMar>
            <w:top w:w="0" w:type="dxa"/>
            <w:bottom w:w="0" w:type="dxa"/>
          </w:tblCellMar>
        </w:tblPrEx>
        <w:tc>
          <w:tcPr>
            <w:tcW w:w="525" w:type="dxa"/>
            <w:tcMar>
              <w:right w:w="80" w:type="nil"/>
            </w:tcMar>
          </w:tcPr>
          <w:p w14:paraId="398C90F0"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61" w:history="1">
              <w:r>
                <w:rPr>
                  <w:rFonts w:ascii="Verdana" w:hAnsi="Verdana" w:cs="Verdana"/>
                  <w:b/>
                  <w:bCs/>
                  <w:color w:val="0A508C"/>
                  <w:sz w:val="26"/>
                  <w:szCs w:val="26"/>
                </w:rPr>
                <w:t>M.3</w:t>
              </w:r>
            </w:hyperlink>
          </w:p>
        </w:tc>
        <w:tc>
          <w:tcPr>
            <w:tcW w:w="3907" w:type="dxa"/>
          </w:tcPr>
          <w:p w14:paraId="60A117E2"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62" w:history="1">
              <w:r>
                <w:rPr>
                  <w:rFonts w:ascii="Verdana" w:hAnsi="Verdana" w:cs="Verdana"/>
                  <w:color w:val="2E5611"/>
                  <w:sz w:val="26"/>
                  <w:szCs w:val="26"/>
                </w:rPr>
                <w:t>Identify and correct errors with frequently confused pronouns and contractions</w:t>
              </w:r>
            </w:hyperlink>
          </w:p>
        </w:tc>
      </w:tr>
      <w:tr w:rsidR="000D6ECD" w14:paraId="7BE37364" w14:textId="77777777">
        <w:tblPrEx>
          <w:tblBorders>
            <w:top w:val="none" w:sz="0" w:space="0" w:color="auto"/>
          </w:tblBorders>
          <w:tblCellMar>
            <w:top w:w="0" w:type="dxa"/>
            <w:bottom w:w="0" w:type="dxa"/>
          </w:tblCellMar>
        </w:tblPrEx>
        <w:tc>
          <w:tcPr>
            <w:tcW w:w="525" w:type="dxa"/>
            <w:tcMar>
              <w:right w:w="80" w:type="nil"/>
            </w:tcMar>
          </w:tcPr>
          <w:p w14:paraId="63642FB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63" w:history="1">
              <w:r>
                <w:rPr>
                  <w:rFonts w:ascii="Verdana" w:hAnsi="Verdana" w:cs="Verdana"/>
                  <w:b/>
                  <w:bCs/>
                  <w:color w:val="0A508C"/>
                  <w:sz w:val="26"/>
                  <w:szCs w:val="26"/>
                </w:rPr>
                <w:t>M.6</w:t>
              </w:r>
            </w:hyperlink>
          </w:p>
        </w:tc>
        <w:tc>
          <w:tcPr>
            <w:tcW w:w="3907" w:type="dxa"/>
          </w:tcPr>
          <w:p w14:paraId="1587200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64" w:history="1">
              <w:r>
                <w:rPr>
                  <w:rFonts w:ascii="Verdana" w:hAnsi="Verdana" w:cs="Verdana"/>
                  <w:color w:val="2E5611"/>
                  <w:sz w:val="26"/>
                  <w:szCs w:val="26"/>
                </w:rPr>
                <w:t>Correct errors in everyday use</w:t>
              </w:r>
            </w:hyperlink>
          </w:p>
        </w:tc>
      </w:tr>
      <w:tr w:rsidR="000D6ECD" w14:paraId="5D60A35C" w14:textId="77777777">
        <w:tblPrEx>
          <w:tblBorders>
            <w:top w:val="none" w:sz="0" w:space="0" w:color="auto"/>
          </w:tblBorders>
          <w:tblCellMar>
            <w:top w:w="0" w:type="dxa"/>
            <w:bottom w:w="0" w:type="dxa"/>
          </w:tblCellMar>
        </w:tblPrEx>
        <w:tc>
          <w:tcPr>
            <w:tcW w:w="525" w:type="dxa"/>
            <w:tcMar>
              <w:right w:w="80" w:type="nil"/>
            </w:tcMar>
          </w:tcPr>
          <w:p w14:paraId="5FCEC9E6"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65" w:history="1">
              <w:r>
                <w:rPr>
                  <w:rFonts w:ascii="Verdana" w:hAnsi="Verdana" w:cs="Verdana"/>
                  <w:b/>
                  <w:bCs/>
                  <w:color w:val="0A508C"/>
                  <w:sz w:val="26"/>
                  <w:szCs w:val="26"/>
                </w:rPr>
                <w:t>M.7</w:t>
              </w:r>
            </w:hyperlink>
          </w:p>
        </w:tc>
        <w:tc>
          <w:tcPr>
            <w:tcW w:w="3904" w:type="dxa"/>
          </w:tcPr>
          <w:p w14:paraId="1B245F17"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66" w:history="1">
              <w:r>
                <w:rPr>
                  <w:rFonts w:ascii="Verdana" w:hAnsi="Verdana" w:cs="Verdana"/>
                  <w:color w:val="2E5611"/>
                  <w:sz w:val="26"/>
                  <w:szCs w:val="26"/>
                </w:rPr>
                <w:t>Suggest appropriate revisions</w:t>
              </w:r>
            </w:hyperlink>
          </w:p>
        </w:tc>
      </w:tr>
      <w:tr w:rsidR="000D6ECD" w14:paraId="5FC310F5" w14:textId="77777777">
        <w:tblPrEx>
          <w:tblBorders>
            <w:top w:val="none" w:sz="0" w:space="0" w:color="auto"/>
          </w:tblBorders>
          <w:tblCellMar>
            <w:top w:w="0" w:type="dxa"/>
            <w:bottom w:w="0" w:type="dxa"/>
          </w:tblCellMar>
        </w:tblPrEx>
        <w:tc>
          <w:tcPr>
            <w:tcW w:w="499" w:type="dxa"/>
            <w:tcMar>
              <w:right w:w="80" w:type="nil"/>
            </w:tcMar>
          </w:tcPr>
          <w:p w14:paraId="5F67EE7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67" w:history="1">
              <w:r>
                <w:rPr>
                  <w:rFonts w:ascii="Verdana" w:hAnsi="Verdana" w:cs="Verdana"/>
                  <w:b/>
                  <w:bCs/>
                  <w:color w:val="0A508C"/>
                  <w:sz w:val="26"/>
                  <w:szCs w:val="26"/>
                </w:rPr>
                <w:t>N.4</w:t>
              </w:r>
            </w:hyperlink>
          </w:p>
        </w:tc>
        <w:tc>
          <w:tcPr>
            <w:tcW w:w="3934" w:type="dxa"/>
          </w:tcPr>
          <w:p w14:paraId="31352B18"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68" w:history="1">
              <w:r>
                <w:rPr>
                  <w:rFonts w:ascii="Verdana" w:hAnsi="Verdana" w:cs="Verdana"/>
                  <w:color w:val="2E5611"/>
                  <w:sz w:val="26"/>
                  <w:szCs w:val="26"/>
                </w:rPr>
                <w:t>Use in-text citations (MLA 7th–8th editions)</w:t>
              </w:r>
            </w:hyperlink>
          </w:p>
        </w:tc>
      </w:tr>
      <w:tr w:rsidR="000D6ECD" w14:paraId="2D2EC9C6" w14:textId="77777777">
        <w:tblPrEx>
          <w:tblBorders>
            <w:top w:val="none" w:sz="0" w:space="0" w:color="auto"/>
          </w:tblBorders>
          <w:tblCellMar>
            <w:top w:w="0" w:type="dxa"/>
            <w:bottom w:w="0" w:type="dxa"/>
          </w:tblCellMar>
        </w:tblPrEx>
        <w:tc>
          <w:tcPr>
            <w:tcW w:w="499" w:type="dxa"/>
            <w:tcMar>
              <w:right w:w="80" w:type="nil"/>
            </w:tcMar>
          </w:tcPr>
          <w:p w14:paraId="596E6DA8"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69" w:history="1">
              <w:r>
                <w:rPr>
                  <w:rFonts w:ascii="Verdana" w:hAnsi="Verdana" w:cs="Verdana"/>
                  <w:b/>
                  <w:bCs/>
                  <w:color w:val="0A508C"/>
                  <w:sz w:val="26"/>
                  <w:szCs w:val="26"/>
                </w:rPr>
                <w:t>N.5</w:t>
              </w:r>
            </w:hyperlink>
          </w:p>
        </w:tc>
        <w:tc>
          <w:tcPr>
            <w:tcW w:w="2449" w:type="dxa"/>
          </w:tcPr>
          <w:p w14:paraId="7C719A06"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70" w:history="1">
              <w:r>
                <w:rPr>
                  <w:rFonts w:ascii="Verdana" w:hAnsi="Verdana" w:cs="Verdana"/>
                  <w:color w:val="2E5611"/>
                  <w:sz w:val="26"/>
                  <w:szCs w:val="26"/>
                </w:rPr>
                <w:t>Identify plagiarism</w:t>
              </w:r>
            </w:hyperlink>
          </w:p>
        </w:tc>
      </w:tr>
      <w:tr w:rsidR="000D6ECD" w14:paraId="3EC8EE20" w14:textId="77777777">
        <w:tblPrEx>
          <w:tblBorders>
            <w:top w:val="none" w:sz="0" w:space="0" w:color="auto"/>
          </w:tblBorders>
          <w:tblCellMar>
            <w:top w:w="0" w:type="dxa"/>
            <w:bottom w:w="0" w:type="dxa"/>
          </w:tblCellMar>
        </w:tblPrEx>
        <w:tc>
          <w:tcPr>
            <w:tcW w:w="463" w:type="dxa"/>
            <w:tcMar>
              <w:right w:w="80" w:type="nil"/>
            </w:tcMar>
          </w:tcPr>
          <w:p w14:paraId="76FF727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71" w:history="1">
              <w:r>
                <w:rPr>
                  <w:rFonts w:ascii="Verdana" w:hAnsi="Verdana" w:cs="Verdana"/>
                  <w:b/>
                  <w:bCs/>
                  <w:color w:val="0A508C"/>
                  <w:sz w:val="26"/>
                  <w:szCs w:val="26"/>
                </w:rPr>
                <w:t>S.1</w:t>
              </w:r>
            </w:hyperlink>
          </w:p>
        </w:tc>
        <w:tc>
          <w:tcPr>
            <w:tcW w:w="3969" w:type="dxa"/>
          </w:tcPr>
          <w:p w14:paraId="40D82324"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72" w:history="1">
              <w:r>
                <w:rPr>
                  <w:rFonts w:ascii="Verdana" w:hAnsi="Verdana" w:cs="Verdana"/>
                  <w:color w:val="2E5611"/>
                  <w:sz w:val="26"/>
                  <w:szCs w:val="26"/>
                </w:rPr>
                <w:t>Choose the word whose connotation and denotation best match the sentence</w:t>
              </w:r>
            </w:hyperlink>
          </w:p>
        </w:tc>
      </w:tr>
      <w:tr w:rsidR="000D6ECD" w14:paraId="6DEA0C1A" w14:textId="77777777">
        <w:tblPrEx>
          <w:tblBorders>
            <w:top w:val="none" w:sz="0" w:space="0" w:color="auto"/>
          </w:tblBorders>
          <w:tblCellMar>
            <w:top w:w="0" w:type="dxa"/>
            <w:bottom w:w="0" w:type="dxa"/>
          </w:tblCellMar>
        </w:tblPrEx>
        <w:tc>
          <w:tcPr>
            <w:tcW w:w="463" w:type="dxa"/>
            <w:tcMar>
              <w:right w:w="80" w:type="nil"/>
            </w:tcMar>
          </w:tcPr>
          <w:p w14:paraId="3D64177E"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73" w:history="1">
              <w:r>
                <w:rPr>
                  <w:rFonts w:ascii="Verdana" w:hAnsi="Verdana" w:cs="Verdana"/>
                  <w:b/>
                  <w:bCs/>
                  <w:color w:val="0A508C"/>
                  <w:sz w:val="26"/>
                  <w:szCs w:val="26"/>
                </w:rPr>
                <w:t>S.2</w:t>
              </w:r>
            </w:hyperlink>
          </w:p>
        </w:tc>
        <w:tc>
          <w:tcPr>
            <w:tcW w:w="3969" w:type="dxa"/>
          </w:tcPr>
          <w:p w14:paraId="43E61CC2"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74" w:history="1">
              <w:r>
                <w:rPr>
                  <w:rFonts w:ascii="Verdana" w:hAnsi="Verdana" w:cs="Verdana"/>
                  <w:color w:val="2E5611"/>
                  <w:sz w:val="26"/>
                  <w:szCs w:val="26"/>
                </w:rPr>
                <w:t>Use words accurately and precisely</w:t>
              </w:r>
            </w:hyperlink>
          </w:p>
        </w:tc>
      </w:tr>
      <w:tr w:rsidR="000D6ECD" w14:paraId="1BEDCC01" w14:textId="77777777">
        <w:tblPrEx>
          <w:tblBorders>
            <w:top w:val="none" w:sz="0" w:space="0" w:color="auto"/>
          </w:tblBorders>
          <w:tblCellMar>
            <w:top w:w="0" w:type="dxa"/>
            <w:bottom w:w="0" w:type="dxa"/>
          </w:tblCellMar>
        </w:tblPrEx>
        <w:tc>
          <w:tcPr>
            <w:tcW w:w="463" w:type="dxa"/>
            <w:tcMar>
              <w:right w:w="80" w:type="nil"/>
            </w:tcMar>
          </w:tcPr>
          <w:p w14:paraId="46DF222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75" w:history="1">
              <w:r>
                <w:rPr>
                  <w:rFonts w:ascii="Verdana" w:hAnsi="Verdana" w:cs="Verdana"/>
                  <w:b/>
                  <w:bCs/>
                  <w:color w:val="0A508C"/>
                  <w:sz w:val="26"/>
                  <w:szCs w:val="26"/>
                </w:rPr>
                <w:t>S.3</w:t>
              </w:r>
            </w:hyperlink>
          </w:p>
        </w:tc>
        <w:tc>
          <w:tcPr>
            <w:tcW w:w="3969" w:type="dxa"/>
          </w:tcPr>
          <w:p w14:paraId="792F055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76" w:history="1">
              <w:r>
                <w:rPr>
                  <w:rFonts w:ascii="Verdana" w:hAnsi="Verdana" w:cs="Verdana"/>
                  <w:color w:val="2E5611"/>
                  <w:sz w:val="26"/>
                  <w:szCs w:val="26"/>
                </w:rPr>
                <w:t>Replace words using a thesaurus</w:t>
              </w:r>
            </w:hyperlink>
          </w:p>
        </w:tc>
      </w:tr>
      <w:tr w:rsidR="000D6ECD" w14:paraId="4E7D8A21" w14:textId="77777777">
        <w:tblPrEx>
          <w:tblBorders>
            <w:top w:val="none" w:sz="0" w:space="0" w:color="auto"/>
          </w:tblBorders>
          <w:tblCellMar>
            <w:top w:w="0" w:type="dxa"/>
            <w:bottom w:w="0" w:type="dxa"/>
          </w:tblCellMar>
        </w:tblPrEx>
        <w:tc>
          <w:tcPr>
            <w:tcW w:w="463" w:type="dxa"/>
            <w:tcMar>
              <w:right w:w="80" w:type="nil"/>
            </w:tcMar>
          </w:tcPr>
          <w:p w14:paraId="0CB808B9"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77" w:history="1">
              <w:r>
                <w:rPr>
                  <w:rFonts w:ascii="Verdana" w:hAnsi="Verdana" w:cs="Verdana"/>
                  <w:b/>
                  <w:bCs/>
                  <w:color w:val="0A508C"/>
                  <w:sz w:val="26"/>
                  <w:szCs w:val="26"/>
                </w:rPr>
                <w:t>S.4</w:t>
              </w:r>
            </w:hyperlink>
          </w:p>
        </w:tc>
        <w:tc>
          <w:tcPr>
            <w:tcW w:w="3969" w:type="dxa"/>
          </w:tcPr>
          <w:p w14:paraId="0B336A3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78" w:history="1">
              <w:r>
                <w:rPr>
                  <w:rFonts w:ascii="Verdana" w:hAnsi="Verdana" w:cs="Verdana"/>
                  <w:color w:val="2E5611"/>
                  <w:sz w:val="26"/>
                  <w:szCs w:val="26"/>
                </w:rPr>
                <w:t>Explore words with new or contested usages</w:t>
              </w:r>
            </w:hyperlink>
          </w:p>
        </w:tc>
      </w:tr>
      <w:tr w:rsidR="000D6ECD" w14:paraId="30004D79" w14:textId="77777777">
        <w:tblPrEx>
          <w:tblBorders>
            <w:top w:val="none" w:sz="0" w:space="0" w:color="auto"/>
          </w:tblBorders>
          <w:tblCellMar>
            <w:top w:w="0" w:type="dxa"/>
            <w:bottom w:w="0" w:type="dxa"/>
          </w:tblCellMar>
        </w:tblPrEx>
        <w:tc>
          <w:tcPr>
            <w:tcW w:w="572" w:type="dxa"/>
            <w:tcMar>
              <w:right w:w="80" w:type="nil"/>
            </w:tcMar>
          </w:tcPr>
          <w:p w14:paraId="4128F3E6"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79" w:history="1">
              <w:r>
                <w:rPr>
                  <w:rFonts w:ascii="Verdana" w:hAnsi="Verdana" w:cs="Verdana"/>
                  <w:b/>
                  <w:bCs/>
                  <w:color w:val="0A508C"/>
                  <w:sz w:val="26"/>
                  <w:szCs w:val="26"/>
                </w:rPr>
                <w:t>W.2</w:t>
              </w:r>
            </w:hyperlink>
          </w:p>
        </w:tc>
        <w:tc>
          <w:tcPr>
            <w:tcW w:w="3684" w:type="dxa"/>
          </w:tcPr>
          <w:p w14:paraId="5B218536"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80" w:history="1">
              <w:r>
                <w:rPr>
                  <w:rFonts w:ascii="Verdana" w:hAnsi="Verdana" w:cs="Verdana"/>
                  <w:color w:val="2E5611"/>
                  <w:sz w:val="26"/>
                  <w:szCs w:val="26"/>
                </w:rPr>
                <w:t>Identify sentence fragments</w:t>
              </w:r>
            </w:hyperlink>
          </w:p>
        </w:tc>
      </w:tr>
      <w:tr w:rsidR="000D6ECD" w14:paraId="215AFDB2" w14:textId="77777777">
        <w:tblPrEx>
          <w:tblBorders>
            <w:top w:val="none" w:sz="0" w:space="0" w:color="auto"/>
          </w:tblBorders>
          <w:tblCellMar>
            <w:top w:w="0" w:type="dxa"/>
            <w:bottom w:w="0" w:type="dxa"/>
          </w:tblCellMar>
        </w:tblPrEx>
        <w:tc>
          <w:tcPr>
            <w:tcW w:w="572" w:type="dxa"/>
            <w:tcMar>
              <w:right w:w="80" w:type="nil"/>
            </w:tcMar>
          </w:tcPr>
          <w:p w14:paraId="16A8E12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81" w:history="1">
              <w:r>
                <w:rPr>
                  <w:rFonts w:ascii="Verdana" w:hAnsi="Verdana" w:cs="Verdana"/>
                  <w:b/>
                  <w:bCs/>
                  <w:color w:val="0A508C"/>
                  <w:sz w:val="26"/>
                  <w:szCs w:val="26"/>
                </w:rPr>
                <w:t>W.3</w:t>
              </w:r>
            </w:hyperlink>
          </w:p>
        </w:tc>
        <w:tc>
          <w:tcPr>
            <w:tcW w:w="3374" w:type="dxa"/>
          </w:tcPr>
          <w:p w14:paraId="67D2E9AA"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82" w:history="1">
              <w:r>
                <w:rPr>
                  <w:rFonts w:ascii="Verdana" w:hAnsi="Verdana" w:cs="Verdana"/>
                  <w:color w:val="2E5611"/>
                  <w:sz w:val="26"/>
                  <w:szCs w:val="26"/>
                </w:rPr>
                <w:t>Identify run-on sentences</w:t>
              </w:r>
            </w:hyperlink>
          </w:p>
        </w:tc>
      </w:tr>
      <w:tr w:rsidR="000D6ECD" w14:paraId="018BEC61" w14:textId="77777777">
        <w:tblPrEx>
          <w:tblBorders>
            <w:top w:val="none" w:sz="0" w:space="0" w:color="auto"/>
          </w:tblBorders>
          <w:tblCellMar>
            <w:top w:w="0" w:type="dxa"/>
            <w:bottom w:w="0" w:type="dxa"/>
          </w:tblCellMar>
        </w:tblPrEx>
        <w:tc>
          <w:tcPr>
            <w:tcW w:w="572" w:type="dxa"/>
            <w:tcMar>
              <w:right w:w="80" w:type="nil"/>
            </w:tcMar>
          </w:tcPr>
          <w:p w14:paraId="3AC34E76"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83" w:history="1">
              <w:r>
                <w:rPr>
                  <w:rFonts w:ascii="Verdana" w:hAnsi="Verdana" w:cs="Verdana"/>
                  <w:b/>
                  <w:bCs/>
                  <w:color w:val="0A508C"/>
                  <w:sz w:val="26"/>
                  <w:szCs w:val="26"/>
                </w:rPr>
                <w:t>W.4</w:t>
              </w:r>
            </w:hyperlink>
          </w:p>
        </w:tc>
        <w:tc>
          <w:tcPr>
            <w:tcW w:w="3860" w:type="dxa"/>
          </w:tcPr>
          <w:p w14:paraId="71A5D29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84" w:history="1">
              <w:r>
                <w:rPr>
                  <w:rFonts w:ascii="Verdana" w:hAnsi="Verdana" w:cs="Verdana"/>
                  <w:color w:val="2E5611"/>
                  <w:sz w:val="26"/>
                  <w:szCs w:val="26"/>
                </w:rPr>
                <w:t>Choose punctuation to avoid fragments and run-ons</w:t>
              </w:r>
            </w:hyperlink>
          </w:p>
        </w:tc>
      </w:tr>
      <w:tr w:rsidR="000D6ECD" w14:paraId="1CB1B53B" w14:textId="77777777">
        <w:tblPrEx>
          <w:tblBorders>
            <w:top w:val="none" w:sz="0" w:space="0" w:color="auto"/>
          </w:tblBorders>
          <w:tblCellMar>
            <w:top w:w="0" w:type="dxa"/>
            <w:bottom w:w="0" w:type="dxa"/>
          </w:tblCellMar>
        </w:tblPrEx>
        <w:tc>
          <w:tcPr>
            <w:tcW w:w="477" w:type="dxa"/>
            <w:tcMar>
              <w:right w:w="80" w:type="nil"/>
            </w:tcMar>
          </w:tcPr>
          <w:p w14:paraId="6FF807B2"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85" w:history="1">
              <w:r>
                <w:rPr>
                  <w:rFonts w:ascii="Verdana" w:hAnsi="Verdana" w:cs="Verdana"/>
                  <w:b/>
                  <w:bCs/>
                  <w:color w:val="0A508C"/>
                  <w:sz w:val="26"/>
                  <w:szCs w:val="26"/>
                </w:rPr>
                <w:t>X.6</w:t>
              </w:r>
            </w:hyperlink>
          </w:p>
        </w:tc>
        <w:tc>
          <w:tcPr>
            <w:tcW w:w="3955" w:type="dxa"/>
          </w:tcPr>
          <w:p w14:paraId="194C3C4A"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86" w:history="1">
              <w:r>
                <w:rPr>
                  <w:rFonts w:ascii="Verdana" w:hAnsi="Verdana" w:cs="Verdana"/>
                  <w:color w:val="2E5611"/>
                  <w:sz w:val="26"/>
                  <w:szCs w:val="26"/>
                </w:rPr>
                <w:t>Combine sentences using relative clauses</w:t>
              </w:r>
            </w:hyperlink>
          </w:p>
        </w:tc>
      </w:tr>
      <w:tr w:rsidR="000D6ECD" w14:paraId="2FC21EF0" w14:textId="77777777">
        <w:tblPrEx>
          <w:tblBorders>
            <w:top w:val="none" w:sz="0" w:space="0" w:color="auto"/>
          </w:tblBorders>
          <w:tblCellMar>
            <w:top w:w="0" w:type="dxa"/>
            <w:bottom w:w="0" w:type="dxa"/>
          </w:tblCellMar>
        </w:tblPrEx>
        <w:tc>
          <w:tcPr>
            <w:tcW w:w="458" w:type="dxa"/>
            <w:tcMar>
              <w:right w:w="80" w:type="nil"/>
            </w:tcMar>
          </w:tcPr>
          <w:p w14:paraId="688263C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87" w:history="1">
              <w:r>
                <w:rPr>
                  <w:rFonts w:ascii="Verdana" w:hAnsi="Verdana" w:cs="Verdana"/>
                  <w:b/>
                  <w:bCs/>
                  <w:color w:val="0A508C"/>
                  <w:sz w:val="26"/>
                  <w:szCs w:val="26"/>
                </w:rPr>
                <w:t>Z.7</w:t>
              </w:r>
            </w:hyperlink>
          </w:p>
        </w:tc>
        <w:tc>
          <w:tcPr>
            <w:tcW w:w="3974" w:type="dxa"/>
          </w:tcPr>
          <w:p w14:paraId="6D3BF20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88" w:history="1">
              <w:r>
                <w:rPr>
                  <w:rFonts w:ascii="Verdana" w:hAnsi="Verdana" w:cs="Verdana"/>
                  <w:color w:val="2E5611"/>
                  <w:sz w:val="26"/>
                  <w:szCs w:val="26"/>
                </w:rPr>
                <w:t>Identify vague pronoun references</w:t>
              </w:r>
            </w:hyperlink>
          </w:p>
        </w:tc>
      </w:tr>
      <w:tr w:rsidR="000D6ECD" w14:paraId="4686B6DE" w14:textId="77777777">
        <w:tblPrEx>
          <w:tblBorders>
            <w:top w:val="none" w:sz="0" w:space="0" w:color="auto"/>
          </w:tblBorders>
          <w:tblCellMar>
            <w:top w:w="0" w:type="dxa"/>
            <w:bottom w:w="0" w:type="dxa"/>
          </w:tblCellMar>
        </w:tblPrEx>
        <w:tc>
          <w:tcPr>
            <w:tcW w:w="459" w:type="dxa"/>
            <w:tcMar>
              <w:right w:w="80" w:type="nil"/>
            </w:tcMar>
          </w:tcPr>
          <w:p w14:paraId="4529AFD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89" w:history="1">
              <w:r>
                <w:rPr>
                  <w:rFonts w:ascii="Verdana" w:hAnsi="Verdana" w:cs="Verdana"/>
                  <w:b/>
                  <w:bCs/>
                  <w:color w:val="0A508C"/>
                  <w:sz w:val="26"/>
                  <w:szCs w:val="26"/>
                </w:rPr>
                <w:t>Z.8</w:t>
              </w:r>
            </w:hyperlink>
          </w:p>
        </w:tc>
        <w:tc>
          <w:tcPr>
            <w:tcW w:w="3974" w:type="dxa"/>
          </w:tcPr>
          <w:p w14:paraId="6B4B65A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90" w:history="1">
              <w:r>
                <w:rPr>
                  <w:rFonts w:ascii="Verdana" w:hAnsi="Verdana" w:cs="Verdana"/>
                  <w:color w:val="2E5611"/>
                  <w:sz w:val="26"/>
                  <w:szCs w:val="26"/>
                </w:rPr>
                <w:t>Identify all of the possible antecedents</w:t>
              </w:r>
            </w:hyperlink>
          </w:p>
        </w:tc>
      </w:tr>
      <w:tr w:rsidR="000D6ECD" w14:paraId="7D12DD5B" w14:textId="77777777">
        <w:tblPrEx>
          <w:tblBorders>
            <w:top w:val="none" w:sz="0" w:space="0" w:color="auto"/>
          </w:tblBorders>
          <w:tblCellMar>
            <w:top w:w="0" w:type="dxa"/>
            <w:bottom w:w="0" w:type="dxa"/>
          </w:tblCellMar>
        </w:tblPrEx>
        <w:tc>
          <w:tcPr>
            <w:tcW w:w="458" w:type="dxa"/>
            <w:tcMar>
              <w:right w:w="80" w:type="nil"/>
            </w:tcMar>
          </w:tcPr>
          <w:p w14:paraId="39223359"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91" w:history="1">
              <w:r>
                <w:rPr>
                  <w:rFonts w:ascii="Verdana" w:hAnsi="Verdana" w:cs="Verdana"/>
                  <w:b/>
                  <w:bCs/>
                  <w:color w:val="0A508C"/>
                  <w:sz w:val="26"/>
                  <w:szCs w:val="26"/>
                </w:rPr>
                <w:t>Z.9</w:t>
              </w:r>
            </w:hyperlink>
          </w:p>
        </w:tc>
        <w:tc>
          <w:tcPr>
            <w:tcW w:w="3974" w:type="dxa"/>
          </w:tcPr>
          <w:p w14:paraId="7018A8DB"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92" w:history="1">
              <w:r>
                <w:rPr>
                  <w:rFonts w:ascii="Verdana" w:hAnsi="Verdana" w:cs="Verdana"/>
                  <w:color w:val="2E5611"/>
                  <w:sz w:val="26"/>
                  <w:szCs w:val="26"/>
                </w:rPr>
                <w:t>Correct inappropriate shifts in pronoun number and person</w:t>
              </w:r>
            </w:hyperlink>
          </w:p>
        </w:tc>
      </w:tr>
      <w:tr w:rsidR="000D6ECD" w14:paraId="2DFD27E7" w14:textId="77777777">
        <w:tblPrEx>
          <w:tblBorders>
            <w:top w:val="none" w:sz="0" w:space="0" w:color="auto"/>
          </w:tblBorders>
          <w:tblCellMar>
            <w:top w:w="0" w:type="dxa"/>
            <w:bottom w:w="0" w:type="dxa"/>
          </w:tblCellMar>
        </w:tblPrEx>
        <w:tc>
          <w:tcPr>
            <w:tcW w:w="655" w:type="dxa"/>
            <w:tcMar>
              <w:right w:w="80" w:type="nil"/>
            </w:tcMar>
          </w:tcPr>
          <w:p w14:paraId="57C2D961"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93" w:history="1">
              <w:r>
                <w:rPr>
                  <w:rFonts w:ascii="Verdana" w:hAnsi="Verdana" w:cs="Verdana"/>
                  <w:b/>
                  <w:bCs/>
                  <w:color w:val="0A508C"/>
                  <w:sz w:val="26"/>
                  <w:szCs w:val="26"/>
                </w:rPr>
                <w:t>CC.3</w:t>
              </w:r>
            </w:hyperlink>
          </w:p>
        </w:tc>
        <w:tc>
          <w:tcPr>
            <w:tcW w:w="3777" w:type="dxa"/>
          </w:tcPr>
          <w:p w14:paraId="691A38A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94" w:history="1">
              <w:r>
                <w:rPr>
                  <w:rFonts w:ascii="Verdana" w:hAnsi="Verdana" w:cs="Verdana"/>
                  <w:color w:val="2E5611"/>
                  <w:sz w:val="26"/>
                  <w:szCs w:val="26"/>
                </w:rPr>
                <w:t>Identify and correct inappropriate shifts in verb tense</w:t>
              </w:r>
            </w:hyperlink>
          </w:p>
        </w:tc>
      </w:tr>
      <w:tr w:rsidR="000D6ECD" w14:paraId="1CD2DDFB" w14:textId="77777777">
        <w:tblPrEx>
          <w:tblBorders>
            <w:top w:val="none" w:sz="0" w:space="0" w:color="auto"/>
          </w:tblBorders>
          <w:tblCellMar>
            <w:top w:w="0" w:type="dxa"/>
            <w:bottom w:w="0" w:type="dxa"/>
          </w:tblCellMar>
        </w:tblPrEx>
        <w:tc>
          <w:tcPr>
            <w:tcW w:w="634" w:type="dxa"/>
            <w:tcMar>
              <w:right w:w="80" w:type="nil"/>
            </w:tcMar>
          </w:tcPr>
          <w:p w14:paraId="63F0A7B3"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95" w:history="1">
              <w:r>
                <w:rPr>
                  <w:rFonts w:ascii="Verdana" w:hAnsi="Verdana" w:cs="Verdana"/>
                  <w:b/>
                  <w:bCs/>
                  <w:color w:val="0A508C"/>
                  <w:sz w:val="26"/>
                  <w:szCs w:val="26"/>
                </w:rPr>
                <w:t>EE.1</w:t>
              </w:r>
            </w:hyperlink>
          </w:p>
        </w:tc>
        <w:tc>
          <w:tcPr>
            <w:tcW w:w="3799" w:type="dxa"/>
          </w:tcPr>
          <w:p w14:paraId="225E759D"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96" w:history="1">
              <w:r>
                <w:rPr>
                  <w:rFonts w:ascii="Verdana" w:hAnsi="Verdana" w:cs="Verdana"/>
                  <w:color w:val="2E5611"/>
                  <w:sz w:val="26"/>
                  <w:szCs w:val="26"/>
                </w:rPr>
                <w:t>Use the correct pair of correlative conjunctions</w:t>
              </w:r>
            </w:hyperlink>
          </w:p>
        </w:tc>
      </w:tr>
      <w:tr w:rsidR="000D6ECD" w14:paraId="26E25A6F" w14:textId="77777777">
        <w:tblPrEx>
          <w:tblBorders>
            <w:top w:val="none" w:sz="0" w:space="0" w:color="auto"/>
          </w:tblBorders>
          <w:tblCellMar>
            <w:top w:w="0" w:type="dxa"/>
            <w:bottom w:w="0" w:type="dxa"/>
          </w:tblCellMar>
        </w:tblPrEx>
        <w:tc>
          <w:tcPr>
            <w:tcW w:w="617" w:type="dxa"/>
            <w:tcMar>
              <w:right w:w="80" w:type="nil"/>
            </w:tcMar>
          </w:tcPr>
          <w:p w14:paraId="609AA6C5"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97" w:history="1">
              <w:r>
                <w:rPr>
                  <w:rFonts w:ascii="Verdana" w:hAnsi="Verdana" w:cs="Verdana"/>
                  <w:b/>
                  <w:bCs/>
                  <w:color w:val="0A508C"/>
                  <w:sz w:val="26"/>
                  <w:szCs w:val="26"/>
                </w:rPr>
                <w:t>FF.1</w:t>
              </w:r>
            </w:hyperlink>
          </w:p>
        </w:tc>
        <w:tc>
          <w:tcPr>
            <w:tcW w:w="3815" w:type="dxa"/>
          </w:tcPr>
          <w:p w14:paraId="27FCC370"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698" w:history="1">
              <w:r>
                <w:rPr>
                  <w:rFonts w:ascii="Verdana" w:hAnsi="Verdana" w:cs="Verdana"/>
                  <w:color w:val="2E5611"/>
                  <w:sz w:val="26"/>
                  <w:szCs w:val="26"/>
                </w:rPr>
                <w:t>Misplaced modifiers with pictures</w:t>
              </w:r>
            </w:hyperlink>
          </w:p>
        </w:tc>
      </w:tr>
      <w:tr w:rsidR="000D6ECD" w14:paraId="2D1A0F17" w14:textId="77777777">
        <w:tblPrEx>
          <w:tblBorders>
            <w:top w:val="none" w:sz="0" w:space="0" w:color="auto"/>
          </w:tblBorders>
          <w:tblCellMar>
            <w:top w:w="0" w:type="dxa"/>
            <w:bottom w:w="0" w:type="dxa"/>
          </w:tblCellMar>
        </w:tblPrEx>
        <w:tc>
          <w:tcPr>
            <w:tcW w:w="617" w:type="dxa"/>
            <w:tcMar>
              <w:right w:w="80" w:type="nil"/>
            </w:tcMar>
          </w:tcPr>
          <w:p w14:paraId="54B41762"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699" w:history="1">
              <w:r>
                <w:rPr>
                  <w:rFonts w:ascii="Verdana" w:hAnsi="Verdana" w:cs="Verdana"/>
                  <w:b/>
                  <w:bCs/>
                  <w:color w:val="0A508C"/>
                  <w:sz w:val="26"/>
                  <w:szCs w:val="26"/>
                </w:rPr>
                <w:t>FF.2</w:t>
              </w:r>
            </w:hyperlink>
          </w:p>
        </w:tc>
        <w:tc>
          <w:tcPr>
            <w:tcW w:w="3815" w:type="dxa"/>
          </w:tcPr>
          <w:p w14:paraId="1BF1FA3F"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700" w:history="1">
              <w:r>
                <w:rPr>
                  <w:rFonts w:ascii="Verdana" w:hAnsi="Verdana" w:cs="Verdana"/>
                  <w:color w:val="2E5611"/>
                  <w:sz w:val="26"/>
                  <w:szCs w:val="26"/>
                </w:rPr>
                <w:t>Select the misplaced or dangling modifier</w:t>
              </w:r>
            </w:hyperlink>
          </w:p>
        </w:tc>
      </w:tr>
      <w:tr w:rsidR="000D6ECD" w14:paraId="2B2E1655" w14:textId="77777777">
        <w:tblPrEx>
          <w:tblCellMar>
            <w:top w:w="0" w:type="dxa"/>
            <w:bottom w:w="0" w:type="dxa"/>
          </w:tblCellMar>
        </w:tblPrEx>
        <w:tc>
          <w:tcPr>
            <w:tcW w:w="617" w:type="dxa"/>
            <w:tcMar>
              <w:right w:w="80" w:type="nil"/>
            </w:tcMar>
          </w:tcPr>
          <w:p w14:paraId="5BC1B4C7"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01" w:history="1">
              <w:r>
                <w:rPr>
                  <w:rFonts w:ascii="Verdana" w:hAnsi="Verdana" w:cs="Verdana"/>
                  <w:b/>
                  <w:bCs/>
                  <w:color w:val="0A508C"/>
                  <w:sz w:val="26"/>
                  <w:szCs w:val="26"/>
                </w:rPr>
                <w:t>FF.3</w:t>
              </w:r>
            </w:hyperlink>
          </w:p>
        </w:tc>
        <w:tc>
          <w:tcPr>
            <w:tcW w:w="3815" w:type="dxa"/>
          </w:tcPr>
          <w:p w14:paraId="314124D0" w14:textId="77777777" w:rsidR="000D6ECD" w:rsidRDefault="000D6ECD">
            <w:pPr>
              <w:widowControl w:val="0"/>
              <w:numPr>
                <w:ilvl w:val="0"/>
                <w:numId w:val="9"/>
              </w:numPr>
              <w:tabs>
                <w:tab w:val="left" w:pos="220"/>
                <w:tab w:val="left" w:pos="720"/>
              </w:tabs>
              <w:autoSpaceDE w:val="0"/>
              <w:autoSpaceDN w:val="0"/>
              <w:adjustRightInd w:val="0"/>
              <w:ind w:hanging="720"/>
              <w:rPr>
                <w:rFonts w:ascii="Verdana" w:hAnsi="Verdana" w:cs="Verdana"/>
                <w:color w:val="2E5611"/>
                <w:kern w:val="1"/>
                <w:sz w:val="26"/>
                <w:szCs w:val="26"/>
              </w:rPr>
            </w:pPr>
            <w:hyperlink r:id="rId2702" w:history="1">
              <w:r>
                <w:rPr>
                  <w:rFonts w:ascii="Verdana" w:hAnsi="Verdana" w:cs="Verdana"/>
                  <w:color w:val="2E5611"/>
                  <w:sz w:val="26"/>
                  <w:szCs w:val="26"/>
                </w:rPr>
                <w:t>Are the modifiers used correctly?</w:t>
              </w:r>
            </w:hyperlink>
          </w:p>
        </w:tc>
      </w:tr>
    </w:tbl>
    <w:p w14:paraId="221B7B65"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2703" w:history="1">
        <w:r>
          <w:rPr>
            <w:rFonts w:ascii="Trebuchet MS" w:hAnsi="Trebuchet MS" w:cs="Trebuchet MS"/>
            <w:b/>
            <w:bCs/>
            <w:color w:val="419904"/>
            <w:sz w:val="40"/>
            <w:szCs w:val="40"/>
          </w:rPr>
          <w:t>Tenth-grade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700"/>
        <w:gridCol w:w="4012"/>
      </w:tblGrid>
      <w:tr w:rsidR="000D6ECD" w14:paraId="65CCFEA8" w14:textId="77777777">
        <w:tblPrEx>
          <w:tblCellMar>
            <w:top w:w="0" w:type="dxa"/>
            <w:bottom w:w="0" w:type="dxa"/>
          </w:tblCellMar>
        </w:tblPrEx>
        <w:tc>
          <w:tcPr>
            <w:tcW w:w="476" w:type="dxa"/>
            <w:tcMar>
              <w:right w:w="80" w:type="nil"/>
            </w:tcMar>
          </w:tcPr>
          <w:p w14:paraId="1359943B"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04" w:history="1">
              <w:r>
                <w:rPr>
                  <w:rFonts w:ascii="Verdana" w:hAnsi="Verdana" w:cs="Verdana"/>
                  <w:b/>
                  <w:bCs/>
                  <w:color w:val="0A508C"/>
                  <w:sz w:val="26"/>
                  <w:szCs w:val="26"/>
                </w:rPr>
                <w:t>B.1</w:t>
              </w:r>
            </w:hyperlink>
          </w:p>
        </w:tc>
        <w:tc>
          <w:tcPr>
            <w:tcW w:w="3510" w:type="dxa"/>
          </w:tcPr>
          <w:p w14:paraId="6E985A4C"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05" w:history="1">
              <w:r>
                <w:rPr>
                  <w:rFonts w:ascii="Verdana" w:hAnsi="Verdana" w:cs="Verdana"/>
                  <w:color w:val="2E5611"/>
                  <w:sz w:val="26"/>
                  <w:szCs w:val="26"/>
                </w:rPr>
                <w:t>Which text is most formal?</w:t>
              </w:r>
            </w:hyperlink>
          </w:p>
        </w:tc>
      </w:tr>
      <w:tr w:rsidR="000D6ECD" w14:paraId="28192DCA" w14:textId="77777777">
        <w:tblPrEx>
          <w:tblBorders>
            <w:top w:val="none" w:sz="0" w:space="0" w:color="auto"/>
          </w:tblBorders>
          <w:tblCellMar>
            <w:top w:w="0" w:type="dxa"/>
            <w:bottom w:w="0" w:type="dxa"/>
          </w:tblCellMar>
        </w:tblPrEx>
        <w:tc>
          <w:tcPr>
            <w:tcW w:w="476" w:type="dxa"/>
            <w:tcMar>
              <w:right w:w="80" w:type="nil"/>
            </w:tcMar>
          </w:tcPr>
          <w:p w14:paraId="0452665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06" w:history="1">
              <w:r>
                <w:rPr>
                  <w:rFonts w:ascii="Verdana" w:hAnsi="Verdana" w:cs="Verdana"/>
                  <w:b/>
                  <w:bCs/>
                  <w:color w:val="0A508C"/>
                  <w:sz w:val="26"/>
                  <w:szCs w:val="26"/>
                </w:rPr>
                <w:t>B.2</w:t>
              </w:r>
            </w:hyperlink>
          </w:p>
        </w:tc>
        <w:tc>
          <w:tcPr>
            <w:tcW w:w="3956" w:type="dxa"/>
          </w:tcPr>
          <w:p w14:paraId="682D2CB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07" w:history="1">
              <w:r>
                <w:rPr>
                  <w:rFonts w:ascii="Verdana" w:hAnsi="Verdana" w:cs="Verdana"/>
                  <w:color w:val="2E5611"/>
                  <w:sz w:val="26"/>
                  <w:szCs w:val="26"/>
                </w:rPr>
                <w:t>Compare passages for subjective and objective tone</w:t>
              </w:r>
            </w:hyperlink>
          </w:p>
        </w:tc>
      </w:tr>
      <w:tr w:rsidR="000D6ECD" w14:paraId="5463BFA5" w14:textId="77777777">
        <w:tblPrEx>
          <w:tblBorders>
            <w:top w:val="none" w:sz="0" w:space="0" w:color="auto"/>
          </w:tblBorders>
          <w:tblCellMar>
            <w:top w:w="0" w:type="dxa"/>
            <w:bottom w:w="0" w:type="dxa"/>
          </w:tblCellMar>
        </w:tblPrEx>
        <w:tc>
          <w:tcPr>
            <w:tcW w:w="476" w:type="dxa"/>
            <w:tcMar>
              <w:right w:w="80" w:type="nil"/>
            </w:tcMar>
          </w:tcPr>
          <w:p w14:paraId="68FE78E5"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08" w:history="1">
              <w:r>
                <w:rPr>
                  <w:rFonts w:ascii="Verdana" w:hAnsi="Verdana" w:cs="Verdana"/>
                  <w:b/>
                  <w:bCs/>
                  <w:color w:val="0A508C"/>
                  <w:sz w:val="26"/>
                  <w:szCs w:val="26"/>
                </w:rPr>
                <w:t>B.3</w:t>
              </w:r>
            </w:hyperlink>
          </w:p>
        </w:tc>
        <w:tc>
          <w:tcPr>
            <w:tcW w:w="3956" w:type="dxa"/>
          </w:tcPr>
          <w:p w14:paraId="0570D338"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09" w:history="1">
              <w:r>
                <w:rPr>
                  <w:rFonts w:ascii="Verdana" w:hAnsi="Verdana" w:cs="Verdana"/>
                  <w:color w:val="2E5611"/>
                  <w:sz w:val="26"/>
                  <w:szCs w:val="26"/>
                </w:rPr>
                <w:t>Identify audience and purpose</w:t>
              </w:r>
            </w:hyperlink>
          </w:p>
        </w:tc>
      </w:tr>
      <w:tr w:rsidR="000D6ECD" w14:paraId="2C9177EF" w14:textId="77777777">
        <w:tblPrEx>
          <w:tblBorders>
            <w:top w:val="none" w:sz="0" w:space="0" w:color="auto"/>
          </w:tblBorders>
          <w:tblCellMar>
            <w:top w:w="0" w:type="dxa"/>
            <w:bottom w:w="0" w:type="dxa"/>
          </w:tblCellMar>
        </w:tblPrEx>
        <w:tc>
          <w:tcPr>
            <w:tcW w:w="476" w:type="dxa"/>
            <w:tcMar>
              <w:right w:w="80" w:type="nil"/>
            </w:tcMar>
          </w:tcPr>
          <w:p w14:paraId="11BBEE8B"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10" w:history="1">
              <w:r>
                <w:rPr>
                  <w:rFonts w:ascii="Verdana" w:hAnsi="Verdana" w:cs="Verdana"/>
                  <w:b/>
                  <w:bCs/>
                  <w:color w:val="0A508C"/>
                  <w:sz w:val="26"/>
                  <w:szCs w:val="26"/>
                </w:rPr>
                <w:t>B.4</w:t>
              </w:r>
            </w:hyperlink>
          </w:p>
        </w:tc>
        <w:tc>
          <w:tcPr>
            <w:tcW w:w="3588" w:type="dxa"/>
          </w:tcPr>
          <w:p w14:paraId="71BAF68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11" w:history="1">
              <w:r>
                <w:rPr>
                  <w:rFonts w:ascii="Verdana" w:hAnsi="Verdana" w:cs="Verdana"/>
                  <w:color w:val="2E5611"/>
                  <w:sz w:val="26"/>
                  <w:szCs w:val="26"/>
                </w:rPr>
                <w:t>Compare passages for tone</w:t>
              </w:r>
            </w:hyperlink>
          </w:p>
        </w:tc>
      </w:tr>
      <w:tr w:rsidR="000D6ECD" w14:paraId="27DFF658" w14:textId="77777777">
        <w:tblPrEx>
          <w:tblBorders>
            <w:top w:val="none" w:sz="0" w:space="0" w:color="auto"/>
          </w:tblBorders>
          <w:tblCellMar>
            <w:top w:w="0" w:type="dxa"/>
            <w:bottom w:w="0" w:type="dxa"/>
          </w:tblCellMar>
        </w:tblPrEx>
        <w:tc>
          <w:tcPr>
            <w:tcW w:w="467" w:type="dxa"/>
            <w:tcMar>
              <w:right w:w="80" w:type="nil"/>
            </w:tcMar>
          </w:tcPr>
          <w:p w14:paraId="63B2D74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12" w:history="1">
              <w:r>
                <w:rPr>
                  <w:rFonts w:ascii="Verdana" w:hAnsi="Verdana" w:cs="Verdana"/>
                  <w:b/>
                  <w:bCs/>
                  <w:color w:val="0A508C"/>
                  <w:sz w:val="26"/>
                  <w:szCs w:val="26"/>
                </w:rPr>
                <w:t>C.1</w:t>
              </w:r>
            </w:hyperlink>
          </w:p>
        </w:tc>
        <w:tc>
          <w:tcPr>
            <w:tcW w:w="3965" w:type="dxa"/>
          </w:tcPr>
          <w:p w14:paraId="5EF99542"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13" w:history="1">
              <w:r>
                <w:rPr>
                  <w:rFonts w:ascii="Verdana" w:hAnsi="Verdana" w:cs="Verdana"/>
                  <w:color w:val="2E5611"/>
                  <w:sz w:val="26"/>
                  <w:szCs w:val="26"/>
                </w:rPr>
                <w:t>Identify the narrative point of view</w:t>
              </w:r>
            </w:hyperlink>
          </w:p>
        </w:tc>
      </w:tr>
      <w:tr w:rsidR="000D6ECD" w14:paraId="017D3D5B" w14:textId="77777777">
        <w:tblPrEx>
          <w:tblBorders>
            <w:top w:val="none" w:sz="0" w:space="0" w:color="auto"/>
          </w:tblBorders>
          <w:tblCellMar>
            <w:top w:w="0" w:type="dxa"/>
            <w:bottom w:w="0" w:type="dxa"/>
          </w:tblCellMar>
        </w:tblPrEx>
        <w:tc>
          <w:tcPr>
            <w:tcW w:w="448" w:type="dxa"/>
            <w:tcMar>
              <w:right w:w="80" w:type="nil"/>
            </w:tcMar>
          </w:tcPr>
          <w:p w14:paraId="55FA60F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14" w:history="1">
              <w:r>
                <w:rPr>
                  <w:rFonts w:ascii="Verdana" w:hAnsi="Verdana" w:cs="Verdana"/>
                  <w:b/>
                  <w:bCs/>
                  <w:color w:val="0A508C"/>
                  <w:sz w:val="26"/>
                  <w:szCs w:val="26"/>
                </w:rPr>
                <w:t>F.1</w:t>
              </w:r>
            </w:hyperlink>
          </w:p>
        </w:tc>
        <w:tc>
          <w:tcPr>
            <w:tcW w:w="3985" w:type="dxa"/>
          </w:tcPr>
          <w:p w14:paraId="0167ADA5"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15" w:history="1">
              <w:r>
                <w:rPr>
                  <w:rFonts w:ascii="Verdana" w:hAnsi="Verdana" w:cs="Verdana"/>
                  <w:color w:val="2E5611"/>
                  <w:sz w:val="26"/>
                  <w:szCs w:val="26"/>
                </w:rPr>
                <w:t>Order topics from broadest to narrowest</w:t>
              </w:r>
            </w:hyperlink>
          </w:p>
        </w:tc>
      </w:tr>
      <w:tr w:rsidR="000D6ECD" w14:paraId="3D7B7057" w14:textId="77777777">
        <w:tblPrEx>
          <w:tblBorders>
            <w:top w:val="none" w:sz="0" w:space="0" w:color="auto"/>
          </w:tblBorders>
          <w:tblCellMar>
            <w:top w:w="0" w:type="dxa"/>
            <w:bottom w:w="0" w:type="dxa"/>
          </w:tblCellMar>
        </w:tblPrEx>
        <w:tc>
          <w:tcPr>
            <w:tcW w:w="448" w:type="dxa"/>
            <w:tcMar>
              <w:right w:w="80" w:type="nil"/>
            </w:tcMar>
          </w:tcPr>
          <w:p w14:paraId="3CA77831"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16" w:history="1">
              <w:r>
                <w:rPr>
                  <w:rFonts w:ascii="Verdana" w:hAnsi="Verdana" w:cs="Verdana"/>
                  <w:b/>
                  <w:bCs/>
                  <w:color w:val="0A508C"/>
                  <w:sz w:val="26"/>
                  <w:szCs w:val="26"/>
                </w:rPr>
                <w:t>F.2</w:t>
              </w:r>
            </w:hyperlink>
          </w:p>
        </w:tc>
        <w:tc>
          <w:tcPr>
            <w:tcW w:w="3985" w:type="dxa"/>
          </w:tcPr>
          <w:p w14:paraId="7FBAD49C"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17" w:history="1">
              <w:r>
                <w:rPr>
                  <w:rFonts w:ascii="Verdana" w:hAnsi="Verdana" w:cs="Verdana"/>
                  <w:color w:val="2E5611"/>
                  <w:sz w:val="26"/>
                  <w:szCs w:val="26"/>
                </w:rPr>
                <w:t>Organize information by main idea</w:t>
              </w:r>
            </w:hyperlink>
          </w:p>
        </w:tc>
      </w:tr>
      <w:tr w:rsidR="000D6ECD" w14:paraId="0DA12300" w14:textId="77777777">
        <w:tblPrEx>
          <w:tblBorders>
            <w:top w:val="none" w:sz="0" w:space="0" w:color="auto"/>
          </w:tblBorders>
          <w:tblCellMar>
            <w:top w:w="0" w:type="dxa"/>
            <w:bottom w:w="0" w:type="dxa"/>
          </w:tblCellMar>
        </w:tblPrEx>
        <w:tc>
          <w:tcPr>
            <w:tcW w:w="489" w:type="dxa"/>
            <w:tcMar>
              <w:right w:w="80" w:type="nil"/>
            </w:tcMar>
          </w:tcPr>
          <w:p w14:paraId="43918343"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18" w:history="1">
              <w:r>
                <w:rPr>
                  <w:rFonts w:ascii="Verdana" w:hAnsi="Verdana" w:cs="Verdana"/>
                  <w:b/>
                  <w:bCs/>
                  <w:color w:val="0A508C"/>
                  <w:sz w:val="26"/>
                  <w:szCs w:val="26"/>
                </w:rPr>
                <w:t>G.1</w:t>
              </w:r>
            </w:hyperlink>
          </w:p>
        </w:tc>
        <w:tc>
          <w:tcPr>
            <w:tcW w:w="3943" w:type="dxa"/>
          </w:tcPr>
          <w:p w14:paraId="40656A05"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19" w:history="1">
              <w:r>
                <w:rPr>
                  <w:rFonts w:ascii="Verdana" w:hAnsi="Verdana" w:cs="Verdana"/>
                  <w:color w:val="2E5611"/>
                  <w:sz w:val="26"/>
                  <w:szCs w:val="26"/>
                </w:rPr>
                <w:t>Choose the topic sentence that best captures the main idea</w:t>
              </w:r>
            </w:hyperlink>
          </w:p>
        </w:tc>
      </w:tr>
      <w:tr w:rsidR="000D6ECD" w14:paraId="669CB9D3" w14:textId="77777777">
        <w:tblPrEx>
          <w:tblBorders>
            <w:top w:val="none" w:sz="0" w:space="0" w:color="auto"/>
          </w:tblBorders>
          <w:tblCellMar>
            <w:top w:w="0" w:type="dxa"/>
            <w:bottom w:w="0" w:type="dxa"/>
          </w:tblCellMar>
        </w:tblPrEx>
        <w:tc>
          <w:tcPr>
            <w:tcW w:w="489" w:type="dxa"/>
            <w:tcMar>
              <w:right w:w="80" w:type="nil"/>
            </w:tcMar>
          </w:tcPr>
          <w:p w14:paraId="79C88107"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20" w:history="1">
              <w:r>
                <w:rPr>
                  <w:rFonts w:ascii="Verdana" w:hAnsi="Verdana" w:cs="Verdana"/>
                  <w:b/>
                  <w:bCs/>
                  <w:color w:val="0A508C"/>
                  <w:sz w:val="26"/>
                  <w:szCs w:val="26"/>
                </w:rPr>
                <w:t>G.2</w:t>
              </w:r>
            </w:hyperlink>
          </w:p>
        </w:tc>
        <w:tc>
          <w:tcPr>
            <w:tcW w:w="3417" w:type="dxa"/>
          </w:tcPr>
          <w:p w14:paraId="1C0AD511"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21" w:history="1">
              <w:r>
                <w:rPr>
                  <w:rFonts w:ascii="Verdana" w:hAnsi="Verdana" w:cs="Verdana"/>
                  <w:color w:val="2E5611"/>
                  <w:sz w:val="26"/>
                  <w:szCs w:val="26"/>
                </w:rPr>
                <w:t>Identify thesis statements</w:t>
              </w:r>
            </w:hyperlink>
          </w:p>
        </w:tc>
      </w:tr>
      <w:tr w:rsidR="000D6ECD" w14:paraId="468D1AFE" w14:textId="77777777">
        <w:tblPrEx>
          <w:tblBorders>
            <w:top w:val="none" w:sz="0" w:space="0" w:color="auto"/>
          </w:tblBorders>
          <w:tblCellMar>
            <w:top w:w="0" w:type="dxa"/>
            <w:bottom w:w="0" w:type="dxa"/>
          </w:tblCellMar>
        </w:tblPrEx>
        <w:tc>
          <w:tcPr>
            <w:tcW w:w="496" w:type="dxa"/>
            <w:tcMar>
              <w:right w:w="80" w:type="nil"/>
            </w:tcMar>
          </w:tcPr>
          <w:p w14:paraId="2591CCE3"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22" w:history="1">
              <w:r>
                <w:rPr>
                  <w:rFonts w:ascii="Verdana" w:hAnsi="Verdana" w:cs="Verdana"/>
                  <w:b/>
                  <w:bCs/>
                  <w:color w:val="0A508C"/>
                  <w:sz w:val="26"/>
                  <w:szCs w:val="26"/>
                </w:rPr>
                <w:t>H.1</w:t>
              </w:r>
            </w:hyperlink>
          </w:p>
        </w:tc>
        <w:tc>
          <w:tcPr>
            <w:tcW w:w="3936" w:type="dxa"/>
          </w:tcPr>
          <w:p w14:paraId="656DF641"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23" w:history="1">
              <w:r>
                <w:rPr>
                  <w:rFonts w:ascii="Verdana" w:hAnsi="Verdana" w:cs="Verdana"/>
                  <w:color w:val="2E5611"/>
                  <w:sz w:val="26"/>
                  <w:szCs w:val="26"/>
                </w:rPr>
                <w:t>Distinguish facts from opinions</w:t>
              </w:r>
            </w:hyperlink>
          </w:p>
        </w:tc>
      </w:tr>
      <w:tr w:rsidR="000D6ECD" w14:paraId="09A59C75" w14:textId="77777777">
        <w:tblPrEx>
          <w:tblBorders>
            <w:top w:val="none" w:sz="0" w:space="0" w:color="auto"/>
          </w:tblBorders>
          <w:tblCellMar>
            <w:top w:w="0" w:type="dxa"/>
            <w:bottom w:w="0" w:type="dxa"/>
          </w:tblCellMar>
        </w:tblPrEx>
        <w:tc>
          <w:tcPr>
            <w:tcW w:w="496" w:type="dxa"/>
            <w:tcMar>
              <w:right w:w="80" w:type="nil"/>
            </w:tcMar>
          </w:tcPr>
          <w:p w14:paraId="2E51540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24" w:history="1">
              <w:r>
                <w:rPr>
                  <w:rFonts w:ascii="Verdana" w:hAnsi="Verdana" w:cs="Verdana"/>
                  <w:b/>
                  <w:bCs/>
                  <w:color w:val="0A508C"/>
                  <w:sz w:val="26"/>
                  <w:szCs w:val="26"/>
                </w:rPr>
                <w:t>H.2</w:t>
              </w:r>
            </w:hyperlink>
          </w:p>
        </w:tc>
        <w:tc>
          <w:tcPr>
            <w:tcW w:w="3936" w:type="dxa"/>
          </w:tcPr>
          <w:p w14:paraId="0111242E"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25" w:history="1">
              <w:r>
                <w:rPr>
                  <w:rFonts w:ascii="Verdana" w:hAnsi="Verdana" w:cs="Verdana"/>
                  <w:color w:val="2E5611"/>
                  <w:sz w:val="26"/>
                  <w:szCs w:val="26"/>
                </w:rPr>
                <w:t>Choose evidence to support a claim</w:t>
              </w:r>
            </w:hyperlink>
          </w:p>
        </w:tc>
      </w:tr>
      <w:tr w:rsidR="000D6ECD" w14:paraId="6D9E8A1A" w14:textId="77777777">
        <w:tblPrEx>
          <w:tblBorders>
            <w:top w:val="none" w:sz="0" w:space="0" w:color="auto"/>
          </w:tblBorders>
          <w:tblCellMar>
            <w:top w:w="0" w:type="dxa"/>
            <w:bottom w:w="0" w:type="dxa"/>
          </w:tblCellMar>
        </w:tblPrEx>
        <w:tc>
          <w:tcPr>
            <w:tcW w:w="496" w:type="dxa"/>
            <w:tcMar>
              <w:right w:w="80" w:type="nil"/>
            </w:tcMar>
          </w:tcPr>
          <w:p w14:paraId="316FDA45"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26" w:history="1">
              <w:r>
                <w:rPr>
                  <w:rFonts w:ascii="Verdana" w:hAnsi="Verdana" w:cs="Verdana"/>
                  <w:b/>
                  <w:bCs/>
                  <w:color w:val="0A508C"/>
                  <w:sz w:val="26"/>
                  <w:szCs w:val="26"/>
                </w:rPr>
                <w:t>H.3</w:t>
              </w:r>
            </w:hyperlink>
          </w:p>
        </w:tc>
        <w:tc>
          <w:tcPr>
            <w:tcW w:w="3936" w:type="dxa"/>
          </w:tcPr>
          <w:p w14:paraId="2B155D0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27" w:history="1">
              <w:r>
                <w:rPr>
                  <w:rFonts w:ascii="Verdana" w:hAnsi="Verdana" w:cs="Verdana"/>
                  <w:color w:val="2E5611"/>
                  <w:sz w:val="26"/>
                  <w:szCs w:val="26"/>
                </w:rPr>
                <w:t>Identify supporting evidence in a text</w:t>
              </w:r>
            </w:hyperlink>
          </w:p>
        </w:tc>
      </w:tr>
      <w:tr w:rsidR="000D6ECD" w14:paraId="7047AB84" w14:textId="77777777">
        <w:tblPrEx>
          <w:tblBorders>
            <w:top w:val="none" w:sz="0" w:space="0" w:color="auto"/>
          </w:tblBorders>
          <w:tblCellMar>
            <w:top w:w="0" w:type="dxa"/>
            <w:bottom w:w="0" w:type="dxa"/>
          </w:tblCellMar>
        </w:tblPrEx>
        <w:tc>
          <w:tcPr>
            <w:tcW w:w="496" w:type="dxa"/>
            <w:tcMar>
              <w:right w:w="80" w:type="nil"/>
            </w:tcMar>
          </w:tcPr>
          <w:p w14:paraId="7625049C"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28" w:history="1">
              <w:r>
                <w:rPr>
                  <w:rFonts w:ascii="Verdana" w:hAnsi="Verdana" w:cs="Verdana"/>
                  <w:b/>
                  <w:bCs/>
                  <w:color w:val="0A508C"/>
                  <w:sz w:val="26"/>
                  <w:szCs w:val="26"/>
                </w:rPr>
                <w:t>H.4</w:t>
              </w:r>
            </w:hyperlink>
          </w:p>
        </w:tc>
        <w:tc>
          <w:tcPr>
            <w:tcW w:w="3936" w:type="dxa"/>
          </w:tcPr>
          <w:p w14:paraId="052ED255"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29" w:history="1">
              <w:r>
                <w:rPr>
                  <w:rFonts w:ascii="Verdana" w:hAnsi="Verdana" w:cs="Verdana"/>
                  <w:color w:val="2E5611"/>
                  <w:sz w:val="26"/>
                  <w:szCs w:val="26"/>
                </w:rPr>
                <w:t>Choose the most appropriate counterclaim for a given claim</w:t>
              </w:r>
            </w:hyperlink>
          </w:p>
        </w:tc>
      </w:tr>
      <w:tr w:rsidR="000D6ECD" w14:paraId="6125EF3A" w14:textId="77777777">
        <w:tblPrEx>
          <w:tblBorders>
            <w:top w:val="none" w:sz="0" w:space="0" w:color="auto"/>
          </w:tblBorders>
          <w:tblCellMar>
            <w:top w:w="0" w:type="dxa"/>
            <w:bottom w:w="0" w:type="dxa"/>
          </w:tblCellMar>
        </w:tblPrEx>
        <w:tc>
          <w:tcPr>
            <w:tcW w:w="496" w:type="dxa"/>
            <w:tcMar>
              <w:right w:w="80" w:type="nil"/>
            </w:tcMar>
          </w:tcPr>
          <w:p w14:paraId="088BE057"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30" w:history="1">
              <w:r>
                <w:rPr>
                  <w:rFonts w:ascii="Verdana" w:hAnsi="Verdana" w:cs="Verdana"/>
                  <w:b/>
                  <w:bCs/>
                  <w:color w:val="0A508C"/>
                  <w:sz w:val="26"/>
                  <w:szCs w:val="26"/>
                </w:rPr>
                <w:t>H.5</w:t>
              </w:r>
            </w:hyperlink>
          </w:p>
        </w:tc>
        <w:tc>
          <w:tcPr>
            <w:tcW w:w="3936" w:type="dxa"/>
          </w:tcPr>
          <w:p w14:paraId="792A26F8"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31" w:history="1">
              <w:r>
                <w:rPr>
                  <w:rFonts w:ascii="Verdana" w:hAnsi="Verdana" w:cs="Verdana"/>
                  <w:color w:val="2E5611"/>
                  <w:sz w:val="26"/>
                  <w:szCs w:val="26"/>
                </w:rPr>
                <w:t>Choose the analysis that logically connects the evidence to the claim</w:t>
              </w:r>
            </w:hyperlink>
          </w:p>
        </w:tc>
      </w:tr>
      <w:tr w:rsidR="000D6ECD" w14:paraId="6A056054" w14:textId="77777777">
        <w:tblPrEx>
          <w:tblBorders>
            <w:top w:val="none" w:sz="0" w:space="0" w:color="auto"/>
          </w:tblBorders>
          <w:tblCellMar>
            <w:top w:w="0" w:type="dxa"/>
            <w:bottom w:w="0" w:type="dxa"/>
          </w:tblCellMar>
        </w:tblPrEx>
        <w:tc>
          <w:tcPr>
            <w:tcW w:w="496" w:type="dxa"/>
            <w:tcMar>
              <w:right w:w="80" w:type="nil"/>
            </w:tcMar>
          </w:tcPr>
          <w:p w14:paraId="07577D15"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32" w:history="1">
              <w:r>
                <w:rPr>
                  <w:rFonts w:ascii="Verdana" w:hAnsi="Verdana" w:cs="Verdana"/>
                  <w:b/>
                  <w:bCs/>
                  <w:color w:val="0A508C"/>
                  <w:sz w:val="26"/>
                  <w:szCs w:val="26"/>
                </w:rPr>
                <w:t>H.6</w:t>
              </w:r>
            </w:hyperlink>
          </w:p>
        </w:tc>
        <w:tc>
          <w:tcPr>
            <w:tcW w:w="3936" w:type="dxa"/>
          </w:tcPr>
          <w:p w14:paraId="42664F84"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33" w:history="1">
              <w:r>
                <w:rPr>
                  <w:rFonts w:ascii="Verdana" w:hAnsi="Verdana" w:cs="Verdana"/>
                  <w:color w:val="2E5611"/>
                  <w:sz w:val="26"/>
                  <w:szCs w:val="26"/>
                </w:rPr>
                <w:t>Transition logically between claims, evidence, analysis, and counterclaims</w:t>
              </w:r>
            </w:hyperlink>
          </w:p>
        </w:tc>
      </w:tr>
      <w:tr w:rsidR="000D6ECD" w14:paraId="75BFBADD" w14:textId="77777777">
        <w:tblPrEx>
          <w:tblBorders>
            <w:top w:val="none" w:sz="0" w:space="0" w:color="auto"/>
          </w:tblBorders>
          <w:tblCellMar>
            <w:top w:w="0" w:type="dxa"/>
            <w:bottom w:w="0" w:type="dxa"/>
          </w:tblCellMar>
        </w:tblPrEx>
        <w:tc>
          <w:tcPr>
            <w:tcW w:w="496" w:type="dxa"/>
            <w:tcMar>
              <w:right w:w="80" w:type="nil"/>
            </w:tcMar>
          </w:tcPr>
          <w:p w14:paraId="6B4D6D80"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34" w:history="1">
              <w:r>
                <w:rPr>
                  <w:rFonts w:ascii="Verdana" w:hAnsi="Verdana" w:cs="Verdana"/>
                  <w:b/>
                  <w:bCs/>
                  <w:color w:val="0A508C"/>
                  <w:sz w:val="26"/>
                  <w:szCs w:val="26"/>
                </w:rPr>
                <w:t>H.7</w:t>
              </w:r>
            </w:hyperlink>
          </w:p>
        </w:tc>
        <w:tc>
          <w:tcPr>
            <w:tcW w:w="3047" w:type="dxa"/>
          </w:tcPr>
          <w:p w14:paraId="146EB26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35" w:history="1">
              <w:r>
                <w:rPr>
                  <w:rFonts w:ascii="Verdana" w:hAnsi="Verdana" w:cs="Verdana"/>
                  <w:color w:val="2E5611"/>
                  <w:sz w:val="26"/>
                  <w:szCs w:val="26"/>
                </w:rPr>
                <w:t>Classify logical fallacies</w:t>
              </w:r>
            </w:hyperlink>
          </w:p>
        </w:tc>
      </w:tr>
      <w:tr w:rsidR="000D6ECD" w14:paraId="3A81E7CD" w14:textId="77777777">
        <w:tblPrEx>
          <w:tblBorders>
            <w:top w:val="none" w:sz="0" w:space="0" w:color="auto"/>
          </w:tblBorders>
          <w:tblCellMar>
            <w:top w:w="0" w:type="dxa"/>
            <w:bottom w:w="0" w:type="dxa"/>
          </w:tblCellMar>
        </w:tblPrEx>
        <w:tc>
          <w:tcPr>
            <w:tcW w:w="420" w:type="dxa"/>
            <w:tcMar>
              <w:right w:w="80" w:type="nil"/>
            </w:tcMar>
          </w:tcPr>
          <w:p w14:paraId="5770A420"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36" w:history="1">
              <w:r>
                <w:rPr>
                  <w:rFonts w:ascii="Verdana" w:hAnsi="Verdana" w:cs="Verdana"/>
                  <w:b/>
                  <w:bCs/>
                  <w:color w:val="0A508C"/>
                  <w:sz w:val="26"/>
                  <w:szCs w:val="26"/>
                </w:rPr>
                <w:t>I.1</w:t>
              </w:r>
            </w:hyperlink>
          </w:p>
        </w:tc>
        <w:tc>
          <w:tcPr>
            <w:tcW w:w="4012" w:type="dxa"/>
          </w:tcPr>
          <w:p w14:paraId="17553293"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37" w:history="1">
              <w:r>
                <w:rPr>
                  <w:rFonts w:ascii="Verdana" w:hAnsi="Verdana" w:cs="Verdana"/>
                  <w:color w:val="2E5611"/>
                  <w:sz w:val="26"/>
                  <w:szCs w:val="26"/>
                </w:rPr>
                <w:t>Identify appeals to ethos, pathos, and logos in advertisements</w:t>
              </w:r>
            </w:hyperlink>
          </w:p>
        </w:tc>
      </w:tr>
      <w:tr w:rsidR="000D6ECD" w14:paraId="2799B3E8" w14:textId="77777777">
        <w:tblPrEx>
          <w:tblBorders>
            <w:top w:val="none" w:sz="0" w:space="0" w:color="auto"/>
          </w:tblBorders>
          <w:tblCellMar>
            <w:top w:w="0" w:type="dxa"/>
            <w:bottom w:w="0" w:type="dxa"/>
          </w:tblCellMar>
        </w:tblPrEx>
        <w:tc>
          <w:tcPr>
            <w:tcW w:w="420" w:type="dxa"/>
            <w:tcMar>
              <w:right w:w="80" w:type="nil"/>
            </w:tcMar>
          </w:tcPr>
          <w:p w14:paraId="24A6785E"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38" w:history="1">
              <w:r>
                <w:rPr>
                  <w:rFonts w:ascii="Verdana" w:hAnsi="Verdana" w:cs="Verdana"/>
                  <w:b/>
                  <w:bCs/>
                  <w:color w:val="0A508C"/>
                  <w:sz w:val="26"/>
                  <w:szCs w:val="26"/>
                </w:rPr>
                <w:t>I.2</w:t>
              </w:r>
            </w:hyperlink>
          </w:p>
        </w:tc>
        <w:tc>
          <w:tcPr>
            <w:tcW w:w="4012" w:type="dxa"/>
          </w:tcPr>
          <w:p w14:paraId="2164804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39" w:history="1">
              <w:r>
                <w:rPr>
                  <w:rFonts w:ascii="Verdana" w:hAnsi="Verdana" w:cs="Verdana"/>
                  <w:color w:val="2E5611"/>
                  <w:sz w:val="26"/>
                  <w:szCs w:val="26"/>
                </w:rPr>
                <w:t>Use appeals to ethos, pathos, and logos in persuasive writing</w:t>
              </w:r>
            </w:hyperlink>
          </w:p>
        </w:tc>
      </w:tr>
      <w:tr w:rsidR="000D6ECD" w14:paraId="6187783E" w14:textId="77777777">
        <w:tblPrEx>
          <w:tblBorders>
            <w:top w:val="none" w:sz="0" w:space="0" w:color="auto"/>
          </w:tblBorders>
          <w:tblCellMar>
            <w:top w:w="0" w:type="dxa"/>
            <w:bottom w:w="0" w:type="dxa"/>
          </w:tblCellMar>
        </w:tblPrEx>
        <w:tc>
          <w:tcPr>
            <w:tcW w:w="423" w:type="dxa"/>
            <w:tcMar>
              <w:right w:w="80" w:type="nil"/>
            </w:tcMar>
          </w:tcPr>
          <w:p w14:paraId="4E9780C8"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40" w:history="1">
              <w:r>
                <w:rPr>
                  <w:rFonts w:ascii="Verdana" w:hAnsi="Verdana" w:cs="Verdana"/>
                  <w:b/>
                  <w:bCs/>
                  <w:color w:val="0A508C"/>
                  <w:sz w:val="26"/>
                  <w:szCs w:val="26"/>
                </w:rPr>
                <w:t>J.1</w:t>
              </w:r>
            </w:hyperlink>
          </w:p>
        </w:tc>
        <w:tc>
          <w:tcPr>
            <w:tcW w:w="2479" w:type="dxa"/>
          </w:tcPr>
          <w:p w14:paraId="253446A9"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41" w:history="1">
              <w:r>
                <w:rPr>
                  <w:rFonts w:ascii="Verdana" w:hAnsi="Verdana" w:cs="Verdana"/>
                  <w:color w:val="2E5611"/>
                  <w:sz w:val="26"/>
                  <w:szCs w:val="26"/>
                </w:rPr>
                <w:t>Use personification</w:t>
              </w:r>
            </w:hyperlink>
          </w:p>
        </w:tc>
      </w:tr>
      <w:tr w:rsidR="000D6ECD" w14:paraId="6D57D514" w14:textId="77777777">
        <w:tblPrEx>
          <w:tblBorders>
            <w:top w:val="none" w:sz="0" w:space="0" w:color="auto"/>
          </w:tblBorders>
          <w:tblCellMar>
            <w:top w:w="0" w:type="dxa"/>
            <w:bottom w:w="0" w:type="dxa"/>
          </w:tblCellMar>
        </w:tblPrEx>
        <w:tc>
          <w:tcPr>
            <w:tcW w:w="479" w:type="dxa"/>
            <w:tcMar>
              <w:right w:w="80" w:type="nil"/>
            </w:tcMar>
          </w:tcPr>
          <w:p w14:paraId="251CBADE"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42" w:history="1">
              <w:r>
                <w:rPr>
                  <w:rFonts w:ascii="Verdana" w:hAnsi="Verdana" w:cs="Verdana"/>
                  <w:b/>
                  <w:bCs/>
                  <w:color w:val="0A508C"/>
                  <w:sz w:val="26"/>
                  <w:szCs w:val="26"/>
                </w:rPr>
                <w:t>K.1</w:t>
              </w:r>
            </w:hyperlink>
          </w:p>
        </w:tc>
        <w:tc>
          <w:tcPr>
            <w:tcW w:w="3953" w:type="dxa"/>
          </w:tcPr>
          <w:p w14:paraId="5A39900B"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43" w:history="1">
              <w:r>
                <w:rPr>
                  <w:rFonts w:ascii="Verdana" w:hAnsi="Verdana" w:cs="Verdana"/>
                  <w:color w:val="2E5611"/>
                  <w:sz w:val="26"/>
                  <w:szCs w:val="26"/>
                </w:rPr>
                <w:t>Transitions with conjunctive adverbs</w:t>
              </w:r>
            </w:hyperlink>
          </w:p>
        </w:tc>
      </w:tr>
      <w:tr w:rsidR="000D6ECD" w14:paraId="4F8368F9" w14:textId="77777777">
        <w:tblPrEx>
          <w:tblBorders>
            <w:top w:val="none" w:sz="0" w:space="0" w:color="auto"/>
          </w:tblBorders>
          <w:tblCellMar>
            <w:top w:w="0" w:type="dxa"/>
            <w:bottom w:w="0" w:type="dxa"/>
          </w:tblCellMar>
        </w:tblPrEx>
        <w:tc>
          <w:tcPr>
            <w:tcW w:w="479" w:type="dxa"/>
            <w:tcMar>
              <w:right w:w="80" w:type="nil"/>
            </w:tcMar>
          </w:tcPr>
          <w:p w14:paraId="5D964D5C"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44" w:history="1">
              <w:r>
                <w:rPr>
                  <w:rFonts w:ascii="Verdana" w:hAnsi="Verdana" w:cs="Verdana"/>
                  <w:b/>
                  <w:bCs/>
                  <w:color w:val="0A508C"/>
                  <w:sz w:val="26"/>
                  <w:szCs w:val="26"/>
                </w:rPr>
                <w:t>K.2</w:t>
              </w:r>
            </w:hyperlink>
          </w:p>
        </w:tc>
        <w:tc>
          <w:tcPr>
            <w:tcW w:w="3953" w:type="dxa"/>
          </w:tcPr>
          <w:p w14:paraId="6A22AE3E"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45" w:history="1">
              <w:r>
                <w:rPr>
                  <w:rFonts w:ascii="Verdana" w:hAnsi="Verdana" w:cs="Verdana"/>
                  <w:color w:val="2E5611"/>
                  <w:sz w:val="26"/>
                  <w:szCs w:val="26"/>
                </w:rPr>
                <w:t>Avoid double, illogical, and unclear comparisons</w:t>
              </w:r>
            </w:hyperlink>
          </w:p>
        </w:tc>
      </w:tr>
      <w:tr w:rsidR="000D6ECD" w14:paraId="5C1EBEF4" w14:textId="77777777">
        <w:tblPrEx>
          <w:tblBorders>
            <w:top w:val="none" w:sz="0" w:space="0" w:color="auto"/>
          </w:tblBorders>
          <w:tblCellMar>
            <w:top w:w="0" w:type="dxa"/>
            <w:bottom w:w="0" w:type="dxa"/>
          </w:tblCellMar>
        </w:tblPrEx>
        <w:tc>
          <w:tcPr>
            <w:tcW w:w="479" w:type="dxa"/>
            <w:tcMar>
              <w:right w:w="80" w:type="nil"/>
            </w:tcMar>
          </w:tcPr>
          <w:p w14:paraId="7F5EFA3C"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46" w:history="1">
              <w:r>
                <w:rPr>
                  <w:rFonts w:ascii="Verdana" w:hAnsi="Verdana" w:cs="Verdana"/>
                  <w:b/>
                  <w:bCs/>
                  <w:color w:val="0A508C"/>
                  <w:sz w:val="26"/>
                  <w:szCs w:val="26"/>
                </w:rPr>
                <w:t>K.3</w:t>
              </w:r>
            </w:hyperlink>
          </w:p>
        </w:tc>
        <w:tc>
          <w:tcPr>
            <w:tcW w:w="3953" w:type="dxa"/>
          </w:tcPr>
          <w:p w14:paraId="79B2D192"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47" w:history="1">
              <w:r>
                <w:rPr>
                  <w:rFonts w:ascii="Verdana" w:hAnsi="Verdana" w:cs="Verdana"/>
                  <w:color w:val="2E5611"/>
                  <w:sz w:val="26"/>
                  <w:szCs w:val="26"/>
                </w:rPr>
                <w:t>Identify sentences with parallel structure</w:t>
              </w:r>
            </w:hyperlink>
          </w:p>
        </w:tc>
      </w:tr>
      <w:tr w:rsidR="000D6ECD" w14:paraId="66783356" w14:textId="77777777">
        <w:tblPrEx>
          <w:tblBorders>
            <w:top w:val="none" w:sz="0" w:space="0" w:color="auto"/>
          </w:tblBorders>
          <w:tblCellMar>
            <w:top w:w="0" w:type="dxa"/>
            <w:bottom w:w="0" w:type="dxa"/>
          </w:tblCellMar>
        </w:tblPrEx>
        <w:tc>
          <w:tcPr>
            <w:tcW w:w="479" w:type="dxa"/>
            <w:tcMar>
              <w:right w:w="80" w:type="nil"/>
            </w:tcMar>
          </w:tcPr>
          <w:p w14:paraId="22908CA8"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48" w:history="1">
              <w:r>
                <w:rPr>
                  <w:rFonts w:ascii="Verdana" w:hAnsi="Verdana" w:cs="Verdana"/>
                  <w:b/>
                  <w:bCs/>
                  <w:color w:val="0A508C"/>
                  <w:sz w:val="26"/>
                  <w:szCs w:val="26"/>
                </w:rPr>
                <w:t>K.4</w:t>
              </w:r>
            </w:hyperlink>
          </w:p>
        </w:tc>
        <w:tc>
          <w:tcPr>
            <w:tcW w:w="2795" w:type="dxa"/>
          </w:tcPr>
          <w:p w14:paraId="1E70BFBB"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49" w:history="1">
              <w:r>
                <w:rPr>
                  <w:rFonts w:ascii="Verdana" w:hAnsi="Verdana" w:cs="Verdana"/>
                  <w:color w:val="2E5611"/>
                  <w:sz w:val="26"/>
                  <w:szCs w:val="26"/>
                </w:rPr>
                <w:t>Use parallel structure</w:t>
              </w:r>
            </w:hyperlink>
          </w:p>
        </w:tc>
      </w:tr>
      <w:tr w:rsidR="000D6ECD" w14:paraId="747AAFB2" w14:textId="77777777">
        <w:tblPrEx>
          <w:tblBorders>
            <w:top w:val="none" w:sz="0" w:space="0" w:color="auto"/>
          </w:tblBorders>
          <w:tblCellMar>
            <w:top w:w="0" w:type="dxa"/>
            <w:bottom w:w="0" w:type="dxa"/>
          </w:tblCellMar>
        </w:tblPrEx>
        <w:tc>
          <w:tcPr>
            <w:tcW w:w="479" w:type="dxa"/>
            <w:tcMar>
              <w:right w:w="80" w:type="nil"/>
            </w:tcMar>
          </w:tcPr>
          <w:p w14:paraId="2C56523F"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50" w:history="1">
              <w:r>
                <w:rPr>
                  <w:rFonts w:ascii="Verdana" w:hAnsi="Verdana" w:cs="Verdana"/>
                  <w:b/>
                  <w:bCs/>
                  <w:color w:val="0A508C"/>
                  <w:sz w:val="26"/>
                  <w:szCs w:val="26"/>
                </w:rPr>
                <w:t>K.5</w:t>
              </w:r>
            </w:hyperlink>
          </w:p>
        </w:tc>
        <w:tc>
          <w:tcPr>
            <w:tcW w:w="3953" w:type="dxa"/>
          </w:tcPr>
          <w:p w14:paraId="069DF2D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51" w:history="1">
              <w:r>
                <w:rPr>
                  <w:rFonts w:ascii="Verdana" w:hAnsi="Verdana" w:cs="Verdana"/>
                  <w:color w:val="2E5611"/>
                  <w:sz w:val="26"/>
                  <w:szCs w:val="26"/>
                </w:rPr>
                <w:t>Remove redundant words or phrases</w:t>
              </w:r>
            </w:hyperlink>
          </w:p>
        </w:tc>
      </w:tr>
      <w:tr w:rsidR="000D6ECD" w14:paraId="5200ADA2" w14:textId="77777777">
        <w:tblPrEx>
          <w:tblBorders>
            <w:top w:val="none" w:sz="0" w:space="0" w:color="auto"/>
          </w:tblBorders>
          <w:tblCellMar>
            <w:top w:w="0" w:type="dxa"/>
            <w:bottom w:w="0" w:type="dxa"/>
          </w:tblCellMar>
        </w:tblPrEx>
        <w:tc>
          <w:tcPr>
            <w:tcW w:w="444" w:type="dxa"/>
            <w:tcMar>
              <w:right w:w="80" w:type="nil"/>
            </w:tcMar>
          </w:tcPr>
          <w:p w14:paraId="21B32E5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52" w:history="1">
              <w:r>
                <w:rPr>
                  <w:rFonts w:ascii="Verdana" w:hAnsi="Verdana" w:cs="Verdana"/>
                  <w:b/>
                  <w:bCs/>
                  <w:color w:val="0A508C"/>
                  <w:sz w:val="26"/>
                  <w:szCs w:val="26"/>
                </w:rPr>
                <w:t>L.1</w:t>
              </w:r>
            </w:hyperlink>
          </w:p>
        </w:tc>
        <w:tc>
          <w:tcPr>
            <w:tcW w:w="3988" w:type="dxa"/>
          </w:tcPr>
          <w:p w14:paraId="720557A8"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53" w:history="1">
              <w:r>
                <w:rPr>
                  <w:rFonts w:ascii="Verdana" w:hAnsi="Verdana" w:cs="Verdana"/>
                  <w:color w:val="2E5611"/>
                  <w:sz w:val="26"/>
                  <w:szCs w:val="26"/>
                </w:rPr>
                <w:t>Identify active and passive voice</w:t>
              </w:r>
            </w:hyperlink>
          </w:p>
        </w:tc>
      </w:tr>
      <w:tr w:rsidR="000D6ECD" w14:paraId="5340CCF0" w14:textId="77777777">
        <w:tblPrEx>
          <w:tblBorders>
            <w:top w:val="none" w:sz="0" w:space="0" w:color="auto"/>
          </w:tblBorders>
          <w:tblCellMar>
            <w:top w:w="0" w:type="dxa"/>
            <w:bottom w:w="0" w:type="dxa"/>
          </w:tblCellMar>
        </w:tblPrEx>
        <w:tc>
          <w:tcPr>
            <w:tcW w:w="444" w:type="dxa"/>
            <w:tcMar>
              <w:right w:w="80" w:type="nil"/>
            </w:tcMar>
          </w:tcPr>
          <w:p w14:paraId="7F120560"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54" w:history="1">
              <w:r>
                <w:rPr>
                  <w:rFonts w:ascii="Verdana" w:hAnsi="Verdana" w:cs="Verdana"/>
                  <w:b/>
                  <w:bCs/>
                  <w:color w:val="0A508C"/>
                  <w:sz w:val="26"/>
                  <w:szCs w:val="26"/>
                </w:rPr>
                <w:t>L.2</w:t>
              </w:r>
            </w:hyperlink>
          </w:p>
        </w:tc>
        <w:tc>
          <w:tcPr>
            <w:tcW w:w="3988" w:type="dxa"/>
          </w:tcPr>
          <w:p w14:paraId="716538CC"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55" w:history="1">
              <w:r>
                <w:rPr>
                  <w:rFonts w:ascii="Verdana" w:hAnsi="Verdana" w:cs="Verdana"/>
                  <w:color w:val="2E5611"/>
                  <w:sz w:val="26"/>
                  <w:szCs w:val="26"/>
                </w:rPr>
                <w:t>Rewrite the sentence in active voice</w:t>
              </w:r>
            </w:hyperlink>
          </w:p>
        </w:tc>
      </w:tr>
      <w:tr w:rsidR="000D6ECD" w14:paraId="6EDBE9B7" w14:textId="77777777">
        <w:tblPrEx>
          <w:tblBorders>
            <w:top w:val="none" w:sz="0" w:space="0" w:color="auto"/>
          </w:tblBorders>
          <w:tblCellMar>
            <w:top w:w="0" w:type="dxa"/>
            <w:bottom w:w="0" w:type="dxa"/>
          </w:tblCellMar>
        </w:tblPrEx>
        <w:tc>
          <w:tcPr>
            <w:tcW w:w="525" w:type="dxa"/>
            <w:tcMar>
              <w:right w:w="80" w:type="nil"/>
            </w:tcMar>
          </w:tcPr>
          <w:p w14:paraId="78030380"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56" w:history="1">
              <w:r>
                <w:rPr>
                  <w:rFonts w:ascii="Verdana" w:hAnsi="Verdana" w:cs="Verdana"/>
                  <w:b/>
                  <w:bCs/>
                  <w:color w:val="0A508C"/>
                  <w:sz w:val="26"/>
                  <w:szCs w:val="26"/>
                </w:rPr>
                <w:t>M.1</w:t>
              </w:r>
            </w:hyperlink>
          </w:p>
        </w:tc>
        <w:tc>
          <w:tcPr>
            <w:tcW w:w="3907" w:type="dxa"/>
          </w:tcPr>
          <w:p w14:paraId="26AA506B"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57" w:history="1">
              <w:r>
                <w:rPr>
                  <w:rFonts w:ascii="Verdana" w:hAnsi="Verdana" w:cs="Verdana"/>
                  <w:color w:val="2E5611"/>
                  <w:sz w:val="26"/>
                  <w:szCs w:val="26"/>
                </w:rPr>
                <w:t>Use the correct frequently confused word</w:t>
              </w:r>
            </w:hyperlink>
          </w:p>
        </w:tc>
      </w:tr>
      <w:tr w:rsidR="000D6ECD" w14:paraId="5E595090" w14:textId="77777777">
        <w:tblPrEx>
          <w:tblBorders>
            <w:top w:val="none" w:sz="0" w:space="0" w:color="auto"/>
          </w:tblBorders>
          <w:tblCellMar>
            <w:top w:w="0" w:type="dxa"/>
            <w:bottom w:w="0" w:type="dxa"/>
          </w:tblCellMar>
        </w:tblPrEx>
        <w:tc>
          <w:tcPr>
            <w:tcW w:w="525" w:type="dxa"/>
            <w:tcMar>
              <w:right w:w="80" w:type="nil"/>
            </w:tcMar>
          </w:tcPr>
          <w:p w14:paraId="05A21150"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58" w:history="1">
              <w:r>
                <w:rPr>
                  <w:rFonts w:ascii="Verdana" w:hAnsi="Verdana" w:cs="Verdana"/>
                  <w:b/>
                  <w:bCs/>
                  <w:color w:val="0A508C"/>
                  <w:sz w:val="26"/>
                  <w:szCs w:val="26"/>
                </w:rPr>
                <w:t>M.2</w:t>
              </w:r>
            </w:hyperlink>
          </w:p>
        </w:tc>
        <w:tc>
          <w:tcPr>
            <w:tcW w:w="3907" w:type="dxa"/>
          </w:tcPr>
          <w:p w14:paraId="357ED90B"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59" w:history="1">
              <w:r>
                <w:rPr>
                  <w:rFonts w:ascii="Verdana" w:hAnsi="Verdana" w:cs="Verdana"/>
                  <w:color w:val="2E5611"/>
                  <w:sz w:val="26"/>
                  <w:szCs w:val="26"/>
                </w:rPr>
                <w:t>Identify and correct errors with frequently confused words</w:t>
              </w:r>
            </w:hyperlink>
          </w:p>
        </w:tc>
      </w:tr>
      <w:tr w:rsidR="000D6ECD" w14:paraId="30973839" w14:textId="77777777">
        <w:tblPrEx>
          <w:tblBorders>
            <w:top w:val="none" w:sz="0" w:space="0" w:color="auto"/>
          </w:tblBorders>
          <w:tblCellMar>
            <w:top w:w="0" w:type="dxa"/>
            <w:bottom w:w="0" w:type="dxa"/>
          </w:tblCellMar>
        </w:tblPrEx>
        <w:tc>
          <w:tcPr>
            <w:tcW w:w="525" w:type="dxa"/>
            <w:tcMar>
              <w:right w:w="80" w:type="nil"/>
            </w:tcMar>
          </w:tcPr>
          <w:p w14:paraId="23748EC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60" w:history="1">
              <w:r>
                <w:rPr>
                  <w:rFonts w:ascii="Verdana" w:hAnsi="Verdana" w:cs="Verdana"/>
                  <w:b/>
                  <w:bCs/>
                  <w:color w:val="0A508C"/>
                  <w:sz w:val="26"/>
                  <w:szCs w:val="26"/>
                </w:rPr>
                <w:t>M.3</w:t>
              </w:r>
            </w:hyperlink>
          </w:p>
        </w:tc>
        <w:tc>
          <w:tcPr>
            <w:tcW w:w="3907" w:type="dxa"/>
          </w:tcPr>
          <w:p w14:paraId="49969321"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61" w:history="1">
              <w:r>
                <w:rPr>
                  <w:rFonts w:ascii="Verdana" w:hAnsi="Verdana" w:cs="Verdana"/>
                  <w:color w:val="2E5611"/>
                  <w:sz w:val="26"/>
                  <w:szCs w:val="26"/>
                </w:rPr>
                <w:t>Identify and correct errors with frequently confused pronouns and contractions</w:t>
              </w:r>
            </w:hyperlink>
          </w:p>
        </w:tc>
      </w:tr>
      <w:tr w:rsidR="000D6ECD" w14:paraId="2B096857" w14:textId="77777777">
        <w:tblPrEx>
          <w:tblBorders>
            <w:top w:val="none" w:sz="0" w:space="0" w:color="auto"/>
          </w:tblBorders>
          <w:tblCellMar>
            <w:top w:w="0" w:type="dxa"/>
            <w:bottom w:w="0" w:type="dxa"/>
          </w:tblCellMar>
        </w:tblPrEx>
        <w:tc>
          <w:tcPr>
            <w:tcW w:w="525" w:type="dxa"/>
            <w:tcMar>
              <w:right w:w="80" w:type="nil"/>
            </w:tcMar>
          </w:tcPr>
          <w:p w14:paraId="3454B761"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62" w:history="1">
              <w:r>
                <w:rPr>
                  <w:rFonts w:ascii="Verdana" w:hAnsi="Verdana" w:cs="Verdana"/>
                  <w:b/>
                  <w:bCs/>
                  <w:color w:val="0A508C"/>
                  <w:sz w:val="26"/>
                  <w:szCs w:val="26"/>
                </w:rPr>
                <w:t>M.6</w:t>
              </w:r>
            </w:hyperlink>
          </w:p>
        </w:tc>
        <w:tc>
          <w:tcPr>
            <w:tcW w:w="3907" w:type="dxa"/>
          </w:tcPr>
          <w:p w14:paraId="310BC175"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63" w:history="1">
              <w:r>
                <w:rPr>
                  <w:rFonts w:ascii="Verdana" w:hAnsi="Verdana" w:cs="Verdana"/>
                  <w:color w:val="2E5611"/>
                  <w:sz w:val="26"/>
                  <w:szCs w:val="26"/>
                </w:rPr>
                <w:t>Correct errors in everyday use</w:t>
              </w:r>
            </w:hyperlink>
          </w:p>
        </w:tc>
      </w:tr>
      <w:tr w:rsidR="000D6ECD" w14:paraId="39DD4A12" w14:textId="77777777">
        <w:tblPrEx>
          <w:tblBorders>
            <w:top w:val="none" w:sz="0" w:space="0" w:color="auto"/>
          </w:tblBorders>
          <w:tblCellMar>
            <w:top w:w="0" w:type="dxa"/>
            <w:bottom w:w="0" w:type="dxa"/>
          </w:tblCellMar>
        </w:tblPrEx>
        <w:tc>
          <w:tcPr>
            <w:tcW w:w="525" w:type="dxa"/>
            <w:tcMar>
              <w:right w:w="80" w:type="nil"/>
            </w:tcMar>
          </w:tcPr>
          <w:p w14:paraId="22F4AC59"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64" w:history="1">
              <w:r>
                <w:rPr>
                  <w:rFonts w:ascii="Verdana" w:hAnsi="Verdana" w:cs="Verdana"/>
                  <w:b/>
                  <w:bCs/>
                  <w:color w:val="0A508C"/>
                  <w:sz w:val="26"/>
                  <w:szCs w:val="26"/>
                </w:rPr>
                <w:t>M.7</w:t>
              </w:r>
            </w:hyperlink>
          </w:p>
        </w:tc>
        <w:tc>
          <w:tcPr>
            <w:tcW w:w="3904" w:type="dxa"/>
          </w:tcPr>
          <w:p w14:paraId="1F848489"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65" w:history="1">
              <w:r>
                <w:rPr>
                  <w:rFonts w:ascii="Verdana" w:hAnsi="Verdana" w:cs="Verdana"/>
                  <w:color w:val="2E5611"/>
                  <w:sz w:val="26"/>
                  <w:szCs w:val="26"/>
                </w:rPr>
                <w:t>Suggest appropriate revisions</w:t>
              </w:r>
            </w:hyperlink>
          </w:p>
        </w:tc>
      </w:tr>
      <w:tr w:rsidR="000D6ECD" w14:paraId="460D887F" w14:textId="77777777">
        <w:tblPrEx>
          <w:tblBorders>
            <w:top w:val="none" w:sz="0" w:space="0" w:color="auto"/>
          </w:tblBorders>
          <w:tblCellMar>
            <w:top w:w="0" w:type="dxa"/>
            <w:bottom w:w="0" w:type="dxa"/>
          </w:tblCellMar>
        </w:tblPrEx>
        <w:tc>
          <w:tcPr>
            <w:tcW w:w="499" w:type="dxa"/>
            <w:tcMar>
              <w:right w:w="80" w:type="nil"/>
            </w:tcMar>
          </w:tcPr>
          <w:p w14:paraId="796F6742"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66" w:history="1">
              <w:r>
                <w:rPr>
                  <w:rFonts w:ascii="Verdana" w:hAnsi="Verdana" w:cs="Verdana"/>
                  <w:b/>
                  <w:bCs/>
                  <w:color w:val="0A508C"/>
                  <w:sz w:val="26"/>
                  <w:szCs w:val="26"/>
                </w:rPr>
                <w:t>N.4</w:t>
              </w:r>
            </w:hyperlink>
          </w:p>
        </w:tc>
        <w:tc>
          <w:tcPr>
            <w:tcW w:w="3934" w:type="dxa"/>
          </w:tcPr>
          <w:p w14:paraId="41D93D32"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67" w:history="1">
              <w:r>
                <w:rPr>
                  <w:rFonts w:ascii="Verdana" w:hAnsi="Verdana" w:cs="Verdana"/>
                  <w:color w:val="2E5611"/>
                  <w:sz w:val="26"/>
                  <w:szCs w:val="26"/>
                </w:rPr>
                <w:t>Use in-text citations (MLA 7th–8th editions)</w:t>
              </w:r>
            </w:hyperlink>
          </w:p>
        </w:tc>
      </w:tr>
      <w:tr w:rsidR="000D6ECD" w14:paraId="6ADBDCE5" w14:textId="77777777">
        <w:tblPrEx>
          <w:tblBorders>
            <w:top w:val="none" w:sz="0" w:space="0" w:color="auto"/>
          </w:tblBorders>
          <w:tblCellMar>
            <w:top w:w="0" w:type="dxa"/>
            <w:bottom w:w="0" w:type="dxa"/>
          </w:tblCellMar>
        </w:tblPrEx>
        <w:tc>
          <w:tcPr>
            <w:tcW w:w="499" w:type="dxa"/>
            <w:tcMar>
              <w:right w:w="80" w:type="nil"/>
            </w:tcMar>
          </w:tcPr>
          <w:p w14:paraId="103A481B"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68" w:history="1">
              <w:r>
                <w:rPr>
                  <w:rFonts w:ascii="Verdana" w:hAnsi="Verdana" w:cs="Verdana"/>
                  <w:b/>
                  <w:bCs/>
                  <w:color w:val="0A508C"/>
                  <w:sz w:val="26"/>
                  <w:szCs w:val="26"/>
                </w:rPr>
                <w:t>N.5</w:t>
              </w:r>
            </w:hyperlink>
          </w:p>
        </w:tc>
        <w:tc>
          <w:tcPr>
            <w:tcW w:w="2449" w:type="dxa"/>
          </w:tcPr>
          <w:p w14:paraId="26ECF0B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69" w:history="1">
              <w:r>
                <w:rPr>
                  <w:rFonts w:ascii="Verdana" w:hAnsi="Verdana" w:cs="Verdana"/>
                  <w:color w:val="2E5611"/>
                  <w:sz w:val="26"/>
                  <w:szCs w:val="26"/>
                </w:rPr>
                <w:t>Identify plagiarism</w:t>
              </w:r>
            </w:hyperlink>
          </w:p>
        </w:tc>
      </w:tr>
      <w:tr w:rsidR="000D6ECD" w14:paraId="619860A8" w14:textId="77777777">
        <w:tblPrEx>
          <w:tblBorders>
            <w:top w:val="none" w:sz="0" w:space="0" w:color="auto"/>
          </w:tblBorders>
          <w:tblCellMar>
            <w:top w:w="0" w:type="dxa"/>
            <w:bottom w:w="0" w:type="dxa"/>
          </w:tblCellMar>
        </w:tblPrEx>
        <w:tc>
          <w:tcPr>
            <w:tcW w:w="463" w:type="dxa"/>
            <w:tcMar>
              <w:right w:w="80" w:type="nil"/>
            </w:tcMar>
          </w:tcPr>
          <w:p w14:paraId="0FB6286B"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70" w:history="1">
              <w:r>
                <w:rPr>
                  <w:rFonts w:ascii="Verdana" w:hAnsi="Verdana" w:cs="Verdana"/>
                  <w:b/>
                  <w:bCs/>
                  <w:color w:val="0A508C"/>
                  <w:sz w:val="26"/>
                  <w:szCs w:val="26"/>
                </w:rPr>
                <w:t>S.1</w:t>
              </w:r>
            </w:hyperlink>
          </w:p>
        </w:tc>
        <w:tc>
          <w:tcPr>
            <w:tcW w:w="3969" w:type="dxa"/>
          </w:tcPr>
          <w:p w14:paraId="5A3941A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71" w:history="1">
              <w:r>
                <w:rPr>
                  <w:rFonts w:ascii="Verdana" w:hAnsi="Verdana" w:cs="Verdana"/>
                  <w:color w:val="2E5611"/>
                  <w:sz w:val="26"/>
                  <w:szCs w:val="26"/>
                </w:rPr>
                <w:t>Choose the word whose connotation and denotation best match the sentence</w:t>
              </w:r>
            </w:hyperlink>
          </w:p>
        </w:tc>
      </w:tr>
      <w:tr w:rsidR="000D6ECD" w14:paraId="7496A112" w14:textId="77777777">
        <w:tblPrEx>
          <w:tblBorders>
            <w:top w:val="none" w:sz="0" w:space="0" w:color="auto"/>
          </w:tblBorders>
          <w:tblCellMar>
            <w:top w:w="0" w:type="dxa"/>
            <w:bottom w:w="0" w:type="dxa"/>
          </w:tblCellMar>
        </w:tblPrEx>
        <w:tc>
          <w:tcPr>
            <w:tcW w:w="463" w:type="dxa"/>
            <w:tcMar>
              <w:right w:w="80" w:type="nil"/>
            </w:tcMar>
          </w:tcPr>
          <w:p w14:paraId="2DC107B1"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72" w:history="1">
              <w:r>
                <w:rPr>
                  <w:rFonts w:ascii="Verdana" w:hAnsi="Verdana" w:cs="Verdana"/>
                  <w:b/>
                  <w:bCs/>
                  <w:color w:val="0A508C"/>
                  <w:sz w:val="26"/>
                  <w:szCs w:val="26"/>
                </w:rPr>
                <w:t>S.2</w:t>
              </w:r>
            </w:hyperlink>
          </w:p>
        </w:tc>
        <w:tc>
          <w:tcPr>
            <w:tcW w:w="3969" w:type="dxa"/>
          </w:tcPr>
          <w:p w14:paraId="6150D20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73" w:history="1">
              <w:r>
                <w:rPr>
                  <w:rFonts w:ascii="Verdana" w:hAnsi="Verdana" w:cs="Verdana"/>
                  <w:color w:val="2E5611"/>
                  <w:sz w:val="26"/>
                  <w:szCs w:val="26"/>
                </w:rPr>
                <w:t>Use words accurately and precisely</w:t>
              </w:r>
            </w:hyperlink>
          </w:p>
        </w:tc>
      </w:tr>
      <w:tr w:rsidR="000D6ECD" w14:paraId="4C0BAE37" w14:textId="77777777">
        <w:tblPrEx>
          <w:tblBorders>
            <w:top w:val="none" w:sz="0" w:space="0" w:color="auto"/>
          </w:tblBorders>
          <w:tblCellMar>
            <w:top w:w="0" w:type="dxa"/>
            <w:bottom w:w="0" w:type="dxa"/>
          </w:tblCellMar>
        </w:tblPrEx>
        <w:tc>
          <w:tcPr>
            <w:tcW w:w="463" w:type="dxa"/>
            <w:tcMar>
              <w:right w:w="80" w:type="nil"/>
            </w:tcMar>
          </w:tcPr>
          <w:p w14:paraId="51AE2EC4"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74" w:history="1">
              <w:r>
                <w:rPr>
                  <w:rFonts w:ascii="Verdana" w:hAnsi="Verdana" w:cs="Verdana"/>
                  <w:b/>
                  <w:bCs/>
                  <w:color w:val="0A508C"/>
                  <w:sz w:val="26"/>
                  <w:szCs w:val="26"/>
                </w:rPr>
                <w:t>S.3</w:t>
              </w:r>
            </w:hyperlink>
          </w:p>
        </w:tc>
        <w:tc>
          <w:tcPr>
            <w:tcW w:w="3969" w:type="dxa"/>
          </w:tcPr>
          <w:p w14:paraId="2244FF87"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75" w:history="1">
              <w:r>
                <w:rPr>
                  <w:rFonts w:ascii="Verdana" w:hAnsi="Verdana" w:cs="Verdana"/>
                  <w:color w:val="2E5611"/>
                  <w:sz w:val="26"/>
                  <w:szCs w:val="26"/>
                </w:rPr>
                <w:t>Replace words using a thesaurus</w:t>
              </w:r>
            </w:hyperlink>
          </w:p>
        </w:tc>
      </w:tr>
      <w:tr w:rsidR="000D6ECD" w14:paraId="77E1F8DB" w14:textId="77777777">
        <w:tblPrEx>
          <w:tblBorders>
            <w:top w:val="none" w:sz="0" w:space="0" w:color="auto"/>
          </w:tblBorders>
          <w:tblCellMar>
            <w:top w:w="0" w:type="dxa"/>
            <w:bottom w:w="0" w:type="dxa"/>
          </w:tblCellMar>
        </w:tblPrEx>
        <w:tc>
          <w:tcPr>
            <w:tcW w:w="463" w:type="dxa"/>
            <w:tcMar>
              <w:right w:w="80" w:type="nil"/>
            </w:tcMar>
          </w:tcPr>
          <w:p w14:paraId="77275B74"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76" w:history="1">
              <w:r>
                <w:rPr>
                  <w:rFonts w:ascii="Verdana" w:hAnsi="Verdana" w:cs="Verdana"/>
                  <w:b/>
                  <w:bCs/>
                  <w:color w:val="0A508C"/>
                  <w:sz w:val="26"/>
                  <w:szCs w:val="26"/>
                </w:rPr>
                <w:t>S.4</w:t>
              </w:r>
            </w:hyperlink>
          </w:p>
        </w:tc>
        <w:tc>
          <w:tcPr>
            <w:tcW w:w="3969" w:type="dxa"/>
          </w:tcPr>
          <w:p w14:paraId="3BEC6B6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77" w:history="1">
              <w:r>
                <w:rPr>
                  <w:rFonts w:ascii="Verdana" w:hAnsi="Verdana" w:cs="Verdana"/>
                  <w:color w:val="2E5611"/>
                  <w:sz w:val="26"/>
                  <w:szCs w:val="26"/>
                </w:rPr>
                <w:t>Explore words with new or contested usages</w:t>
              </w:r>
            </w:hyperlink>
          </w:p>
        </w:tc>
      </w:tr>
      <w:tr w:rsidR="000D6ECD" w14:paraId="395A8922" w14:textId="77777777">
        <w:tblPrEx>
          <w:tblBorders>
            <w:top w:val="none" w:sz="0" w:space="0" w:color="auto"/>
          </w:tblBorders>
          <w:tblCellMar>
            <w:top w:w="0" w:type="dxa"/>
            <w:bottom w:w="0" w:type="dxa"/>
          </w:tblCellMar>
        </w:tblPrEx>
        <w:tc>
          <w:tcPr>
            <w:tcW w:w="572" w:type="dxa"/>
            <w:tcMar>
              <w:right w:w="80" w:type="nil"/>
            </w:tcMar>
          </w:tcPr>
          <w:p w14:paraId="3314D59B"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78" w:history="1">
              <w:r>
                <w:rPr>
                  <w:rFonts w:ascii="Verdana" w:hAnsi="Verdana" w:cs="Verdana"/>
                  <w:b/>
                  <w:bCs/>
                  <w:color w:val="0A508C"/>
                  <w:sz w:val="26"/>
                  <w:szCs w:val="26"/>
                </w:rPr>
                <w:t>W.2</w:t>
              </w:r>
            </w:hyperlink>
          </w:p>
        </w:tc>
        <w:tc>
          <w:tcPr>
            <w:tcW w:w="3684" w:type="dxa"/>
          </w:tcPr>
          <w:p w14:paraId="41537273"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79" w:history="1">
              <w:r>
                <w:rPr>
                  <w:rFonts w:ascii="Verdana" w:hAnsi="Verdana" w:cs="Verdana"/>
                  <w:color w:val="2E5611"/>
                  <w:sz w:val="26"/>
                  <w:szCs w:val="26"/>
                </w:rPr>
                <w:t>Identify sentence fragments</w:t>
              </w:r>
            </w:hyperlink>
          </w:p>
        </w:tc>
      </w:tr>
      <w:tr w:rsidR="000D6ECD" w14:paraId="62BAF370" w14:textId="77777777">
        <w:tblPrEx>
          <w:tblBorders>
            <w:top w:val="none" w:sz="0" w:space="0" w:color="auto"/>
          </w:tblBorders>
          <w:tblCellMar>
            <w:top w:w="0" w:type="dxa"/>
            <w:bottom w:w="0" w:type="dxa"/>
          </w:tblCellMar>
        </w:tblPrEx>
        <w:tc>
          <w:tcPr>
            <w:tcW w:w="572" w:type="dxa"/>
            <w:tcMar>
              <w:right w:w="80" w:type="nil"/>
            </w:tcMar>
          </w:tcPr>
          <w:p w14:paraId="614BB1A5"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80" w:history="1">
              <w:r>
                <w:rPr>
                  <w:rFonts w:ascii="Verdana" w:hAnsi="Verdana" w:cs="Verdana"/>
                  <w:b/>
                  <w:bCs/>
                  <w:color w:val="0A508C"/>
                  <w:sz w:val="26"/>
                  <w:szCs w:val="26"/>
                </w:rPr>
                <w:t>W.3</w:t>
              </w:r>
            </w:hyperlink>
          </w:p>
        </w:tc>
        <w:tc>
          <w:tcPr>
            <w:tcW w:w="3374" w:type="dxa"/>
          </w:tcPr>
          <w:p w14:paraId="2FEAEE0B"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81" w:history="1">
              <w:r>
                <w:rPr>
                  <w:rFonts w:ascii="Verdana" w:hAnsi="Verdana" w:cs="Verdana"/>
                  <w:color w:val="2E5611"/>
                  <w:sz w:val="26"/>
                  <w:szCs w:val="26"/>
                </w:rPr>
                <w:t>Identify run-on sentences</w:t>
              </w:r>
            </w:hyperlink>
          </w:p>
        </w:tc>
      </w:tr>
      <w:tr w:rsidR="000D6ECD" w14:paraId="11BB324B" w14:textId="77777777">
        <w:tblPrEx>
          <w:tblBorders>
            <w:top w:val="none" w:sz="0" w:space="0" w:color="auto"/>
          </w:tblBorders>
          <w:tblCellMar>
            <w:top w:w="0" w:type="dxa"/>
            <w:bottom w:w="0" w:type="dxa"/>
          </w:tblCellMar>
        </w:tblPrEx>
        <w:tc>
          <w:tcPr>
            <w:tcW w:w="572" w:type="dxa"/>
            <w:tcMar>
              <w:right w:w="80" w:type="nil"/>
            </w:tcMar>
          </w:tcPr>
          <w:p w14:paraId="3919E88E"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82" w:history="1">
              <w:r>
                <w:rPr>
                  <w:rFonts w:ascii="Verdana" w:hAnsi="Verdana" w:cs="Verdana"/>
                  <w:b/>
                  <w:bCs/>
                  <w:color w:val="0A508C"/>
                  <w:sz w:val="26"/>
                  <w:szCs w:val="26"/>
                </w:rPr>
                <w:t>W.4</w:t>
              </w:r>
            </w:hyperlink>
          </w:p>
        </w:tc>
        <w:tc>
          <w:tcPr>
            <w:tcW w:w="3860" w:type="dxa"/>
          </w:tcPr>
          <w:p w14:paraId="31FB536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83" w:history="1">
              <w:r>
                <w:rPr>
                  <w:rFonts w:ascii="Verdana" w:hAnsi="Verdana" w:cs="Verdana"/>
                  <w:color w:val="2E5611"/>
                  <w:sz w:val="26"/>
                  <w:szCs w:val="26"/>
                </w:rPr>
                <w:t>Choose punctuation to avoid fragments and run-ons</w:t>
              </w:r>
            </w:hyperlink>
          </w:p>
        </w:tc>
      </w:tr>
      <w:tr w:rsidR="000D6ECD" w14:paraId="1568E534" w14:textId="77777777">
        <w:tblPrEx>
          <w:tblBorders>
            <w:top w:val="none" w:sz="0" w:space="0" w:color="auto"/>
          </w:tblBorders>
          <w:tblCellMar>
            <w:top w:w="0" w:type="dxa"/>
            <w:bottom w:w="0" w:type="dxa"/>
          </w:tblCellMar>
        </w:tblPrEx>
        <w:tc>
          <w:tcPr>
            <w:tcW w:w="477" w:type="dxa"/>
            <w:tcMar>
              <w:right w:w="80" w:type="nil"/>
            </w:tcMar>
          </w:tcPr>
          <w:p w14:paraId="5585309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84" w:history="1">
              <w:r>
                <w:rPr>
                  <w:rFonts w:ascii="Verdana" w:hAnsi="Verdana" w:cs="Verdana"/>
                  <w:b/>
                  <w:bCs/>
                  <w:color w:val="0A508C"/>
                  <w:sz w:val="26"/>
                  <w:szCs w:val="26"/>
                </w:rPr>
                <w:t>X.6</w:t>
              </w:r>
            </w:hyperlink>
          </w:p>
        </w:tc>
        <w:tc>
          <w:tcPr>
            <w:tcW w:w="3955" w:type="dxa"/>
          </w:tcPr>
          <w:p w14:paraId="71A6571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85" w:history="1">
              <w:r>
                <w:rPr>
                  <w:rFonts w:ascii="Verdana" w:hAnsi="Verdana" w:cs="Verdana"/>
                  <w:color w:val="2E5611"/>
                  <w:sz w:val="26"/>
                  <w:szCs w:val="26"/>
                </w:rPr>
                <w:t>Combine sentences using relative clauses</w:t>
              </w:r>
            </w:hyperlink>
          </w:p>
        </w:tc>
      </w:tr>
      <w:tr w:rsidR="000D6ECD" w14:paraId="6EDE48D8" w14:textId="77777777">
        <w:tblPrEx>
          <w:tblBorders>
            <w:top w:val="none" w:sz="0" w:space="0" w:color="auto"/>
          </w:tblBorders>
          <w:tblCellMar>
            <w:top w:w="0" w:type="dxa"/>
            <w:bottom w:w="0" w:type="dxa"/>
          </w:tblCellMar>
        </w:tblPrEx>
        <w:tc>
          <w:tcPr>
            <w:tcW w:w="458" w:type="dxa"/>
            <w:tcMar>
              <w:right w:w="80" w:type="nil"/>
            </w:tcMar>
          </w:tcPr>
          <w:p w14:paraId="742DC47E"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86" w:history="1">
              <w:r>
                <w:rPr>
                  <w:rFonts w:ascii="Verdana" w:hAnsi="Verdana" w:cs="Verdana"/>
                  <w:b/>
                  <w:bCs/>
                  <w:color w:val="0A508C"/>
                  <w:sz w:val="26"/>
                  <w:szCs w:val="26"/>
                </w:rPr>
                <w:t>Z.7</w:t>
              </w:r>
            </w:hyperlink>
          </w:p>
        </w:tc>
        <w:tc>
          <w:tcPr>
            <w:tcW w:w="3974" w:type="dxa"/>
          </w:tcPr>
          <w:p w14:paraId="1AD8165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87" w:history="1">
              <w:r>
                <w:rPr>
                  <w:rFonts w:ascii="Verdana" w:hAnsi="Verdana" w:cs="Verdana"/>
                  <w:color w:val="2E5611"/>
                  <w:sz w:val="26"/>
                  <w:szCs w:val="26"/>
                </w:rPr>
                <w:t>Identify vague pronoun references</w:t>
              </w:r>
            </w:hyperlink>
          </w:p>
        </w:tc>
      </w:tr>
      <w:tr w:rsidR="000D6ECD" w14:paraId="48FFCA63" w14:textId="77777777">
        <w:tblPrEx>
          <w:tblBorders>
            <w:top w:val="none" w:sz="0" w:space="0" w:color="auto"/>
          </w:tblBorders>
          <w:tblCellMar>
            <w:top w:w="0" w:type="dxa"/>
            <w:bottom w:w="0" w:type="dxa"/>
          </w:tblCellMar>
        </w:tblPrEx>
        <w:tc>
          <w:tcPr>
            <w:tcW w:w="459" w:type="dxa"/>
            <w:tcMar>
              <w:right w:w="80" w:type="nil"/>
            </w:tcMar>
          </w:tcPr>
          <w:p w14:paraId="609D719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88" w:history="1">
              <w:r>
                <w:rPr>
                  <w:rFonts w:ascii="Verdana" w:hAnsi="Verdana" w:cs="Verdana"/>
                  <w:b/>
                  <w:bCs/>
                  <w:color w:val="0A508C"/>
                  <w:sz w:val="26"/>
                  <w:szCs w:val="26"/>
                </w:rPr>
                <w:t>Z.8</w:t>
              </w:r>
            </w:hyperlink>
          </w:p>
        </w:tc>
        <w:tc>
          <w:tcPr>
            <w:tcW w:w="3974" w:type="dxa"/>
          </w:tcPr>
          <w:p w14:paraId="131C8AA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89" w:history="1">
              <w:r>
                <w:rPr>
                  <w:rFonts w:ascii="Verdana" w:hAnsi="Verdana" w:cs="Verdana"/>
                  <w:color w:val="2E5611"/>
                  <w:sz w:val="26"/>
                  <w:szCs w:val="26"/>
                </w:rPr>
                <w:t>Identify all of the possible antecedents</w:t>
              </w:r>
            </w:hyperlink>
          </w:p>
        </w:tc>
      </w:tr>
      <w:tr w:rsidR="000D6ECD" w14:paraId="48023044" w14:textId="77777777">
        <w:tblPrEx>
          <w:tblBorders>
            <w:top w:val="none" w:sz="0" w:space="0" w:color="auto"/>
          </w:tblBorders>
          <w:tblCellMar>
            <w:top w:w="0" w:type="dxa"/>
            <w:bottom w:w="0" w:type="dxa"/>
          </w:tblCellMar>
        </w:tblPrEx>
        <w:tc>
          <w:tcPr>
            <w:tcW w:w="655" w:type="dxa"/>
            <w:tcMar>
              <w:right w:w="80" w:type="nil"/>
            </w:tcMar>
          </w:tcPr>
          <w:p w14:paraId="180407C4"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90" w:history="1">
              <w:r>
                <w:rPr>
                  <w:rFonts w:ascii="Verdana" w:hAnsi="Verdana" w:cs="Verdana"/>
                  <w:b/>
                  <w:bCs/>
                  <w:color w:val="0A508C"/>
                  <w:sz w:val="26"/>
                  <w:szCs w:val="26"/>
                </w:rPr>
                <w:t>CC.3</w:t>
              </w:r>
            </w:hyperlink>
          </w:p>
        </w:tc>
        <w:tc>
          <w:tcPr>
            <w:tcW w:w="3777" w:type="dxa"/>
          </w:tcPr>
          <w:p w14:paraId="6DAAAED6"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91" w:history="1">
              <w:r>
                <w:rPr>
                  <w:rFonts w:ascii="Verdana" w:hAnsi="Verdana" w:cs="Verdana"/>
                  <w:color w:val="2E5611"/>
                  <w:sz w:val="26"/>
                  <w:szCs w:val="26"/>
                </w:rPr>
                <w:t>Identify and correct inappropriate shifts in verb tense</w:t>
              </w:r>
            </w:hyperlink>
          </w:p>
        </w:tc>
      </w:tr>
      <w:tr w:rsidR="000D6ECD" w14:paraId="06F71D26" w14:textId="77777777">
        <w:tblPrEx>
          <w:tblBorders>
            <w:top w:val="none" w:sz="0" w:space="0" w:color="auto"/>
          </w:tblBorders>
          <w:tblCellMar>
            <w:top w:w="0" w:type="dxa"/>
            <w:bottom w:w="0" w:type="dxa"/>
          </w:tblCellMar>
        </w:tblPrEx>
        <w:tc>
          <w:tcPr>
            <w:tcW w:w="634" w:type="dxa"/>
            <w:tcMar>
              <w:right w:w="80" w:type="nil"/>
            </w:tcMar>
          </w:tcPr>
          <w:p w14:paraId="17028988"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92" w:history="1">
              <w:r>
                <w:rPr>
                  <w:rFonts w:ascii="Verdana" w:hAnsi="Verdana" w:cs="Verdana"/>
                  <w:b/>
                  <w:bCs/>
                  <w:color w:val="0A508C"/>
                  <w:sz w:val="26"/>
                  <w:szCs w:val="26"/>
                </w:rPr>
                <w:t>EE.1</w:t>
              </w:r>
            </w:hyperlink>
          </w:p>
        </w:tc>
        <w:tc>
          <w:tcPr>
            <w:tcW w:w="3799" w:type="dxa"/>
          </w:tcPr>
          <w:p w14:paraId="5762DE4D"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93" w:history="1">
              <w:r>
                <w:rPr>
                  <w:rFonts w:ascii="Verdana" w:hAnsi="Verdana" w:cs="Verdana"/>
                  <w:color w:val="2E5611"/>
                  <w:sz w:val="26"/>
                  <w:szCs w:val="26"/>
                </w:rPr>
                <w:t>Use the correct pair of correlative conjunctions</w:t>
              </w:r>
            </w:hyperlink>
          </w:p>
        </w:tc>
      </w:tr>
      <w:tr w:rsidR="000D6ECD" w14:paraId="2203C0FB" w14:textId="77777777">
        <w:tblPrEx>
          <w:tblBorders>
            <w:top w:val="none" w:sz="0" w:space="0" w:color="auto"/>
          </w:tblBorders>
          <w:tblCellMar>
            <w:top w:w="0" w:type="dxa"/>
            <w:bottom w:w="0" w:type="dxa"/>
          </w:tblCellMar>
        </w:tblPrEx>
        <w:tc>
          <w:tcPr>
            <w:tcW w:w="617" w:type="dxa"/>
            <w:tcMar>
              <w:right w:w="80" w:type="nil"/>
            </w:tcMar>
          </w:tcPr>
          <w:p w14:paraId="5125E0DE"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94" w:history="1">
              <w:r>
                <w:rPr>
                  <w:rFonts w:ascii="Verdana" w:hAnsi="Verdana" w:cs="Verdana"/>
                  <w:b/>
                  <w:bCs/>
                  <w:color w:val="0A508C"/>
                  <w:sz w:val="26"/>
                  <w:szCs w:val="26"/>
                </w:rPr>
                <w:t>FF.1</w:t>
              </w:r>
            </w:hyperlink>
          </w:p>
        </w:tc>
        <w:tc>
          <w:tcPr>
            <w:tcW w:w="3815" w:type="dxa"/>
          </w:tcPr>
          <w:p w14:paraId="353088FA"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95" w:history="1">
              <w:r>
                <w:rPr>
                  <w:rFonts w:ascii="Verdana" w:hAnsi="Verdana" w:cs="Verdana"/>
                  <w:color w:val="2E5611"/>
                  <w:sz w:val="26"/>
                  <w:szCs w:val="26"/>
                </w:rPr>
                <w:t>Misplaced modifiers with pictures</w:t>
              </w:r>
            </w:hyperlink>
          </w:p>
        </w:tc>
      </w:tr>
      <w:tr w:rsidR="000D6ECD" w14:paraId="75E5A568" w14:textId="77777777">
        <w:tblPrEx>
          <w:tblBorders>
            <w:top w:val="none" w:sz="0" w:space="0" w:color="auto"/>
          </w:tblBorders>
          <w:tblCellMar>
            <w:top w:w="0" w:type="dxa"/>
            <w:bottom w:w="0" w:type="dxa"/>
          </w:tblCellMar>
        </w:tblPrEx>
        <w:tc>
          <w:tcPr>
            <w:tcW w:w="617" w:type="dxa"/>
            <w:tcMar>
              <w:right w:w="80" w:type="nil"/>
            </w:tcMar>
          </w:tcPr>
          <w:p w14:paraId="050F0EB7"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96" w:history="1">
              <w:r>
                <w:rPr>
                  <w:rFonts w:ascii="Verdana" w:hAnsi="Verdana" w:cs="Verdana"/>
                  <w:b/>
                  <w:bCs/>
                  <w:color w:val="0A508C"/>
                  <w:sz w:val="26"/>
                  <w:szCs w:val="26"/>
                </w:rPr>
                <w:t>FF.2</w:t>
              </w:r>
            </w:hyperlink>
          </w:p>
        </w:tc>
        <w:tc>
          <w:tcPr>
            <w:tcW w:w="3815" w:type="dxa"/>
          </w:tcPr>
          <w:p w14:paraId="2DB4386E"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97" w:history="1">
              <w:r>
                <w:rPr>
                  <w:rFonts w:ascii="Verdana" w:hAnsi="Verdana" w:cs="Verdana"/>
                  <w:color w:val="2E5611"/>
                  <w:sz w:val="26"/>
                  <w:szCs w:val="26"/>
                </w:rPr>
                <w:t>Select the misplaced or dangling modifier</w:t>
              </w:r>
            </w:hyperlink>
          </w:p>
        </w:tc>
      </w:tr>
      <w:tr w:rsidR="000D6ECD" w14:paraId="7E0B71A2" w14:textId="77777777">
        <w:tblPrEx>
          <w:tblBorders>
            <w:top w:val="none" w:sz="0" w:space="0" w:color="auto"/>
          </w:tblBorders>
          <w:tblCellMar>
            <w:top w:w="0" w:type="dxa"/>
            <w:bottom w:w="0" w:type="dxa"/>
          </w:tblCellMar>
        </w:tblPrEx>
        <w:tc>
          <w:tcPr>
            <w:tcW w:w="617" w:type="dxa"/>
            <w:tcMar>
              <w:right w:w="80" w:type="nil"/>
            </w:tcMar>
          </w:tcPr>
          <w:p w14:paraId="060771A2"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798" w:history="1">
              <w:r>
                <w:rPr>
                  <w:rFonts w:ascii="Verdana" w:hAnsi="Verdana" w:cs="Verdana"/>
                  <w:b/>
                  <w:bCs/>
                  <w:color w:val="0A508C"/>
                  <w:sz w:val="26"/>
                  <w:szCs w:val="26"/>
                </w:rPr>
                <w:t>FF.3</w:t>
              </w:r>
            </w:hyperlink>
          </w:p>
        </w:tc>
        <w:tc>
          <w:tcPr>
            <w:tcW w:w="3815" w:type="dxa"/>
          </w:tcPr>
          <w:p w14:paraId="669F0839"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799" w:history="1">
              <w:r>
                <w:rPr>
                  <w:rFonts w:ascii="Verdana" w:hAnsi="Verdana" w:cs="Verdana"/>
                  <w:color w:val="2E5611"/>
                  <w:sz w:val="26"/>
                  <w:szCs w:val="26"/>
                </w:rPr>
                <w:t>Are the modifiers used correctly?</w:t>
              </w:r>
            </w:hyperlink>
          </w:p>
        </w:tc>
      </w:tr>
      <w:tr w:rsidR="000D6ECD" w14:paraId="28290E94" w14:textId="77777777">
        <w:tblPrEx>
          <w:tblCellMar>
            <w:top w:w="0" w:type="dxa"/>
            <w:bottom w:w="0" w:type="dxa"/>
          </w:tblCellMar>
        </w:tblPrEx>
        <w:tc>
          <w:tcPr>
            <w:tcW w:w="700" w:type="dxa"/>
            <w:tcMar>
              <w:right w:w="80" w:type="nil"/>
            </w:tcMar>
          </w:tcPr>
          <w:p w14:paraId="18134885"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00" w:history="1">
              <w:r>
                <w:rPr>
                  <w:rFonts w:ascii="Verdana" w:hAnsi="Verdana" w:cs="Verdana"/>
                  <w:b/>
                  <w:bCs/>
                  <w:color w:val="0A508C"/>
                  <w:sz w:val="26"/>
                  <w:szCs w:val="26"/>
                </w:rPr>
                <w:t>GG.1</w:t>
              </w:r>
            </w:hyperlink>
          </w:p>
        </w:tc>
        <w:tc>
          <w:tcPr>
            <w:tcW w:w="3732" w:type="dxa"/>
          </w:tcPr>
          <w:p w14:paraId="36D1C2C0" w14:textId="77777777" w:rsidR="000D6ECD" w:rsidRDefault="000D6ECD">
            <w:pPr>
              <w:widowControl w:val="0"/>
              <w:numPr>
                <w:ilvl w:val="0"/>
                <w:numId w:val="10"/>
              </w:numPr>
              <w:tabs>
                <w:tab w:val="left" w:pos="220"/>
                <w:tab w:val="left" w:pos="720"/>
              </w:tabs>
              <w:autoSpaceDE w:val="0"/>
              <w:autoSpaceDN w:val="0"/>
              <w:adjustRightInd w:val="0"/>
              <w:ind w:hanging="720"/>
              <w:rPr>
                <w:rFonts w:ascii="Verdana" w:hAnsi="Verdana" w:cs="Verdana"/>
                <w:color w:val="2E5611"/>
                <w:kern w:val="1"/>
                <w:sz w:val="26"/>
                <w:szCs w:val="26"/>
              </w:rPr>
            </w:pPr>
            <w:hyperlink r:id="rId2801" w:history="1">
              <w:r>
                <w:rPr>
                  <w:rFonts w:ascii="Verdana" w:hAnsi="Verdana" w:cs="Verdana"/>
                  <w:color w:val="2E5611"/>
                  <w:sz w:val="26"/>
                  <w:szCs w:val="26"/>
                </w:rPr>
                <w:t>What does the punctuation suggest?</w:t>
              </w:r>
            </w:hyperlink>
          </w:p>
        </w:tc>
      </w:tr>
    </w:tbl>
    <w:p w14:paraId="4A20FA8A"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2802" w:history="1">
        <w:r>
          <w:rPr>
            <w:rFonts w:ascii="Trebuchet MS" w:hAnsi="Trebuchet MS" w:cs="Trebuchet MS"/>
            <w:b/>
            <w:bCs/>
            <w:color w:val="419904"/>
            <w:sz w:val="40"/>
            <w:szCs w:val="40"/>
          </w:rPr>
          <w:t>Eleventh-grade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682"/>
        <w:gridCol w:w="4012"/>
      </w:tblGrid>
      <w:tr w:rsidR="000D6ECD" w14:paraId="4B3248CF" w14:textId="77777777">
        <w:tblPrEx>
          <w:tblCellMar>
            <w:top w:w="0" w:type="dxa"/>
            <w:bottom w:w="0" w:type="dxa"/>
          </w:tblCellMar>
        </w:tblPrEx>
        <w:tc>
          <w:tcPr>
            <w:tcW w:w="476" w:type="dxa"/>
            <w:tcMar>
              <w:right w:w="80" w:type="nil"/>
            </w:tcMar>
          </w:tcPr>
          <w:p w14:paraId="6E385181"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03" w:history="1">
              <w:r>
                <w:rPr>
                  <w:rFonts w:ascii="Verdana" w:hAnsi="Verdana" w:cs="Verdana"/>
                  <w:b/>
                  <w:bCs/>
                  <w:color w:val="0A508C"/>
                  <w:sz w:val="26"/>
                  <w:szCs w:val="26"/>
                </w:rPr>
                <w:t>B.1</w:t>
              </w:r>
            </w:hyperlink>
          </w:p>
        </w:tc>
        <w:tc>
          <w:tcPr>
            <w:tcW w:w="3510" w:type="dxa"/>
          </w:tcPr>
          <w:p w14:paraId="019BA5BF"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04" w:history="1">
              <w:r>
                <w:rPr>
                  <w:rFonts w:ascii="Verdana" w:hAnsi="Verdana" w:cs="Verdana"/>
                  <w:color w:val="2E5611"/>
                  <w:sz w:val="26"/>
                  <w:szCs w:val="26"/>
                </w:rPr>
                <w:t>Which text is most formal?</w:t>
              </w:r>
            </w:hyperlink>
          </w:p>
        </w:tc>
      </w:tr>
      <w:tr w:rsidR="000D6ECD" w14:paraId="39B8B083" w14:textId="77777777">
        <w:tblPrEx>
          <w:tblBorders>
            <w:top w:val="none" w:sz="0" w:space="0" w:color="auto"/>
          </w:tblBorders>
          <w:tblCellMar>
            <w:top w:w="0" w:type="dxa"/>
            <w:bottom w:w="0" w:type="dxa"/>
          </w:tblCellMar>
        </w:tblPrEx>
        <w:tc>
          <w:tcPr>
            <w:tcW w:w="476" w:type="dxa"/>
            <w:tcMar>
              <w:right w:w="80" w:type="nil"/>
            </w:tcMar>
          </w:tcPr>
          <w:p w14:paraId="631FFE6C"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05" w:history="1">
              <w:r>
                <w:rPr>
                  <w:rFonts w:ascii="Verdana" w:hAnsi="Verdana" w:cs="Verdana"/>
                  <w:b/>
                  <w:bCs/>
                  <w:color w:val="0A508C"/>
                  <w:sz w:val="26"/>
                  <w:szCs w:val="26"/>
                </w:rPr>
                <w:t>B.2</w:t>
              </w:r>
            </w:hyperlink>
          </w:p>
        </w:tc>
        <w:tc>
          <w:tcPr>
            <w:tcW w:w="3956" w:type="dxa"/>
          </w:tcPr>
          <w:p w14:paraId="5D7056A4"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06" w:history="1">
              <w:r>
                <w:rPr>
                  <w:rFonts w:ascii="Verdana" w:hAnsi="Verdana" w:cs="Verdana"/>
                  <w:color w:val="2E5611"/>
                  <w:sz w:val="26"/>
                  <w:szCs w:val="26"/>
                </w:rPr>
                <w:t>Compare passages for subjective and objective tone</w:t>
              </w:r>
            </w:hyperlink>
          </w:p>
        </w:tc>
      </w:tr>
      <w:tr w:rsidR="000D6ECD" w14:paraId="6A2A7A8D" w14:textId="77777777">
        <w:tblPrEx>
          <w:tblBorders>
            <w:top w:val="none" w:sz="0" w:space="0" w:color="auto"/>
          </w:tblBorders>
          <w:tblCellMar>
            <w:top w:w="0" w:type="dxa"/>
            <w:bottom w:w="0" w:type="dxa"/>
          </w:tblCellMar>
        </w:tblPrEx>
        <w:tc>
          <w:tcPr>
            <w:tcW w:w="476" w:type="dxa"/>
            <w:tcMar>
              <w:right w:w="80" w:type="nil"/>
            </w:tcMar>
          </w:tcPr>
          <w:p w14:paraId="7D5870BF"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07" w:history="1">
              <w:r>
                <w:rPr>
                  <w:rFonts w:ascii="Verdana" w:hAnsi="Verdana" w:cs="Verdana"/>
                  <w:b/>
                  <w:bCs/>
                  <w:color w:val="0A508C"/>
                  <w:sz w:val="26"/>
                  <w:szCs w:val="26"/>
                </w:rPr>
                <w:t>B.3</w:t>
              </w:r>
            </w:hyperlink>
          </w:p>
        </w:tc>
        <w:tc>
          <w:tcPr>
            <w:tcW w:w="3956" w:type="dxa"/>
          </w:tcPr>
          <w:p w14:paraId="44EA4373"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08" w:history="1">
              <w:r>
                <w:rPr>
                  <w:rFonts w:ascii="Verdana" w:hAnsi="Verdana" w:cs="Verdana"/>
                  <w:color w:val="2E5611"/>
                  <w:sz w:val="26"/>
                  <w:szCs w:val="26"/>
                </w:rPr>
                <w:t>Identify audience and purpose</w:t>
              </w:r>
            </w:hyperlink>
          </w:p>
        </w:tc>
      </w:tr>
      <w:tr w:rsidR="000D6ECD" w14:paraId="61891079" w14:textId="77777777">
        <w:tblPrEx>
          <w:tblBorders>
            <w:top w:val="none" w:sz="0" w:space="0" w:color="auto"/>
          </w:tblBorders>
          <w:tblCellMar>
            <w:top w:w="0" w:type="dxa"/>
            <w:bottom w:w="0" w:type="dxa"/>
          </w:tblCellMar>
        </w:tblPrEx>
        <w:tc>
          <w:tcPr>
            <w:tcW w:w="476" w:type="dxa"/>
            <w:tcMar>
              <w:right w:w="80" w:type="nil"/>
            </w:tcMar>
          </w:tcPr>
          <w:p w14:paraId="7AAC6303"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09" w:history="1">
              <w:r>
                <w:rPr>
                  <w:rFonts w:ascii="Verdana" w:hAnsi="Verdana" w:cs="Verdana"/>
                  <w:b/>
                  <w:bCs/>
                  <w:color w:val="0A508C"/>
                  <w:sz w:val="26"/>
                  <w:szCs w:val="26"/>
                </w:rPr>
                <w:t>B.4</w:t>
              </w:r>
            </w:hyperlink>
          </w:p>
        </w:tc>
        <w:tc>
          <w:tcPr>
            <w:tcW w:w="3588" w:type="dxa"/>
          </w:tcPr>
          <w:p w14:paraId="425F6A98"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10" w:history="1">
              <w:r>
                <w:rPr>
                  <w:rFonts w:ascii="Verdana" w:hAnsi="Verdana" w:cs="Verdana"/>
                  <w:color w:val="2E5611"/>
                  <w:sz w:val="26"/>
                  <w:szCs w:val="26"/>
                </w:rPr>
                <w:t>Compare passages for tone</w:t>
              </w:r>
            </w:hyperlink>
          </w:p>
        </w:tc>
      </w:tr>
      <w:tr w:rsidR="000D6ECD" w14:paraId="48ADF09B" w14:textId="77777777">
        <w:tblPrEx>
          <w:tblBorders>
            <w:top w:val="none" w:sz="0" w:space="0" w:color="auto"/>
          </w:tblBorders>
          <w:tblCellMar>
            <w:top w:w="0" w:type="dxa"/>
            <w:bottom w:w="0" w:type="dxa"/>
          </w:tblCellMar>
        </w:tblPrEx>
        <w:tc>
          <w:tcPr>
            <w:tcW w:w="467" w:type="dxa"/>
            <w:tcMar>
              <w:right w:w="80" w:type="nil"/>
            </w:tcMar>
          </w:tcPr>
          <w:p w14:paraId="6249E831"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11" w:history="1">
              <w:r>
                <w:rPr>
                  <w:rFonts w:ascii="Verdana" w:hAnsi="Verdana" w:cs="Verdana"/>
                  <w:b/>
                  <w:bCs/>
                  <w:color w:val="0A508C"/>
                  <w:sz w:val="26"/>
                  <w:szCs w:val="26"/>
                </w:rPr>
                <w:t>C.1</w:t>
              </w:r>
            </w:hyperlink>
          </w:p>
        </w:tc>
        <w:tc>
          <w:tcPr>
            <w:tcW w:w="3965" w:type="dxa"/>
          </w:tcPr>
          <w:p w14:paraId="485D91C4"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12" w:history="1">
              <w:r>
                <w:rPr>
                  <w:rFonts w:ascii="Verdana" w:hAnsi="Verdana" w:cs="Verdana"/>
                  <w:color w:val="2E5611"/>
                  <w:sz w:val="26"/>
                  <w:szCs w:val="26"/>
                </w:rPr>
                <w:t>Identify the narrative point of view</w:t>
              </w:r>
            </w:hyperlink>
          </w:p>
        </w:tc>
      </w:tr>
      <w:tr w:rsidR="000D6ECD" w14:paraId="0D647E69" w14:textId="77777777">
        <w:tblPrEx>
          <w:tblBorders>
            <w:top w:val="none" w:sz="0" w:space="0" w:color="auto"/>
          </w:tblBorders>
          <w:tblCellMar>
            <w:top w:w="0" w:type="dxa"/>
            <w:bottom w:w="0" w:type="dxa"/>
          </w:tblCellMar>
        </w:tblPrEx>
        <w:tc>
          <w:tcPr>
            <w:tcW w:w="467" w:type="dxa"/>
            <w:tcMar>
              <w:right w:w="80" w:type="nil"/>
            </w:tcMar>
          </w:tcPr>
          <w:p w14:paraId="53F4536F"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13" w:history="1">
              <w:r>
                <w:rPr>
                  <w:rFonts w:ascii="Verdana" w:hAnsi="Verdana" w:cs="Verdana"/>
                  <w:b/>
                  <w:bCs/>
                  <w:color w:val="0A508C"/>
                  <w:sz w:val="26"/>
                  <w:szCs w:val="26"/>
                </w:rPr>
                <w:t>C.8</w:t>
              </w:r>
            </w:hyperlink>
          </w:p>
        </w:tc>
        <w:tc>
          <w:tcPr>
            <w:tcW w:w="3965" w:type="dxa"/>
          </w:tcPr>
          <w:p w14:paraId="5F319D18"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14" w:history="1">
              <w:r>
                <w:rPr>
                  <w:rFonts w:ascii="Verdana" w:hAnsi="Verdana" w:cs="Verdana"/>
                  <w:color w:val="2E5611"/>
                  <w:sz w:val="26"/>
                  <w:szCs w:val="26"/>
                </w:rPr>
                <w:t>Analyze the effects of figures of speech on meaning and tone</w:t>
              </w:r>
            </w:hyperlink>
          </w:p>
        </w:tc>
      </w:tr>
      <w:tr w:rsidR="000D6ECD" w14:paraId="21DC451A" w14:textId="77777777">
        <w:tblPrEx>
          <w:tblBorders>
            <w:top w:val="none" w:sz="0" w:space="0" w:color="auto"/>
          </w:tblBorders>
          <w:tblCellMar>
            <w:top w:w="0" w:type="dxa"/>
            <w:bottom w:w="0" w:type="dxa"/>
          </w:tblCellMar>
        </w:tblPrEx>
        <w:tc>
          <w:tcPr>
            <w:tcW w:w="448" w:type="dxa"/>
            <w:tcMar>
              <w:right w:w="80" w:type="nil"/>
            </w:tcMar>
          </w:tcPr>
          <w:p w14:paraId="635229B4"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15" w:history="1">
              <w:r>
                <w:rPr>
                  <w:rFonts w:ascii="Verdana" w:hAnsi="Verdana" w:cs="Verdana"/>
                  <w:b/>
                  <w:bCs/>
                  <w:color w:val="0A508C"/>
                  <w:sz w:val="26"/>
                  <w:szCs w:val="26"/>
                </w:rPr>
                <w:t>F.1</w:t>
              </w:r>
            </w:hyperlink>
          </w:p>
        </w:tc>
        <w:tc>
          <w:tcPr>
            <w:tcW w:w="3985" w:type="dxa"/>
          </w:tcPr>
          <w:p w14:paraId="6216DAFF"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16" w:history="1">
              <w:r>
                <w:rPr>
                  <w:rFonts w:ascii="Verdana" w:hAnsi="Verdana" w:cs="Verdana"/>
                  <w:color w:val="2E5611"/>
                  <w:sz w:val="26"/>
                  <w:szCs w:val="26"/>
                </w:rPr>
                <w:t>Order topics from broadest to narrowest</w:t>
              </w:r>
            </w:hyperlink>
          </w:p>
        </w:tc>
      </w:tr>
      <w:tr w:rsidR="000D6ECD" w14:paraId="0966CF15" w14:textId="77777777">
        <w:tblPrEx>
          <w:tblBorders>
            <w:top w:val="none" w:sz="0" w:space="0" w:color="auto"/>
          </w:tblBorders>
          <w:tblCellMar>
            <w:top w:w="0" w:type="dxa"/>
            <w:bottom w:w="0" w:type="dxa"/>
          </w:tblCellMar>
        </w:tblPrEx>
        <w:tc>
          <w:tcPr>
            <w:tcW w:w="448" w:type="dxa"/>
            <w:tcMar>
              <w:right w:w="80" w:type="nil"/>
            </w:tcMar>
          </w:tcPr>
          <w:p w14:paraId="1A53AF78"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17" w:history="1">
              <w:r>
                <w:rPr>
                  <w:rFonts w:ascii="Verdana" w:hAnsi="Verdana" w:cs="Verdana"/>
                  <w:b/>
                  <w:bCs/>
                  <w:color w:val="0A508C"/>
                  <w:sz w:val="26"/>
                  <w:szCs w:val="26"/>
                </w:rPr>
                <w:t>F.2</w:t>
              </w:r>
            </w:hyperlink>
          </w:p>
        </w:tc>
        <w:tc>
          <w:tcPr>
            <w:tcW w:w="3985" w:type="dxa"/>
          </w:tcPr>
          <w:p w14:paraId="177F4AD7"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18" w:history="1">
              <w:r>
                <w:rPr>
                  <w:rFonts w:ascii="Verdana" w:hAnsi="Verdana" w:cs="Verdana"/>
                  <w:color w:val="2E5611"/>
                  <w:sz w:val="26"/>
                  <w:szCs w:val="26"/>
                </w:rPr>
                <w:t>Organize information by main idea</w:t>
              </w:r>
            </w:hyperlink>
          </w:p>
        </w:tc>
      </w:tr>
      <w:tr w:rsidR="000D6ECD" w14:paraId="0590EB92" w14:textId="77777777">
        <w:tblPrEx>
          <w:tblBorders>
            <w:top w:val="none" w:sz="0" w:space="0" w:color="auto"/>
          </w:tblBorders>
          <w:tblCellMar>
            <w:top w:w="0" w:type="dxa"/>
            <w:bottom w:w="0" w:type="dxa"/>
          </w:tblCellMar>
        </w:tblPrEx>
        <w:tc>
          <w:tcPr>
            <w:tcW w:w="489" w:type="dxa"/>
            <w:tcMar>
              <w:right w:w="80" w:type="nil"/>
            </w:tcMar>
          </w:tcPr>
          <w:p w14:paraId="48231C37"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19" w:history="1">
              <w:r>
                <w:rPr>
                  <w:rFonts w:ascii="Verdana" w:hAnsi="Verdana" w:cs="Verdana"/>
                  <w:b/>
                  <w:bCs/>
                  <w:color w:val="0A508C"/>
                  <w:sz w:val="26"/>
                  <w:szCs w:val="26"/>
                </w:rPr>
                <w:t>G.1</w:t>
              </w:r>
            </w:hyperlink>
          </w:p>
        </w:tc>
        <w:tc>
          <w:tcPr>
            <w:tcW w:w="3943" w:type="dxa"/>
          </w:tcPr>
          <w:p w14:paraId="05FE3DA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20" w:history="1">
              <w:r>
                <w:rPr>
                  <w:rFonts w:ascii="Verdana" w:hAnsi="Verdana" w:cs="Verdana"/>
                  <w:color w:val="2E5611"/>
                  <w:sz w:val="26"/>
                  <w:szCs w:val="26"/>
                </w:rPr>
                <w:t>Choose the topic sentence that best captures the main idea</w:t>
              </w:r>
            </w:hyperlink>
          </w:p>
        </w:tc>
      </w:tr>
      <w:tr w:rsidR="000D6ECD" w14:paraId="45EE2EE3" w14:textId="77777777">
        <w:tblPrEx>
          <w:tblBorders>
            <w:top w:val="none" w:sz="0" w:space="0" w:color="auto"/>
          </w:tblBorders>
          <w:tblCellMar>
            <w:top w:w="0" w:type="dxa"/>
            <w:bottom w:w="0" w:type="dxa"/>
          </w:tblCellMar>
        </w:tblPrEx>
        <w:tc>
          <w:tcPr>
            <w:tcW w:w="489" w:type="dxa"/>
            <w:tcMar>
              <w:right w:w="80" w:type="nil"/>
            </w:tcMar>
          </w:tcPr>
          <w:p w14:paraId="23A9EBB9"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21" w:history="1">
              <w:r>
                <w:rPr>
                  <w:rFonts w:ascii="Verdana" w:hAnsi="Verdana" w:cs="Verdana"/>
                  <w:b/>
                  <w:bCs/>
                  <w:color w:val="0A508C"/>
                  <w:sz w:val="26"/>
                  <w:szCs w:val="26"/>
                </w:rPr>
                <w:t>G.2</w:t>
              </w:r>
            </w:hyperlink>
          </w:p>
        </w:tc>
        <w:tc>
          <w:tcPr>
            <w:tcW w:w="3417" w:type="dxa"/>
          </w:tcPr>
          <w:p w14:paraId="48C4EE13"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22" w:history="1">
              <w:r>
                <w:rPr>
                  <w:rFonts w:ascii="Verdana" w:hAnsi="Verdana" w:cs="Verdana"/>
                  <w:color w:val="2E5611"/>
                  <w:sz w:val="26"/>
                  <w:szCs w:val="26"/>
                </w:rPr>
                <w:t>Identify thesis statements</w:t>
              </w:r>
            </w:hyperlink>
          </w:p>
        </w:tc>
      </w:tr>
      <w:tr w:rsidR="000D6ECD" w14:paraId="4EB427F0" w14:textId="77777777">
        <w:tblPrEx>
          <w:tblBorders>
            <w:top w:val="none" w:sz="0" w:space="0" w:color="auto"/>
          </w:tblBorders>
          <w:tblCellMar>
            <w:top w:w="0" w:type="dxa"/>
            <w:bottom w:w="0" w:type="dxa"/>
          </w:tblCellMar>
        </w:tblPrEx>
        <w:tc>
          <w:tcPr>
            <w:tcW w:w="496" w:type="dxa"/>
            <w:tcMar>
              <w:right w:w="80" w:type="nil"/>
            </w:tcMar>
          </w:tcPr>
          <w:p w14:paraId="5D898817"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23" w:history="1">
              <w:r>
                <w:rPr>
                  <w:rFonts w:ascii="Verdana" w:hAnsi="Verdana" w:cs="Verdana"/>
                  <w:b/>
                  <w:bCs/>
                  <w:color w:val="0A508C"/>
                  <w:sz w:val="26"/>
                  <w:szCs w:val="26"/>
                </w:rPr>
                <w:t>H.1</w:t>
              </w:r>
            </w:hyperlink>
          </w:p>
        </w:tc>
        <w:tc>
          <w:tcPr>
            <w:tcW w:w="3936" w:type="dxa"/>
          </w:tcPr>
          <w:p w14:paraId="0036BB18"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24" w:history="1">
              <w:r>
                <w:rPr>
                  <w:rFonts w:ascii="Verdana" w:hAnsi="Verdana" w:cs="Verdana"/>
                  <w:color w:val="2E5611"/>
                  <w:sz w:val="26"/>
                  <w:szCs w:val="26"/>
                </w:rPr>
                <w:t>Distinguish facts from opinions</w:t>
              </w:r>
            </w:hyperlink>
          </w:p>
        </w:tc>
      </w:tr>
      <w:tr w:rsidR="000D6ECD" w14:paraId="02B2D6A4" w14:textId="77777777">
        <w:tblPrEx>
          <w:tblBorders>
            <w:top w:val="none" w:sz="0" w:space="0" w:color="auto"/>
          </w:tblBorders>
          <w:tblCellMar>
            <w:top w:w="0" w:type="dxa"/>
            <w:bottom w:w="0" w:type="dxa"/>
          </w:tblCellMar>
        </w:tblPrEx>
        <w:tc>
          <w:tcPr>
            <w:tcW w:w="496" w:type="dxa"/>
            <w:tcMar>
              <w:right w:w="80" w:type="nil"/>
            </w:tcMar>
          </w:tcPr>
          <w:p w14:paraId="706D0012"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25" w:history="1">
              <w:r>
                <w:rPr>
                  <w:rFonts w:ascii="Verdana" w:hAnsi="Verdana" w:cs="Verdana"/>
                  <w:b/>
                  <w:bCs/>
                  <w:color w:val="0A508C"/>
                  <w:sz w:val="26"/>
                  <w:szCs w:val="26"/>
                </w:rPr>
                <w:t>H.2</w:t>
              </w:r>
            </w:hyperlink>
          </w:p>
        </w:tc>
        <w:tc>
          <w:tcPr>
            <w:tcW w:w="3936" w:type="dxa"/>
          </w:tcPr>
          <w:p w14:paraId="20A8B19F"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26" w:history="1">
              <w:r>
                <w:rPr>
                  <w:rFonts w:ascii="Verdana" w:hAnsi="Verdana" w:cs="Verdana"/>
                  <w:color w:val="2E5611"/>
                  <w:sz w:val="26"/>
                  <w:szCs w:val="26"/>
                </w:rPr>
                <w:t>Choose evidence to support a claim</w:t>
              </w:r>
            </w:hyperlink>
          </w:p>
        </w:tc>
      </w:tr>
      <w:tr w:rsidR="000D6ECD" w14:paraId="4D4C2648" w14:textId="77777777">
        <w:tblPrEx>
          <w:tblBorders>
            <w:top w:val="none" w:sz="0" w:space="0" w:color="auto"/>
          </w:tblBorders>
          <w:tblCellMar>
            <w:top w:w="0" w:type="dxa"/>
            <w:bottom w:w="0" w:type="dxa"/>
          </w:tblCellMar>
        </w:tblPrEx>
        <w:tc>
          <w:tcPr>
            <w:tcW w:w="496" w:type="dxa"/>
            <w:tcMar>
              <w:right w:w="80" w:type="nil"/>
            </w:tcMar>
          </w:tcPr>
          <w:p w14:paraId="21E0F5B2"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27" w:history="1">
              <w:r>
                <w:rPr>
                  <w:rFonts w:ascii="Verdana" w:hAnsi="Verdana" w:cs="Verdana"/>
                  <w:b/>
                  <w:bCs/>
                  <w:color w:val="0A508C"/>
                  <w:sz w:val="26"/>
                  <w:szCs w:val="26"/>
                </w:rPr>
                <w:t>H.3</w:t>
              </w:r>
            </w:hyperlink>
          </w:p>
        </w:tc>
        <w:tc>
          <w:tcPr>
            <w:tcW w:w="3936" w:type="dxa"/>
          </w:tcPr>
          <w:p w14:paraId="4E3E7645"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28" w:history="1">
              <w:r>
                <w:rPr>
                  <w:rFonts w:ascii="Verdana" w:hAnsi="Verdana" w:cs="Verdana"/>
                  <w:color w:val="2E5611"/>
                  <w:sz w:val="26"/>
                  <w:szCs w:val="26"/>
                </w:rPr>
                <w:t>Identify supporting evidence in a text</w:t>
              </w:r>
            </w:hyperlink>
          </w:p>
        </w:tc>
      </w:tr>
      <w:tr w:rsidR="000D6ECD" w14:paraId="72888577" w14:textId="77777777">
        <w:tblPrEx>
          <w:tblBorders>
            <w:top w:val="none" w:sz="0" w:space="0" w:color="auto"/>
          </w:tblBorders>
          <w:tblCellMar>
            <w:top w:w="0" w:type="dxa"/>
            <w:bottom w:w="0" w:type="dxa"/>
          </w:tblCellMar>
        </w:tblPrEx>
        <w:tc>
          <w:tcPr>
            <w:tcW w:w="496" w:type="dxa"/>
            <w:tcMar>
              <w:right w:w="80" w:type="nil"/>
            </w:tcMar>
          </w:tcPr>
          <w:p w14:paraId="7D65839A"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29" w:history="1">
              <w:r>
                <w:rPr>
                  <w:rFonts w:ascii="Verdana" w:hAnsi="Verdana" w:cs="Verdana"/>
                  <w:b/>
                  <w:bCs/>
                  <w:color w:val="0A508C"/>
                  <w:sz w:val="26"/>
                  <w:szCs w:val="26"/>
                </w:rPr>
                <w:t>H.4</w:t>
              </w:r>
            </w:hyperlink>
          </w:p>
        </w:tc>
        <w:tc>
          <w:tcPr>
            <w:tcW w:w="3936" w:type="dxa"/>
          </w:tcPr>
          <w:p w14:paraId="3A7696E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30" w:history="1">
              <w:r>
                <w:rPr>
                  <w:rFonts w:ascii="Verdana" w:hAnsi="Verdana" w:cs="Verdana"/>
                  <w:color w:val="2E5611"/>
                  <w:sz w:val="26"/>
                  <w:szCs w:val="26"/>
                </w:rPr>
                <w:t>Choose the most appropriate counterclaim for a given claim</w:t>
              </w:r>
            </w:hyperlink>
          </w:p>
        </w:tc>
      </w:tr>
      <w:tr w:rsidR="000D6ECD" w14:paraId="277B7D5F" w14:textId="77777777">
        <w:tblPrEx>
          <w:tblBorders>
            <w:top w:val="none" w:sz="0" w:space="0" w:color="auto"/>
          </w:tblBorders>
          <w:tblCellMar>
            <w:top w:w="0" w:type="dxa"/>
            <w:bottom w:w="0" w:type="dxa"/>
          </w:tblCellMar>
        </w:tblPrEx>
        <w:tc>
          <w:tcPr>
            <w:tcW w:w="496" w:type="dxa"/>
            <w:tcMar>
              <w:right w:w="80" w:type="nil"/>
            </w:tcMar>
          </w:tcPr>
          <w:p w14:paraId="7A752D19"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31" w:history="1">
              <w:r>
                <w:rPr>
                  <w:rFonts w:ascii="Verdana" w:hAnsi="Verdana" w:cs="Verdana"/>
                  <w:b/>
                  <w:bCs/>
                  <w:color w:val="0A508C"/>
                  <w:sz w:val="26"/>
                  <w:szCs w:val="26"/>
                </w:rPr>
                <w:t>H.5</w:t>
              </w:r>
            </w:hyperlink>
          </w:p>
        </w:tc>
        <w:tc>
          <w:tcPr>
            <w:tcW w:w="3936" w:type="dxa"/>
          </w:tcPr>
          <w:p w14:paraId="7C50167C"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32" w:history="1">
              <w:r>
                <w:rPr>
                  <w:rFonts w:ascii="Verdana" w:hAnsi="Verdana" w:cs="Verdana"/>
                  <w:color w:val="2E5611"/>
                  <w:sz w:val="26"/>
                  <w:szCs w:val="26"/>
                </w:rPr>
                <w:t>Choose the analysis that logically connects the evidence to the claim</w:t>
              </w:r>
            </w:hyperlink>
          </w:p>
        </w:tc>
      </w:tr>
      <w:tr w:rsidR="000D6ECD" w14:paraId="2F9C0A89" w14:textId="77777777">
        <w:tblPrEx>
          <w:tblBorders>
            <w:top w:val="none" w:sz="0" w:space="0" w:color="auto"/>
          </w:tblBorders>
          <w:tblCellMar>
            <w:top w:w="0" w:type="dxa"/>
            <w:bottom w:w="0" w:type="dxa"/>
          </w:tblCellMar>
        </w:tblPrEx>
        <w:tc>
          <w:tcPr>
            <w:tcW w:w="496" w:type="dxa"/>
            <w:tcMar>
              <w:right w:w="80" w:type="nil"/>
            </w:tcMar>
          </w:tcPr>
          <w:p w14:paraId="478575C3"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33" w:history="1">
              <w:r>
                <w:rPr>
                  <w:rFonts w:ascii="Verdana" w:hAnsi="Verdana" w:cs="Verdana"/>
                  <w:b/>
                  <w:bCs/>
                  <w:color w:val="0A508C"/>
                  <w:sz w:val="26"/>
                  <w:szCs w:val="26"/>
                </w:rPr>
                <w:t>H.6</w:t>
              </w:r>
            </w:hyperlink>
          </w:p>
        </w:tc>
        <w:tc>
          <w:tcPr>
            <w:tcW w:w="3936" w:type="dxa"/>
          </w:tcPr>
          <w:p w14:paraId="660381E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34" w:history="1">
              <w:r>
                <w:rPr>
                  <w:rFonts w:ascii="Verdana" w:hAnsi="Verdana" w:cs="Verdana"/>
                  <w:color w:val="2E5611"/>
                  <w:sz w:val="26"/>
                  <w:szCs w:val="26"/>
                </w:rPr>
                <w:t>Transition logically between claims, evidence, analysis, and counterclaims</w:t>
              </w:r>
            </w:hyperlink>
          </w:p>
        </w:tc>
      </w:tr>
      <w:tr w:rsidR="000D6ECD" w14:paraId="53837F4D" w14:textId="77777777">
        <w:tblPrEx>
          <w:tblBorders>
            <w:top w:val="none" w:sz="0" w:space="0" w:color="auto"/>
          </w:tblBorders>
          <w:tblCellMar>
            <w:top w:w="0" w:type="dxa"/>
            <w:bottom w:w="0" w:type="dxa"/>
          </w:tblCellMar>
        </w:tblPrEx>
        <w:tc>
          <w:tcPr>
            <w:tcW w:w="496" w:type="dxa"/>
            <w:tcMar>
              <w:right w:w="80" w:type="nil"/>
            </w:tcMar>
          </w:tcPr>
          <w:p w14:paraId="104CEE68"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35" w:history="1">
              <w:r>
                <w:rPr>
                  <w:rFonts w:ascii="Verdana" w:hAnsi="Verdana" w:cs="Verdana"/>
                  <w:b/>
                  <w:bCs/>
                  <w:color w:val="0A508C"/>
                  <w:sz w:val="26"/>
                  <w:szCs w:val="26"/>
                </w:rPr>
                <w:t>H.7</w:t>
              </w:r>
            </w:hyperlink>
          </w:p>
        </w:tc>
        <w:tc>
          <w:tcPr>
            <w:tcW w:w="3047" w:type="dxa"/>
          </w:tcPr>
          <w:p w14:paraId="7262CDF1"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36" w:history="1">
              <w:r>
                <w:rPr>
                  <w:rFonts w:ascii="Verdana" w:hAnsi="Verdana" w:cs="Verdana"/>
                  <w:color w:val="2E5611"/>
                  <w:sz w:val="26"/>
                  <w:szCs w:val="26"/>
                </w:rPr>
                <w:t>Classify logical fallacies</w:t>
              </w:r>
            </w:hyperlink>
          </w:p>
        </w:tc>
      </w:tr>
      <w:tr w:rsidR="000D6ECD" w14:paraId="66D7B9D5" w14:textId="77777777">
        <w:tblPrEx>
          <w:tblBorders>
            <w:top w:val="none" w:sz="0" w:space="0" w:color="auto"/>
          </w:tblBorders>
          <w:tblCellMar>
            <w:top w:w="0" w:type="dxa"/>
            <w:bottom w:w="0" w:type="dxa"/>
          </w:tblCellMar>
        </w:tblPrEx>
        <w:tc>
          <w:tcPr>
            <w:tcW w:w="420" w:type="dxa"/>
            <w:tcMar>
              <w:right w:w="80" w:type="nil"/>
            </w:tcMar>
          </w:tcPr>
          <w:p w14:paraId="76B78469"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37" w:history="1">
              <w:r>
                <w:rPr>
                  <w:rFonts w:ascii="Verdana" w:hAnsi="Verdana" w:cs="Verdana"/>
                  <w:b/>
                  <w:bCs/>
                  <w:color w:val="0A508C"/>
                  <w:sz w:val="26"/>
                  <w:szCs w:val="26"/>
                </w:rPr>
                <w:t>I.1</w:t>
              </w:r>
            </w:hyperlink>
          </w:p>
        </w:tc>
        <w:tc>
          <w:tcPr>
            <w:tcW w:w="4012" w:type="dxa"/>
          </w:tcPr>
          <w:p w14:paraId="795FAF5F"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38" w:history="1">
              <w:r>
                <w:rPr>
                  <w:rFonts w:ascii="Verdana" w:hAnsi="Verdana" w:cs="Verdana"/>
                  <w:color w:val="2E5611"/>
                  <w:sz w:val="26"/>
                  <w:szCs w:val="26"/>
                </w:rPr>
                <w:t>Identify appeals to ethos, pathos, and logos in advertisements</w:t>
              </w:r>
            </w:hyperlink>
          </w:p>
        </w:tc>
      </w:tr>
      <w:tr w:rsidR="000D6ECD" w14:paraId="65BB3101" w14:textId="77777777">
        <w:tblPrEx>
          <w:tblBorders>
            <w:top w:val="none" w:sz="0" w:space="0" w:color="auto"/>
          </w:tblBorders>
          <w:tblCellMar>
            <w:top w:w="0" w:type="dxa"/>
            <w:bottom w:w="0" w:type="dxa"/>
          </w:tblCellMar>
        </w:tblPrEx>
        <w:tc>
          <w:tcPr>
            <w:tcW w:w="420" w:type="dxa"/>
            <w:tcMar>
              <w:right w:w="80" w:type="nil"/>
            </w:tcMar>
          </w:tcPr>
          <w:p w14:paraId="7D0116FD"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39" w:history="1">
              <w:r>
                <w:rPr>
                  <w:rFonts w:ascii="Verdana" w:hAnsi="Verdana" w:cs="Verdana"/>
                  <w:b/>
                  <w:bCs/>
                  <w:color w:val="0A508C"/>
                  <w:sz w:val="26"/>
                  <w:szCs w:val="26"/>
                </w:rPr>
                <w:t>I.2</w:t>
              </w:r>
            </w:hyperlink>
          </w:p>
        </w:tc>
        <w:tc>
          <w:tcPr>
            <w:tcW w:w="4012" w:type="dxa"/>
          </w:tcPr>
          <w:p w14:paraId="2DDBD65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40" w:history="1">
              <w:r>
                <w:rPr>
                  <w:rFonts w:ascii="Verdana" w:hAnsi="Verdana" w:cs="Verdana"/>
                  <w:color w:val="2E5611"/>
                  <w:sz w:val="26"/>
                  <w:szCs w:val="26"/>
                </w:rPr>
                <w:t>Use appeals to ethos, pathos, and logos in persuasive writing</w:t>
              </w:r>
            </w:hyperlink>
          </w:p>
        </w:tc>
      </w:tr>
      <w:tr w:rsidR="000D6ECD" w14:paraId="3911B754" w14:textId="77777777">
        <w:tblPrEx>
          <w:tblBorders>
            <w:top w:val="none" w:sz="0" w:space="0" w:color="auto"/>
          </w:tblBorders>
          <w:tblCellMar>
            <w:top w:w="0" w:type="dxa"/>
            <w:bottom w:w="0" w:type="dxa"/>
          </w:tblCellMar>
        </w:tblPrEx>
        <w:tc>
          <w:tcPr>
            <w:tcW w:w="423" w:type="dxa"/>
            <w:tcMar>
              <w:right w:w="80" w:type="nil"/>
            </w:tcMar>
          </w:tcPr>
          <w:p w14:paraId="5953EC4C"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41" w:history="1">
              <w:r>
                <w:rPr>
                  <w:rFonts w:ascii="Verdana" w:hAnsi="Verdana" w:cs="Verdana"/>
                  <w:b/>
                  <w:bCs/>
                  <w:color w:val="0A508C"/>
                  <w:sz w:val="26"/>
                  <w:szCs w:val="26"/>
                </w:rPr>
                <w:t>J.1</w:t>
              </w:r>
            </w:hyperlink>
          </w:p>
        </w:tc>
        <w:tc>
          <w:tcPr>
            <w:tcW w:w="4009" w:type="dxa"/>
          </w:tcPr>
          <w:p w14:paraId="039CFFE5"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42" w:history="1">
              <w:r>
                <w:rPr>
                  <w:rFonts w:ascii="Verdana" w:hAnsi="Verdana" w:cs="Verdana"/>
                  <w:color w:val="2E5611"/>
                  <w:sz w:val="26"/>
                  <w:szCs w:val="26"/>
                </w:rPr>
                <w:t>Transitions with conjunctive adverbs</w:t>
              </w:r>
            </w:hyperlink>
          </w:p>
        </w:tc>
      </w:tr>
      <w:tr w:rsidR="000D6ECD" w14:paraId="25C19478" w14:textId="77777777">
        <w:tblPrEx>
          <w:tblBorders>
            <w:top w:val="none" w:sz="0" w:space="0" w:color="auto"/>
          </w:tblBorders>
          <w:tblCellMar>
            <w:top w:w="0" w:type="dxa"/>
            <w:bottom w:w="0" w:type="dxa"/>
          </w:tblCellMar>
        </w:tblPrEx>
        <w:tc>
          <w:tcPr>
            <w:tcW w:w="423" w:type="dxa"/>
            <w:tcMar>
              <w:right w:w="80" w:type="nil"/>
            </w:tcMar>
          </w:tcPr>
          <w:p w14:paraId="77B2E1C3"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43" w:history="1">
              <w:r>
                <w:rPr>
                  <w:rFonts w:ascii="Verdana" w:hAnsi="Verdana" w:cs="Verdana"/>
                  <w:b/>
                  <w:bCs/>
                  <w:color w:val="0A508C"/>
                  <w:sz w:val="26"/>
                  <w:szCs w:val="26"/>
                </w:rPr>
                <w:t>J.2</w:t>
              </w:r>
            </w:hyperlink>
          </w:p>
        </w:tc>
        <w:tc>
          <w:tcPr>
            <w:tcW w:w="4009" w:type="dxa"/>
          </w:tcPr>
          <w:p w14:paraId="248BE449"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44" w:history="1">
              <w:r>
                <w:rPr>
                  <w:rFonts w:ascii="Verdana" w:hAnsi="Verdana" w:cs="Verdana"/>
                  <w:color w:val="2E5611"/>
                  <w:sz w:val="26"/>
                  <w:szCs w:val="26"/>
                </w:rPr>
                <w:t>Avoid double, illogical, and unclear comparisons</w:t>
              </w:r>
            </w:hyperlink>
          </w:p>
        </w:tc>
      </w:tr>
      <w:tr w:rsidR="000D6ECD" w14:paraId="7927D8A1" w14:textId="77777777">
        <w:tblPrEx>
          <w:tblBorders>
            <w:top w:val="none" w:sz="0" w:space="0" w:color="auto"/>
          </w:tblBorders>
          <w:tblCellMar>
            <w:top w:w="0" w:type="dxa"/>
            <w:bottom w:w="0" w:type="dxa"/>
          </w:tblCellMar>
        </w:tblPrEx>
        <w:tc>
          <w:tcPr>
            <w:tcW w:w="423" w:type="dxa"/>
            <w:tcMar>
              <w:right w:w="80" w:type="nil"/>
            </w:tcMar>
          </w:tcPr>
          <w:p w14:paraId="0E69922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45" w:history="1">
              <w:r>
                <w:rPr>
                  <w:rFonts w:ascii="Verdana" w:hAnsi="Verdana" w:cs="Verdana"/>
                  <w:b/>
                  <w:bCs/>
                  <w:color w:val="0A508C"/>
                  <w:sz w:val="26"/>
                  <w:szCs w:val="26"/>
                </w:rPr>
                <w:t>J.3</w:t>
              </w:r>
            </w:hyperlink>
          </w:p>
        </w:tc>
        <w:tc>
          <w:tcPr>
            <w:tcW w:w="4009" w:type="dxa"/>
          </w:tcPr>
          <w:p w14:paraId="0319358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46" w:history="1">
              <w:r>
                <w:rPr>
                  <w:rFonts w:ascii="Verdana" w:hAnsi="Verdana" w:cs="Verdana"/>
                  <w:color w:val="2E5611"/>
                  <w:sz w:val="26"/>
                  <w:szCs w:val="26"/>
                </w:rPr>
                <w:t>Identify sentences with parallel structure</w:t>
              </w:r>
            </w:hyperlink>
          </w:p>
        </w:tc>
      </w:tr>
      <w:tr w:rsidR="000D6ECD" w14:paraId="4EF1A323" w14:textId="77777777">
        <w:tblPrEx>
          <w:tblBorders>
            <w:top w:val="none" w:sz="0" w:space="0" w:color="auto"/>
          </w:tblBorders>
          <w:tblCellMar>
            <w:top w:w="0" w:type="dxa"/>
            <w:bottom w:w="0" w:type="dxa"/>
          </w:tblCellMar>
        </w:tblPrEx>
        <w:tc>
          <w:tcPr>
            <w:tcW w:w="423" w:type="dxa"/>
            <w:tcMar>
              <w:right w:w="80" w:type="nil"/>
            </w:tcMar>
          </w:tcPr>
          <w:p w14:paraId="08AE8F1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47" w:history="1">
              <w:r>
                <w:rPr>
                  <w:rFonts w:ascii="Verdana" w:hAnsi="Verdana" w:cs="Verdana"/>
                  <w:b/>
                  <w:bCs/>
                  <w:color w:val="0A508C"/>
                  <w:sz w:val="26"/>
                  <w:szCs w:val="26"/>
                </w:rPr>
                <w:t>J.4</w:t>
              </w:r>
            </w:hyperlink>
          </w:p>
        </w:tc>
        <w:tc>
          <w:tcPr>
            <w:tcW w:w="2795" w:type="dxa"/>
          </w:tcPr>
          <w:p w14:paraId="2BB4B788"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48" w:history="1">
              <w:r>
                <w:rPr>
                  <w:rFonts w:ascii="Verdana" w:hAnsi="Verdana" w:cs="Verdana"/>
                  <w:color w:val="2E5611"/>
                  <w:sz w:val="26"/>
                  <w:szCs w:val="26"/>
                </w:rPr>
                <w:t>Use parallel structure</w:t>
              </w:r>
            </w:hyperlink>
          </w:p>
        </w:tc>
      </w:tr>
      <w:tr w:rsidR="000D6ECD" w14:paraId="18301F21" w14:textId="77777777">
        <w:tblPrEx>
          <w:tblBorders>
            <w:top w:val="none" w:sz="0" w:space="0" w:color="auto"/>
          </w:tblBorders>
          <w:tblCellMar>
            <w:top w:w="0" w:type="dxa"/>
            <w:bottom w:w="0" w:type="dxa"/>
          </w:tblCellMar>
        </w:tblPrEx>
        <w:tc>
          <w:tcPr>
            <w:tcW w:w="423" w:type="dxa"/>
            <w:tcMar>
              <w:right w:w="80" w:type="nil"/>
            </w:tcMar>
          </w:tcPr>
          <w:p w14:paraId="270C618A"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49" w:history="1">
              <w:r>
                <w:rPr>
                  <w:rFonts w:ascii="Verdana" w:hAnsi="Verdana" w:cs="Verdana"/>
                  <w:b/>
                  <w:bCs/>
                  <w:color w:val="0A508C"/>
                  <w:sz w:val="26"/>
                  <w:szCs w:val="26"/>
                </w:rPr>
                <w:t>J.5</w:t>
              </w:r>
            </w:hyperlink>
          </w:p>
        </w:tc>
        <w:tc>
          <w:tcPr>
            <w:tcW w:w="4009" w:type="dxa"/>
          </w:tcPr>
          <w:p w14:paraId="2106AD39"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50" w:history="1">
              <w:r>
                <w:rPr>
                  <w:rFonts w:ascii="Verdana" w:hAnsi="Verdana" w:cs="Verdana"/>
                  <w:color w:val="2E5611"/>
                  <w:sz w:val="26"/>
                  <w:szCs w:val="26"/>
                </w:rPr>
                <w:t>Remove redundant words or phrases</w:t>
              </w:r>
            </w:hyperlink>
          </w:p>
        </w:tc>
      </w:tr>
      <w:tr w:rsidR="000D6ECD" w14:paraId="0E909D04" w14:textId="77777777">
        <w:tblPrEx>
          <w:tblBorders>
            <w:top w:val="none" w:sz="0" w:space="0" w:color="auto"/>
          </w:tblBorders>
          <w:tblCellMar>
            <w:top w:w="0" w:type="dxa"/>
            <w:bottom w:w="0" w:type="dxa"/>
          </w:tblCellMar>
        </w:tblPrEx>
        <w:tc>
          <w:tcPr>
            <w:tcW w:w="479" w:type="dxa"/>
            <w:tcMar>
              <w:right w:w="80" w:type="nil"/>
            </w:tcMar>
          </w:tcPr>
          <w:p w14:paraId="0926EA0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51" w:history="1">
              <w:r>
                <w:rPr>
                  <w:rFonts w:ascii="Verdana" w:hAnsi="Verdana" w:cs="Verdana"/>
                  <w:b/>
                  <w:bCs/>
                  <w:color w:val="0A508C"/>
                  <w:sz w:val="26"/>
                  <w:szCs w:val="26"/>
                </w:rPr>
                <w:t>K.1</w:t>
              </w:r>
            </w:hyperlink>
          </w:p>
        </w:tc>
        <w:tc>
          <w:tcPr>
            <w:tcW w:w="3953" w:type="dxa"/>
          </w:tcPr>
          <w:p w14:paraId="34ED4C30"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52" w:history="1">
              <w:r>
                <w:rPr>
                  <w:rFonts w:ascii="Verdana" w:hAnsi="Verdana" w:cs="Verdana"/>
                  <w:color w:val="2E5611"/>
                  <w:sz w:val="26"/>
                  <w:szCs w:val="26"/>
                </w:rPr>
                <w:t>Use the correct frequently confused word</w:t>
              </w:r>
            </w:hyperlink>
          </w:p>
        </w:tc>
      </w:tr>
      <w:tr w:rsidR="000D6ECD" w14:paraId="115E0C36" w14:textId="77777777">
        <w:tblPrEx>
          <w:tblBorders>
            <w:top w:val="none" w:sz="0" w:space="0" w:color="auto"/>
          </w:tblBorders>
          <w:tblCellMar>
            <w:top w:w="0" w:type="dxa"/>
            <w:bottom w:w="0" w:type="dxa"/>
          </w:tblCellMar>
        </w:tblPrEx>
        <w:tc>
          <w:tcPr>
            <w:tcW w:w="479" w:type="dxa"/>
            <w:tcMar>
              <w:right w:w="80" w:type="nil"/>
            </w:tcMar>
          </w:tcPr>
          <w:p w14:paraId="5CE4522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53" w:history="1">
              <w:r>
                <w:rPr>
                  <w:rFonts w:ascii="Verdana" w:hAnsi="Verdana" w:cs="Verdana"/>
                  <w:b/>
                  <w:bCs/>
                  <w:color w:val="0A508C"/>
                  <w:sz w:val="26"/>
                  <w:szCs w:val="26"/>
                </w:rPr>
                <w:t>K.2</w:t>
              </w:r>
            </w:hyperlink>
          </w:p>
        </w:tc>
        <w:tc>
          <w:tcPr>
            <w:tcW w:w="3953" w:type="dxa"/>
          </w:tcPr>
          <w:p w14:paraId="3E31A399"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54" w:history="1">
              <w:r>
                <w:rPr>
                  <w:rFonts w:ascii="Verdana" w:hAnsi="Verdana" w:cs="Verdana"/>
                  <w:color w:val="2E5611"/>
                  <w:sz w:val="26"/>
                  <w:szCs w:val="26"/>
                </w:rPr>
                <w:t>Identify and correct errors with frequently confused words</w:t>
              </w:r>
            </w:hyperlink>
          </w:p>
        </w:tc>
      </w:tr>
      <w:tr w:rsidR="000D6ECD" w14:paraId="3DA53905" w14:textId="77777777">
        <w:tblPrEx>
          <w:tblBorders>
            <w:top w:val="none" w:sz="0" w:space="0" w:color="auto"/>
          </w:tblBorders>
          <w:tblCellMar>
            <w:top w:w="0" w:type="dxa"/>
            <w:bottom w:w="0" w:type="dxa"/>
          </w:tblCellMar>
        </w:tblPrEx>
        <w:tc>
          <w:tcPr>
            <w:tcW w:w="479" w:type="dxa"/>
            <w:tcMar>
              <w:right w:w="80" w:type="nil"/>
            </w:tcMar>
          </w:tcPr>
          <w:p w14:paraId="60072F1C"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55" w:history="1">
              <w:r>
                <w:rPr>
                  <w:rFonts w:ascii="Verdana" w:hAnsi="Verdana" w:cs="Verdana"/>
                  <w:b/>
                  <w:bCs/>
                  <w:color w:val="0A508C"/>
                  <w:sz w:val="26"/>
                  <w:szCs w:val="26"/>
                </w:rPr>
                <w:t>K.3</w:t>
              </w:r>
            </w:hyperlink>
          </w:p>
        </w:tc>
        <w:tc>
          <w:tcPr>
            <w:tcW w:w="3953" w:type="dxa"/>
          </w:tcPr>
          <w:p w14:paraId="0EA7278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56" w:history="1">
              <w:r>
                <w:rPr>
                  <w:rFonts w:ascii="Verdana" w:hAnsi="Verdana" w:cs="Verdana"/>
                  <w:color w:val="2E5611"/>
                  <w:sz w:val="26"/>
                  <w:szCs w:val="26"/>
                </w:rPr>
                <w:t>Identify and correct errors with frequently confused pronouns and contractions</w:t>
              </w:r>
            </w:hyperlink>
          </w:p>
        </w:tc>
      </w:tr>
      <w:tr w:rsidR="000D6ECD" w14:paraId="71BEBD36" w14:textId="77777777">
        <w:tblPrEx>
          <w:tblBorders>
            <w:top w:val="none" w:sz="0" w:space="0" w:color="auto"/>
          </w:tblBorders>
          <w:tblCellMar>
            <w:top w:w="0" w:type="dxa"/>
            <w:bottom w:w="0" w:type="dxa"/>
          </w:tblCellMar>
        </w:tblPrEx>
        <w:tc>
          <w:tcPr>
            <w:tcW w:w="479" w:type="dxa"/>
            <w:tcMar>
              <w:right w:w="80" w:type="nil"/>
            </w:tcMar>
          </w:tcPr>
          <w:p w14:paraId="068944C5"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57" w:history="1">
              <w:r>
                <w:rPr>
                  <w:rFonts w:ascii="Verdana" w:hAnsi="Verdana" w:cs="Verdana"/>
                  <w:b/>
                  <w:bCs/>
                  <w:color w:val="0A508C"/>
                  <w:sz w:val="26"/>
                  <w:szCs w:val="26"/>
                </w:rPr>
                <w:t>K.6</w:t>
              </w:r>
            </w:hyperlink>
          </w:p>
        </w:tc>
        <w:tc>
          <w:tcPr>
            <w:tcW w:w="3953" w:type="dxa"/>
          </w:tcPr>
          <w:p w14:paraId="5B1FE5C6"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58" w:history="1">
              <w:r>
                <w:rPr>
                  <w:rFonts w:ascii="Verdana" w:hAnsi="Verdana" w:cs="Verdana"/>
                  <w:color w:val="2E5611"/>
                  <w:sz w:val="26"/>
                  <w:szCs w:val="26"/>
                </w:rPr>
                <w:t>Correct errors in everyday use</w:t>
              </w:r>
            </w:hyperlink>
          </w:p>
        </w:tc>
      </w:tr>
      <w:tr w:rsidR="000D6ECD" w14:paraId="09B2A6E4" w14:textId="77777777">
        <w:tblPrEx>
          <w:tblBorders>
            <w:top w:val="none" w:sz="0" w:space="0" w:color="auto"/>
          </w:tblBorders>
          <w:tblCellMar>
            <w:top w:w="0" w:type="dxa"/>
            <w:bottom w:w="0" w:type="dxa"/>
          </w:tblCellMar>
        </w:tblPrEx>
        <w:tc>
          <w:tcPr>
            <w:tcW w:w="479" w:type="dxa"/>
            <w:tcMar>
              <w:right w:w="80" w:type="nil"/>
            </w:tcMar>
          </w:tcPr>
          <w:p w14:paraId="3D6DAA1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59" w:history="1">
              <w:r>
                <w:rPr>
                  <w:rFonts w:ascii="Verdana" w:hAnsi="Verdana" w:cs="Verdana"/>
                  <w:b/>
                  <w:bCs/>
                  <w:color w:val="0A508C"/>
                  <w:sz w:val="26"/>
                  <w:szCs w:val="26"/>
                </w:rPr>
                <w:t>K.7</w:t>
              </w:r>
            </w:hyperlink>
          </w:p>
        </w:tc>
        <w:tc>
          <w:tcPr>
            <w:tcW w:w="3904" w:type="dxa"/>
          </w:tcPr>
          <w:p w14:paraId="33241126"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60" w:history="1">
              <w:r>
                <w:rPr>
                  <w:rFonts w:ascii="Verdana" w:hAnsi="Verdana" w:cs="Verdana"/>
                  <w:color w:val="2E5611"/>
                  <w:sz w:val="26"/>
                  <w:szCs w:val="26"/>
                </w:rPr>
                <w:t>Suggest appropriate revisions</w:t>
              </w:r>
            </w:hyperlink>
          </w:p>
        </w:tc>
      </w:tr>
      <w:tr w:rsidR="000D6ECD" w14:paraId="05447EC5" w14:textId="77777777">
        <w:tblPrEx>
          <w:tblBorders>
            <w:top w:val="none" w:sz="0" w:space="0" w:color="auto"/>
          </w:tblBorders>
          <w:tblCellMar>
            <w:top w:w="0" w:type="dxa"/>
            <w:bottom w:w="0" w:type="dxa"/>
          </w:tblCellMar>
        </w:tblPrEx>
        <w:tc>
          <w:tcPr>
            <w:tcW w:w="444" w:type="dxa"/>
            <w:tcMar>
              <w:right w:w="80" w:type="nil"/>
            </w:tcMar>
          </w:tcPr>
          <w:p w14:paraId="25B92244"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61" w:history="1">
              <w:r>
                <w:rPr>
                  <w:rFonts w:ascii="Verdana" w:hAnsi="Verdana" w:cs="Verdana"/>
                  <w:b/>
                  <w:bCs/>
                  <w:color w:val="0A508C"/>
                  <w:sz w:val="26"/>
                  <w:szCs w:val="26"/>
                </w:rPr>
                <w:t>L.4</w:t>
              </w:r>
            </w:hyperlink>
          </w:p>
        </w:tc>
        <w:tc>
          <w:tcPr>
            <w:tcW w:w="3988" w:type="dxa"/>
          </w:tcPr>
          <w:p w14:paraId="4A644F56"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62" w:history="1">
              <w:r>
                <w:rPr>
                  <w:rFonts w:ascii="Verdana" w:hAnsi="Verdana" w:cs="Verdana"/>
                  <w:color w:val="2E5611"/>
                  <w:sz w:val="26"/>
                  <w:szCs w:val="26"/>
                </w:rPr>
                <w:t>Use in-text citations (MLA 7th–8th editions)</w:t>
              </w:r>
            </w:hyperlink>
          </w:p>
        </w:tc>
      </w:tr>
      <w:tr w:rsidR="000D6ECD" w14:paraId="4BD03BC1" w14:textId="77777777">
        <w:tblPrEx>
          <w:tblBorders>
            <w:top w:val="none" w:sz="0" w:space="0" w:color="auto"/>
          </w:tblBorders>
          <w:tblCellMar>
            <w:top w:w="0" w:type="dxa"/>
            <w:bottom w:w="0" w:type="dxa"/>
          </w:tblCellMar>
        </w:tblPrEx>
        <w:tc>
          <w:tcPr>
            <w:tcW w:w="444" w:type="dxa"/>
            <w:tcMar>
              <w:right w:w="80" w:type="nil"/>
            </w:tcMar>
          </w:tcPr>
          <w:p w14:paraId="2FC00DF4"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63" w:history="1">
              <w:r>
                <w:rPr>
                  <w:rFonts w:ascii="Verdana" w:hAnsi="Verdana" w:cs="Verdana"/>
                  <w:b/>
                  <w:bCs/>
                  <w:color w:val="0A508C"/>
                  <w:sz w:val="26"/>
                  <w:szCs w:val="26"/>
                </w:rPr>
                <w:t>L.5</w:t>
              </w:r>
            </w:hyperlink>
          </w:p>
        </w:tc>
        <w:tc>
          <w:tcPr>
            <w:tcW w:w="2449" w:type="dxa"/>
          </w:tcPr>
          <w:p w14:paraId="75E420E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64" w:history="1">
              <w:r>
                <w:rPr>
                  <w:rFonts w:ascii="Verdana" w:hAnsi="Verdana" w:cs="Verdana"/>
                  <w:color w:val="2E5611"/>
                  <w:sz w:val="26"/>
                  <w:szCs w:val="26"/>
                </w:rPr>
                <w:t>Identify plagiarism</w:t>
              </w:r>
            </w:hyperlink>
          </w:p>
        </w:tc>
      </w:tr>
      <w:tr w:rsidR="000D6ECD" w14:paraId="7D5F2891" w14:textId="77777777">
        <w:tblPrEx>
          <w:tblBorders>
            <w:top w:val="none" w:sz="0" w:space="0" w:color="auto"/>
          </w:tblBorders>
          <w:tblCellMar>
            <w:top w:w="0" w:type="dxa"/>
            <w:bottom w:w="0" w:type="dxa"/>
          </w:tblCellMar>
        </w:tblPrEx>
        <w:tc>
          <w:tcPr>
            <w:tcW w:w="500" w:type="dxa"/>
            <w:tcMar>
              <w:right w:w="80" w:type="nil"/>
            </w:tcMar>
          </w:tcPr>
          <w:p w14:paraId="0E91272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65" w:history="1">
              <w:r>
                <w:rPr>
                  <w:rFonts w:ascii="Verdana" w:hAnsi="Verdana" w:cs="Verdana"/>
                  <w:b/>
                  <w:bCs/>
                  <w:color w:val="0A508C"/>
                  <w:sz w:val="26"/>
                  <w:szCs w:val="26"/>
                </w:rPr>
                <w:t>Q.2</w:t>
              </w:r>
            </w:hyperlink>
          </w:p>
        </w:tc>
        <w:tc>
          <w:tcPr>
            <w:tcW w:w="3933" w:type="dxa"/>
          </w:tcPr>
          <w:p w14:paraId="71985E1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66" w:history="1">
              <w:r>
                <w:rPr>
                  <w:rFonts w:ascii="Verdana" w:hAnsi="Verdana" w:cs="Verdana"/>
                  <w:color w:val="2E5611"/>
                  <w:sz w:val="26"/>
                  <w:szCs w:val="26"/>
                </w:rPr>
                <w:t>Choose the word whose connotation and denotation best match the sentence</w:t>
              </w:r>
            </w:hyperlink>
          </w:p>
        </w:tc>
      </w:tr>
      <w:tr w:rsidR="000D6ECD" w14:paraId="534E5DDF" w14:textId="77777777">
        <w:tblPrEx>
          <w:tblBorders>
            <w:top w:val="none" w:sz="0" w:space="0" w:color="auto"/>
          </w:tblBorders>
          <w:tblCellMar>
            <w:top w:w="0" w:type="dxa"/>
            <w:bottom w:w="0" w:type="dxa"/>
          </w:tblCellMar>
        </w:tblPrEx>
        <w:tc>
          <w:tcPr>
            <w:tcW w:w="500" w:type="dxa"/>
            <w:tcMar>
              <w:right w:w="80" w:type="nil"/>
            </w:tcMar>
          </w:tcPr>
          <w:p w14:paraId="46A43F22"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67" w:history="1">
              <w:r>
                <w:rPr>
                  <w:rFonts w:ascii="Verdana" w:hAnsi="Verdana" w:cs="Verdana"/>
                  <w:b/>
                  <w:bCs/>
                  <w:color w:val="0A508C"/>
                  <w:sz w:val="26"/>
                  <w:szCs w:val="26"/>
                </w:rPr>
                <w:t>Q.3</w:t>
              </w:r>
            </w:hyperlink>
          </w:p>
        </w:tc>
        <w:tc>
          <w:tcPr>
            <w:tcW w:w="3933" w:type="dxa"/>
          </w:tcPr>
          <w:p w14:paraId="2616C9F4"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68" w:history="1">
              <w:r>
                <w:rPr>
                  <w:rFonts w:ascii="Verdana" w:hAnsi="Verdana" w:cs="Verdana"/>
                  <w:color w:val="2E5611"/>
                  <w:sz w:val="26"/>
                  <w:szCs w:val="26"/>
                </w:rPr>
                <w:t>Use words accurately and precisely</w:t>
              </w:r>
            </w:hyperlink>
          </w:p>
        </w:tc>
      </w:tr>
      <w:tr w:rsidR="000D6ECD" w14:paraId="5D20E15A" w14:textId="77777777">
        <w:tblPrEx>
          <w:tblBorders>
            <w:top w:val="none" w:sz="0" w:space="0" w:color="auto"/>
          </w:tblBorders>
          <w:tblCellMar>
            <w:top w:w="0" w:type="dxa"/>
            <w:bottom w:w="0" w:type="dxa"/>
          </w:tblCellMar>
        </w:tblPrEx>
        <w:tc>
          <w:tcPr>
            <w:tcW w:w="500" w:type="dxa"/>
            <w:tcMar>
              <w:right w:w="80" w:type="nil"/>
            </w:tcMar>
          </w:tcPr>
          <w:p w14:paraId="007411C0"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69" w:history="1">
              <w:r>
                <w:rPr>
                  <w:rFonts w:ascii="Verdana" w:hAnsi="Verdana" w:cs="Verdana"/>
                  <w:b/>
                  <w:bCs/>
                  <w:color w:val="0A508C"/>
                  <w:sz w:val="26"/>
                  <w:szCs w:val="26"/>
                </w:rPr>
                <w:t>Q.4</w:t>
              </w:r>
            </w:hyperlink>
          </w:p>
        </w:tc>
        <w:tc>
          <w:tcPr>
            <w:tcW w:w="3933" w:type="dxa"/>
          </w:tcPr>
          <w:p w14:paraId="7FD9AF23"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70" w:history="1">
              <w:r>
                <w:rPr>
                  <w:rFonts w:ascii="Verdana" w:hAnsi="Verdana" w:cs="Verdana"/>
                  <w:color w:val="2E5611"/>
                  <w:sz w:val="26"/>
                  <w:szCs w:val="26"/>
                </w:rPr>
                <w:t>Replace words using a thesaurus</w:t>
              </w:r>
            </w:hyperlink>
          </w:p>
        </w:tc>
      </w:tr>
      <w:tr w:rsidR="000D6ECD" w14:paraId="408C9403" w14:textId="77777777">
        <w:tblPrEx>
          <w:tblBorders>
            <w:top w:val="none" w:sz="0" w:space="0" w:color="auto"/>
          </w:tblBorders>
          <w:tblCellMar>
            <w:top w:w="0" w:type="dxa"/>
            <w:bottom w:w="0" w:type="dxa"/>
          </w:tblCellMar>
        </w:tblPrEx>
        <w:tc>
          <w:tcPr>
            <w:tcW w:w="500" w:type="dxa"/>
            <w:tcMar>
              <w:right w:w="80" w:type="nil"/>
            </w:tcMar>
          </w:tcPr>
          <w:p w14:paraId="51722704"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71" w:history="1">
              <w:r>
                <w:rPr>
                  <w:rFonts w:ascii="Verdana" w:hAnsi="Verdana" w:cs="Verdana"/>
                  <w:b/>
                  <w:bCs/>
                  <w:color w:val="0A508C"/>
                  <w:sz w:val="26"/>
                  <w:szCs w:val="26"/>
                </w:rPr>
                <w:t>Q.6</w:t>
              </w:r>
            </w:hyperlink>
          </w:p>
        </w:tc>
        <w:tc>
          <w:tcPr>
            <w:tcW w:w="3933" w:type="dxa"/>
          </w:tcPr>
          <w:p w14:paraId="234F9ED2"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72" w:history="1">
              <w:r>
                <w:rPr>
                  <w:rFonts w:ascii="Verdana" w:hAnsi="Verdana" w:cs="Verdana"/>
                  <w:color w:val="2E5611"/>
                  <w:sz w:val="26"/>
                  <w:szCs w:val="26"/>
                </w:rPr>
                <w:t>Explore words with new or contested usages</w:t>
              </w:r>
            </w:hyperlink>
          </w:p>
        </w:tc>
      </w:tr>
      <w:tr w:rsidR="000D6ECD" w14:paraId="224A9A97" w14:textId="77777777">
        <w:tblPrEx>
          <w:tblBorders>
            <w:top w:val="none" w:sz="0" w:space="0" w:color="auto"/>
          </w:tblBorders>
          <w:tblCellMar>
            <w:top w:w="0" w:type="dxa"/>
            <w:bottom w:w="0" w:type="dxa"/>
          </w:tblCellMar>
        </w:tblPrEx>
        <w:tc>
          <w:tcPr>
            <w:tcW w:w="456" w:type="dxa"/>
            <w:tcMar>
              <w:right w:w="80" w:type="nil"/>
            </w:tcMar>
          </w:tcPr>
          <w:p w14:paraId="6C1719F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73" w:history="1">
              <w:r>
                <w:rPr>
                  <w:rFonts w:ascii="Verdana" w:hAnsi="Verdana" w:cs="Verdana"/>
                  <w:b/>
                  <w:bCs/>
                  <w:color w:val="0A508C"/>
                  <w:sz w:val="26"/>
                  <w:szCs w:val="26"/>
                </w:rPr>
                <w:t>T.1</w:t>
              </w:r>
            </w:hyperlink>
          </w:p>
        </w:tc>
        <w:tc>
          <w:tcPr>
            <w:tcW w:w="3684" w:type="dxa"/>
          </w:tcPr>
          <w:p w14:paraId="4D4D1C7C"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74" w:history="1">
              <w:r>
                <w:rPr>
                  <w:rFonts w:ascii="Verdana" w:hAnsi="Verdana" w:cs="Verdana"/>
                  <w:color w:val="2E5611"/>
                  <w:sz w:val="26"/>
                  <w:szCs w:val="26"/>
                </w:rPr>
                <w:t>Identify sentence fragments</w:t>
              </w:r>
            </w:hyperlink>
          </w:p>
        </w:tc>
      </w:tr>
      <w:tr w:rsidR="000D6ECD" w14:paraId="0A8B593A" w14:textId="77777777">
        <w:tblPrEx>
          <w:tblBorders>
            <w:top w:val="none" w:sz="0" w:space="0" w:color="auto"/>
          </w:tblBorders>
          <w:tblCellMar>
            <w:top w:w="0" w:type="dxa"/>
            <w:bottom w:w="0" w:type="dxa"/>
          </w:tblCellMar>
        </w:tblPrEx>
        <w:tc>
          <w:tcPr>
            <w:tcW w:w="456" w:type="dxa"/>
            <w:tcMar>
              <w:right w:w="80" w:type="nil"/>
            </w:tcMar>
          </w:tcPr>
          <w:p w14:paraId="231948A8"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75" w:history="1">
              <w:r>
                <w:rPr>
                  <w:rFonts w:ascii="Verdana" w:hAnsi="Verdana" w:cs="Verdana"/>
                  <w:b/>
                  <w:bCs/>
                  <w:color w:val="0A508C"/>
                  <w:sz w:val="26"/>
                  <w:szCs w:val="26"/>
                </w:rPr>
                <w:t>T.2</w:t>
              </w:r>
            </w:hyperlink>
          </w:p>
        </w:tc>
        <w:tc>
          <w:tcPr>
            <w:tcW w:w="3374" w:type="dxa"/>
          </w:tcPr>
          <w:p w14:paraId="1C05188B"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76" w:history="1">
              <w:r>
                <w:rPr>
                  <w:rFonts w:ascii="Verdana" w:hAnsi="Verdana" w:cs="Verdana"/>
                  <w:color w:val="2E5611"/>
                  <w:sz w:val="26"/>
                  <w:szCs w:val="26"/>
                </w:rPr>
                <w:t>Identify run-on sentences</w:t>
              </w:r>
            </w:hyperlink>
          </w:p>
        </w:tc>
      </w:tr>
      <w:tr w:rsidR="000D6ECD" w14:paraId="129097CC" w14:textId="77777777">
        <w:tblPrEx>
          <w:tblBorders>
            <w:top w:val="none" w:sz="0" w:space="0" w:color="auto"/>
          </w:tblBorders>
          <w:tblCellMar>
            <w:top w:w="0" w:type="dxa"/>
            <w:bottom w:w="0" w:type="dxa"/>
          </w:tblCellMar>
        </w:tblPrEx>
        <w:tc>
          <w:tcPr>
            <w:tcW w:w="456" w:type="dxa"/>
            <w:tcMar>
              <w:right w:w="80" w:type="nil"/>
            </w:tcMar>
          </w:tcPr>
          <w:p w14:paraId="1EEAB98C"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77" w:history="1">
              <w:r>
                <w:rPr>
                  <w:rFonts w:ascii="Verdana" w:hAnsi="Verdana" w:cs="Verdana"/>
                  <w:b/>
                  <w:bCs/>
                  <w:color w:val="0A508C"/>
                  <w:sz w:val="26"/>
                  <w:szCs w:val="26"/>
                </w:rPr>
                <w:t>T.3</w:t>
              </w:r>
            </w:hyperlink>
          </w:p>
        </w:tc>
        <w:tc>
          <w:tcPr>
            <w:tcW w:w="3976" w:type="dxa"/>
          </w:tcPr>
          <w:p w14:paraId="2DDD0188"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78" w:history="1">
              <w:r>
                <w:rPr>
                  <w:rFonts w:ascii="Verdana" w:hAnsi="Verdana" w:cs="Verdana"/>
                  <w:color w:val="2E5611"/>
                  <w:sz w:val="26"/>
                  <w:szCs w:val="26"/>
                </w:rPr>
                <w:t>Choose punctuation to avoid fragments and run-ons</w:t>
              </w:r>
            </w:hyperlink>
          </w:p>
        </w:tc>
      </w:tr>
      <w:tr w:rsidR="000D6ECD" w14:paraId="06148B9E" w14:textId="77777777">
        <w:tblPrEx>
          <w:tblBorders>
            <w:top w:val="none" w:sz="0" w:space="0" w:color="auto"/>
          </w:tblBorders>
          <w:tblCellMar>
            <w:top w:w="0" w:type="dxa"/>
            <w:bottom w:w="0" w:type="dxa"/>
          </w:tblCellMar>
        </w:tblPrEx>
        <w:tc>
          <w:tcPr>
            <w:tcW w:w="490" w:type="dxa"/>
            <w:tcMar>
              <w:right w:w="80" w:type="nil"/>
            </w:tcMar>
          </w:tcPr>
          <w:p w14:paraId="501C3B55"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79" w:history="1">
              <w:r>
                <w:rPr>
                  <w:rFonts w:ascii="Verdana" w:hAnsi="Verdana" w:cs="Verdana"/>
                  <w:b/>
                  <w:bCs/>
                  <w:color w:val="0A508C"/>
                  <w:sz w:val="26"/>
                  <w:szCs w:val="26"/>
                </w:rPr>
                <w:t>U.6</w:t>
              </w:r>
            </w:hyperlink>
          </w:p>
        </w:tc>
        <w:tc>
          <w:tcPr>
            <w:tcW w:w="3943" w:type="dxa"/>
          </w:tcPr>
          <w:p w14:paraId="661D1DF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80" w:history="1">
              <w:r>
                <w:rPr>
                  <w:rFonts w:ascii="Verdana" w:hAnsi="Verdana" w:cs="Verdana"/>
                  <w:color w:val="2E5611"/>
                  <w:sz w:val="26"/>
                  <w:szCs w:val="26"/>
                </w:rPr>
                <w:t>Combine sentences using relative clauses</w:t>
              </w:r>
            </w:hyperlink>
          </w:p>
        </w:tc>
      </w:tr>
      <w:tr w:rsidR="000D6ECD" w14:paraId="61E39578" w14:textId="77777777">
        <w:tblPrEx>
          <w:tblBorders>
            <w:top w:val="none" w:sz="0" w:space="0" w:color="auto"/>
          </w:tblBorders>
          <w:tblCellMar>
            <w:top w:w="0" w:type="dxa"/>
            <w:bottom w:w="0" w:type="dxa"/>
          </w:tblCellMar>
        </w:tblPrEx>
        <w:tc>
          <w:tcPr>
            <w:tcW w:w="477" w:type="dxa"/>
            <w:tcMar>
              <w:right w:w="80" w:type="nil"/>
            </w:tcMar>
          </w:tcPr>
          <w:p w14:paraId="5D3CE6EA"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81" w:history="1">
              <w:r>
                <w:rPr>
                  <w:rFonts w:ascii="Verdana" w:hAnsi="Verdana" w:cs="Verdana"/>
                  <w:b/>
                  <w:bCs/>
                  <w:color w:val="0A508C"/>
                  <w:sz w:val="26"/>
                  <w:szCs w:val="26"/>
                </w:rPr>
                <w:t>V.7</w:t>
              </w:r>
            </w:hyperlink>
          </w:p>
        </w:tc>
        <w:tc>
          <w:tcPr>
            <w:tcW w:w="3955" w:type="dxa"/>
          </w:tcPr>
          <w:p w14:paraId="047399E5"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82" w:history="1">
              <w:r>
                <w:rPr>
                  <w:rFonts w:ascii="Verdana" w:hAnsi="Verdana" w:cs="Verdana"/>
                  <w:color w:val="2E5611"/>
                  <w:sz w:val="26"/>
                  <w:szCs w:val="26"/>
                </w:rPr>
                <w:t>Identify vague pronoun references</w:t>
              </w:r>
            </w:hyperlink>
          </w:p>
        </w:tc>
      </w:tr>
      <w:tr w:rsidR="000D6ECD" w14:paraId="02EC48AA" w14:textId="77777777">
        <w:tblPrEx>
          <w:tblBorders>
            <w:top w:val="none" w:sz="0" w:space="0" w:color="auto"/>
          </w:tblBorders>
          <w:tblCellMar>
            <w:top w:w="0" w:type="dxa"/>
            <w:bottom w:w="0" w:type="dxa"/>
          </w:tblCellMar>
        </w:tblPrEx>
        <w:tc>
          <w:tcPr>
            <w:tcW w:w="477" w:type="dxa"/>
            <w:tcMar>
              <w:right w:w="80" w:type="nil"/>
            </w:tcMar>
          </w:tcPr>
          <w:p w14:paraId="72EA0E08"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83" w:history="1">
              <w:r>
                <w:rPr>
                  <w:rFonts w:ascii="Verdana" w:hAnsi="Verdana" w:cs="Verdana"/>
                  <w:b/>
                  <w:bCs/>
                  <w:color w:val="0A508C"/>
                  <w:sz w:val="26"/>
                  <w:szCs w:val="26"/>
                </w:rPr>
                <w:t>V.8</w:t>
              </w:r>
            </w:hyperlink>
          </w:p>
        </w:tc>
        <w:tc>
          <w:tcPr>
            <w:tcW w:w="3955" w:type="dxa"/>
          </w:tcPr>
          <w:p w14:paraId="18294943"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84" w:history="1">
              <w:r>
                <w:rPr>
                  <w:rFonts w:ascii="Verdana" w:hAnsi="Verdana" w:cs="Verdana"/>
                  <w:color w:val="2E5611"/>
                  <w:sz w:val="26"/>
                  <w:szCs w:val="26"/>
                </w:rPr>
                <w:t>Identify all of the possible antecedents</w:t>
              </w:r>
            </w:hyperlink>
          </w:p>
        </w:tc>
      </w:tr>
      <w:tr w:rsidR="000D6ECD" w14:paraId="58815880" w14:textId="77777777">
        <w:tblPrEx>
          <w:tblBorders>
            <w:top w:val="none" w:sz="0" w:space="0" w:color="auto"/>
          </w:tblBorders>
          <w:tblCellMar>
            <w:top w:w="0" w:type="dxa"/>
            <w:bottom w:w="0" w:type="dxa"/>
          </w:tblCellMar>
        </w:tblPrEx>
        <w:tc>
          <w:tcPr>
            <w:tcW w:w="477" w:type="dxa"/>
            <w:tcMar>
              <w:right w:w="80" w:type="nil"/>
            </w:tcMar>
          </w:tcPr>
          <w:p w14:paraId="3DAC5383"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85" w:history="1">
              <w:r>
                <w:rPr>
                  <w:rFonts w:ascii="Verdana" w:hAnsi="Verdana" w:cs="Verdana"/>
                  <w:b/>
                  <w:bCs/>
                  <w:color w:val="0A508C"/>
                  <w:sz w:val="26"/>
                  <w:szCs w:val="26"/>
                </w:rPr>
                <w:t>V.9</w:t>
              </w:r>
            </w:hyperlink>
          </w:p>
        </w:tc>
        <w:tc>
          <w:tcPr>
            <w:tcW w:w="3955" w:type="dxa"/>
          </w:tcPr>
          <w:p w14:paraId="170C9373"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86" w:history="1">
              <w:r>
                <w:rPr>
                  <w:rFonts w:ascii="Verdana" w:hAnsi="Verdana" w:cs="Verdana"/>
                  <w:color w:val="2E5611"/>
                  <w:sz w:val="26"/>
                  <w:szCs w:val="26"/>
                </w:rPr>
                <w:t>Correct inappropriate shifts in pronoun number and person</w:t>
              </w:r>
            </w:hyperlink>
          </w:p>
        </w:tc>
      </w:tr>
      <w:tr w:rsidR="000D6ECD" w14:paraId="229B1908" w14:textId="77777777">
        <w:tblPrEx>
          <w:tblBorders>
            <w:top w:val="none" w:sz="0" w:space="0" w:color="auto"/>
          </w:tblBorders>
          <w:tblCellMar>
            <w:top w:w="0" w:type="dxa"/>
            <w:bottom w:w="0" w:type="dxa"/>
          </w:tblCellMar>
        </w:tblPrEx>
        <w:tc>
          <w:tcPr>
            <w:tcW w:w="470" w:type="dxa"/>
            <w:tcMar>
              <w:right w:w="80" w:type="nil"/>
            </w:tcMar>
          </w:tcPr>
          <w:p w14:paraId="752D0967"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87" w:history="1">
              <w:r>
                <w:rPr>
                  <w:rFonts w:ascii="Verdana" w:hAnsi="Verdana" w:cs="Verdana"/>
                  <w:b/>
                  <w:bCs/>
                  <w:color w:val="0A508C"/>
                  <w:sz w:val="26"/>
                  <w:szCs w:val="26"/>
                </w:rPr>
                <w:t>Y.3</w:t>
              </w:r>
            </w:hyperlink>
          </w:p>
        </w:tc>
        <w:tc>
          <w:tcPr>
            <w:tcW w:w="3962" w:type="dxa"/>
          </w:tcPr>
          <w:p w14:paraId="5BCEABA1"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88" w:history="1">
              <w:r>
                <w:rPr>
                  <w:rFonts w:ascii="Verdana" w:hAnsi="Verdana" w:cs="Verdana"/>
                  <w:color w:val="2E5611"/>
                  <w:sz w:val="26"/>
                  <w:szCs w:val="26"/>
                </w:rPr>
                <w:t>Identify and correct inappropriate shifts in verb tense</w:t>
              </w:r>
            </w:hyperlink>
          </w:p>
        </w:tc>
      </w:tr>
      <w:tr w:rsidR="000D6ECD" w14:paraId="7209196D" w14:textId="77777777">
        <w:tblPrEx>
          <w:tblBorders>
            <w:top w:val="none" w:sz="0" w:space="0" w:color="auto"/>
          </w:tblBorders>
          <w:tblCellMar>
            <w:top w:w="0" w:type="dxa"/>
            <w:bottom w:w="0" w:type="dxa"/>
          </w:tblCellMar>
        </w:tblPrEx>
        <w:tc>
          <w:tcPr>
            <w:tcW w:w="682" w:type="dxa"/>
            <w:tcMar>
              <w:right w:w="80" w:type="nil"/>
            </w:tcMar>
          </w:tcPr>
          <w:p w14:paraId="331BFDB5"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89" w:history="1">
              <w:r>
                <w:rPr>
                  <w:rFonts w:ascii="Verdana" w:hAnsi="Verdana" w:cs="Verdana"/>
                  <w:b/>
                  <w:bCs/>
                  <w:color w:val="0A508C"/>
                  <w:sz w:val="26"/>
                  <w:szCs w:val="26"/>
                </w:rPr>
                <w:t>AA.1</w:t>
              </w:r>
            </w:hyperlink>
          </w:p>
        </w:tc>
        <w:tc>
          <w:tcPr>
            <w:tcW w:w="3750" w:type="dxa"/>
          </w:tcPr>
          <w:p w14:paraId="53E0CC43"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90" w:history="1">
              <w:r>
                <w:rPr>
                  <w:rFonts w:ascii="Verdana" w:hAnsi="Verdana" w:cs="Verdana"/>
                  <w:color w:val="2E5611"/>
                  <w:sz w:val="26"/>
                  <w:szCs w:val="26"/>
                </w:rPr>
                <w:t>Misplaced modifiers with pictures</w:t>
              </w:r>
            </w:hyperlink>
          </w:p>
        </w:tc>
      </w:tr>
      <w:tr w:rsidR="000D6ECD" w14:paraId="3DE0A0B4" w14:textId="77777777">
        <w:tblPrEx>
          <w:tblBorders>
            <w:top w:val="none" w:sz="0" w:space="0" w:color="auto"/>
          </w:tblBorders>
          <w:tblCellMar>
            <w:top w:w="0" w:type="dxa"/>
            <w:bottom w:w="0" w:type="dxa"/>
          </w:tblCellMar>
        </w:tblPrEx>
        <w:tc>
          <w:tcPr>
            <w:tcW w:w="682" w:type="dxa"/>
            <w:tcMar>
              <w:right w:w="80" w:type="nil"/>
            </w:tcMar>
          </w:tcPr>
          <w:p w14:paraId="62216ACC"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91" w:history="1">
              <w:r>
                <w:rPr>
                  <w:rFonts w:ascii="Verdana" w:hAnsi="Verdana" w:cs="Verdana"/>
                  <w:b/>
                  <w:bCs/>
                  <w:color w:val="0A508C"/>
                  <w:sz w:val="26"/>
                  <w:szCs w:val="26"/>
                </w:rPr>
                <w:t>AA.2</w:t>
              </w:r>
            </w:hyperlink>
          </w:p>
        </w:tc>
        <w:tc>
          <w:tcPr>
            <w:tcW w:w="3750" w:type="dxa"/>
          </w:tcPr>
          <w:p w14:paraId="370B0C38"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92" w:history="1">
              <w:r>
                <w:rPr>
                  <w:rFonts w:ascii="Verdana" w:hAnsi="Verdana" w:cs="Verdana"/>
                  <w:color w:val="2E5611"/>
                  <w:sz w:val="26"/>
                  <w:szCs w:val="26"/>
                </w:rPr>
                <w:t>Select the misplaced or dangling modifier</w:t>
              </w:r>
            </w:hyperlink>
          </w:p>
        </w:tc>
      </w:tr>
      <w:tr w:rsidR="000D6ECD" w14:paraId="6BB13828" w14:textId="77777777">
        <w:tblPrEx>
          <w:tblBorders>
            <w:top w:val="none" w:sz="0" w:space="0" w:color="auto"/>
          </w:tblBorders>
          <w:tblCellMar>
            <w:top w:w="0" w:type="dxa"/>
            <w:bottom w:w="0" w:type="dxa"/>
          </w:tblCellMar>
        </w:tblPrEx>
        <w:tc>
          <w:tcPr>
            <w:tcW w:w="682" w:type="dxa"/>
            <w:tcMar>
              <w:right w:w="80" w:type="nil"/>
            </w:tcMar>
          </w:tcPr>
          <w:p w14:paraId="6D81E37E"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93" w:history="1">
              <w:r>
                <w:rPr>
                  <w:rFonts w:ascii="Verdana" w:hAnsi="Verdana" w:cs="Verdana"/>
                  <w:b/>
                  <w:bCs/>
                  <w:color w:val="0A508C"/>
                  <w:sz w:val="26"/>
                  <w:szCs w:val="26"/>
                </w:rPr>
                <w:t>AA.3</w:t>
              </w:r>
            </w:hyperlink>
          </w:p>
        </w:tc>
        <w:tc>
          <w:tcPr>
            <w:tcW w:w="3750" w:type="dxa"/>
          </w:tcPr>
          <w:p w14:paraId="2B014B44"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94" w:history="1">
              <w:r>
                <w:rPr>
                  <w:rFonts w:ascii="Verdana" w:hAnsi="Verdana" w:cs="Verdana"/>
                  <w:color w:val="2E5611"/>
                  <w:sz w:val="26"/>
                  <w:szCs w:val="26"/>
                </w:rPr>
                <w:t>Are the modifiers used correctly?</w:t>
              </w:r>
            </w:hyperlink>
          </w:p>
        </w:tc>
      </w:tr>
      <w:tr w:rsidR="000D6ECD" w14:paraId="16865404" w14:textId="77777777">
        <w:tblPrEx>
          <w:tblCellMar>
            <w:top w:w="0" w:type="dxa"/>
            <w:bottom w:w="0" w:type="dxa"/>
          </w:tblCellMar>
        </w:tblPrEx>
        <w:tc>
          <w:tcPr>
            <w:tcW w:w="675" w:type="dxa"/>
            <w:tcMar>
              <w:right w:w="80" w:type="nil"/>
            </w:tcMar>
          </w:tcPr>
          <w:p w14:paraId="08C4492D"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95" w:history="1">
              <w:r>
                <w:rPr>
                  <w:rFonts w:ascii="Verdana" w:hAnsi="Verdana" w:cs="Verdana"/>
                  <w:b/>
                  <w:bCs/>
                  <w:color w:val="0A508C"/>
                  <w:sz w:val="26"/>
                  <w:szCs w:val="26"/>
                </w:rPr>
                <w:t>BB.1</w:t>
              </w:r>
            </w:hyperlink>
          </w:p>
        </w:tc>
        <w:tc>
          <w:tcPr>
            <w:tcW w:w="3758" w:type="dxa"/>
          </w:tcPr>
          <w:p w14:paraId="6D37F386" w14:textId="77777777" w:rsidR="000D6ECD" w:rsidRDefault="000D6ECD">
            <w:pPr>
              <w:widowControl w:val="0"/>
              <w:numPr>
                <w:ilvl w:val="0"/>
                <w:numId w:val="11"/>
              </w:numPr>
              <w:tabs>
                <w:tab w:val="left" w:pos="220"/>
                <w:tab w:val="left" w:pos="720"/>
              </w:tabs>
              <w:autoSpaceDE w:val="0"/>
              <w:autoSpaceDN w:val="0"/>
              <w:adjustRightInd w:val="0"/>
              <w:ind w:hanging="720"/>
              <w:rPr>
                <w:rFonts w:ascii="Verdana" w:hAnsi="Verdana" w:cs="Verdana"/>
                <w:color w:val="2E5611"/>
                <w:kern w:val="1"/>
                <w:sz w:val="26"/>
                <w:szCs w:val="26"/>
              </w:rPr>
            </w:pPr>
            <w:hyperlink r:id="rId2896" w:history="1">
              <w:r>
                <w:rPr>
                  <w:rFonts w:ascii="Verdana" w:hAnsi="Verdana" w:cs="Verdana"/>
                  <w:color w:val="2E5611"/>
                  <w:sz w:val="26"/>
                  <w:szCs w:val="26"/>
                </w:rPr>
                <w:t>What does the punctuation suggest?</w:t>
              </w:r>
            </w:hyperlink>
          </w:p>
        </w:tc>
      </w:tr>
    </w:tbl>
    <w:p w14:paraId="3A51EC81" w14:textId="77777777" w:rsidR="000D6ECD" w:rsidRDefault="000D6ECD" w:rsidP="000D6ECD">
      <w:pPr>
        <w:widowControl w:val="0"/>
        <w:autoSpaceDE w:val="0"/>
        <w:autoSpaceDN w:val="0"/>
        <w:adjustRightInd w:val="0"/>
        <w:rPr>
          <w:rFonts w:ascii="Trebuchet MS" w:hAnsi="Trebuchet MS" w:cs="Trebuchet MS"/>
          <w:b/>
          <w:bCs/>
          <w:color w:val="419904"/>
          <w:kern w:val="1"/>
          <w:sz w:val="40"/>
          <w:szCs w:val="40"/>
        </w:rPr>
      </w:pPr>
      <w:hyperlink r:id="rId2897" w:history="1">
        <w:r>
          <w:rPr>
            <w:rFonts w:ascii="Trebuchet MS" w:hAnsi="Trebuchet MS" w:cs="Trebuchet MS"/>
            <w:b/>
            <w:bCs/>
            <w:color w:val="419904"/>
            <w:sz w:val="40"/>
            <w:szCs w:val="40"/>
          </w:rPr>
          <w:t>Twelfth-grade skills</w:t>
        </w:r>
      </w:hyperlink>
    </w:p>
    <w:tbl>
      <w:tblPr>
        <w:tblW w:w="0" w:type="auto"/>
        <w:tblInd w:w="-108" w:type="dxa"/>
        <w:tblBorders>
          <w:top w:val="nil"/>
          <w:left w:val="nil"/>
          <w:right w:val="nil"/>
        </w:tblBorders>
        <w:tblLayout w:type="fixed"/>
        <w:tblLook w:val="0000" w:firstRow="0" w:lastRow="0" w:firstColumn="0" w:lastColumn="0" w:noHBand="0" w:noVBand="0"/>
      </w:tblPr>
      <w:tblGrid>
        <w:gridCol w:w="682"/>
        <w:gridCol w:w="4012"/>
      </w:tblGrid>
      <w:tr w:rsidR="000D6ECD" w14:paraId="7EDD8AF0" w14:textId="77777777">
        <w:tblPrEx>
          <w:tblCellMar>
            <w:top w:w="0" w:type="dxa"/>
            <w:bottom w:w="0" w:type="dxa"/>
          </w:tblCellMar>
        </w:tblPrEx>
        <w:tc>
          <w:tcPr>
            <w:tcW w:w="476" w:type="dxa"/>
            <w:tcMar>
              <w:right w:w="80" w:type="nil"/>
            </w:tcMar>
          </w:tcPr>
          <w:p w14:paraId="73EADC8A"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898" w:history="1">
              <w:r>
                <w:rPr>
                  <w:rFonts w:ascii="Verdana" w:hAnsi="Verdana" w:cs="Verdana"/>
                  <w:b/>
                  <w:bCs/>
                  <w:color w:val="0A508C"/>
                  <w:sz w:val="26"/>
                  <w:szCs w:val="26"/>
                </w:rPr>
                <w:t>B.1</w:t>
              </w:r>
            </w:hyperlink>
          </w:p>
        </w:tc>
        <w:tc>
          <w:tcPr>
            <w:tcW w:w="3510" w:type="dxa"/>
          </w:tcPr>
          <w:p w14:paraId="141B8582"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899" w:history="1">
              <w:r>
                <w:rPr>
                  <w:rFonts w:ascii="Verdana" w:hAnsi="Verdana" w:cs="Verdana"/>
                  <w:color w:val="2E5611"/>
                  <w:sz w:val="26"/>
                  <w:szCs w:val="26"/>
                </w:rPr>
                <w:t>Which text is most formal?</w:t>
              </w:r>
            </w:hyperlink>
          </w:p>
        </w:tc>
      </w:tr>
      <w:tr w:rsidR="000D6ECD" w14:paraId="7C585887" w14:textId="77777777">
        <w:tblPrEx>
          <w:tblBorders>
            <w:top w:val="none" w:sz="0" w:space="0" w:color="auto"/>
          </w:tblBorders>
          <w:tblCellMar>
            <w:top w:w="0" w:type="dxa"/>
            <w:bottom w:w="0" w:type="dxa"/>
          </w:tblCellMar>
        </w:tblPrEx>
        <w:tc>
          <w:tcPr>
            <w:tcW w:w="476" w:type="dxa"/>
            <w:tcMar>
              <w:right w:w="80" w:type="nil"/>
            </w:tcMar>
          </w:tcPr>
          <w:p w14:paraId="14281AAB"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00" w:history="1">
              <w:r>
                <w:rPr>
                  <w:rFonts w:ascii="Verdana" w:hAnsi="Verdana" w:cs="Verdana"/>
                  <w:b/>
                  <w:bCs/>
                  <w:color w:val="0A508C"/>
                  <w:sz w:val="26"/>
                  <w:szCs w:val="26"/>
                </w:rPr>
                <w:t>B.2</w:t>
              </w:r>
            </w:hyperlink>
          </w:p>
        </w:tc>
        <w:tc>
          <w:tcPr>
            <w:tcW w:w="3956" w:type="dxa"/>
          </w:tcPr>
          <w:p w14:paraId="6193C0CD"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01" w:history="1">
              <w:r>
                <w:rPr>
                  <w:rFonts w:ascii="Verdana" w:hAnsi="Verdana" w:cs="Verdana"/>
                  <w:color w:val="2E5611"/>
                  <w:sz w:val="26"/>
                  <w:szCs w:val="26"/>
                </w:rPr>
                <w:t>Compare passages for subjective and objective tone</w:t>
              </w:r>
            </w:hyperlink>
          </w:p>
        </w:tc>
      </w:tr>
      <w:tr w:rsidR="000D6ECD" w14:paraId="6DE637DC" w14:textId="77777777">
        <w:tblPrEx>
          <w:tblBorders>
            <w:top w:val="none" w:sz="0" w:space="0" w:color="auto"/>
          </w:tblBorders>
          <w:tblCellMar>
            <w:top w:w="0" w:type="dxa"/>
            <w:bottom w:w="0" w:type="dxa"/>
          </w:tblCellMar>
        </w:tblPrEx>
        <w:tc>
          <w:tcPr>
            <w:tcW w:w="476" w:type="dxa"/>
            <w:tcMar>
              <w:right w:w="80" w:type="nil"/>
            </w:tcMar>
          </w:tcPr>
          <w:p w14:paraId="64492E0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02" w:history="1">
              <w:r>
                <w:rPr>
                  <w:rFonts w:ascii="Verdana" w:hAnsi="Verdana" w:cs="Verdana"/>
                  <w:b/>
                  <w:bCs/>
                  <w:color w:val="0A508C"/>
                  <w:sz w:val="26"/>
                  <w:szCs w:val="26"/>
                </w:rPr>
                <w:t>B.3</w:t>
              </w:r>
            </w:hyperlink>
          </w:p>
        </w:tc>
        <w:tc>
          <w:tcPr>
            <w:tcW w:w="3956" w:type="dxa"/>
          </w:tcPr>
          <w:p w14:paraId="667692AF"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03" w:history="1">
              <w:r>
                <w:rPr>
                  <w:rFonts w:ascii="Verdana" w:hAnsi="Verdana" w:cs="Verdana"/>
                  <w:color w:val="2E5611"/>
                  <w:sz w:val="26"/>
                  <w:szCs w:val="26"/>
                </w:rPr>
                <w:t>Identify audience and purpose</w:t>
              </w:r>
            </w:hyperlink>
          </w:p>
        </w:tc>
      </w:tr>
      <w:tr w:rsidR="000D6ECD" w14:paraId="0542161F" w14:textId="77777777">
        <w:tblPrEx>
          <w:tblBorders>
            <w:top w:val="none" w:sz="0" w:space="0" w:color="auto"/>
          </w:tblBorders>
          <w:tblCellMar>
            <w:top w:w="0" w:type="dxa"/>
            <w:bottom w:w="0" w:type="dxa"/>
          </w:tblCellMar>
        </w:tblPrEx>
        <w:tc>
          <w:tcPr>
            <w:tcW w:w="476" w:type="dxa"/>
            <w:tcMar>
              <w:right w:w="80" w:type="nil"/>
            </w:tcMar>
          </w:tcPr>
          <w:p w14:paraId="33F9EF87"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04" w:history="1">
              <w:r>
                <w:rPr>
                  <w:rFonts w:ascii="Verdana" w:hAnsi="Verdana" w:cs="Verdana"/>
                  <w:b/>
                  <w:bCs/>
                  <w:color w:val="0A508C"/>
                  <w:sz w:val="26"/>
                  <w:szCs w:val="26"/>
                </w:rPr>
                <w:t>B.4</w:t>
              </w:r>
            </w:hyperlink>
          </w:p>
        </w:tc>
        <w:tc>
          <w:tcPr>
            <w:tcW w:w="3588" w:type="dxa"/>
          </w:tcPr>
          <w:p w14:paraId="1666EA95"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05" w:history="1">
              <w:r>
                <w:rPr>
                  <w:rFonts w:ascii="Verdana" w:hAnsi="Verdana" w:cs="Verdana"/>
                  <w:color w:val="2E5611"/>
                  <w:sz w:val="26"/>
                  <w:szCs w:val="26"/>
                </w:rPr>
                <w:t>Compare passages for tone</w:t>
              </w:r>
            </w:hyperlink>
          </w:p>
        </w:tc>
      </w:tr>
      <w:tr w:rsidR="000D6ECD" w14:paraId="5D81D57D" w14:textId="77777777">
        <w:tblPrEx>
          <w:tblBorders>
            <w:top w:val="none" w:sz="0" w:space="0" w:color="auto"/>
          </w:tblBorders>
          <w:tblCellMar>
            <w:top w:w="0" w:type="dxa"/>
            <w:bottom w:w="0" w:type="dxa"/>
          </w:tblCellMar>
        </w:tblPrEx>
        <w:tc>
          <w:tcPr>
            <w:tcW w:w="467" w:type="dxa"/>
            <w:tcMar>
              <w:right w:w="80" w:type="nil"/>
            </w:tcMar>
          </w:tcPr>
          <w:p w14:paraId="53575B62"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06" w:history="1">
              <w:r>
                <w:rPr>
                  <w:rFonts w:ascii="Verdana" w:hAnsi="Verdana" w:cs="Verdana"/>
                  <w:b/>
                  <w:bCs/>
                  <w:color w:val="0A508C"/>
                  <w:sz w:val="26"/>
                  <w:szCs w:val="26"/>
                </w:rPr>
                <w:t>C.1</w:t>
              </w:r>
            </w:hyperlink>
          </w:p>
        </w:tc>
        <w:tc>
          <w:tcPr>
            <w:tcW w:w="3965" w:type="dxa"/>
          </w:tcPr>
          <w:p w14:paraId="59599A5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07" w:history="1">
              <w:r>
                <w:rPr>
                  <w:rFonts w:ascii="Verdana" w:hAnsi="Verdana" w:cs="Verdana"/>
                  <w:color w:val="2E5611"/>
                  <w:sz w:val="26"/>
                  <w:szCs w:val="26"/>
                </w:rPr>
                <w:t>Identify the narrative point of view</w:t>
              </w:r>
            </w:hyperlink>
          </w:p>
        </w:tc>
      </w:tr>
      <w:tr w:rsidR="000D6ECD" w14:paraId="2324422E" w14:textId="77777777">
        <w:tblPrEx>
          <w:tblBorders>
            <w:top w:val="none" w:sz="0" w:space="0" w:color="auto"/>
          </w:tblBorders>
          <w:tblCellMar>
            <w:top w:w="0" w:type="dxa"/>
            <w:bottom w:w="0" w:type="dxa"/>
          </w:tblCellMar>
        </w:tblPrEx>
        <w:tc>
          <w:tcPr>
            <w:tcW w:w="467" w:type="dxa"/>
            <w:tcMar>
              <w:right w:w="80" w:type="nil"/>
            </w:tcMar>
          </w:tcPr>
          <w:p w14:paraId="58E801DD"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08" w:history="1">
              <w:r>
                <w:rPr>
                  <w:rFonts w:ascii="Verdana" w:hAnsi="Verdana" w:cs="Verdana"/>
                  <w:b/>
                  <w:bCs/>
                  <w:color w:val="0A508C"/>
                  <w:sz w:val="26"/>
                  <w:szCs w:val="26"/>
                </w:rPr>
                <w:t>C.8</w:t>
              </w:r>
            </w:hyperlink>
          </w:p>
        </w:tc>
        <w:tc>
          <w:tcPr>
            <w:tcW w:w="3965" w:type="dxa"/>
          </w:tcPr>
          <w:p w14:paraId="579C52E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09" w:history="1">
              <w:r>
                <w:rPr>
                  <w:rFonts w:ascii="Verdana" w:hAnsi="Verdana" w:cs="Verdana"/>
                  <w:color w:val="2E5611"/>
                  <w:sz w:val="26"/>
                  <w:szCs w:val="26"/>
                </w:rPr>
                <w:t>Analyze the effects of figures of speech on meaning and tone</w:t>
              </w:r>
            </w:hyperlink>
          </w:p>
        </w:tc>
      </w:tr>
      <w:tr w:rsidR="000D6ECD" w14:paraId="7A5C70C0" w14:textId="77777777">
        <w:tblPrEx>
          <w:tblBorders>
            <w:top w:val="none" w:sz="0" w:space="0" w:color="auto"/>
          </w:tblBorders>
          <w:tblCellMar>
            <w:top w:w="0" w:type="dxa"/>
            <w:bottom w:w="0" w:type="dxa"/>
          </w:tblCellMar>
        </w:tblPrEx>
        <w:tc>
          <w:tcPr>
            <w:tcW w:w="448" w:type="dxa"/>
            <w:tcMar>
              <w:right w:w="80" w:type="nil"/>
            </w:tcMar>
          </w:tcPr>
          <w:p w14:paraId="410B9A47"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10" w:history="1">
              <w:r>
                <w:rPr>
                  <w:rFonts w:ascii="Verdana" w:hAnsi="Verdana" w:cs="Verdana"/>
                  <w:b/>
                  <w:bCs/>
                  <w:color w:val="0A508C"/>
                  <w:sz w:val="26"/>
                  <w:szCs w:val="26"/>
                </w:rPr>
                <w:t>F.1</w:t>
              </w:r>
            </w:hyperlink>
          </w:p>
        </w:tc>
        <w:tc>
          <w:tcPr>
            <w:tcW w:w="3985" w:type="dxa"/>
          </w:tcPr>
          <w:p w14:paraId="752A7F24"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11" w:history="1">
              <w:r>
                <w:rPr>
                  <w:rFonts w:ascii="Verdana" w:hAnsi="Verdana" w:cs="Verdana"/>
                  <w:color w:val="2E5611"/>
                  <w:sz w:val="26"/>
                  <w:szCs w:val="26"/>
                </w:rPr>
                <w:t>Order topics from broadest to narrowest</w:t>
              </w:r>
            </w:hyperlink>
          </w:p>
        </w:tc>
      </w:tr>
      <w:tr w:rsidR="000D6ECD" w14:paraId="1A7B0F1A" w14:textId="77777777">
        <w:tblPrEx>
          <w:tblBorders>
            <w:top w:val="none" w:sz="0" w:space="0" w:color="auto"/>
          </w:tblBorders>
          <w:tblCellMar>
            <w:top w:w="0" w:type="dxa"/>
            <w:bottom w:w="0" w:type="dxa"/>
          </w:tblCellMar>
        </w:tblPrEx>
        <w:tc>
          <w:tcPr>
            <w:tcW w:w="448" w:type="dxa"/>
            <w:tcMar>
              <w:right w:w="80" w:type="nil"/>
            </w:tcMar>
          </w:tcPr>
          <w:p w14:paraId="475E6C83"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12" w:history="1">
              <w:r>
                <w:rPr>
                  <w:rFonts w:ascii="Verdana" w:hAnsi="Verdana" w:cs="Verdana"/>
                  <w:b/>
                  <w:bCs/>
                  <w:color w:val="0A508C"/>
                  <w:sz w:val="26"/>
                  <w:szCs w:val="26"/>
                </w:rPr>
                <w:t>F.2</w:t>
              </w:r>
            </w:hyperlink>
          </w:p>
        </w:tc>
        <w:tc>
          <w:tcPr>
            <w:tcW w:w="3985" w:type="dxa"/>
          </w:tcPr>
          <w:p w14:paraId="0C75B3B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13" w:history="1">
              <w:r>
                <w:rPr>
                  <w:rFonts w:ascii="Verdana" w:hAnsi="Verdana" w:cs="Verdana"/>
                  <w:color w:val="2E5611"/>
                  <w:sz w:val="26"/>
                  <w:szCs w:val="26"/>
                </w:rPr>
                <w:t>Organize information by main idea</w:t>
              </w:r>
            </w:hyperlink>
          </w:p>
        </w:tc>
      </w:tr>
      <w:tr w:rsidR="000D6ECD" w14:paraId="52924134" w14:textId="77777777">
        <w:tblPrEx>
          <w:tblBorders>
            <w:top w:val="none" w:sz="0" w:space="0" w:color="auto"/>
          </w:tblBorders>
          <w:tblCellMar>
            <w:top w:w="0" w:type="dxa"/>
            <w:bottom w:w="0" w:type="dxa"/>
          </w:tblCellMar>
        </w:tblPrEx>
        <w:tc>
          <w:tcPr>
            <w:tcW w:w="489" w:type="dxa"/>
            <w:tcMar>
              <w:right w:w="80" w:type="nil"/>
            </w:tcMar>
          </w:tcPr>
          <w:p w14:paraId="7DFF19B4"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14" w:history="1">
              <w:r>
                <w:rPr>
                  <w:rFonts w:ascii="Verdana" w:hAnsi="Verdana" w:cs="Verdana"/>
                  <w:b/>
                  <w:bCs/>
                  <w:color w:val="0A508C"/>
                  <w:sz w:val="26"/>
                  <w:szCs w:val="26"/>
                </w:rPr>
                <w:t>G.1</w:t>
              </w:r>
            </w:hyperlink>
          </w:p>
        </w:tc>
        <w:tc>
          <w:tcPr>
            <w:tcW w:w="3943" w:type="dxa"/>
          </w:tcPr>
          <w:p w14:paraId="3E8A169C"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15" w:history="1">
              <w:r>
                <w:rPr>
                  <w:rFonts w:ascii="Verdana" w:hAnsi="Verdana" w:cs="Verdana"/>
                  <w:color w:val="2E5611"/>
                  <w:sz w:val="26"/>
                  <w:szCs w:val="26"/>
                </w:rPr>
                <w:t>Choose the topic sentence that best captures the main idea</w:t>
              </w:r>
            </w:hyperlink>
          </w:p>
        </w:tc>
      </w:tr>
      <w:tr w:rsidR="000D6ECD" w14:paraId="65BC05AD" w14:textId="77777777">
        <w:tblPrEx>
          <w:tblBorders>
            <w:top w:val="none" w:sz="0" w:space="0" w:color="auto"/>
          </w:tblBorders>
          <w:tblCellMar>
            <w:top w:w="0" w:type="dxa"/>
            <w:bottom w:w="0" w:type="dxa"/>
          </w:tblCellMar>
        </w:tblPrEx>
        <w:tc>
          <w:tcPr>
            <w:tcW w:w="489" w:type="dxa"/>
            <w:tcMar>
              <w:right w:w="80" w:type="nil"/>
            </w:tcMar>
          </w:tcPr>
          <w:p w14:paraId="4FDC3C42"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16" w:history="1">
              <w:r>
                <w:rPr>
                  <w:rFonts w:ascii="Verdana" w:hAnsi="Verdana" w:cs="Verdana"/>
                  <w:b/>
                  <w:bCs/>
                  <w:color w:val="0A508C"/>
                  <w:sz w:val="26"/>
                  <w:szCs w:val="26"/>
                </w:rPr>
                <w:t>G.2</w:t>
              </w:r>
            </w:hyperlink>
          </w:p>
        </w:tc>
        <w:tc>
          <w:tcPr>
            <w:tcW w:w="3417" w:type="dxa"/>
          </w:tcPr>
          <w:p w14:paraId="4F009E0C"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17" w:history="1">
              <w:r>
                <w:rPr>
                  <w:rFonts w:ascii="Verdana" w:hAnsi="Verdana" w:cs="Verdana"/>
                  <w:color w:val="2E5611"/>
                  <w:sz w:val="26"/>
                  <w:szCs w:val="26"/>
                </w:rPr>
                <w:t>Identify thesis statements</w:t>
              </w:r>
            </w:hyperlink>
          </w:p>
        </w:tc>
      </w:tr>
      <w:tr w:rsidR="000D6ECD" w14:paraId="0F7B0F1C" w14:textId="77777777">
        <w:tblPrEx>
          <w:tblBorders>
            <w:top w:val="none" w:sz="0" w:space="0" w:color="auto"/>
          </w:tblBorders>
          <w:tblCellMar>
            <w:top w:w="0" w:type="dxa"/>
            <w:bottom w:w="0" w:type="dxa"/>
          </w:tblCellMar>
        </w:tblPrEx>
        <w:tc>
          <w:tcPr>
            <w:tcW w:w="496" w:type="dxa"/>
            <w:tcMar>
              <w:right w:w="80" w:type="nil"/>
            </w:tcMar>
          </w:tcPr>
          <w:p w14:paraId="7932BD73"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18" w:history="1">
              <w:r>
                <w:rPr>
                  <w:rFonts w:ascii="Verdana" w:hAnsi="Verdana" w:cs="Verdana"/>
                  <w:b/>
                  <w:bCs/>
                  <w:color w:val="0A508C"/>
                  <w:sz w:val="26"/>
                  <w:szCs w:val="26"/>
                </w:rPr>
                <w:t>H.1</w:t>
              </w:r>
            </w:hyperlink>
          </w:p>
        </w:tc>
        <w:tc>
          <w:tcPr>
            <w:tcW w:w="3936" w:type="dxa"/>
          </w:tcPr>
          <w:p w14:paraId="2A9ACB6E"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19" w:history="1">
              <w:r>
                <w:rPr>
                  <w:rFonts w:ascii="Verdana" w:hAnsi="Verdana" w:cs="Verdana"/>
                  <w:color w:val="2E5611"/>
                  <w:sz w:val="26"/>
                  <w:szCs w:val="26"/>
                </w:rPr>
                <w:t>Distinguish facts from opinions</w:t>
              </w:r>
            </w:hyperlink>
          </w:p>
        </w:tc>
      </w:tr>
      <w:tr w:rsidR="000D6ECD" w14:paraId="1223FC46" w14:textId="77777777">
        <w:tblPrEx>
          <w:tblBorders>
            <w:top w:val="none" w:sz="0" w:space="0" w:color="auto"/>
          </w:tblBorders>
          <w:tblCellMar>
            <w:top w:w="0" w:type="dxa"/>
            <w:bottom w:w="0" w:type="dxa"/>
          </w:tblCellMar>
        </w:tblPrEx>
        <w:tc>
          <w:tcPr>
            <w:tcW w:w="496" w:type="dxa"/>
            <w:tcMar>
              <w:right w:w="80" w:type="nil"/>
            </w:tcMar>
          </w:tcPr>
          <w:p w14:paraId="7EFF57F8"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20" w:history="1">
              <w:r>
                <w:rPr>
                  <w:rFonts w:ascii="Verdana" w:hAnsi="Verdana" w:cs="Verdana"/>
                  <w:b/>
                  <w:bCs/>
                  <w:color w:val="0A508C"/>
                  <w:sz w:val="26"/>
                  <w:szCs w:val="26"/>
                </w:rPr>
                <w:t>H.2</w:t>
              </w:r>
            </w:hyperlink>
          </w:p>
        </w:tc>
        <w:tc>
          <w:tcPr>
            <w:tcW w:w="3936" w:type="dxa"/>
          </w:tcPr>
          <w:p w14:paraId="24DECB24"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21" w:history="1">
              <w:r>
                <w:rPr>
                  <w:rFonts w:ascii="Verdana" w:hAnsi="Verdana" w:cs="Verdana"/>
                  <w:color w:val="2E5611"/>
                  <w:sz w:val="26"/>
                  <w:szCs w:val="26"/>
                </w:rPr>
                <w:t>Choose evidence to support a claim</w:t>
              </w:r>
            </w:hyperlink>
          </w:p>
        </w:tc>
      </w:tr>
      <w:tr w:rsidR="000D6ECD" w14:paraId="5362E4BA" w14:textId="77777777">
        <w:tblPrEx>
          <w:tblBorders>
            <w:top w:val="none" w:sz="0" w:space="0" w:color="auto"/>
          </w:tblBorders>
          <w:tblCellMar>
            <w:top w:w="0" w:type="dxa"/>
            <w:bottom w:w="0" w:type="dxa"/>
          </w:tblCellMar>
        </w:tblPrEx>
        <w:tc>
          <w:tcPr>
            <w:tcW w:w="496" w:type="dxa"/>
            <w:tcMar>
              <w:right w:w="80" w:type="nil"/>
            </w:tcMar>
          </w:tcPr>
          <w:p w14:paraId="0991B4E4"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22" w:history="1">
              <w:r>
                <w:rPr>
                  <w:rFonts w:ascii="Verdana" w:hAnsi="Verdana" w:cs="Verdana"/>
                  <w:b/>
                  <w:bCs/>
                  <w:color w:val="0A508C"/>
                  <w:sz w:val="26"/>
                  <w:szCs w:val="26"/>
                </w:rPr>
                <w:t>H.3</w:t>
              </w:r>
            </w:hyperlink>
          </w:p>
        </w:tc>
        <w:tc>
          <w:tcPr>
            <w:tcW w:w="3936" w:type="dxa"/>
          </w:tcPr>
          <w:p w14:paraId="35D54FCB"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23" w:history="1">
              <w:r>
                <w:rPr>
                  <w:rFonts w:ascii="Verdana" w:hAnsi="Verdana" w:cs="Verdana"/>
                  <w:color w:val="2E5611"/>
                  <w:sz w:val="26"/>
                  <w:szCs w:val="26"/>
                </w:rPr>
                <w:t>Identify supporting evidence in a text</w:t>
              </w:r>
            </w:hyperlink>
          </w:p>
        </w:tc>
      </w:tr>
      <w:tr w:rsidR="000D6ECD" w14:paraId="4AF440CC" w14:textId="77777777">
        <w:tblPrEx>
          <w:tblBorders>
            <w:top w:val="none" w:sz="0" w:space="0" w:color="auto"/>
          </w:tblBorders>
          <w:tblCellMar>
            <w:top w:w="0" w:type="dxa"/>
            <w:bottom w:w="0" w:type="dxa"/>
          </w:tblCellMar>
        </w:tblPrEx>
        <w:tc>
          <w:tcPr>
            <w:tcW w:w="496" w:type="dxa"/>
            <w:tcMar>
              <w:right w:w="80" w:type="nil"/>
            </w:tcMar>
          </w:tcPr>
          <w:p w14:paraId="13EDA67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24" w:history="1">
              <w:r>
                <w:rPr>
                  <w:rFonts w:ascii="Verdana" w:hAnsi="Verdana" w:cs="Verdana"/>
                  <w:b/>
                  <w:bCs/>
                  <w:color w:val="0A508C"/>
                  <w:sz w:val="26"/>
                  <w:szCs w:val="26"/>
                </w:rPr>
                <w:t>H.4</w:t>
              </w:r>
            </w:hyperlink>
          </w:p>
        </w:tc>
        <w:tc>
          <w:tcPr>
            <w:tcW w:w="3936" w:type="dxa"/>
          </w:tcPr>
          <w:p w14:paraId="1F16DBA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25" w:history="1">
              <w:r>
                <w:rPr>
                  <w:rFonts w:ascii="Verdana" w:hAnsi="Verdana" w:cs="Verdana"/>
                  <w:color w:val="2E5611"/>
                  <w:sz w:val="26"/>
                  <w:szCs w:val="26"/>
                </w:rPr>
                <w:t>Choose the most appropriate counterclaim for a given claim</w:t>
              </w:r>
            </w:hyperlink>
          </w:p>
        </w:tc>
      </w:tr>
      <w:tr w:rsidR="000D6ECD" w14:paraId="7FEA45F6" w14:textId="77777777">
        <w:tblPrEx>
          <w:tblBorders>
            <w:top w:val="none" w:sz="0" w:space="0" w:color="auto"/>
          </w:tblBorders>
          <w:tblCellMar>
            <w:top w:w="0" w:type="dxa"/>
            <w:bottom w:w="0" w:type="dxa"/>
          </w:tblCellMar>
        </w:tblPrEx>
        <w:tc>
          <w:tcPr>
            <w:tcW w:w="496" w:type="dxa"/>
            <w:tcMar>
              <w:right w:w="80" w:type="nil"/>
            </w:tcMar>
          </w:tcPr>
          <w:p w14:paraId="1766AA61"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26" w:history="1">
              <w:r>
                <w:rPr>
                  <w:rFonts w:ascii="Verdana" w:hAnsi="Verdana" w:cs="Verdana"/>
                  <w:b/>
                  <w:bCs/>
                  <w:color w:val="0A508C"/>
                  <w:sz w:val="26"/>
                  <w:szCs w:val="26"/>
                </w:rPr>
                <w:t>H.5</w:t>
              </w:r>
            </w:hyperlink>
          </w:p>
        </w:tc>
        <w:tc>
          <w:tcPr>
            <w:tcW w:w="3936" w:type="dxa"/>
          </w:tcPr>
          <w:p w14:paraId="58A2FDAA"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27" w:history="1">
              <w:r>
                <w:rPr>
                  <w:rFonts w:ascii="Verdana" w:hAnsi="Verdana" w:cs="Verdana"/>
                  <w:color w:val="2E5611"/>
                  <w:sz w:val="26"/>
                  <w:szCs w:val="26"/>
                </w:rPr>
                <w:t>Choose the analysis that logically connects the evidence to the claim</w:t>
              </w:r>
            </w:hyperlink>
          </w:p>
        </w:tc>
      </w:tr>
      <w:tr w:rsidR="000D6ECD" w14:paraId="0F78FBCF" w14:textId="77777777">
        <w:tblPrEx>
          <w:tblBorders>
            <w:top w:val="none" w:sz="0" w:space="0" w:color="auto"/>
          </w:tblBorders>
          <w:tblCellMar>
            <w:top w:w="0" w:type="dxa"/>
            <w:bottom w:w="0" w:type="dxa"/>
          </w:tblCellMar>
        </w:tblPrEx>
        <w:tc>
          <w:tcPr>
            <w:tcW w:w="496" w:type="dxa"/>
            <w:tcMar>
              <w:right w:w="80" w:type="nil"/>
            </w:tcMar>
          </w:tcPr>
          <w:p w14:paraId="598ADB16"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28" w:history="1">
              <w:r>
                <w:rPr>
                  <w:rFonts w:ascii="Verdana" w:hAnsi="Verdana" w:cs="Verdana"/>
                  <w:b/>
                  <w:bCs/>
                  <w:color w:val="0A508C"/>
                  <w:sz w:val="26"/>
                  <w:szCs w:val="26"/>
                </w:rPr>
                <w:t>H.6</w:t>
              </w:r>
            </w:hyperlink>
          </w:p>
        </w:tc>
        <w:tc>
          <w:tcPr>
            <w:tcW w:w="3936" w:type="dxa"/>
          </w:tcPr>
          <w:p w14:paraId="3F03CA6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29" w:history="1">
              <w:r>
                <w:rPr>
                  <w:rFonts w:ascii="Verdana" w:hAnsi="Verdana" w:cs="Verdana"/>
                  <w:color w:val="2E5611"/>
                  <w:sz w:val="26"/>
                  <w:szCs w:val="26"/>
                </w:rPr>
                <w:t>Transition logically between claims, evidence, analysis, and counterclaims</w:t>
              </w:r>
            </w:hyperlink>
          </w:p>
        </w:tc>
      </w:tr>
      <w:tr w:rsidR="000D6ECD" w14:paraId="022EEDDE" w14:textId="77777777">
        <w:tblPrEx>
          <w:tblBorders>
            <w:top w:val="none" w:sz="0" w:space="0" w:color="auto"/>
          </w:tblBorders>
          <w:tblCellMar>
            <w:top w:w="0" w:type="dxa"/>
            <w:bottom w:w="0" w:type="dxa"/>
          </w:tblCellMar>
        </w:tblPrEx>
        <w:tc>
          <w:tcPr>
            <w:tcW w:w="496" w:type="dxa"/>
            <w:tcMar>
              <w:right w:w="80" w:type="nil"/>
            </w:tcMar>
          </w:tcPr>
          <w:p w14:paraId="2F60E9A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30" w:history="1">
              <w:r>
                <w:rPr>
                  <w:rFonts w:ascii="Verdana" w:hAnsi="Verdana" w:cs="Verdana"/>
                  <w:b/>
                  <w:bCs/>
                  <w:color w:val="0A508C"/>
                  <w:sz w:val="26"/>
                  <w:szCs w:val="26"/>
                </w:rPr>
                <w:t>H.7</w:t>
              </w:r>
            </w:hyperlink>
          </w:p>
        </w:tc>
        <w:tc>
          <w:tcPr>
            <w:tcW w:w="3047" w:type="dxa"/>
          </w:tcPr>
          <w:p w14:paraId="33EF6628"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31" w:history="1">
              <w:r>
                <w:rPr>
                  <w:rFonts w:ascii="Verdana" w:hAnsi="Verdana" w:cs="Verdana"/>
                  <w:color w:val="2E5611"/>
                  <w:sz w:val="26"/>
                  <w:szCs w:val="26"/>
                </w:rPr>
                <w:t>Classify logical fallacies</w:t>
              </w:r>
            </w:hyperlink>
          </w:p>
        </w:tc>
      </w:tr>
      <w:tr w:rsidR="000D6ECD" w14:paraId="232E5EBD" w14:textId="77777777">
        <w:tblPrEx>
          <w:tblBorders>
            <w:top w:val="none" w:sz="0" w:space="0" w:color="auto"/>
          </w:tblBorders>
          <w:tblCellMar>
            <w:top w:w="0" w:type="dxa"/>
            <w:bottom w:w="0" w:type="dxa"/>
          </w:tblCellMar>
        </w:tblPrEx>
        <w:tc>
          <w:tcPr>
            <w:tcW w:w="420" w:type="dxa"/>
            <w:tcMar>
              <w:right w:w="80" w:type="nil"/>
            </w:tcMar>
          </w:tcPr>
          <w:p w14:paraId="5D680F4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32" w:history="1">
              <w:r>
                <w:rPr>
                  <w:rFonts w:ascii="Verdana" w:hAnsi="Verdana" w:cs="Verdana"/>
                  <w:b/>
                  <w:bCs/>
                  <w:color w:val="0A508C"/>
                  <w:sz w:val="26"/>
                  <w:szCs w:val="26"/>
                </w:rPr>
                <w:t>I.1</w:t>
              </w:r>
            </w:hyperlink>
          </w:p>
        </w:tc>
        <w:tc>
          <w:tcPr>
            <w:tcW w:w="4012" w:type="dxa"/>
          </w:tcPr>
          <w:p w14:paraId="7C1DED87"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33" w:history="1">
              <w:r>
                <w:rPr>
                  <w:rFonts w:ascii="Verdana" w:hAnsi="Verdana" w:cs="Verdana"/>
                  <w:color w:val="2E5611"/>
                  <w:sz w:val="26"/>
                  <w:szCs w:val="26"/>
                </w:rPr>
                <w:t>Identify appeals to ethos, pathos, and logos in advertisements</w:t>
              </w:r>
            </w:hyperlink>
          </w:p>
        </w:tc>
      </w:tr>
      <w:tr w:rsidR="000D6ECD" w14:paraId="57D55F1C" w14:textId="77777777">
        <w:tblPrEx>
          <w:tblBorders>
            <w:top w:val="none" w:sz="0" w:space="0" w:color="auto"/>
          </w:tblBorders>
          <w:tblCellMar>
            <w:top w:w="0" w:type="dxa"/>
            <w:bottom w:w="0" w:type="dxa"/>
          </w:tblCellMar>
        </w:tblPrEx>
        <w:tc>
          <w:tcPr>
            <w:tcW w:w="420" w:type="dxa"/>
            <w:tcMar>
              <w:right w:w="80" w:type="nil"/>
            </w:tcMar>
          </w:tcPr>
          <w:p w14:paraId="44F53487"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34" w:history="1">
              <w:r>
                <w:rPr>
                  <w:rFonts w:ascii="Verdana" w:hAnsi="Verdana" w:cs="Verdana"/>
                  <w:b/>
                  <w:bCs/>
                  <w:color w:val="0A508C"/>
                  <w:sz w:val="26"/>
                  <w:szCs w:val="26"/>
                </w:rPr>
                <w:t>I.2</w:t>
              </w:r>
            </w:hyperlink>
          </w:p>
        </w:tc>
        <w:tc>
          <w:tcPr>
            <w:tcW w:w="4012" w:type="dxa"/>
          </w:tcPr>
          <w:p w14:paraId="0DECFDE8"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35" w:history="1">
              <w:r>
                <w:rPr>
                  <w:rFonts w:ascii="Verdana" w:hAnsi="Verdana" w:cs="Verdana"/>
                  <w:color w:val="2E5611"/>
                  <w:sz w:val="26"/>
                  <w:szCs w:val="26"/>
                </w:rPr>
                <w:t>Use appeals to ethos, pathos, and logos in persuasive writing</w:t>
              </w:r>
            </w:hyperlink>
          </w:p>
        </w:tc>
      </w:tr>
      <w:tr w:rsidR="000D6ECD" w14:paraId="5046CAED" w14:textId="77777777">
        <w:tblPrEx>
          <w:tblBorders>
            <w:top w:val="none" w:sz="0" w:space="0" w:color="auto"/>
          </w:tblBorders>
          <w:tblCellMar>
            <w:top w:w="0" w:type="dxa"/>
            <w:bottom w:w="0" w:type="dxa"/>
          </w:tblCellMar>
        </w:tblPrEx>
        <w:tc>
          <w:tcPr>
            <w:tcW w:w="423" w:type="dxa"/>
            <w:tcMar>
              <w:right w:w="80" w:type="nil"/>
            </w:tcMar>
          </w:tcPr>
          <w:p w14:paraId="2FAE86FF"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36" w:history="1">
              <w:r>
                <w:rPr>
                  <w:rFonts w:ascii="Verdana" w:hAnsi="Verdana" w:cs="Verdana"/>
                  <w:b/>
                  <w:bCs/>
                  <w:color w:val="0A508C"/>
                  <w:sz w:val="26"/>
                  <w:szCs w:val="26"/>
                </w:rPr>
                <w:t>J.1</w:t>
              </w:r>
            </w:hyperlink>
          </w:p>
        </w:tc>
        <w:tc>
          <w:tcPr>
            <w:tcW w:w="4009" w:type="dxa"/>
          </w:tcPr>
          <w:p w14:paraId="557DA59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37" w:history="1">
              <w:r>
                <w:rPr>
                  <w:rFonts w:ascii="Verdana" w:hAnsi="Verdana" w:cs="Verdana"/>
                  <w:color w:val="2E5611"/>
                  <w:sz w:val="26"/>
                  <w:szCs w:val="26"/>
                </w:rPr>
                <w:t>Transitions with conjunctive adverbs</w:t>
              </w:r>
            </w:hyperlink>
          </w:p>
        </w:tc>
      </w:tr>
      <w:tr w:rsidR="000D6ECD" w14:paraId="674897CA" w14:textId="77777777">
        <w:tblPrEx>
          <w:tblBorders>
            <w:top w:val="none" w:sz="0" w:space="0" w:color="auto"/>
          </w:tblBorders>
          <w:tblCellMar>
            <w:top w:w="0" w:type="dxa"/>
            <w:bottom w:w="0" w:type="dxa"/>
          </w:tblCellMar>
        </w:tblPrEx>
        <w:tc>
          <w:tcPr>
            <w:tcW w:w="423" w:type="dxa"/>
            <w:tcMar>
              <w:right w:w="80" w:type="nil"/>
            </w:tcMar>
          </w:tcPr>
          <w:p w14:paraId="46E3D8F6"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38" w:history="1">
              <w:r>
                <w:rPr>
                  <w:rFonts w:ascii="Verdana" w:hAnsi="Verdana" w:cs="Verdana"/>
                  <w:b/>
                  <w:bCs/>
                  <w:color w:val="0A508C"/>
                  <w:sz w:val="26"/>
                  <w:szCs w:val="26"/>
                </w:rPr>
                <w:t>J.2</w:t>
              </w:r>
            </w:hyperlink>
          </w:p>
        </w:tc>
        <w:tc>
          <w:tcPr>
            <w:tcW w:w="4009" w:type="dxa"/>
          </w:tcPr>
          <w:p w14:paraId="2E0740AA"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39" w:history="1">
              <w:r>
                <w:rPr>
                  <w:rFonts w:ascii="Verdana" w:hAnsi="Verdana" w:cs="Verdana"/>
                  <w:color w:val="2E5611"/>
                  <w:sz w:val="26"/>
                  <w:szCs w:val="26"/>
                </w:rPr>
                <w:t>Avoid double, illogical, and unclear comparisons</w:t>
              </w:r>
            </w:hyperlink>
          </w:p>
        </w:tc>
      </w:tr>
      <w:tr w:rsidR="000D6ECD" w14:paraId="19B430F2" w14:textId="77777777">
        <w:tblPrEx>
          <w:tblBorders>
            <w:top w:val="none" w:sz="0" w:space="0" w:color="auto"/>
          </w:tblBorders>
          <w:tblCellMar>
            <w:top w:w="0" w:type="dxa"/>
            <w:bottom w:w="0" w:type="dxa"/>
          </w:tblCellMar>
        </w:tblPrEx>
        <w:tc>
          <w:tcPr>
            <w:tcW w:w="423" w:type="dxa"/>
            <w:tcMar>
              <w:right w:w="80" w:type="nil"/>
            </w:tcMar>
          </w:tcPr>
          <w:p w14:paraId="66F41F02"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40" w:history="1">
              <w:r>
                <w:rPr>
                  <w:rFonts w:ascii="Verdana" w:hAnsi="Verdana" w:cs="Verdana"/>
                  <w:b/>
                  <w:bCs/>
                  <w:color w:val="0A508C"/>
                  <w:sz w:val="26"/>
                  <w:szCs w:val="26"/>
                </w:rPr>
                <w:t>J.3</w:t>
              </w:r>
            </w:hyperlink>
          </w:p>
        </w:tc>
        <w:tc>
          <w:tcPr>
            <w:tcW w:w="4009" w:type="dxa"/>
          </w:tcPr>
          <w:p w14:paraId="3E568EE1"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41" w:history="1">
              <w:r>
                <w:rPr>
                  <w:rFonts w:ascii="Verdana" w:hAnsi="Verdana" w:cs="Verdana"/>
                  <w:color w:val="2E5611"/>
                  <w:sz w:val="26"/>
                  <w:szCs w:val="26"/>
                </w:rPr>
                <w:t>Identify sentences with parallel structure</w:t>
              </w:r>
            </w:hyperlink>
          </w:p>
        </w:tc>
      </w:tr>
      <w:tr w:rsidR="000D6ECD" w14:paraId="40DCCAD6" w14:textId="77777777">
        <w:tblPrEx>
          <w:tblBorders>
            <w:top w:val="none" w:sz="0" w:space="0" w:color="auto"/>
          </w:tblBorders>
          <w:tblCellMar>
            <w:top w:w="0" w:type="dxa"/>
            <w:bottom w:w="0" w:type="dxa"/>
          </w:tblCellMar>
        </w:tblPrEx>
        <w:tc>
          <w:tcPr>
            <w:tcW w:w="423" w:type="dxa"/>
            <w:tcMar>
              <w:right w:w="80" w:type="nil"/>
            </w:tcMar>
          </w:tcPr>
          <w:p w14:paraId="30C67A46"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42" w:history="1">
              <w:r>
                <w:rPr>
                  <w:rFonts w:ascii="Verdana" w:hAnsi="Verdana" w:cs="Verdana"/>
                  <w:b/>
                  <w:bCs/>
                  <w:color w:val="0A508C"/>
                  <w:sz w:val="26"/>
                  <w:szCs w:val="26"/>
                </w:rPr>
                <w:t>J.4</w:t>
              </w:r>
            </w:hyperlink>
          </w:p>
        </w:tc>
        <w:tc>
          <w:tcPr>
            <w:tcW w:w="2795" w:type="dxa"/>
          </w:tcPr>
          <w:p w14:paraId="494D986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43" w:history="1">
              <w:r>
                <w:rPr>
                  <w:rFonts w:ascii="Verdana" w:hAnsi="Verdana" w:cs="Verdana"/>
                  <w:color w:val="2E5611"/>
                  <w:sz w:val="26"/>
                  <w:szCs w:val="26"/>
                </w:rPr>
                <w:t>Use parallel structure</w:t>
              </w:r>
            </w:hyperlink>
          </w:p>
        </w:tc>
      </w:tr>
      <w:tr w:rsidR="000D6ECD" w14:paraId="2798F915" w14:textId="77777777">
        <w:tblPrEx>
          <w:tblBorders>
            <w:top w:val="none" w:sz="0" w:space="0" w:color="auto"/>
          </w:tblBorders>
          <w:tblCellMar>
            <w:top w:w="0" w:type="dxa"/>
            <w:bottom w:w="0" w:type="dxa"/>
          </w:tblCellMar>
        </w:tblPrEx>
        <w:tc>
          <w:tcPr>
            <w:tcW w:w="423" w:type="dxa"/>
            <w:tcMar>
              <w:right w:w="80" w:type="nil"/>
            </w:tcMar>
          </w:tcPr>
          <w:p w14:paraId="715E53A6"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44" w:history="1">
              <w:r>
                <w:rPr>
                  <w:rFonts w:ascii="Verdana" w:hAnsi="Verdana" w:cs="Verdana"/>
                  <w:b/>
                  <w:bCs/>
                  <w:color w:val="0A508C"/>
                  <w:sz w:val="26"/>
                  <w:szCs w:val="26"/>
                </w:rPr>
                <w:t>J.5</w:t>
              </w:r>
            </w:hyperlink>
          </w:p>
        </w:tc>
        <w:tc>
          <w:tcPr>
            <w:tcW w:w="4009" w:type="dxa"/>
          </w:tcPr>
          <w:p w14:paraId="4ABBF453"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45" w:history="1">
              <w:r>
                <w:rPr>
                  <w:rFonts w:ascii="Verdana" w:hAnsi="Verdana" w:cs="Verdana"/>
                  <w:color w:val="2E5611"/>
                  <w:sz w:val="26"/>
                  <w:szCs w:val="26"/>
                </w:rPr>
                <w:t>Remove redundant words or phrases</w:t>
              </w:r>
            </w:hyperlink>
          </w:p>
        </w:tc>
      </w:tr>
      <w:tr w:rsidR="000D6ECD" w14:paraId="0E90AF93" w14:textId="77777777">
        <w:tblPrEx>
          <w:tblBorders>
            <w:top w:val="none" w:sz="0" w:space="0" w:color="auto"/>
          </w:tblBorders>
          <w:tblCellMar>
            <w:top w:w="0" w:type="dxa"/>
            <w:bottom w:w="0" w:type="dxa"/>
          </w:tblCellMar>
        </w:tblPrEx>
        <w:tc>
          <w:tcPr>
            <w:tcW w:w="479" w:type="dxa"/>
            <w:tcMar>
              <w:right w:w="80" w:type="nil"/>
            </w:tcMar>
          </w:tcPr>
          <w:p w14:paraId="329867CE"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46" w:history="1">
              <w:r>
                <w:rPr>
                  <w:rFonts w:ascii="Verdana" w:hAnsi="Verdana" w:cs="Verdana"/>
                  <w:b/>
                  <w:bCs/>
                  <w:color w:val="0A508C"/>
                  <w:sz w:val="26"/>
                  <w:szCs w:val="26"/>
                </w:rPr>
                <w:t>K.1</w:t>
              </w:r>
            </w:hyperlink>
          </w:p>
        </w:tc>
        <w:tc>
          <w:tcPr>
            <w:tcW w:w="3953" w:type="dxa"/>
          </w:tcPr>
          <w:p w14:paraId="1BD3272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47" w:history="1">
              <w:r>
                <w:rPr>
                  <w:rFonts w:ascii="Verdana" w:hAnsi="Verdana" w:cs="Verdana"/>
                  <w:color w:val="2E5611"/>
                  <w:sz w:val="26"/>
                  <w:szCs w:val="26"/>
                </w:rPr>
                <w:t>Use the correct frequently confused word</w:t>
              </w:r>
            </w:hyperlink>
          </w:p>
        </w:tc>
      </w:tr>
      <w:tr w:rsidR="000D6ECD" w14:paraId="0015BCEA" w14:textId="77777777">
        <w:tblPrEx>
          <w:tblBorders>
            <w:top w:val="none" w:sz="0" w:space="0" w:color="auto"/>
          </w:tblBorders>
          <w:tblCellMar>
            <w:top w:w="0" w:type="dxa"/>
            <w:bottom w:w="0" w:type="dxa"/>
          </w:tblCellMar>
        </w:tblPrEx>
        <w:tc>
          <w:tcPr>
            <w:tcW w:w="479" w:type="dxa"/>
            <w:tcMar>
              <w:right w:w="80" w:type="nil"/>
            </w:tcMar>
          </w:tcPr>
          <w:p w14:paraId="5FAC4FAD"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48" w:history="1">
              <w:r>
                <w:rPr>
                  <w:rFonts w:ascii="Verdana" w:hAnsi="Verdana" w:cs="Verdana"/>
                  <w:b/>
                  <w:bCs/>
                  <w:color w:val="0A508C"/>
                  <w:sz w:val="26"/>
                  <w:szCs w:val="26"/>
                </w:rPr>
                <w:t>K.2</w:t>
              </w:r>
            </w:hyperlink>
          </w:p>
        </w:tc>
        <w:tc>
          <w:tcPr>
            <w:tcW w:w="3953" w:type="dxa"/>
          </w:tcPr>
          <w:p w14:paraId="70797F4E"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49" w:history="1">
              <w:r>
                <w:rPr>
                  <w:rFonts w:ascii="Verdana" w:hAnsi="Verdana" w:cs="Verdana"/>
                  <w:color w:val="2E5611"/>
                  <w:sz w:val="26"/>
                  <w:szCs w:val="26"/>
                </w:rPr>
                <w:t>Identify and correct errors with frequently confused words</w:t>
              </w:r>
            </w:hyperlink>
          </w:p>
        </w:tc>
      </w:tr>
      <w:tr w:rsidR="000D6ECD" w14:paraId="40DC0796" w14:textId="77777777">
        <w:tblPrEx>
          <w:tblBorders>
            <w:top w:val="none" w:sz="0" w:space="0" w:color="auto"/>
          </w:tblBorders>
          <w:tblCellMar>
            <w:top w:w="0" w:type="dxa"/>
            <w:bottom w:w="0" w:type="dxa"/>
          </w:tblCellMar>
        </w:tblPrEx>
        <w:tc>
          <w:tcPr>
            <w:tcW w:w="479" w:type="dxa"/>
            <w:tcMar>
              <w:right w:w="80" w:type="nil"/>
            </w:tcMar>
          </w:tcPr>
          <w:p w14:paraId="5CFD0DEF"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50" w:history="1">
              <w:r>
                <w:rPr>
                  <w:rFonts w:ascii="Verdana" w:hAnsi="Verdana" w:cs="Verdana"/>
                  <w:b/>
                  <w:bCs/>
                  <w:color w:val="0A508C"/>
                  <w:sz w:val="26"/>
                  <w:szCs w:val="26"/>
                </w:rPr>
                <w:t>K.3</w:t>
              </w:r>
            </w:hyperlink>
          </w:p>
        </w:tc>
        <w:tc>
          <w:tcPr>
            <w:tcW w:w="3953" w:type="dxa"/>
          </w:tcPr>
          <w:p w14:paraId="730C7B1D"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51" w:history="1">
              <w:r>
                <w:rPr>
                  <w:rFonts w:ascii="Verdana" w:hAnsi="Verdana" w:cs="Verdana"/>
                  <w:color w:val="2E5611"/>
                  <w:sz w:val="26"/>
                  <w:szCs w:val="26"/>
                </w:rPr>
                <w:t>Identify and correct errors with frequently confused pronouns and contractions</w:t>
              </w:r>
            </w:hyperlink>
          </w:p>
        </w:tc>
      </w:tr>
      <w:tr w:rsidR="000D6ECD" w14:paraId="24F9D3C7" w14:textId="77777777">
        <w:tblPrEx>
          <w:tblBorders>
            <w:top w:val="none" w:sz="0" w:space="0" w:color="auto"/>
          </w:tblBorders>
          <w:tblCellMar>
            <w:top w:w="0" w:type="dxa"/>
            <w:bottom w:w="0" w:type="dxa"/>
          </w:tblCellMar>
        </w:tblPrEx>
        <w:tc>
          <w:tcPr>
            <w:tcW w:w="479" w:type="dxa"/>
            <w:tcMar>
              <w:right w:w="80" w:type="nil"/>
            </w:tcMar>
          </w:tcPr>
          <w:p w14:paraId="541BEFAA"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52" w:history="1">
              <w:r>
                <w:rPr>
                  <w:rFonts w:ascii="Verdana" w:hAnsi="Verdana" w:cs="Verdana"/>
                  <w:b/>
                  <w:bCs/>
                  <w:color w:val="0A508C"/>
                  <w:sz w:val="26"/>
                  <w:szCs w:val="26"/>
                </w:rPr>
                <w:t>K.6</w:t>
              </w:r>
            </w:hyperlink>
          </w:p>
        </w:tc>
        <w:tc>
          <w:tcPr>
            <w:tcW w:w="3953" w:type="dxa"/>
          </w:tcPr>
          <w:p w14:paraId="4EC6355B"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53" w:history="1">
              <w:r>
                <w:rPr>
                  <w:rFonts w:ascii="Verdana" w:hAnsi="Verdana" w:cs="Verdana"/>
                  <w:color w:val="2E5611"/>
                  <w:sz w:val="26"/>
                  <w:szCs w:val="26"/>
                </w:rPr>
                <w:t>Correct errors in everyday use</w:t>
              </w:r>
            </w:hyperlink>
          </w:p>
        </w:tc>
      </w:tr>
      <w:tr w:rsidR="000D6ECD" w14:paraId="3B071C4D" w14:textId="77777777">
        <w:tblPrEx>
          <w:tblBorders>
            <w:top w:val="none" w:sz="0" w:space="0" w:color="auto"/>
          </w:tblBorders>
          <w:tblCellMar>
            <w:top w:w="0" w:type="dxa"/>
            <w:bottom w:w="0" w:type="dxa"/>
          </w:tblCellMar>
        </w:tblPrEx>
        <w:tc>
          <w:tcPr>
            <w:tcW w:w="479" w:type="dxa"/>
            <w:tcMar>
              <w:right w:w="80" w:type="nil"/>
            </w:tcMar>
          </w:tcPr>
          <w:p w14:paraId="1F3E4C77"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54" w:history="1">
              <w:r>
                <w:rPr>
                  <w:rFonts w:ascii="Verdana" w:hAnsi="Verdana" w:cs="Verdana"/>
                  <w:b/>
                  <w:bCs/>
                  <w:color w:val="0A508C"/>
                  <w:sz w:val="26"/>
                  <w:szCs w:val="26"/>
                </w:rPr>
                <w:t>K.7</w:t>
              </w:r>
            </w:hyperlink>
          </w:p>
        </w:tc>
        <w:tc>
          <w:tcPr>
            <w:tcW w:w="3904" w:type="dxa"/>
          </w:tcPr>
          <w:p w14:paraId="34083C8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55" w:history="1">
              <w:r>
                <w:rPr>
                  <w:rFonts w:ascii="Verdana" w:hAnsi="Verdana" w:cs="Verdana"/>
                  <w:color w:val="2E5611"/>
                  <w:sz w:val="26"/>
                  <w:szCs w:val="26"/>
                </w:rPr>
                <w:t>Suggest appropriate revisions</w:t>
              </w:r>
            </w:hyperlink>
          </w:p>
        </w:tc>
      </w:tr>
      <w:tr w:rsidR="000D6ECD" w14:paraId="06AAA0D0" w14:textId="77777777">
        <w:tblPrEx>
          <w:tblBorders>
            <w:top w:val="none" w:sz="0" w:space="0" w:color="auto"/>
          </w:tblBorders>
          <w:tblCellMar>
            <w:top w:w="0" w:type="dxa"/>
            <w:bottom w:w="0" w:type="dxa"/>
          </w:tblCellMar>
        </w:tblPrEx>
        <w:tc>
          <w:tcPr>
            <w:tcW w:w="444" w:type="dxa"/>
            <w:tcMar>
              <w:right w:w="80" w:type="nil"/>
            </w:tcMar>
          </w:tcPr>
          <w:p w14:paraId="1AD58938"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56" w:history="1">
              <w:r>
                <w:rPr>
                  <w:rFonts w:ascii="Verdana" w:hAnsi="Verdana" w:cs="Verdana"/>
                  <w:b/>
                  <w:bCs/>
                  <w:color w:val="0A508C"/>
                  <w:sz w:val="26"/>
                  <w:szCs w:val="26"/>
                </w:rPr>
                <w:t>L.4</w:t>
              </w:r>
            </w:hyperlink>
          </w:p>
        </w:tc>
        <w:tc>
          <w:tcPr>
            <w:tcW w:w="3988" w:type="dxa"/>
          </w:tcPr>
          <w:p w14:paraId="0CFDFB9E"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57" w:history="1">
              <w:r>
                <w:rPr>
                  <w:rFonts w:ascii="Verdana" w:hAnsi="Verdana" w:cs="Verdana"/>
                  <w:color w:val="2E5611"/>
                  <w:sz w:val="26"/>
                  <w:szCs w:val="26"/>
                </w:rPr>
                <w:t>Use in-text citations (MLA 7th–8th editions)</w:t>
              </w:r>
            </w:hyperlink>
          </w:p>
        </w:tc>
      </w:tr>
      <w:tr w:rsidR="000D6ECD" w14:paraId="36E7D8CD" w14:textId="77777777">
        <w:tblPrEx>
          <w:tblBorders>
            <w:top w:val="none" w:sz="0" w:space="0" w:color="auto"/>
          </w:tblBorders>
          <w:tblCellMar>
            <w:top w:w="0" w:type="dxa"/>
            <w:bottom w:w="0" w:type="dxa"/>
          </w:tblCellMar>
        </w:tblPrEx>
        <w:tc>
          <w:tcPr>
            <w:tcW w:w="444" w:type="dxa"/>
            <w:tcMar>
              <w:right w:w="80" w:type="nil"/>
            </w:tcMar>
          </w:tcPr>
          <w:p w14:paraId="5AE7F8D1"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58" w:history="1">
              <w:r>
                <w:rPr>
                  <w:rFonts w:ascii="Verdana" w:hAnsi="Verdana" w:cs="Verdana"/>
                  <w:b/>
                  <w:bCs/>
                  <w:color w:val="0A508C"/>
                  <w:sz w:val="26"/>
                  <w:szCs w:val="26"/>
                </w:rPr>
                <w:t>L.5</w:t>
              </w:r>
            </w:hyperlink>
          </w:p>
        </w:tc>
        <w:tc>
          <w:tcPr>
            <w:tcW w:w="2449" w:type="dxa"/>
          </w:tcPr>
          <w:p w14:paraId="10415F0B"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59" w:history="1">
              <w:r>
                <w:rPr>
                  <w:rFonts w:ascii="Verdana" w:hAnsi="Verdana" w:cs="Verdana"/>
                  <w:color w:val="2E5611"/>
                  <w:sz w:val="26"/>
                  <w:szCs w:val="26"/>
                </w:rPr>
                <w:t>Identify plagiarism</w:t>
              </w:r>
            </w:hyperlink>
          </w:p>
        </w:tc>
      </w:tr>
      <w:tr w:rsidR="000D6ECD" w14:paraId="4F12B807" w14:textId="77777777">
        <w:tblPrEx>
          <w:tblBorders>
            <w:top w:val="none" w:sz="0" w:space="0" w:color="auto"/>
          </w:tblBorders>
          <w:tblCellMar>
            <w:top w:w="0" w:type="dxa"/>
            <w:bottom w:w="0" w:type="dxa"/>
          </w:tblCellMar>
        </w:tblPrEx>
        <w:tc>
          <w:tcPr>
            <w:tcW w:w="500" w:type="dxa"/>
            <w:tcMar>
              <w:right w:w="80" w:type="nil"/>
            </w:tcMar>
          </w:tcPr>
          <w:p w14:paraId="777505F6"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60" w:history="1">
              <w:r>
                <w:rPr>
                  <w:rFonts w:ascii="Verdana" w:hAnsi="Verdana" w:cs="Verdana"/>
                  <w:b/>
                  <w:bCs/>
                  <w:color w:val="0A508C"/>
                  <w:sz w:val="26"/>
                  <w:szCs w:val="26"/>
                </w:rPr>
                <w:t>Q.2</w:t>
              </w:r>
            </w:hyperlink>
          </w:p>
        </w:tc>
        <w:tc>
          <w:tcPr>
            <w:tcW w:w="3933" w:type="dxa"/>
          </w:tcPr>
          <w:p w14:paraId="5F72B83C"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61" w:history="1">
              <w:r>
                <w:rPr>
                  <w:rFonts w:ascii="Verdana" w:hAnsi="Verdana" w:cs="Verdana"/>
                  <w:color w:val="2E5611"/>
                  <w:sz w:val="26"/>
                  <w:szCs w:val="26"/>
                </w:rPr>
                <w:t>Choose the word whose connotation and denotation best match the sentence</w:t>
              </w:r>
            </w:hyperlink>
          </w:p>
        </w:tc>
      </w:tr>
      <w:tr w:rsidR="000D6ECD" w14:paraId="537E187E" w14:textId="77777777">
        <w:tblPrEx>
          <w:tblBorders>
            <w:top w:val="none" w:sz="0" w:space="0" w:color="auto"/>
          </w:tblBorders>
          <w:tblCellMar>
            <w:top w:w="0" w:type="dxa"/>
            <w:bottom w:w="0" w:type="dxa"/>
          </w:tblCellMar>
        </w:tblPrEx>
        <w:tc>
          <w:tcPr>
            <w:tcW w:w="500" w:type="dxa"/>
            <w:tcMar>
              <w:right w:w="80" w:type="nil"/>
            </w:tcMar>
          </w:tcPr>
          <w:p w14:paraId="1C2AC368"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62" w:history="1">
              <w:r>
                <w:rPr>
                  <w:rFonts w:ascii="Verdana" w:hAnsi="Verdana" w:cs="Verdana"/>
                  <w:b/>
                  <w:bCs/>
                  <w:color w:val="0A508C"/>
                  <w:sz w:val="26"/>
                  <w:szCs w:val="26"/>
                </w:rPr>
                <w:t>Q.3</w:t>
              </w:r>
            </w:hyperlink>
          </w:p>
        </w:tc>
        <w:tc>
          <w:tcPr>
            <w:tcW w:w="3933" w:type="dxa"/>
          </w:tcPr>
          <w:p w14:paraId="2F971E9C"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63" w:history="1">
              <w:r>
                <w:rPr>
                  <w:rFonts w:ascii="Verdana" w:hAnsi="Verdana" w:cs="Verdana"/>
                  <w:color w:val="2E5611"/>
                  <w:sz w:val="26"/>
                  <w:szCs w:val="26"/>
                </w:rPr>
                <w:t>Use words accurately and precisely</w:t>
              </w:r>
            </w:hyperlink>
          </w:p>
        </w:tc>
      </w:tr>
      <w:tr w:rsidR="000D6ECD" w14:paraId="101DB077" w14:textId="77777777">
        <w:tblPrEx>
          <w:tblBorders>
            <w:top w:val="none" w:sz="0" w:space="0" w:color="auto"/>
          </w:tblBorders>
          <w:tblCellMar>
            <w:top w:w="0" w:type="dxa"/>
            <w:bottom w:w="0" w:type="dxa"/>
          </w:tblCellMar>
        </w:tblPrEx>
        <w:tc>
          <w:tcPr>
            <w:tcW w:w="500" w:type="dxa"/>
            <w:tcMar>
              <w:right w:w="80" w:type="nil"/>
            </w:tcMar>
          </w:tcPr>
          <w:p w14:paraId="277E811A"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64" w:history="1">
              <w:r>
                <w:rPr>
                  <w:rFonts w:ascii="Verdana" w:hAnsi="Verdana" w:cs="Verdana"/>
                  <w:b/>
                  <w:bCs/>
                  <w:color w:val="0A508C"/>
                  <w:sz w:val="26"/>
                  <w:szCs w:val="26"/>
                </w:rPr>
                <w:t>Q.4</w:t>
              </w:r>
            </w:hyperlink>
          </w:p>
        </w:tc>
        <w:tc>
          <w:tcPr>
            <w:tcW w:w="3933" w:type="dxa"/>
          </w:tcPr>
          <w:p w14:paraId="3B2B886E"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65" w:history="1">
              <w:r>
                <w:rPr>
                  <w:rFonts w:ascii="Verdana" w:hAnsi="Verdana" w:cs="Verdana"/>
                  <w:color w:val="2E5611"/>
                  <w:sz w:val="26"/>
                  <w:szCs w:val="26"/>
                </w:rPr>
                <w:t>Replace words using a thesaurus</w:t>
              </w:r>
            </w:hyperlink>
          </w:p>
        </w:tc>
      </w:tr>
      <w:tr w:rsidR="000D6ECD" w14:paraId="23F15483" w14:textId="77777777">
        <w:tblPrEx>
          <w:tblBorders>
            <w:top w:val="none" w:sz="0" w:space="0" w:color="auto"/>
          </w:tblBorders>
          <w:tblCellMar>
            <w:top w:w="0" w:type="dxa"/>
            <w:bottom w:w="0" w:type="dxa"/>
          </w:tblCellMar>
        </w:tblPrEx>
        <w:tc>
          <w:tcPr>
            <w:tcW w:w="500" w:type="dxa"/>
            <w:tcMar>
              <w:right w:w="80" w:type="nil"/>
            </w:tcMar>
          </w:tcPr>
          <w:p w14:paraId="5E078A2A"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66" w:history="1">
              <w:r>
                <w:rPr>
                  <w:rFonts w:ascii="Verdana" w:hAnsi="Verdana" w:cs="Verdana"/>
                  <w:b/>
                  <w:bCs/>
                  <w:color w:val="0A508C"/>
                  <w:sz w:val="26"/>
                  <w:szCs w:val="26"/>
                </w:rPr>
                <w:t>Q.6</w:t>
              </w:r>
            </w:hyperlink>
          </w:p>
        </w:tc>
        <w:tc>
          <w:tcPr>
            <w:tcW w:w="3933" w:type="dxa"/>
          </w:tcPr>
          <w:p w14:paraId="624C4B4B"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67" w:history="1">
              <w:r>
                <w:rPr>
                  <w:rFonts w:ascii="Verdana" w:hAnsi="Verdana" w:cs="Verdana"/>
                  <w:color w:val="2E5611"/>
                  <w:sz w:val="26"/>
                  <w:szCs w:val="26"/>
                </w:rPr>
                <w:t>Explore words with new or contested usages</w:t>
              </w:r>
            </w:hyperlink>
          </w:p>
        </w:tc>
      </w:tr>
      <w:tr w:rsidR="000D6ECD" w14:paraId="4C0485C5" w14:textId="77777777">
        <w:tblPrEx>
          <w:tblBorders>
            <w:top w:val="none" w:sz="0" w:space="0" w:color="auto"/>
          </w:tblBorders>
          <w:tblCellMar>
            <w:top w:w="0" w:type="dxa"/>
            <w:bottom w:w="0" w:type="dxa"/>
          </w:tblCellMar>
        </w:tblPrEx>
        <w:tc>
          <w:tcPr>
            <w:tcW w:w="456" w:type="dxa"/>
            <w:tcMar>
              <w:right w:w="80" w:type="nil"/>
            </w:tcMar>
          </w:tcPr>
          <w:p w14:paraId="7C43FE60"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68" w:history="1">
              <w:r>
                <w:rPr>
                  <w:rFonts w:ascii="Verdana" w:hAnsi="Verdana" w:cs="Verdana"/>
                  <w:b/>
                  <w:bCs/>
                  <w:color w:val="0A508C"/>
                  <w:sz w:val="26"/>
                  <w:szCs w:val="26"/>
                </w:rPr>
                <w:t>T.1</w:t>
              </w:r>
            </w:hyperlink>
          </w:p>
        </w:tc>
        <w:tc>
          <w:tcPr>
            <w:tcW w:w="3684" w:type="dxa"/>
          </w:tcPr>
          <w:p w14:paraId="5782B271"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69" w:history="1">
              <w:r>
                <w:rPr>
                  <w:rFonts w:ascii="Verdana" w:hAnsi="Verdana" w:cs="Verdana"/>
                  <w:color w:val="2E5611"/>
                  <w:sz w:val="26"/>
                  <w:szCs w:val="26"/>
                </w:rPr>
                <w:t>Identify sentence fragments</w:t>
              </w:r>
            </w:hyperlink>
          </w:p>
        </w:tc>
      </w:tr>
      <w:tr w:rsidR="000D6ECD" w14:paraId="6D108D26" w14:textId="77777777">
        <w:tblPrEx>
          <w:tblBorders>
            <w:top w:val="none" w:sz="0" w:space="0" w:color="auto"/>
          </w:tblBorders>
          <w:tblCellMar>
            <w:top w:w="0" w:type="dxa"/>
            <w:bottom w:w="0" w:type="dxa"/>
          </w:tblCellMar>
        </w:tblPrEx>
        <w:tc>
          <w:tcPr>
            <w:tcW w:w="456" w:type="dxa"/>
            <w:tcMar>
              <w:right w:w="80" w:type="nil"/>
            </w:tcMar>
          </w:tcPr>
          <w:p w14:paraId="648CC5E8"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70" w:history="1">
              <w:r>
                <w:rPr>
                  <w:rFonts w:ascii="Verdana" w:hAnsi="Verdana" w:cs="Verdana"/>
                  <w:b/>
                  <w:bCs/>
                  <w:color w:val="0A508C"/>
                  <w:sz w:val="26"/>
                  <w:szCs w:val="26"/>
                </w:rPr>
                <w:t>T.2</w:t>
              </w:r>
            </w:hyperlink>
          </w:p>
        </w:tc>
        <w:tc>
          <w:tcPr>
            <w:tcW w:w="3374" w:type="dxa"/>
          </w:tcPr>
          <w:p w14:paraId="07915257"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71" w:history="1">
              <w:r>
                <w:rPr>
                  <w:rFonts w:ascii="Verdana" w:hAnsi="Verdana" w:cs="Verdana"/>
                  <w:color w:val="2E5611"/>
                  <w:sz w:val="26"/>
                  <w:szCs w:val="26"/>
                </w:rPr>
                <w:t>Identify run-on sentences</w:t>
              </w:r>
            </w:hyperlink>
          </w:p>
        </w:tc>
      </w:tr>
      <w:tr w:rsidR="000D6ECD" w14:paraId="3E7F874E" w14:textId="77777777">
        <w:tblPrEx>
          <w:tblBorders>
            <w:top w:val="none" w:sz="0" w:space="0" w:color="auto"/>
          </w:tblBorders>
          <w:tblCellMar>
            <w:top w:w="0" w:type="dxa"/>
            <w:bottom w:w="0" w:type="dxa"/>
          </w:tblCellMar>
        </w:tblPrEx>
        <w:tc>
          <w:tcPr>
            <w:tcW w:w="456" w:type="dxa"/>
            <w:tcMar>
              <w:right w:w="80" w:type="nil"/>
            </w:tcMar>
          </w:tcPr>
          <w:p w14:paraId="2F03D7D4"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72" w:history="1">
              <w:r>
                <w:rPr>
                  <w:rFonts w:ascii="Verdana" w:hAnsi="Verdana" w:cs="Verdana"/>
                  <w:b/>
                  <w:bCs/>
                  <w:color w:val="0A508C"/>
                  <w:sz w:val="26"/>
                  <w:szCs w:val="26"/>
                </w:rPr>
                <w:t>T.3</w:t>
              </w:r>
            </w:hyperlink>
          </w:p>
        </w:tc>
        <w:tc>
          <w:tcPr>
            <w:tcW w:w="3976" w:type="dxa"/>
          </w:tcPr>
          <w:p w14:paraId="417B9E95"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73" w:history="1">
              <w:r>
                <w:rPr>
                  <w:rFonts w:ascii="Verdana" w:hAnsi="Verdana" w:cs="Verdana"/>
                  <w:color w:val="2E5611"/>
                  <w:sz w:val="26"/>
                  <w:szCs w:val="26"/>
                </w:rPr>
                <w:t>Choose punctuation to avoid fragments and run-ons</w:t>
              </w:r>
            </w:hyperlink>
          </w:p>
        </w:tc>
      </w:tr>
      <w:tr w:rsidR="000D6ECD" w14:paraId="224BED2E" w14:textId="77777777">
        <w:tblPrEx>
          <w:tblBorders>
            <w:top w:val="none" w:sz="0" w:space="0" w:color="auto"/>
          </w:tblBorders>
          <w:tblCellMar>
            <w:top w:w="0" w:type="dxa"/>
            <w:bottom w:w="0" w:type="dxa"/>
          </w:tblCellMar>
        </w:tblPrEx>
        <w:tc>
          <w:tcPr>
            <w:tcW w:w="490" w:type="dxa"/>
            <w:tcMar>
              <w:right w:w="80" w:type="nil"/>
            </w:tcMar>
          </w:tcPr>
          <w:p w14:paraId="3D76989F"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74" w:history="1">
              <w:r>
                <w:rPr>
                  <w:rFonts w:ascii="Verdana" w:hAnsi="Verdana" w:cs="Verdana"/>
                  <w:b/>
                  <w:bCs/>
                  <w:color w:val="0A508C"/>
                  <w:sz w:val="26"/>
                  <w:szCs w:val="26"/>
                </w:rPr>
                <w:t>U.6</w:t>
              </w:r>
            </w:hyperlink>
          </w:p>
        </w:tc>
        <w:tc>
          <w:tcPr>
            <w:tcW w:w="3943" w:type="dxa"/>
          </w:tcPr>
          <w:p w14:paraId="09C9EB13"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75" w:history="1">
              <w:r>
                <w:rPr>
                  <w:rFonts w:ascii="Verdana" w:hAnsi="Verdana" w:cs="Verdana"/>
                  <w:color w:val="2E5611"/>
                  <w:sz w:val="26"/>
                  <w:szCs w:val="26"/>
                </w:rPr>
                <w:t>Combine sentences using relative clauses</w:t>
              </w:r>
            </w:hyperlink>
          </w:p>
        </w:tc>
      </w:tr>
      <w:tr w:rsidR="000D6ECD" w14:paraId="2DA7215D" w14:textId="77777777">
        <w:tblPrEx>
          <w:tblBorders>
            <w:top w:val="none" w:sz="0" w:space="0" w:color="auto"/>
          </w:tblBorders>
          <w:tblCellMar>
            <w:top w:w="0" w:type="dxa"/>
            <w:bottom w:w="0" w:type="dxa"/>
          </w:tblCellMar>
        </w:tblPrEx>
        <w:tc>
          <w:tcPr>
            <w:tcW w:w="477" w:type="dxa"/>
            <w:tcMar>
              <w:right w:w="80" w:type="nil"/>
            </w:tcMar>
          </w:tcPr>
          <w:p w14:paraId="55D6B6CE"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76" w:history="1">
              <w:r>
                <w:rPr>
                  <w:rFonts w:ascii="Verdana" w:hAnsi="Verdana" w:cs="Verdana"/>
                  <w:b/>
                  <w:bCs/>
                  <w:color w:val="0A508C"/>
                  <w:sz w:val="26"/>
                  <w:szCs w:val="26"/>
                </w:rPr>
                <w:t>V.7</w:t>
              </w:r>
            </w:hyperlink>
          </w:p>
        </w:tc>
        <w:tc>
          <w:tcPr>
            <w:tcW w:w="3955" w:type="dxa"/>
          </w:tcPr>
          <w:p w14:paraId="292FE66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77" w:history="1">
              <w:r>
                <w:rPr>
                  <w:rFonts w:ascii="Verdana" w:hAnsi="Verdana" w:cs="Verdana"/>
                  <w:color w:val="2E5611"/>
                  <w:sz w:val="26"/>
                  <w:szCs w:val="26"/>
                </w:rPr>
                <w:t>Identify vague pronoun references</w:t>
              </w:r>
            </w:hyperlink>
          </w:p>
        </w:tc>
      </w:tr>
      <w:tr w:rsidR="000D6ECD" w14:paraId="53D2D893" w14:textId="77777777">
        <w:tblPrEx>
          <w:tblBorders>
            <w:top w:val="none" w:sz="0" w:space="0" w:color="auto"/>
          </w:tblBorders>
          <w:tblCellMar>
            <w:top w:w="0" w:type="dxa"/>
            <w:bottom w:w="0" w:type="dxa"/>
          </w:tblCellMar>
        </w:tblPrEx>
        <w:tc>
          <w:tcPr>
            <w:tcW w:w="477" w:type="dxa"/>
            <w:tcMar>
              <w:right w:w="80" w:type="nil"/>
            </w:tcMar>
          </w:tcPr>
          <w:p w14:paraId="7FB7B0BE"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78" w:history="1">
              <w:r>
                <w:rPr>
                  <w:rFonts w:ascii="Verdana" w:hAnsi="Verdana" w:cs="Verdana"/>
                  <w:b/>
                  <w:bCs/>
                  <w:color w:val="0A508C"/>
                  <w:sz w:val="26"/>
                  <w:szCs w:val="26"/>
                </w:rPr>
                <w:t>V.8</w:t>
              </w:r>
            </w:hyperlink>
          </w:p>
        </w:tc>
        <w:tc>
          <w:tcPr>
            <w:tcW w:w="3955" w:type="dxa"/>
          </w:tcPr>
          <w:p w14:paraId="45045F8F"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79" w:history="1">
              <w:r>
                <w:rPr>
                  <w:rFonts w:ascii="Verdana" w:hAnsi="Verdana" w:cs="Verdana"/>
                  <w:color w:val="2E5611"/>
                  <w:sz w:val="26"/>
                  <w:szCs w:val="26"/>
                </w:rPr>
                <w:t>Identify all of the possible antecedents</w:t>
              </w:r>
            </w:hyperlink>
          </w:p>
        </w:tc>
      </w:tr>
      <w:tr w:rsidR="000D6ECD" w14:paraId="2310A6DB" w14:textId="77777777">
        <w:tblPrEx>
          <w:tblBorders>
            <w:top w:val="none" w:sz="0" w:space="0" w:color="auto"/>
          </w:tblBorders>
          <w:tblCellMar>
            <w:top w:w="0" w:type="dxa"/>
            <w:bottom w:w="0" w:type="dxa"/>
          </w:tblCellMar>
        </w:tblPrEx>
        <w:tc>
          <w:tcPr>
            <w:tcW w:w="477" w:type="dxa"/>
            <w:tcMar>
              <w:right w:w="80" w:type="nil"/>
            </w:tcMar>
          </w:tcPr>
          <w:p w14:paraId="5ACB6142"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80" w:history="1">
              <w:r>
                <w:rPr>
                  <w:rFonts w:ascii="Verdana" w:hAnsi="Verdana" w:cs="Verdana"/>
                  <w:b/>
                  <w:bCs/>
                  <w:color w:val="0A508C"/>
                  <w:sz w:val="26"/>
                  <w:szCs w:val="26"/>
                </w:rPr>
                <w:t>V.9</w:t>
              </w:r>
            </w:hyperlink>
          </w:p>
        </w:tc>
        <w:tc>
          <w:tcPr>
            <w:tcW w:w="3955" w:type="dxa"/>
          </w:tcPr>
          <w:p w14:paraId="475F035B"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81" w:history="1">
              <w:r>
                <w:rPr>
                  <w:rFonts w:ascii="Verdana" w:hAnsi="Verdana" w:cs="Verdana"/>
                  <w:color w:val="2E5611"/>
                  <w:sz w:val="26"/>
                  <w:szCs w:val="26"/>
                </w:rPr>
                <w:t>Correct inappropriate shifts in pronoun number and person</w:t>
              </w:r>
            </w:hyperlink>
          </w:p>
        </w:tc>
      </w:tr>
      <w:tr w:rsidR="000D6ECD" w14:paraId="6A091264" w14:textId="77777777">
        <w:tblPrEx>
          <w:tblBorders>
            <w:top w:val="none" w:sz="0" w:space="0" w:color="auto"/>
          </w:tblBorders>
          <w:tblCellMar>
            <w:top w:w="0" w:type="dxa"/>
            <w:bottom w:w="0" w:type="dxa"/>
          </w:tblCellMar>
        </w:tblPrEx>
        <w:tc>
          <w:tcPr>
            <w:tcW w:w="470" w:type="dxa"/>
            <w:tcMar>
              <w:right w:w="80" w:type="nil"/>
            </w:tcMar>
          </w:tcPr>
          <w:p w14:paraId="50DDEF82"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82" w:history="1">
              <w:r>
                <w:rPr>
                  <w:rFonts w:ascii="Verdana" w:hAnsi="Verdana" w:cs="Verdana"/>
                  <w:b/>
                  <w:bCs/>
                  <w:color w:val="0A508C"/>
                  <w:sz w:val="26"/>
                  <w:szCs w:val="26"/>
                </w:rPr>
                <w:t>Y.3</w:t>
              </w:r>
            </w:hyperlink>
          </w:p>
        </w:tc>
        <w:tc>
          <w:tcPr>
            <w:tcW w:w="3962" w:type="dxa"/>
          </w:tcPr>
          <w:p w14:paraId="6D3A20CC"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83" w:history="1">
              <w:r>
                <w:rPr>
                  <w:rFonts w:ascii="Verdana" w:hAnsi="Verdana" w:cs="Verdana"/>
                  <w:color w:val="2E5611"/>
                  <w:sz w:val="26"/>
                  <w:szCs w:val="26"/>
                </w:rPr>
                <w:t>Identify and correct inappropriate shifts in verb tense</w:t>
              </w:r>
            </w:hyperlink>
          </w:p>
        </w:tc>
      </w:tr>
      <w:tr w:rsidR="000D6ECD" w14:paraId="40E2AAAD" w14:textId="77777777">
        <w:tblPrEx>
          <w:tblBorders>
            <w:top w:val="none" w:sz="0" w:space="0" w:color="auto"/>
          </w:tblBorders>
          <w:tblCellMar>
            <w:top w:w="0" w:type="dxa"/>
            <w:bottom w:w="0" w:type="dxa"/>
          </w:tblCellMar>
        </w:tblPrEx>
        <w:tc>
          <w:tcPr>
            <w:tcW w:w="682" w:type="dxa"/>
            <w:tcMar>
              <w:right w:w="80" w:type="nil"/>
            </w:tcMar>
          </w:tcPr>
          <w:p w14:paraId="79136FE6"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84" w:history="1">
              <w:r>
                <w:rPr>
                  <w:rFonts w:ascii="Verdana" w:hAnsi="Verdana" w:cs="Verdana"/>
                  <w:b/>
                  <w:bCs/>
                  <w:color w:val="0A508C"/>
                  <w:sz w:val="26"/>
                  <w:szCs w:val="26"/>
                </w:rPr>
                <w:t>AA.1</w:t>
              </w:r>
            </w:hyperlink>
          </w:p>
        </w:tc>
        <w:tc>
          <w:tcPr>
            <w:tcW w:w="3750" w:type="dxa"/>
          </w:tcPr>
          <w:p w14:paraId="79B8C822"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85" w:history="1">
              <w:r>
                <w:rPr>
                  <w:rFonts w:ascii="Verdana" w:hAnsi="Verdana" w:cs="Verdana"/>
                  <w:color w:val="2E5611"/>
                  <w:sz w:val="26"/>
                  <w:szCs w:val="26"/>
                </w:rPr>
                <w:t>Misplaced modifiers with pictures</w:t>
              </w:r>
            </w:hyperlink>
          </w:p>
        </w:tc>
      </w:tr>
      <w:tr w:rsidR="000D6ECD" w14:paraId="494EDD0E" w14:textId="77777777">
        <w:tblPrEx>
          <w:tblBorders>
            <w:top w:val="none" w:sz="0" w:space="0" w:color="auto"/>
          </w:tblBorders>
          <w:tblCellMar>
            <w:top w:w="0" w:type="dxa"/>
            <w:bottom w:w="0" w:type="dxa"/>
          </w:tblCellMar>
        </w:tblPrEx>
        <w:tc>
          <w:tcPr>
            <w:tcW w:w="682" w:type="dxa"/>
            <w:tcMar>
              <w:right w:w="80" w:type="nil"/>
            </w:tcMar>
          </w:tcPr>
          <w:p w14:paraId="52BA7F18"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86" w:history="1">
              <w:r>
                <w:rPr>
                  <w:rFonts w:ascii="Verdana" w:hAnsi="Verdana" w:cs="Verdana"/>
                  <w:b/>
                  <w:bCs/>
                  <w:color w:val="0A508C"/>
                  <w:sz w:val="26"/>
                  <w:szCs w:val="26"/>
                </w:rPr>
                <w:t>AA.2</w:t>
              </w:r>
            </w:hyperlink>
          </w:p>
        </w:tc>
        <w:tc>
          <w:tcPr>
            <w:tcW w:w="3750" w:type="dxa"/>
          </w:tcPr>
          <w:p w14:paraId="57AAAA2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87" w:history="1">
              <w:r>
                <w:rPr>
                  <w:rFonts w:ascii="Verdana" w:hAnsi="Verdana" w:cs="Verdana"/>
                  <w:color w:val="2E5611"/>
                  <w:sz w:val="26"/>
                  <w:szCs w:val="26"/>
                </w:rPr>
                <w:t>Select the misplaced or dangling modifier</w:t>
              </w:r>
            </w:hyperlink>
          </w:p>
        </w:tc>
      </w:tr>
      <w:tr w:rsidR="000D6ECD" w14:paraId="54EC4BFE" w14:textId="77777777">
        <w:tblPrEx>
          <w:tblBorders>
            <w:top w:val="none" w:sz="0" w:space="0" w:color="auto"/>
          </w:tblBorders>
          <w:tblCellMar>
            <w:top w:w="0" w:type="dxa"/>
            <w:bottom w:w="0" w:type="dxa"/>
          </w:tblCellMar>
        </w:tblPrEx>
        <w:tc>
          <w:tcPr>
            <w:tcW w:w="682" w:type="dxa"/>
            <w:tcMar>
              <w:right w:w="80" w:type="nil"/>
            </w:tcMar>
          </w:tcPr>
          <w:p w14:paraId="71834D15"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88" w:history="1">
              <w:r>
                <w:rPr>
                  <w:rFonts w:ascii="Verdana" w:hAnsi="Verdana" w:cs="Verdana"/>
                  <w:b/>
                  <w:bCs/>
                  <w:color w:val="0A508C"/>
                  <w:sz w:val="26"/>
                  <w:szCs w:val="26"/>
                </w:rPr>
                <w:t>AA.3</w:t>
              </w:r>
            </w:hyperlink>
          </w:p>
        </w:tc>
        <w:tc>
          <w:tcPr>
            <w:tcW w:w="3750" w:type="dxa"/>
          </w:tcPr>
          <w:p w14:paraId="55310727"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89" w:history="1">
              <w:r>
                <w:rPr>
                  <w:rFonts w:ascii="Verdana" w:hAnsi="Verdana" w:cs="Verdana"/>
                  <w:color w:val="2E5611"/>
                  <w:sz w:val="26"/>
                  <w:szCs w:val="26"/>
                </w:rPr>
                <w:t>Are the modifiers used correctly?</w:t>
              </w:r>
            </w:hyperlink>
          </w:p>
        </w:tc>
      </w:tr>
      <w:tr w:rsidR="000D6ECD" w14:paraId="02B8A532" w14:textId="77777777">
        <w:tblPrEx>
          <w:tblCellMar>
            <w:top w:w="0" w:type="dxa"/>
            <w:bottom w:w="0" w:type="dxa"/>
          </w:tblCellMar>
        </w:tblPrEx>
        <w:tc>
          <w:tcPr>
            <w:tcW w:w="675" w:type="dxa"/>
            <w:tcMar>
              <w:right w:w="80" w:type="nil"/>
            </w:tcMar>
          </w:tcPr>
          <w:p w14:paraId="082C2D89"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b/>
                <w:bCs/>
                <w:color w:val="0A508C"/>
                <w:kern w:val="1"/>
                <w:sz w:val="26"/>
                <w:szCs w:val="26"/>
              </w:rPr>
            </w:pPr>
            <w:hyperlink r:id="rId2990" w:history="1">
              <w:r>
                <w:rPr>
                  <w:rFonts w:ascii="Verdana" w:hAnsi="Verdana" w:cs="Verdana"/>
                  <w:b/>
                  <w:bCs/>
                  <w:color w:val="0A508C"/>
                  <w:sz w:val="26"/>
                  <w:szCs w:val="26"/>
                </w:rPr>
                <w:t>BB.1</w:t>
              </w:r>
            </w:hyperlink>
          </w:p>
        </w:tc>
        <w:tc>
          <w:tcPr>
            <w:tcW w:w="3758" w:type="dxa"/>
          </w:tcPr>
          <w:p w14:paraId="21DBA794" w14:textId="77777777" w:rsidR="000D6ECD" w:rsidRDefault="000D6ECD">
            <w:pPr>
              <w:widowControl w:val="0"/>
              <w:numPr>
                <w:ilvl w:val="0"/>
                <w:numId w:val="12"/>
              </w:numPr>
              <w:tabs>
                <w:tab w:val="left" w:pos="220"/>
                <w:tab w:val="left" w:pos="720"/>
              </w:tabs>
              <w:autoSpaceDE w:val="0"/>
              <w:autoSpaceDN w:val="0"/>
              <w:adjustRightInd w:val="0"/>
              <w:ind w:hanging="720"/>
              <w:rPr>
                <w:rFonts w:ascii="Verdana" w:hAnsi="Verdana" w:cs="Verdana"/>
                <w:color w:val="2E5611"/>
                <w:kern w:val="1"/>
                <w:sz w:val="26"/>
                <w:szCs w:val="26"/>
              </w:rPr>
            </w:pPr>
            <w:hyperlink r:id="rId2991" w:history="1">
              <w:r>
                <w:rPr>
                  <w:rFonts w:ascii="Verdana" w:hAnsi="Verdana" w:cs="Verdana"/>
                  <w:color w:val="2E5611"/>
                  <w:sz w:val="26"/>
                  <w:szCs w:val="26"/>
                </w:rPr>
                <w:t>What does the punctuation suggest?</w:t>
              </w:r>
            </w:hyperlink>
          </w:p>
        </w:tc>
      </w:tr>
    </w:tbl>
    <w:p w14:paraId="00A62D22" w14:textId="77777777" w:rsidR="000D6ECD" w:rsidRDefault="000D6ECD" w:rsidP="000D6ECD">
      <w:pPr>
        <w:widowControl w:val="0"/>
        <w:autoSpaceDE w:val="0"/>
        <w:autoSpaceDN w:val="0"/>
        <w:adjustRightInd w:val="0"/>
        <w:rPr>
          <w:rFonts w:ascii="Trebuchet MS" w:hAnsi="Trebuchet MS" w:cs="Trebuchet MS"/>
          <w:color w:val="178FA7"/>
          <w:sz w:val="32"/>
          <w:szCs w:val="32"/>
        </w:rPr>
      </w:pP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"https://www.ixl.com/ela/adjectives-and-adverbs"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178FA7"/>
          <w:sz w:val="32"/>
          <w:szCs w:val="32"/>
        </w:rPr>
        <w:t>Adjectives and adverbs</w:t>
      </w:r>
    </w:p>
    <w:p w14:paraId="021E2D27" w14:textId="77777777" w:rsidR="000D6ECD" w:rsidRDefault="000D6ECD" w:rsidP="000D6ECD">
      <w:pPr>
        <w:widowControl w:val="0"/>
        <w:autoSpaceDE w:val="0"/>
        <w:autoSpaceDN w:val="0"/>
        <w:adjustRightInd w:val="0"/>
        <w:rPr>
          <w:rFonts w:ascii="Trebuchet MS" w:hAnsi="Trebuchet MS" w:cs="Trebuchet MS"/>
          <w:color w:val="EE8014"/>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"https://www.ixl.com/ela/punctuation-and-capitalization"</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EE8014"/>
          <w:kern w:val="1"/>
          <w:sz w:val="32"/>
          <w:szCs w:val="32"/>
        </w:rPr>
        <w:t>Punctuation and capitalization</w:t>
      </w:r>
    </w:p>
    <w:p w14:paraId="5AB6D354" w14:textId="77777777" w:rsidR="000D6ECD" w:rsidRDefault="000D6ECD" w:rsidP="000D6ECD">
      <w:pPr>
        <w:widowControl w:val="0"/>
        <w:autoSpaceDE w:val="0"/>
        <w:autoSpaceDN w:val="0"/>
        <w:adjustRightInd w:val="0"/>
        <w:rPr>
          <w:rFonts w:ascii="Trebuchet MS" w:hAnsi="Trebuchet MS" w:cs="Trebuchet MS"/>
          <w:color w:val="38A314"/>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"https://www.ixl.com/ela/figurative-language"</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38A314"/>
          <w:kern w:val="1"/>
          <w:sz w:val="32"/>
          <w:szCs w:val="32"/>
        </w:rPr>
        <w:t>Figurative language</w:t>
      </w:r>
    </w:p>
    <w:p w14:paraId="32D62401" w14:textId="77777777" w:rsidR="000D6ECD" w:rsidRDefault="000D6ECD" w:rsidP="000D6ECD">
      <w:pPr>
        <w:widowControl w:val="0"/>
        <w:autoSpaceDE w:val="0"/>
        <w:autoSpaceDN w:val="0"/>
        <w:adjustRightInd w:val="0"/>
        <w:rPr>
          <w:rFonts w:ascii="Trebuchet MS" w:hAnsi="Trebuchet MS" w:cs="Trebuchet MS"/>
          <w:color w:val="CB311D"/>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"https://www.ixl.com/ela/grammar"</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CB311D"/>
          <w:kern w:val="1"/>
          <w:sz w:val="32"/>
          <w:szCs w:val="32"/>
        </w:rPr>
        <w:t>Grammar</w:t>
      </w:r>
    </w:p>
    <w:p w14:paraId="5C2FF8ED" w14:textId="77777777" w:rsidR="000D6ECD" w:rsidRDefault="000D6ECD" w:rsidP="000D6ECD">
      <w:pPr>
        <w:widowControl w:val="0"/>
        <w:autoSpaceDE w:val="0"/>
        <w:autoSpaceDN w:val="0"/>
        <w:adjustRightInd w:val="0"/>
        <w:rPr>
          <w:rFonts w:ascii="Trebuchet MS" w:hAnsi="Trebuchet MS" w:cs="Trebuchet MS"/>
          <w:color w:val="128ED6"/>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"https://www.ixl.com/ela/nouns"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128ED6"/>
          <w:kern w:val="1"/>
          <w:sz w:val="32"/>
          <w:szCs w:val="32"/>
        </w:rPr>
        <w:t>Nouns</w:t>
      </w:r>
    </w:p>
    <w:p w14:paraId="376D8FA3" w14:textId="77777777" w:rsidR="000D6ECD" w:rsidRDefault="000D6ECD" w:rsidP="000D6ECD">
      <w:pPr>
        <w:widowControl w:val="0"/>
        <w:autoSpaceDE w:val="0"/>
        <w:autoSpaceDN w:val="0"/>
        <w:adjustRightInd w:val="0"/>
        <w:rPr>
          <w:rFonts w:ascii="Trebuchet MS" w:hAnsi="Trebuchet MS" w:cs="Trebuchet MS"/>
          <w:color w:val="79199A"/>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"https://www.ixl.com/ela/phonics"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79199A"/>
          <w:kern w:val="1"/>
          <w:sz w:val="32"/>
          <w:szCs w:val="32"/>
        </w:rPr>
        <w:t>Phonics</w:t>
      </w:r>
    </w:p>
    <w:p w14:paraId="012C3D81" w14:textId="77777777" w:rsidR="000D6ECD" w:rsidRDefault="000D6ECD" w:rsidP="000D6ECD">
      <w:pPr>
        <w:widowControl w:val="0"/>
        <w:autoSpaceDE w:val="0"/>
        <w:autoSpaceDN w:val="0"/>
        <w:adjustRightInd w:val="0"/>
        <w:rPr>
          <w:rFonts w:ascii="Trebuchet MS" w:hAnsi="Trebuchet MS" w:cs="Trebuchet MS"/>
          <w:color w:val="17AF5E"/>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"https://www.ixl.com/ela/pronouns"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17AF5E"/>
          <w:kern w:val="1"/>
          <w:sz w:val="32"/>
          <w:szCs w:val="32"/>
        </w:rPr>
        <w:t>Pronouns</w:t>
      </w:r>
    </w:p>
    <w:p w14:paraId="194036D0" w14:textId="77777777" w:rsidR="000D6ECD" w:rsidRDefault="000D6ECD" w:rsidP="000D6ECD">
      <w:pPr>
        <w:widowControl w:val="0"/>
        <w:autoSpaceDE w:val="0"/>
        <w:autoSpaceDN w:val="0"/>
        <w:adjustRightInd w:val="0"/>
        <w:rPr>
          <w:rFonts w:ascii="Trebuchet MS" w:hAnsi="Trebuchet MS" w:cs="Trebuchet MS"/>
          <w:color w:val="E15216"/>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"https://www.ixl.com/ela/reading-comprehension"</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E15216"/>
          <w:kern w:val="1"/>
          <w:sz w:val="32"/>
          <w:szCs w:val="32"/>
        </w:rPr>
        <w:t>Reading comprehension</w:t>
      </w:r>
    </w:p>
    <w:p w14:paraId="4F837ED6" w14:textId="77777777" w:rsidR="000D6ECD" w:rsidRDefault="000D6ECD" w:rsidP="000D6ECD">
      <w:pPr>
        <w:widowControl w:val="0"/>
        <w:autoSpaceDE w:val="0"/>
        <w:autoSpaceDN w:val="0"/>
        <w:adjustRightInd w:val="0"/>
        <w:rPr>
          <w:rFonts w:ascii="Trebuchet MS" w:hAnsi="Trebuchet MS" w:cs="Trebuchet MS"/>
          <w:color w:val="13762E"/>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"https://www.ixl.com/ela/reference-skills"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13762E"/>
          <w:kern w:val="1"/>
          <w:sz w:val="32"/>
          <w:szCs w:val="32"/>
        </w:rPr>
        <w:t>Reference skills</w:t>
      </w:r>
    </w:p>
    <w:p w14:paraId="02A5C2B5" w14:textId="77777777" w:rsidR="000D6ECD" w:rsidRDefault="000D6ECD" w:rsidP="000D6ECD">
      <w:pPr>
        <w:widowControl w:val="0"/>
        <w:autoSpaceDE w:val="0"/>
        <w:autoSpaceDN w:val="0"/>
        <w:adjustRightInd w:val="0"/>
        <w:rPr>
          <w:rFonts w:ascii="Trebuchet MS" w:hAnsi="Trebuchet MS" w:cs="Trebuchet MS"/>
          <w:color w:val="E4B008"/>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"https://www.ixl.com/ela/sentences"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E4B008"/>
          <w:kern w:val="1"/>
          <w:sz w:val="32"/>
          <w:szCs w:val="32"/>
        </w:rPr>
        <w:t>Sentences</w:t>
      </w:r>
    </w:p>
    <w:p w14:paraId="2C2B4537" w14:textId="77777777" w:rsidR="000D6ECD" w:rsidRDefault="000D6ECD" w:rsidP="000D6ECD">
      <w:pPr>
        <w:widowControl w:val="0"/>
        <w:autoSpaceDE w:val="0"/>
        <w:autoSpaceDN w:val="0"/>
        <w:adjustRightInd w:val="0"/>
        <w:rPr>
          <w:rFonts w:ascii="Trebuchet MS" w:hAnsi="Trebuchet MS" w:cs="Trebuchet MS"/>
          <w:color w:val="5B0E94"/>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"https://www.ixl.com/ela/verbs"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5B0E94"/>
          <w:kern w:val="1"/>
          <w:sz w:val="32"/>
          <w:szCs w:val="32"/>
        </w:rPr>
        <w:t>Verbs</w:t>
      </w:r>
    </w:p>
    <w:p w14:paraId="130B0FF3" w14:textId="77777777" w:rsidR="000D6ECD" w:rsidRDefault="000D6ECD" w:rsidP="000D6ECD">
      <w:pPr>
        <w:widowControl w:val="0"/>
        <w:autoSpaceDE w:val="0"/>
        <w:autoSpaceDN w:val="0"/>
        <w:adjustRightInd w:val="0"/>
        <w:rPr>
          <w:rFonts w:ascii="Trebuchet MS" w:hAnsi="Trebuchet MS" w:cs="Trebuchet MS"/>
          <w:color w:val="B91D25"/>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"https://www.ixl.com/ela/vocabulary"</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B91D25"/>
          <w:kern w:val="1"/>
          <w:sz w:val="32"/>
          <w:szCs w:val="32"/>
        </w:rPr>
        <w:t>Vocabulary</w:t>
      </w:r>
    </w:p>
    <w:p w14:paraId="2A6F93E7" w14:textId="77777777" w:rsidR="000D6ECD" w:rsidRDefault="000D6ECD" w:rsidP="000D6ECD">
      <w:pPr>
        <w:widowControl w:val="0"/>
        <w:autoSpaceDE w:val="0"/>
        <w:autoSpaceDN w:val="0"/>
        <w:adjustRightInd w:val="0"/>
        <w:rPr>
          <w:rFonts w:ascii="Trebuchet MS" w:hAnsi="Trebuchet MS" w:cs="Trebuchet MS"/>
          <w:color w:val="1566B7"/>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"https://www.ixl.com/ela/word-analysis"</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1566B7"/>
          <w:kern w:val="1"/>
          <w:sz w:val="32"/>
          <w:szCs w:val="32"/>
        </w:rPr>
        <w:t>Word analysis</w:t>
      </w:r>
    </w:p>
    <w:p w14:paraId="1589C85B" w14:textId="77777777" w:rsidR="000D6ECD" w:rsidRDefault="000D6ECD" w:rsidP="000D6ECD">
      <w:pPr>
        <w:widowControl w:val="0"/>
        <w:autoSpaceDE w:val="0"/>
        <w:autoSpaceDN w:val="0"/>
        <w:adjustRightInd w:val="0"/>
        <w:rPr>
          <w:rFonts w:ascii="Trebuchet MS" w:hAnsi="Trebuchet MS" w:cs="Trebuchet MS"/>
          <w:color w:val="1AB6A7"/>
          <w:kern w:val="1"/>
          <w:sz w:val="32"/>
          <w:szCs w:val="32"/>
        </w:rPr>
      </w:pPr>
      <w:r>
        <w:rPr>
          <w:rFonts w:ascii="Verdana" w:hAnsi="Verdana" w:cs="Verdana"/>
          <w:color w:val="2E5611"/>
          <w:kern w:val="1"/>
          <w:sz w:val="26"/>
          <w:szCs w:val="26"/>
        </w:rPr>
        <w:fldChar w:fldCharType="end"/>
      </w:r>
      <w:r>
        <w:rPr>
          <w:rFonts w:ascii="Verdana" w:hAnsi="Verdana" w:cs="Verdana"/>
          <w:color w:val="2E5611"/>
          <w:kern w:val="1"/>
          <w:sz w:val="26"/>
          <w:szCs w:val="26"/>
        </w:rPr>
        <w:fldChar w:fldCharType="begin"/>
      </w:r>
      <w:r>
        <w:rPr>
          <w:rFonts w:ascii="Verdana" w:hAnsi="Verdana" w:cs="Verdana"/>
          <w:color w:val="2E5611"/>
          <w:kern w:val="1"/>
          <w:sz w:val="26"/>
          <w:szCs w:val="26"/>
        </w:rPr>
        <w:instrText>HYPERLINK "https://www.ixl.com/ela/writing-and-composition"</w:instrText>
      </w:r>
      <w:r>
        <w:rPr>
          <w:rFonts w:ascii="Verdana" w:hAnsi="Verdana" w:cs="Verdana"/>
          <w:color w:val="2E5611"/>
          <w:kern w:val="1"/>
          <w:sz w:val="26"/>
          <w:szCs w:val="26"/>
        </w:rPr>
      </w:r>
      <w:r>
        <w:rPr>
          <w:rFonts w:ascii="Verdana" w:hAnsi="Verdana" w:cs="Verdana"/>
          <w:color w:val="2E5611"/>
          <w:kern w:val="1"/>
          <w:sz w:val="26"/>
          <w:szCs w:val="26"/>
        </w:rPr>
        <w:fldChar w:fldCharType="separate"/>
      </w:r>
      <w:r>
        <w:rPr>
          <w:rFonts w:ascii="Trebuchet MS" w:hAnsi="Trebuchet MS" w:cs="Trebuchet MS"/>
          <w:color w:val="1AB6A7"/>
          <w:kern w:val="1"/>
          <w:sz w:val="32"/>
          <w:szCs w:val="32"/>
        </w:rPr>
        <w:t>Writing and composition</w:t>
      </w:r>
    </w:p>
    <w:p w14:paraId="61D810D1" w14:textId="77777777" w:rsidR="000D6ECD" w:rsidRDefault="000D6ECD" w:rsidP="000D6E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kern w:val="1"/>
          <w:sz w:val="26"/>
          <w:szCs w:val="26"/>
        </w:rPr>
      </w:pPr>
      <w:r>
        <w:rPr>
          <w:rFonts w:ascii="Verdana" w:hAnsi="Verdana" w:cs="Verdana"/>
          <w:color w:val="2E5611"/>
          <w:kern w:val="1"/>
          <w:sz w:val="26"/>
          <w:szCs w:val="26"/>
        </w:rPr>
        <w:fldChar w:fldCharType="end"/>
      </w:r>
    </w:p>
    <w:p w14:paraId="3909FFE3" w14:textId="77777777" w:rsidR="000D6ECD" w:rsidRDefault="000D6ECD" w:rsidP="000D6ECD">
      <w:pPr>
        <w:widowControl w:val="0"/>
        <w:autoSpaceDE w:val="0"/>
        <w:autoSpaceDN w:val="0"/>
        <w:adjustRightInd w:val="0"/>
        <w:jc w:val="center"/>
        <w:rPr>
          <w:rFonts w:ascii="Verdana" w:hAnsi="Verdana" w:cs="Verdana"/>
          <w:color w:val="9C9887"/>
          <w:kern w:val="1"/>
          <w:sz w:val="18"/>
          <w:szCs w:val="18"/>
        </w:rPr>
      </w:pPr>
      <w:hyperlink r:id="rId2992" w:history="1">
        <w:r>
          <w:rPr>
            <w:rFonts w:ascii="Verdana" w:hAnsi="Verdana" w:cs="Verdana"/>
            <w:color w:val="106EA0"/>
            <w:kern w:val="1"/>
          </w:rPr>
          <w:t>Company info</w:t>
        </w:r>
      </w:hyperlink>
      <w:r>
        <w:rPr>
          <w:rFonts w:ascii="Verdana" w:hAnsi="Verdana" w:cs="Verdana"/>
          <w:color w:val="9C9887"/>
          <w:kern w:val="1"/>
          <w:sz w:val="18"/>
          <w:szCs w:val="18"/>
        </w:rPr>
        <w:t xml:space="preserve"> | </w:t>
      </w:r>
      <w:hyperlink r:id="rId2993" w:history="1">
        <w:r>
          <w:rPr>
            <w:rFonts w:ascii="Verdana" w:hAnsi="Verdana" w:cs="Verdana"/>
            <w:color w:val="106EA0"/>
            <w:kern w:val="1"/>
          </w:rPr>
          <w:t>Membership</w:t>
        </w:r>
      </w:hyperlink>
      <w:r>
        <w:rPr>
          <w:rFonts w:ascii="Verdana" w:hAnsi="Verdana" w:cs="Verdana"/>
          <w:color w:val="9C9887"/>
          <w:kern w:val="1"/>
          <w:sz w:val="18"/>
          <w:szCs w:val="18"/>
        </w:rPr>
        <w:t xml:space="preserve"> | </w:t>
      </w:r>
      <w:hyperlink r:id="rId2994" w:history="1">
        <w:r>
          <w:rPr>
            <w:rFonts w:ascii="Verdana" w:hAnsi="Verdana" w:cs="Verdana"/>
            <w:color w:val="106EA0"/>
            <w:kern w:val="1"/>
          </w:rPr>
          <w:t>Blog</w:t>
        </w:r>
      </w:hyperlink>
      <w:r>
        <w:rPr>
          <w:rFonts w:ascii="Verdana" w:hAnsi="Verdana" w:cs="Verdana"/>
          <w:color w:val="9C9887"/>
          <w:kern w:val="1"/>
          <w:sz w:val="18"/>
          <w:szCs w:val="18"/>
        </w:rPr>
        <w:t xml:space="preserve"> | </w:t>
      </w:r>
      <w:hyperlink r:id="rId2995" w:history="1">
        <w:r>
          <w:rPr>
            <w:rFonts w:ascii="Verdana" w:hAnsi="Verdana" w:cs="Verdana"/>
            <w:color w:val="106EA0"/>
            <w:kern w:val="1"/>
          </w:rPr>
          <w:t>Terms of service</w:t>
        </w:r>
      </w:hyperlink>
      <w:r>
        <w:rPr>
          <w:rFonts w:ascii="Verdana" w:hAnsi="Verdana" w:cs="Verdana"/>
          <w:color w:val="9C9887"/>
          <w:kern w:val="1"/>
          <w:sz w:val="18"/>
          <w:szCs w:val="18"/>
        </w:rPr>
        <w:t xml:space="preserve"> | </w:t>
      </w:r>
      <w:hyperlink r:id="rId2996" w:history="1">
        <w:r>
          <w:rPr>
            <w:rFonts w:ascii="Verdana" w:hAnsi="Verdana" w:cs="Verdana"/>
            <w:color w:val="106EA0"/>
            <w:kern w:val="1"/>
          </w:rPr>
          <w:t>Privacy policy</w:t>
        </w:r>
      </w:hyperlink>
      <w:r>
        <w:rPr>
          <w:rFonts w:ascii="Verdana" w:hAnsi="Verdana" w:cs="Verdana"/>
          <w:color w:val="9C9887"/>
          <w:kern w:val="1"/>
          <w:sz w:val="18"/>
          <w:szCs w:val="18"/>
        </w:rPr>
        <w:t xml:space="preserve"> | </w:t>
      </w:r>
      <w:hyperlink r:id="rId2997" w:history="1">
        <w:r>
          <w:rPr>
            <w:rFonts w:ascii="Verdana" w:hAnsi="Verdana" w:cs="Verdana"/>
            <w:color w:val="106EA0"/>
            <w:kern w:val="1"/>
          </w:rPr>
          <w:t>Help center</w:t>
        </w:r>
      </w:hyperlink>
      <w:r>
        <w:rPr>
          <w:rFonts w:ascii="Verdana" w:hAnsi="Verdana" w:cs="Verdana"/>
          <w:color w:val="9C9887"/>
          <w:kern w:val="1"/>
          <w:sz w:val="18"/>
          <w:szCs w:val="18"/>
        </w:rPr>
        <w:t xml:space="preserve"> | </w:t>
      </w:r>
      <w:hyperlink r:id="rId2998" w:history="1">
        <w:r>
          <w:rPr>
            <w:rFonts w:ascii="Verdana" w:hAnsi="Verdana" w:cs="Verdana"/>
            <w:color w:val="106EA0"/>
            <w:kern w:val="1"/>
          </w:rPr>
          <w:t>Tell us what you think</w:t>
        </w:r>
      </w:hyperlink>
      <w:r>
        <w:rPr>
          <w:rFonts w:ascii="Verdana" w:hAnsi="Verdana" w:cs="Verdana"/>
          <w:color w:val="9C9887"/>
          <w:kern w:val="1"/>
          <w:sz w:val="18"/>
          <w:szCs w:val="18"/>
        </w:rPr>
        <w:t xml:space="preserve"> | </w:t>
      </w:r>
      <w:hyperlink r:id="rId2999" w:history="1">
        <w:r>
          <w:rPr>
            <w:rFonts w:ascii="Verdana" w:hAnsi="Verdana" w:cs="Verdana"/>
            <w:color w:val="106EA0"/>
            <w:kern w:val="1"/>
          </w:rPr>
          <w:t>Testimonials</w:t>
        </w:r>
      </w:hyperlink>
      <w:r>
        <w:rPr>
          <w:rFonts w:ascii="Verdana" w:hAnsi="Verdana" w:cs="Verdana"/>
          <w:color w:val="9C9887"/>
          <w:kern w:val="1"/>
          <w:sz w:val="18"/>
          <w:szCs w:val="18"/>
        </w:rPr>
        <w:t xml:space="preserve"> | </w:t>
      </w:r>
      <w:hyperlink r:id="rId3000" w:history="1">
        <w:r>
          <w:rPr>
            <w:rFonts w:ascii="Verdana" w:hAnsi="Verdana" w:cs="Verdana"/>
            <w:color w:val="106EA0"/>
            <w:kern w:val="1"/>
          </w:rPr>
          <w:t>Careers</w:t>
        </w:r>
      </w:hyperlink>
      <w:r>
        <w:rPr>
          <w:rFonts w:ascii="Verdana" w:hAnsi="Verdana" w:cs="Verdana"/>
          <w:color w:val="9C9887"/>
          <w:kern w:val="1"/>
          <w:sz w:val="18"/>
          <w:szCs w:val="18"/>
        </w:rPr>
        <w:t xml:space="preserve"> | </w:t>
      </w:r>
      <w:hyperlink r:id="rId3001" w:history="1">
        <w:r>
          <w:rPr>
            <w:rFonts w:ascii="Verdana" w:hAnsi="Verdana" w:cs="Verdana"/>
            <w:color w:val="106EA0"/>
            <w:kern w:val="1"/>
          </w:rPr>
          <w:t>Contact us</w:t>
        </w:r>
      </w:hyperlink>
    </w:p>
    <w:p w14:paraId="4FAA78C3" w14:textId="77777777" w:rsidR="00C8108D" w:rsidRDefault="000D6ECD" w:rsidP="000D6ECD">
      <w:r>
        <w:rPr>
          <w:rFonts w:ascii="Verdana" w:hAnsi="Verdana" w:cs="Verdana"/>
          <w:b/>
          <w:bCs/>
          <w:noProof/>
          <w:color w:val="0A508C"/>
          <w:kern w:val="1"/>
          <w:sz w:val="20"/>
          <w:szCs w:val="20"/>
          <w:lang w:eastAsia="en-GB"/>
        </w:rPr>
        <w:drawing>
          <wp:inline distT="0" distB="0" distL="0" distR="0" wp14:anchorId="5CD4FB02" wp14:editId="71AE594F">
            <wp:extent cx="1308100" cy="177800"/>
            <wp:effectExtent l="0" t="0" r="0" b="0"/>
            <wp:docPr id="2" name="Picture 2">
              <a:hlinkClick xmlns:a="http://schemas.openxmlformats.org/drawingml/2006/main" r:id="rId1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03">
                      <a:extLst>
                        <a:ext uri="{28A0092B-C50C-407E-A947-70E740481C1C}">
                          <a14:useLocalDpi xmlns:a14="http://schemas.microsoft.com/office/drawing/2010/main" val="0"/>
                        </a:ext>
                      </a:extLst>
                    </a:blip>
                    <a:srcRect/>
                    <a:stretch>
                      <a:fillRect/>
                    </a:stretch>
                  </pic:blipFill>
                  <pic:spPr bwMode="auto">
                    <a:xfrm>
                      <a:off x="0" y="0"/>
                      <a:ext cx="1308100" cy="177800"/>
                    </a:xfrm>
                    <a:prstGeom prst="rect">
                      <a:avLst/>
                    </a:prstGeom>
                    <a:noFill/>
                    <a:ln>
                      <a:noFill/>
                    </a:ln>
                  </pic:spPr>
                </pic:pic>
              </a:graphicData>
            </a:graphic>
          </wp:inline>
        </w:drawing>
      </w:r>
      <w:r>
        <w:rPr>
          <w:rFonts w:ascii="Verdana" w:hAnsi="Verdana" w:cs="Verdana"/>
          <w:b/>
          <w:bCs/>
          <w:color w:val="ACACAC"/>
          <w:kern w:val="1"/>
          <w:sz w:val="20"/>
          <w:szCs w:val="20"/>
        </w:rPr>
        <w:t xml:space="preserve"> © 2019 IXL Learning. All rights reserved. Follow us</w:t>
      </w:r>
      <w:bookmarkStart w:id="0" w:name="_GoBack"/>
      <w:bookmarkEnd w:id="0"/>
    </w:p>
    <w:sectPr w:rsidR="00C8108D" w:rsidSect="00BC79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CD"/>
    <w:rsid w:val="000D6ECD"/>
    <w:rsid w:val="00AA772D"/>
    <w:rsid w:val="00BC7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23B8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30" Type="http://schemas.openxmlformats.org/officeDocument/2006/relationships/hyperlink" Target="https://www.ixl.com/ela/grade-3/use-action-verbs" TargetMode="External"/><Relationship Id="rId231" Type="http://schemas.openxmlformats.org/officeDocument/2006/relationships/hyperlink" Target="https://www.ixl.com/ela/grade-3/use-action-verbs" TargetMode="External"/><Relationship Id="rId232" Type="http://schemas.openxmlformats.org/officeDocument/2006/relationships/hyperlink" Target="https://www.ixl.com/ela/grade-3/use-the-correct-subject-or-verb" TargetMode="External"/><Relationship Id="rId233" Type="http://schemas.openxmlformats.org/officeDocument/2006/relationships/hyperlink" Target="https://www.ixl.com/ela/grade-3/use-the-correct-subject-or-verb" TargetMode="External"/><Relationship Id="rId234" Type="http://schemas.openxmlformats.org/officeDocument/2006/relationships/hyperlink" Target="https://www.ixl.com/ela/grade-3/pronoun-verb-agreement" TargetMode="External"/><Relationship Id="rId235" Type="http://schemas.openxmlformats.org/officeDocument/2006/relationships/hyperlink" Target="https://www.ixl.com/ela/grade-3/pronoun-verb-agreement" TargetMode="External"/><Relationship Id="rId236" Type="http://schemas.openxmlformats.org/officeDocument/2006/relationships/hyperlink" Target="https://www.ixl.com/ela/grade-3/form-and-use-the-regular-past-tense" TargetMode="External"/><Relationship Id="rId237" Type="http://schemas.openxmlformats.org/officeDocument/2006/relationships/hyperlink" Target="https://www.ixl.com/ela/grade-3/form-and-use-the-regular-past-tense" TargetMode="External"/><Relationship Id="rId238" Type="http://schemas.openxmlformats.org/officeDocument/2006/relationships/hyperlink" Target="https://www.ixl.com/ela/grade-3/form-and-use-the-irregular-past-tense-set-1" TargetMode="External"/><Relationship Id="rId239" Type="http://schemas.openxmlformats.org/officeDocument/2006/relationships/hyperlink" Target="https://www.ixl.com/ela/grade-3/form-and-use-the-irregular-past-tense-set-1" TargetMode="External"/><Relationship Id="rId1170" Type="http://schemas.openxmlformats.org/officeDocument/2006/relationships/hyperlink" Target="https://www.ixl.com/ela/grade-9/identify-plagiarism" TargetMode="External"/><Relationship Id="rId1171" Type="http://schemas.openxmlformats.org/officeDocument/2006/relationships/hyperlink" Target="https://www.ixl.com/ela/grade-9/identify-plagiarism" TargetMode="External"/><Relationship Id="rId2600" Type="http://schemas.openxmlformats.org/officeDocument/2006/relationships/hyperlink" Target="https://www.ixl.com/ela/grade-8/correct-capitalization-errors" TargetMode="External"/><Relationship Id="rId2601" Type="http://schemas.openxmlformats.org/officeDocument/2006/relationships/hyperlink" Target="https://www.ixl.com/ela/grade-8/correct-capitalization-errors" TargetMode="External"/><Relationship Id="rId2602" Type="http://schemas.openxmlformats.org/officeDocument/2006/relationships/hyperlink" Target="https://www.ixl.com/ela/grade-8/formatting-quotations-and-dialogue" TargetMode="External"/><Relationship Id="rId2603" Type="http://schemas.openxmlformats.org/officeDocument/2006/relationships/hyperlink" Target="https://www.ixl.com/ela/grade-8/formatting-quotations-and-dialogue" TargetMode="External"/><Relationship Id="rId2604" Type="http://schemas.openxmlformats.org/officeDocument/2006/relationships/hyperlink" Target="https://www.ixl.com/ela/grade-9" TargetMode="External"/><Relationship Id="rId2605" Type="http://schemas.openxmlformats.org/officeDocument/2006/relationships/hyperlink" Target="https://www.ixl.com/ela/grade-9/which-text-is-most-formal" TargetMode="External"/><Relationship Id="rId2606" Type="http://schemas.openxmlformats.org/officeDocument/2006/relationships/hyperlink" Target="https://www.ixl.com/ela/grade-9/which-text-is-most-formal" TargetMode="External"/><Relationship Id="rId2607" Type="http://schemas.openxmlformats.org/officeDocument/2006/relationships/hyperlink" Target="https://www.ixl.com/ela/grade-9/identify-audience-and-purpose" TargetMode="External"/><Relationship Id="rId2608" Type="http://schemas.openxmlformats.org/officeDocument/2006/relationships/hyperlink" Target="https://www.ixl.com/ela/grade-9/identify-audience-and-purpose" TargetMode="External"/><Relationship Id="rId2609" Type="http://schemas.openxmlformats.org/officeDocument/2006/relationships/hyperlink" Target="https://www.ixl.com/ela/grade-9/compare-passages-for-subjective-and-objective-tone" TargetMode="External"/><Relationship Id="rId1172" Type="http://schemas.openxmlformats.org/officeDocument/2006/relationships/hyperlink" Target="https://www.ixl.com/ela/grade-9/choose-the-word-whose-connotation-and-denotation-best-match-the-sentence" TargetMode="External"/><Relationship Id="rId1173" Type="http://schemas.openxmlformats.org/officeDocument/2006/relationships/hyperlink" Target="https://www.ixl.com/ela/grade-9/choose-the-word-whose-connotation-and-denotation-best-match-the-sentence" TargetMode="External"/><Relationship Id="rId1174" Type="http://schemas.openxmlformats.org/officeDocument/2006/relationships/hyperlink" Target="https://www.ixl.com/ela/grade-9/use-words-accurately-and-precisely" TargetMode="External"/><Relationship Id="rId1175" Type="http://schemas.openxmlformats.org/officeDocument/2006/relationships/hyperlink" Target="https://www.ixl.com/ela/grade-9/use-words-accurately-and-precisely" TargetMode="External"/><Relationship Id="rId1176" Type="http://schemas.openxmlformats.org/officeDocument/2006/relationships/hyperlink" Target="https://www.ixl.com/ela/grade-9/replace-words-using-a-thesaurus" TargetMode="External"/><Relationship Id="rId1177" Type="http://schemas.openxmlformats.org/officeDocument/2006/relationships/hyperlink" Target="https://www.ixl.com/ela/grade-9/replace-words-using-a-thesaurus" TargetMode="External"/><Relationship Id="rId1178" Type="http://schemas.openxmlformats.org/officeDocument/2006/relationships/hyperlink" Target="https://www.ixl.com/ela/grade-9/explore-words-with-new-or-contested-usages" TargetMode="External"/><Relationship Id="rId1179" Type="http://schemas.openxmlformats.org/officeDocument/2006/relationships/hyperlink" Target="https://www.ixl.com/ela/grade-9/explore-words-with-new-or-contested-usages" TargetMode="External"/><Relationship Id="rId1900" Type="http://schemas.openxmlformats.org/officeDocument/2006/relationships/hyperlink" Target="https://www.ixl.com/ela/grade-4/form-and-use-the-regular-past-tense" TargetMode="External"/><Relationship Id="rId1901" Type="http://schemas.openxmlformats.org/officeDocument/2006/relationships/hyperlink" Target="https://www.ixl.com/ela/grade-4/form-and-use-the-regular-past-tense" TargetMode="External"/><Relationship Id="rId1902" Type="http://schemas.openxmlformats.org/officeDocument/2006/relationships/hyperlink" Target="https://www.ixl.com/ela/grade-4/form-and-use-the-irregular-past-tense-set-1" TargetMode="External"/><Relationship Id="rId1903" Type="http://schemas.openxmlformats.org/officeDocument/2006/relationships/hyperlink" Target="https://www.ixl.com/ela/grade-4/form-and-use-the-irregular-past-tense-set-1" TargetMode="External"/><Relationship Id="rId1904" Type="http://schemas.openxmlformats.org/officeDocument/2006/relationships/hyperlink" Target="https://www.ixl.com/ela/grade-4/form-and-use-the-irregular-past-tense-set-2" TargetMode="External"/><Relationship Id="rId1905" Type="http://schemas.openxmlformats.org/officeDocument/2006/relationships/hyperlink" Target="https://www.ixl.com/ela/grade-4/form-and-use-the-irregular-past-tense-set-2" TargetMode="External"/><Relationship Id="rId1906" Type="http://schemas.openxmlformats.org/officeDocument/2006/relationships/hyperlink" Target="https://www.ixl.com/ela/grade-4/form-and-use-the-irregular-past-tense-set-3" TargetMode="External"/><Relationship Id="rId1907" Type="http://schemas.openxmlformats.org/officeDocument/2006/relationships/hyperlink" Target="https://www.ixl.com/ela/grade-4/form-and-use-the-irregular-past-tense-set-3" TargetMode="External"/><Relationship Id="rId1908" Type="http://schemas.openxmlformats.org/officeDocument/2006/relationships/hyperlink" Target="https://www.ixl.com/ela/grade-4/form-and-use-the-irregular-past-tense-set-4" TargetMode="External"/><Relationship Id="rId1909" Type="http://schemas.openxmlformats.org/officeDocument/2006/relationships/hyperlink" Target="https://www.ixl.com/ela/grade-4/form-and-use-the-irregular-past-tense-set-4" TargetMode="External"/><Relationship Id="rId780" Type="http://schemas.openxmlformats.org/officeDocument/2006/relationships/hyperlink" Target="https://www.ixl.com/ela/grade-7/determine-the-main-idea" TargetMode="External"/><Relationship Id="rId781" Type="http://schemas.openxmlformats.org/officeDocument/2006/relationships/hyperlink" Target="https://www.ixl.com/ela/grade-7/determine-the-main-idea" TargetMode="External"/><Relationship Id="rId782" Type="http://schemas.openxmlformats.org/officeDocument/2006/relationships/hyperlink" Target="https://www.ixl.com/ela/grade-7/identify-authors-purpose" TargetMode="External"/><Relationship Id="rId783" Type="http://schemas.openxmlformats.org/officeDocument/2006/relationships/hyperlink" Target="https://www.ixl.com/ela/grade-7/identify-authors-purpose" TargetMode="External"/><Relationship Id="rId784" Type="http://schemas.openxmlformats.org/officeDocument/2006/relationships/hyperlink" Target="https://www.ixl.com/ela/grade-7/which-sentence-is-more-formal" TargetMode="External"/><Relationship Id="rId785" Type="http://schemas.openxmlformats.org/officeDocument/2006/relationships/hyperlink" Target="https://www.ixl.com/ela/grade-7/which-sentence-is-more-formal" TargetMode="External"/><Relationship Id="rId786" Type="http://schemas.openxmlformats.org/officeDocument/2006/relationships/hyperlink" Target="https://www.ixl.com/ela/grade-7/compare-passages-for-tone" TargetMode="External"/><Relationship Id="rId787" Type="http://schemas.openxmlformats.org/officeDocument/2006/relationships/hyperlink" Target="https://www.ixl.com/ela/grade-7/compare-passages-for-tone" TargetMode="External"/><Relationship Id="rId788" Type="http://schemas.openxmlformats.org/officeDocument/2006/relationships/hyperlink" Target="https://www.ixl.com/ela/grade-7/match-causes-and-effects-in-informational-texts" TargetMode="External"/><Relationship Id="rId789" Type="http://schemas.openxmlformats.org/officeDocument/2006/relationships/hyperlink" Target="https://www.ixl.com/ela/grade-7/match-causes-and-effects-in-informational-texts" TargetMode="External"/><Relationship Id="rId240" Type="http://schemas.openxmlformats.org/officeDocument/2006/relationships/hyperlink" Target="https://www.ixl.com/ela/grade-3/form-and-use-the-irregular-past-tense-set-2" TargetMode="External"/><Relationship Id="rId241" Type="http://schemas.openxmlformats.org/officeDocument/2006/relationships/hyperlink" Target="https://www.ixl.com/ela/grade-3/form-and-use-the-irregular-past-tense-set-2" TargetMode="External"/><Relationship Id="rId242" Type="http://schemas.openxmlformats.org/officeDocument/2006/relationships/hyperlink" Target="https://www.ixl.com/ela/grade-3/form-and-use-the-irregular-past-tense-set-3" TargetMode="External"/><Relationship Id="rId243" Type="http://schemas.openxmlformats.org/officeDocument/2006/relationships/hyperlink" Target="https://www.ixl.com/ela/grade-3/form-and-use-the-irregular-past-tense-set-3" TargetMode="External"/><Relationship Id="rId244" Type="http://schemas.openxmlformats.org/officeDocument/2006/relationships/hyperlink" Target="https://www.ixl.com/ela/grade-3/form-and-use-the-irregular-past-tense-set-4" TargetMode="External"/><Relationship Id="rId245" Type="http://schemas.openxmlformats.org/officeDocument/2006/relationships/hyperlink" Target="https://www.ixl.com/ela/grade-3/form-and-use-the-irregular-past-tense-set-4" TargetMode="External"/><Relationship Id="rId246" Type="http://schemas.openxmlformats.org/officeDocument/2006/relationships/hyperlink" Target="https://www.ixl.com/ela/grade-3/form-and-use-the-irregular-past-tense-set-5" TargetMode="External"/><Relationship Id="rId247" Type="http://schemas.openxmlformats.org/officeDocument/2006/relationships/hyperlink" Target="https://www.ixl.com/ela/grade-3/form-and-use-the-irregular-past-tense-set-5" TargetMode="External"/><Relationship Id="rId248" Type="http://schemas.openxmlformats.org/officeDocument/2006/relationships/hyperlink" Target="https://www.ixl.com/ela/grade-3/to-be-use-the-correct-form" TargetMode="External"/><Relationship Id="rId249" Type="http://schemas.openxmlformats.org/officeDocument/2006/relationships/hyperlink" Target="https://www.ixl.com/ela/grade-3/to-be-use-the-correct-form" TargetMode="External"/><Relationship Id="rId1180" Type="http://schemas.openxmlformats.org/officeDocument/2006/relationships/hyperlink" Target="https://www.ixl.com/ela/grade-9/identify-sentence-fragments" TargetMode="External"/><Relationship Id="rId1181" Type="http://schemas.openxmlformats.org/officeDocument/2006/relationships/hyperlink" Target="https://www.ixl.com/ela/grade-9/identify-sentence-fragments" TargetMode="External"/><Relationship Id="rId2610" Type="http://schemas.openxmlformats.org/officeDocument/2006/relationships/hyperlink" Target="https://www.ixl.com/ela/grade-9/compare-passages-for-subjective-and-objective-tone" TargetMode="External"/><Relationship Id="rId2611" Type="http://schemas.openxmlformats.org/officeDocument/2006/relationships/hyperlink" Target="https://www.ixl.com/ela/grade-9/compare-passages-for-tone" TargetMode="External"/><Relationship Id="rId2612" Type="http://schemas.openxmlformats.org/officeDocument/2006/relationships/hyperlink" Target="https://www.ixl.com/ela/grade-9/compare-passages-for-tone" TargetMode="External"/><Relationship Id="rId2613" Type="http://schemas.openxmlformats.org/officeDocument/2006/relationships/hyperlink" Target="https://www.ixl.com/ela/grade-9/identify-the-narrative-point-of-view" TargetMode="External"/><Relationship Id="rId2614" Type="http://schemas.openxmlformats.org/officeDocument/2006/relationships/hyperlink" Target="https://www.ixl.com/ela/grade-9/identify-the-narrative-point-of-view" TargetMode="External"/><Relationship Id="rId2615" Type="http://schemas.openxmlformats.org/officeDocument/2006/relationships/hyperlink" Target="https://www.ixl.com/ela/grade-9/order-topics-from-broadest-to-narrowest" TargetMode="External"/><Relationship Id="rId2616" Type="http://schemas.openxmlformats.org/officeDocument/2006/relationships/hyperlink" Target="https://www.ixl.com/ela/grade-9/order-topics-from-broadest-to-narrowest" TargetMode="External"/><Relationship Id="rId2617" Type="http://schemas.openxmlformats.org/officeDocument/2006/relationships/hyperlink" Target="https://www.ixl.com/ela/grade-9/organize-information-by-main-idea" TargetMode="External"/><Relationship Id="rId2618" Type="http://schemas.openxmlformats.org/officeDocument/2006/relationships/hyperlink" Target="https://www.ixl.com/ela/grade-9/organize-information-by-main-idea" TargetMode="External"/><Relationship Id="rId2619" Type="http://schemas.openxmlformats.org/officeDocument/2006/relationships/hyperlink" Target="https://www.ixl.com/ela/grade-9/choose-the-topic-sentence-that-best-captures-the-main-idea" TargetMode="External"/><Relationship Id="rId1182" Type="http://schemas.openxmlformats.org/officeDocument/2006/relationships/hyperlink" Target="https://www.ixl.com/ela/grade-9/identify-run-on-sentences" TargetMode="External"/><Relationship Id="rId1183" Type="http://schemas.openxmlformats.org/officeDocument/2006/relationships/hyperlink" Target="https://www.ixl.com/ela/grade-9/identify-run-on-sentences" TargetMode="External"/><Relationship Id="rId1184" Type="http://schemas.openxmlformats.org/officeDocument/2006/relationships/hyperlink" Target="https://www.ixl.com/ela/grade-9/choose-punctuation-to-avoid-fragments-and-run-ons" TargetMode="External"/><Relationship Id="rId1185" Type="http://schemas.openxmlformats.org/officeDocument/2006/relationships/hyperlink" Target="https://www.ixl.com/ela/grade-9/choose-punctuation-to-avoid-fragments-and-run-ons" TargetMode="External"/><Relationship Id="rId1186" Type="http://schemas.openxmlformats.org/officeDocument/2006/relationships/hyperlink" Target="https://www.ixl.com/ela/grade-9/combine-sentences-using-relative-clauses" TargetMode="External"/><Relationship Id="rId1187" Type="http://schemas.openxmlformats.org/officeDocument/2006/relationships/hyperlink" Target="https://www.ixl.com/ela/grade-9/combine-sentences-using-relative-clauses" TargetMode="External"/><Relationship Id="rId1188" Type="http://schemas.openxmlformats.org/officeDocument/2006/relationships/hyperlink" Target="https://www.ixl.com/ela/grade-9/identify-vague-pronoun-references" TargetMode="External"/><Relationship Id="rId1189" Type="http://schemas.openxmlformats.org/officeDocument/2006/relationships/hyperlink" Target="https://www.ixl.com/ela/grade-9/identify-vague-pronoun-references" TargetMode="External"/><Relationship Id="rId1910" Type="http://schemas.openxmlformats.org/officeDocument/2006/relationships/hyperlink" Target="https://www.ixl.com/ela/grade-4/to-be-use-the-correct-form" TargetMode="External"/><Relationship Id="rId1911" Type="http://schemas.openxmlformats.org/officeDocument/2006/relationships/hyperlink" Target="https://www.ixl.com/ela/grade-4/to-be-use-the-correct-form" TargetMode="External"/><Relationship Id="rId1912" Type="http://schemas.openxmlformats.org/officeDocument/2006/relationships/hyperlink" Target="https://www.ixl.com/ela/grade-4/to-have-use-the-correct-form" TargetMode="External"/><Relationship Id="rId1913" Type="http://schemas.openxmlformats.org/officeDocument/2006/relationships/hyperlink" Target="https://www.ixl.com/ela/grade-4/to-have-use-the-correct-form" TargetMode="External"/><Relationship Id="rId1914" Type="http://schemas.openxmlformats.org/officeDocument/2006/relationships/hyperlink" Target="https://www.ixl.com/ela/grade-4/use-the-progressive-verb-tenses" TargetMode="External"/><Relationship Id="rId1915" Type="http://schemas.openxmlformats.org/officeDocument/2006/relationships/hyperlink" Target="https://www.ixl.com/ela/grade-4/use-the-progressive-verb-tenses" TargetMode="External"/><Relationship Id="rId1916" Type="http://schemas.openxmlformats.org/officeDocument/2006/relationships/hyperlink" Target="https://www.ixl.com/ela/grade-4/form-the-progressive-verb-tenses" TargetMode="External"/><Relationship Id="rId1917" Type="http://schemas.openxmlformats.org/officeDocument/2006/relationships/hyperlink" Target="https://www.ixl.com/ela/grade-4/form-the-progressive-verb-tenses" TargetMode="External"/><Relationship Id="rId1918" Type="http://schemas.openxmlformats.org/officeDocument/2006/relationships/hyperlink" Target="https://www.ixl.com/ela/grade-4/choose-between-the-past-tense-and-past-participle" TargetMode="External"/><Relationship Id="rId1919" Type="http://schemas.openxmlformats.org/officeDocument/2006/relationships/hyperlink" Target="https://www.ixl.com/ela/grade-4/choose-between-the-past-tense-and-past-participle" TargetMode="External"/><Relationship Id="rId790" Type="http://schemas.openxmlformats.org/officeDocument/2006/relationships/hyperlink" Target="https://www.ixl.com/ela/grade-7/match-problems-with-their-solutions" TargetMode="External"/><Relationship Id="rId791" Type="http://schemas.openxmlformats.org/officeDocument/2006/relationships/hyperlink" Target="https://www.ixl.com/ela/grade-7/match-problems-with-their-solutions" TargetMode="External"/><Relationship Id="rId792" Type="http://schemas.openxmlformats.org/officeDocument/2006/relationships/hyperlink" Target="https://www.ixl.com/ela/grade-7/identify-text-structures" TargetMode="External"/><Relationship Id="rId793" Type="http://schemas.openxmlformats.org/officeDocument/2006/relationships/hyperlink" Target="https://www.ixl.com/ela/grade-7/identify-text-structures" TargetMode="External"/><Relationship Id="rId794" Type="http://schemas.openxmlformats.org/officeDocument/2006/relationships/hyperlink" Target="https://www.ixl.com/ela/grade-7/identify-sensory-details" TargetMode="External"/><Relationship Id="rId795" Type="http://schemas.openxmlformats.org/officeDocument/2006/relationships/hyperlink" Target="https://www.ixl.com/ela/grade-7/identify-sensory-details" TargetMode="External"/><Relationship Id="rId796" Type="http://schemas.openxmlformats.org/officeDocument/2006/relationships/hyperlink" Target="https://www.ixl.com/ela/grade-7/identify-the-narrative-point-of-view" TargetMode="External"/><Relationship Id="rId797" Type="http://schemas.openxmlformats.org/officeDocument/2006/relationships/hyperlink" Target="https://www.ixl.com/ela/grade-7/identify-the-narrative-point-of-view" TargetMode="External"/><Relationship Id="rId798" Type="http://schemas.openxmlformats.org/officeDocument/2006/relationships/hyperlink" Target="https://www.ixl.com/ela/grade-7/analyze-the-effects-of-figures-of-speech-on-meaning-and-tone" TargetMode="External"/><Relationship Id="rId799" Type="http://schemas.openxmlformats.org/officeDocument/2006/relationships/hyperlink" Target="https://www.ixl.com/ela/grade-7/analyze-the-effects-of-figures-of-speech-on-meaning-and-tone" TargetMode="External"/><Relationship Id="rId250" Type="http://schemas.openxmlformats.org/officeDocument/2006/relationships/hyperlink" Target="https://www.ixl.com/ela/grade-3/to-have-use-the-correct-form" TargetMode="External"/><Relationship Id="rId251" Type="http://schemas.openxmlformats.org/officeDocument/2006/relationships/hyperlink" Target="https://www.ixl.com/ela/grade-3/to-have-use-the-correct-form" TargetMode="External"/><Relationship Id="rId252" Type="http://schemas.openxmlformats.org/officeDocument/2006/relationships/hyperlink" Target="https://www.ixl.com/ela/grade-3/change-the-sentence-to-future-tense" TargetMode="External"/><Relationship Id="rId253" Type="http://schemas.openxmlformats.org/officeDocument/2006/relationships/hyperlink" Target="https://www.ixl.com/ela/grade-3/change-the-sentence-to-future-tense" TargetMode="External"/><Relationship Id="rId254" Type="http://schemas.openxmlformats.org/officeDocument/2006/relationships/hyperlink" Target="https://www.ixl.com/ela/grade-3/use-the-correct-article-a-or-an" TargetMode="External"/><Relationship Id="rId255" Type="http://schemas.openxmlformats.org/officeDocument/2006/relationships/hyperlink" Target="https://www.ixl.com/ela/grade-3/use-the-correct-article-a-or-an" TargetMode="External"/><Relationship Id="rId256" Type="http://schemas.openxmlformats.org/officeDocument/2006/relationships/hyperlink" Target="https://www.ixl.com/ela/grade-3/use-the-correct-article-a-an-or-the" TargetMode="External"/><Relationship Id="rId257" Type="http://schemas.openxmlformats.org/officeDocument/2006/relationships/hyperlink" Target="https://www.ixl.com/ela/grade-3/use-the-correct-article-a-an-or-the" TargetMode="External"/><Relationship Id="rId258" Type="http://schemas.openxmlformats.org/officeDocument/2006/relationships/hyperlink" Target="https://www.ixl.com/ela/grade-3/choose-between-adjectives-and-adverbs" TargetMode="External"/><Relationship Id="rId259" Type="http://schemas.openxmlformats.org/officeDocument/2006/relationships/hyperlink" Target="https://www.ixl.com/ela/grade-3/choose-between-adjectives-and-adverbs" TargetMode="External"/><Relationship Id="rId1190" Type="http://schemas.openxmlformats.org/officeDocument/2006/relationships/hyperlink" Target="https://www.ixl.com/ela/grade-9/identify-all-of-the-possible-antecedents" TargetMode="External"/><Relationship Id="rId1191" Type="http://schemas.openxmlformats.org/officeDocument/2006/relationships/hyperlink" Target="https://www.ixl.com/ela/grade-9/identify-all-of-the-possible-antecedents" TargetMode="External"/><Relationship Id="rId2620" Type="http://schemas.openxmlformats.org/officeDocument/2006/relationships/hyperlink" Target="https://www.ixl.com/ela/grade-9/choose-the-topic-sentence-that-best-captures-the-main-idea" TargetMode="External"/><Relationship Id="rId2621" Type="http://schemas.openxmlformats.org/officeDocument/2006/relationships/hyperlink" Target="https://www.ixl.com/ela/grade-9/identify-thesis-statements" TargetMode="External"/><Relationship Id="rId2622" Type="http://schemas.openxmlformats.org/officeDocument/2006/relationships/hyperlink" Target="https://www.ixl.com/ela/grade-9/identify-thesis-statements" TargetMode="External"/><Relationship Id="rId2623" Type="http://schemas.openxmlformats.org/officeDocument/2006/relationships/hyperlink" Target="https://www.ixl.com/ela/grade-9/distinguish-facts-from-opinions" TargetMode="External"/><Relationship Id="rId2624" Type="http://schemas.openxmlformats.org/officeDocument/2006/relationships/hyperlink" Target="https://www.ixl.com/ela/grade-9/distinguish-facts-from-opinions" TargetMode="External"/><Relationship Id="rId2625" Type="http://schemas.openxmlformats.org/officeDocument/2006/relationships/hyperlink" Target="https://www.ixl.com/ela/grade-9/choose-evidence-to-support-a-claim" TargetMode="External"/><Relationship Id="rId2626" Type="http://schemas.openxmlformats.org/officeDocument/2006/relationships/hyperlink" Target="https://www.ixl.com/ela/grade-9/choose-evidence-to-support-a-claim" TargetMode="External"/><Relationship Id="rId2627" Type="http://schemas.openxmlformats.org/officeDocument/2006/relationships/hyperlink" Target="https://www.ixl.com/ela/grade-9/identify-supporting-evidence-in-a-text" TargetMode="External"/><Relationship Id="rId2628" Type="http://schemas.openxmlformats.org/officeDocument/2006/relationships/hyperlink" Target="https://www.ixl.com/ela/grade-9/identify-supporting-evidence-in-a-text" TargetMode="External"/><Relationship Id="rId2629" Type="http://schemas.openxmlformats.org/officeDocument/2006/relationships/hyperlink" Target="https://www.ixl.com/ela/grade-9/choose-the-most-appropriate-counterclaim-for-a-given-claim" TargetMode="External"/><Relationship Id="rId1192" Type="http://schemas.openxmlformats.org/officeDocument/2006/relationships/hyperlink" Target="https://www.ixl.com/ela/grade-9/correct-inappropriate-shifts-in-pronoun-number-and-person" TargetMode="External"/><Relationship Id="rId1193" Type="http://schemas.openxmlformats.org/officeDocument/2006/relationships/hyperlink" Target="https://www.ixl.com/ela/grade-9/correct-inappropriate-shifts-in-pronoun-number-and-person" TargetMode="External"/><Relationship Id="rId1194" Type="http://schemas.openxmlformats.org/officeDocument/2006/relationships/hyperlink" Target="https://www.ixl.com/ela/grade-9/identify-and-correct-inappropriate-shifts-in-verb-tense" TargetMode="External"/><Relationship Id="rId1195" Type="http://schemas.openxmlformats.org/officeDocument/2006/relationships/hyperlink" Target="https://www.ixl.com/ela/grade-9/identify-and-correct-inappropriate-shifts-in-verb-tense" TargetMode="External"/><Relationship Id="rId1196" Type="http://schemas.openxmlformats.org/officeDocument/2006/relationships/hyperlink" Target="https://www.ixl.com/ela/grade-9/use-the-correct-pair-of-correlative-conjunctions" TargetMode="External"/><Relationship Id="rId1197" Type="http://schemas.openxmlformats.org/officeDocument/2006/relationships/hyperlink" Target="https://www.ixl.com/ela/grade-9/use-the-correct-pair-of-correlative-conjunctions" TargetMode="External"/><Relationship Id="rId1198" Type="http://schemas.openxmlformats.org/officeDocument/2006/relationships/hyperlink" Target="https://www.ixl.com/ela/grade-9/misplaced-modifiers-with-pictures" TargetMode="External"/><Relationship Id="rId1199" Type="http://schemas.openxmlformats.org/officeDocument/2006/relationships/hyperlink" Target="https://www.ixl.com/ela/grade-9/misplaced-modifiers-with-pictures" TargetMode="External"/><Relationship Id="rId1920" Type="http://schemas.openxmlformats.org/officeDocument/2006/relationships/hyperlink" Target="https://www.ixl.com/ela/grade-4/use-the-perfect-verb-tenses" TargetMode="External"/><Relationship Id="rId1921" Type="http://schemas.openxmlformats.org/officeDocument/2006/relationships/hyperlink" Target="https://www.ixl.com/ela/grade-4/use-the-perfect-verb-tenses" TargetMode="External"/><Relationship Id="rId1922" Type="http://schemas.openxmlformats.org/officeDocument/2006/relationships/hyperlink" Target="https://www.ixl.com/ela/grade-4/form-the-perfect-verb-tenses" TargetMode="External"/><Relationship Id="rId1923" Type="http://schemas.openxmlformats.org/officeDocument/2006/relationships/hyperlink" Target="https://www.ixl.com/ela/grade-4/form-the-perfect-verb-tenses" TargetMode="External"/><Relationship Id="rId1924" Type="http://schemas.openxmlformats.org/officeDocument/2006/relationships/hyperlink" Target="https://www.ixl.com/ela/grade-4/use-the-correct-article-a-or-an" TargetMode="External"/><Relationship Id="rId1925" Type="http://schemas.openxmlformats.org/officeDocument/2006/relationships/hyperlink" Target="https://www.ixl.com/ela/grade-4/use-the-correct-article-a-or-an" TargetMode="External"/><Relationship Id="rId1926" Type="http://schemas.openxmlformats.org/officeDocument/2006/relationships/hyperlink" Target="https://www.ixl.com/ela/grade-4/use-the-correct-article-a-an-or-the" TargetMode="External"/><Relationship Id="rId1927" Type="http://schemas.openxmlformats.org/officeDocument/2006/relationships/hyperlink" Target="https://www.ixl.com/ela/grade-4/use-the-correct-article-a-an-or-the" TargetMode="External"/><Relationship Id="rId1928" Type="http://schemas.openxmlformats.org/officeDocument/2006/relationships/hyperlink" Target="https://www.ixl.com/ela/grade-4/order-adjectives" TargetMode="External"/><Relationship Id="rId1929" Type="http://schemas.openxmlformats.org/officeDocument/2006/relationships/hyperlink" Target="https://www.ixl.com/ela/grade-4/order-adjectives" TargetMode="External"/><Relationship Id="rId260" Type="http://schemas.openxmlformats.org/officeDocument/2006/relationships/hyperlink" Target="https://www.ixl.com/ela/grade-3/use-adjectives-to-compare" TargetMode="External"/><Relationship Id="rId261" Type="http://schemas.openxmlformats.org/officeDocument/2006/relationships/hyperlink" Target="https://www.ixl.com/ela/grade-3/use-adjectives-to-compare" TargetMode="External"/><Relationship Id="rId262" Type="http://schemas.openxmlformats.org/officeDocument/2006/relationships/hyperlink" Target="https://www.ixl.com/ela/grade-3/spell-adjectives-that-compare" TargetMode="External"/><Relationship Id="rId263" Type="http://schemas.openxmlformats.org/officeDocument/2006/relationships/hyperlink" Target="https://www.ixl.com/ela/grade-3/spell-adjectives-that-compare" TargetMode="External"/><Relationship Id="rId264" Type="http://schemas.openxmlformats.org/officeDocument/2006/relationships/hyperlink" Target="https://www.ixl.com/ela/grade-3/use-adverbs-to-compare" TargetMode="External"/><Relationship Id="rId265" Type="http://schemas.openxmlformats.org/officeDocument/2006/relationships/hyperlink" Target="https://www.ixl.com/ela/grade-3/use-adverbs-to-compare" TargetMode="External"/><Relationship Id="rId266" Type="http://schemas.openxmlformats.org/officeDocument/2006/relationships/hyperlink" Target="https://www.ixl.com/ela/grade-3/pronoun-verb-contractions" TargetMode="External"/><Relationship Id="rId267" Type="http://schemas.openxmlformats.org/officeDocument/2006/relationships/hyperlink" Target="https://www.ixl.com/ela/grade-3/pronoun-verb-contractions" TargetMode="External"/><Relationship Id="rId268" Type="http://schemas.openxmlformats.org/officeDocument/2006/relationships/hyperlink" Target="https://www.ixl.com/ela/grade-3/contractions-with-not" TargetMode="External"/><Relationship Id="rId269" Type="http://schemas.openxmlformats.org/officeDocument/2006/relationships/hyperlink" Target="https://www.ixl.com/ela/grade-3/contractions-with-not" TargetMode="External"/><Relationship Id="rId2630" Type="http://schemas.openxmlformats.org/officeDocument/2006/relationships/hyperlink" Target="https://www.ixl.com/ela/grade-9/choose-the-most-appropriate-counterclaim-for-a-given-claim" TargetMode="External"/><Relationship Id="rId2631" Type="http://schemas.openxmlformats.org/officeDocument/2006/relationships/hyperlink" Target="https://www.ixl.com/ela/grade-9/choose-the-analysis-that-logically-connects-the-evidence-to-the-claim" TargetMode="External"/><Relationship Id="rId2632" Type="http://schemas.openxmlformats.org/officeDocument/2006/relationships/hyperlink" Target="https://www.ixl.com/ela/grade-9/choose-the-analysis-that-logically-connects-the-evidence-to-the-claim" TargetMode="External"/><Relationship Id="rId2633" Type="http://schemas.openxmlformats.org/officeDocument/2006/relationships/hyperlink" Target="https://www.ixl.com/ela/grade-9/transition-logically-between-claims-evidence-analysis-and-counterclaims" TargetMode="External"/><Relationship Id="rId2634" Type="http://schemas.openxmlformats.org/officeDocument/2006/relationships/hyperlink" Target="https://www.ixl.com/ela/grade-9/transition-logically-between-claims-evidence-analysis-and-counterclaims" TargetMode="External"/><Relationship Id="rId2635" Type="http://schemas.openxmlformats.org/officeDocument/2006/relationships/hyperlink" Target="https://www.ixl.com/ela/grade-9/classify-logical-fallacies" TargetMode="External"/><Relationship Id="rId2636" Type="http://schemas.openxmlformats.org/officeDocument/2006/relationships/hyperlink" Target="https://www.ixl.com/ela/grade-9/classify-logical-fallacies" TargetMode="External"/><Relationship Id="rId2637" Type="http://schemas.openxmlformats.org/officeDocument/2006/relationships/hyperlink" Target="https://www.ixl.com/ela/grade-9/identify-appeals-to-ethos-pathos-and-logos-in-advertisements" TargetMode="External"/><Relationship Id="rId2638" Type="http://schemas.openxmlformats.org/officeDocument/2006/relationships/hyperlink" Target="https://www.ixl.com/ela/grade-9/identify-appeals-to-ethos-pathos-and-logos-in-advertisements" TargetMode="External"/><Relationship Id="rId2639" Type="http://schemas.openxmlformats.org/officeDocument/2006/relationships/hyperlink" Target="https://www.ixl.com/ela/grade-9/use-appeals-to-ethos-pathos-and-logos-in-persuasive-writing" TargetMode="External"/><Relationship Id="rId1930" Type="http://schemas.openxmlformats.org/officeDocument/2006/relationships/hyperlink" Target="https://www.ixl.com/ela/grade-4/use-relative-adverbs" TargetMode="External"/><Relationship Id="rId1931" Type="http://schemas.openxmlformats.org/officeDocument/2006/relationships/hyperlink" Target="https://www.ixl.com/ela/grade-4/use-relative-adverbs" TargetMode="External"/><Relationship Id="rId1932" Type="http://schemas.openxmlformats.org/officeDocument/2006/relationships/hyperlink" Target="https://www.ixl.com/ela/grade-4/choose-between-adjectives-and-adverbs" TargetMode="External"/><Relationship Id="rId1933" Type="http://schemas.openxmlformats.org/officeDocument/2006/relationships/hyperlink" Target="https://www.ixl.com/ela/grade-4/choose-between-adjectives-and-adverbs" TargetMode="External"/><Relationship Id="rId1934" Type="http://schemas.openxmlformats.org/officeDocument/2006/relationships/hyperlink" Target="https://www.ixl.com/ela/grade-4/use-adjectives-to-compare" TargetMode="External"/><Relationship Id="rId1935" Type="http://schemas.openxmlformats.org/officeDocument/2006/relationships/hyperlink" Target="https://www.ixl.com/ela/grade-4/use-adjectives-to-compare" TargetMode="External"/><Relationship Id="rId1936" Type="http://schemas.openxmlformats.org/officeDocument/2006/relationships/hyperlink" Target="https://www.ixl.com/ela/grade-4/spell-adjectives-that-compare" TargetMode="External"/><Relationship Id="rId1937" Type="http://schemas.openxmlformats.org/officeDocument/2006/relationships/hyperlink" Target="https://www.ixl.com/ela/grade-4/spell-adjectives-that-compare" TargetMode="External"/><Relationship Id="rId1938" Type="http://schemas.openxmlformats.org/officeDocument/2006/relationships/hyperlink" Target="https://www.ixl.com/ela/grade-4/use-adjectives-with-more-and-most" TargetMode="External"/><Relationship Id="rId1939" Type="http://schemas.openxmlformats.org/officeDocument/2006/relationships/hyperlink" Target="https://www.ixl.com/ela/grade-4/use-adjectives-with-more-and-most" TargetMode="External"/><Relationship Id="rId270" Type="http://schemas.openxmlformats.org/officeDocument/2006/relationships/hyperlink" Target="https://www.ixl.com/ela/grade-3/punctuating-dialogue" TargetMode="External"/><Relationship Id="rId271" Type="http://schemas.openxmlformats.org/officeDocument/2006/relationships/hyperlink" Target="https://www.ixl.com/ela/grade-3/punctuating-dialogue" TargetMode="External"/><Relationship Id="rId272" Type="http://schemas.openxmlformats.org/officeDocument/2006/relationships/hyperlink" Target="https://www.ixl.com/ela/grade-4" TargetMode="External"/><Relationship Id="rId273" Type="http://schemas.openxmlformats.org/officeDocument/2006/relationships/hyperlink" Target="https://www.ixl.com/ela/grade-4/determine-the-main-idea-of-a-passage" TargetMode="External"/><Relationship Id="rId274" Type="http://schemas.openxmlformats.org/officeDocument/2006/relationships/hyperlink" Target="https://www.ixl.com/ela/grade-4/determine-the-main-idea-of-a-passage" TargetMode="External"/><Relationship Id="rId275" Type="http://schemas.openxmlformats.org/officeDocument/2006/relationships/hyperlink" Target="https://www.ixl.com/ela/grade-4/identify-purposes-for-writing" TargetMode="External"/><Relationship Id="rId276" Type="http://schemas.openxmlformats.org/officeDocument/2006/relationships/hyperlink" Target="https://www.ixl.com/ela/grade-4/identify-purposes-for-writing" TargetMode="External"/><Relationship Id="rId277" Type="http://schemas.openxmlformats.org/officeDocument/2006/relationships/hyperlink" Target="https://www.ixl.com/ela/grade-4/determine-the-order-of-events-in-informational-texts" TargetMode="External"/><Relationship Id="rId278" Type="http://schemas.openxmlformats.org/officeDocument/2006/relationships/hyperlink" Target="https://www.ixl.com/ela/grade-4/determine-the-order-of-events-in-informational-texts" TargetMode="External"/><Relationship Id="rId279" Type="http://schemas.openxmlformats.org/officeDocument/2006/relationships/hyperlink" Target="https://www.ixl.com/ela/grade-4/match-causes-and-effects-in-informational-texts" TargetMode="External"/><Relationship Id="rId2640" Type="http://schemas.openxmlformats.org/officeDocument/2006/relationships/hyperlink" Target="https://www.ixl.com/ela/grade-9/use-appeals-to-ethos-pathos-and-logos-in-persuasive-writing" TargetMode="External"/><Relationship Id="rId2641" Type="http://schemas.openxmlformats.org/officeDocument/2006/relationships/hyperlink" Target="https://www.ixl.com/ela/grade-9/use-personification" TargetMode="External"/><Relationship Id="rId2642" Type="http://schemas.openxmlformats.org/officeDocument/2006/relationships/hyperlink" Target="https://www.ixl.com/ela/grade-9/use-personification" TargetMode="External"/><Relationship Id="rId2643" Type="http://schemas.openxmlformats.org/officeDocument/2006/relationships/hyperlink" Target="https://www.ixl.com/ela/grade-9/transitions-with-conjunctive-adverbs" TargetMode="External"/><Relationship Id="rId2644" Type="http://schemas.openxmlformats.org/officeDocument/2006/relationships/hyperlink" Target="https://www.ixl.com/ela/grade-9/transitions-with-conjunctive-adverbs" TargetMode="External"/><Relationship Id="rId2645" Type="http://schemas.openxmlformats.org/officeDocument/2006/relationships/hyperlink" Target="https://www.ixl.com/ela/grade-9/avoid-double-illogical-and-unclear-comparisons" TargetMode="External"/><Relationship Id="rId2646" Type="http://schemas.openxmlformats.org/officeDocument/2006/relationships/hyperlink" Target="https://www.ixl.com/ela/grade-9/avoid-double-illogical-and-unclear-comparisons" TargetMode="External"/><Relationship Id="rId2647" Type="http://schemas.openxmlformats.org/officeDocument/2006/relationships/hyperlink" Target="https://www.ixl.com/ela/grade-9/identify-sentences-with-parallel-structure" TargetMode="External"/><Relationship Id="rId2648" Type="http://schemas.openxmlformats.org/officeDocument/2006/relationships/hyperlink" Target="https://www.ixl.com/ela/grade-9/identify-sentences-with-parallel-structure" TargetMode="External"/><Relationship Id="rId2649" Type="http://schemas.openxmlformats.org/officeDocument/2006/relationships/hyperlink" Target="https://www.ixl.com/ela/grade-9/use-parallel-structure" TargetMode="External"/><Relationship Id="rId1940" Type="http://schemas.openxmlformats.org/officeDocument/2006/relationships/hyperlink" Target="https://www.ixl.com/ela/grade-4/use-adverbs-to-compare" TargetMode="External"/><Relationship Id="rId1941" Type="http://schemas.openxmlformats.org/officeDocument/2006/relationships/hyperlink" Target="https://www.ixl.com/ela/grade-4/use-adverbs-to-compare" TargetMode="External"/><Relationship Id="rId1942" Type="http://schemas.openxmlformats.org/officeDocument/2006/relationships/hyperlink" Target="https://www.ixl.com/ela/grade-4/pronoun-verb-contractions" TargetMode="External"/><Relationship Id="rId1943" Type="http://schemas.openxmlformats.org/officeDocument/2006/relationships/hyperlink" Target="https://www.ixl.com/ela/grade-4/pronoun-verb-contractions" TargetMode="External"/><Relationship Id="rId1944" Type="http://schemas.openxmlformats.org/officeDocument/2006/relationships/hyperlink" Target="https://www.ixl.com/ela/grade-4/contractions-with-not" TargetMode="External"/><Relationship Id="rId1945" Type="http://schemas.openxmlformats.org/officeDocument/2006/relationships/hyperlink" Target="https://www.ixl.com/ela/grade-4/contractions-with-not" TargetMode="External"/><Relationship Id="rId1946" Type="http://schemas.openxmlformats.org/officeDocument/2006/relationships/hyperlink" Target="https://www.ixl.com/ela/grade-4/punctuating-dialogue" TargetMode="External"/><Relationship Id="rId1947" Type="http://schemas.openxmlformats.org/officeDocument/2006/relationships/hyperlink" Target="https://www.ixl.com/ela/grade-4/punctuating-dialogue" TargetMode="External"/><Relationship Id="rId1948" Type="http://schemas.openxmlformats.org/officeDocument/2006/relationships/hyperlink" Target="https://www.ixl.com/ela/grade-5" TargetMode="External"/><Relationship Id="rId1949" Type="http://schemas.openxmlformats.org/officeDocument/2006/relationships/hyperlink" Target="https://www.ixl.com/ela/grade-5/determine-the-main-idea-of-a-passage" TargetMode="External"/><Relationship Id="rId2100" Type="http://schemas.openxmlformats.org/officeDocument/2006/relationships/hyperlink" Target="https://www.ixl.com/ela/grade-5/pronoun-verb-contractions" TargetMode="External"/><Relationship Id="rId2101" Type="http://schemas.openxmlformats.org/officeDocument/2006/relationships/hyperlink" Target="https://www.ixl.com/ela/grade-5/contractions-with-not" TargetMode="External"/><Relationship Id="rId2102" Type="http://schemas.openxmlformats.org/officeDocument/2006/relationships/hyperlink" Target="https://www.ixl.com/ela/grade-5/contractions-with-not" TargetMode="External"/><Relationship Id="rId2103" Type="http://schemas.openxmlformats.org/officeDocument/2006/relationships/hyperlink" Target="https://www.ixl.com/ela/grade-5/commas-with-a-series" TargetMode="External"/><Relationship Id="rId2104" Type="http://schemas.openxmlformats.org/officeDocument/2006/relationships/hyperlink" Target="https://www.ixl.com/ela/grade-5/commas-with-a-series" TargetMode="External"/><Relationship Id="rId2105" Type="http://schemas.openxmlformats.org/officeDocument/2006/relationships/hyperlink" Target="https://www.ixl.com/ela/grade-5/commas-with-dates-and-places" TargetMode="External"/><Relationship Id="rId2106" Type="http://schemas.openxmlformats.org/officeDocument/2006/relationships/hyperlink" Target="https://www.ixl.com/ela/grade-5/commas-with-dates-and-places" TargetMode="External"/><Relationship Id="rId2107" Type="http://schemas.openxmlformats.org/officeDocument/2006/relationships/hyperlink" Target="https://www.ixl.com/ela/grade-5/commas-with-direct-addresses" TargetMode="External"/><Relationship Id="rId2108" Type="http://schemas.openxmlformats.org/officeDocument/2006/relationships/hyperlink" Target="https://www.ixl.com/ela/grade-5/commas-with-direct-addresses" TargetMode="External"/><Relationship Id="rId2109" Type="http://schemas.openxmlformats.org/officeDocument/2006/relationships/hyperlink" Target="https://www.ixl.com/ela/grade-5/commas-with-compound-and-complex-sentences" TargetMode="External"/><Relationship Id="rId1400" Type="http://schemas.openxmlformats.org/officeDocument/2006/relationships/hyperlink" Target="https://www.ixl.com/ela/grade-12/which-text-is-most-formal" TargetMode="External"/><Relationship Id="rId1401" Type="http://schemas.openxmlformats.org/officeDocument/2006/relationships/hyperlink" Target="https://www.ixl.com/ela/grade-12/compare-passages-for-subjective-and-objective-tone" TargetMode="External"/><Relationship Id="rId1402" Type="http://schemas.openxmlformats.org/officeDocument/2006/relationships/hyperlink" Target="https://www.ixl.com/ela/grade-12/compare-passages-for-subjective-and-objective-tone" TargetMode="External"/><Relationship Id="rId1403" Type="http://schemas.openxmlformats.org/officeDocument/2006/relationships/hyperlink" Target="https://www.ixl.com/ela/grade-12/identify-audience-and-purpose" TargetMode="External"/><Relationship Id="rId1404" Type="http://schemas.openxmlformats.org/officeDocument/2006/relationships/hyperlink" Target="https://www.ixl.com/ela/grade-12/identify-audience-and-purpose" TargetMode="External"/><Relationship Id="rId1405" Type="http://schemas.openxmlformats.org/officeDocument/2006/relationships/hyperlink" Target="https://www.ixl.com/ela/grade-12/compare-passages-for-tone" TargetMode="External"/><Relationship Id="rId1406" Type="http://schemas.openxmlformats.org/officeDocument/2006/relationships/hyperlink" Target="https://www.ixl.com/ela/grade-12/compare-passages-for-tone" TargetMode="External"/><Relationship Id="rId1407" Type="http://schemas.openxmlformats.org/officeDocument/2006/relationships/hyperlink" Target="https://www.ixl.com/ela/grade-12/identify-the-narrative-point-of-view" TargetMode="External"/><Relationship Id="rId1408" Type="http://schemas.openxmlformats.org/officeDocument/2006/relationships/hyperlink" Target="https://www.ixl.com/ela/grade-12/identify-the-narrative-point-of-view" TargetMode="External"/><Relationship Id="rId1409" Type="http://schemas.openxmlformats.org/officeDocument/2006/relationships/hyperlink" Target="https://www.ixl.com/ela/grade-12/analyze-the-effects-of-figures-of-speech-on-meaning-and-tone" TargetMode="External"/><Relationship Id="rId280" Type="http://schemas.openxmlformats.org/officeDocument/2006/relationships/hyperlink" Target="https://www.ixl.com/ela/grade-4/match-causes-and-effects-in-informational-texts" TargetMode="External"/><Relationship Id="rId281" Type="http://schemas.openxmlformats.org/officeDocument/2006/relationships/hyperlink" Target="https://www.ixl.com/ela/grade-4/match-problems-with-their-solutions" TargetMode="External"/><Relationship Id="rId282" Type="http://schemas.openxmlformats.org/officeDocument/2006/relationships/hyperlink" Target="https://www.ixl.com/ela/grade-4/match-problems-with-their-solutions" TargetMode="External"/><Relationship Id="rId283" Type="http://schemas.openxmlformats.org/officeDocument/2006/relationships/hyperlink" Target="https://www.ixl.com/ela/grade-4/identify-text-structures" TargetMode="External"/><Relationship Id="rId284" Type="http://schemas.openxmlformats.org/officeDocument/2006/relationships/hyperlink" Target="https://www.ixl.com/ela/grade-4/identify-text-structures" TargetMode="External"/><Relationship Id="rId285" Type="http://schemas.openxmlformats.org/officeDocument/2006/relationships/hyperlink" Target="https://www.ixl.com/ela/grade-4/sort-sensory-details" TargetMode="External"/><Relationship Id="rId286" Type="http://schemas.openxmlformats.org/officeDocument/2006/relationships/hyperlink" Target="https://www.ixl.com/ela/grade-4/sort-sensory-details" TargetMode="External"/><Relationship Id="rId287" Type="http://schemas.openxmlformats.org/officeDocument/2006/relationships/hyperlink" Target="https://www.ixl.com/ela/grade-4/identify-sensory-details" TargetMode="External"/><Relationship Id="rId288" Type="http://schemas.openxmlformats.org/officeDocument/2006/relationships/hyperlink" Target="https://www.ixl.com/ela/grade-4/identify-sensory-details" TargetMode="External"/><Relationship Id="rId289" Type="http://schemas.openxmlformats.org/officeDocument/2006/relationships/hyperlink" Target="https://www.ixl.com/ela/grade-4/analyze-the-effects-of-figures-of-speech-on-meaning-and-tone" TargetMode="External"/><Relationship Id="rId2650" Type="http://schemas.openxmlformats.org/officeDocument/2006/relationships/hyperlink" Target="https://www.ixl.com/ela/grade-9/use-parallel-structure" TargetMode="External"/><Relationship Id="rId2651" Type="http://schemas.openxmlformats.org/officeDocument/2006/relationships/hyperlink" Target="https://www.ixl.com/ela/grade-9/remove-redundant-words-or-phrases" TargetMode="External"/><Relationship Id="rId2652" Type="http://schemas.openxmlformats.org/officeDocument/2006/relationships/hyperlink" Target="https://www.ixl.com/ela/grade-9/remove-redundant-words-or-phrases" TargetMode="External"/><Relationship Id="rId2653" Type="http://schemas.openxmlformats.org/officeDocument/2006/relationships/hyperlink" Target="https://www.ixl.com/ela/grade-9/identify-active-and-passive-voice" TargetMode="External"/><Relationship Id="rId2654" Type="http://schemas.openxmlformats.org/officeDocument/2006/relationships/hyperlink" Target="https://www.ixl.com/ela/grade-9/identify-active-and-passive-voice" TargetMode="External"/><Relationship Id="rId2655" Type="http://schemas.openxmlformats.org/officeDocument/2006/relationships/hyperlink" Target="https://www.ixl.com/ela/grade-9/rewrite-the-sentence-in-active-voice" TargetMode="External"/><Relationship Id="rId2656" Type="http://schemas.openxmlformats.org/officeDocument/2006/relationships/hyperlink" Target="https://www.ixl.com/ela/grade-9/rewrite-the-sentence-in-active-voice" TargetMode="External"/><Relationship Id="rId2657" Type="http://schemas.openxmlformats.org/officeDocument/2006/relationships/hyperlink" Target="https://www.ixl.com/ela/grade-9/use-the-correct-frequently-confused-word" TargetMode="External"/><Relationship Id="rId2658" Type="http://schemas.openxmlformats.org/officeDocument/2006/relationships/hyperlink" Target="https://www.ixl.com/ela/grade-9/use-the-correct-frequently-confused-word" TargetMode="External"/><Relationship Id="rId2659" Type="http://schemas.openxmlformats.org/officeDocument/2006/relationships/hyperlink" Target="https://www.ixl.com/ela/grade-9/identify-and-correct-errors-with-frequently-confused-words" TargetMode="External"/><Relationship Id="rId1950" Type="http://schemas.openxmlformats.org/officeDocument/2006/relationships/hyperlink" Target="https://www.ixl.com/ela/grade-5/determine-the-main-idea-of-a-passage" TargetMode="External"/><Relationship Id="rId1951" Type="http://schemas.openxmlformats.org/officeDocument/2006/relationships/hyperlink" Target="https://www.ixl.com/ela/grade-5/identify-purposes-for-writing" TargetMode="External"/><Relationship Id="rId1952" Type="http://schemas.openxmlformats.org/officeDocument/2006/relationships/hyperlink" Target="https://www.ixl.com/ela/grade-5/identify-purposes-for-writing" TargetMode="External"/><Relationship Id="rId1953" Type="http://schemas.openxmlformats.org/officeDocument/2006/relationships/hyperlink" Target="https://www.ixl.com/ela/grade-5/which-sentence-is-more-formal" TargetMode="External"/><Relationship Id="rId1954" Type="http://schemas.openxmlformats.org/officeDocument/2006/relationships/hyperlink" Target="https://www.ixl.com/ela/grade-5/which-sentence-is-more-formal" TargetMode="External"/><Relationship Id="rId1955" Type="http://schemas.openxmlformats.org/officeDocument/2006/relationships/hyperlink" Target="https://www.ixl.com/ela/grade-5/determine-the-order-of-events-in-informational-texts" TargetMode="External"/><Relationship Id="rId1956" Type="http://schemas.openxmlformats.org/officeDocument/2006/relationships/hyperlink" Target="https://www.ixl.com/ela/grade-5/determine-the-order-of-events-in-informational-texts" TargetMode="External"/><Relationship Id="rId1957" Type="http://schemas.openxmlformats.org/officeDocument/2006/relationships/hyperlink" Target="https://www.ixl.com/ela/grade-5/match-causes-and-effects-in-informational-texts" TargetMode="External"/><Relationship Id="rId1958" Type="http://schemas.openxmlformats.org/officeDocument/2006/relationships/hyperlink" Target="https://www.ixl.com/ela/grade-5/match-causes-and-effects-in-informational-texts" TargetMode="External"/><Relationship Id="rId1959" Type="http://schemas.openxmlformats.org/officeDocument/2006/relationships/hyperlink" Target="https://www.ixl.com/ela/grade-5/match-problems-with-their-solutions" TargetMode="External"/><Relationship Id="rId2110" Type="http://schemas.openxmlformats.org/officeDocument/2006/relationships/hyperlink" Target="https://www.ixl.com/ela/grade-5/commas-with-compound-and-complex-sentences" TargetMode="External"/><Relationship Id="rId2111" Type="http://schemas.openxmlformats.org/officeDocument/2006/relationships/hyperlink" Target="https://www.ixl.com/ela/grade-5/commas-review" TargetMode="External"/><Relationship Id="rId2112" Type="http://schemas.openxmlformats.org/officeDocument/2006/relationships/hyperlink" Target="https://www.ixl.com/ela/grade-5/commas-review" TargetMode="External"/><Relationship Id="rId2113" Type="http://schemas.openxmlformats.org/officeDocument/2006/relationships/hyperlink" Target="https://www.ixl.com/ela/grade-5/correct-capitalization-errors" TargetMode="External"/><Relationship Id="rId2114" Type="http://schemas.openxmlformats.org/officeDocument/2006/relationships/hyperlink" Target="https://www.ixl.com/ela/grade-5/correct-capitalization-errors" TargetMode="External"/><Relationship Id="rId2115" Type="http://schemas.openxmlformats.org/officeDocument/2006/relationships/hyperlink" Target="https://www.ixl.com/ela/grade-5/punctuating-dialogue" TargetMode="External"/><Relationship Id="rId2116" Type="http://schemas.openxmlformats.org/officeDocument/2006/relationships/hyperlink" Target="https://www.ixl.com/ela/grade-5/punctuating-dialogue" TargetMode="External"/><Relationship Id="rId2117" Type="http://schemas.openxmlformats.org/officeDocument/2006/relationships/hyperlink" Target="https://www.ixl.com/ela/grade-6" TargetMode="External"/><Relationship Id="rId2118" Type="http://schemas.openxmlformats.org/officeDocument/2006/relationships/hyperlink" Target="https://www.ixl.com/ela/grade-6/determine-the-main-idea" TargetMode="External"/><Relationship Id="rId2119" Type="http://schemas.openxmlformats.org/officeDocument/2006/relationships/hyperlink" Target="https://www.ixl.com/ela/grade-6/determine-the-main-idea" TargetMode="External"/><Relationship Id="rId1410" Type="http://schemas.openxmlformats.org/officeDocument/2006/relationships/hyperlink" Target="https://www.ixl.com/ela/grade-12/analyze-the-effects-of-figures-of-speech-on-meaning-and-tone" TargetMode="External"/><Relationship Id="rId1411" Type="http://schemas.openxmlformats.org/officeDocument/2006/relationships/hyperlink" Target="https://www.ixl.com/ela/grade-12/order-topics-from-broadest-to-narrowest" TargetMode="External"/><Relationship Id="rId1412" Type="http://schemas.openxmlformats.org/officeDocument/2006/relationships/hyperlink" Target="https://www.ixl.com/ela/grade-12/order-topics-from-broadest-to-narrowest" TargetMode="External"/><Relationship Id="rId1413" Type="http://schemas.openxmlformats.org/officeDocument/2006/relationships/hyperlink" Target="https://www.ixl.com/ela/grade-12/organize-information-by-main-idea" TargetMode="External"/><Relationship Id="rId1414" Type="http://schemas.openxmlformats.org/officeDocument/2006/relationships/hyperlink" Target="https://www.ixl.com/ela/grade-12/organize-information-by-main-idea" TargetMode="External"/><Relationship Id="rId1415" Type="http://schemas.openxmlformats.org/officeDocument/2006/relationships/hyperlink" Target="https://www.ixl.com/ela/grade-12/choose-the-topic-sentence-that-best-captures-the-main-idea" TargetMode="External"/><Relationship Id="rId1416" Type="http://schemas.openxmlformats.org/officeDocument/2006/relationships/hyperlink" Target="https://www.ixl.com/ela/grade-12/choose-the-topic-sentence-that-best-captures-the-main-idea" TargetMode="External"/><Relationship Id="rId1417" Type="http://schemas.openxmlformats.org/officeDocument/2006/relationships/hyperlink" Target="https://www.ixl.com/ela/grade-12/identify-thesis-statements" TargetMode="External"/><Relationship Id="rId1418" Type="http://schemas.openxmlformats.org/officeDocument/2006/relationships/hyperlink" Target="https://www.ixl.com/ela/grade-12/identify-thesis-statements" TargetMode="External"/><Relationship Id="rId1419" Type="http://schemas.openxmlformats.org/officeDocument/2006/relationships/hyperlink" Target="https://www.ixl.com/ela/grade-12/distinguish-facts-from-opinions" TargetMode="External"/><Relationship Id="rId290" Type="http://schemas.openxmlformats.org/officeDocument/2006/relationships/hyperlink" Target="https://www.ixl.com/ela/grade-4/analyze-the-effects-of-figures-of-speech-on-meaning-and-tone" TargetMode="External"/><Relationship Id="rId291" Type="http://schemas.openxmlformats.org/officeDocument/2006/relationships/hyperlink" Target="https://www.ixl.com/ela/grade-4/identify-the-narrative-point-of-view" TargetMode="External"/><Relationship Id="rId292" Type="http://schemas.openxmlformats.org/officeDocument/2006/relationships/hyperlink" Target="https://www.ixl.com/ela/grade-4/identify-the-narrative-point-of-view" TargetMode="External"/><Relationship Id="rId293" Type="http://schemas.openxmlformats.org/officeDocument/2006/relationships/hyperlink" Target="https://www.ixl.com/ela/grade-4/use-actions-and-dialogue-to-understand-characters" TargetMode="External"/><Relationship Id="rId294" Type="http://schemas.openxmlformats.org/officeDocument/2006/relationships/hyperlink" Target="https://www.ixl.com/ela/grade-4/use-actions-and-dialogue-to-understand-characters" TargetMode="External"/><Relationship Id="rId295" Type="http://schemas.openxmlformats.org/officeDocument/2006/relationships/hyperlink" Target="https://www.ixl.com/ela/grade-4/which-book-title-goes-with-the-picture" TargetMode="External"/><Relationship Id="rId296" Type="http://schemas.openxmlformats.org/officeDocument/2006/relationships/hyperlink" Target="https://www.ixl.com/ela/grade-4/which-book-title-goes-with-the-picture" TargetMode="External"/><Relationship Id="rId297" Type="http://schemas.openxmlformats.org/officeDocument/2006/relationships/hyperlink" Target="https://www.ixl.com/ela/grade-4/read-graphic-organizers" TargetMode="External"/><Relationship Id="rId298" Type="http://schemas.openxmlformats.org/officeDocument/2006/relationships/hyperlink" Target="https://www.ixl.com/ela/grade-4/read-graphic-organizers" TargetMode="External"/><Relationship Id="rId299" Type="http://schemas.openxmlformats.org/officeDocument/2006/relationships/hyperlink" Target="https://www.ixl.com/ela/grade-4/put-the-sentences-in-order" TargetMode="External"/><Relationship Id="rId2660" Type="http://schemas.openxmlformats.org/officeDocument/2006/relationships/hyperlink" Target="https://www.ixl.com/ela/grade-9/identify-and-correct-errors-with-frequently-confused-words" TargetMode="External"/><Relationship Id="rId2661" Type="http://schemas.openxmlformats.org/officeDocument/2006/relationships/hyperlink" Target="https://www.ixl.com/ela/grade-9/identify-and-correct-errors-with-frequently-confused-pronouns-and-contractions" TargetMode="External"/><Relationship Id="rId2662" Type="http://schemas.openxmlformats.org/officeDocument/2006/relationships/hyperlink" Target="https://www.ixl.com/ela/grade-9/identify-and-correct-errors-with-frequently-confused-pronouns-and-contractions" TargetMode="External"/><Relationship Id="rId2663" Type="http://schemas.openxmlformats.org/officeDocument/2006/relationships/hyperlink" Target="https://www.ixl.com/ela/grade-9/correct-errors-in-everyday-use" TargetMode="External"/><Relationship Id="rId2664" Type="http://schemas.openxmlformats.org/officeDocument/2006/relationships/hyperlink" Target="https://www.ixl.com/ela/grade-9/correct-errors-in-everyday-use" TargetMode="External"/><Relationship Id="rId2665" Type="http://schemas.openxmlformats.org/officeDocument/2006/relationships/hyperlink" Target="https://www.ixl.com/ela/grade-9/suggest-appropriate-revisions" TargetMode="External"/><Relationship Id="rId2666" Type="http://schemas.openxmlformats.org/officeDocument/2006/relationships/hyperlink" Target="https://www.ixl.com/ela/grade-9/suggest-appropriate-revisions" TargetMode="External"/><Relationship Id="rId2667" Type="http://schemas.openxmlformats.org/officeDocument/2006/relationships/hyperlink" Target="https://www.ixl.com/ela/grade-9/use-in-text-citations-mla-7th-8th-editions" TargetMode="External"/><Relationship Id="rId2668" Type="http://schemas.openxmlformats.org/officeDocument/2006/relationships/hyperlink" Target="https://www.ixl.com/ela/grade-9/use-in-text-citations-mla-7th-8th-editions" TargetMode="External"/><Relationship Id="rId2669" Type="http://schemas.openxmlformats.org/officeDocument/2006/relationships/hyperlink" Target="https://www.ixl.com/ela/grade-9/identify-plagiarism" TargetMode="External"/><Relationship Id="rId1960" Type="http://schemas.openxmlformats.org/officeDocument/2006/relationships/hyperlink" Target="https://www.ixl.com/ela/grade-5/match-problems-with-their-solutions" TargetMode="External"/><Relationship Id="rId1961" Type="http://schemas.openxmlformats.org/officeDocument/2006/relationships/hyperlink" Target="https://www.ixl.com/ela/grade-5/identify-text-structures" TargetMode="External"/><Relationship Id="rId1962" Type="http://schemas.openxmlformats.org/officeDocument/2006/relationships/hyperlink" Target="https://www.ixl.com/ela/grade-5/identify-text-structures" TargetMode="External"/><Relationship Id="rId1963" Type="http://schemas.openxmlformats.org/officeDocument/2006/relationships/hyperlink" Target="https://www.ixl.com/ela/grade-5/sort-sensory-details" TargetMode="External"/><Relationship Id="rId1964" Type="http://schemas.openxmlformats.org/officeDocument/2006/relationships/hyperlink" Target="https://www.ixl.com/ela/grade-5/sort-sensory-details" TargetMode="External"/><Relationship Id="rId1965" Type="http://schemas.openxmlformats.org/officeDocument/2006/relationships/hyperlink" Target="https://www.ixl.com/ela/grade-5/identify-sensory-details" TargetMode="External"/><Relationship Id="rId1966" Type="http://schemas.openxmlformats.org/officeDocument/2006/relationships/hyperlink" Target="https://www.ixl.com/ela/grade-5/identify-sensory-details" TargetMode="External"/><Relationship Id="rId1967" Type="http://schemas.openxmlformats.org/officeDocument/2006/relationships/hyperlink" Target="https://www.ixl.com/ela/grade-5/analyze-the-effects-of-figures-of-speech-on-meaning-and-tone" TargetMode="External"/><Relationship Id="rId1968" Type="http://schemas.openxmlformats.org/officeDocument/2006/relationships/hyperlink" Target="https://www.ixl.com/ela/grade-5/analyze-the-effects-of-figures-of-speech-on-meaning-and-tone" TargetMode="External"/><Relationship Id="rId1969" Type="http://schemas.openxmlformats.org/officeDocument/2006/relationships/hyperlink" Target="https://www.ixl.com/ela/grade-5/identify-the-narrative-point-of-view" TargetMode="External"/><Relationship Id="rId2120" Type="http://schemas.openxmlformats.org/officeDocument/2006/relationships/hyperlink" Target="https://www.ixl.com/ela/grade-6/which-sentence-is-more-formal" TargetMode="External"/><Relationship Id="rId2121" Type="http://schemas.openxmlformats.org/officeDocument/2006/relationships/hyperlink" Target="https://www.ixl.com/ela/grade-6/which-sentence-is-more-formal" TargetMode="External"/><Relationship Id="rId2122" Type="http://schemas.openxmlformats.org/officeDocument/2006/relationships/hyperlink" Target="https://www.ixl.com/ela/grade-6/compare-passages-for-tone" TargetMode="External"/><Relationship Id="rId2123" Type="http://schemas.openxmlformats.org/officeDocument/2006/relationships/hyperlink" Target="https://www.ixl.com/ela/grade-6/compare-passages-for-tone" TargetMode="External"/><Relationship Id="rId2124" Type="http://schemas.openxmlformats.org/officeDocument/2006/relationships/hyperlink" Target="https://www.ixl.com/ela/grade-6/identify-authors-purpose" TargetMode="External"/><Relationship Id="rId2125" Type="http://schemas.openxmlformats.org/officeDocument/2006/relationships/hyperlink" Target="https://www.ixl.com/ela/grade-6/identify-authors-purpose" TargetMode="External"/><Relationship Id="rId2126" Type="http://schemas.openxmlformats.org/officeDocument/2006/relationships/hyperlink" Target="https://www.ixl.com/ela/grade-6/match-causes-and-effects-in-informational-texts" TargetMode="External"/><Relationship Id="rId2127" Type="http://schemas.openxmlformats.org/officeDocument/2006/relationships/hyperlink" Target="https://www.ixl.com/ela/grade-6/match-causes-and-effects-in-informational-texts" TargetMode="External"/><Relationship Id="rId2128" Type="http://schemas.openxmlformats.org/officeDocument/2006/relationships/hyperlink" Target="https://www.ixl.com/ela/grade-6/match-problems-with-their-solutions" TargetMode="External"/><Relationship Id="rId2129" Type="http://schemas.openxmlformats.org/officeDocument/2006/relationships/hyperlink" Target="https://www.ixl.com/ela/grade-6/match-problems-with-their-solutions" TargetMode="External"/><Relationship Id="rId1420" Type="http://schemas.openxmlformats.org/officeDocument/2006/relationships/hyperlink" Target="https://www.ixl.com/ela/grade-12/distinguish-facts-from-opinions" TargetMode="External"/><Relationship Id="rId1421" Type="http://schemas.openxmlformats.org/officeDocument/2006/relationships/hyperlink" Target="https://www.ixl.com/ela/grade-12/choose-evidence-to-support-a-claim" TargetMode="External"/><Relationship Id="rId1422" Type="http://schemas.openxmlformats.org/officeDocument/2006/relationships/hyperlink" Target="https://www.ixl.com/ela/grade-12/choose-evidence-to-support-a-claim" TargetMode="External"/><Relationship Id="rId1423" Type="http://schemas.openxmlformats.org/officeDocument/2006/relationships/hyperlink" Target="https://www.ixl.com/ela/grade-12/identify-supporting-evidence-in-a-text" TargetMode="External"/><Relationship Id="rId1424" Type="http://schemas.openxmlformats.org/officeDocument/2006/relationships/hyperlink" Target="https://www.ixl.com/ela/grade-12/identify-supporting-evidence-in-a-text" TargetMode="External"/><Relationship Id="rId1425" Type="http://schemas.openxmlformats.org/officeDocument/2006/relationships/hyperlink" Target="https://www.ixl.com/ela/grade-12/choose-the-most-appropriate-counterclaim-for-a-given-claim" TargetMode="External"/><Relationship Id="rId1426" Type="http://schemas.openxmlformats.org/officeDocument/2006/relationships/hyperlink" Target="https://www.ixl.com/ela/grade-12/choose-the-most-appropriate-counterclaim-for-a-given-claim" TargetMode="External"/><Relationship Id="rId1427" Type="http://schemas.openxmlformats.org/officeDocument/2006/relationships/hyperlink" Target="https://www.ixl.com/ela/grade-12/choose-the-analysis-that-logically-connects-the-evidence-to-the-claim" TargetMode="External"/><Relationship Id="rId1428" Type="http://schemas.openxmlformats.org/officeDocument/2006/relationships/hyperlink" Target="https://www.ixl.com/ela/grade-12/choose-the-analysis-that-logically-connects-the-evidence-to-the-claim" TargetMode="External"/><Relationship Id="rId1429" Type="http://schemas.openxmlformats.org/officeDocument/2006/relationships/hyperlink" Target="https://www.ixl.com/ela/grade-12/transition-logically-between-claims-evidence-analysis-and-counterclaims" TargetMode="External"/><Relationship Id="rId2670" Type="http://schemas.openxmlformats.org/officeDocument/2006/relationships/hyperlink" Target="https://www.ixl.com/ela/grade-9/identify-plagiarism" TargetMode="External"/><Relationship Id="rId2671" Type="http://schemas.openxmlformats.org/officeDocument/2006/relationships/hyperlink" Target="https://www.ixl.com/ela/grade-9/choose-the-word-whose-connotation-and-denotation-best-match-the-sentence" TargetMode="External"/><Relationship Id="rId2672" Type="http://schemas.openxmlformats.org/officeDocument/2006/relationships/hyperlink" Target="https://www.ixl.com/ela/grade-9/choose-the-word-whose-connotation-and-denotation-best-match-the-sentence" TargetMode="External"/><Relationship Id="rId2673" Type="http://schemas.openxmlformats.org/officeDocument/2006/relationships/hyperlink" Target="https://www.ixl.com/ela/grade-9/use-words-accurately-and-precisely" TargetMode="External"/><Relationship Id="rId2674" Type="http://schemas.openxmlformats.org/officeDocument/2006/relationships/hyperlink" Target="https://www.ixl.com/ela/grade-9/use-words-accurately-and-precisely" TargetMode="External"/><Relationship Id="rId2675" Type="http://schemas.openxmlformats.org/officeDocument/2006/relationships/hyperlink" Target="https://www.ixl.com/ela/grade-9/replace-words-using-a-thesaurus" TargetMode="External"/><Relationship Id="rId2676" Type="http://schemas.openxmlformats.org/officeDocument/2006/relationships/hyperlink" Target="https://www.ixl.com/ela/grade-9/replace-words-using-a-thesaurus" TargetMode="External"/><Relationship Id="rId2677" Type="http://schemas.openxmlformats.org/officeDocument/2006/relationships/hyperlink" Target="https://www.ixl.com/ela/grade-9/explore-words-with-new-or-contested-usages" TargetMode="External"/><Relationship Id="rId2678" Type="http://schemas.openxmlformats.org/officeDocument/2006/relationships/hyperlink" Target="https://www.ixl.com/ela/grade-9/explore-words-with-new-or-contested-usages" TargetMode="External"/><Relationship Id="rId2679" Type="http://schemas.openxmlformats.org/officeDocument/2006/relationships/hyperlink" Target="https://www.ixl.com/ela/grade-9/identify-sentence-fragments" TargetMode="External"/><Relationship Id="rId1970" Type="http://schemas.openxmlformats.org/officeDocument/2006/relationships/hyperlink" Target="https://www.ixl.com/ela/grade-5/identify-the-narrative-point-of-view" TargetMode="External"/><Relationship Id="rId1971" Type="http://schemas.openxmlformats.org/officeDocument/2006/relationships/hyperlink" Target="https://www.ixl.com/ela/grade-5/use-actions-and-dialogue-to-understand-characters" TargetMode="External"/><Relationship Id="rId1972" Type="http://schemas.openxmlformats.org/officeDocument/2006/relationships/hyperlink" Target="https://www.ixl.com/ela/grade-5/use-actions-and-dialogue-to-understand-characters" TargetMode="External"/><Relationship Id="rId1973" Type="http://schemas.openxmlformats.org/officeDocument/2006/relationships/hyperlink" Target="https://www.ixl.com/ela/grade-5/read-graphic-organizers" TargetMode="External"/><Relationship Id="rId1974" Type="http://schemas.openxmlformats.org/officeDocument/2006/relationships/hyperlink" Target="https://www.ixl.com/ela/grade-5/read-graphic-organizers" TargetMode="External"/><Relationship Id="rId1975" Type="http://schemas.openxmlformats.org/officeDocument/2006/relationships/hyperlink" Target="https://www.ixl.com/ela/grade-5/order-sentences" TargetMode="External"/><Relationship Id="rId1976" Type="http://schemas.openxmlformats.org/officeDocument/2006/relationships/hyperlink" Target="https://www.ixl.com/ela/grade-5/order-sentences" TargetMode="External"/><Relationship Id="rId1977" Type="http://schemas.openxmlformats.org/officeDocument/2006/relationships/hyperlink" Target="https://www.ixl.com/ela/grade-5/use-coordinating-conjunctions" TargetMode="External"/><Relationship Id="rId1978" Type="http://schemas.openxmlformats.org/officeDocument/2006/relationships/hyperlink" Target="https://www.ixl.com/ela/grade-5/use-coordinating-conjunctions" TargetMode="External"/><Relationship Id="rId1979" Type="http://schemas.openxmlformats.org/officeDocument/2006/relationships/hyperlink" Target="https://www.ixl.com/ela/grade-5/choose-the-best-transition" TargetMode="External"/><Relationship Id="rId2130" Type="http://schemas.openxmlformats.org/officeDocument/2006/relationships/hyperlink" Target="https://www.ixl.com/ela/grade-6/identify-text-structures" TargetMode="External"/><Relationship Id="rId2131" Type="http://schemas.openxmlformats.org/officeDocument/2006/relationships/hyperlink" Target="https://www.ixl.com/ela/grade-6/identify-text-structures" TargetMode="External"/><Relationship Id="rId2132" Type="http://schemas.openxmlformats.org/officeDocument/2006/relationships/hyperlink" Target="https://www.ixl.com/ela/grade-6/identify-sensory-details" TargetMode="External"/><Relationship Id="rId2133" Type="http://schemas.openxmlformats.org/officeDocument/2006/relationships/hyperlink" Target="https://www.ixl.com/ela/grade-6/identify-sensory-details" TargetMode="External"/><Relationship Id="rId2134" Type="http://schemas.openxmlformats.org/officeDocument/2006/relationships/hyperlink" Target="https://www.ixl.com/ela/grade-6/identify-the-narrative-point-of-view" TargetMode="External"/><Relationship Id="rId2135" Type="http://schemas.openxmlformats.org/officeDocument/2006/relationships/hyperlink" Target="https://www.ixl.com/ela/grade-6/identify-the-narrative-point-of-view" TargetMode="External"/><Relationship Id="rId2136" Type="http://schemas.openxmlformats.org/officeDocument/2006/relationships/hyperlink" Target="https://www.ixl.com/ela/grade-6/analyze-the-effects-of-figures-of-speech-on-meaning-and-tone" TargetMode="External"/><Relationship Id="rId2137" Type="http://schemas.openxmlformats.org/officeDocument/2006/relationships/hyperlink" Target="https://www.ixl.com/ela/grade-6/analyze-the-effects-of-figures-of-speech-on-meaning-and-tone" TargetMode="External"/><Relationship Id="rId2138" Type="http://schemas.openxmlformats.org/officeDocument/2006/relationships/hyperlink" Target="https://www.ixl.com/ela/grade-6/read-graphic-organizers" TargetMode="External"/><Relationship Id="rId2139" Type="http://schemas.openxmlformats.org/officeDocument/2006/relationships/hyperlink" Target="https://www.ixl.com/ela/grade-6/read-graphic-organizers" TargetMode="External"/><Relationship Id="rId1430" Type="http://schemas.openxmlformats.org/officeDocument/2006/relationships/hyperlink" Target="https://www.ixl.com/ela/grade-12/transition-logically-between-claims-evidence-analysis-and-counterclaims" TargetMode="External"/><Relationship Id="rId1431" Type="http://schemas.openxmlformats.org/officeDocument/2006/relationships/hyperlink" Target="https://www.ixl.com/ela/grade-12/classify-logical-fallacies" TargetMode="External"/><Relationship Id="rId1432" Type="http://schemas.openxmlformats.org/officeDocument/2006/relationships/hyperlink" Target="https://www.ixl.com/ela/grade-12/classify-logical-fallacies" TargetMode="External"/><Relationship Id="rId1433" Type="http://schemas.openxmlformats.org/officeDocument/2006/relationships/hyperlink" Target="https://www.ixl.com/ela/grade-12/identify-appeals-to-ethos-pathos-and-logos-in-advertisements" TargetMode="External"/><Relationship Id="rId1434" Type="http://schemas.openxmlformats.org/officeDocument/2006/relationships/hyperlink" Target="https://www.ixl.com/ela/grade-12/identify-appeals-to-ethos-pathos-and-logos-in-advertisements" TargetMode="External"/><Relationship Id="rId1435" Type="http://schemas.openxmlformats.org/officeDocument/2006/relationships/hyperlink" Target="https://www.ixl.com/ela/grade-12/use-appeals-to-ethos-pathos-and-logos-in-persuasive-writing" TargetMode="External"/><Relationship Id="rId1436" Type="http://schemas.openxmlformats.org/officeDocument/2006/relationships/hyperlink" Target="https://www.ixl.com/ela/grade-12/use-appeals-to-ethos-pathos-and-logos-in-persuasive-writing" TargetMode="External"/><Relationship Id="rId1437" Type="http://schemas.openxmlformats.org/officeDocument/2006/relationships/hyperlink" Target="https://www.ixl.com/ela/grade-12/transitions-with-conjunctive-adverbs" TargetMode="External"/><Relationship Id="rId1438" Type="http://schemas.openxmlformats.org/officeDocument/2006/relationships/hyperlink" Target="https://www.ixl.com/ela/grade-12/transitions-with-conjunctive-adverbs" TargetMode="External"/><Relationship Id="rId1439" Type="http://schemas.openxmlformats.org/officeDocument/2006/relationships/hyperlink" Target="https://www.ixl.com/ela/grade-12/avoid-double-illogical-and-unclear-comparisons" TargetMode="External"/><Relationship Id="rId2680" Type="http://schemas.openxmlformats.org/officeDocument/2006/relationships/hyperlink" Target="https://www.ixl.com/ela/grade-9/identify-sentence-fragments" TargetMode="External"/><Relationship Id="rId2681" Type="http://schemas.openxmlformats.org/officeDocument/2006/relationships/hyperlink" Target="https://www.ixl.com/ela/grade-9/identify-run-on-sentences" TargetMode="External"/><Relationship Id="rId2682" Type="http://schemas.openxmlformats.org/officeDocument/2006/relationships/hyperlink" Target="https://www.ixl.com/ela/grade-9/identify-run-on-sentences" TargetMode="External"/><Relationship Id="rId2683" Type="http://schemas.openxmlformats.org/officeDocument/2006/relationships/hyperlink" Target="https://www.ixl.com/ela/grade-9/choose-punctuation-to-avoid-fragments-and-run-ons" TargetMode="External"/><Relationship Id="rId2684" Type="http://schemas.openxmlformats.org/officeDocument/2006/relationships/hyperlink" Target="https://www.ixl.com/ela/grade-9/choose-punctuation-to-avoid-fragments-and-run-ons" TargetMode="External"/><Relationship Id="rId2685" Type="http://schemas.openxmlformats.org/officeDocument/2006/relationships/hyperlink" Target="https://www.ixl.com/ela/grade-9/combine-sentences-using-relative-clauses" TargetMode="External"/><Relationship Id="rId2686" Type="http://schemas.openxmlformats.org/officeDocument/2006/relationships/hyperlink" Target="https://www.ixl.com/ela/grade-9/combine-sentences-using-relative-clauses" TargetMode="External"/><Relationship Id="rId2687" Type="http://schemas.openxmlformats.org/officeDocument/2006/relationships/hyperlink" Target="https://www.ixl.com/ela/grade-9/identify-vague-pronoun-references" TargetMode="External"/><Relationship Id="rId2688" Type="http://schemas.openxmlformats.org/officeDocument/2006/relationships/hyperlink" Target="https://www.ixl.com/ela/grade-9/identify-vague-pronoun-references" TargetMode="External"/><Relationship Id="rId2689" Type="http://schemas.openxmlformats.org/officeDocument/2006/relationships/hyperlink" Target="https://www.ixl.com/ela/grade-9/identify-all-of-the-possible-antecedents" TargetMode="External"/><Relationship Id="rId1980" Type="http://schemas.openxmlformats.org/officeDocument/2006/relationships/hyperlink" Target="https://www.ixl.com/ela/grade-5/choose-the-best-transition" TargetMode="External"/><Relationship Id="rId1981" Type="http://schemas.openxmlformats.org/officeDocument/2006/relationships/hyperlink" Target="https://www.ixl.com/ela/grade-5/order-items-from-most-general-to-most-specific" TargetMode="External"/><Relationship Id="rId1982" Type="http://schemas.openxmlformats.org/officeDocument/2006/relationships/hyperlink" Target="https://www.ixl.com/ela/grade-5/order-items-from-most-general-to-most-specific" TargetMode="External"/><Relationship Id="rId1983" Type="http://schemas.openxmlformats.org/officeDocument/2006/relationships/hyperlink" Target="https://www.ixl.com/ela/grade-5/organize-information-by-main-idea" TargetMode="External"/><Relationship Id="rId1984" Type="http://schemas.openxmlformats.org/officeDocument/2006/relationships/hyperlink" Target="https://www.ixl.com/ela/grade-5/organize-information-by-main-idea" TargetMode="External"/><Relationship Id="rId1985" Type="http://schemas.openxmlformats.org/officeDocument/2006/relationships/hyperlink" Target="https://www.ixl.com/ela/grade-5/remove-the-sentence-that-does-not-belong" TargetMode="External"/><Relationship Id="rId1986" Type="http://schemas.openxmlformats.org/officeDocument/2006/relationships/hyperlink" Target="https://www.ixl.com/ela/grade-5/remove-the-sentence-that-does-not-belong" TargetMode="External"/><Relationship Id="rId1987" Type="http://schemas.openxmlformats.org/officeDocument/2006/relationships/hyperlink" Target="https://www.ixl.com/ela/grade-5/choose-the-best-topic-sentence" TargetMode="External"/><Relationship Id="rId1988" Type="http://schemas.openxmlformats.org/officeDocument/2006/relationships/hyperlink" Target="https://www.ixl.com/ela/grade-5/choose-the-best-topic-sentence" TargetMode="External"/><Relationship Id="rId1989" Type="http://schemas.openxmlformats.org/officeDocument/2006/relationships/hyperlink" Target="https://www.ixl.com/ela/grade-5/choose-the-best-concluding-sentence" TargetMode="External"/><Relationship Id="rId2140" Type="http://schemas.openxmlformats.org/officeDocument/2006/relationships/hyperlink" Target="https://www.ixl.com/ela/grade-6/order-topics-from-broadest-to-narrowest" TargetMode="External"/><Relationship Id="rId2141" Type="http://schemas.openxmlformats.org/officeDocument/2006/relationships/hyperlink" Target="https://www.ixl.com/ela/grade-6/order-topics-from-broadest-to-narrowest" TargetMode="External"/><Relationship Id="rId2142" Type="http://schemas.openxmlformats.org/officeDocument/2006/relationships/hyperlink" Target="https://www.ixl.com/ela/grade-6/organize-information-by-main-idea" TargetMode="External"/><Relationship Id="rId2143" Type="http://schemas.openxmlformats.org/officeDocument/2006/relationships/hyperlink" Target="https://www.ixl.com/ela/grade-6/organize-information-by-main-idea" TargetMode="External"/><Relationship Id="rId2144" Type="http://schemas.openxmlformats.org/officeDocument/2006/relationships/hyperlink" Target="https://www.ixl.com/ela/grade-6/transitions-with-conjunctive-adverbs" TargetMode="External"/><Relationship Id="rId2145" Type="http://schemas.openxmlformats.org/officeDocument/2006/relationships/hyperlink" Target="https://www.ixl.com/ela/grade-6/transitions-with-conjunctive-adverbs" TargetMode="External"/><Relationship Id="rId2146" Type="http://schemas.openxmlformats.org/officeDocument/2006/relationships/hyperlink" Target="https://www.ixl.com/ela/grade-6/distinguish-facts-from-opinions" TargetMode="External"/><Relationship Id="rId2147" Type="http://schemas.openxmlformats.org/officeDocument/2006/relationships/hyperlink" Target="https://www.ixl.com/ela/grade-6/distinguish-facts-from-opinions" TargetMode="External"/><Relationship Id="rId2148" Type="http://schemas.openxmlformats.org/officeDocument/2006/relationships/hyperlink" Target="https://www.ixl.com/ela/grade-6/choose-evidence-to-support-a-claim" TargetMode="External"/><Relationship Id="rId2149" Type="http://schemas.openxmlformats.org/officeDocument/2006/relationships/hyperlink" Target="https://www.ixl.com/ela/grade-6/choose-evidence-to-support-a-claim" TargetMode="External"/><Relationship Id="rId500" Type="http://schemas.openxmlformats.org/officeDocument/2006/relationships/hyperlink" Target="https://www.ixl.com/ela/grade-5/identify-supporting-details-in-literary-texts" TargetMode="External"/><Relationship Id="rId501" Type="http://schemas.openxmlformats.org/officeDocument/2006/relationships/hyperlink" Target="https://www.ixl.com/ela/grade-5/identify-supporting-details-in-literary-texts" TargetMode="External"/><Relationship Id="rId502" Type="http://schemas.openxmlformats.org/officeDocument/2006/relationships/hyperlink" Target="https://www.ixl.com/ela/grade-5/identify-supporting-details-in-informational-texts" TargetMode="External"/><Relationship Id="rId503" Type="http://schemas.openxmlformats.org/officeDocument/2006/relationships/hyperlink" Target="https://www.ixl.com/ela/grade-5/identify-supporting-details-in-informational-texts" TargetMode="External"/><Relationship Id="rId504" Type="http://schemas.openxmlformats.org/officeDocument/2006/relationships/hyperlink" Target="https://www.ixl.com/ela/grade-5/show-character-emotions-and-traits" TargetMode="External"/><Relationship Id="rId505" Type="http://schemas.openxmlformats.org/officeDocument/2006/relationships/hyperlink" Target="https://www.ixl.com/ela/grade-5/show-character-emotions-and-traits" TargetMode="External"/><Relationship Id="rId506" Type="http://schemas.openxmlformats.org/officeDocument/2006/relationships/hyperlink" Target="https://www.ixl.com/ela/grade-5/revise-the-sentence-using-a-stronger-verb" TargetMode="External"/><Relationship Id="rId507" Type="http://schemas.openxmlformats.org/officeDocument/2006/relationships/hyperlink" Target="https://www.ixl.com/ela/grade-5/revise-the-sentence-using-a-stronger-verb" TargetMode="External"/><Relationship Id="rId508" Type="http://schemas.openxmlformats.org/officeDocument/2006/relationships/hyperlink" Target="https://www.ixl.com/ela/grade-5/add-imagery-to-stories" TargetMode="External"/><Relationship Id="rId509" Type="http://schemas.openxmlformats.org/officeDocument/2006/relationships/hyperlink" Target="https://www.ixl.com/ela/grade-5/add-imagery-to-stories" TargetMode="External"/><Relationship Id="rId1440" Type="http://schemas.openxmlformats.org/officeDocument/2006/relationships/hyperlink" Target="https://www.ixl.com/ela/grade-12/avoid-double-illogical-and-unclear-comparisons" TargetMode="External"/><Relationship Id="rId1441" Type="http://schemas.openxmlformats.org/officeDocument/2006/relationships/hyperlink" Target="https://www.ixl.com/ela/grade-12/identify-sentences-with-parallel-structure" TargetMode="External"/><Relationship Id="rId1442" Type="http://schemas.openxmlformats.org/officeDocument/2006/relationships/hyperlink" Target="https://www.ixl.com/ela/grade-12/identify-sentences-with-parallel-structure" TargetMode="External"/><Relationship Id="rId1443" Type="http://schemas.openxmlformats.org/officeDocument/2006/relationships/hyperlink" Target="https://www.ixl.com/ela/grade-12/use-parallel-structure" TargetMode="External"/><Relationship Id="rId1444" Type="http://schemas.openxmlformats.org/officeDocument/2006/relationships/hyperlink" Target="https://www.ixl.com/ela/grade-12/use-parallel-structure" TargetMode="External"/><Relationship Id="rId1445" Type="http://schemas.openxmlformats.org/officeDocument/2006/relationships/hyperlink" Target="https://www.ixl.com/ela/grade-12/remove-redundant-words-or-phrases" TargetMode="External"/><Relationship Id="rId1446" Type="http://schemas.openxmlformats.org/officeDocument/2006/relationships/hyperlink" Target="https://www.ixl.com/ela/grade-12/remove-redundant-words-or-phrases" TargetMode="External"/><Relationship Id="rId1447" Type="http://schemas.openxmlformats.org/officeDocument/2006/relationships/hyperlink" Target="https://www.ixl.com/ela/grade-12/use-the-correct-frequently-confused-word" TargetMode="External"/><Relationship Id="rId1448" Type="http://schemas.openxmlformats.org/officeDocument/2006/relationships/hyperlink" Target="https://www.ixl.com/ela/grade-12/use-the-correct-frequently-confused-word" TargetMode="External"/><Relationship Id="rId1449" Type="http://schemas.openxmlformats.org/officeDocument/2006/relationships/hyperlink" Target="https://www.ixl.com/ela/grade-12/identify-and-correct-errors-with-frequently-confused-words" TargetMode="External"/><Relationship Id="rId2690" Type="http://schemas.openxmlformats.org/officeDocument/2006/relationships/hyperlink" Target="https://www.ixl.com/ela/grade-9/identify-all-of-the-possible-antecedents" TargetMode="External"/><Relationship Id="rId2691" Type="http://schemas.openxmlformats.org/officeDocument/2006/relationships/hyperlink" Target="https://www.ixl.com/ela/grade-9/correct-inappropriate-shifts-in-pronoun-number-and-person" TargetMode="External"/><Relationship Id="rId2692" Type="http://schemas.openxmlformats.org/officeDocument/2006/relationships/hyperlink" Target="https://www.ixl.com/ela/grade-9/correct-inappropriate-shifts-in-pronoun-number-and-person" TargetMode="External"/><Relationship Id="rId2693" Type="http://schemas.openxmlformats.org/officeDocument/2006/relationships/hyperlink" Target="https://www.ixl.com/ela/grade-9/identify-and-correct-inappropriate-shifts-in-verb-tense" TargetMode="External"/><Relationship Id="rId2694" Type="http://schemas.openxmlformats.org/officeDocument/2006/relationships/hyperlink" Target="https://www.ixl.com/ela/grade-9/identify-and-correct-inappropriate-shifts-in-verb-tense" TargetMode="External"/><Relationship Id="rId2695" Type="http://schemas.openxmlformats.org/officeDocument/2006/relationships/hyperlink" Target="https://www.ixl.com/ela/grade-9/use-the-correct-pair-of-correlative-conjunctions" TargetMode="External"/><Relationship Id="rId2696" Type="http://schemas.openxmlformats.org/officeDocument/2006/relationships/hyperlink" Target="https://www.ixl.com/ela/grade-9/use-the-correct-pair-of-correlative-conjunctions" TargetMode="External"/><Relationship Id="rId2697" Type="http://schemas.openxmlformats.org/officeDocument/2006/relationships/hyperlink" Target="https://www.ixl.com/ela/grade-9/misplaced-modifiers-with-pictures" TargetMode="External"/><Relationship Id="rId2698" Type="http://schemas.openxmlformats.org/officeDocument/2006/relationships/hyperlink" Target="https://www.ixl.com/ela/grade-9/misplaced-modifiers-with-pictures" TargetMode="External"/><Relationship Id="rId2699" Type="http://schemas.openxmlformats.org/officeDocument/2006/relationships/hyperlink" Target="https://www.ixl.com/ela/grade-9/select-the-misplaced-or-dangling-modifier" TargetMode="External"/><Relationship Id="rId1990" Type="http://schemas.openxmlformats.org/officeDocument/2006/relationships/hyperlink" Target="https://www.ixl.com/ela/grade-5/choose-the-best-concluding-sentence" TargetMode="External"/><Relationship Id="rId1991" Type="http://schemas.openxmlformats.org/officeDocument/2006/relationships/hyperlink" Target="https://www.ixl.com/ela/grade-5/summarize-a-story" TargetMode="External"/><Relationship Id="rId1992" Type="http://schemas.openxmlformats.org/officeDocument/2006/relationships/hyperlink" Target="https://www.ixl.com/ela/grade-5/summarize-a-story" TargetMode="External"/><Relationship Id="rId1993" Type="http://schemas.openxmlformats.org/officeDocument/2006/relationships/hyperlink" Target="https://www.ixl.com/ela/grade-5/distinguish-facts-from-opinions" TargetMode="External"/><Relationship Id="rId1994" Type="http://schemas.openxmlformats.org/officeDocument/2006/relationships/hyperlink" Target="https://www.ixl.com/ela/grade-5/distinguish-facts-from-opinions" TargetMode="External"/><Relationship Id="rId1995" Type="http://schemas.openxmlformats.org/officeDocument/2006/relationships/hyperlink" Target="https://www.ixl.com/ela/grade-5/identify-an-authors-statement-of-opinion" TargetMode="External"/><Relationship Id="rId1996" Type="http://schemas.openxmlformats.org/officeDocument/2006/relationships/hyperlink" Target="https://www.ixl.com/ela/grade-5/identify-an-authors-statement-of-opinion" TargetMode="External"/><Relationship Id="rId1997" Type="http://schemas.openxmlformats.org/officeDocument/2006/relationships/hyperlink" Target="https://www.ixl.com/ela/grade-5/choose-reasons-to-support-an-opinion" TargetMode="External"/><Relationship Id="rId1998" Type="http://schemas.openxmlformats.org/officeDocument/2006/relationships/hyperlink" Target="https://www.ixl.com/ela/grade-5/choose-reasons-to-support-an-opinion" TargetMode="External"/><Relationship Id="rId1999" Type="http://schemas.openxmlformats.org/officeDocument/2006/relationships/hyperlink" Target="https://www.ixl.com/ela/grade-5/identify-supporting-details-in-literary-texts" TargetMode="External"/><Relationship Id="rId2150" Type="http://schemas.openxmlformats.org/officeDocument/2006/relationships/hyperlink" Target="https://www.ixl.com/ela/grade-6/identify-supporting-details-in-informational-texts" TargetMode="External"/><Relationship Id="rId2151" Type="http://schemas.openxmlformats.org/officeDocument/2006/relationships/hyperlink" Target="https://www.ixl.com/ela/grade-6/identify-supporting-details-in-informational-texts" TargetMode="External"/><Relationship Id="rId2152" Type="http://schemas.openxmlformats.org/officeDocument/2006/relationships/hyperlink" Target="https://www.ixl.com/ela/grade-6/identify-supporting-details-in-literary-texts" TargetMode="External"/><Relationship Id="rId2153" Type="http://schemas.openxmlformats.org/officeDocument/2006/relationships/hyperlink" Target="https://www.ixl.com/ela/grade-6/identify-supporting-details-in-literary-texts" TargetMode="External"/><Relationship Id="rId2154" Type="http://schemas.openxmlformats.org/officeDocument/2006/relationships/hyperlink" Target="https://www.ixl.com/ela/grade-6/classify-logical-fallacies" TargetMode="External"/><Relationship Id="rId2155" Type="http://schemas.openxmlformats.org/officeDocument/2006/relationships/hyperlink" Target="https://www.ixl.com/ela/grade-6/classify-logical-fallacies" TargetMode="External"/><Relationship Id="rId2156" Type="http://schemas.openxmlformats.org/officeDocument/2006/relationships/hyperlink" Target="https://www.ixl.com/ela/grade-6/use-personification" TargetMode="External"/><Relationship Id="rId2157" Type="http://schemas.openxmlformats.org/officeDocument/2006/relationships/hyperlink" Target="https://www.ixl.com/ela/grade-6/use-personification" TargetMode="External"/><Relationship Id="rId2158" Type="http://schemas.openxmlformats.org/officeDocument/2006/relationships/hyperlink" Target="https://www.ixl.com/ela/grade-6/create-varied-sentences-based-on-models" TargetMode="External"/><Relationship Id="rId2159" Type="http://schemas.openxmlformats.org/officeDocument/2006/relationships/hyperlink" Target="https://www.ixl.com/ela/grade-6/create-varied-sentences-based-on-models" TargetMode="External"/><Relationship Id="rId510" Type="http://schemas.openxmlformats.org/officeDocument/2006/relationships/hyperlink" Target="https://www.ixl.com/ela/grade-5/create-varied-sentences-based-on-models" TargetMode="External"/><Relationship Id="rId511" Type="http://schemas.openxmlformats.org/officeDocument/2006/relationships/hyperlink" Target="https://www.ixl.com/ela/grade-5/create-varied-sentences-based-on-models" TargetMode="External"/><Relationship Id="rId512" Type="http://schemas.openxmlformats.org/officeDocument/2006/relationships/hyperlink" Target="https://www.ixl.com/ela/grade-5/use-the-correct-frequently-confused-word" TargetMode="External"/><Relationship Id="rId513" Type="http://schemas.openxmlformats.org/officeDocument/2006/relationships/hyperlink" Target="https://www.ixl.com/ela/grade-5/use-the-correct-frequently-confused-word" TargetMode="External"/><Relationship Id="rId514" Type="http://schemas.openxmlformats.org/officeDocument/2006/relationships/hyperlink" Target="https://www.ixl.com/ela/grade-5/correct-errors-with-frequently-confused-words" TargetMode="External"/><Relationship Id="rId515" Type="http://schemas.openxmlformats.org/officeDocument/2006/relationships/hyperlink" Target="https://www.ixl.com/ela/grade-5/correct-errors-with-frequently-confused-words" TargetMode="External"/><Relationship Id="rId516" Type="http://schemas.openxmlformats.org/officeDocument/2006/relationships/hyperlink" Target="https://www.ixl.com/ela/grade-5/correct-errors-with-signs" TargetMode="External"/><Relationship Id="rId517" Type="http://schemas.openxmlformats.org/officeDocument/2006/relationships/hyperlink" Target="https://www.ixl.com/ela/grade-5/correct-errors-with-signs" TargetMode="External"/><Relationship Id="rId518" Type="http://schemas.openxmlformats.org/officeDocument/2006/relationships/hyperlink" Target="https://www.ixl.com/ela/grade-5/use-the-correct-homophone" TargetMode="External"/><Relationship Id="rId519" Type="http://schemas.openxmlformats.org/officeDocument/2006/relationships/hyperlink" Target="https://www.ixl.com/ela/grade-5/use-the-correct-homophone" TargetMode="External"/><Relationship Id="rId1450" Type="http://schemas.openxmlformats.org/officeDocument/2006/relationships/hyperlink" Target="https://www.ixl.com/ela/grade-12/identify-and-correct-errors-with-frequently-confused-words" TargetMode="External"/><Relationship Id="rId1451" Type="http://schemas.openxmlformats.org/officeDocument/2006/relationships/hyperlink" Target="https://www.ixl.com/ela/grade-12/identify-and-correct-errors-with-frequently-confused-pronouns-and-contractions" TargetMode="External"/><Relationship Id="rId1452" Type="http://schemas.openxmlformats.org/officeDocument/2006/relationships/hyperlink" Target="https://www.ixl.com/ela/grade-12/identify-and-correct-errors-with-frequently-confused-pronouns-and-contractions" TargetMode="External"/><Relationship Id="rId1453" Type="http://schemas.openxmlformats.org/officeDocument/2006/relationships/hyperlink" Target="https://www.ixl.com/ela/grade-12/correct-errors-in-everyday-use" TargetMode="External"/><Relationship Id="rId1454" Type="http://schemas.openxmlformats.org/officeDocument/2006/relationships/hyperlink" Target="https://www.ixl.com/ela/grade-12/correct-errors-in-everyday-use" TargetMode="External"/><Relationship Id="rId1455" Type="http://schemas.openxmlformats.org/officeDocument/2006/relationships/hyperlink" Target="https://www.ixl.com/ela/grade-12/suggest-appropriate-revisions" TargetMode="External"/><Relationship Id="rId1456" Type="http://schemas.openxmlformats.org/officeDocument/2006/relationships/hyperlink" Target="https://www.ixl.com/ela/grade-12/suggest-appropriate-revisions" TargetMode="External"/><Relationship Id="rId1457" Type="http://schemas.openxmlformats.org/officeDocument/2006/relationships/hyperlink" Target="https://www.ixl.com/ela/grade-12/use-in-text-citations-mla-7th-8th-editions" TargetMode="External"/><Relationship Id="rId1458" Type="http://schemas.openxmlformats.org/officeDocument/2006/relationships/hyperlink" Target="https://www.ixl.com/ela/grade-12/use-in-text-citations-mla-7th-8th-editions" TargetMode="External"/><Relationship Id="rId1459" Type="http://schemas.openxmlformats.org/officeDocument/2006/relationships/hyperlink" Target="https://www.ixl.com/ela/grade-12/identify-plagiarism" TargetMode="External"/><Relationship Id="rId2160" Type="http://schemas.openxmlformats.org/officeDocument/2006/relationships/hyperlink" Target="https://www.ixl.com/ela/grade-6/use-the-correct-frequently-confused-word" TargetMode="External"/><Relationship Id="rId2161" Type="http://schemas.openxmlformats.org/officeDocument/2006/relationships/hyperlink" Target="https://www.ixl.com/ela/grade-6/use-the-correct-frequently-confused-word" TargetMode="External"/><Relationship Id="rId2162" Type="http://schemas.openxmlformats.org/officeDocument/2006/relationships/hyperlink" Target="https://www.ixl.com/ela/grade-6/correct-errors-with-frequently-confused-words" TargetMode="External"/><Relationship Id="rId2163" Type="http://schemas.openxmlformats.org/officeDocument/2006/relationships/hyperlink" Target="https://www.ixl.com/ela/grade-6/correct-errors-with-frequently-confused-words" TargetMode="External"/><Relationship Id="rId2164" Type="http://schemas.openxmlformats.org/officeDocument/2006/relationships/hyperlink" Target="https://www.ixl.com/ela/grade-6/correct-errors-with-signs" TargetMode="External"/><Relationship Id="rId2165" Type="http://schemas.openxmlformats.org/officeDocument/2006/relationships/hyperlink" Target="https://www.ixl.com/ela/grade-6/correct-errors-with-signs" TargetMode="External"/><Relationship Id="rId2166" Type="http://schemas.openxmlformats.org/officeDocument/2006/relationships/hyperlink" Target="https://www.ixl.com/ela/grade-6/correct-errors-in-everyday-use" TargetMode="External"/><Relationship Id="rId2167" Type="http://schemas.openxmlformats.org/officeDocument/2006/relationships/hyperlink" Target="https://www.ixl.com/ela/grade-6/correct-errors-in-everyday-use" TargetMode="External"/><Relationship Id="rId2168" Type="http://schemas.openxmlformats.org/officeDocument/2006/relationships/hyperlink" Target="https://www.ixl.com/ela/grade-6/suggest-appropriate-revisions" TargetMode="External"/><Relationship Id="rId2169" Type="http://schemas.openxmlformats.org/officeDocument/2006/relationships/hyperlink" Target="https://www.ixl.com/ela/grade-6/suggest-appropriate-revisions" TargetMode="External"/><Relationship Id="rId520" Type="http://schemas.openxmlformats.org/officeDocument/2006/relationships/hyperlink" Target="https://www.ixl.com/ela/grade-5/is-it-a-complete-sentence-or-a-fragment" TargetMode="External"/><Relationship Id="rId521" Type="http://schemas.openxmlformats.org/officeDocument/2006/relationships/hyperlink" Target="https://www.ixl.com/ela/grade-5/is-it-a-complete-sentence-or-a-fragment" TargetMode="External"/><Relationship Id="rId522" Type="http://schemas.openxmlformats.org/officeDocument/2006/relationships/hyperlink" Target="https://www.ixl.com/ela/grade-5/is-it-a-complete-sentence-or-a-run-on" TargetMode="External"/><Relationship Id="rId523" Type="http://schemas.openxmlformats.org/officeDocument/2006/relationships/hyperlink" Target="https://www.ixl.com/ela/grade-5/is-it-a-complete-sentence-or-a-run-on" TargetMode="External"/><Relationship Id="rId524" Type="http://schemas.openxmlformats.org/officeDocument/2006/relationships/hyperlink" Target="https://www.ixl.com/ela/grade-5/is-it-a-complete-sentence-a-fragment-or-a-run-on" TargetMode="External"/><Relationship Id="rId525" Type="http://schemas.openxmlformats.org/officeDocument/2006/relationships/hyperlink" Target="https://www.ixl.com/ela/grade-5/is-it-a-complete-sentence-a-fragment-or-a-run-on" TargetMode="External"/><Relationship Id="rId526" Type="http://schemas.openxmlformats.org/officeDocument/2006/relationships/hyperlink" Target="https://www.ixl.com/ela/grade-5/create-compound-sentences" TargetMode="External"/><Relationship Id="rId527" Type="http://schemas.openxmlformats.org/officeDocument/2006/relationships/hyperlink" Target="https://www.ixl.com/ela/grade-5/create-compound-sentences" TargetMode="External"/><Relationship Id="rId528" Type="http://schemas.openxmlformats.org/officeDocument/2006/relationships/hyperlink" Target="https://www.ixl.com/ela/grade-5/order-words-to-create-a-sentence" TargetMode="External"/><Relationship Id="rId529" Type="http://schemas.openxmlformats.org/officeDocument/2006/relationships/hyperlink" Target="https://www.ixl.com/ela/grade-5/order-words-to-create-a-sentence" TargetMode="External"/><Relationship Id="rId1460" Type="http://schemas.openxmlformats.org/officeDocument/2006/relationships/hyperlink" Target="https://www.ixl.com/ela/grade-12/identify-plagiarism" TargetMode="External"/><Relationship Id="rId1461" Type="http://schemas.openxmlformats.org/officeDocument/2006/relationships/hyperlink" Target="https://www.ixl.com/ela/grade-12/choose-the-word-whose-connotation-and-denotation-best-match-the-sentence" TargetMode="External"/><Relationship Id="rId1462" Type="http://schemas.openxmlformats.org/officeDocument/2006/relationships/hyperlink" Target="https://www.ixl.com/ela/grade-12/choose-the-word-whose-connotation-and-denotation-best-match-the-sentence" TargetMode="External"/><Relationship Id="rId1463" Type="http://schemas.openxmlformats.org/officeDocument/2006/relationships/hyperlink" Target="https://www.ixl.com/ela/grade-12/use-words-accurately-and-precisely" TargetMode="External"/><Relationship Id="rId1464" Type="http://schemas.openxmlformats.org/officeDocument/2006/relationships/hyperlink" Target="https://www.ixl.com/ela/grade-12/use-words-accurately-and-precisely" TargetMode="External"/><Relationship Id="rId1465" Type="http://schemas.openxmlformats.org/officeDocument/2006/relationships/hyperlink" Target="https://www.ixl.com/ela/grade-12/replace-words-using-a-thesaurus" TargetMode="External"/><Relationship Id="rId1466" Type="http://schemas.openxmlformats.org/officeDocument/2006/relationships/hyperlink" Target="https://www.ixl.com/ela/grade-12/replace-words-using-a-thesaurus" TargetMode="External"/><Relationship Id="rId1467" Type="http://schemas.openxmlformats.org/officeDocument/2006/relationships/hyperlink" Target="https://www.ixl.com/ela/grade-12/explore-words-with-new-or-contested-usages" TargetMode="External"/><Relationship Id="rId1468" Type="http://schemas.openxmlformats.org/officeDocument/2006/relationships/hyperlink" Target="https://www.ixl.com/ela/grade-12/explore-words-with-new-or-contested-usages" TargetMode="External"/><Relationship Id="rId1469" Type="http://schemas.openxmlformats.org/officeDocument/2006/relationships/hyperlink" Target="https://www.ixl.com/ela/grade-12/identify-sentence-fragments" TargetMode="External"/><Relationship Id="rId2170" Type="http://schemas.openxmlformats.org/officeDocument/2006/relationships/hyperlink" Target="https://www.ixl.com/ela/grade-6/use-in-text-citations-mla-7th-8th-editions" TargetMode="External"/><Relationship Id="rId2171" Type="http://schemas.openxmlformats.org/officeDocument/2006/relationships/hyperlink" Target="https://www.ixl.com/ela/grade-6/use-in-text-citations-mla-7th-8th-editions" TargetMode="External"/><Relationship Id="rId2172" Type="http://schemas.openxmlformats.org/officeDocument/2006/relationships/hyperlink" Target="https://www.ixl.com/ela/grade-6/use-the-correct-homophone" TargetMode="External"/><Relationship Id="rId2173" Type="http://schemas.openxmlformats.org/officeDocument/2006/relationships/hyperlink" Target="https://www.ixl.com/ela/grade-6/use-the-correct-homophone" TargetMode="External"/><Relationship Id="rId2174" Type="http://schemas.openxmlformats.org/officeDocument/2006/relationships/hyperlink" Target="https://www.ixl.com/ela/grade-6/is-it-a-complete-sentence-or-a-fragment" TargetMode="External"/><Relationship Id="rId2175" Type="http://schemas.openxmlformats.org/officeDocument/2006/relationships/hyperlink" Target="https://www.ixl.com/ela/grade-6/is-it-a-complete-sentence-or-a-fragment" TargetMode="External"/><Relationship Id="rId2176" Type="http://schemas.openxmlformats.org/officeDocument/2006/relationships/hyperlink" Target="https://www.ixl.com/ela/grade-6/is-it-a-complete-sentence-or-a-run-on" TargetMode="External"/><Relationship Id="rId2177" Type="http://schemas.openxmlformats.org/officeDocument/2006/relationships/hyperlink" Target="https://www.ixl.com/ela/grade-6/is-it-a-complete-sentence-or-a-run-on" TargetMode="External"/><Relationship Id="rId2178" Type="http://schemas.openxmlformats.org/officeDocument/2006/relationships/hyperlink" Target="https://www.ixl.com/ela/grade-6/is-it-a-complete-sentence-a-fragment-or-a-run-on" TargetMode="External"/><Relationship Id="rId2179" Type="http://schemas.openxmlformats.org/officeDocument/2006/relationships/hyperlink" Target="https://www.ixl.com/ela/grade-6/is-it-a-complete-sentence-a-fragment-or-a-run-on" TargetMode="External"/><Relationship Id="rId530" Type="http://schemas.openxmlformats.org/officeDocument/2006/relationships/hyperlink" Target="https://www.ixl.com/ela/grade-5/form-plurals-of-nouns-ending-in-f-fe-o-and-y" TargetMode="External"/><Relationship Id="rId531" Type="http://schemas.openxmlformats.org/officeDocument/2006/relationships/hyperlink" Target="https://www.ixl.com/ela/grade-5/form-plurals-of-nouns-ending-in-f-fe-o-and-y" TargetMode="External"/><Relationship Id="rId532" Type="http://schemas.openxmlformats.org/officeDocument/2006/relationships/hyperlink" Target="https://www.ixl.com/ela/grade-5/form-and-use-plurals-of-nouns-ending-in-f-fe-o-and-y" TargetMode="External"/><Relationship Id="rId533" Type="http://schemas.openxmlformats.org/officeDocument/2006/relationships/hyperlink" Target="https://www.ixl.com/ela/grade-5/form-and-use-plurals-of-nouns-ending-in-f-fe-o-and-y" TargetMode="External"/><Relationship Id="rId534" Type="http://schemas.openxmlformats.org/officeDocument/2006/relationships/hyperlink" Target="https://www.ixl.com/ela/grade-5/form-plurals-review" TargetMode="External"/><Relationship Id="rId535" Type="http://schemas.openxmlformats.org/officeDocument/2006/relationships/hyperlink" Target="https://www.ixl.com/ela/grade-5/form-plurals-review" TargetMode="External"/><Relationship Id="rId536" Type="http://schemas.openxmlformats.org/officeDocument/2006/relationships/hyperlink" Target="https://www.ixl.com/ela/grade-5/form-and-use-plurals-review" TargetMode="External"/><Relationship Id="rId537" Type="http://schemas.openxmlformats.org/officeDocument/2006/relationships/hyperlink" Target="https://www.ixl.com/ela/grade-5/form-and-use-plurals-review" TargetMode="External"/><Relationship Id="rId538" Type="http://schemas.openxmlformats.org/officeDocument/2006/relationships/hyperlink" Target="https://www.ixl.com/ela/grade-5/form-the-singular-or-plural-possessive" TargetMode="External"/><Relationship Id="rId539" Type="http://schemas.openxmlformats.org/officeDocument/2006/relationships/hyperlink" Target="https://www.ixl.com/ela/grade-5/form-the-singular-or-plural-possessive" TargetMode="External"/><Relationship Id="rId1470" Type="http://schemas.openxmlformats.org/officeDocument/2006/relationships/hyperlink" Target="https://www.ixl.com/ela/grade-12/identify-sentence-fragments" TargetMode="External"/><Relationship Id="rId1471" Type="http://schemas.openxmlformats.org/officeDocument/2006/relationships/hyperlink" Target="https://www.ixl.com/ela/grade-12/identify-run-on-sentences" TargetMode="External"/><Relationship Id="rId1472" Type="http://schemas.openxmlformats.org/officeDocument/2006/relationships/hyperlink" Target="https://www.ixl.com/ela/grade-12/identify-run-on-sentences" TargetMode="External"/><Relationship Id="rId1473" Type="http://schemas.openxmlformats.org/officeDocument/2006/relationships/hyperlink" Target="https://www.ixl.com/ela/grade-12/choose-punctuation-to-avoid-fragments-and-run-ons" TargetMode="External"/><Relationship Id="rId1474" Type="http://schemas.openxmlformats.org/officeDocument/2006/relationships/hyperlink" Target="https://www.ixl.com/ela/grade-12/choose-punctuation-to-avoid-fragments-and-run-ons" TargetMode="External"/><Relationship Id="rId1475" Type="http://schemas.openxmlformats.org/officeDocument/2006/relationships/hyperlink" Target="https://www.ixl.com/ela/grade-12/combine-sentences-using-relative-clauses" TargetMode="External"/><Relationship Id="rId1476" Type="http://schemas.openxmlformats.org/officeDocument/2006/relationships/hyperlink" Target="https://www.ixl.com/ela/grade-12/combine-sentences-using-relative-clauses" TargetMode="External"/><Relationship Id="rId1477" Type="http://schemas.openxmlformats.org/officeDocument/2006/relationships/hyperlink" Target="https://www.ixl.com/ela/grade-12/identify-vague-pronoun-references" TargetMode="External"/><Relationship Id="rId1478" Type="http://schemas.openxmlformats.org/officeDocument/2006/relationships/hyperlink" Target="https://www.ixl.com/ela/grade-12/identify-vague-pronoun-references" TargetMode="External"/><Relationship Id="rId1479" Type="http://schemas.openxmlformats.org/officeDocument/2006/relationships/hyperlink" Target="https://www.ixl.com/ela/grade-12/identify-all-of-the-possible-antecedents" TargetMode="External"/><Relationship Id="rId2900" Type="http://schemas.openxmlformats.org/officeDocument/2006/relationships/hyperlink" Target="https://www.ixl.com/ela/grade-12/compare-passages-for-subjective-and-objective-tone" TargetMode="External"/><Relationship Id="rId2901" Type="http://schemas.openxmlformats.org/officeDocument/2006/relationships/hyperlink" Target="https://www.ixl.com/ela/grade-12/compare-passages-for-subjective-and-objective-tone" TargetMode="External"/><Relationship Id="rId2902" Type="http://schemas.openxmlformats.org/officeDocument/2006/relationships/hyperlink" Target="https://www.ixl.com/ela/grade-12/identify-audience-and-purpose" TargetMode="External"/><Relationship Id="rId2903" Type="http://schemas.openxmlformats.org/officeDocument/2006/relationships/hyperlink" Target="https://www.ixl.com/ela/grade-12/identify-audience-and-purpose" TargetMode="External"/><Relationship Id="rId2904" Type="http://schemas.openxmlformats.org/officeDocument/2006/relationships/hyperlink" Target="https://www.ixl.com/ela/grade-12/compare-passages-for-tone" TargetMode="External"/><Relationship Id="rId2905" Type="http://schemas.openxmlformats.org/officeDocument/2006/relationships/hyperlink" Target="https://www.ixl.com/ela/grade-12/compare-passages-for-tone" TargetMode="External"/><Relationship Id="rId2906" Type="http://schemas.openxmlformats.org/officeDocument/2006/relationships/hyperlink" Target="https://www.ixl.com/ela/grade-12/identify-the-narrative-point-of-view" TargetMode="External"/><Relationship Id="rId2907" Type="http://schemas.openxmlformats.org/officeDocument/2006/relationships/hyperlink" Target="https://www.ixl.com/ela/grade-12/identify-the-narrative-point-of-view" TargetMode="External"/><Relationship Id="rId2908" Type="http://schemas.openxmlformats.org/officeDocument/2006/relationships/hyperlink" Target="https://www.ixl.com/ela/grade-12/analyze-the-effects-of-figures-of-speech-on-meaning-and-tone" TargetMode="External"/><Relationship Id="rId2909" Type="http://schemas.openxmlformats.org/officeDocument/2006/relationships/hyperlink" Target="https://www.ixl.com/ela/grade-12/analyze-the-effects-of-figures-of-speech-on-meaning-and-tone" TargetMode="External"/><Relationship Id="rId2180" Type="http://schemas.openxmlformats.org/officeDocument/2006/relationships/hyperlink" Target="https://www.ixl.com/ela/grade-6/form-plurals-of-nouns-ending-in-f-fe-o-and-y" TargetMode="External"/><Relationship Id="rId2181" Type="http://schemas.openxmlformats.org/officeDocument/2006/relationships/hyperlink" Target="https://www.ixl.com/ela/grade-6/form-plurals-of-nouns-ending-in-f-fe-o-and-y" TargetMode="External"/><Relationship Id="rId2182" Type="http://schemas.openxmlformats.org/officeDocument/2006/relationships/hyperlink" Target="https://www.ixl.com/ela/grade-6/form-and-use-plurals-of-nouns-ending-in-f-fe-o-and-y" TargetMode="External"/><Relationship Id="rId2183" Type="http://schemas.openxmlformats.org/officeDocument/2006/relationships/hyperlink" Target="https://www.ixl.com/ela/grade-6/form-and-use-plurals-of-nouns-ending-in-f-fe-o-and-y" TargetMode="External"/><Relationship Id="rId2184" Type="http://schemas.openxmlformats.org/officeDocument/2006/relationships/hyperlink" Target="https://www.ixl.com/ela/grade-6/form-plurals-review" TargetMode="External"/><Relationship Id="rId2185" Type="http://schemas.openxmlformats.org/officeDocument/2006/relationships/hyperlink" Target="https://www.ixl.com/ela/grade-6/form-plurals-review" TargetMode="External"/><Relationship Id="rId2186" Type="http://schemas.openxmlformats.org/officeDocument/2006/relationships/hyperlink" Target="https://www.ixl.com/ela/grade-6/form-and-use-plurals-review" TargetMode="External"/><Relationship Id="rId2187" Type="http://schemas.openxmlformats.org/officeDocument/2006/relationships/hyperlink" Target="https://www.ixl.com/ela/grade-6/form-and-use-plurals-review" TargetMode="External"/><Relationship Id="rId2188" Type="http://schemas.openxmlformats.org/officeDocument/2006/relationships/hyperlink" Target="https://www.ixl.com/ela/grade-6/form-the-singular-or-plural-possessive" TargetMode="External"/><Relationship Id="rId2189" Type="http://schemas.openxmlformats.org/officeDocument/2006/relationships/hyperlink" Target="https://www.ixl.com/ela/grade-6/form-the-singular-or-plural-possessive" TargetMode="External"/><Relationship Id="rId540" Type="http://schemas.openxmlformats.org/officeDocument/2006/relationships/hyperlink" Target="https://www.ixl.com/ela/grade-5/identify-and-correct-errors-with-plural-and-possessive-nouns" TargetMode="External"/><Relationship Id="rId541" Type="http://schemas.openxmlformats.org/officeDocument/2006/relationships/hyperlink" Target="https://www.ixl.com/ela/grade-5/identify-and-correct-errors-with-plural-and-possessive-nouns" TargetMode="External"/><Relationship Id="rId542" Type="http://schemas.openxmlformats.org/officeDocument/2006/relationships/hyperlink" Target="https://www.ixl.com/ela/grade-5/choose-between-subject-and-object-personal-pronouns" TargetMode="External"/><Relationship Id="rId543" Type="http://schemas.openxmlformats.org/officeDocument/2006/relationships/hyperlink" Target="https://www.ixl.com/ela/grade-5/choose-between-subject-and-object-personal-pronouns" TargetMode="External"/><Relationship Id="rId544" Type="http://schemas.openxmlformats.org/officeDocument/2006/relationships/hyperlink" Target="https://www.ixl.com/ela/grade-5/replace-the-noun-with-a-personal-pronoun" TargetMode="External"/><Relationship Id="rId545" Type="http://schemas.openxmlformats.org/officeDocument/2006/relationships/hyperlink" Target="https://www.ixl.com/ela/grade-5/replace-the-noun-with-a-personal-pronoun" TargetMode="External"/><Relationship Id="rId546" Type="http://schemas.openxmlformats.org/officeDocument/2006/relationships/hyperlink" Target="https://www.ixl.com/ela/grade-5/compound-subjects-and-objects-with-i-and-me" TargetMode="External"/><Relationship Id="rId547" Type="http://schemas.openxmlformats.org/officeDocument/2006/relationships/hyperlink" Target="https://www.ixl.com/ela/grade-5/compound-subjects-and-objects-with-i-and-me" TargetMode="External"/><Relationship Id="rId548" Type="http://schemas.openxmlformats.org/officeDocument/2006/relationships/hyperlink" Target="https://www.ixl.com/ela/grade-5/use-possessive-pronouns" TargetMode="External"/><Relationship Id="rId549" Type="http://schemas.openxmlformats.org/officeDocument/2006/relationships/hyperlink" Target="https://www.ixl.com/ela/grade-5/use-possessive-pronouns" TargetMode="External"/><Relationship Id="rId1480" Type="http://schemas.openxmlformats.org/officeDocument/2006/relationships/hyperlink" Target="https://www.ixl.com/ela/grade-12/identify-all-of-the-possible-antecedents" TargetMode="External"/><Relationship Id="rId1481" Type="http://schemas.openxmlformats.org/officeDocument/2006/relationships/hyperlink" Target="https://www.ixl.com/ela/grade-12/correct-inappropriate-shifts-in-pronoun-number-and-person" TargetMode="External"/><Relationship Id="rId1482" Type="http://schemas.openxmlformats.org/officeDocument/2006/relationships/hyperlink" Target="https://www.ixl.com/ela/grade-12/correct-inappropriate-shifts-in-pronoun-number-and-person" TargetMode="External"/><Relationship Id="rId1483" Type="http://schemas.openxmlformats.org/officeDocument/2006/relationships/hyperlink" Target="https://www.ixl.com/ela/grade-12/identify-and-correct-inappropriate-shifts-in-verb-tense" TargetMode="External"/><Relationship Id="rId1484" Type="http://schemas.openxmlformats.org/officeDocument/2006/relationships/hyperlink" Target="https://www.ixl.com/ela/grade-12/identify-and-correct-inappropriate-shifts-in-verb-tense" TargetMode="External"/><Relationship Id="rId1485" Type="http://schemas.openxmlformats.org/officeDocument/2006/relationships/hyperlink" Target="https://www.ixl.com/ela/grade-12/misplaced-modifiers-with-pictures" TargetMode="External"/><Relationship Id="rId1486" Type="http://schemas.openxmlformats.org/officeDocument/2006/relationships/hyperlink" Target="https://www.ixl.com/ela/grade-12/misplaced-modifiers-with-pictures" TargetMode="External"/><Relationship Id="rId1487" Type="http://schemas.openxmlformats.org/officeDocument/2006/relationships/hyperlink" Target="https://www.ixl.com/ela/grade-12/select-the-misplaced-or-dangling-modifier" TargetMode="External"/><Relationship Id="rId1488" Type="http://schemas.openxmlformats.org/officeDocument/2006/relationships/hyperlink" Target="https://www.ixl.com/ela/grade-12/select-the-misplaced-or-dangling-modifier" TargetMode="External"/><Relationship Id="rId1489" Type="http://schemas.openxmlformats.org/officeDocument/2006/relationships/hyperlink" Target="https://www.ixl.com/ela/grade-12/are-the-modifiers-used-correctly" TargetMode="External"/><Relationship Id="rId2910" Type="http://schemas.openxmlformats.org/officeDocument/2006/relationships/hyperlink" Target="https://www.ixl.com/ela/grade-12/order-topics-from-broadest-to-narrowest" TargetMode="External"/><Relationship Id="rId2911" Type="http://schemas.openxmlformats.org/officeDocument/2006/relationships/hyperlink" Target="https://www.ixl.com/ela/grade-12/order-topics-from-broadest-to-narrowest" TargetMode="External"/><Relationship Id="rId2912" Type="http://schemas.openxmlformats.org/officeDocument/2006/relationships/hyperlink" Target="https://www.ixl.com/ela/grade-12/organize-information-by-main-idea" TargetMode="External"/><Relationship Id="rId2913" Type="http://schemas.openxmlformats.org/officeDocument/2006/relationships/hyperlink" Target="https://www.ixl.com/ela/grade-12/organize-information-by-main-idea" TargetMode="External"/><Relationship Id="rId2914" Type="http://schemas.openxmlformats.org/officeDocument/2006/relationships/hyperlink" Target="https://www.ixl.com/ela/grade-12/choose-the-topic-sentence-that-best-captures-the-main-idea" TargetMode="External"/><Relationship Id="rId2915" Type="http://schemas.openxmlformats.org/officeDocument/2006/relationships/hyperlink" Target="https://www.ixl.com/ela/grade-12/choose-the-topic-sentence-that-best-captures-the-main-idea" TargetMode="External"/><Relationship Id="rId2916" Type="http://schemas.openxmlformats.org/officeDocument/2006/relationships/hyperlink" Target="https://www.ixl.com/ela/grade-12/identify-thesis-statements" TargetMode="External"/><Relationship Id="rId2917" Type="http://schemas.openxmlformats.org/officeDocument/2006/relationships/hyperlink" Target="https://www.ixl.com/ela/grade-12/identify-thesis-statements" TargetMode="External"/><Relationship Id="rId2918" Type="http://schemas.openxmlformats.org/officeDocument/2006/relationships/hyperlink" Target="https://www.ixl.com/ela/grade-12/distinguish-facts-from-opinions" TargetMode="External"/><Relationship Id="rId2919" Type="http://schemas.openxmlformats.org/officeDocument/2006/relationships/hyperlink" Target="https://www.ixl.com/ela/grade-12/distinguish-facts-from-opinions" TargetMode="External"/><Relationship Id="rId2190" Type="http://schemas.openxmlformats.org/officeDocument/2006/relationships/hyperlink" Target="https://www.ixl.com/ela/grade-6/identify-and-correct-errors-with-plural-and-possessive-nouns" TargetMode="External"/><Relationship Id="rId2191" Type="http://schemas.openxmlformats.org/officeDocument/2006/relationships/hyperlink" Target="https://www.ixl.com/ela/grade-6/identify-and-correct-errors-with-plural-and-possessive-nouns" TargetMode="External"/><Relationship Id="rId2192" Type="http://schemas.openxmlformats.org/officeDocument/2006/relationships/hyperlink" Target="https://www.ixl.com/ela/grade-6/use-the-pronoun-that-agrees-with-the-antecedent" TargetMode="External"/><Relationship Id="rId2193" Type="http://schemas.openxmlformats.org/officeDocument/2006/relationships/hyperlink" Target="https://www.ixl.com/ela/grade-6/use-the-pronoun-that-agrees-with-the-antecedent" TargetMode="External"/><Relationship Id="rId2194" Type="http://schemas.openxmlformats.org/officeDocument/2006/relationships/hyperlink" Target="https://www.ixl.com/ela/grade-6/correct-inappropriate-shifts-in-pronoun-number-and-person" TargetMode="External"/><Relationship Id="rId2195" Type="http://schemas.openxmlformats.org/officeDocument/2006/relationships/hyperlink" Target="https://www.ixl.com/ela/grade-6/correct-inappropriate-shifts-in-pronoun-number-and-person" TargetMode="External"/><Relationship Id="rId2196" Type="http://schemas.openxmlformats.org/officeDocument/2006/relationships/hyperlink" Target="https://www.ixl.com/ela/grade-6/choose-between-subject-and-object-pronouns" TargetMode="External"/><Relationship Id="rId2197" Type="http://schemas.openxmlformats.org/officeDocument/2006/relationships/hyperlink" Target="https://www.ixl.com/ela/grade-6/choose-between-subject-and-object-pronouns" TargetMode="External"/><Relationship Id="rId2198" Type="http://schemas.openxmlformats.org/officeDocument/2006/relationships/hyperlink" Target="https://www.ixl.com/ela/grade-6/compound-subjects-and-objects-with-i-and-me" TargetMode="External"/><Relationship Id="rId2199" Type="http://schemas.openxmlformats.org/officeDocument/2006/relationships/hyperlink" Target="https://www.ixl.com/ela/grade-6/compound-subjects-and-objects-with-i-and-m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ixl.com/ela/grade-1" TargetMode="External"/><Relationship Id="rId6" Type="http://schemas.openxmlformats.org/officeDocument/2006/relationships/hyperlink" Target="https://www.ixl.com/ela/grade-1/put-the-sentences-in-order" TargetMode="External"/><Relationship Id="rId7" Type="http://schemas.openxmlformats.org/officeDocument/2006/relationships/hyperlink" Target="https://www.ixl.com/ela/grade-1/put-the-sentences-in-order" TargetMode="External"/><Relationship Id="rId8" Type="http://schemas.openxmlformats.org/officeDocument/2006/relationships/hyperlink" Target="https://www.ixl.com/ela/grade-2" TargetMode="External"/><Relationship Id="rId9" Type="http://schemas.openxmlformats.org/officeDocument/2006/relationships/hyperlink" Target="https://www.ixl.com/ela/grade-2/which-book-title-goes-with-the-picture" TargetMode="External"/><Relationship Id="rId550" Type="http://schemas.openxmlformats.org/officeDocument/2006/relationships/hyperlink" Target="https://www.ixl.com/ela/grade-5/choose-between-personal-and-reflexive-pronouns" TargetMode="External"/><Relationship Id="rId551" Type="http://schemas.openxmlformats.org/officeDocument/2006/relationships/hyperlink" Target="https://www.ixl.com/ela/grade-5/choose-between-personal-and-reflexive-pronouns" TargetMode="External"/><Relationship Id="rId552" Type="http://schemas.openxmlformats.org/officeDocument/2006/relationships/hyperlink" Target="https://www.ixl.com/ela/grade-5/use-reflexive-pronouns" TargetMode="External"/><Relationship Id="rId553" Type="http://schemas.openxmlformats.org/officeDocument/2006/relationships/hyperlink" Target="https://www.ixl.com/ela/grade-5/use-reflexive-pronouns" TargetMode="External"/><Relationship Id="rId554" Type="http://schemas.openxmlformats.org/officeDocument/2006/relationships/hyperlink" Target="https://www.ixl.com/ela/grade-5/use-relative-pronouns-who-and-whom" TargetMode="External"/><Relationship Id="rId555" Type="http://schemas.openxmlformats.org/officeDocument/2006/relationships/hyperlink" Target="https://www.ixl.com/ela/grade-5/use-relative-pronouns-who-and-whom" TargetMode="External"/><Relationship Id="rId556" Type="http://schemas.openxmlformats.org/officeDocument/2006/relationships/hyperlink" Target="https://www.ixl.com/ela/grade-5/use-relative-pronouns-who-whom-whose-which-and-that" TargetMode="External"/><Relationship Id="rId557" Type="http://schemas.openxmlformats.org/officeDocument/2006/relationships/hyperlink" Target="https://www.ixl.com/ela/grade-5/use-relative-pronouns-who-whom-whose-which-and-that" TargetMode="External"/><Relationship Id="rId558" Type="http://schemas.openxmlformats.org/officeDocument/2006/relationships/hyperlink" Target="https://www.ixl.com/ela/grade-5/use-the-correct-modal-verb" TargetMode="External"/><Relationship Id="rId559" Type="http://schemas.openxmlformats.org/officeDocument/2006/relationships/hyperlink" Target="https://www.ixl.com/ela/grade-5/use-the-correct-modal-verb" TargetMode="External"/><Relationship Id="rId1490" Type="http://schemas.openxmlformats.org/officeDocument/2006/relationships/hyperlink" Target="https://www.ixl.com/ela/grade-12/are-the-modifiers-used-correctly" TargetMode="External"/><Relationship Id="rId1491" Type="http://schemas.openxmlformats.org/officeDocument/2006/relationships/hyperlink" Target="https://www.ixl.com/ela/grade-12/what-does-the-punctuation-suggest" TargetMode="External"/><Relationship Id="rId1492" Type="http://schemas.openxmlformats.org/officeDocument/2006/relationships/hyperlink" Target="https://www.ixl.com/ela/grade-12/what-does-the-punctuation-suggest" TargetMode="External"/><Relationship Id="rId1493" Type="http://schemas.openxmlformats.org/officeDocument/2006/relationships/hyperlink" Target="https://www.ixl.com/company/" TargetMode="External"/><Relationship Id="rId1494" Type="http://schemas.openxmlformats.org/officeDocument/2006/relationships/hyperlink" Target="https://www.ixl.com/membership/" TargetMode="External"/><Relationship Id="rId1495" Type="http://schemas.openxmlformats.org/officeDocument/2006/relationships/hyperlink" Target="https://blog.ixl.com/" TargetMode="External"/><Relationship Id="rId1496" Type="http://schemas.openxmlformats.org/officeDocument/2006/relationships/hyperlink" Target="https://www.ixl.com/termsofservice" TargetMode="External"/><Relationship Id="rId1497" Type="http://schemas.openxmlformats.org/officeDocument/2006/relationships/hyperlink" Target="https://www.ixl.com/privacypolicy" TargetMode="External"/><Relationship Id="rId1498" Type="http://schemas.openxmlformats.org/officeDocument/2006/relationships/hyperlink" Target="https://www.ixl.com/help-center/" TargetMode="External"/><Relationship Id="rId1499" Type="http://schemas.openxmlformats.org/officeDocument/2006/relationships/hyperlink" Target="https://www.ixl.com/feedback" TargetMode="External"/><Relationship Id="rId2920" Type="http://schemas.openxmlformats.org/officeDocument/2006/relationships/hyperlink" Target="https://www.ixl.com/ela/grade-12/choose-evidence-to-support-a-claim" TargetMode="External"/><Relationship Id="rId2921" Type="http://schemas.openxmlformats.org/officeDocument/2006/relationships/hyperlink" Target="https://www.ixl.com/ela/grade-12/choose-evidence-to-support-a-claim" TargetMode="External"/><Relationship Id="rId2922" Type="http://schemas.openxmlformats.org/officeDocument/2006/relationships/hyperlink" Target="https://www.ixl.com/ela/grade-12/identify-supporting-evidence-in-a-text" TargetMode="External"/><Relationship Id="rId2923" Type="http://schemas.openxmlformats.org/officeDocument/2006/relationships/hyperlink" Target="https://www.ixl.com/ela/grade-12/identify-supporting-evidence-in-a-text" TargetMode="External"/><Relationship Id="rId2924" Type="http://schemas.openxmlformats.org/officeDocument/2006/relationships/hyperlink" Target="https://www.ixl.com/ela/grade-12/choose-the-most-appropriate-counterclaim-for-a-given-claim" TargetMode="External"/><Relationship Id="rId2925" Type="http://schemas.openxmlformats.org/officeDocument/2006/relationships/hyperlink" Target="https://www.ixl.com/ela/grade-12/choose-the-most-appropriate-counterclaim-for-a-given-claim" TargetMode="External"/><Relationship Id="rId2926" Type="http://schemas.openxmlformats.org/officeDocument/2006/relationships/hyperlink" Target="https://www.ixl.com/ela/grade-12/choose-the-analysis-that-logically-connects-the-evidence-to-the-claim" TargetMode="External"/><Relationship Id="rId2927" Type="http://schemas.openxmlformats.org/officeDocument/2006/relationships/hyperlink" Target="https://www.ixl.com/ela/grade-12/choose-the-analysis-that-logically-connects-the-evidence-to-the-claim" TargetMode="External"/><Relationship Id="rId2928" Type="http://schemas.openxmlformats.org/officeDocument/2006/relationships/hyperlink" Target="https://www.ixl.com/ela/grade-12/transition-logically-between-claims-evidence-analysis-and-counterclaims" TargetMode="External"/><Relationship Id="rId2929" Type="http://schemas.openxmlformats.org/officeDocument/2006/relationships/hyperlink" Target="https://www.ixl.com/ela/grade-12/transition-logically-between-claims-evidence-analysis-and-counterclaims" TargetMode="External"/><Relationship Id="rId560" Type="http://schemas.openxmlformats.org/officeDocument/2006/relationships/hyperlink" Target="https://www.ixl.com/ela/grade-5/use-the-correct-subject-or-verb" TargetMode="External"/><Relationship Id="rId561" Type="http://schemas.openxmlformats.org/officeDocument/2006/relationships/hyperlink" Target="https://www.ixl.com/ela/grade-5/use-the-correct-subject-or-verb" TargetMode="External"/><Relationship Id="rId562" Type="http://schemas.openxmlformats.org/officeDocument/2006/relationships/hyperlink" Target="https://www.ixl.com/ela/grade-5/use-the-correct-subject-or-verb-with-compound-subjects" TargetMode="External"/><Relationship Id="rId563" Type="http://schemas.openxmlformats.org/officeDocument/2006/relationships/hyperlink" Target="https://www.ixl.com/ela/grade-5/use-the-correct-subject-or-verb-with-compound-subjects" TargetMode="External"/><Relationship Id="rId564" Type="http://schemas.openxmlformats.org/officeDocument/2006/relationships/hyperlink" Target="https://www.ixl.com/ela/grade-5/form-and-use-the-regular-past-tense" TargetMode="External"/><Relationship Id="rId565" Type="http://schemas.openxmlformats.org/officeDocument/2006/relationships/hyperlink" Target="https://www.ixl.com/ela/grade-5/form-and-use-the-regular-past-tense" TargetMode="External"/><Relationship Id="rId566" Type="http://schemas.openxmlformats.org/officeDocument/2006/relationships/hyperlink" Target="https://www.ixl.com/ela/grade-5/form-and-use-the-irregular-past-tense" TargetMode="External"/><Relationship Id="rId567" Type="http://schemas.openxmlformats.org/officeDocument/2006/relationships/hyperlink" Target="https://www.ixl.com/ela/grade-5/form-and-use-the-irregular-past-tense" TargetMode="External"/><Relationship Id="rId568" Type="http://schemas.openxmlformats.org/officeDocument/2006/relationships/hyperlink" Target="https://www.ixl.com/ela/grade-5/form-and-use-the-simple-past-present-and-future-tense" TargetMode="External"/><Relationship Id="rId569" Type="http://schemas.openxmlformats.org/officeDocument/2006/relationships/hyperlink" Target="https://www.ixl.com/ela/grade-5/form-and-use-the-simple-past-present-and-future-tense" TargetMode="External"/><Relationship Id="rId2930" Type="http://schemas.openxmlformats.org/officeDocument/2006/relationships/hyperlink" Target="https://www.ixl.com/ela/grade-12/classify-logical-fallacies" TargetMode="External"/><Relationship Id="rId2931" Type="http://schemas.openxmlformats.org/officeDocument/2006/relationships/hyperlink" Target="https://www.ixl.com/ela/grade-12/classify-logical-fallacies" TargetMode="External"/><Relationship Id="rId2932" Type="http://schemas.openxmlformats.org/officeDocument/2006/relationships/hyperlink" Target="https://www.ixl.com/ela/grade-12/identify-appeals-to-ethos-pathos-and-logos-in-advertisements" TargetMode="External"/><Relationship Id="rId2933" Type="http://schemas.openxmlformats.org/officeDocument/2006/relationships/hyperlink" Target="https://www.ixl.com/ela/grade-12/identify-appeals-to-ethos-pathos-and-logos-in-advertisements" TargetMode="External"/><Relationship Id="rId2934" Type="http://schemas.openxmlformats.org/officeDocument/2006/relationships/hyperlink" Target="https://www.ixl.com/ela/grade-12/use-appeals-to-ethos-pathos-and-logos-in-persuasive-writing" TargetMode="External"/><Relationship Id="rId2935" Type="http://schemas.openxmlformats.org/officeDocument/2006/relationships/hyperlink" Target="https://www.ixl.com/ela/grade-12/use-appeals-to-ethos-pathos-and-logos-in-persuasive-writing" TargetMode="External"/><Relationship Id="rId2936" Type="http://schemas.openxmlformats.org/officeDocument/2006/relationships/hyperlink" Target="https://www.ixl.com/ela/grade-12/transitions-with-conjunctive-adverbs" TargetMode="External"/><Relationship Id="rId2937" Type="http://schemas.openxmlformats.org/officeDocument/2006/relationships/hyperlink" Target="https://www.ixl.com/ela/grade-12/transitions-with-conjunctive-adverbs" TargetMode="External"/><Relationship Id="rId2938" Type="http://schemas.openxmlformats.org/officeDocument/2006/relationships/hyperlink" Target="https://www.ixl.com/ela/grade-12/avoid-double-illogical-and-unclear-comparisons" TargetMode="External"/><Relationship Id="rId2939" Type="http://schemas.openxmlformats.org/officeDocument/2006/relationships/hyperlink" Target="https://www.ixl.com/ela/grade-12/avoid-double-illogical-and-unclear-comparisons" TargetMode="External"/><Relationship Id="rId570" Type="http://schemas.openxmlformats.org/officeDocument/2006/relationships/hyperlink" Target="https://www.ixl.com/ela/grade-5/correct-inappropriate-shifts-in-verb-tense" TargetMode="External"/><Relationship Id="rId571" Type="http://schemas.openxmlformats.org/officeDocument/2006/relationships/hyperlink" Target="https://www.ixl.com/ela/grade-5/correct-inappropriate-shifts-in-verb-tense" TargetMode="External"/><Relationship Id="rId572" Type="http://schemas.openxmlformats.org/officeDocument/2006/relationships/hyperlink" Target="https://www.ixl.com/ela/grade-5/use-the-progressive-verb-tenses" TargetMode="External"/><Relationship Id="rId573" Type="http://schemas.openxmlformats.org/officeDocument/2006/relationships/hyperlink" Target="https://www.ixl.com/ela/grade-5/use-the-progressive-verb-tenses" TargetMode="External"/><Relationship Id="rId574" Type="http://schemas.openxmlformats.org/officeDocument/2006/relationships/hyperlink" Target="https://www.ixl.com/ela/grade-5/form-the-progressive-verb-tenses" TargetMode="External"/><Relationship Id="rId575" Type="http://schemas.openxmlformats.org/officeDocument/2006/relationships/hyperlink" Target="https://www.ixl.com/ela/grade-5/form-the-progressive-verb-tenses" TargetMode="External"/><Relationship Id="rId576" Type="http://schemas.openxmlformats.org/officeDocument/2006/relationships/hyperlink" Target="https://www.ixl.com/ela/grade-5/choose-between-the-past-tense-and-past-participle" TargetMode="External"/><Relationship Id="rId577" Type="http://schemas.openxmlformats.org/officeDocument/2006/relationships/hyperlink" Target="https://www.ixl.com/ela/grade-5/choose-between-the-past-tense-and-past-participle" TargetMode="External"/><Relationship Id="rId578" Type="http://schemas.openxmlformats.org/officeDocument/2006/relationships/hyperlink" Target="https://www.ixl.com/ela/grade-5/use-the-perfect-verb-tenses" TargetMode="External"/><Relationship Id="rId579" Type="http://schemas.openxmlformats.org/officeDocument/2006/relationships/hyperlink" Target="https://www.ixl.com/ela/grade-5/use-the-perfect-verb-tenses" TargetMode="External"/><Relationship Id="rId2940" Type="http://schemas.openxmlformats.org/officeDocument/2006/relationships/hyperlink" Target="https://www.ixl.com/ela/grade-12/identify-sentences-with-parallel-structure" TargetMode="External"/><Relationship Id="rId2941" Type="http://schemas.openxmlformats.org/officeDocument/2006/relationships/hyperlink" Target="https://www.ixl.com/ela/grade-12/identify-sentences-with-parallel-structure" TargetMode="External"/><Relationship Id="rId2942" Type="http://schemas.openxmlformats.org/officeDocument/2006/relationships/hyperlink" Target="https://www.ixl.com/ela/grade-12/use-parallel-structure" TargetMode="External"/><Relationship Id="rId2943" Type="http://schemas.openxmlformats.org/officeDocument/2006/relationships/hyperlink" Target="https://www.ixl.com/ela/grade-12/use-parallel-structure" TargetMode="External"/><Relationship Id="rId2944" Type="http://schemas.openxmlformats.org/officeDocument/2006/relationships/hyperlink" Target="https://www.ixl.com/ela/grade-12/remove-redundant-words-or-phrases" TargetMode="External"/><Relationship Id="rId2945" Type="http://schemas.openxmlformats.org/officeDocument/2006/relationships/hyperlink" Target="https://www.ixl.com/ela/grade-12/remove-redundant-words-or-phrases" TargetMode="External"/><Relationship Id="rId2946" Type="http://schemas.openxmlformats.org/officeDocument/2006/relationships/hyperlink" Target="https://www.ixl.com/ela/grade-12/use-the-correct-frequently-confused-word" TargetMode="External"/><Relationship Id="rId2947" Type="http://schemas.openxmlformats.org/officeDocument/2006/relationships/hyperlink" Target="https://www.ixl.com/ela/grade-12/use-the-correct-frequently-confused-word" TargetMode="External"/><Relationship Id="rId2948" Type="http://schemas.openxmlformats.org/officeDocument/2006/relationships/hyperlink" Target="https://www.ixl.com/ela/grade-12/identify-and-correct-errors-with-frequently-confused-words" TargetMode="External"/><Relationship Id="rId2949" Type="http://schemas.openxmlformats.org/officeDocument/2006/relationships/hyperlink" Target="https://www.ixl.com/ela/grade-12/identify-and-correct-errors-with-frequently-confused-words" TargetMode="External"/><Relationship Id="rId2400" Type="http://schemas.openxmlformats.org/officeDocument/2006/relationships/hyperlink" Target="https://www.ixl.com/ela/grade-7/form-and-use-comparative-and-superlative-adjectives" TargetMode="External"/><Relationship Id="rId2401" Type="http://schemas.openxmlformats.org/officeDocument/2006/relationships/hyperlink" Target="https://www.ixl.com/ela/grade-7/form-and-use-comparative-and-superlative-adverbs" TargetMode="External"/><Relationship Id="rId2402" Type="http://schemas.openxmlformats.org/officeDocument/2006/relationships/hyperlink" Target="https://www.ixl.com/ela/grade-7/form-and-use-comparative-and-superlative-adverbs" TargetMode="External"/><Relationship Id="rId2403" Type="http://schemas.openxmlformats.org/officeDocument/2006/relationships/hyperlink" Target="https://www.ixl.com/ela/grade-7/use-the-correct-pair-of-correlative-conjunctions" TargetMode="External"/><Relationship Id="rId2404" Type="http://schemas.openxmlformats.org/officeDocument/2006/relationships/hyperlink" Target="https://www.ixl.com/ela/grade-7/use-the-correct-pair-of-correlative-conjunctions" TargetMode="External"/><Relationship Id="rId2405" Type="http://schemas.openxmlformats.org/officeDocument/2006/relationships/hyperlink" Target="https://www.ixl.com/ela/grade-7/misplaced-modifiers-with-pictures" TargetMode="External"/><Relationship Id="rId2406" Type="http://schemas.openxmlformats.org/officeDocument/2006/relationships/hyperlink" Target="https://www.ixl.com/ela/grade-7/misplaced-modifiers-with-pictures" TargetMode="External"/><Relationship Id="rId2407" Type="http://schemas.openxmlformats.org/officeDocument/2006/relationships/hyperlink" Target="https://www.ixl.com/ela/grade-7/select-the-misplaced-or-dangling-modifier" TargetMode="External"/><Relationship Id="rId2408" Type="http://schemas.openxmlformats.org/officeDocument/2006/relationships/hyperlink" Target="https://www.ixl.com/ela/grade-7/select-the-misplaced-or-dangling-modifier" TargetMode="External"/><Relationship Id="rId2409" Type="http://schemas.openxmlformats.org/officeDocument/2006/relationships/hyperlink" Target="https://www.ixl.com/ela/grade-7/are-the-modifiers-used-correctly" TargetMode="External"/><Relationship Id="rId1700" Type="http://schemas.openxmlformats.org/officeDocument/2006/relationships/hyperlink" Target="https://www.ixl.com/ela/grade-3/is-it-a-complete-sentence-or-a-run-on" TargetMode="External"/><Relationship Id="rId1701" Type="http://schemas.openxmlformats.org/officeDocument/2006/relationships/hyperlink" Target="https://www.ixl.com/ela/grade-3/is-it-a-complete-sentence-a-fragment-or-a-run-on" TargetMode="External"/><Relationship Id="rId1702" Type="http://schemas.openxmlformats.org/officeDocument/2006/relationships/hyperlink" Target="https://www.ixl.com/ela/grade-3/is-it-a-complete-sentence-a-fragment-or-a-run-on" TargetMode="External"/><Relationship Id="rId580" Type="http://schemas.openxmlformats.org/officeDocument/2006/relationships/hyperlink" Target="https://www.ixl.com/ela/grade-5/form-the-perfect-verb-tenses" TargetMode="External"/><Relationship Id="rId581" Type="http://schemas.openxmlformats.org/officeDocument/2006/relationships/hyperlink" Target="https://www.ixl.com/ela/grade-5/form-the-perfect-verb-tenses" TargetMode="External"/><Relationship Id="rId582" Type="http://schemas.openxmlformats.org/officeDocument/2006/relationships/hyperlink" Target="https://www.ixl.com/ela/grade-5/order-adjectives" TargetMode="External"/><Relationship Id="rId583" Type="http://schemas.openxmlformats.org/officeDocument/2006/relationships/hyperlink" Target="https://www.ixl.com/ela/grade-5/order-adjectives" TargetMode="External"/><Relationship Id="rId584" Type="http://schemas.openxmlformats.org/officeDocument/2006/relationships/hyperlink" Target="https://www.ixl.com/ela/grade-5/use-relative-adverbs" TargetMode="External"/><Relationship Id="rId585" Type="http://schemas.openxmlformats.org/officeDocument/2006/relationships/hyperlink" Target="https://www.ixl.com/ela/grade-5/use-relative-adverbs" TargetMode="External"/><Relationship Id="rId586" Type="http://schemas.openxmlformats.org/officeDocument/2006/relationships/hyperlink" Target="https://www.ixl.com/ela/grade-5/choose-between-adjectives-and-adverbs" TargetMode="External"/><Relationship Id="rId587" Type="http://schemas.openxmlformats.org/officeDocument/2006/relationships/hyperlink" Target="https://www.ixl.com/ela/grade-5/choose-between-adjectives-and-adverbs" TargetMode="External"/><Relationship Id="rId588" Type="http://schemas.openxmlformats.org/officeDocument/2006/relationships/hyperlink" Target="https://www.ixl.com/ela/grade-5/use-adjectives-to-compare" TargetMode="External"/><Relationship Id="rId589" Type="http://schemas.openxmlformats.org/officeDocument/2006/relationships/hyperlink" Target="https://www.ixl.com/ela/grade-5/use-adjectives-to-compare" TargetMode="External"/><Relationship Id="rId1703" Type="http://schemas.openxmlformats.org/officeDocument/2006/relationships/hyperlink" Target="https://www.ixl.com/ela/grade-3/create-compound-sentences" TargetMode="External"/><Relationship Id="rId1704" Type="http://schemas.openxmlformats.org/officeDocument/2006/relationships/hyperlink" Target="https://www.ixl.com/ela/grade-3/create-compound-sentences" TargetMode="External"/><Relationship Id="rId1705" Type="http://schemas.openxmlformats.org/officeDocument/2006/relationships/hyperlink" Target="https://www.ixl.com/ela/grade-3/order-the-words-to-create-a-sentence" TargetMode="External"/><Relationship Id="rId1706" Type="http://schemas.openxmlformats.org/officeDocument/2006/relationships/hyperlink" Target="https://www.ixl.com/ela/grade-3/order-the-words-to-create-a-sentence" TargetMode="External"/><Relationship Id="rId1707" Type="http://schemas.openxmlformats.org/officeDocument/2006/relationships/hyperlink" Target="https://www.ixl.com/ela/grade-3/form-regular-plurals-with-s-es-and-ies" TargetMode="External"/><Relationship Id="rId1708" Type="http://schemas.openxmlformats.org/officeDocument/2006/relationships/hyperlink" Target="https://www.ixl.com/ela/grade-3/form-regular-plurals-with-s-es-and-ies" TargetMode="External"/><Relationship Id="rId1709" Type="http://schemas.openxmlformats.org/officeDocument/2006/relationships/hyperlink" Target="https://www.ixl.com/ela/grade-3/use-regular-plurals-with-s-es-and-ies" TargetMode="External"/><Relationship Id="rId2950" Type="http://schemas.openxmlformats.org/officeDocument/2006/relationships/hyperlink" Target="https://www.ixl.com/ela/grade-12/identify-and-correct-errors-with-frequently-confused-pronouns-and-contractions" TargetMode="External"/><Relationship Id="rId2951" Type="http://schemas.openxmlformats.org/officeDocument/2006/relationships/hyperlink" Target="https://www.ixl.com/ela/grade-12/identify-and-correct-errors-with-frequently-confused-pronouns-and-contractions" TargetMode="External"/><Relationship Id="rId2952" Type="http://schemas.openxmlformats.org/officeDocument/2006/relationships/hyperlink" Target="https://www.ixl.com/ela/grade-12/correct-errors-in-everyday-use" TargetMode="External"/><Relationship Id="rId2953" Type="http://schemas.openxmlformats.org/officeDocument/2006/relationships/hyperlink" Target="https://www.ixl.com/ela/grade-12/correct-errors-in-everyday-use" TargetMode="External"/><Relationship Id="rId2954" Type="http://schemas.openxmlformats.org/officeDocument/2006/relationships/hyperlink" Target="https://www.ixl.com/ela/grade-12/suggest-appropriate-revisions" TargetMode="External"/><Relationship Id="rId2955" Type="http://schemas.openxmlformats.org/officeDocument/2006/relationships/hyperlink" Target="https://www.ixl.com/ela/grade-12/suggest-appropriate-revisions" TargetMode="External"/><Relationship Id="rId2956" Type="http://schemas.openxmlformats.org/officeDocument/2006/relationships/hyperlink" Target="https://www.ixl.com/ela/grade-12/use-in-text-citations-mla-7th-8th-editions" TargetMode="External"/><Relationship Id="rId2957" Type="http://schemas.openxmlformats.org/officeDocument/2006/relationships/hyperlink" Target="https://www.ixl.com/ela/grade-12/use-in-text-citations-mla-7th-8th-editions" TargetMode="External"/><Relationship Id="rId2958" Type="http://schemas.openxmlformats.org/officeDocument/2006/relationships/hyperlink" Target="https://www.ixl.com/ela/grade-12/identify-plagiarism" TargetMode="External"/><Relationship Id="rId2959" Type="http://schemas.openxmlformats.org/officeDocument/2006/relationships/hyperlink" Target="https://www.ixl.com/ela/grade-12/identify-plagiarism" TargetMode="External"/><Relationship Id="rId2410" Type="http://schemas.openxmlformats.org/officeDocument/2006/relationships/hyperlink" Target="https://www.ixl.com/ela/grade-7/are-the-modifiers-used-correctly" TargetMode="External"/><Relationship Id="rId2411" Type="http://schemas.openxmlformats.org/officeDocument/2006/relationships/hyperlink" Target="https://www.ixl.com/ela/grade-7/what-does-the-punctuation-suggest" TargetMode="External"/><Relationship Id="rId2412" Type="http://schemas.openxmlformats.org/officeDocument/2006/relationships/hyperlink" Target="https://www.ixl.com/ela/grade-7/what-does-the-punctuation-suggest" TargetMode="External"/><Relationship Id="rId2413" Type="http://schemas.openxmlformats.org/officeDocument/2006/relationships/hyperlink" Target="https://www.ixl.com/ela/grade-7/commas-with-nonrestrictive-elements" TargetMode="External"/><Relationship Id="rId2414" Type="http://schemas.openxmlformats.org/officeDocument/2006/relationships/hyperlink" Target="https://www.ixl.com/ela/grade-7/commas-with-nonrestrictive-elements" TargetMode="External"/><Relationship Id="rId2415" Type="http://schemas.openxmlformats.org/officeDocument/2006/relationships/hyperlink" Target="https://www.ixl.com/ela/grade-7/commas-with-series-dates-and-places" TargetMode="External"/><Relationship Id="rId2416" Type="http://schemas.openxmlformats.org/officeDocument/2006/relationships/hyperlink" Target="https://www.ixl.com/ela/grade-7/commas-with-series-dates-and-places" TargetMode="External"/><Relationship Id="rId2417" Type="http://schemas.openxmlformats.org/officeDocument/2006/relationships/hyperlink" Target="https://www.ixl.com/ela/grade-7/commas-with-compound-and-complex-sentences" TargetMode="External"/><Relationship Id="rId2418" Type="http://schemas.openxmlformats.org/officeDocument/2006/relationships/hyperlink" Target="https://www.ixl.com/ela/grade-7/commas-with-compound-and-complex-sentences" TargetMode="External"/><Relationship Id="rId2419" Type="http://schemas.openxmlformats.org/officeDocument/2006/relationships/hyperlink" Target="https://www.ixl.com/ela/grade-7/commas-with-direct-addresses-introductory-words-interjections-and-interrupters" TargetMode="External"/><Relationship Id="rId1710" Type="http://schemas.openxmlformats.org/officeDocument/2006/relationships/hyperlink" Target="https://www.ixl.com/ela/grade-3/use-regular-plurals-with-s-es-and-ies" TargetMode="External"/><Relationship Id="rId1711" Type="http://schemas.openxmlformats.org/officeDocument/2006/relationships/hyperlink" Target="https://www.ixl.com/ela/grade-3/form-and-use-irregular-plurals" TargetMode="External"/><Relationship Id="rId1712" Type="http://schemas.openxmlformats.org/officeDocument/2006/relationships/hyperlink" Target="https://www.ixl.com/ela/grade-3/form-and-use-irregular-plurals" TargetMode="External"/><Relationship Id="rId590" Type="http://schemas.openxmlformats.org/officeDocument/2006/relationships/hyperlink" Target="https://www.ixl.com/ela/grade-5/spell-adjectives-that-compare" TargetMode="External"/><Relationship Id="rId591" Type="http://schemas.openxmlformats.org/officeDocument/2006/relationships/hyperlink" Target="https://www.ixl.com/ela/grade-5/spell-adjectives-that-compare" TargetMode="External"/><Relationship Id="rId592" Type="http://schemas.openxmlformats.org/officeDocument/2006/relationships/hyperlink" Target="https://www.ixl.com/ela/grade-5/use-adjectives-with-more-and-most" TargetMode="External"/><Relationship Id="rId593" Type="http://schemas.openxmlformats.org/officeDocument/2006/relationships/hyperlink" Target="https://www.ixl.com/ela/grade-5/use-adjectives-with-more-and-most" TargetMode="External"/><Relationship Id="rId594" Type="http://schemas.openxmlformats.org/officeDocument/2006/relationships/hyperlink" Target="https://www.ixl.com/ela/grade-5/use-adverbs-to-compare" TargetMode="External"/><Relationship Id="rId595" Type="http://schemas.openxmlformats.org/officeDocument/2006/relationships/hyperlink" Target="https://www.ixl.com/ela/grade-5/use-adverbs-to-compare" TargetMode="External"/><Relationship Id="rId596" Type="http://schemas.openxmlformats.org/officeDocument/2006/relationships/hyperlink" Target="https://www.ixl.com/ela/grade-5/use-the-correct-pair-of-correlative-conjunctions" TargetMode="External"/><Relationship Id="rId597" Type="http://schemas.openxmlformats.org/officeDocument/2006/relationships/hyperlink" Target="https://www.ixl.com/ela/grade-5/use-the-correct-pair-of-correlative-conjunctions" TargetMode="External"/><Relationship Id="rId598" Type="http://schemas.openxmlformats.org/officeDocument/2006/relationships/hyperlink" Target="https://www.ixl.com/ela/grade-5/fill-in-the-missing-correlative-conjunction" TargetMode="External"/><Relationship Id="rId599" Type="http://schemas.openxmlformats.org/officeDocument/2006/relationships/hyperlink" Target="https://www.ixl.com/ela/grade-5/fill-in-the-missing-correlative-conjunction" TargetMode="External"/><Relationship Id="rId1713" Type="http://schemas.openxmlformats.org/officeDocument/2006/relationships/hyperlink" Target="https://www.ixl.com/ela/grade-3/form-the-singular-or-plural-possessive" TargetMode="External"/><Relationship Id="rId1714" Type="http://schemas.openxmlformats.org/officeDocument/2006/relationships/hyperlink" Target="https://www.ixl.com/ela/grade-3/form-the-singular-or-plural-possessive" TargetMode="External"/><Relationship Id="rId1715" Type="http://schemas.openxmlformats.org/officeDocument/2006/relationships/hyperlink" Target="https://www.ixl.com/ela/grade-3/identify-and-correct-errors-with-plural-and-possessive-nouns" TargetMode="External"/><Relationship Id="rId1716" Type="http://schemas.openxmlformats.org/officeDocument/2006/relationships/hyperlink" Target="https://www.ixl.com/ela/grade-3/identify-and-correct-errors-with-plural-and-possessive-nouns" TargetMode="External"/><Relationship Id="rId1717" Type="http://schemas.openxmlformats.org/officeDocument/2006/relationships/hyperlink" Target="https://www.ixl.com/ela/grade-3/choose-between-subject-and-object-personal-pronouns" TargetMode="External"/><Relationship Id="rId1718" Type="http://schemas.openxmlformats.org/officeDocument/2006/relationships/hyperlink" Target="https://www.ixl.com/ela/grade-3/choose-between-subject-and-object-personal-pronouns" TargetMode="External"/><Relationship Id="rId1719" Type="http://schemas.openxmlformats.org/officeDocument/2006/relationships/hyperlink" Target="https://www.ixl.com/ela/grade-3/replace-the-noun-with-a-personal-pronoun" TargetMode="External"/><Relationship Id="rId2960" Type="http://schemas.openxmlformats.org/officeDocument/2006/relationships/hyperlink" Target="https://www.ixl.com/ela/grade-12/choose-the-word-whose-connotation-and-denotation-best-match-the-sentence" TargetMode="External"/><Relationship Id="rId2961" Type="http://schemas.openxmlformats.org/officeDocument/2006/relationships/hyperlink" Target="https://www.ixl.com/ela/grade-12/choose-the-word-whose-connotation-and-denotation-best-match-the-sentence" TargetMode="External"/><Relationship Id="rId2962" Type="http://schemas.openxmlformats.org/officeDocument/2006/relationships/hyperlink" Target="https://www.ixl.com/ela/grade-12/use-words-accurately-and-precisely" TargetMode="External"/><Relationship Id="rId2963" Type="http://schemas.openxmlformats.org/officeDocument/2006/relationships/hyperlink" Target="https://www.ixl.com/ela/grade-12/use-words-accurately-and-precisely" TargetMode="External"/><Relationship Id="rId2964" Type="http://schemas.openxmlformats.org/officeDocument/2006/relationships/hyperlink" Target="https://www.ixl.com/ela/grade-12/replace-words-using-a-thesaurus" TargetMode="External"/><Relationship Id="rId2965" Type="http://schemas.openxmlformats.org/officeDocument/2006/relationships/hyperlink" Target="https://www.ixl.com/ela/grade-12/replace-words-using-a-thesaurus" TargetMode="External"/><Relationship Id="rId2966" Type="http://schemas.openxmlformats.org/officeDocument/2006/relationships/hyperlink" Target="https://www.ixl.com/ela/grade-12/explore-words-with-new-or-contested-usages" TargetMode="External"/><Relationship Id="rId2967" Type="http://schemas.openxmlformats.org/officeDocument/2006/relationships/hyperlink" Target="https://www.ixl.com/ela/grade-12/explore-words-with-new-or-contested-usages" TargetMode="External"/><Relationship Id="rId2968" Type="http://schemas.openxmlformats.org/officeDocument/2006/relationships/hyperlink" Target="https://www.ixl.com/ela/grade-12/identify-sentence-fragments" TargetMode="External"/><Relationship Id="rId2969" Type="http://schemas.openxmlformats.org/officeDocument/2006/relationships/hyperlink" Target="https://www.ixl.com/ela/grade-12/identify-sentence-fragments" TargetMode="External"/><Relationship Id="rId2420" Type="http://schemas.openxmlformats.org/officeDocument/2006/relationships/hyperlink" Target="https://www.ixl.com/ela/grade-7/commas-with-direct-addresses-introductory-words-interjections-and-interrupters" TargetMode="External"/><Relationship Id="rId2421" Type="http://schemas.openxmlformats.org/officeDocument/2006/relationships/hyperlink" Target="https://www.ixl.com/ela/grade-7/commas-with-coordinate-adjectives" TargetMode="External"/><Relationship Id="rId2422" Type="http://schemas.openxmlformats.org/officeDocument/2006/relationships/hyperlink" Target="https://www.ixl.com/ela/grade-7/commas-with-coordinate-adjectives" TargetMode="External"/><Relationship Id="rId2423" Type="http://schemas.openxmlformats.org/officeDocument/2006/relationships/hyperlink" Target="https://www.ixl.com/ela/grade-7/commas-review" TargetMode="External"/><Relationship Id="rId2424" Type="http://schemas.openxmlformats.org/officeDocument/2006/relationships/hyperlink" Target="https://www.ixl.com/ela/grade-7/commas-review" TargetMode="External"/><Relationship Id="rId2425" Type="http://schemas.openxmlformats.org/officeDocument/2006/relationships/hyperlink" Target="https://www.ixl.com/ela/grade-7/use-semicolons-and-commas-to-separate-clauses" TargetMode="External"/><Relationship Id="rId2426" Type="http://schemas.openxmlformats.org/officeDocument/2006/relationships/hyperlink" Target="https://www.ixl.com/ela/grade-7/use-semicolons-and-commas-to-separate-clauses" TargetMode="External"/><Relationship Id="rId2427" Type="http://schemas.openxmlformats.org/officeDocument/2006/relationships/hyperlink" Target="https://www.ixl.com/ela/grade-7/use-semicolons-colons-and-commas-with-lists" TargetMode="External"/><Relationship Id="rId2428" Type="http://schemas.openxmlformats.org/officeDocument/2006/relationships/hyperlink" Target="https://www.ixl.com/ela/grade-7/use-semicolons-colons-and-commas-with-lists" TargetMode="External"/><Relationship Id="rId2429" Type="http://schemas.openxmlformats.org/officeDocument/2006/relationships/hyperlink" Target="https://www.ixl.com/ela/grade-7/use-dashes" TargetMode="External"/><Relationship Id="rId1720" Type="http://schemas.openxmlformats.org/officeDocument/2006/relationships/hyperlink" Target="https://www.ixl.com/ela/grade-3/replace-the-noun-with-a-personal-pronoun" TargetMode="External"/><Relationship Id="rId1721" Type="http://schemas.openxmlformats.org/officeDocument/2006/relationships/hyperlink" Target="https://www.ixl.com/ela/grade-3/compound-subjects-and-objects-with-i-and-me" TargetMode="External"/><Relationship Id="rId1722" Type="http://schemas.openxmlformats.org/officeDocument/2006/relationships/hyperlink" Target="https://www.ixl.com/ela/grade-3/compound-subjects-and-objects-with-i-and-me" TargetMode="External"/><Relationship Id="rId1723" Type="http://schemas.openxmlformats.org/officeDocument/2006/relationships/hyperlink" Target="https://www.ixl.com/ela/grade-3/use-possessive-pronouns" TargetMode="External"/><Relationship Id="rId1724" Type="http://schemas.openxmlformats.org/officeDocument/2006/relationships/hyperlink" Target="https://www.ixl.com/ela/grade-3/use-possessive-pronouns" TargetMode="External"/><Relationship Id="rId1725" Type="http://schemas.openxmlformats.org/officeDocument/2006/relationships/hyperlink" Target="https://www.ixl.com/ela/grade-3/choose-between-personal-and-reflexive-pronouns" TargetMode="External"/><Relationship Id="rId1726" Type="http://schemas.openxmlformats.org/officeDocument/2006/relationships/hyperlink" Target="https://www.ixl.com/ela/grade-3/choose-between-personal-and-reflexive-pronouns" TargetMode="External"/><Relationship Id="rId1727" Type="http://schemas.openxmlformats.org/officeDocument/2006/relationships/hyperlink" Target="https://www.ixl.com/ela/grade-3/use-reflexive-pronouns" TargetMode="External"/><Relationship Id="rId1728" Type="http://schemas.openxmlformats.org/officeDocument/2006/relationships/hyperlink" Target="https://www.ixl.com/ela/grade-3/use-reflexive-pronouns" TargetMode="External"/><Relationship Id="rId1729" Type="http://schemas.openxmlformats.org/officeDocument/2006/relationships/hyperlink" Target="https://www.ixl.com/ela/grade-3/use-action-verbs" TargetMode="External"/><Relationship Id="rId2970" Type="http://schemas.openxmlformats.org/officeDocument/2006/relationships/hyperlink" Target="https://www.ixl.com/ela/grade-12/identify-run-on-sentences" TargetMode="External"/><Relationship Id="rId2971" Type="http://schemas.openxmlformats.org/officeDocument/2006/relationships/hyperlink" Target="https://www.ixl.com/ela/grade-12/identify-run-on-sentences" TargetMode="External"/><Relationship Id="rId2972" Type="http://schemas.openxmlformats.org/officeDocument/2006/relationships/hyperlink" Target="https://www.ixl.com/ela/grade-12/choose-punctuation-to-avoid-fragments-and-run-ons" TargetMode="External"/><Relationship Id="rId2973" Type="http://schemas.openxmlformats.org/officeDocument/2006/relationships/hyperlink" Target="https://www.ixl.com/ela/grade-12/choose-punctuation-to-avoid-fragments-and-run-ons" TargetMode="External"/><Relationship Id="rId2974" Type="http://schemas.openxmlformats.org/officeDocument/2006/relationships/hyperlink" Target="https://www.ixl.com/ela/grade-12/combine-sentences-using-relative-clauses" TargetMode="External"/><Relationship Id="rId2975" Type="http://schemas.openxmlformats.org/officeDocument/2006/relationships/hyperlink" Target="https://www.ixl.com/ela/grade-12/combine-sentences-using-relative-clauses" TargetMode="External"/><Relationship Id="rId2976" Type="http://schemas.openxmlformats.org/officeDocument/2006/relationships/hyperlink" Target="https://www.ixl.com/ela/grade-12/identify-vague-pronoun-references" TargetMode="External"/><Relationship Id="rId2977" Type="http://schemas.openxmlformats.org/officeDocument/2006/relationships/hyperlink" Target="https://www.ixl.com/ela/grade-12/identify-vague-pronoun-references" TargetMode="External"/><Relationship Id="rId2978" Type="http://schemas.openxmlformats.org/officeDocument/2006/relationships/hyperlink" Target="https://www.ixl.com/ela/grade-12/identify-all-of-the-possible-antecedents" TargetMode="External"/><Relationship Id="rId2979" Type="http://schemas.openxmlformats.org/officeDocument/2006/relationships/hyperlink" Target="https://www.ixl.com/ela/grade-12/identify-all-of-the-possible-antecedents" TargetMode="External"/><Relationship Id="rId2430" Type="http://schemas.openxmlformats.org/officeDocument/2006/relationships/hyperlink" Target="https://www.ixl.com/ela/grade-7/use-dashes" TargetMode="External"/><Relationship Id="rId2431" Type="http://schemas.openxmlformats.org/officeDocument/2006/relationships/hyperlink" Target="https://www.ixl.com/ela/grade-7/use-hyphens-in-compound-adjectives" TargetMode="External"/><Relationship Id="rId2432" Type="http://schemas.openxmlformats.org/officeDocument/2006/relationships/hyperlink" Target="https://www.ixl.com/ela/grade-7/use-hyphens-in-compound-adjectives" TargetMode="External"/><Relationship Id="rId2433" Type="http://schemas.openxmlformats.org/officeDocument/2006/relationships/hyperlink" Target="https://www.ixl.com/ela/grade-7/correct-capitalization-errors" TargetMode="External"/><Relationship Id="rId2434" Type="http://schemas.openxmlformats.org/officeDocument/2006/relationships/hyperlink" Target="https://www.ixl.com/ela/grade-7/correct-capitalization-errors" TargetMode="External"/><Relationship Id="rId2435" Type="http://schemas.openxmlformats.org/officeDocument/2006/relationships/hyperlink" Target="https://www.ixl.com/ela/grade-7/formatting-quotations-and-dialogue" TargetMode="External"/><Relationship Id="rId2436" Type="http://schemas.openxmlformats.org/officeDocument/2006/relationships/hyperlink" Target="https://www.ixl.com/ela/grade-7/formatting-quotations-and-dialogue" TargetMode="External"/><Relationship Id="rId2437" Type="http://schemas.openxmlformats.org/officeDocument/2006/relationships/hyperlink" Target="https://www.ixl.com/ela/grade-8" TargetMode="External"/><Relationship Id="rId2438" Type="http://schemas.openxmlformats.org/officeDocument/2006/relationships/hyperlink" Target="https://www.ixl.com/ela/grade-8/determine-the-main-idea" TargetMode="External"/><Relationship Id="rId2439" Type="http://schemas.openxmlformats.org/officeDocument/2006/relationships/hyperlink" Target="https://www.ixl.com/ela/grade-8/determine-the-main-idea" TargetMode="External"/><Relationship Id="rId1730" Type="http://schemas.openxmlformats.org/officeDocument/2006/relationships/hyperlink" Target="https://www.ixl.com/ela/grade-3/use-action-verbs" TargetMode="External"/><Relationship Id="rId1731" Type="http://schemas.openxmlformats.org/officeDocument/2006/relationships/hyperlink" Target="https://www.ixl.com/ela/grade-3/use-the-correct-subject-or-verb" TargetMode="External"/><Relationship Id="rId1732" Type="http://schemas.openxmlformats.org/officeDocument/2006/relationships/hyperlink" Target="https://www.ixl.com/ela/grade-3/use-the-correct-subject-or-verb" TargetMode="External"/><Relationship Id="rId1733" Type="http://schemas.openxmlformats.org/officeDocument/2006/relationships/hyperlink" Target="https://www.ixl.com/ela/grade-3/pronoun-verb-agreement" TargetMode="External"/><Relationship Id="rId1734" Type="http://schemas.openxmlformats.org/officeDocument/2006/relationships/hyperlink" Target="https://www.ixl.com/ela/grade-3/pronoun-verb-agreement" TargetMode="External"/><Relationship Id="rId1735" Type="http://schemas.openxmlformats.org/officeDocument/2006/relationships/hyperlink" Target="https://www.ixl.com/ela/grade-3/form-and-use-the-regular-past-tense" TargetMode="External"/><Relationship Id="rId1736" Type="http://schemas.openxmlformats.org/officeDocument/2006/relationships/hyperlink" Target="https://www.ixl.com/ela/grade-3/form-and-use-the-regular-past-tense" TargetMode="External"/><Relationship Id="rId1737" Type="http://schemas.openxmlformats.org/officeDocument/2006/relationships/hyperlink" Target="https://www.ixl.com/ela/grade-3/form-and-use-the-irregular-past-tense-set-1" TargetMode="External"/><Relationship Id="rId1738" Type="http://schemas.openxmlformats.org/officeDocument/2006/relationships/hyperlink" Target="https://www.ixl.com/ela/grade-3/form-and-use-the-irregular-past-tense-set-1" TargetMode="External"/><Relationship Id="rId1739" Type="http://schemas.openxmlformats.org/officeDocument/2006/relationships/hyperlink" Target="https://www.ixl.com/ela/grade-3/form-and-use-the-irregular-past-tense-set-2" TargetMode="External"/><Relationship Id="rId2980" Type="http://schemas.openxmlformats.org/officeDocument/2006/relationships/hyperlink" Target="https://www.ixl.com/ela/grade-12/correct-inappropriate-shifts-in-pronoun-number-and-person" TargetMode="External"/><Relationship Id="rId2981" Type="http://schemas.openxmlformats.org/officeDocument/2006/relationships/hyperlink" Target="https://www.ixl.com/ela/grade-12/correct-inappropriate-shifts-in-pronoun-number-and-person" TargetMode="External"/><Relationship Id="rId2982" Type="http://schemas.openxmlformats.org/officeDocument/2006/relationships/hyperlink" Target="https://www.ixl.com/ela/grade-12/identify-and-correct-inappropriate-shifts-in-verb-tense" TargetMode="External"/><Relationship Id="rId2983" Type="http://schemas.openxmlformats.org/officeDocument/2006/relationships/hyperlink" Target="https://www.ixl.com/ela/grade-12/identify-and-correct-inappropriate-shifts-in-verb-tense" TargetMode="External"/><Relationship Id="rId2984" Type="http://schemas.openxmlformats.org/officeDocument/2006/relationships/hyperlink" Target="https://www.ixl.com/ela/grade-12/misplaced-modifiers-with-pictures" TargetMode="External"/><Relationship Id="rId2985" Type="http://schemas.openxmlformats.org/officeDocument/2006/relationships/hyperlink" Target="https://www.ixl.com/ela/grade-12/misplaced-modifiers-with-pictures" TargetMode="External"/><Relationship Id="rId2986" Type="http://schemas.openxmlformats.org/officeDocument/2006/relationships/hyperlink" Target="https://www.ixl.com/ela/grade-12/select-the-misplaced-or-dangling-modifier" TargetMode="External"/><Relationship Id="rId2987" Type="http://schemas.openxmlformats.org/officeDocument/2006/relationships/hyperlink" Target="https://www.ixl.com/ela/grade-12/select-the-misplaced-or-dangling-modifier" TargetMode="External"/><Relationship Id="rId2988" Type="http://schemas.openxmlformats.org/officeDocument/2006/relationships/hyperlink" Target="https://www.ixl.com/ela/grade-12/are-the-modifiers-used-correctly" TargetMode="External"/><Relationship Id="rId2989" Type="http://schemas.openxmlformats.org/officeDocument/2006/relationships/hyperlink" Target="https://www.ixl.com/ela/grade-12/are-the-modifiers-used-correctly" TargetMode="External"/><Relationship Id="rId2440" Type="http://schemas.openxmlformats.org/officeDocument/2006/relationships/hyperlink" Target="https://www.ixl.com/ela/grade-8/identify-authors-purpose" TargetMode="External"/><Relationship Id="rId2441" Type="http://schemas.openxmlformats.org/officeDocument/2006/relationships/hyperlink" Target="https://www.ixl.com/ela/grade-8/identify-authors-purpose" TargetMode="External"/><Relationship Id="rId2442" Type="http://schemas.openxmlformats.org/officeDocument/2006/relationships/hyperlink" Target="https://www.ixl.com/ela/grade-8/which-sentence-is-more-formal" TargetMode="External"/><Relationship Id="rId2443" Type="http://schemas.openxmlformats.org/officeDocument/2006/relationships/hyperlink" Target="https://www.ixl.com/ela/grade-8/which-sentence-is-more-formal" TargetMode="External"/><Relationship Id="rId2444" Type="http://schemas.openxmlformats.org/officeDocument/2006/relationships/hyperlink" Target="https://www.ixl.com/ela/grade-8/compare-passages-for-tone" TargetMode="External"/><Relationship Id="rId2445" Type="http://schemas.openxmlformats.org/officeDocument/2006/relationships/hyperlink" Target="https://www.ixl.com/ela/grade-8/compare-passages-for-tone" TargetMode="External"/><Relationship Id="rId2446" Type="http://schemas.openxmlformats.org/officeDocument/2006/relationships/hyperlink" Target="https://www.ixl.com/ela/grade-8/match-causes-and-effects-in-informational-texts" TargetMode="External"/><Relationship Id="rId2447" Type="http://schemas.openxmlformats.org/officeDocument/2006/relationships/hyperlink" Target="https://www.ixl.com/ela/grade-8/match-causes-and-effects-in-informational-texts" TargetMode="External"/><Relationship Id="rId2448" Type="http://schemas.openxmlformats.org/officeDocument/2006/relationships/hyperlink" Target="https://www.ixl.com/ela/grade-8/match-problems-with-their-solutions" TargetMode="External"/><Relationship Id="rId2449" Type="http://schemas.openxmlformats.org/officeDocument/2006/relationships/hyperlink" Target="https://www.ixl.com/ela/grade-8/match-problems-with-their-solutions" TargetMode="External"/><Relationship Id="rId800" Type="http://schemas.openxmlformats.org/officeDocument/2006/relationships/hyperlink" Target="https://www.ixl.com/ela/grade-7/read-graphic-organizers" TargetMode="External"/><Relationship Id="rId801" Type="http://schemas.openxmlformats.org/officeDocument/2006/relationships/hyperlink" Target="https://www.ixl.com/ela/grade-7/read-graphic-organizers" TargetMode="External"/><Relationship Id="rId802" Type="http://schemas.openxmlformats.org/officeDocument/2006/relationships/hyperlink" Target="https://www.ixl.com/ela/grade-7/order-topics-from-broadest-to-narrowest" TargetMode="External"/><Relationship Id="rId803" Type="http://schemas.openxmlformats.org/officeDocument/2006/relationships/hyperlink" Target="https://www.ixl.com/ela/grade-7/order-topics-from-broadest-to-narrowest" TargetMode="External"/><Relationship Id="rId804" Type="http://schemas.openxmlformats.org/officeDocument/2006/relationships/hyperlink" Target="https://www.ixl.com/ela/grade-7/organize-information-by-main-idea" TargetMode="External"/><Relationship Id="rId805" Type="http://schemas.openxmlformats.org/officeDocument/2006/relationships/hyperlink" Target="https://www.ixl.com/ela/grade-7/organize-information-by-main-idea" TargetMode="External"/><Relationship Id="rId806" Type="http://schemas.openxmlformats.org/officeDocument/2006/relationships/hyperlink" Target="https://www.ixl.com/ela/grade-7/transitions-with-conjunctive-adverbs" TargetMode="External"/><Relationship Id="rId807" Type="http://schemas.openxmlformats.org/officeDocument/2006/relationships/hyperlink" Target="https://www.ixl.com/ela/grade-7/transitions-with-conjunctive-adverbs" TargetMode="External"/><Relationship Id="rId808" Type="http://schemas.openxmlformats.org/officeDocument/2006/relationships/hyperlink" Target="https://www.ixl.com/ela/grade-7/identify-thesis-statements" TargetMode="External"/><Relationship Id="rId809" Type="http://schemas.openxmlformats.org/officeDocument/2006/relationships/hyperlink" Target="https://www.ixl.com/ela/grade-7/identify-thesis-statements" TargetMode="External"/><Relationship Id="rId1740" Type="http://schemas.openxmlformats.org/officeDocument/2006/relationships/hyperlink" Target="https://www.ixl.com/ela/grade-3/form-and-use-the-irregular-past-tense-set-2" TargetMode="External"/><Relationship Id="rId1741" Type="http://schemas.openxmlformats.org/officeDocument/2006/relationships/hyperlink" Target="https://www.ixl.com/ela/grade-3/form-and-use-the-irregular-past-tense-set-3" TargetMode="External"/><Relationship Id="rId1742" Type="http://schemas.openxmlformats.org/officeDocument/2006/relationships/hyperlink" Target="https://www.ixl.com/ela/grade-3/form-and-use-the-irregular-past-tense-set-3" TargetMode="External"/><Relationship Id="rId1743" Type="http://schemas.openxmlformats.org/officeDocument/2006/relationships/hyperlink" Target="https://www.ixl.com/ela/grade-3/form-and-use-the-irregular-past-tense-set-4" TargetMode="External"/><Relationship Id="rId1744" Type="http://schemas.openxmlformats.org/officeDocument/2006/relationships/hyperlink" Target="https://www.ixl.com/ela/grade-3/form-and-use-the-irregular-past-tense-set-4" TargetMode="External"/><Relationship Id="rId1745" Type="http://schemas.openxmlformats.org/officeDocument/2006/relationships/hyperlink" Target="https://www.ixl.com/ela/grade-3/form-and-use-the-irregular-past-tense-set-5" TargetMode="External"/><Relationship Id="rId1746" Type="http://schemas.openxmlformats.org/officeDocument/2006/relationships/hyperlink" Target="https://www.ixl.com/ela/grade-3/form-and-use-the-irregular-past-tense-set-5" TargetMode="External"/><Relationship Id="rId1747" Type="http://schemas.openxmlformats.org/officeDocument/2006/relationships/hyperlink" Target="https://www.ixl.com/ela/grade-3/to-be-use-the-correct-form" TargetMode="External"/><Relationship Id="rId1748" Type="http://schemas.openxmlformats.org/officeDocument/2006/relationships/hyperlink" Target="https://www.ixl.com/ela/grade-3/to-be-use-the-correct-form" TargetMode="External"/><Relationship Id="rId1749" Type="http://schemas.openxmlformats.org/officeDocument/2006/relationships/hyperlink" Target="https://www.ixl.com/ela/grade-3/to-have-use-the-correct-form" TargetMode="External"/><Relationship Id="rId2990" Type="http://schemas.openxmlformats.org/officeDocument/2006/relationships/hyperlink" Target="https://www.ixl.com/ela/grade-12/what-does-the-punctuation-suggest" TargetMode="External"/><Relationship Id="rId2991" Type="http://schemas.openxmlformats.org/officeDocument/2006/relationships/hyperlink" Target="https://www.ixl.com/ela/grade-12/what-does-the-punctuation-suggest" TargetMode="External"/><Relationship Id="rId2992" Type="http://schemas.openxmlformats.org/officeDocument/2006/relationships/hyperlink" Target="https://www.ixl.com/company/" TargetMode="External"/><Relationship Id="rId2993" Type="http://schemas.openxmlformats.org/officeDocument/2006/relationships/hyperlink" Target="https://www.ixl.com/membership/" TargetMode="External"/><Relationship Id="rId2994" Type="http://schemas.openxmlformats.org/officeDocument/2006/relationships/hyperlink" Target="https://blog.ixl.com/" TargetMode="External"/><Relationship Id="rId2995" Type="http://schemas.openxmlformats.org/officeDocument/2006/relationships/hyperlink" Target="https://www.ixl.com/termsofservice" TargetMode="External"/><Relationship Id="rId2996" Type="http://schemas.openxmlformats.org/officeDocument/2006/relationships/hyperlink" Target="https://www.ixl.com/privacypolicy" TargetMode="External"/><Relationship Id="rId2997" Type="http://schemas.openxmlformats.org/officeDocument/2006/relationships/hyperlink" Target="https://www.ixl.com/help-center/" TargetMode="External"/><Relationship Id="rId2998" Type="http://schemas.openxmlformats.org/officeDocument/2006/relationships/hyperlink" Target="https://www.ixl.com/feedback" TargetMode="External"/><Relationship Id="rId2999" Type="http://schemas.openxmlformats.org/officeDocument/2006/relationships/hyperlink" Target="https://www.ixl.com/testimonials" TargetMode="External"/><Relationship Id="rId1200" Type="http://schemas.openxmlformats.org/officeDocument/2006/relationships/hyperlink" Target="https://www.ixl.com/ela/grade-9/select-the-misplaced-or-dangling-modifier" TargetMode="External"/><Relationship Id="rId1201" Type="http://schemas.openxmlformats.org/officeDocument/2006/relationships/hyperlink" Target="https://www.ixl.com/ela/grade-9/select-the-misplaced-or-dangling-modifier" TargetMode="External"/><Relationship Id="rId1202" Type="http://schemas.openxmlformats.org/officeDocument/2006/relationships/hyperlink" Target="https://www.ixl.com/ela/grade-9/are-the-modifiers-used-correctly" TargetMode="External"/><Relationship Id="rId1203" Type="http://schemas.openxmlformats.org/officeDocument/2006/relationships/hyperlink" Target="https://www.ixl.com/ela/grade-9/are-the-modifiers-used-correctly" TargetMode="External"/><Relationship Id="rId1204" Type="http://schemas.openxmlformats.org/officeDocument/2006/relationships/hyperlink" Target="https://www.ixl.com/ela/grade-10" TargetMode="External"/><Relationship Id="rId1205" Type="http://schemas.openxmlformats.org/officeDocument/2006/relationships/hyperlink" Target="https://www.ixl.com/ela/grade-10/which-text-is-most-formal" TargetMode="External"/><Relationship Id="rId1206" Type="http://schemas.openxmlformats.org/officeDocument/2006/relationships/hyperlink" Target="https://www.ixl.com/ela/grade-10/which-text-is-most-formal" TargetMode="External"/><Relationship Id="rId1207" Type="http://schemas.openxmlformats.org/officeDocument/2006/relationships/hyperlink" Target="https://www.ixl.com/ela/grade-10/compare-passages-for-subjective-and-objective-tone" TargetMode="External"/><Relationship Id="rId1208" Type="http://schemas.openxmlformats.org/officeDocument/2006/relationships/hyperlink" Target="https://www.ixl.com/ela/grade-10/compare-passages-for-subjective-and-objective-tone" TargetMode="External"/><Relationship Id="rId1209" Type="http://schemas.openxmlformats.org/officeDocument/2006/relationships/hyperlink" Target="https://www.ixl.com/ela/grade-10/identify-audience-and-purpose" TargetMode="External"/><Relationship Id="rId2450" Type="http://schemas.openxmlformats.org/officeDocument/2006/relationships/hyperlink" Target="https://www.ixl.com/ela/grade-8/identify-text-structures" TargetMode="External"/><Relationship Id="rId2451" Type="http://schemas.openxmlformats.org/officeDocument/2006/relationships/hyperlink" Target="https://www.ixl.com/ela/grade-8/identify-text-structures" TargetMode="External"/><Relationship Id="rId2452" Type="http://schemas.openxmlformats.org/officeDocument/2006/relationships/hyperlink" Target="https://www.ixl.com/ela/grade-8/identify-sensory-details" TargetMode="External"/><Relationship Id="rId2453" Type="http://schemas.openxmlformats.org/officeDocument/2006/relationships/hyperlink" Target="https://www.ixl.com/ela/grade-8/identify-sensory-details" TargetMode="External"/><Relationship Id="rId2454" Type="http://schemas.openxmlformats.org/officeDocument/2006/relationships/hyperlink" Target="https://www.ixl.com/ela/grade-8/identify-the-narrative-point-of-view" TargetMode="External"/><Relationship Id="rId2455" Type="http://schemas.openxmlformats.org/officeDocument/2006/relationships/hyperlink" Target="https://www.ixl.com/ela/grade-8/identify-the-narrative-point-of-view" TargetMode="External"/><Relationship Id="rId2456" Type="http://schemas.openxmlformats.org/officeDocument/2006/relationships/hyperlink" Target="https://www.ixl.com/ela/grade-8/analyze-the-effects-of-figures-of-speech-on-meaning-and-tone" TargetMode="External"/><Relationship Id="rId2457" Type="http://schemas.openxmlformats.org/officeDocument/2006/relationships/hyperlink" Target="https://www.ixl.com/ela/grade-8/analyze-the-effects-of-figures-of-speech-on-meaning-and-tone" TargetMode="External"/><Relationship Id="rId2458" Type="http://schemas.openxmlformats.org/officeDocument/2006/relationships/hyperlink" Target="https://www.ixl.com/ela/grade-8/read-graphic-organizers" TargetMode="External"/><Relationship Id="rId2459" Type="http://schemas.openxmlformats.org/officeDocument/2006/relationships/hyperlink" Target="https://www.ixl.com/ela/grade-8/read-graphic-organizers" TargetMode="External"/><Relationship Id="rId810" Type="http://schemas.openxmlformats.org/officeDocument/2006/relationships/hyperlink" Target="https://www.ixl.com/ela/grade-7/distinguish-facts-from-opinions" TargetMode="External"/><Relationship Id="rId811" Type="http://schemas.openxmlformats.org/officeDocument/2006/relationships/hyperlink" Target="https://www.ixl.com/ela/grade-7/distinguish-facts-from-opinions" TargetMode="External"/><Relationship Id="rId812" Type="http://schemas.openxmlformats.org/officeDocument/2006/relationships/hyperlink" Target="https://www.ixl.com/ela/grade-7/choose-evidence-to-support-a-claim" TargetMode="External"/><Relationship Id="rId813" Type="http://schemas.openxmlformats.org/officeDocument/2006/relationships/hyperlink" Target="https://www.ixl.com/ela/grade-7/choose-evidence-to-support-a-claim" TargetMode="External"/><Relationship Id="rId814" Type="http://schemas.openxmlformats.org/officeDocument/2006/relationships/hyperlink" Target="https://www.ixl.com/ela/grade-7/identify-supporting-details-in-informational-texts" TargetMode="External"/><Relationship Id="rId815" Type="http://schemas.openxmlformats.org/officeDocument/2006/relationships/hyperlink" Target="https://www.ixl.com/ela/grade-7/identify-supporting-details-in-informational-texts" TargetMode="External"/><Relationship Id="rId816" Type="http://schemas.openxmlformats.org/officeDocument/2006/relationships/hyperlink" Target="https://www.ixl.com/ela/grade-7/identify-supporting-details-in-literary-texts" TargetMode="External"/><Relationship Id="rId817" Type="http://schemas.openxmlformats.org/officeDocument/2006/relationships/hyperlink" Target="https://www.ixl.com/ela/grade-7/identify-supporting-details-in-literary-texts" TargetMode="External"/><Relationship Id="rId818" Type="http://schemas.openxmlformats.org/officeDocument/2006/relationships/hyperlink" Target="https://www.ixl.com/ela/grade-7/classify-logical-fallacies" TargetMode="External"/><Relationship Id="rId819" Type="http://schemas.openxmlformats.org/officeDocument/2006/relationships/hyperlink" Target="https://www.ixl.com/ela/grade-7/classify-logical-fallacies" TargetMode="External"/><Relationship Id="rId1750" Type="http://schemas.openxmlformats.org/officeDocument/2006/relationships/hyperlink" Target="https://www.ixl.com/ela/grade-3/to-have-use-the-correct-form" TargetMode="External"/><Relationship Id="rId1751" Type="http://schemas.openxmlformats.org/officeDocument/2006/relationships/hyperlink" Target="https://www.ixl.com/ela/grade-3/change-the-sentence-to-future-tense" TargetMode="External"/><Relationship Id="rId1752" Type="http://schemas.openxmlformats.org/officeDocument/2006/relationships/hyperlink" Target="https://www.ixl.com/ela/grade-3/change-the-sentence-to-future-tense" TargetMode="External"/><Relationship Id="rId1753" Type="http://schemas.openxmlformats.org/officeDocument/2006/relationships/hyperlink" Target="https://www.ixl.com/ela/grade-3/use-the-correct-article-a-or-an" TargetMode="External"/><Relationship Id="rId1754" Type="http://schemas.openxmlformats.org/officeDocument/2006/relationships/hyperlink" Target="https://www.ixl.com/ela/grade-3/use-the-correct-article-a-or-an" TargetMode="External"/><Relationship Id="rId1755" Type="http://schemas.openxmlformats.org/officeDocument/2006/relationships/hyperlink" Target="https://www.ixl.com/ela/grade-3/use-the-correct-article-a-an-or-the" TargetMode="External"/><Relationship Id="rId1756" Type="http://schemas.openxmlformats.org/officeDocument/2006/relationships/hyperlink" Target="https://www.ixl.com/ela/grade-3/use-the-correct-article-a-an-or-the" TargetMode="External"/><Relationship Id="rId1757" Type="http://schemas.openxmlformats.org/officeDocument/2006/relationships/hyperlink" Target="https://www.ixl.com/ela/grade-3/choose-between-adjectives-and-adverbs" TargetMode="External"/><Relationship Id="rId1758" Type="http://schemas.openxmlformats.org/officeDocument/2006/relationships/hyperlink" Target="https://www.ixl.com/ela/grade-3/choose-between-adjectives-and-adverbs" TargetMode="External"/><Relationship Id="rId1759" Type="http://schemas.openxmlformats.org/officeDocument/2006/relationships/hyperlink" Target="https://www.ixl.com/ela/grade-3/use-adjectives-to-compare" TargetMode="External"/><Relationship Id="rId1210" Type="http://schemas.openxmlformats.org/officeDocument/2006/relationships/hyperlink" Target="https://www.ixl.com/ela/grade-10/identify-audience-and-purpose" TargetMode="External"/><Relationship Id="rId1211" Type="http://schemas.openxmlformats.org/officeDocument/2006/relationships/hyperlink" Target="https://www.ixl.com/ela/grade-10/compare-passages-for-tone" TargetMode="External"/><Relationship Id="rId1212" Type="http://schemas.openxmlformats.org/officeDocument/2006/relationships/hyperlink" Target="https://www.ixl.com/ela/grade-10/compare-passages-for-tone" TargetMode="External"/><Relationship Id="rId1213" Type="http://schemas.openxmlformats.org/officeDocument/2006/relationships/hyperlink" Target="https://www.ixl.com/ela/grade-10/identify-the-narrative-point-of-view" TargetMode="External"/><Relationship Id="rId1214" Type="http://schemas.openxmlformats.org/officeDocument/2006/relationships/hyperlink" Target="https://www.ixl.com/ela/grade-10/identify-the-narrative-point-of-view" TargetMode="External"/><Relationship Id="rId1215" Type="http://schemas.openxmlformats.org/officeDocument/2006/relationships/hyperlink" Target="https://www.ixl.com/ela/grade-10/order-topics-from-broadest-to-narrowest" TargetMode="External"/><Relationship Id="rId1216" Type="http://schemas.openxmlformats.org/officeDocument/2006/relationships/hyperlink" Target="https://www.ixl.com/ela/grade-10/order-topics-from-broadest-to-narrowest" TargetMode="External"/><Relationship Id="rId1217" Type="http://schemas.openxmlformats.org/officeDocument/2006/relationships/hyperlink" Target="https://www.ixl.com/ela/grade-10/organize-information-by-main-idea" TargetMode="External"/><Relationship Id="rId1218" Type="http://schemas.openxmlformats.org/officeDocument/2006/relationships/hyperlink" Target="https://www.ixl.com/ela/grade-10/organize-information-by-main-idea" TargetMode="External"/><Relationship Id="rId1219" Type="http://schemas.openxmlformats.org/officeDocument/2006/relationships/hyperlink" Target="https://www.ixl.com/ela/grade-10/choose-the-topic-sentence-that-best-captures-the-main-idea" TargetMode="External"/><Relationship Id="rId2460" Type="http://schemas.openxmlformats.org/officeDocument/2006/relationships/hyperlink" Target="https://www.ixl.com/ela/grade-8/order-topics-from-broadest-to-narrowest" TargetMode="External"/><Relationship Id="rId2461" Type="http://schemas.openxmlformats.org/officeDocument/2006/relationships/hyperlink" Target="https://www.ixl.com/ela/grade-8/order-topics-from-broadest-to-narrowest" TargetMode="External"/><Relationship Id="rId2462" Type="http://schemas.openxmlformats.org/officeDocument/2006/relationships/hyperlink" Target="https://www.ixl.com/ela/grade-8/organize-information-by-main-idea" TargetMode="External"/><Relationship Id="rId2463" Type="http://schemas.openxmlformats.org/officeDocument/2006/relationships/hyperlink" Target="https://www.ixl.com/ela/grade-8/organize-information-by-main-idea" TargetMode="External"/><Relationship Id="rId2464" Type="http://schemas.openxmlformats.org/officeDocument/2006/relationships/hyperlink" Target="https://www.ixl.com/ela/grade-8/transitions-with-conjunctive-adverbs" TargetMode="External"/><Relationship Id="rId2465" Type="http://schemas.openxmlformats.org/officeDocument/2006/relationships/hyperlink" Target="https://www.ixl.com/ela/grade-8/transitions-with-conjunctive-adverbs" TargetMode="External"/><Relationship Id="rId2466" Type="http://schemas.openxmlformats.org/officeDocument/2006/relationships/hyperlink" Target="https://www.ixl.com/ela/grade-8/identify-thesis-statements" TargetMode="External"/><Relationship Id="rId2467" Type="http://schemas.openxmlformats.org/officeDocument/2006/relationships/hyperlink" Target="https://www.ixl.com/ela/grade-8/identify-thesis-statements" TargetMode="External"/><Relationship Id="rId2468" Type="http://schemas.openxmlformats.org/officeDocument/2006/relationships/hyperlink" Target="https://www.ixl.com/ela/grade-8/distinguish-facts-from-opinions" TargetMode="External"/><Relationship Id="rId2469" Type="http://schemas.openxmlformats.org/officeDocument/2006/relationships/hyperlink" Target="https://www.ixl.com/ela/grade-8/distinguish-facts-from-opinions" TargetMode="External"/><Relationship Id="rId820" Type="http://schemas.openxmlformats.org/officeDocument/2006/relationships/hyperlink" Target="https://www.ixl.com/ela/grade-7/identify-appeals-to-ethos-pathos-and-logos-in-advertisements" TargetMode="External"/><Relationship Id="rId821" Type="http://schemas.openxmlformats.org/officeDocument/2006/relationships/hyperlink" Target="https://www.ixl.com/ela/grade-7/identify-appeals-to-ethos-pathos-and-logos-in-advertisements" TargetMode="External"/><Relationship Id="rId822" Type="http://schemas.openxmlformats.org/officeDocument/2006/relationships/hyperlink" Target="https://www.ixl.com/ela/grade-7/use-personification" TargetMode="External"/><Relationship Id="rId823" Type="http://schemas.openxmlformats.org/officeDocument/2006/relationships/hyperlink" Target="https://www.ixl.com/ela/grade-7/use-personification" TargetMode="External"/><Relationship Id="rId824" Type="http://schemas.openxmlformats.org/officeDocument/2006/relationships/hyperlink" Target="https://www.ixl.com/ela/grade-7/create-varied-sentences-based-on-models" TargetMode="External"/><Relationship Id="rId825" Type="http://schemas.openxmlformats.org/officeDocument/2006/relationships/hyperlink" Target="https://www.ixl.com/ela/grade-7/create-varied-sentences-based-on-models" TargetMode="External"/><Relationship Id="rId826" Type="http://schemas.openxmlformats.org/officeDocument/2006/relationships/hyperlink" Target="https://www.ixl.com/ela/grade-7/use-parallel-structure" TargetMode="External"/><Relationship Id="rId827" Type="http://schemas.openxmlformats.org/officeDocument/2006/relationships/hyperlink" Target="https://www.ixl.com/ela/grade-7/use-parallel-structure" TargetMode="External"/><Relationship Id="rId828" Type="http://schemas.openxmlformats.org/officeDocument/2006/relationships/hyperlink" Target="https://www.ixl.com/ela/grade-7/remove-redundant-words-or-phrases" TargetMode="External"/><Relationship Id="rId829" Type="http://schemas.openxmlformats.org/officeDocument/2006/relationships/hyperlink" Target="https://www.ixl.com/ela/grade-7/remove-redundant-words-or-phrases" TargetMode="External"/><Relationship Id="rId1760" Type="http://schemas.openxmlformats.org/officeDocument/2006/relationships/hyperlink" Target="https://www.ixl.com/ela/grade-3/use-adjectives-to-compare" TargetMode="External"/><Relationship Id="rId1761" Type="http://schemas.openxmlformats.org/officeDocument/2006/relationships/hyperlink" Target="https://www.ixl.com/ela/grade-3/spell-adjectives-that-compare" TargetMode="External"/><Relationship Id="rId1762" Type="http://schemas.openxmlformats.org/officeDocument/2006/relationships/hyperlink" Target="https://www.ixl.com/ela/grade-3/spell-adjectives-that-compare" TargetMode="External"/><Relationship Id="rId1763" Type="http://schemas.openxmlformats.org/officeDocument/2006/relationships/hyperlink" Target="https://www.ixl.com/ela/grade-3/use-adverbs-to-compare" TargetMode="External"/><Relationship Id="rId1764" Type="http://schemas.openxmlformats.org/officeDocument/2006/relationships/hyperlink" Target="https://www.ixl.com/ela/grade-3/use-adverbs-to-compare" TargetMode="External"/><Relationship Id="rId1765" Type="http://schemas.openxmlformats.org/officeDocument/2006/relationships/hyperlink" Target="https://www.ixl.com/ela/grade-3/pronoun-verb-contractions" TargetMode="External"/><Relationship Id="rId1766" Type="http://schemas.openxmlformats.org/officeDocument/2006/relationships/hyperlink" Target="https://www.ixl.com/ela/grade-3/pronoun-verb-contractions" TargetMode="External"/><Relationship Id="rId1767" Type="http://schemas.openxmlformats.org/officeDocument/2006/relationships/hyperlink" Target="https://www.ixl.com/ela/grade-3/contractions-with-not" TargetMode="External"/><Relationship Id="rId1768" Type="http://schemas.openxmlformats.org/officeDocument/2006/relationships/hyperlink" Target="https://www.ixl.com/ela/grade-3/contractions-with-not" TargetMode="External"/><Relationship Id="rId1769" Type="http://schemas.openxmlformats.org/officeDocument/2006/relationships/hyperlink" Target="https://www.ixl.com/ela/grade-3/punctuating-dialogue" TargetMode="External"/><Relationship Id="rId1220" Type="http://schemas.openxmlformats.org/officeDocument/2006/relationships/hyperlink" Target="https://www.ixl.com/ela/grade-10/choose-the-topic-sentence-that-best-captures-the-main-idea" TargetMode="External"/><Relationship Id="rId1221" Type="http://schemas.openxmlformats.org/officeDocument/2006/relationships/hyperlink" Target="https://www.ixl.com/ela/grade-10/identify-thesis-statements" TargetMode="External"/><Relationship Id="rId1222" Type="http://schemas.openxmlformats.org/officeDocument/2006/relationships/hyperlink" Target="https://www.ixl.com/ela/grade-10/identify-thesis-statements" TargetMode="External"/><Relationship Id="rId1223" Type="http://schemas.openxmlformats.org/officeDocument/2006/relationships/hyperlink" Target="https://www.ixl.com/ela/grade-10/distinguish-facts-from-opinions" TargetMode="External"/><Relationship Id="rId1224" Type="http://schemas.openxmlformats.org/officeDocument/2006/relationships/hyperlink" Target="https://www.ixl.com/ela/grade-10/distinguish-facts-from-opinions" TargetMode="External"/><Relationship Id="rId1225" Type="http://schemas.openxmlformats.org/officeDocument/2006/relationships/hyperlink" Target="https://www.ixl.com/ela/grade-10/choose-evidence-to-support-a-claim" TargetMode="External"/><Relationship Id="rId1226" Type="http://schemas.openxmlformats.org/officeDocument/2006/relationships/hyperlink" Target="https://www.ixl.com/ela/grade-10/choose-evidence-to-support-a-claim" TargetMode="External"/><Relationship Id="rId1227" Type="http://schemas.openxmlformats.org/officeDocument/2006/relationships/hyperlink" Target="https://www.ixl.com/ela/grade-10/identify-supporting-evidence-in-a-text" TargetMode="External"/><Relationship Id="rId1228" Type="http://schemas.openxmlformats.org/officeDocument/2006/relationships/hyperlink" Target="https://www.ixl.com/ela/grade-10/identify-supporting-evidence-in-a-text" TargetMode="External"/><Relationship Id="rId1229" Type="http://schemas.openxmlformats.org/officeDocument/2006/relationships/hyperlink" Target="https://www.ixl.com/ela/grade-10/choose-the-most-appropriate-counterclaim-for-a-given-claim" TargetMode="External"/><Relationship Id="rId2470" Type="http://schemas.openxmlformats.org/officeDocument/2006/relationships/hyperlink" Target="https://www.ixl.com/ela/grade-8/choose-evidence-to-support-a-claim" TargetMode="External"/><Relationship Id="rId2471" Type="http://schemas.openxmlformats.org/officeDocument/2006/relationships/hyperlink" Target="https://www.ixl.com/ela/grade-8/choose-evidence-to-support-a-claim" TargetMode="External"/><Relationship Id="rId2472" Type="http://schemas.openxmlformats.org/officeDocument/2006/relationships/hyperlink" Target="https://www.ixl.com/ela/grade-8/identify-supporting-details-in-informational-texts" TargetMode="External"/><Relationship Id="rId2473" Type="http://schemas.openxmlformats.org/officeDocument/2006/relationships/hyperlink" Target="https://www.ixl.com/ela/grade-8/identify-supporting-details-in-informational-texts" TargetMode="External"/><Relationship Id="rId2474" Type="http://schemas.openxmlformats.org/officeDocument/2006/relationships/hyperlink" Target="https://www.ixl.com/ela/grade-8/identify-supporting-details-in-literary-texts" TargetMode="External"/><Relationship Id="rId2475" Type="http://schemas.openxmlformats.org/officeDocument/2006/relationships/hyperlink" Target="https://www.ixl.com/ela/grade-8/identify-supporting-details-in-literary-texts" TargetMode="External"/><Relationship Id="rId2476" Type="http://schemas.openxmlformats.org/officeDocument/2006/relationships/hyperlink" Target="https://www.ixl.com/ela/grade-8/classify-logical-fallacies" TargetMode="External"/><Relationship Id="rId2477" Type="http://schemas.openxmlformats.org/officeDocument/2006/relationships/hyperlink" Target="https://www.ixl.com/ela/grade-8/classify-logical-fallacies" TargetMode="External"/><Relationship Id="rId2478" Type="http://schemas.openxmlformats.org/officeDocument/2006/relationships/hyperlink" Target="https://www.ixl.com/ela/grade-8/identify-appeals-to-ethos-pathos-and-logos-in-advertisements" TargetMode="External"/><Relationship Id="rId2479" Type="http://schemas.openxmlformats.org/officeDocument/2006/relationships/hyperlink" Target="https://www.ixl.com/ela/grade-8/identify-appeals-to-ethos-pathos-and-logos-in-advertisements" TargetMode="External"/><Relationship Id="rId830" Type="http://schemas.openxmlformats.org/officeDocument/2006/relationships/hyperlink" Target="https://www.ixl.com/ela/grade-7/use-the-correct-frequently-confused-word" TargetMode="External"/><Relationship Id="rId831" Type="http://schemas.openxmlformats.org/officeDocument/2006/relationships/hyperlink" Target="https://www.ixl.com/ela/grade-7/use-the-correct-frequently-confused-word" TargetMode="External"/><Relationship Id="rId832" Type="http://schemas.openxmlformats.org/officeDocument/2006/relationships/hyperlink" Target="https://www.ixl.com/ela/grade-7/correct-errors-with-frequently-confused-words" TargetMode="External"/><Relationship Id="rId833" Type="http://schemas.openxmlformats.org/officeDocument/2006/relationships/hyperlink" Target="https://www.ixl.com/ela/grade-7/correct-errors-with-frequently-confused-words" TargetMode="External"/><Relationship Id="rId834" Type="http://schemas.openxmlformats.org/officeDocument/2006/relationships/hyperlink" Target="https://www.ixl.com/ela/grade-7/correct-errors-with-signs" TargetMode="External"/><Relationship Id="rId835" Type="http://schemas.openxmlformats.org/officeDocument/2006/relationships/hyperlink" Target="https://www.ixl.com/ela/grade-7/correct-errors-with-signs" TargetMode="External"/><Relationship Id="rId836" Type="http://schemas.openxmlformats.org/officeDocument/2006/relationships/hyperlink" Target="https://www.ixl.com/ela/grade-7/correct-errors-in-everyday-use" TargetMode="External"/><Relationship Id="rId837" Type="http://schemas.openxmlformats.org/officeDocument/2006/relationships/hyperlink" Target="https://www.ixl.com/ela/grade-7/correct-errors-in-everyday-use" TargetMode="External"/><Relationship Id="rId838" Type="http://schemas.openxmlformats.org/officeDocument/2006/relationships/hyperlink" Target="https://www.ixl.com/ela/grade-7/suggest-appropriate-revisions" TargetMode="External"/><Relationship Id="rId839" Type="http://schemas.openxmlformats.org/officeDocument/2006/relationships/hyperlink" Target="https://www.ixl.com/ela/grade-7/suggest-appropriate-revisions" TargetMode="External"/><Relationship Id="rId1770" Type="http://schemas.openxmlformats.org/officeDocument/2006/relationships/hyperlink" Target="https://www.ixl.com/ela/grade-3/punctuating-dialogue" TargetMode="External"/><Relationship Id="rId1771" Type="http://schemas.openxmlformats.org/officeDocument/2006/relationships/hyperlink" Target="https://www.ixl.com/ela/grade-4" TargetMode="External"/><Relationship Id="rId1772" Type="http://schemas.openxmlformats.org/officeDocument/2006/relationships/hyperlink" Target="https://www.ixl.com/ela/grade-4/determine-the-main-idea-of-a-passage" TargetMode="External"/><Relationship Id="rId1773" Type="http://schemas.openxmlformats.org/officeDocument/2006/relationships/hyperlink" Target="https://www.ixl.com/ela/grade-4/determine-the-main-idea-of-a-passage" TargetMode="External"/><Relationship Id="rId1774" Type="http://schemas.openxmlformats.org/officeDocument/2006/relationships/hyperlink" Target="https://www.ixl.com/ela/grade-4/identify-purposes-for-writing" TargetMode="External"/><Relationship Id="rId1775" Type="http://schemas.openxmlformats.org/officeDocument/2006/relationships/hyperlink" Target="https://www.ixl.com/ela/grade-4/identify-purposes-for-writing" TargetMode="External"/><Relationship Id="rId1776" Type="http://schemas.openxmlformats.org/officeDocument/2006/relationships/hyperlink" Target="https://www.ixl.com/ela/grade-4/determine-the-order-of-events-in-informational-texts" TargetMode="External"/><Relationship Id="rId1777" Type="http://schemas.openxmlformats.org/officeDocument/2006/relationships/hyperlink" Target="https://www.ixl.com/ela/grade-4/determine-the-order-of-events-in-informational-texts" TargetMode="External"/><Relationship Id="rId1778" Type="http://schemas.openxmlformats.org/officeDocument/2006/relationships/hyperlink" Target="https://www.ixl.com/ela/grade-4/match-causes-and-effects-in-informational-texts" TargetMode="External"/><Relationship Id="rId1779" Type="http://schemas.openxmlformats.org/officeDocument/2006/relationships/hyperlink" Target="https://www.ixl.com/ela/grade-4/match-causes-and-effects-in-informational-texts" TargetMode="External"/><Relationship Id="rId1230" Type="http://schemas.openxmlformats.org/officeDocument/2006/relationships/hyperlink" Target="https://www.ixl.com/ela/grade-10/choose-the-most-appropriate-counterclaim-for-a-given-claim" TargetMode="External"/><Relationship Id="rId1231" Type="http://schemas.openxmlformats.org/officeDocument/2006/relationships/hyperlink" Target="https://www.ixl.com/ela/grade-10/choose-the-analysis-that-logically-connects-the-evidence-to-the-claim" TargetMode="External"/><Relationship Id="rId1232" Type="http://schemas.openxmlformats.org/officeDocument/2006/relationships/hyperlink" Target="https://www.ixl.com/ela/grade-10/choose-the-analysis-that-logically-connects-the-evidence-to-the-claim" TargetMode="External"/><Relationship Id="rId1233" Type="http://schemas.openxmlformats.org/officeDocument/2006/relationships/hyperlink" Target="https://www.ixl.com/ela/grade-10/transition-logically-between-claims-evidence-analysis-and-counterclaims" TargetMode="External"/><Relationship Id="rId1234" Type="http://schemas.openxmlformats.org/officeDocument/2006/relationships/hyperlink" Target="https://www.ixl.com/ela/grade-10/transition-logically-between-claims-evidence-analysis-and-counterclaims" TargetMode="External"/><Relationship Id="rId1235" Type="http://schemas.openxmlformats.org/officeDocument/2006/relationships/hyperlink" Target="https://www.ixl.com/ela/grade-10/classify-logical-fallacies" TargetMode="External"/><Relationship Id="rId1236" Type="http://schemas.openxmlformats.org/officeDocument/2006/relationships/hyperlink" Target="https://www.ixl.com/ela/grade-10/classify-logical-fallacies" TargetMode="External"/><Relationship Id="rId1237" Type="http://schemas.openxmlformats.org/officeDocument/2006/relationships/hyperlink" Target="https://www.ixl.com/ela/grade-10/identify-appeals-to-ethos-pathos-and-logos-in-advertisements" TargetMode="External"/><Relationship Id="rId1238" Type="http://schemas.openxmlformats.org/officeDocument/2006/relationships/hyperlink" Target="https://www.ixl.com/ela/grade-10/identify-appeals-to-ethos-pathos-and-logos-in-advertisements" TargetMode="External"/><Relationship Id="rId1239" Type="http://schemas.openxmlformats.org/officeDocument/2006/relationships/hyperlink" Target="https://www.ixl.com/ela/grade-10/use-appeals-to-ethos-pathos-and-logos-in-persuasive-writing" TargetMode="External"/><Relationship Id="rId2480" Type="http://schemas.openxmlformats.org/officeDocument/2006/relationships/hyperlink" Target="https://www.ixl.com/ela/grade-8/use-personification" TargetMode="External"/><Relationship Id="rId2481" Type="http://schemas.openxmlformats.org/officeDocument/2006/relationships/hyperlink" Target="https://www.ixl.com/ela/grade-8/use-personification" TargetMode="External"/><Relationship Id="rId2482" Type="http://schemas.openxmlformats.org/officeDocument/2006/relationships/hyperlink" Target="https://www.ixl.com/ela/grade-8/create-varied-sentences-based-on-models" TargetMode="External"/><Relationship Id="rId2483" Type="http://schemas.openxmlformats.org/officeDocument/2006/relationships/hyperlink" Target="https://www.ixl.com/ela/grade-8/create-varied-sentences-based-on-models" TargetMode="External"/><Relationship Id="rId2484" Type="http://schemas.openxmlformats.org/officeDocument/2006/relationships/hyperlink" Target="https://www.ixl.com/ela/grade-8/identify-active-and-passive-voice" TargetMode="External"/><Relationship Id="rId2485" Type="http://schemas.openxmlformats.org/officeDocument/2006/relationships/hyperlink" Target="https://www.ixl.com/ela/grade-8/identify-active-and-passive-voice" TargetMode="External"/><Relationship Id="rId2486" Type="http://schemas.openxmlformats.org/officeDocument/2006/relationships/hyperlink" Target="https://www.ixl.com/ela/grade-8/rewrite-the-sentence-in-active-voice" TargetMode="External"/><Relationship Id="rId2487" Type="http://schemas.openxmlformats.org/officeDocument/2006/relationships/hyperlink" Target="https://www.ixl.com/ela/grade-8/rewrite-the-sentence-in-active-voice" TargetMode="External"/><Relationship Id="rId2488" Type="http://schemas.openxmlformats.org/officeDocument/2006/relationships/hyperlink" Target="https://www.ixl.com/ela/grade-8/use-parallel-structure" TargetMode="External"/><Relationship Id="rId2489" Type="http://schemas.openxmlformats.org/officeDocument/2006/relationships/hyperlink" Target="https://www.ixl.com/ela/grade-8/use-parallel-structure" TargetMode="External"/><Relationship Id="rId840" Type="http://schemas.openxmlformats.org/officeDocument/2006/relationships/hyperlink" Target="https://www.ixl.com/ela/grade-7/use-in-text-citations-mla-7th-8th-editions" TargetMode="External"/><Relationship Id="rId841" Type="http://schemas.openxmlformats.org/officeDocument/2006/relationships/hyperlink" Target="https://www.ixl.com/ela/grade-7/use-in-text-citations-mla-7th-8th-editions" TargetMode="External"/><Relationship Id="rId842" Type="http://schemas.openxmlformats.org/officeDocument/2006/relationships/hyperlink" Target="https://www.ixl.com/ela/grade-7/identify-plagiarism" TargetMode="External"/><Relationship Id="rId843" Type="http://schemas.openxmlformats.org/officeDocument/2006/relationships/hyperlink" Target="https://www.ixl.com/ela/grade-7/identify-plagiarism" TargetMode="External"/><Relationship Id="rId844" Type="http://schemas.openxmlformats.org/officeDocument/2006/relationships/hyperlink" Target="https://www.ixl.com/ela/grade-7/use-the-correct-homophone" TargetMode="External"/><Relationship Id="rId845" Type="http://schemas.openxmlformats.org/officeDocument/2006/relationships/hyperlink" Target="https://www.ixl.com/ela/grade-7/use-the-correct-homophone" TargetMode="External"/><Relationship Id="rId846" Type="http://schemas.openxmlformats.org/officeDocument/2006/relationships/hyperlink" Target="https://www.ixl.com/ela/grade-7/is-it-a-complete-sentence-or-a-fragment" TargetMode="External"/><Relationship Id="rId847" Type="http://schemas.openxmlformats.org/officeDocument/2006/relationships/hyperlink" Target="https://www.ixl.com/ela/grade-7/is-it-a-complete-sentence-or-a-fragment" TargetMode="External"/><Relationship Id="rId848" Type="http://schemas.openxmlformats.org/officeDocument/2006/relationships/hyperlink" Target="https://www.ixl.com/ela/grade-7/is-it-a-complete-sentence-or-a-run-on" TargetMode="External"/><Relationship Id="rId849" Type="http://schemas.openxmlformats.org/officeDocument/2006/relationships/hyperlink" Target="https://www.ixl.com/ela/grade-7/is-it-a-complete-sentence-or-a-run-on" TargetMode="External"/><Relationship Id="rId1780" Type="http://schemas.openxmlformats.org/officeDocument/2006/relationships/hyperlink" Target="https://www.ixl.com/ela/grade-4/match-problems-with-their-solutions" TargetMode="External"/><Relationship Id="rId1781" Type="http://schemas.openxmlformats.org/officeDocument/2006/relationships/hyperlink" Target="https://www.ixl.com/ela/grade-4/match-problems-with-their-solutions" TargetMode="External"/><Relationship Id="rId1782" Type="http://schemas.openxmlformats.org/officeDocument/2006/relationships/hyperlink" Target="https://www.ixl.com/ela/grade-4/identify-text-structures" TargetMode="External"/><Relationship Id="rId1783" Type="http://schemas.openxmlformats.org/officeDocument/2006/relationships/hyperlink" Target="https://www.ixl.com/ela/grade-4/identify-text-structures" TargetMode="External"/><Relationship Id="rId1784" Type="http://schemas.openxmlformats.org/officeDocument/2006/relationships/hyperlink" Target="https://www.ixl.com/ela/grade-4/sort-sensory-details" TargetMode="External"/><Relationship Id="rId1785" Type="http://schemas.openxmlformats.org/officeDocument/2006/relationships/hyperlink" Target="https://www.ixl.com/ela/grade-4/sort-sensory-details" TargetMode="External"/><Relationship Id="rId1786" Type="http://schemas.openxmlformats.org/officeDocument/2006/relationships/hyperlink" Target="https://www.ixl.com/ela/grade-4/identify-sensory-details" TargetMode="External"/><Relationship Id="rId1787" Type="http://schemas.openxmlformats.org/officeDocument/2006/relationships/hyperlink" Target="https://www.ixl.com/ela/grade-4/identify-sensory-details" TargetMode="External"/><Relationship Id="rId1788" Type="http://schemas.openxmlformats.org/officeDocument/2006/relationships/hyperlink" Target="https://www.ixl.com/ela/grade-4/analyze-the-effects-of-figures-of-speech-on-meaning-and-tone" TargetMode="External"/><Relationship Id="rId1789" Type="http://schemas.openxmlformats.org/officeDocument/2006/relationships/hyperlink" Target="https://www.ixl.com/ela/grade-4/analyze-the-effects-of-figures-of-speech-on-meaning-and-tone" TargetMode="External"/><Relationship Id="rId300" Type="http://schemas.openxmlformats.org/officeDocument/2006/relationships/hyperlink" Target="https://www.ixl.com/ela/grade-4/put-the-sentences-in-order" TargetMode="External"/><Relationship Id="rId301" Type="http://schemas.openxmlformats.org/officeDocument/2006/relationships/hyperlink" Target="https://www.ixl.com/ela/grade-4/order-items-from-most-general-to-most-specific" TargetMode="External"/><Relationship Id="rId302" Type="http://schemas.openxmlformats.org/officeDocument/2006/relationships/hyperlink" Target="https://www.ixl.com/ela/grade-4/order-items-from-most-general-to-most-specific" TargetMode="External"/><Relationship Id="rId303" Type="http://schemas.openxmlformats.org/officeDocument/2006/relationships/hyperlink" Target="https://www.ixl.com/ela/grade-4/organize-information-by-main-idea" TargetMode="External"/><Relationship Id="rId304" Type="http://schemas.openxmlformats.org/officeDocument/2006/relationships/hyperlink" Target="https://www.ixl.com/ela/grade-4/organize-information-by-main-idea" TargetMode="External"/><Relationship Id="rId305" Type="http://schemas.openxmlformats.org/officeDocument/2006/relationships/hyperlink" Target="https://www.ixl.com/ela/grade-4/remove-the-sentence-that-does-not-belong" TargetMode="External"/><Relationship Id="rId306" Type="http://schemas.openxmlformats.org/officeDocument/2006/relationships/hyperlink" Target="https://www.ixl.com/ela/grade-4/remove-the-sentence-that-does-not-belong" TargetMode="External"/><Relationship Id="rId307" Type="http://schemas.openxmlformats.org/officeDocument/2006/relationships/hyperlink" Target="https://www.ixl.com/ela/grade-4/choose-the-best-topic-sentence" TargetMode="External"/><Relationship Id="rId308" Type="http://schemas.openxmlformats.org/officeDocument/2006/relationships/hyperlink" Target="https://www.ixl.com/ela/grade-4/choose-the-best-topic-sentence" TargetMode="External"/><Relationship Id="rId309" Type="http://schemas.openxmlformats.org/officeDocument/2006/relationships/hyperlink" Target="https://www.ixl.com/ela/grade-4/choose-the-best-concluding-sentence" TargetMode="External"/><Relationship Id="rId1240" Type="http://schemas.openxmlformats.org/officeDocument/2006/relationships/hyperlink" Target="https://www.ixl.com/ela/grade-10/use-appeals-to-ethos-pathos-and-logos-in-persuasive-writing" TargetMode="External"/><Relationship Id="rId1241" Type="http://schemas.openxmlformats.org/officeDocument/2006/relationships/hyperlink" Target="https://www.ixl.com/ela/grade-10/use-personification" TargetMode="External"/><Relationship Id="rId1242" Type="http://schemas.openxmlformats.org/officeDocument/2006/relationships/hyperlink" Target="https://www.ixl.com/ela/grade-10/use-personification" TargetMode="External"/><Relationship Id="rId1243" Type="http://schemas.openxmlformats.org/officeDocument/2006/relationships/hyperlink" Target="https://www.ixl.com/ela/grade-10/transitions-with-conjunctive-adverbs" TargetMode="External"/><Relationship Id="rId1244" Type="http://schemas.openxmlformats.org/officeDocument/2006/relationships/hyperlink" Target="https://www.ixl.com/ela/grade-10/transitions-with-conjunctive-adverbs" TargetMode="External"/><Relationship Id="rId1245" Type="http://schemas.openxmlformats.org/officeDocument/2006/relationships/hyperlink" Target="https://www.ixl.com/ela/grade-10/avoid-double-illogical-and-unclear-comparisons" TargetMode="External"/><Relationship Id="rId1246" Type="http://schemas.openxmlformats.org/officeDocument/2006/relationships/hyperlink" Target="https://www.ixl.com/ela/grade-10/avoid-double-illogical-and-unclear-comparisons" TargetMode="External"/><Relationship Id="rId1247" Type="http://schemas.openxmlformats.org/officeDocument/2006/relationships/hyperlink" Target="https://www.ixl.com/ela/grade-10/identify-sentences-with-parallel-structure" TargetMode="External"/><Relationship Id="rId1248" Type="http://schemas.openxmlformats.org/officeDocument/2006/relationships/hyperlink" Target="https://www.ixl.com/ela/grade-10/identify-sentences-with-parallel-structure" TargetMode="External"/><Relationship Id="rId1249" Type="http://schemas.openxmlformats.org/officeDocument/2006/relationships/hyperlink" Target="https://www.ixl.com/ela/grade-10/use-parallel-structure" TargetMode="External"/><Relationship Id="rId2490" Type="http://schemas.openxmlformats.org/officeDocument/2006/relationships/hyperlink" Target="https://www.ixl.com/ela/grade-8/remove-redundant-words-or-phrases" TargetMode="External"/><Relationship Id="rId2491" Type="http://schemas.openxmlformats.org/officeDocument/2006/relationships/hyperlink" Target="https://www.ixl.com/ela/grade-8/remove-redundant-words-or-phrases" TargetMode="External"/><Relationship Id="rId2492" Type="http://schemas.openxmlformats.org/officeDocument/2006/relationships/hyperlink" Target="https://www.ixl.com/ela/grade-8/use-the-correct-frequently-confused-word" TargetMode="External"/><Relationship Id="rId2493" Type="http://schemas.openxmlformats.org/officeDocument/2006/relationships/hyperlink" Target="https://www.ixl.com/ela/grade-8/use-the-correct-frequently-confused-word" TargetMode="External"/><Relationship Id="rId2494" Type="http://schemas.openxmlformats.org/officeDocument/2006/relationships/hyperlink" Target="https://www.ixl.com/ela/grade-8/correct-errors-with-frequently-confused-words" TargetMode="External"/><Relationship Id="rId2495" Type="http://schemas.openxmlformats.org/officeDocument/2006/relationships/hyperlink" Target="https://www.ixl.com/ela/grade-8/correct-errors-with-frequently-confused-words" TargetMode="External"/><Relationship Id="rId2496" Type="http://schemas.openxmlformats.org/officeDocument/2006/relationships/hyperlink" Target="https://www.ixl.com/ela/grade-8/correct-errors-with-signs" TargetMode="External"/><Relationship Id="rId2497" Type="http://schemas.openxmlformats.org/officeDocument/2006/relationships/hyperlink" Target="https://www.ixl.com/ela/grade-8/correct-errors-with-signs" TargetMode="External"/><Relationship Id="rId2498" Type="http://schemas.openxmlformats.org/officeDocument/2006/relationships/hyperlink" Target="https://www.ixl.com/ela/grade-8/correct-errors-in-everyday-use" TargetMode="External"/><Relationship Id="rId2499" Type="http://schemas.openxmlformats.org/officeDocument/2006/relationships/hyperlink" Target="https://www.ixl.com/ela/grade-8/correct-errors-in-everyday-use" TargetMode="External"/><Relationship Id="rId850" Type="http://schemas.openxmlformats.org/officeDocument/2006/relationships/hyperlink" Target="https://www.ixl.com/ela/grade-7/is-it-a-complete-sentence-a-fragment-or-a-run-on" TargetMode="External"/><Relationship Id="rId851" Type="http://schemas.openxmlformats.org/officeDocument/2006/relationships/hyperlink" Target="https://www.ixl.com/ela/grade-7/is-it-a-complete-sentence-a-fragment-or-a-run-on" TargetMode="External"/><Relationship Id="rId852" Type="http://schemas.openxmlformats.org/officeDocument/2006/relationships/hyperlink" Target="https://www.ixl.com/ela/grade-7/combine-sentences-using-relative-clauses" TargetMode="External"/><Relationship Id="rId853" Type="http://schemas.openxmlformats.org/officeDocument/2006/relationships/hyperlink" Target="https://www.ixl.com/ela/grade-7/combine-sentences-using-relative-clauses" TargetMode="External"/><Relationship Id="rId854" Type="http://schemas.openxmlformats.org/officeDocument/2006/relationships/hyperlink" Target="https://www.ixl.com/ela/grade-7/form-and-use-plurals-review" TargetMode="External"/><Relationship Id="rId855" Type="http://schemas.openxmlformats.org/officeDocument/2006/relationships/hyperlink" Target="https://www.ixl.com/ela/grade-7/form-and-use-plurals-review" TargetMode="External"/><Relationship Id="rId856" Type="http://schemas.openxmlformats.org/officeDocument/2006/relationships/hyperlink" Target="https://www.ixl.com/ela/grade-7/form-and-use-plurals-of-compound-nouns" TargetMode="External"/><Relationship Id="rId857" Type="http://schemas.openxmlformats.org/officeDocument/2006/relationships/hyperlink" Target="https://www.ixl.com/ela/grade-7/form-and-use-plurals-of-compound-nouns" TargetMode="External"/><Relationship Id="rId858" Type="http://schemas.openxmlformats.org/officeDocument/2006/relationships/hyperlink" Target="https://www.ixl.com/ela/grade-7/form-the-singular-or-plural-possessive" TargetMode="External"/><Relationship Id="rId859" Type="http://schemas.openxmlformats.org/officeDocument/2006/relationships/hyperlink" Target="https://www.ixl.com/ela/grade-7/form-the-singular-or-plural-possessive" TargetMode="External"/><Relationship Id="rId1790" Type="http://schemas.openxmlformats.org/officeDocument/2006/relationships/hyperlink" Target="https://www.ixl.com/ela/grade-4/identify-the-narrative-point-of-view" TargetMode="External"/><Relationship Id="rId1791" Type="http://schemas.openxmlformats.org/officeDocument/2006/relationships/hyperlink" Target="https://www.ixl.com/ela/grade-4/identify-the-narrative-point-of-view" TargetMode="External"/><Relationship Id="rId1792" Type="http://schemas.openxmlformats.org/officeDocument/2006/relationships/hyperlink" Target="https://www.ixl.com/ela/grade-4/use-actions-and-dialogue-to-understand-characters" TargetMode="External"/><Relationship Id="rId1793" Type="http://schemas.openxmlformats.org/officeDocument/2006/relationships/hyperlink" Target="https://www.ixl.com/ela/grade-4/use-actions-and-dialogue-to-understand-characters" TargetMode="External"/><Relationship Id="rId1794" Type="http://schemas.openxmlformats.org/officeDocument/2006/relationships/hyperlink" Target="https://www.ixl.com/ela/grade-4/which-book-title-goes-with-the-picture" TargetMode="External"/><Relationship Id="rId1795" Type="http://schemas.openxmlformats.org/officeDocument/2006/relationships/hyperlink" Target="https://www.ixl.com/ela/grade-4/which-book-title-goes-with-the-picture" TargetMode="External"/><Relationship Id="rId1796" Type="http://schemas.openxmlformats.org/officeDocument/2006/relationships/hyperlink" Target="https://www.ixl.com/ela/grade-4/read-graphic-organizers" TargetMode="External"/><Relationship Id="rId1797" Type="http://schemas.openxmlformats.org/officeDocument/2006/relationships/hyperlink" Target="https://www.ixl.com/ela/grade-4/read-graphic-organizers" TargetMode="External"/><Relationship Id="rId1798" Type="http://schemas.openxmlformats.org/officeDocument/2006/relationships/hyperlink" Target="https://www.ixl.com/ela/grade-4/put-the-sentences-in-order" TargetMode="External"/><Relationship Id="rId1799" Type="http://schemas.openxmlformats.org/officeDocument/2006/relationships/hyperlink" Target="https://www.ixl.com/ela/grade-4/put-the-sentences-in-order" TargetMode="External"/><Relationship Id="rId310" Type="http://schemas.openxmlformats.org/officeDocument/2006/relationships/hyperlink" Target="https://www.ixl.com/ela/grade-4/choose-the-best-concluding-sentence" TargetMode="External"/><Relationship Id="rId311" Type="http://schemas.openxmlformats.org/officeDocument/2006/relationships/hyperlink" Target="https://www.ixl.com/ela/grade-4/summarize-a-story" TargetMode="External"/><Relationship Id="rId312" Type="http://schemas.openxmlformats.org/officeDocument/2006/relationships/hyperlink" Target="https://www.ixl.com/ela/grade-4/summarize-a-story" TargetMode="External"/><Relationship Id="rId313" Type="http://schemas.openxmlformats.org/officeDocument/2006/relationships/hyperlink" Target="https://www.ixl.com/ela/grade-4/identify-time-order-words" TargetMode="External"/><Relationship Id="rId314" Type="http://schemas.openxmlformats.org/officeDocument/2006/relationships/hyperlink" Target="https://www.ixl.com/ela/grade-4/identify-time-order-words" TargetMode="External"/><Relationship Id="rId315" Type="http://schemas.openxmlformats.org/officeDocument/2006/relationships/hyperlink" Target="https://www.ixl.com/ela/grade-4/use-coordinating-conjunctions" TargetMode="External"/><Relationship Id="rId316" Type="http://schemas.openxmlformats.org/officeDocument/2006/relationships/hyperlink" Target="https://www.ixl.com/ela/grade-4/use-coordinating-conjunctions" TargetMode="External"/><Relationship Id="rId317" Type="http://schemas.openxmlformats.org/officeDocument/2006/relationships/hyperlink" Target="https://www.ixl.com/ela/grade-4/use-subordinating-conjunctions" TargetMode="External"/><Relationship Id="rId318" Type="http://schemas.openxmlformats.org/officeDocument/2006/relationships/hyperlink" Target="https://www.ixl.com/ela/grade-4/use-subordinating-conjunctions" TargetMode="External"/><Relationship Id="rId319" Type="http://schemas.openxmlformats.org/officeDocument/2006/relationships/hyperlink" Target="https://www.ixl.com/ela/grade-4/choose-the-best-transition" TargetMode="External"/><Relationship Id="rId1250" Type="http://schemas.openxmlformats.org/officeDocument/2006/relationships/hyperlink" Target="https://www.ixl.com/ela/grade-10/use-parallel-structure" TargetMode="External"/><Relationship Id="rId1251" Type="http://schemas.openxmlformats.org/officeDocument/2006/relationships/hyperlink" Target="https://www.ixl.com/ela/grade-10/remove-redundant-words-or-phrases" TargetMode="External"/><Relationship Id="rId1252" Type="http://schemas.openxmlformats.org/officeDocument/2006/relationships/hyperlink" Target="https://www.ixl.com/ela/grade-10/remove-redundant-words-or-phrases" TargetMode="External"/><Relationship Id="rId1253" Type="http://schemas.openxmlformats.org/officeDocument/2006/relationships/hyperlink" Target="https://www.ixl.com/ela/grade-10/identify-active-and-passive-voice" TargetMode="External"/><Relationship Id="rId1254" Type="http://schemas.openxmlformats.org/officeDocument/2006/relationships/hyperlink" Target="https://www.ixl.com/ela/grade-10/identify-active-and-passive-voice" TargetMode="External"/><Relationship Id="rId1255" Type="http://schemas.openxmlformats.org/officeDocument/2006/relationships/hyperlink" Target="https://www.ixl.com/ela/grade-10/rewrite-the-sentence-in-active-voice" TargetMode="External"/><Relationship Id="rId1256" Type="http://schemas.openxmlformats.org/officeDocument/2006/relationships/hyperlink" Target="https://www.ixl.com/ela/grade-10/rewrite-the-sentence-in-active-voice" TargetMode="External"/><Relationship Id="rId1257" Type="http://schemas.openxmlformats.org/officeDocument/2006/relationships/hyperlink" Target="https://www.ixl.com/ela/grade-10/use-the-correct-frequently-confused-word" TargetMode="External"/><Relationship Id="rId1258" Type="http://schemas.openxmlformats.org/officeDocument/2006/relationships/hyperlink" Target="https://www.ixl.com/ela/grade-10/use-the-correct-frequently-confused-word" TargetMode="External"/><Relationship Id="rId1259" Type="http://schemas.openxmlformats.org/officeDocument/2006/relationships/hyperlink" Target="https://www.ixl.com/ela/grade-10/identify-and-correct-errors-with-frequently-confused-words" TargetMode="External"/><Relationship Id="rId860" Type="http://schemas.openxmlformats.org/officeDocument/2006/relationships/hyperlink" Target="https://www.ixl.com/ela/grade-7/identify-and-correct-errors-with-plural-and-possessive-nouns" TargetMode="External"/><Relationship Id="rId861" Type="http://schemas.openxmlformats.org/officeDocument/2006/relationships/hyperlink" Target="https://www.ixl.com/ela/grade-7/identify-and-correct-errors-with-plural-and-possessive-nouns" TargetMode="External"/><Relationship Id="rId862" Type="http://schemas.openxmlformats.org/officeDocument/2006/relationships/hyperlink" Target="https://www.ixl.com/ela/grade-7/use-the-pronoun-that-agrees-with-the-antecedent" TargetMode="External"/><Relationship Id="rId863" Type="http://schemas.openxmlformats.org/officeDocument/2006/relationships/hyperlink" Target="https://www.ixl.com/ela/grade-7/use-the-pronoun-that-agrees-with-the-antecedent" TargetMode="External"/><Relationship Id="rId864" Type="http://schemas.openxmlformats.org/officeDocument/2006/relationships/hyperlink" Target="https://www.ixl.com/ela/grade-7/identify-vague-pronoun-references" TargetMode="External"/><Relationship Id="rId865" Type="http://schemas.openxmlformats.org/officeDocument/2006/relationships/hyperlink" Target="https://www.ixl.com/ela/grade-7/identify-vague-pronoun-references" TargetMode="External"/><Relationship Id="rId866" Type="http://schemas.openxmlformats.org/officeDocument/2006/relationships/hyperlink" Target="https://www.ixl.com/ela/grade-7/identify-all-of-the-possible-antecedents" TargetMode="External"/><Relationship Id="rId867" Type="http://schemas.openxmlformats.org/officeDocument/2006/relationships/hyperlink" Target="https://www.ixl.com/ela/grade-7/identify-all-of-the-possible-antecedents" TargetMode="External"/><Relationship Id="rId868" Type="http://schemas.openxmlformats.org/officeDocument/2006/relationships/hyperlink" Target="https://www.ixl.com/ela/grade-7/correct-inappropriate-shifts-in-pronoun-number-and-person" TargetMode="External"/><Relationship Id="rId869" Type="http://schemas.openxmlformats.org/officeDocument/2006/relationships/hyperlink" Target="https://www.ixl.com/ela/grade-7/correct-inappropriate-shifts-in-pronoun-number-and-person" TargetMode="External"/><Relationship Id="rId320" Type="http://schemas.openxmlformats.org/officeDocument/2006/relationships/hyperlink" Target="https://www.ixl.com/ela/grade-4/choose-the-best-transition" TargetMode="External"/><Relationship Id="rId321" Type="http://schemas.openxmlformats.org/officeDocument/2006/relationships/hyperlink" Target="https://www.ixl.com/ela/grade-4/distinguish-facts-from-opinions" TargetMode="External"/><Relationship Id="rId322" Type="http://schemas.openxmlformats.org/officeDocument/2006/relationships/hyperlink" Target="https://www.ixl.com/ela/grade-4/distinguish-facts-from-opinions" TargetMode="External"/><Relationship Id="rId323" Type="http://schemas.openxmlformats.org/officeDocument/2006/relationships/hyperlink" Target="https://www.ixl.com/ela/grade-4/identify-an-authors-statement-of-opinion" TargetMode="External"/><Relationship Id="rId324" Type="http://schemas.openxmlformats.org/officeDocument/2006/relationships/hyperlink" Target="https://www.ixl.com/ela/grade-4/identify-an-authors-statement-of-opinion" TargetMode="External"/><Relationship Id="rId325" Type="http://schemas.openxmlformats.org/officeDocument/2006/relationships/hyperlink" Target="https://www.ixl.com/ela/grade-4/choose-reasons-to-support-an-opinion" TargetMode="External"/><Relationship Id="rId326" Type="http://schemas.openxmlformats.org/officeDocument/2006/relationships/hyperlink" Target="https://www.ixl.com/ela/grade-4/choose-reasons-to-support-an-opinion" TargetMode="External"/><Relationship Id="rId327" Type="http://schemas.openxmlformats.org/officeDocument/2006/relationships/hyperlink" Target="https://www.ixl.com/ela/grade-4/identify-supporting-details-in-literary-texts" TargetMode="External"/><Relationship Id="rId328" Type="http://schemas.openxmlformats.org/officeDocument/2006/relationships/hyperlink" Target="https://www.ixl.com/ela/grade-4/identify-supporting-details-in-literary-texts" TargetMode="External"/><Relationship Id="rId329" Type="http://schemas.openxmlformats.org/officeDocument/2006/relationships/hyperlink" Target="https://www.ixl.com/ela/grade-4/identify-supporting-details-in-informational-texts" TargetMode="External"/><Relationship Id="rId1260" Type="http://schemas.openxmlformats.org/officeDocument/2006/relationships/hyperlink" Target="https://www.ixl.com/ela/grade-10/identify-and-correct-errors-with-frequently-confused-words" TargetMode="External"/><Relationship Id="rId1261" Type="http://schemas.openxmlformats.org/officeDocument/2006/relationships/hyperlink" Target="https://www.ixl.com/ela/grade-10/identify-and-correct-errors-with-frequently-confused-pronouns-and-contractions" TargetMode="External"/><Relationship Id="rId1262" Type="http://schemas.openxmlformats.org/officeDocument/2006/relationships/hyperlink" Target="https://www.ixl.com/ela/grade-10/identify-and-correct-errors-with-frequently-confused-pronouns-and-contractions" TargetMode="External"/><Relationship Id="rId1263" Type="http://schemas.openxmlformats.org/officeDocument/2006/relationships/hyperlink" Target="https://www.ixl.com/ela/grade-10/correct-errors-in-everyday-use" TargetMode="External"/><Relationship Id="rId1264" Type="http://schemas.openxmlformats.org/officeDocument/2006/relationships/hyperlink" Target="https://www.ixl.com/ela/grade-10/correct-errors-in-everyday-use" TargetMode="External"/><Relationship Id="rId1265" Type="http://schemas.openxmlformats.org/officeDocument/2006/relationships/hyperlink" Target="https://www.ixl.com/ela/grade-10/suggest-appropriate-revisions" TargetMode="External"/><Relationship Id="rId1266" Type="http://schemas.openxmlformats.org/officeDocument/2006/relationships/hyperlink" Target="https://www.ixl.com/ela/grade-10/suggest-appropriate-revisions" TargetMode="External"/><Relationship Id="rId1267" Type="http://schemas.openxmlformats.org/officeDocument/2006/relationships/hyperlink" Target="https://www.ixl.com/ela/grade-10/use-in-text-citations-mla-7th-8th-editions" TargetMode="External"/><Relationship Id="rId1268" Type="http://schemas.openxmlformats.org/officeDocument/2006/relationships/hyperlink" Target="https://www.ixl.com/ela/grade-10/use-in-text-citations-mla-7th-8th-editions" TargetMode="External"/><Relationship Id="rId1269" Type="http://schemas.openxmlformats.org/officeDocument/2006/relationships/hyperlink" Target="https://www.ixl.com/ela/grade-10/identify-plagiarism" TargetMode="External"/><Relationship Id="rId870" Type="http://schemas.openxmlformats.org/officeDocument/2006/relationships/hyperlink" Target="https://www.ixl.com/ela/grade-7/choose-between-subject-and-object-pronouns" TargetMode="External"/><Relationship Id="rId871" Type="http://schemas.openxmlformats.org/officeDocument/2006/relationships/hyperlink" Target="https://www.ixl.com/ela/grade-7/choose-between-subject-and-object-pronouns" TargetMode="External"/><Relationship Id="rId872" Type="http://schemas.openxmlformats.org/officeDocument/2006/relationships/hyperlink" Target="https://www.ixl.com/ela/grade-7/compound-subjects-and-objects-with-i-and-me" TargetMode="External"/><Relationship Id="rId873" Type="http://schemas.openxmlformats.org/officeDocument/2006/relationships/hyperlink" Target="https://www.ixl.com/ela/grade-7/compound-subjects-and-objects-with-i-and-me" TargetMode="External"/><Relationship Id="rId874" Type="http://schemas.openxmlformats.org/officeDocument/2006/relationships/hyperlink" Target="https://www.ixl.com/ela/grade-7/compound-subjects-and-objects-with-pronouns" TargetMode="External"/><Relationship Id="rId875" Type="http://schemas.openxmlformats.org/officeDocument/2006/relationships/hyperlink" Target="https://www.ixl.com/ela/grade-7/compound-subjects-and-objects-with-pronouns" TargetMode="External"/><Relationship Id="rId876" Type="http://schemas.openxmlformats.org/officeDocument/2006/relationships/hyperlink" Target="https://www.ixl.com/ela/grade-7/choose-between-personal-and-reflexive-pronouns" TargetMode="External"/><Relationship Id="rId877" Type="http://schemas.openxmlformats.org/officeDocument/2006/relationships/hyperlink" Target="https://www.ixl.com/ela/grade-7/choose-between-personal-and-reflexive-pronouns" TargetMode="External"/><Relationship Id="rId878" Type="http://schemas.openxmlformats.org/officeDocument/2006/relationships/hyperlink" Target="https://www.ixl.com/ela/grade-7/use-reflexive-pronouns" TargetMode="External"/><Relationship Id="rId879" Type="http://schemas.openxmlformats.org/officeDocument/2006/relationships/hyperlink" Target="https://www.ixl.com/ela/grade-7/use-reflexive-pronouns" TargetMode="External"/><Relationship Id="rId330" Type="http://schemas.openxmlformats.org/officeDocument/2006/relationships/hyperlink" Target="https://www.ixl.com/ela/grade-4/identify-supporting-details-in-informational-texts" TargetMode="External"/><Relationship Id="rId331" Type="http://schemas.openxmlformats.org/officeDocument/2006/relationships/hyperlink" Target="https://www.ixl.com/ela/grade-4/show-character-emotions-and-traits" TargetMode="External"/><Relationship Id="rId332" Type="http://schemas.openxmlformats.org/officeDocument/2006/relationships/hyperlink" Target="https://www.ixl.com/ela/grade-4/show-character-emotions-and-traits" TargetMode="External"/><Relationship Id="rId333" Type="http://schemas.openxmlformats.org/officeDocument/2006/relationships/hyperlink" Target="https://www.ixl.com/ela/grade-4/revise-the-sentence-using-a-stronger-verb" TargetMode="External"/><Relationship Id="rId334" Type="http://schemas.openxmlformats.org/officeDocument/2006/relationships/hyperlink" Target="https://www.ixl.com/ela/grade-4/revise-the-sentence-using-a-stronger-verb" TargetMode="External"/><Relationship Id="rId335" Type="http://schemas.openxmlformats.org/officeDocument/2006/relationships/hyperlink" Target="https://www.ixl.com/ela/grade-4/add-imagery-to-stories" TargetMode="External"/><Relationship Id="rId336" Type="http://schemas.openxmlformats.org/officeDocument/2006/relationships/hyperlink" Target="https://www.ixl.com/ela/grade-4/add-imagery-to-stories" TargetMode="External"/><Relationship Id="rId337" Type="http://schemas.openxmlformats.org/officeDocument/2006/relationships/hyperlink" Target="https://www.ixl.com/ela/grade-4/create-varied-sentences-based-on-models" TargetMode="External"/><Relationship Id="rId338" Type="http://schemas.openxmlformats.org/officeDocument/2006/relationships/hyperlink" Target="https://www.ixl.com/ela/grade-4/create-varied-sentences-based-on-models" TargetMode="External"/><Relationship Id="rId339" Type="http://schemas.openxmlformats.org/officeDocument/2006/relationships/hyperlink" Target="https://www.ixl.com/ela/grade-4/correct-errors-with-signs" TargetMode="External"/><Relationship Id="rId1270" Type="http://schemas.openxmlformats.org/officeDocument/2006/relationships/hyperlink" Target="https://www.ixl.com/ela/grade-10/identify-plagiarism" TargetMode="External"/><Relationship Id="rId1271" Type="http://schemas.openxmlformats.org/officeDocument/2006/relationships/hyperlink" Target="https://www.ixl.com/ela/grade-10/choose-the-word-whose-connotation-and-denotation-best-match-the-sentence" TargetMode="External"/><Relationship Id="rId2700" Type="http://schemas.openxmlformats.org/officeDocument/2006/relationships/hyperlink" Target="https://www.ixl.com/ela/grade-9/select-the-misplaced-or-dangling-modifier" TargetMode="External"/><Relationship Id="rId2701" Type="http://schemas.openxmlformats.org/officeDocument/2006/relationships/hyperlink" Target="https://www.ixl.com/ela/grade-9/are-the-modifiers-used-correctly" TargetMode="External"/><Relationship Id="rId2702" Type="http://schemas.openxmlformats.org/officeDocument/2006/relationships/hyperlink" Target="https://www.ixl.com/ela/grade-9/are-the-modifiers-used-correctly" TargetMode="External"/><Relationship Id="rId2703" Type="http://schemas.openxmlformats.org/officeDocument/2006/relationships/hyperlink" Target="https://www.ixl.com/ela/grade-10" TargetMode="External"/><Relationship Id="rId2704" Type="http://schemas.openxmlformats.org/officeDocument/2006/relationships/hyperlink" Target="https://www.ixl.com/ela/grade-10/which-text-is-most-formal" TargetMode="External"/><Relationship Id="rId2705" Type="http://schemas.openxmlformats.org/officeDocument/2006/relationships/hyperlink" Target="https://www.ixl.com/ela/grade-10/which-text-is-most-formal" TargetMode="External"/><Relationship Id="rId2706" Type="http://schemas.openxmlformats.org/officeDocument/2006/relationships/hyperlink" Target="https://www.ixl.com/ela/grade-10/compare-passages-for-subjective-and-objective-tone" TargetMode="External"/><Relationship Id="rId2707" Type="http://schemas.openxmlformats.org/officeDocument/2006/relationships/hyperlink" Target="https://www.ixl.com/ela/grade-10/compare-passages-for-subjective-and-objective-tone" TargetMode="External"/><Relationship Id="rId2708" Type="http://schemas.openxmlformats.org/officeDocument/2006/relationships/hyperlink" Target="https://www.ixl.com/ela/grade-10/identify-audience-and-purpose" TargetMode="External"/><Relationship Id="rId2709" Type="http://schemas.openxmlformats.org/officeDocument/2006/relationships/hyperlink" Target="https://www.ixl.com/ela/grade-10/identify-audience-and-purpose" TargetMode="External"/><Relationship Id="rId1272" Type="http://schemas.openxmlformats.org/officeDocument/2006/relationships/hyperlink" Target="https://www.ixl.com/ela/grade-10/choose-the-word-whose-connotation-and-denotation-best-match-the-sentence" TargetMode="External"/><Relationship Id="rId1273" Type="http://schemas.openxmlformats.org/officeDocument/2006/relationships/hyperlink" Target="https://www.ixl.com/ela/grade-10/use-words-accurately-and-precisely" TargetMode="External"/><Relationship Id="rId1274" Type="http://schemas.openxmlformats.org/officeDocument/2006/relationships/hyperlink" Target="https://www.ixl.com/ela/grade-10/use-words-accurately-and-precisely" TargetMode="External"/><Relationship Id="rId1275" Type="http://schemas.openxmlformats.org/officeDocument/2006/relationships/hyperlink" Target="https://www.ixl.com/ela/grade-10/replace-words-using-a-thesaurus" TargetMode="External"/><Relationship Id="rId1276" Type="http://schemas.openxmlformats.org/officeDocument/2006/relationships/hyperlink" Target="https://www.ixl.com/ela/grade-10/replace-words-using-a-thesaurus" TargetMode="External"/><Relationship Id="rId1277" Type="http://schemas.openxmlformats.org/officeDocument/2006/relationships/hyperlink" Target="https://www.ixl.com/ela/grade-10/explore-words-with-new-or-contested-usages" TargetMode="External"/><Relationship Id="rId1278" Type="http://schemas.openxmlformats.org/officeDocument/2006/relationships/hyperlink" Target="https://www.ixl.com/ela/grade-10/explore-words-with-new-or-contested-usages" TargetMode="External"/><Relationship Id="rId1279" Type="http://schemas.openxmlformats.org/officeDocument/2006/relationships/hyperlink" Target="https://www.ixl.com/ela/grade-10/identify-sentence-fragments" TargetMode="External"/><Relationship Id="rId880" Type="http://schemas.openxmlformats.org/officeDocument/2006/relationships/hyperlink" Target="https://www.ixl.com/ela/grade-7/use-relative-pronouns-who-and-whom" TargetMode="External"/><Relationship Id="rId881" Type="http://schemas.openxmlformats.org/officeDocument/2006/relationships/hyperlink" Target="https://www.ixl.com/ela/grade-7/use-relative-pronouns-who-and-whom" TargetMode="External"/><Relationship Id="rId882" Type="http://schemas.openxmlformats.org/officeDocument/2006/relationships/hyperlink" Target="https://www.ixl.com/ela/grade-7/use-relative-pronouns-who-whom-whose-which-and-that" TargetMode="External"/><Relationship Id="rId883" Type="http://schemas.openxmlformats.org/officeDocument/2006/relationships/hyperlink" Target="https://www.ixl.com/ela/grade-7/use-relative-pronouns-who-whom-whose-which-and-that" TargetMode="External"/><Relationship Id="rId884" Type="http://schemas.openxmlformats.org/officeDocument/2006/relationships/hyperlink" Target="https://www.ixl.com/ela/grade-7/correct-errors-with-subject-verb-agreement" TargetMode="External"/><Relationship Id="rId885" Type="http://schemas.openxmlformats.org/officeDocument/2006/relationships/hyperlink" Target="https://www.ixl.com/ela/grade-7/correct-errors-with-subject-verb-agreement" TargetMode="External"/><Relationship Id="rId886" Type="http://schemas.openxmlformats.org/officeDocument/2006/relationships/hyperlink" Target="https://www.ixl.com/ela/grade-7/correct-errors-with-indefinite-pronoun-verb-agreement" TargetMode="External"/><Relationship Id="rId887" Type="http://schemas.openxmlformats.org/officeDocument/2006/relationships/hyperlink" Target="https://www.ixl.com/ela/grade-7/correct-errors-with-indefinite-pronoun-verb-agreement" TargetMode="External"/><Relationship Id="rId888" Type="http://schemas.openxmlformats.org/officeDocument/2006/relationships/hyperlink" Target="https://www.ixl.com/ela/grade-7/use-the-correct-verb-with-compound-subjects" TargetMode="External"/><Relationship Id="rId889" Type="http://schemas.openxmlformats.org/officeDocument/2006/relationships/hyperlink" Target="https://www.ixl.com/ela/grade-7/use-the-correct-verb-with-compound-subjects" TargetMode="External"/><Relationship Id="rId340" Type="http://schemas.openxmlformats.org/officeDocument/2006/relationships/hyperlink" Target="https://www.ixl.com/ela/grade-4/correct-errors-with-signs" TargetMode="External"/><Relationship Id="rId341" Type="http://schemas.openxmlformats.org/officeDocument/2006/relationships/hyperlink" Target="https://www.ixl.com/ela/grade-4/use-the-prefixes-pre-re-and-mis" TargetMode="External"/><Relationship Id="rId342" Type="http://schemas.openxmlformats.org/officeDocument/2006/relationships/hyperlink" Target="https://www.ixl.com/ela/grade-4/use-the-prefixes-pre-re-and-mis" TargetMode="External"/><Relationship Id="rId343" Type="http://schemas.openxmlformats.org/officeDocument/2006/relationships/hyperlink" Target="https://www.ixl.com/ela/grade-4/form-compound-words-with-pictures" TargetMode="External"/><Relationship Id="rId344" Type="http://schemas.openxmlformats.org/officeDocument/2006/relationships/hyperlink" Target="https://www.ixl.com/ela/grade-4/form-compound-words-with-pictures" TargetMode="External"/><Relationship Id="rId345" Type="http://schemas.openxmlformats.org/officeDocument/2006/relationships/hyperlink" Target="https://www.ixl.com/ela/grade-4/form-compound-words" TargetMode="External"/><Relationship Id="rId346" Type="http://schemas.openxmlformats.org/officeDocument/2006/relationships/hyperlink" Target="https://www.ixl.com/ela/grade-4/form-compound-words" TargetMode="External"/><Relationship Id="rId347" Type="http://schemas.openxmlformats.org/officeDocument/2006/relationships/hyperlink" Target="https://www.ixl.com/ela/grade-4/form-and-use-compound-words" TargetMode="External"/><Relationship Id="rId348" Type="http://schemas.openxmlformats.org/officeDocument/2006/relationships/hyperlink" Target="https://www.ixl.com/ela/grade-4/form-and-use-compound-words" TargetMode="External"/><Relationship Id="rId349" Type="http://schemas.openxmlformats.org/officeDocument/2006/relationships/hyperlink" Target="https://www.ixl.com/ela/grade-4/use-the-correct-homophone" TargetMode="External"/><Relationship Id="rId1280" Type="http://schemas.openxmlformats.org/officeDocument/2006/relationships/hyperlink" Target="https://www.ixl.com/ela/grade-10/identify-sentence-fragments" TargetMode="External"/><Relationship Id="rId1281" Type="http://schemas.openxmlformats.org/officeDocument/2006/relationships/hyperlink" Target="https://www.ixl.com/ela/grade-10/identify-run-on-sentences" TargetMode="External"/><Relationship Id="rId2710" Type="http://schemas.openxmlformats.org/officeDocument/2006/relationships/hyperlink" Target="https://www.ixl.com/ela/grade-10/compare-passages-for-tone" TargetMode="External"/><Relationship Id="rId2711" Type="http://schemas.openxmlformats.org/officeDocument/2006/relationships/hyperlink" Target="https://www.ixl.com/ela/grade-10/compare-passages-for-tone" TargetMode="External"/><Relationship Id="rId2712" Type="http://schemas.openxmlformats.org/officeDocument/2006/relationships/hyperlink" Target="https://www.ixl.com/ela/grade-10/identify-the-narrative-point-of-view" TargetMode="External"/><Relationship Id="rId2713" Type="http://schemas.openxmlformats.org/officeDocument/2006/relationships/hyperlink" Target="https://www.ixl.com/ela/grade-10/identify-the-narrative-point-of-view" TargetMode="External"/><Relationship Id="rId2714" Type="http://schemas.openxmlformats.org/officeDocument/2006/relationships/hyperlink" Target="https://www.ixl.com/ela/grade-10/order-topics-from-broadest-to-narrowest" TargetMode="External"/><Relationship Id="rId2715" Type="http://schemas.openxmlformats.org/officeDocument/2006/relationships/hyperlink" Target="https://www.ixl.com/ela/grade-10/order-topics-from-broadest-to-narrowest" TargetMode="External"/><Relationship Id="rId2716" Type="http://schemas.openxmlformats.org/officeDocument/2006/relationships/hyperlink" Target="https://www.ixl.com/ela/grade-10/organize-information-by-main-idea" TargetMode="External"/><Relationship Id="rId2717" Type="http://schemas.openxmlformats.org/officeDocument/2006/relationships/hyperlink" Target="https://www.ixl.com/ela/grade-10/organize-information-by-main-idea" TargetMode="External"/><Relationship Id="rId2718" Type="http://schemas.openxmlformats.org/officeDocument/2006/relationships/hyperlink" Target="https://www.ixl.com/ela/grade-10/choose-the-topic-sentence-that-best-captures-the-main-idea" TargetMode="External"/><Relationship Id="rId2719" Type="http://schemas.openxmlformats.org/officeDocument/2006/relationships/hyperlink" Target="https://www.ixl.com/ela/grade-10/choose-the-topic-sentence-that-best-captures-the-main-idea" TargetMode="External"/><Relationship Id="rId1282" Type="http://schemas.openxmlformats.org/officeDocument/2006/relationships/hyperlink" Target="https://www.ixl.com/ela/grade-10/identify-run-on-sentences" TargetMode="External"/><Relationship Id="rId1283" Type="http://schemas.openxmlformats.org/officeDocument/2006/relationships/hyperlink" Target="https://www.ixl.com/ela/grade-10/choose-punctuation-to-avoid-fragments-and-run-ons" TargetMode="External"/><Relationship Id="rId1284" Type="http://schemas.openxmlformats.org/officeDocument/2006/relationships/hyperlink" Target="https://www.ixl.com/ela/grade-10/choose-punctuation-to-avoid-fragments-and-run-ons" TargetMode="External"/><Relationship Id="rId1285" Type="http://schemas.openxmlformats.org/officeDocument/2006/relationships/hyperlink" Target="https://www.ixl.com/ela/grade-10/combine-sentences-using-relative-clauses" TargetMode="External"/><Relationship Id="rId1286" Type="http://schemas.openxmlformats.org/officeDocument/2006/relationships/hyperlink" Target="https://www.ixl.com/ela/grade-10/combine-sentences-using-relative-clauses" TargetMode="External"/><Relationship Id="rId1287" Type="http://schemas.openxmlformats.org/officeDocument/2006/relationships/hyperlink" Target="https://www.ixl.com/ela/grade-10/identify-vague-pronoun-references" TargetMode="External"/><Relationship Id="rId1288" Type="http://schemas.openxmlformats.org/officeDocument/2006/relationships/hyperlink" Target="https://www.ixl.com/ela/grade-10/identify-vague-pronoun-references" TargetMode="External"/><Relationship Id="rId1289" Type="http://schemas.openxmlformats.org/officeDocument/2006/relationships/hyperlink" Target="https://www.ixl.com/ela/grade-10/identify-all-of-the-possible-antecedents" TargetMode="External"/><Relationship Id="rId890" Type="http://schemas.openxmlformats.org/officeDocument/2006/relationships/hyperlink" Target="https://www.ixl.com/ela/grade-7/irregular-past-tense-review" TargetMode="External"/><Relationship Id="rId891" Type="http://schemas.openxmlformats.org/officeDocument/2006/relationships/hyperlink" Target="https://www.ixl.com/ela/grade-7/irregular-past-tense-review" TargetMode="External"/><Relationship Id="rId892" Type="http://schemas.openxmlformats.org/officeDocument/2006/relationships/hyperlink" Target="https://www.ixl.com/ela/grade-7/identify-and-correct-inappropriate-shifts-in-verb-tense" TargetMode="External"/><Relationship Id="rId893" Type="http://schemas.openxmlformats.org/officeDocument/2006/relationships/hyperlink" Target="https://www.ixl.com/ela/grade-7/identify-and-correct-inappropriate-shifts-in-verb-tense" TargetMode="External"/><Relationship Id="rId894" Type="http://schemas.openxmlformats.org/officeDocument/2006/relationships/hyperlink" Target="https://www.ixl.com/ela/grade-7/form-the-progressive-verb-tenses" TargetMode="External"/><Relationship Id="rId895" Type="http://schemas.openxmlformats.org/officeDocument/2006/relationships/hyperlink" Target="https://www.ixl.com/ela/grade-7/form-the-progressive-verb-tenses" TargetMode="External"/><Relationship Id="rId896" Type="http://schemas.openxmlformats.org/officeDocument/2006/relationships/hyperlink" Target="https://www.ixl.com/ela/grade-7/form-the-perfect-verb-tenses" TargetMode="External"/><Relationship Id="rId897" Type="http://schemas.openxmlformats.org/officeDocument/2006/relationships/hyperlink" Target="https://www.ixl.com/ela/grade-7/form-the-perfect-verb-tenses" TargetMode="External"/><Relationship Id="rId898" Type="http://schemas.openxmlformats.org/officeDocument/2006/relationships/hyperlink" Target="https://www.ixl.com/ela/grade-7/order-adjectives" TargetMode="External"/><Relationship Id="rId899" Type="http://schemas.openxmlformats.org/officeDocument/2006/relationships/hyperlink" Target="https://www.ixl.com/ela/grade-7/order-adjectives" TargetMode="External"/><Relationship Id="rId350" Type="http://schemas.openxmlformats.org/officeDocument/2006/relationships/hyperlink" Target="https://www.ixl.com/ela/grade-4/use-the-correct-homophone" TargetMode="External"/><Relationship Id="rId351" Type="http://schemas.openxmlformats.org/officeDocument/2006/relationships/hyperlink" Target="https://www.ixl.com/ela/grade-4/is-it-a-complete-sentence-or-a-fragment" TargetMode="External"/><Relationship Id="rId352" Type="http://schemas.openxmlformats.org/officeDocument/2006/relationships/hyperlink" Target="https://www.ixl.com/ela/grade-4/is-it-a-complete-sentence-or-a-fragment" TargetMode="External"/><Relationship Id="rId353" Type="http://schemas.openxmlformats.org/officeDocument/2006/relationships/hyperlink" Target="https://www.ixl.com/ela/grade-4/is-it-a-complete-sentence-or-a-run-on" TargetMode="External"/><Relationship Id="rId354" Type="http://schemas.openxmlformats.org/officeDocument/2006/relationships/hyperlink" Target="https://www.ixl.com/ela/grade-4/is-it-a-complete-sentence-or-a-run-on" TargetMode="External"/><Relationship Id="rId355" Type="http://schemas.openxmlformats.org/officeDocument/2006/relationships/hyperlink" Target="https://www.ixl.com/ela/grade-4/is-it-a-complete-sentence-a-fragment-or-a-run-on" TargetMode="External"/><Relationship Id="rId356" Type="http://schemas.openxmlformats.org/officeDocument/2006/relationships/hyperlink" Target="https://www.ixl.com/ela/grade-4/is-it-a-complete-sentence-a-fragment-or-a-run-on" TargetMode="External"/><Relationship Id="rId357" Type="http://schemas.openxmlformats.org/officeDocument/2006/relationships/hyperlink" Target="https://www.ixl.com/ela/grade-4/create-compound-sentences" TargetMode="External"/><Relationship Id="rId358" Type="http://schemas.openxmlformats.org/officeDocument/2006/relationships/hyperlink" Target="https://www.ixl.com/ela/grade-4/create-compound-sentences" TargetMode="External"/><Relationship Id="rId359" Type="http://schemas.openxmlformats.org/officeDocument/2006/relationships/hyperlink" Target="https://www.ixl.com/ela/grade-4/order-the-words-to-create-a-sentence" TargetMode="External"/><Relationship Id="rId1290" Type="http://schemas.openxmlformats.org/officeDocument/2006/relationships/hyperlink" Target="https://www.ixl.com/ela/grade-10/identify-all-of-the-possible-antecedents" TargetMode="External"/><Relationship Id="rId1291" Type="http://schemas.openxmlformats.org/officeDocument/2006/relationships/hyperlink" Target="https://www.ixl.com/ela/grade-10/identify-and-correct-inappropriate-shifts-in-verb-tense" TargetMode="External"/><Relationship Id="rId2720" Type="http://schemas.openxmlformats.org/officeDocument/2006/relationships/hyperlink" Target="https://www.ixl.com/ela/grade-10/identify-thesis-statements" TargetMode="External"/><Relationship Id="rId2721" Type="http://schemas.openxmlformats.org/officeDocument/2006/relationships/hyperlink" Target="https://www.ixl.com/ela/grade-10/identify-thesis-statements" TargetMode="External"/><Relationship Id="rId2722" Type="http://schemas.openxmlformats.org/officeDocument/2006/relationships/hyperlink" Target="https://www.ixl.com/ela/grade-10/distinguish-facts-from-opinions" TargetMode="External"/><Relationship Id="rId2723" Type="http://schemas.openxmlformats.org/officeDocument/2006/relationships/hyperlink" Target="https://www.ixl.com/ela/grade-10/distinguish-facts-from-opinions" TargetMode="External"/><Relationship Id="rId2724" Type="http://schemas.openxmlformats.org/officeDocument/2006/relationships/hyperlink" Target="https://www.ixl.com/ela/grade-10/choose-evidence-to-support-a-claim" TargetMode="External"/><Relationship Id="rId2725" Type="http://schemas.openxmlformats.org/officeDocument/2006/relationships/hyperlink" Target="https://www.ixl.com/ela/grade-10/choose-evidence-to-support-a-claim" TargetMode="External"/><Relationship Id="rId2726" Type="http://schemas.openxmlformats.org/officeDocument/2006/relationships/hyperlink" Target="https://www.ixl.com/ela/grade-10/identify-supporting-evidence-in-a-text" TargetMode="External"/><Relationship Id="rId2727" Type="http://schemas.openxmlformats.org/officeDocument/2006/relationships/hyperlink" Target="https://www.ixl.com/ela/grade-10/identify-supporting-evidence-in-a-text" TargetMode="External"/><Relationship Id="rId2728" Type="http://schemas.openxmlformats.org/officeDocument/2006/relationships/hyperlink" Target="https://www.ixl.com/ela/grade-10/choose-the-most-appropriate-counterclaim-for-a-given-claim" TargetMode="External"/><Relationship Id="rId2729" Type="http://schemas.openxmlformats.org/officeDocument/2006/relationships/hyperlink" Target="https://www.ixl.com/ela/grade-10/choose-the-most-appropriate-counterclaim-for-a-given-claim" TargetMode="External"/><Relationship Id="rId1292" Type="http://schemas.openxmlformats.org/officeDocument/2006/relationships/hyperlink" Target="https://www.ixl.com/ela/grade-10/identify-and-correct-inappropriate-shifts-in-verb-tense" TargetMode="External"/><Relationship Id="rId1293" Type="http://schemas.openxmlformats.org/officeDocument/2006/relationships/hyperlink" Target="https://www.ixl.com/ela/grade-10/use-the-correct-pair-of-correlative-conjunctions" TargetMode="External"/><Relationship Id="rId1294" Type="http://schemas.openxmlformats.org/officeDocument/2006/relationships/hyperlink" Target="https://www.ixl.com/ela/grade-10/use-the-correct-pair-of-correlative-conjunctions" TargetMode="External"/><Relationship Id="rId1295" Type="http://schemas.openxmlformats.org/officeDocument/2006/relationships/hyperlink" Target="https://www.ixl.com/ela/grade-10/misplaced-modifiers-with-pictures" TargetMode="External"/><Relationship Id="rId1296" Type="http://schemas.openxmlformats.org/officeDocument/2006/relationships/hyperlink" Target="https://www.ixl.com/ela/grade-10/misplaced-modifiers-with-pictures" TargetMode="External"/><Relationship Id="rId1297" Type="http://schemas.openxmlformats.org/officeDocument/2006/relationships/hyperlink" Target="https://www.ixl.com/ela/grade-10/select-the-misplaced-or-dangling-modifier" TargetMode="External"/><Relationship Id="rId1298" Type="http://schemas.openxmlformats.org/officeDocument/2006/relationships/hyperlink" Target="https://www.ixl.com/ela/grade-10/select-the-misplaced-or-dangling-modifier" TargetMode="External"/><Relationship Id="rId1299" Type="http://schemas.openxmlformats.org/officeDocument/2006/relationships/hyperlink" Target="https://www.ixl.com/ela/grade-10/are-the-modifiers-used-correctly" TargetMode="External"/><Relationship Id="rId360" Type="http://schemas.openxmlformats.org/officeDocument/2006/relationships/hyperlink" Target="https://www.ixl.com/ela/grade-4/order-the-words-to-create-a-sentence" TargetMode="External"/><Relationship Id="rId361" Type="http://schemas.openxmlformats.org/officeDocument/2006/relationships/hyperlink" Target="https://www.ixl.com/ela/grade-4/form-regular-plurals-with-s-es-and-ies" TargetMode="External"/><Relationship Id="rId362" Type="http://schemas.openxmlformats.org/officeDocument/2006/relationships/hyperlink" Target="https://www.ixl.com/ela/grade-4/form-regular-plurals-with-s-es-and-ies" TargetMode="External"/><Relationship Id="rId363" Type="http://schemas.openxmlformats.org/officeDocument/2006/relationships/hyperlink" Target="https://www.ixl.com/ela/grade-4/use-regular-plurals-with-s-es-and-ies" TargetMode="External"/><Relationship Id="rId364" Type="http://schemas.openxmlformats.org/officeDocument/2006/relationships/hyperlink" Target="https://www.ixl.com/ela/grade-4/use-regular-plurals-with-s-es-and-ies" TargetMode="External"/><Relationship Id="rId365" Type="http://schemas.openxmlformats.org/officeDocument/2006/relationships/hyperlink" Target="https://www.ixl.com/ela/grade-4/form-regular-plurals-with-s-es-ies-and-ves" TargetMode="External"/><Relationship Id="rId366" Type="http://schemas.openxmlformats.org/officeDocument/2006/relationships/hyperlink" Target="https://www.ixl.com/ela/grade-4/form-regular-plurals-with-s-es-ies-and-ves" TargetMode="External"/><Relationship Id="rId367" Type="http://schemas.openxmlformats.org/officeDocument/2006/relationships/hyperlink" Target="https://www.ixl.com/ela/grade-4/use-regular-plurals-with-s-es-ies-and-ves" TargetMode="External"/><Relationship Id="rId368" Type="http://schemas.openxmlformats.org/officeDocument/2006/relationships/hyperlink" Target="https://www.ixl.com/ela/grade-4/use-regular-plurals-with-s-es-ies-and-ves" TargetMode="External"/><Relationship Id="rId369" Type="http://schemas.openxmlformats.org/officeDocument/2006/relationships/hyperlink" Target="https://www.ixl.com/ela/grade-4/form-and-use-irregular-plurals" TargetMode="External"/><Relationship Id="rId2730" Type="http://schemas.openxmlformats.org/officeDocument/2006/relationships/hyperlink" Target="https://www.ixl.com/ela/grade-10/choose-the-analysis-that-logically-connects-the-evidence-to-the-claim" TargetMode="External"/><Relationship Id="rId2731" Type="http://schemas.openxmlformats.org/officeDocument/2006/relationships/hyperlink" Target="https://www.ixl.com/ela/grade-10/choose-the-analysis-that-logically-connects-the-evidence-to-the-claim" TargetMode="External"/><Relationship Id="rId2732" Type="http://schemas.openxmlformats.org/officeDocument/2006/relationships/hyperlink" Target="https://www.ixl.com/ela/grade-10/transition-logically-between-claims-evidence-analysis-and-counterclaims" TargetMode="External"/><Relationship Id="rId2733" Type="http://schemas.openxmlformats.org/officeDocument/2006/relationships/hyperlink" Target="https://www.ixl.com/ela/grade-10/transition-logically-between-claims-evidence-analysis-and-counterclaims" TargetMode="External"/><Relationship Id="rId2734" Type="http://schemas.openxmlformats.org/officeDocument/2006/relationships/hyperlink" Target="https://www.ixl.com/ela/grade-10/classify-logical-fallacies" TargetMode="External"/><Relationship Id="rId2735" Type="http://schemas.openxmlformats.org/officeDocument/2006/relationships/hyperlink" Target="https://www.ixl.com/ela/grade-10/classify-logical-fallacies" TargetMode="External"/><Relationship Id="rId2736" Type="http://schemas.openxmlformats.org/officeDocument/2006/relationships/hyperlink" Target="https://www.ixl.com/ela/grade-10/identify-appeals-to-ethos-pathos-and-logos-in-advertisements" TargetMode="External"/><Relationship Id="rId2737" Type="http://schemas.openxmlformats.org/officeDocument/2006/relationships/hyperlink" Target="https://www.ixl.com/ela/grade-10/identify-appeals-to-ethos-pathos-and-logos-in-advertisements" TargetMode="External"/><Relationship Id="rId2738" Type="http://schemas.openxmlformats.org/officeDocument/2006/relationships/hyperlink" Target="https://www.ixl.com/ela/grade-10/use-appeals-to-ethos-pathos-and-logos-in-persuasive-writing" TargetMode="External"/><Relationship Id="rId2739" Type="http://schemas.openxmlformats.org/officeDocument/2006/relationships/hyperlink" Target="https://www.ixl.com/ela/grade-10/use-appeals-to-ethos-pathos-and-logos-in-persuasive-writing" TargetMode="External"/><Relationship Id="rId370" Type="http://schemas.openxmlformats.org/officeDocument/2006/relationships/hyperlink" Target="https://www.ixl.com/ela/grade-4/form-and-use-irregular-plurals" TargetMode="External"/><Relationship Id="rId371" Type="http://schemas.openxmlformats.org/officeDocument/2006/relationships/hyperlink" Target="https://www.ixl.com/ela/grade-4/form-the-singular-or-plural-possessive" TargetMode="External"/><Relationship Id="rId372" Type="http://schemas.openxmlformats.org/officeDocument/2006/relationships/hyperlink" Target="https://www.ixl.com/ela/grade-4/form-the-singular-or-plural-possessive" TargetMode="External"/><Relationship Id="rId373" Type="http://schemas.openxmlformats.org/officeDocument/2006/relationships/hyperlink" Target="https://www.ixl.com/ela/grade-4/identify-and-correct-errors-with-plural-and-possessive-nouns" TargetMode="External"/><Relationship Id="rId374" Type="http://schemas.openxmlformats.org/officeDocument/2006/relationships/hyperlink" Target="https://www.ixl.com/ela/grade-4/identify-and-correct-errors-with-plural-and-possessive-nouns" TargetMode="External"/><Relationship Id="rId375" Type="http://schemas.openxmlformats.org/officeDocument/2006/relationships/hyperlink" Target="https://www.ixl.com/ela/grade-4/choose-between-subject-and-object-personal-pronouns" TargetMode="External"/><Relationship Id="rId376" Type="http://schemas.openxmlformats.org/officeDocument/2006/relationships/hyperlink" Target="https://www.ixl.com/ela/grade-4/choose-between-subject-and-object-personal-pronouns" TargetMode="External"/><Relationship Id="rId377" Type="http://schemas.openxmlformats.org/officeDocument/2006/relationships/hyperlink" Target="https://www.ixl.com/ela/grade-4/replace-the-noun-with-a-personal-pronoun" TargetMode="External"/><Relationship Id="rId378" Type="http://schemas.openxmlformats.org/officeDocument/2006/relationships/hyperlink" Target="https://www.ixl.com/ela/grade-4/replace-the-noun-with-a-personal-pronoun" TargetMode="External"/><Relationship Id="rId379" Type="http://schemas.openxmlformats.org/officeDocument/2006/relationships/hyperlink" Target="https://www.ixl.com/ela/grade-4/compound-subjects-and-objects-with-i-and-me" TargetMode="External"/><Relationship Id="rId2740" Type="http://schemas.openxmlformats.org/officeDocument/2006/relationships/hyperlink" Target="https://www.ixl.com/ela/grade-10/use-personification" TargetMode="External"/><Relationship Id="rId2741" Type="http://schemas.openxmlformats.org/officeDocument/2006/relationships/hyperlink" Target="https://www.ixl.com/ela/grade-10/use-personification" TargetMode="External"/><Relationship Id="rId2742" Type="http://schemas.openxmlformats.org/officeDocument/2006/relationships/hyperlink" Target="https://www.ixl.com/ela/grade-10/transitions-with-conjunctive-adverbs" TargetMode="External"/><Relationship Id="rId2743" Type="http://schemas.openxmlformats.org/officeDocument/2006/relationships/hyperlink" Target="https://www.ixl.com/ela/grade-10/transitions-with-conjunctive-adverbs" TargetMode="External"/><Relationship Id="rId2744" Type="http://schemas.openxmlformats.org/officeDocument/2006/relationships/hyperlink" Target="https://www.ixl.com/ela/grade-10/avoid-double-illogical-and-unclear-comparisons" TargetMode="External"/><Relationship Id="rId2745" Type="http://schemas.openxmlformats.org/officeDocument/2006/relationships/hyperlink" Target="https://www.ixl.com/ela/grade-10/avoid-double-illogical-and-unclear-comparisons" TargetMode="External"/><Relationship Id="rId2746" Type="http://schemas.openxmlformats.org/officeDocument/2006/relationships/hyperlink" Target="https://www.ixl.com/ela/grade-10/identify-sentences-with-parallel-structure" TargetMode="External"/><Relationship Id="rId2747" Type="http://schemas.openxmlformats.org/officeDocument/2006/relationships/hyperlink" Target="https://www.ixl.com/ela/grade-10/identify-sentences-with-parallel-structure" TargetMode="External"/><Relationship Id="rId2748" Type="http://schemas.openxmlformats.org/officeDocument/2006/relationships/hyperlink" Target="https://www.ixl.com/ela/grade-10/use-parallel-structure" TargetMode="External"/><Relationship Id="rId2749" Type="http://schemas.openxmlformats.org/officeDocument/2006/relationships/hyperlink" Target="https://www.ixl.com/ela/grade-10/use-parallel-structure" TargetMode="External"/><Relationship Id="rId2200" Type="http://schemas.openxmlformats.org/officeDocument/2006/relationships/hyperlink" Target="https://www.ixl.com/ela/grade-6/compound-subjects-and-objects-with-pronouns" TargetMode="External"/><Relationship Id="rId2201" Type="http://schemas.openxmlformats.org/officeDocument/2006/relationships/hyperlink" Target="https://www.ixl.com/ela/grade-6/compound-subjects-and-objects-with-pronouns" TargetMode="External"/><Relationship Id="rId2202" Type="http://schemas.openxmlformats.org/officeDocument/2006/relationships/hyperlink" Target="https://www.ixl.com/ela/grade-6/use-possessive-pronouns" TargetMode="External"/><Relationship Id="rId2203" Type="http://schemas.openxmlformats.org/officeDocument/2006/relationships/hyperlink" Target="https://www.ixl.com/ela/grade-6/use-possessive-pronouns" TargetMode="External"/><Relationship Id="rId2204" Type="http://schemas.openxmlformats.org/officeDocument/2006/relationships/hyperlink" Target="https://www.ixl.com/ela/grade-6/choose-between-personal-and-reflexive-pronouns" TargetMode="External"/><Relationship Id="rId2205" Type="http://schemas.openxmlformats.org/officeDocument/2006/relationships/hyperlink" Target="https://www.ixl.com/ela/grade-6/choose-between-personal-and-reflexive-pronouns" TargetMode="External"/><Relationship Id="rId2206" Type="http://schemas.openxmlformats.org/officeDocument/2006/relationships/hyperlink" Target="https://www.ixl.com/ela/grade-6/use-reflexive-pronouns" TargetMode="External"/><Relationship Id="rId2207" Type="http://schemas.openxmlformats.org/officeDocument/2006/relationships/hyperlink" Target="https://www.ixl.com/ela/grade-6/use-reflexive-pronouns" TargetMode="External"/><Relationship Id="rId2208" Type="http://schemas.openxmlformats.org/officeDocument/2006/relationships/hyperlink" Target="https://www.ixl.com/ela/grade-6/use-relative-pronouns-who-and-whom" TargetMode="External"/><Relationship Id="rId2209" Type="http://schemas.openxmlformats.org/officeDocument/2006/relationships/hyperlink" Target="https://www.ixl.com/ela/grade-6/use-relative-pronouns-who-and-whom" TargetMode="External"/><Relationship Id="rId1500" Type="http://schemas.openxmlformats.org/officeDocument/2006/relationships/hyperlink" Target="https://www.ixl.com/testimonials" TargetMode="External"/><Relationship Id="rId1501" Type="http://schemas.openxmlformats.org/officeDocument/2006/relationships/hyperlink" Target="https://www.ixl.com/company/careers" TargetMode="External"/><Relationship Id="rId1502" Type="http://schemas.openxmlformats.org/officeDocument/2006/relationships/hyperlink" Target="https://www.ixl.com/contact" TargetMode="External"/><Relationship Id="rId1503" Type="http://schemas.openxmlformats.org/officeDocument/2006/relationships/image" Target="media/image1.png"/><Relationship Id="rId1504" Type="http://schemas.openxmlformats.org/officeDocument/2006/relationships/hyperlink" Target="https://www.ixl.com/ela/grade-1" TargetMode="External"/><Relationship Id="rId1505" Type="http://schemas.openxmlformats.org/officeDocument/2006/relationships/hyperlink" Target="https://www.ixl.com/ela/grade-1/put-the-sentences-in-order" TargetMode="External"/><Relationship Id="rId1506" Type="http://schemas.openxmlformats.org/officeDocument/2006/relationships/hyperlink" Target="https://www.ixl.com/ela/grade-1/put-the-sentences-in-order" TargetMode="External"/><Relationship Id="rId1507" Type="http://schemas.openxmlformats.org/officeDocument/2006/relationships/hyperlink" Target="https://www.ixl.com/ela/grade-2" TargetMode="External"/><Relationship Id="rId1508" Type="http://schemas.openxmlformats.org/officeDocument/2006/relationships/hyperlink" Target="https://www.ixl.com/ela/grade-2/which-book-title-goes-with-the-picture" TargetMode="External"/><Relationship Id="rId1509" Type="http://schemas.openxmlformats.org/officeDocument/2006/relationships/hyperlink" Target="https://www.ixl.com/ela/grade-2/which-book-title-goes-with-the-picture" TargetMode="External"/><Relationship Id="rId380" Type="http://schemas.openxmlformats.org/officeDocument/2006/relationships/hyperlink" Target="https://www.ixl.com/ela/grade-4/compound-subjects-and-objects-with-i-and-me" TargetMode="External"/><Relationship Id="rId381" Type="http://schemas.openxmlformats.org/officeDocument/2006/relationships/hyperlink" Target="https://www.ixl.com/ela/grade-4/use-possessive-pronouns" TargetMode="External"/><Relationship Id="rId382" Type="http://schemas.openxmlformats.org/officeDocument/2006/relationships/hyperlink" Target="https://www.ixl.com/ela/grade-4/use-possessive-pronouns" TargetMode="External"/><Relationship Id="rId383" Type="http://schemas.openxmlformats.org/officeDocument/2006/relationships/hyperlink" Target="https://www.ixl.com/ela/grade-4/choose-between-personal-and-reflexive-pronouns" TargetMode="External"/><Relationship Id="rId384" Type="http://schemas.openxmlformats.org/officeDocument/2006/relationships/hyperlink" Target="https://www.ixl.com/ela/grade-4/choose-between-personal-and-reflexive-pronouns" TargetMode="External"/><Relationship Id="rId385" Type="http://schemas.openxmlformats.org/officeDocument/2006/relationships/hyperlink" Target="https://www.ixl.com/ela/grade-4/use-reflexive-pronouns" TargetMode="External"/><Relationship Id="rId386" Type="http://schemas.openxmlformats.org/officeDocument/2006/relationships/hyperlink" Target="https://www.ixl.com/ela/grade-4/use-reflexive-pronouns" TargetMode="External"/><Relationship Id="rId387" Type="http://schemas.openxmlformats.org/officeDocument/2006/relationships/hyperlink" Target="https://www.ixl.com/ela/grade-4/use-relative-pronouns-who-and-whom" TargetMode="External"/><Relationship Id="rId388" Type="http://schemas.openxmlformats.org/officeDocument/2006/relationships/hyperlink" Target="https://www.ixl.com/ela/grade-4/use-relative-pronouns-who-and-whom" TargetMode="External"/><Relationship Id="rId389" Type="http://schemas.openxmlformats.org/officeDocument/2006/relationships/hyperlink" Target="https://www.ixl.com/ela/grade-4/use-relative-pronouns-who-whom-whose-which-and-that" TargetMode="External"/><Relationship Id="rId2750" Type="http://schemas.openxmlformats.org/officeDocument/2006/relationships/hyperlink" Target="https://www.ixl.com/ela/grade-10/remove-redundant-words-or-phrases" TargetMode="External"/><Relationship Id="rId2751" Type="http://schemas.openxmlformats.org/officeDocument/2006/relationships/hyperlink" Target="https://www.ixl.com/ela/grade-10/remove-redundant-words-or-phrases" TargetMode="External"/><Relationship Id="rId2752" Type="http://schemas.openxmlformats.org/officeDocument/2006/relationships/hyperlink" Target="https://www.ixl.com/ela/grade-10/identify-active-and-passive-voice" TargetMode="External"/><Relationship Id="rId2753" Type="http://schemas.openxmlformats.org/officeDocument/2006/relationships/hyperlink" Target="https://www.ixl.com/ela/grade-10/identify-active-and-passive-voice" TargetMode="External"/><Relationship Id="rId2754" Type="http://schemas.openxmlformats.org/officeDocument/2006/relationships/hyperlink" Target="https://www.ixl.com/ela/grade-10/rewrite-the-sentence-in-active-voice" TargetMode="External"/><Relationship Id="rId2755" Type="http://schemas.openxmlformats.org/officeDocument/2006/relationships/hyperlink" Target="https://www.ixl.com/ela/grade-10/rewrite-the-sentence-in-active-voice" TargetMode="External"/><Relationship Id="rId2756" Type="http://schemas.openxmlformats.org/officeDocument/2006/relationships/hyperlink" Target="https://www.ixl.com/ela/grade-10/use-the-correct-frequently-confused-word" TargetMode="External"/><Relationship Id="rId2757" Type="http://schemas.openxmlformats.org/officeDocument/2006/relationships/hyperlink" Target="https://www.ixl.com/ela/grade-10/use-the-correct-frequently-confused-word" TargetMode="External"/><Relationship Id="rId2758" Type="http://schemas.openxmlformats.org/officeDocument/2006/relationships/hyperlink" Target="https://www.ixl.com/ela/grade-10/identify-and-correct-errors-with-frequently-confused-words" TargetMode="External"/><Relationship Id="rId2759" Type="http://schemas.openxmlformats.org/officeDocument/2006/relationships/hyperlink" Target="https://www.ixl.com/ela/grade-10/identify-and-correct-errors-with-frequently-confused-words" TargetMode="External"/><Relationship Id="rId2210" Type="http://schemas.openxmlformats.org/officeDocument/2006/relationships/hyperlink" Target="https://www.ixl.com/ela/grade-6/use-relative-pronouns-who-whom-whose-which-and-that" TargetMode="External"/><Relationship Id="rId2211" Type="http://schemas.openxmlformats.org/officeDocument/2006/relationships/hyperlink" Target="https://www.ixl.com/ela/grade-6/use-relative-pronouns-who-whom-whose-which-and-that" TargetMode="External"/><Relationship Id="rId2212" Type="http://schemas.openxmlformats.org/officeDocument/2006/relationships/hyperlink" Target="https://www.ixl.com/ela/grade-6/use-the-correct-modal-verb" TargetMode="External"/><Relationship Id="rId2213" Type="http://schemas.openxmlformats.org/officeDocument/2006/relationships/hyperlink" Target="https://www.ixl.com/ela/grade-6/use-the-correct-modal-verb" TargetMode="External"/><Relationship Id="rId2214" Type="http://schemas.openxmlformats.org/officeDocument/2006/relationships/hyperlink" Target="https://www.ixl.com/ela/grade-6/use-the-correct-subject-or-verb" TargetMode="External"/><Relationship Id="rId2215" Type="http://schemas.openxmlformats.org/officeDocument/2006/relationships/hyperlink" Target="https://www.ixl.com/ela/grade-6/use-the-correct-subject-or-verb" TargetMode="External"/><Relationship Id="rId2216" Type="http://schemas.openxmlformats.org/officeDocument/2006/relationships/hyperlink" Target="https://www.ixl.com/ela/grade-6/use-the-correct-verb-with-compound-subjects" TargetMode="External"/><Relationship Id="rId2217" Type="http://schemas.openxmlformats.org/officeDocument/2006/relationships/hyperlink" Target="https://www.ixl.com/ela/grade-6/use-the-correct-verb-with-compound-subjects" TargetMode="External"/><Relationship Id="rId2218" Type="http://schemas.openxmlformats.org/officeDocument/2006/relationships/hyperlink" Target="https://www.ixl.com/ela/grade-6/irregular-past-tense-review" TargetMode="External"/><Relationship Id="rId2219" Type="http://schemas.openxmlformats.org/officeDocument/2006/relationships/hyperlink" Target="https://www.ixl.com/ela/grade-6/irregular-past-tense-review" TargetMode="External"/><Relationship Id="rId1510" Type="http://schemas.openxmlformats.org/officeDocument/2006/relationships/hyperlink" Target="https://www.ixl.com/ela/grade-2/use-actions-and-dialogue-to-understand-characters" TargetMode="External"/><Relationship Id="rId1511" Type="http://schemas.openxmlformats.org/officeDocument/2006/relationships/hyperlink" Target="https://www.ixl.com/ela/grade-2/use-actions-and-dialogue-to-understand-characters" TargetMode="External"/><Relationship Id="rId1512" Type="http://schemas.openxmlformats.org/officeDocument/2006/relationships/hyperlink" Target="https://www.ixl.com/ela/grade-2/put-the-sentences-in-order" TargetMode="External"/><Relationship Id="rId1513" Type="http://schemas.openxmlformats.org/officeDocument/2006/relationships/hyperlink" Target="https://www.ixl.com/ela/grade-2/put-the-sentences-in-order" TargetMode="External"/><Relationship Id="rId1514" Type="http://schemas.openxmlformats.org/officeDocument/2006/relationships/hyperlink" Target="https://www.ixl.com/ela/grade-2/select-the-detail-that-does-not-support-the-topic-sentence" TargetMode="External"/><Relationship Id="rId1515" Type="http://schemas.openxmlformats.org/officeDocument/2006/relationships/hyperlink" Target="https://www.ixl.com/ela/grade-2/select-the-detail-that-does-not-support-the-topic-sentence" TargetMode="External"/><Relationship Id="rId1516" Type="http://schemas.openxmlformats.org/officeDocument/2006/relationships/hyperlink" Target="https://www.ixl.com/ela/grade-2/choose-topic-sentences-for-narrative-paragraphs" TargetMode="External"/><Relationship Id="rId1517" Type="http://schemas.openxmlformats.org/officeDocument/2006/relationships/hyperlink" Target="https://www.ixl.com/ela/grade-2/choose-topic-sentences-for-narrative-paragraphs" TargetMode="External"/><Relationship Id="rId1518" Type="http://schemas.openxmlformats.org/officeDocument/2006/relationships/hyperlink" Target="https://www.ixl.com/ela/grade-2/choose-topic-sentences-for-expository-paragraphs" TargetMode="External"/><Relationship Id="rId1519" Type="http://schemas.openxmlformats.org/officeDocument/2006/relationships/hyperlink" Target="https://www.ixl.com/ela/grade-2/choose-topic-sentences-for-expository-paragraphs" TargetMode="External"/><Relationship Id="rId390" Type="http://schemas.openxmlformats.org/officeDocument/2006/relationships/hyperlink" Target="https://www.ixl.com/ela/grade-4/use-relative-pronouns-who-whom-whose-which-and-that" TargetMode="External"/><Relationship Id="rId391" Type="http://schemas.openxmlformats.org/officeDocument/2006/relationships/hyperlink" Target="https://www.ixl.com/ela/grade-4/use-action-verbs" TargetMode="External"/><Relationship Id="rId392" Type="http://schemas.openxmlformats.org/officeDocument/2006/relationships/hyperlink" Target="https://www.ixl.com/ela/grade-4/use-action-verbs" TargetMode="External"/><Relationship Id="rId393" Type="http://schemas.openxmlformats.org/officeDocument/2006/relationships/hyperlink" Target="https://www.ixl.com/ela/grade-4/use-the-correct-modal-verb" TargetMode="External"/><Relationship Id="rId394" Type="http://schemas.openxmlformats.org/officeDocument/2006/relationships/hyperlink" Target="https://www.ixl.com/ela/grade-4/use-the-correct-modal-verb" TargetMode="External"/><Relationship Id="rId395" Type="http://schemas.openxmlformats.org/officeDocument/2006/relationships/hyperlink" Target="https://www.ixl.com/ela/grade-4/use-the-correct-subject-or-verb" TargetMode="External"/><Relationship Id="rId396" Type="http://schemas.openxmlformats.org/officeDocument/2006/relationships/hyperlink" Target="https://www.ixl.com/ela/grade-4/use-the-correct-subject-or-verb" TargetMode="External"/><Relationship Id="rId397" Type="http://schemas.openxmlformats.org/officeDocument/2006/relationships/hyperlink" Target="https://www.ixl.com/ela/grade-4/pronoun-verb-agreement" TargetMode="External"/><Relationship Id="rId398" Type="http://schemas.openxmlformats.org/officeDocument/2006/relationships/hyperlink" Target="https://www.ixl.com/ela/grade-4/pronoun-verb-agreement" TargetMode="External"/><Relationship Id="rId399" Type="http://schemas.openxmlformats.org/officeDocument/2006/relationships/hyperlink" Target="https://www.ixl.com/ela/grade-4/use-the-correct-subject-or-verb-with-compound-subjects" TargetMode="External"/><Relationship Id="rId2760" Type="http://schemas.openxmlformats.org/officeDocument/2006/relationships/hyperlink" Target="https://www.ixl.com/ela/grade-10/identify-and-correct-errors-with-frequently-confused-pronouns-and-contractions" TargetMode="External"/><Relationship Id="rId2761" Type="http://schemas.openxmlformats.org/officeDocument/2006/relationships/hyperlink" Target="https://www.ixl.com/ela/grade-10/identify-and-correct-errors-with-frequently-confused-pronouns-and-contractions" TargetMode="External"/><Relationship Id="rId2762" Type="http://schemas.openxmlformats.org/officeDocument/2006/relationships/hyperlink" Target="https://www.ixl.com/ela/grade-10/correct-errors-in-everyday-use" TargetMode="External"/><Relationship Id="rId2763" Type="http://schemas.openxmlformats.org/officeDocument/2006/relationships/hyperlink" Target="https://www.ixl.com/ela/grade-10/correct-errors-in-everyday-use" TargetMode="External"/><Relationship Id="rId2764" Type="http://schemas.openxmlformats.org/officeDocument/2006/relationships/hyperlink" Target="https://www.ixl.com/ela/grade-10/suggest-appropriate-revisions" TargetMode="External"/><Relationship Id="rId2765" Type="http://schemas.openxmlformats.org/officeDocument/2006/relationships/hyperlink" Target="https://www.ixl.com/ela/grade-10/suggest-appropriate-revisions" TargetMode="External"/><Relationship Id="rId2766" Type="http://schemas.openxmlformats.org/officeDocument/2006/relationships/hyperlink" Target="https://www.ixl.com/ela/grade-10/use-in-text-citations-mla-7th-8th-editions" TargetMode="External"/><Relationship Id="rId2767" Type="http://schemas.openxmlformats.org/officeDocument/2006/relationships/hyperlink" Target="https://www.ixl.com/ela/grade-10/use-in-text-citations-mla-7th-8th-editions" TargetMode="External"/><Relationship Id="rId2768" Type="http://schemas.openxmlformats.org/officeDocument/2006/relationships/hyperlink" Target="https://www.ixl.com/ela/grade-10/identify-plagiarism" TargetMode="External"/><Relationship Id="rId2769" Type="http://schemas.openxmlformats.org/officeDocument/2006/relationships/hyperlink" Target="https://www.ixl.com/ela/grade-10/identify-plagiarism" TargetMode="External"/><Relationship Id="rId2220" Type="http://schemas.openxmlformats.org/officeDocument/2006/relationships/hyperlink" Target="https://www.ixl.com/ela/grade-6/simple-past-present-and-future-tense-review" TargetMode="External"/><Relationship Id="rId2221" Type="http://schemas.openxmlformats.org/officeDocument/2006/relationships/hyperlink" Target="https://www.ixl.com/ela/grade-6/simple-past-present-and-future-tense-review" TargetMode="External"/><Relationship Id="rId2222" Type="http://schemas.openxmlformats.org/officeDocument/2006/relationships/hyperlink" Target="https://www.ixl.com/ela/grade-6/correct-inappropriate-shifts-in-verb-tense" TargetMode="External"/><Relationship Id="rId2223" Type="http://schemas.openxmlformats.org/officeDocument/2006/relationships/hyperlink" Target="https://www.ixl.com/ela/grade-6/correct-inappropriate-shifts-in-verb-tense" TargetMode="External"/><Relationship Id="rId2224" Type="http://schemas.openxmlformats.org/officeDocument/2006/relationships/hyperlink" Target="https://www.ixl.com/ela/grade-6/use-the-progressive-verb-tenses" TargetMode="External"/><Relationship Id="rId2225" Type="http://schemas.openxmlformats.org/officeDocument/2006/relationships/hyperlink" Target="https://www.ixl.com/ela/grade-6/use-the-progressive-verb-tenses" TargetMode="External"/><Relationship Id="rId2226" Type="http://schemas.openxmlformats.org/officeDocument/2006/relationships/hyperlink" Target="https://www.ixl.com/ela/grade-6/form-the-progressive-verb-tenses" TargetMode="External"/><Relationship Id="rId2227" Type="http://schemas.openxmlformats.org/officeDocument/2006/relationships/hyperlink" Target="https://www.ixl.com/ela/grade-6/form-the-progressive-verb-tenses" TargetMode="External"/><Relationship Id="rId2228" Type="http://schemas.openxmlformats.org/officeDocument/2006/relationships/hyperlink" Target="https://www.ixl.com/ela/grade-6/choose-between-the-past-tense-and-past-participle" TargetMode="External"/><Relationship Id="rId2229" Type="http://schemas.openxmlformats.org/officeDocument/2006/relationships/hyperlink" Target="https://www.ixl.com/ela/grade-6/choose-between-the-past-tense-and-past-participle" TargetMode="External"/><Relationship Id="rId1520" Type="http://schemas.openxmlformats.org/officeDocument/2006/relationships/hyperlink" Target="https://www.ixl.com/ela/grade-2/use-subordinating-conjunctions" TargetMode="External"/><Relationship Id="rId1521" Type="http://schemas.openxmlformats.org/officeDocument/2006/relationships/hyperlink" Target="https://www.ixl.com/ela/grade-2/use-subordinating-conjunctions" TargetMode="External"/><Relationship Id="rId1522" Type="http://schemas.openxmlformats.org/officeDocument/2006/relationships/hyperlink" Target="https://www.ixl.com/ela/grade-2/use-time-order-words" TargetMode="External"/><Relationship Id="rId1523" Type="http://schemas.openxmlformats.org/officeDocument/2006/relationships/hyperlink" Target="https://www.ixl.com/ela/grade-2/use-time-order-words" TargetMode="External"/><Relationship Id="rId1524" Type="http://schemas.openxmlformats.org/officeDocument/2006/relationships/hyperlink" Target="https://www.ixl.com/ela/grade-2/use-linking-words-to-complete-a-passage" TargetMode="External"/><Relationship Id="rId1525" Type="http://schemas.openxmlformats.org/officeDocument/2006/relationships/hyperlink" Target="https://www.ixl.com/ela/grade-2/use-linking-words-to-complete-a-passage" TargetMode="External"/><Relationship Id="rId1526" Type="http://schemas.openxmlformats.org/officeDocument/2006/relationships/hyperlink" Target="https://www.ixl.com/ela/grade-2/choose-the-text-that-matches-the-writers-purpose" TargetMode="External"/><Relationship Id="rId1527" Type="http://schemas.openxmlformats.org/officeDocument/2006/relationships/hyperlink" Target="https://www.ixl.com/ela/grade-2/choose-the-text-that-matches-the-writers-purpose" TargetMode="External"/><Relationship Id="rId1528" Type="http://schemas.openxmlformats.org/officeDocument/2006/relationships/hyperlink" Target="https://www.ixl.com/ela/grade-2/complete-the-fact-and-opinion-sentences" TargetMode="External"/><Relationship Id="rId1529" Type="http://schemas.openxmlformats.org/officeDocument/2006/relationships/hyperlink" Target="https://www.ixl.com/ela/grade-2/complete-the-fact-and-opinion-sentences" TargetMode="External"/><Relationship Id="rId2770" Type="http://schemas.openxmlformats.org/officeDocument/2006/relationships/hyperlink" Target="https://www.ixl.com/ela/grade-10/choose-the-word-whose-connotation-and-denotation-best-match-the-sentence" TargetMode="External"/><Relationship Id="rId2771" Type="http://schemas.openxmlformats.org/officeDocument/2006/relationships/hyperlink" Target="https://www.ixl.com/ela/grade-10/choose-the-word-whose-connotation-and-denotation-best-match-the-sentence" TargetMode="External"/><Relationship Id="rId2772" Type="http://schemas.openxmlformats.org/officeDocument/2006/relationships/hyperlink" Target="https://www.ixl.com/ela/grade-10/use-words-accurately-and-precisely" TargetMode="External"/><Relationship Id="rId2773" Type="http://schemas.openxmlformats.org/officeDocument/2006/relationships/hyperlink" Target="https://www.ixl.com/ela/grade-10/use-words-accurately-and-precisely" TargetMode="External"/><Relationship Id="rId2774" Type="http://schemas.openxmlformats.org/officeDocument/2006/relationships/hyperlink" Target="https://www.ixl.com/ela/grade-10/replace-words-using-a-thesaurus" TargetMode="External"/><Relationship Id="rId2775" Type="http://schemas.openxmlformats.org/officeDocument/2006/relationships/hyperlink" Target="https://www.ixl.com/ela/grade-10/replace-words-using-a-thesaurus" TargetMode="External"/><Relationship Id="rId2776" Type="http://schemas.openxmlformats.org/officeDocument/2006/relationships/hyperlink" Target="https://www.ixl.com/ela/grade-10/explore-words-with-new-or-contested-usages" TargetMode="External"/><Relationship Id="rId2777" Type="http://schemas.openxmlformats.org/officeDocument/2006/relationships/hyperlink" Target="https://www.ixl.com/ela/grade-10/explore-words-with-new-or-contested-usages" TargetMode="External"/><Relationship Id="rId2778" Type="http://schemas.openxmlformats.org/officeDocument/2006/relationships/hyperlink" Target="https://www.ixl.com/ela/grade-10/identify-sentence-fragments" TargetMode="External"/><Relationship Id="rId2779" Type="http://schemas.openxmlformats.org/officeDocument/2006/relationships/hyperlink" Target="https://www.ixl.com/ela/grade-10/identify-sentence-fragments" TargetMode="External"/><Relationship Id="rId2230" Type="http://schemas.openxmlformats.org/officeDocument/2006/relationships/hyperlink" Target="https://www.ixl.com/ela/grade-6/use-the-perfect-verb-tenses" TargetMode="External"/><Relationship Id="rId2231" Type="http://schemas.openxmlformats.org/officeDocument/2006/relationships/hyperlink" Target="https://www.ixl.com/ela/grade-6/use-the-perfect-verb-tenses" TargetMode="External"/><Relationship Id="rId2232" Type="http://schemas.openxmlformats.org/officeDocument/2006/relationships/hyperlink" Target="https://www.ixl.com/ela/grade-6/form-the-perfect-verb-tenses" TargetMode="External"/><Relationship Id="rId2233" Type="http://schemas.openxmlformats.org/officeDocument/2006/relationships/hyperlink" Target="https://www.ixl.com/ela/grade-6/form-the-perfect-verb-tenses" TargetMode="External"/><Relationship Id="rId2234" Type="http://schemas.openxmlformats.org/officeDocument/2006/relationships/hyperlink" Target="https://www.ixl.com/ela/grade-6/order-adjectives" TargetMode="External"/><Relationship Id="rId2235" Type="http://schemas.openxmlformats.org/officeDocument/2006/relationships/hyperlink" Target="https://www.ixl.com/ela/grade-6/order-adjectives" TargetMode="External"/><Relationship Id="rId2236" Type="http://schemas.openxmlformats.org/officeDocument/2006/relationships/hyperlink" Target="https://www.ixl.com/ela/grade-6/use-relative-adverbs" TargetMode="External"/><Relationship Id="rId2237" Type="http://schemas.openxmlformats.org/officeDocument/2006/relationships/hyperlink" Target="https://www.ixl.com/ela/grade-6/use-relative-adverbs" TargetMode="External"/><Relationship Id="rId2238" Type="http://schemas.openxmlformats.org/officeDocument/2006/relationships/hyperlink" Target="https://www.ixl.com/ela/grade-6/choose-between-adjectives-and-adverbs" TargetMode="External"/><Relationship Id="rId2239" Type="http://schemas.openxmlformats.org/officeDocument/2006/relationships/hyperlink" Target="https://www.ixl.com/ela/grade-6/choose-between-adjectives-and-adverbs" TargetMode="External"/><Relationship Id="rId1530" Type="http://schemas.openxmlformats.org/officeDocument/2006/relationships/hyperlink" Target="https://www.ixl.com/ela/grade-2/complete-the-opinion-passage-with-an-example" TargetMode="External"/><Relationship Id="rId1531" Type="http://schemas.openxmlformats.org/officeDocument/2006/relationships/hyperlink" Target="https://www.ixl.com/ela/grade-2/complete-the-opinion-passage-with-an-example" TargetMode="External"/><Relationship Id="rId1532" Type="http://schemas.openxmlformats.org/officeDocument/2006/relationships/hyperlink" Target="https://www.ixl.com/ela/grade-2/complete-the-opinion-passage-with-a-reason" TargetMode="External"/><Relationship Id="rId1533" Type="http://schemas.openxmlformats.org/officeDocument/2006/relationships/hyperlink" Target="https://www.ixl.com/ela/grade-2/complete-the-opinion-passage-with-a-reason" TargetMode="External"/><Relationship Id="rId1534" Type="http://schemas.openxmlformats.org/officeDocument/2006/relationships/hyperlink" Target="https://www.ixl.com/ela/grade-2/complete-the-opinion-reason-example-table" TargetMode="External"/><Relationship Id="rId1535" Type="http://schemas.openxmlformats.org/officeDocument/2006/relationships/hyperlink" Target="https://www.ixl.com/ela/grade-2/complete-the-opinion-reason-example-table" TargetMode="External"/><Relationship Id="rId1536" Type="http://schemas.openxmlformats.org/officeDocument/2006/relationships/hyperlink" Target="https://www.ixl.com/ela/grade-2/choose-the-sensory-details-that-match-the-picture" TargetMode="External"/><Relationship Id="rId1537" Type="http://schemas.openxmlformats.org/officeDocument/2006/relationships/hyperlink" Target="https://www.ixl.com/ela/grade-2/choose-the-sensory-details-that-match-the-picture" TargetMode="External"/><Relationship Id="rId1538" Type="http://schemas.openxmlformats.org/officeDocument/2006/relationships/hyperlink" Target="https://www.ixl.com/ela/grade-2/add-descriptive-details-to-sentences" TargetMode="External"/><Relationship Id="rId1539" Type="http://schemas.openxmlformats.org/officeDocument/2006/relationships/hyperlink" Target="https://www.ixl.com/ela/grade-2/add-descriptive-details-to-sentences" TargetMode="External"/><Relationship Id="rId2780" Type="http://schemas.openxmlformats.org/officeDocument/2006/relationships/hyperlink" Target="https://www.ixl.com/ela/grade-10/identify-run-on-sentences" TargetMode="External"/><Relationship Id="rId2781" Type="http://schemas.openxmlformats.org/officeDocument/2006/relationships/hyperlink" Target="https://www.ixl.com/ela/grade-10/identify-run-on-sentences" TargetMode="External"/><Relationship Id="rId2782" Type="http://schemas.openxmlformats.org/officeDocument/2006/relationships/hyperlink" Target="https://www.ixl.com/ela/grade-10/choose-punctuation-to-avoid-fragments-and-run-ons" TargetMode="External"/><Relationship Id="rId2783" Type="http://schemas.openxmlformats.org/officeDocument/2006/relationships/hyperlink" Target="https://www.ixl.com/ela/grade-10/choose-punctuation-to-avoid-fragments-and-run-ons" TargetMode="External"/><Relationship Id="rId2784" Type="http://schemas.openxmlformats.org/officeDocument/2006/relationships/hyperlink" Target="https://www.ixl.com/ela/grade-10/combine-sentences-using-relative-clauses" TargetMode="External"/><Relationship Id="rId2785" Type="http://schemas.openxmlformats.org/officeDocument/2006/relationships/hyperlink" Target="https://www.ixl.com/ela/grade-10/combine-sentences-using-relative-clauses" TargetMode="External"/><Relationship Id="rId2786" Type="http://schemas.openxmlformats.org/officeDocument/2006/relationships/hyperlink" Target="https://www.ixl.com/ela/grade-10/identify-vague-pronoun-references" TargetMode="External"/><Relationship Id="rId2787" Type="http://schemas.openxmlformats.org/officeDocument/2006/relationships/hyperlink" Target="https://www.ixl.com/ela/grade-10/identify-vague-pronoun-references" TargetMode="External"/><Relationship Id="rId2788" Type="http://schemas.openxmlformats.org/officeDocument/2006/relationships/hyperlink" Target="https://www.ixl.com/ela/grade-10/identify-all-of-the-possible-antecedents" TargetMode="External"/><Relationship Id="rId2789" Type="http://schemas.openxmlformats.org/officeDocument/2006/relationships/hyperlink" Target="https://www.ixl.com/ela/grade-10/identify-all-of-the-possible-antecedents" TargetMode="External"/><Relationship Id="rId2240" Type="http://schemas.openxmlformats.org/officeDocument/2006/relationships/hyperlink" Target="https://www.ixl.com/ela/grade-6/form-and-use-comparative-and-superlative-adjectives" TargetMode="External"/><Relationship Id="rId2241" Type="http://schemas.openxmlformats.org/officeDocument/2006/relationships/hyperlink" Target="https://www.ixl.com/ela/grade-6/form-and-use-comparative-and-superlative-adjectives" TargetMode="External"/><Relationship Id="rId2242" Type="http://schemas.openxmlformats.org/officeDocument/2006/relationships/hyperlink" Target="https://www.ixl.com/ela/grade-6/good-better-best-bad-worse-and-worst" TargetMode="External"/><Relationship Id="rId2243" Type="http://schemas.openxmlformats.org/officeDocument/2006/relationships/hyperlink" Target="https://www.ixl.com/ela/grade-6/good-better-best-bad-worse-and-worst" TargetMode="External"/><Relationship Id="rId2244" Type="http://schemas.openxmlformats.org/officeDocument/2006/relationships/hyperlink" Target="https://www.ixl.com/ela/grade-6/form-and-use-comparative-and-superlative-adverbs" TargetMode="External"/><Relationship Id="rId2245" Type="http://schemas.openxmlformats.org/officeDocument/2006/relationships/hyperlink" Target="https://www.ixl.com/ela/grade-6/form-and-use-comparative-and-superlative-adverbs" TargetMode="External"/><Relationship Id="rId2246" Type="http://schemas.openxmlformats.org/officeDocument/2006/relationships/hyperlink" Target="https://www.ixl.com/ela/grade-6/well-better-best-badly-worse-and-worst" TargetMode="External"/><Relationship Id="rId2247" Type="http://schemas.openxmlformats.org/officeDocument/2006/relationships/hyperlink" Target="https://www.ixl.com/ela/grade-6/well-better-best-badly-worse-and-worst" TargetMode="External"/><Relationship Id="rId2248" Type="http://schemas.openxmlformats.org/officeDocument/2006/relationships/hyperlink" Target="https://www.ixl.com/ela/grade-6/use-coordinating-conjunctions" TargetMode="External"/><Relationship Id="rId2249" Type="http://schemas.openxmlformats.org/officeDocument/2006/relationships/hyperlink" Target="https://www.ixl.com/ela/grade-6/use-coordinating-conjunctions" TargetMode="External"/><Relationship Id="rId600" Type="http://schemas.openxmlformats.org/officeDocument/2006/relationships/hyperlink" Target="https://www.ixl.com/ela/grade-5/pronoun-verb-contractions" TargetMode="External"/><Relationship Id="rId601" Type="http://schemas.openxmlformats.org/officeDocument/2006/relationships/hyperlink" Target="https://www.ixl.com/ela/grade-5/pronoun-verb-contractions" TargetMode="External"/><Relationship Id="rId602" Type="http://schemas.openxmlformats.org/officeDocument/2006/relationships/hyperlink" Target="https://www.ixl.com/ela/grade-5/contractions-with-not" TargetMode="External"/><Relationship Id="rId603" Type="http://schemas.openxmlformats.org/officeDocument/2006/relationships/hyperlink" Target="https://www.ixl.com/ela/grade-5/contractions-with-not" TargetMode="External"/><Relationship Id="rId604" Type="http://schemas.openxmlformats.org/officeDocument/2006/relationships/hyperlink" Target="https://www.ixl.com/ela/grade-5/commas-with-a-series" TargetMode="External"/><Relationship Id="rId605" Type="http://schemas.openxmlformats.org/officeDocument/2006/relationships/hyperlink" Target="https://www.ixl.com/ela/grade-5/commas-with-a-series" TargetMode="External"/><Relationship Id="rId606" Type="http://schemas.openxmlformats.org/officeDocument/2006/relationships/hyperlink" Target="https://www.ixl.com/ela/grade-5/commas-with-dates-and-places" TargetMode="External"/><Relationship Id="rId607" Type="http://schemas.openxmlformats.org/officeDocument/2006/relationships/hyperlink" Target="https://www.ixl.com/ela/grade-5/commas-with-dates-and-places" TargetMode="External"/><Relationship Id="rId608" Type="http://schemas.openxmlformats.org/officeDocument/2006/relationships/hyperlink" Target="https://www.ixl.com/ela/grade-5/commas-with-direct-addresses" TargetMode="External"/><Relationship Id="rId609" Type="http://schemas.openxmlformats.org/officeDocument/2006/relationships/hyperlink" Target="https://www.ixl.com/ela/grade-5/commas-with-direct-addresses" TargetMode="External"/><Relationship Id="rId1540" Type="http://schemas.openxmlformats.org/officeDocument/2006/relationships/hyperlink" Target="https://www.ixl.com/ela/grade-2/revise-the-sentence-using-a-stronger-verb" TargetMode="External"/><Relationship Id="rId1541" Type="http://schemas.openxmlformats.org/officeDocument/2006/relationships/hyperlink" Target="https://www.ixl.com/ela/grade-2/revise-the-sentence-using-a-stronger-verb" TargetMode="External"/><Relationship Id="rId1542" Type="http://schemas.openxmlformats.org/officeDocument/2006/relationships/hyperlink" Target="https://www.ixl.com/ela/grade-2/insert-dialogue-into-a-story" TargetMode="External"/><Relationship Id="rId1543" Type="http://schemas.openxmlformats.org/officeDocument/2006/relationships/hyperlink" Target="https://www.ixl.com/ela/grade-2/insert-dialogue-into-a-story" TargetMode="External"/><Relationship Id="rId1544" Type="http://schemas.openxmlformats.org/officeDocument/2006/relationships/hyperlink" Target="https://www.ixl.com/ela/grade-2/combine-sentences-subjects" TargetMode="External"/><Relationship Id="rId1545" Type="http://schemas.openxmlformats.org/officeDocument/2006/relationships/hyperlink" Target="https://www.ixl.com/ela/grade-2/combine-sentences-subjects" TargetMode="External"/><Relationship Id="rId1546" Type="http://schemas.openxmlformats.org/officeDocument/2006/relationships/hyperlink" Target="https://www.ixl.com/ela/grade-2/combine-sentences-predicates" TargetMode="External"/><Relationship Id="rId1547" Type="http://schemas.openxmlformats.org/officeDocument/2006/relationships/hyperlink" Target="https://www.ixl.com/ela/grade-2/combine-sentences-predicates" TargetMode="External"/><Relationship Id="rId1548" Type="http://schemas.openxmlformats.org/officeDocument/2006/relationships/hyperlink" Target="https://www.ixl.com/ela/grade-2/combine-sentences-subjects-and-predicates" TargetMode="External"/><Relationship Id="rId1549" Type="http://schemas.openxmlformats.org/officeDocument/2006/relationships/hyperlink" Target="https://www.ixl.com/ela/grade-2/combine-sentences-subjects-and-predicates" TargetMode="External"/><Relationship Id="rId2790" Type="http://schemas.openxmlformats.org/officeDocument/2006/relationships/hyperlink" Target="https://www.ixl.com/ela/grade-10/identify-and-correct-inappropriate-shifts-in-verb-tense" TargetMode="External"/><Relationship Id="rId2791" Type="http://schemas.openxmlformats.org/officeDocument/2006/relationships/hyperlink" Target="https://www.ixl.com/ela/grade-10/identify-and-correct-inappropriate-shifts-in-verb-tense" TargetMode="External"/><Relationship Id="rId2792" Type="http://schemas.openxmlformats.org/officeDocument/2006/relationships/hyperlink" Target="https://www.ixl.com/ela/grade-10/use-the-correct-pair-of-correlative-conjunctions" TargetMode="External"/><Relationship Id="rId2793" Type="http://schemas.openxmlformats.org/officeDocument/2006/relationships/hyperlink" Target="https://www.ixl.com/ela/grade-10/use-the-correct-pair-of-correlative-conjunctions" TargetMode="External"/><Relationship Id="rId2794" Type="http://schemas.openxmlformats.org/officeDocument/2006/relationships/hyperlink" Target="https://www.ixl.com/ela/grade-10/misplaced-modifiers-with-pictures" TargetMode="External"/><Relationship Id="rId2795" Type="http://schemas.openxmlformats.org/officeDocument/2006/relationships/hyperlink" Target="https://www.ixl.com/ela/grade-10/misplaced-modifiers-with-pictures" TargetMode="External"/><Relationship Id="rId2796" Type="http://schemas.openxmlformats.org/officeDocument/2006/relationships/hyperlink" Target="https://www.ixl.com/ela/grade-10/select-the-misplaced-or-dangling-modifier" TargetMode="External"/><Relationship Id="rId2797" Type="http://schemas.openxmlformats.org/officeDocument/2006/relationships/hyperlink" Target="https://www.ixl.com/ela/grade-10/select-the-misplaced-or-dangling-modifier" TargetMode="External"/><Relationship Id="rId2798" Type="http://schemas.openxmlformats.org/officeDocument/2006/relationships/hyperlink" Target="https://www.ixl.com/ela/grade-10/are-the-modifiers-used-correctly" TargetMode="External"/><Relationship Id="rId2799" Type="http://schemas.openxmlformats.org/officeDocument/2006/relationships/hyperlink" Target="https://www.ixl.com/ela/grade-10/are-the-modifiers-used-correctly" TargetMode="External"/><Relationship Id="rId1000" Type="http://schemas.openxmlformats.org/officeDocument/2006/relationships/hyperlink" Target="https://www.ixl.com/ela/grade-8/correct-errors-in-everyday-use" TargetMode="External"/><Relationship Id="rId1001" Type="http://schemas.openxmlformats.org/officeDocument/2006/relationships/hyperlink" Target="https://www.ixl.com/ela/grade-8/suggest-appropriate-revisions" TargetMode="External"/><Relationship Id="rId1002" Type="http://schemas.openxmlformats.org/officeDocument/2006/relationships/hyperlink" Target="https://www.ixl.com/ela/grade-8/suggest-appropriate-revisions" TargetMode="External"/><Relationship Id="rId1003" Type="http://schemas.openxmlformats.org/officeDocument/2006/relationships/hyperlink" Target="https://www.ixl.com/ela/grade-8/use-in-text-citations-mla-7th-8th-editions" TargetMode="External"/><Relationship Id="rId1004" Type="http://schemas.openxmlformats.org/officeDocument/2006/relationships/hyperlink" Target="https://www.ixl.com/ela/grade-8/use-in-text-citations-mla-7th-8th-editions" TargetMode="External"/><Relationship Id="rId1005" Type="http://schemas.openxmlformats.org/officeDocument/2006/relationships/hyperlink" Target="https://www.ixl.com/ela/grade-8/identify-plagiarism" TargetMode="External"/><Relationship Id="rId1006" Type="http://schemas.openxmlformats.org/officeDocument/2006/relationships/hyperlink" Target="https://www.ixl.com/ela/grade-8/identify-plagiarism" TargetMode="External"/><Relationship Id="rId1007" Type="http://schemas.openxmlformats.org/officeDocument/2006/relationships/hyperlink" Target="https://www.ixl.com/ela/grade-8/use-the-correct-homophone" TargetMode="External"/><Relationship Id="rId1008" Type="http://schemas.openxmlformats.org/officeDocument/2006/relationships/hyperlink" Target="https://www.ixl.com/ela/grade-8/use-the-correct-homophone" TargetMode="External"/><Relationship Id="rId1009" Type="http://schemas.openxmlformats.org/officeDocument/2006/relationships/hyperlink" Target="https://www.ixl.com/ela/grade-8/is-it-a-complete-sentence-or-a-fragment" TargetMode="External"/><Relationship Id="rId2250" Type="http://schemas.openxmlformats.org/officeDocument/2006/relationships/hyperlink" Target="https://www.ixl.com/ela/grade-6/use-the-correct-pair-of-correlative-conjunctions" TargetMode="External"/><Relationship Id="rId2251" Type="http://schemas.openxmlformats.org/officeDocument/2006/relationships/hyperlink" Target="https://www.ixl.com/ela/grade-6/use-the-correct-pair-of-correlative-conjunctions" TargetMode="External"/><Relationship Id="rId2252" Type="http://schemas.openxmlformats.org/officeDocument/2006/relationships/hyperlink" Target="https://www.ixl.com/ela/grade-6/fill-in-the-missing-correlative-conjunction" TargetMode="External"/><Relationship Id="rId2253" Type="http://schemas.openxmlformats.org/officeDocument/2006/relationships/hyperlink" Target="https://www.ixl.com/ela/grade-6/fill-in-the-missing-correlative-conjunction" TargetMode="External"/><Relationship Id="rId2254" Type="http://schemas.openxmlformats.org/officeDocument/2006/relationships/hyperlink" Target="https://www.ixl.com/ela/grade-6/pronoun-verb-contractions" TargetMode="External"/><Relationship Id="rId2255" Type="http://schemas.openxmlformats.org/officeDocument/2006/relationships/hyperlink" Target="https://www.ixl.com/ela/grade-6/pronoun-verb-contractions" TargetMode="External"/><Relationship Id="rId2256" Type="http://schemas.openxmlformats.org/officeDocument/2006/relationships/hyperlink" Target="https://www.ixl.com/ela/grade-6/contractions-with-not" TargetMode="External"/><Relationship Id="rId2257" Type="http://schemas.openxmlformats.org/officeDocument/2006/relationships/hyperlink" Target="https://www.ixl.com/ela/grade-6/contractions-with-not" TargetMode="External"/><Relationship Id="rId2258" Type="http://schemas.openxmlformats.org/officeDocument/2006/relationships/hyperlink" Target="https://www.ixl.com/ela/grade-6/commas-with-series-dates-and-places" TargetMode="External"/><Relationship Id="rId2259" Type="http://schemas.openxmlformats.org/officeDocument/2006/relationships/hyperlink" Target="https://www.ixl.com/ela/grade-6/commas-with-series-dates-and-places" TargetMode="External"/><Relationship Id="rId610" Type="http://schemas.openxmlformats.org/officeDocument/2006/relationships/hyperlink" Target="https://www.ixl.com/ela/grade-5/commas-with-compound-and-complex-sentences" TargetMode="External"/><Relationship Id="rId611" Type="http://schemas.openxmlformats.org/officeDocument/2006/relationships/hyperlink" Target="https://www.ixl.com/ela/grade-5/commas-with-compound-and-complex-sentences" TargetMode="External"/><Relationship Id="rId612" Type="http://schemas.openxmlformats.org/officeDocument/2006/relationships/hyperlink" Target="https://www.ixl.com/ela/grade-5/commas-review" TargetMode="External"/><Relationship Id="rId613" Type="http://schemas.openxmlformats.org/officeDocument/2006/relationships/hyperlink" Target="https://www.ixl.com/ela/grade-5/commas-review" TargetMode="External"/><Relationship Id="rId614" Type="http://schemas.openxmlformats.org/officeDocument/2006/relationships/hyperlink" Target="https://www.ixl.com/ela/grade-5/correct-capitalization-errors" TargetMode="External"/><Relationship Id="rId615" Type="http://schemas.openxmlformats.org/officeDocument/2006/relationships/hyperlink" Target="https://www.ixl.com/ela/grade-5/correct-capitalization-errors" TargetMode="External"/><Relationship Id="rId616" Type="http://schemas.openxmlformats.org/officeDocument/2006/relationships/hyperlink" Target="https://www.ixl.com/ela/grade-5/punctuating-dialogue" TargetMode="External"/><Relationship Id="rId617" Type="http://schemas.openxmlformats.org/officeDocument/2006/relationships/hyperlink" Target="https://www.ixl.com/ela/grade-5/punctuating-dialogue" TargetMode="External"/><Relationship Id="rId618" Type="http://schemas.openxmlformats.org/officeDocument/2006/relationships/hyperlink" Target="https://www.ixl.com/ela/grade-6" TargetMode="External"/><Relationship Id="rId619" Type="http://schemas.openxmlformats.org/officeDocument/2006/relationships/hyperlink" Target="https://www.ixl.com/ela/grade-6/determine-the-main-idea" TargetMode="External"/><Relationship Id="rId1550" Type="http://schemas.openxmlformats.org/officeDocument/2006/relationships/hyperlink" Target="https://www.ixl.com/ela/grade-2/rewrite-sentences-using-introductory-elements" TargetMode="External"/><Relationship Id="rId1551" Type="http://schemas.openxmlformats.org/officeDocument/2006/relationships/hyperlink" Target="https://www.ixl.com/ela/grade-2/rewrite-sentences-using-introductory-elements" TargetMode="External"/><Relationship Id="rId1552" Type="http://schemas.openxmlformats.org/officeDocument/2006/relationships/hyperlink" Target="https://www.ixl.com/ela/grade-2/use-the-prefixes-pre-re-and-mis" TargetMode="External"/><Relationship Id="rId1553" Type="http://schemas.openxmlformats.org/officeDocument/2006/relationships/hyperlink" Target="https://www.ixl.com/ela/grade-2/use-the-prefixes-pre-re-and-mis" TargetMode="External"/><Relationship Id="rId1554" Type="http://schemas.openxmlformats.org/officeDocument/2006/relationships/hyperlink" Target="https://www.ixl.com/ela/grade-2/use-the-correct-homophone" TargetMode="External"/><Relationship Id="rId1555" Type="http://schemas.openxmlformats.org/officeDocument/2006/relationships/hyperlink" Target="https://www.ixl.com/ela/grade-2/use-the-correct-homophone" TargetMode="External"/><Relationship Id="rId1556" Type="http://schemas.openxmlformats.org/officeDocument/2006/relationships/hyperlink" Target="https://www.ixl.com/ela/grade-2/is-it-a-complete-sentence-or-a-fragment" TargetMode="External"/><Relationship Id="rId1557" Type="http://schemas.openxmlformats.org/officeDocument/2006/relationships/hyperlink" Target="https://www.ixl.com/ela/grade-2/is-it-a-complete-sentence-or-a-fragment" TargetMode="External"/><Relationship Id="rId1558" Type="http://schemas.openxmlformats.org/officeDocument/2006/relationships/hyperlink" Target="https://www.ixl.com/ela/grade-2/is-it-a-complete-sentence-or-a-run-on" TargetMode="External"/><Relationship Id="rId1559" Type="http://schemas.openxmlformats.org/officeDocument/2006/relationships/hyperlink" Target="https://www.ixl.com/ela/grade-2/is-it-a-complete-sentence-or-a-run-on" TargetMode="External"/><Relationship Id="rId1010" Type="http://schemas.openxmlformats.org/officeDocument/2006/relationships/hyperlink" Target="https://www.ixl.com/ela/grade-8/is-it-a-complete-sentence-or-a-fragment" TargetMode="External"/><Relationship Id="rId1011" Type="http://schemas.openxmlformats.org/officeDocument/2006/relationships/hyperlink" Target="https://www.ixl.com/ela/grade-8/is-it-a-complete-sentence-or-a-run-on" TargetMode="External"/><Relationship Id="rId1012" Type="http://schemas.openxmlformats.org/officeDocument/2006/relationships/hyperlink" Target="https://www.ixl.com/ela/grade-8/is-it-a-complete-sentence-or-a-run-on" TargetMode="External"/><Relationship Id="rId1013" Type="http://schemas.openxmlformats.org/officeDocument/2006/relationships/hyperlink" Target="https://www.ixl.com/ela/grade-8/is-it-a-complete-sentence-a-fragment-or-a-run-on" TargetMode="External"/><Relationship Id="rId1014" Type="http://schemas.openxmlformats.org/officeDocument/2006/relationships/hyperlink" Target="https://www.ixl.com/ela/grade-8/is-it-a-complete-sentence-a-fragment-or-a-run-on" TargetMode="External"/><Relationship Id="rId1015" Type="http://schemas.openxmlformats.org/officeDocument/2006/relationships/hyperlink" Target="https://www.ixl.com/ela/grade-8/combine-sentences-using-relative-clauses" TargetMode="External"/><Relationship Id="rId1016" Type="http://schemas.openxmlformats.org/officeDocument/2006/relationships/hyperlink" Target="https://www.ixl.com/ela/grade-8/combine-sentences-using-relative-clauses" TargetMode="External"/><Relationship Id="rId1017" Type="http://schemas.openxmlformats.org/officeDocument/2006/relationships/hyperlink" Target="https://www.ixl.com/ela/grade-8/form-and-use-plurals-review" TargetMode="External"/><Relationship Id="rId1018" Type="http://schemas.openxmlformats.org/officeDocument/2006/relationships/hyperlink" Target="https://www.ixl.com/ela/grade-8/form-and-use-plurals-review" TargetMode="External"/><Relationship Id="rId1019" Type="http://schemas.openxmlformats.org/officeDocument/2006/relationships/hyperlink" Target="https://www.ixl.com/ela/grade-8/form-and-use-plurals-of-compound-nouns" TargetMode="External"/><Relationship Id="rId2260" Type="http://schemas.openxmlformats.org/officeDocument/2006/relationships/hyperlink" Target="https://www.ixl.com/ela/grade-6/commas-with-compound-and-complex-sentences" TargetMode="External"/><Relationship Id="rId2261" Type="http://schemas.openxmlformats.org/officeDocument/2006/relationships/hyperlink" Target="https://www.ixl.com/ela/grade-6/commas-with-compound-and-complex-sentences" TargetMode="External"/><Relationship Id="rId2262" Type="http://schemas.openxmlformats.org/officeDocument/2006/relationships/hyperlink" Target="https://www.ixl.com/ela/grade-6/commas-with-direct-addresses-introductory-words-interjections-and-interrupters" TargetMode="External"/><Relationship Id="rId2263" Type="http://schemas.openxmlformats.org/officeDocument/2006/relationships/hyperlink" Target="https://www.ixl.com/ela/grade-6/commas-with-direct-addresses-introductory-words-interjections-and-interrupters" TargetMode="External"/><Relationship Id="rId2264" Type="http://schemas.openxmlformats.org/officeDocument/2006/relationships/hyperlink" Target="https://www.ixl.com/ela/grade-6/commas-with-coordinate-adjectives" TargetMode="External"/><Relationship Id="rId2265" Type="http://schemas.openxmlformats.org/officeDocument/2006/relationships/hyperlink" Target="https://www.ixl.com/ela/grade-6/commas-with-coordinate-adjectives" TargetMode="External"/><Relationship Id="rId2266" Type="http://schemas.openxmlformats.org/officeDocument/2006/relationships/hyperlink" Target="https://www.ixl.com/ela/grade-6/commas-review" TargetMode="External"/><Relationship Id="rId2267" Type="http://schemas.openxmlformats.org/officeDocument/2006/relationships/hyperlink" Target="https://www.ixl.com/ela/grade-6/commas-review" TargetMode="External"/><Relationship Id="rId2268" Type="http://schemas.openxmlformats.org/officeDocument/2006/relationships/hyperlink" Target="https://www.ixl.com/ela/grade-6/what-does-the-punctuation-suggest" TargetMode="External"/><Relationship Id="rId2269" Type="http://schemas.openxmlformats.org/officeDocument/2006/relationships/hyperlink" Target="https://www.ixl.com/ela/grade-6/what-does-the-punctuation-suggest" TargetMode="External"/><Relationship Id="rId620" Type="http://schemas.openxmlformats.org/officeDocument/2006/relationships/hyperlink" Target="https://www.ixl.com/ela/grade-6/determine-the-main-idea" TargetMode="External"/><Relationship Id="rId621" Type="http://schemas.openxmlformats.org/officeDocument/2006/relationships/hyperlink" Target="https://www.ixl.com/ela/grade-6/which-sentence-is-more-formal" TargetMode="External"/><Relationship Id="rId622" Type="http://schemas.openxmlformats.org/officeDocument/2006/relationships/hyperlink" Target="https://www.ixl.com/ela/grade-6/which-sentence-is-more-formal" TargetMode="External"/><Relationship Id="rId623" Type="http://schemas.openxmlformats.org/officeDocument/2006/relationships/hyperlink" Target="https://www.ixl.com/ela/grade-6/compare-passages-for-tone" TargetMode="External"/><Relationship Id="rId624" Type="http://schemas.openxmlformats.org/officeDocument/2006/relationships/hyperlink" Target="https://www.ixl.com/ela/grade-6/compare-passages-for-tone" TargetMode="External"/><Relationship Id="rId625" Type="http://schemas.openxmlformats.org/officeDocument/2006/relationships/hyperlink" Target="https://www.ixl.com/ela/grade-6/identify-authors-purpose" TargetMode="External"/><Relationship Id="rId626" Type="http://schemas.openxmlformats.org/officeDocument/2006/relationships/hyperlink" Target="https://www.ixl.com/ela/grade-6/identify-authors-purpose" TargetMode="External"/><Relationship Id="rId627" Type="http://schemas.openxmlformats.org/officeDocument/2006/relationships/hyperlink" Target="https://www.ixl.com/ela/grade-6/match-causes-and-effects-in-informational-texts" TargetMode="External"/><Relationship Id="rId628" Type="http://schemas.openxmlformats.org/officeDocument/2006/relationships/hyperlink" Target="https://www.ixl.com/ela/grade-6/match-causes-and-effects-in-informational-texts" TargetMode="External"/><Relationship Id="rId629" Type="http://schemas.openxmlformats.org/officeDocument/2006/relationships/hyperlink" Target="https://www.ixl.com/ela/grade-6/match-problems-with-their-solutions" TargetMode="External"/><Relationship Id="rId1560" Type="http://schemas.openxmlformats.org/officeDocument/2006/relationships/hyperlink" Target="https://www.ixl.com/ela/grade-2/is-it-a-complete-sentence-a-fragment-or-a-run-on" TargetMode="External"/><Relationship Id="rId1561" Type="http://schemas.openxmlformats.org/officeDocument/2006/relationships/hyperlink" Target="https://www.ixl.com/ela/grade-2/is-it-a-complete-sentence-a-fragment-or-a-run-on" TargetMode="External"/><Relationship Id="rId1562" Type="http://schemas.openxmlformats.org/officeDocument/2006/relationships/hyperlink" Target="https://www.ixl.com/ela/grade-2/form-regular-plurals-with-s-and-es" TargetMode="External"/><Relationship Id="rId1563" Type="http://schemas.openxmlformats.org/officeDocument/2006/relationships/hyperlink" Target="https://www.ixl.com/ela/grade-2/form-regular-plurals-with-s-and-es" TargetMode="External"/><Relationship Id="rId1564" Type="http://schemas.openxmlformats.org/officeDocument/2006/relationships/hyperlink" Target="https://www.ixl.com/ela/grade-2/use-regular-plurals-with-s-and-es" TargetMode="External"/><Relationship Id="rId1565" Type="http://schemas.openxmlformats.org/officeDocument/2006/relationships/hyperlink" Target="https://www.ixl.com/ela/grade-2/use-regular-plurals-with-s-and-es" TargetMode="External"/><Relationship Id="rId1566" Type="http://schemas.openxmlformats.org/officeDocument/2006/relationships/hyperlink" Target="https://www.ixl.com/ela/grade-2/form-and-use-irregular-plurals" TargetMode="External"/><Relationship Id="rId1567" Type="http://schemas.openxmlformats.org/officeDocument/2006/relationships/hyperlink" Target="https://www.ixl.com/ela/grade-2/form-and-use-irregular-plurals" TargetMode="External"/><Relationship Id="rId1568" Type="http://schemas.openxmlformats.org/officeDocument/2006/relationships/hyperlink" Target="https://www.ixl.com/ela/grade-2/form-the-singular-or-plural-possessive" TargetMode="External"/><Relationship Id="rId1569" Type="http://schemas.openxmlformats.org/officeDocument/2006/relationships/hyperlink" Target="https://www.ixl.com/ela/grade-2/form-the-singular-or-plural-possessive" TargetMode="External"/><Relationship Id="rId1020" Type="http://schemas.openxmlformats.org/officeDocument/2006/relationships/hyperlink" Target="https://www.ixl.com/ela/grade-8/form-and-use-plurals-of-compound-nouns" TargetMode="External"/><Relationship Id="rId1021" Type="http://schemas.openxmlformats.org/officeDocument/2006/relationships/hyperlink" Target="https://www.ixl.com/ela/grade-8/form-the-singular-or-plural-possessive" TargetMode="External"/><Relationship Id="rId1022" Type="http://schemas.openxmlformats.org/officeDocument/2006/relationships/hyperlink" Target="https://www.ixl.com/ela/grade-8/form-the-singular-or-plural-possessive" TargetMode="External"/><Relationship Id="rId1023" Type="http://schemas.openxmlformats.org/officeDocument/2006/relationships/hyperlink" Target="https://www.ixl.com/ela/grade-8/identify-and-correct-errors-with-plural-and-possessive-nouns" TargetMode="External"/><Relationship Id="rId1024" Type="http://schemas.openxmlformats.org/officeDocument/2006/relationships/hyperlink" Target="https://www.ixl.com/ela/grade-8/identify-and-correct-errors-with-plural-and-possessive-nouns" TargetMode="External"/><Relationship Id="rId1025" Type="http://schemas.openxmlformats.org/officeDocument/2006/relationships/hyperlink" Target="https://www.ixl.com/ela/grade-8/identify-and-correct-errors-with-compound-and-joint-possession" TargetMode="External"/><Relationship Id="rId1026" Type="http://schemas.openxmlformats.org/officeDocument/2006/relationships/hyperlink" Target="https://www.ixl.com/ela/grade-8/identify-and-correct-errors-with-compound-and-joint-possession" TargetMode="External"/><Relationship Id="rId1027" Type="http://schemas.openxmlformats.org/officeDocument/2006/relationships/hyperlink" Target="https://www.ixl.com/ela/grade-8/use-the-pronoun-that-agrees-with-the-antecedent" TargetMode="External"/><Relationship Id="rId1028" Type="http://schemas.openxmlformats.org/officeDocument/2006/relationships/hyperlink" Target="https://www.ixl.com/ela/grade-8/use-the-pronoun-that-agrees-with-the-antecedent" TargetMode="External"/><Relationship Id="rId1029" Type="http://schemas.openxmlformats.org/officeDocument/2006/relationships/hyperlink" Target="https://www.ixl.com/ela/grade-8/correct-inappropriate-shifts-in-pronoun-number-and-person" TargetMode="External"/><Relationship Id="rId2270" Type="http://schemas.openxmlformats.org/officeDocument/2006/relationships/hyperlink" Target="https://www.ixl.com/ela/grade-6/commas-with-nonrestrictive-elements" TargetMode="External"/><Relationship Id="rId2271" Type="http://schemas.openxmlformats.org/officeDocument/2006/relationships/hyperlink" Target="https://www.ixl.com/ela/grade-6/commas-with-nonrestrictive-elements" TargetMode="External"/><Relationship Id="rId2272" Type="http://schemas.openxmlformats.org/officeDocument/2006/relationships/hyperlink" Target="https://www.ixl.com/ela/grade-6/use-dashes" TargetMode="External"/><Relationship Id="rId2273" Type="http://schemas.openxmlformats.org/officeDocument/2006/relationships/hyperlink" Target="https://www.ixl.com/ela/grade-6/use-dashes" TargetMode="External"/><Relationship Id="rId2274" Type="http://schemas.openxmlformats.org/officeDocument/2006/relationships/hyperlink" Target="https://www.ixl.com/ela/grade-6/correct-capitalization-errors" TargetMode="External"/><Relationship Id="rId2275" Type="http://schemas.openxmlformats.org/officeDocument/2006/relationships/hyperlink" Target="https://www.ixl.com/ela/grade-6/correct-capitalization-errors" TargetMode="External"/><Relationship Id="rId2276" Type="http://schemas.openxmlformats.org/officeDocument/2006/relationships/hyperlink" Target="https://www.ixl.com/ela/grade-6/formatting-quotations-and-dialogue" TargetMode="External"/><Relationship Id="rId2277" Type="http://schemas.openxmlformats.org/officeDocument/2006/relationships/hyperlink" Target="https://www.ixl.com/ela/grade-6/formatting-quotations-and-dialogue" TargetMode="External"/><Relationship Id="rId2278" Type="http://schemas.openxmlformats.org/officeDocument/2006/relationships/hyperlink" Target="https://www.ixl.com/ela/grade-7" TargetMode="External"/><Relationship Id="rId2279" Type="http://schemas.openxmlformats.org/officeDocument/2006/relationships/hyperlink" Target="https://www.ixl.com/ela/grade-7/determine-the-main-idea" TargetMode="External"/><Relationship Id="rId630" Type="http://schemas.openxmlformats.org/officeDocument/2006/relationships/hyperlink" Target="https://www.ixl.com/ela/grade-6/match-problems-with-their-solutions" TargetMode="External"/><Relationship Id="rId631" Type="http://schemas.openxmlformats.org/officeDocument/2006/relationships/hyperlink" Target="https://www.ixl.com/ela/grade-6/identify-text-structures" TargetMode="External"/><Relationship Id="rId632" Type="http://schemas.openxmlformats.org/officeDocument/2006/relationships/hyperlink" Target="https://www.ixl.com/ela/grade-6/identify-text-structures" TargetMode="External"/><Relationship Id="rId633" Type="http://schemas.openxmlformats.org/officeDocument/2006/relationships/hyperlink" Target="https://www.ixl.com/ela/grade-6/identify-sensory-details" TargetMode="External"/><Relationship Id="rId634" Type="http://schemas.openxmlformats.org/officeDocument/2006/relationships/hyperlink" Target="https://www.ixl.com/ela/grade-6/identify-sensory-details" TargetMode="External"/><Relationship Id="rId635" Type="http://schemas.openxmlformats.org/officeDocument/2006/relationships/hyperlink" Target="https://www.ixl.com/ela/grade-6/identify-the-narrative-point-of-view" TargetMode="External"/><Relationship Id="rId636" Type="http://schemas.openxmlformats.org/officeDocument/2006/relationships/hyperlink" Target="https://www.ixl.com/ela/grade-6/identify-the-narrative-point-of-view" TargetMode="External"/><Relationship Id="rId637" Type="http://schemas.openxmlformats.org/officeDocument/2006/relationships/hyperlink" Target="https://www.ixl.com/ela/grade-6/analyze-the-effects-of-figures-of-speech-on-meaning-and-tone" TargetMode="External"/><Relationship Id="rId638" Type="http://schemas.openxmlformats.org/officeDocument/2006/relationships/hyperlink" Target="https://www.ixl.com/ela/grade-6/analyze-the-effects-of-figures-of-speech-on-meaning-and-tone" TargetMode="External"/><Relationship Id="rId639" Type="http://schemas.openxmlformats.org/officeDocument/2006/relationships/hyperlink" Target="https://www.ixl.com/ela/grade-6/read-graphic-organizers" TargetMode="External"/><Relationship Id="rId1570" Type="http://schemas.openxmlformats.org/officeDocument/2006/relationships/hyperlink" Target="https://www.ixl.com/ela/grade-2/identify-and-correct-errors-with-plural-and-possessive-nouns" TargetMode="External"/><Relationship Id="rId1571" Type="http://schemas.openxmlformats.org/officeDocument/2006/relationships/hyperlink" Target="https://www.ixl.com/ela/grade-2/identify-and-correct-errors-with-plural-and-possessive-nouns" TargetMode="External"/><Relationship Id="rId1572" Type="http://schemas.openxmlformats.org/officeDocument/2006/relationships/hyperlink" Target="https://www.ixl.com/ela/grade-2/choose-between-subject-and-object-personal-pronouns" TargetMode="External"/><Relationship Id="rId1573" Type="http://schemas.openxmlformats.org/officeDocument/2006/relationships/hyperlink" Target="https://www.ixl.com/ela/grade-2/choose-between-subject-and-object-personal-pronouns" TargetMode="External"/><Relationship Id="rId1574" Type="http://schemas.openxmlformats.org/officeDocument/2006/relationships/hyperlink" Target="https://www.ixl.com/ela/grade-2/replace-the-singular-noun-with-a-personal-pronoun" TargetMode="External"/><Relationship Id="rId1575" Type="http://schemas.openxmlformats.org/officeDocument/2006/relationships/hyperlink" Target="https://www.ixl.com/ela/grade-2/replace-the-singular-noun-with-a-personal-pronoun" TargetMode="External"/><Relationship Id="rId1576" Type="http://schemas.openxmlformats.org/officeDocument/2006/relationships/hyperlink" Target="https://www.ixl.com/ela/grade-2/replace-the-plural-noun-with-a-personal-pronoun" TargetMode="External"/><Relationship Id="rId1577" Type="http://schemas.openxmlformats.org/officeDocument/2006/relationships/hyperlink" Target="https://www.ixl.com/ela/grade-2/replace-the-plural-noun-with-a-personal-pronoun" TargetMode="External"/><Relationship Id="rId1578" Type="http://schemas.openxmlformats.org/officeDocument/2006/relationships/hyperlink" Target="https://www.ixl.com/ela/grade-2/compound-subjects-and-objects-with-i-and-me" TargetMode="External"/><Relationship Id="rId1579" Type="http://schemas.openxmlformats.org/officeDocument/2006/relationships/hyperlink" Target="https://www.ixl.com/ela/grade-2/compound-subjects-and-objects-with-i-and-me" TargetMode="External"/><Relationship Id="rId1030" Type="http://schemas.openxmlformats.org/officeDocument/2006/relationships/hyperlink" Target="https://www.ixl.com/ela/grade-8/correct-inappropriate-shifts-in-pronoun-number-and-person" TargetMode="External"/><Relationship Id="rId1031" Type="http://schemas.openxmlformats.org/officeDocument/2006/relationships/hyperlink" Target="https://www.ixl.com/ela/grade-8/identify-vague-pronoun-references" TargetMode="External"/><Relationship Id="rId1032" Type="http://schemas.openxmlformats.org/officeDocument/2006/relationships/hyperlink" Target="https://www.ixl.com/ela/grade-8/identify-vague-pronoun-references" TargetMode="External"/><Relationship Id="rId1033" Type="http://schemas.openxmlformats.org/officeDocument/2006/relationships/hyperlink" Target="https://www.ixl.com/ela/grade-8/identify-all-of-the-possible-antecedents" TargetMode="External"/><Relationship Id="rId1034" Type="http://schemas.openxmlformats.org/officeDocument/2006/relationships/hyperlink" Target="https://www.ixl.com/ela/grade-8/identify-all-of-the-possible-antecedents" TargetMode="External"/><Relationship Id="rId1035" Type="http://schemas.openxmlformats.org/officeDocument/2006/relationships/hyperlink" Target="https://www.ixl.com/ela/grade-8/choose-between-subject-and-object-pronouns" TargetMode="External"/><Relationship Id="rId1036" Type="http://schemas.openxmlformats.org/officeDocument/2006/relationships/hyperlink" Target="https://www.ixl.com/ela/grade-8/choose-between-subject-and-object-pronouns" TargetMode="External"/><Relationship Id="rId1037" Type="http://schemas.openxmlformats.org/officeDocument/2006/relationships/hyperlink" Target="https://www.ixl.com/ela/grade-8/compound-subjects-and-objects-with-i-and-me" TargetMode="External"/><Relationship Id="rId1038" Type="http://schemas.openxmlformats.org/officeDocument/2006/relationships/hyperlink" Target="https://www.ixl.com/ela/grade-8/compound-subjects-and-objects-with-i-and-me" TargetMode="External"/><Relationship Id="rId1039" Type="http://schemas.openxmlformats.org/officeDocument/2006/relationships/hyperlink" Target="https://www.ixl.com/ela/grade-8/compound-subjects-and-objects-with-pronouns" TargetMode="External"/><Relationship Id="rId2280" Type="http://schemas.openxmlformats.org/officeDocument/2006/relationships/hyperlink" Target="https://www.ixl.com/ela/grade-7/determine-the-main-idea" TargetMode="External"/><Relationship Id="rId2281" Type="http://schemas.openxmlformats.org/officeDocument/2006/relationships/hyperlink" Target="https://www.ixl.com/ela/grade-7/identify-authors-purpose" TargetMode="External"/><Relationship Id="rId2282" Type="http://schemas.openxmlformats.org/officeDocument/2006/relationships/hyperlink" Target="https://www.ixl.com/ela/grade-7/identify-authors-purpose" TargetMode="External"/><Relationship Id="rId2283" Type="http://schemas.openxmlformats.org/officeDocument/2006/relationships/hyperlink" Target="https://www.ixl.com/ela/grade-7/which-sentence-is-more-formal" TargetMode="External"/><Relationship Id="rId2284" Type="http://schemas.openxmlformats.org/officeDocument/2006/relationships/hyperlink" Target="https://www.ixl.com/ela/grade-7/which-sentence-is-more-formal" TargetMode="External"/><Relationship Id="rId2285" Type="http://schemas.openxmlformats.org/officeDocument/2006/relationships/hyperlink" Target="https://www.ixl.com/ela/grade-7/compare-passages-for-tone" TargetMode="External"/><Relationship Id="rId2286" Type="http://schemas.openxmlformats.org/officeDocument/2006/relationships/hyperlink" Target="https://www.ixl.com/ela/grade-7/compare-passages-for-tone" TargetMode="External"/><Relationship Id="rId2287" Type="http://schemas.openxmlformats.org/officeDocument/2006/relationships/hyperlink" Target="https://www.ixl.com/ela/grade-7/match-causes-and-effects-in-informational-texts" TargetMode="External"/><Relationship Id="rId2288" Type="http://schemas.openxmlformats.org/officeDocument/2006/relationships/hyperlink" Target="https://www.ixl.com/ela/grade-7/match-causes-and-effects-in-informational-texts" TargetMode="External"/><Relationship Id="rId2289" Type="http://schemas.openxmlformats.org/officeDocument/2006/relationships/hyperlink" Target="https://www.ixl.com/ela/grade-7/match-problems-with-their-solutions" TargetMode="External"/><Relationship Id="rId640" Type="http://schemas.openxmlformats.org/officeDocument/2006/relationships/hyperlink" Target="https://www.ixl.com/ela/grade-6/read-graphic-organizers" TargetMode="External"/><Relationship Id="rId641" Type="http://schemas.openxmlformats.org/officeDocument/2006/relationships/hyperlink" Target="https://www.ixl.com/ela/grade-6/order-topics-from-broadest-to-narrowest" TargetMode="External"/><Relationship Id="rId642" Type="http://schemas.openxmlformats.org/officeDocument/2006/relationships/hyperlink" Target="https://www.ixl.com/ela/grade-6/order-topics-from-broadest-to-narrowest" TargetMode="External"/><Relationship Id="rId643" Type="http://schemas.openxmlformats.org/officeDocument/2006/relationships/hyperlink" Target="https://www.ixl.com/ela/grade-6/organize-information-by-main-idea" TargetMode="External"/><Relationship Id="rId644" Type="http://schemas.openxmlformats.org/officeDocument/2006/relationships/hyperlink" Target="https://www.ixl.com/ela/grade-6/organize-information-by-main-idea" TargetMode="External"/><Relationship Id="rId645" Type="http://schemas.openxmlformats.org/officeDocument/2006/relationships/hyperlink" Target="https://www.ixl.com/ela/grade-6/transitions-with-conjunctive-adverbs" TargetMode="External"/><Relationship Id="rId646" Type="http://schemas.openxmlformats.org/officeDocument/2006/relationships/hyperlink" Target="https://www.ixl.com/ela/grade-6/transitions-with-conjunctive-adverbs" TargetMode="External"/><Relationship Id="rId647" Type="http://schemas.openxmlformats.org/officeDocument/2006/relationships/hyperlink" Target="https://www.ixl.com/ela/grade-6/distinguish-facts-from-opinions" TargetMode="External"/><Relationship Id="rId648" Type="http://schemas.openxmlformats.org/officeDocument/2006/relationships/hyperlink" Target="https://www.ixl.com/ela/grade-6/distinguish-facts-from-opinions" TargetMode="External"/><Relationship Id="rId649" Type="http://schemas.openxmlformats.org/officeDocument/2006/relationships/hyperlink" Target="https://www.ixl.com/ela/grade-6/choose-evidence-to-support-a-claim" TargetMode="External"/><Relationship Id="rId1580" Type="http://schemas.openxmlformats.org/officeDocument/2006/relationships/hyperlink" Target="https://www.ixl.com/ela/grade-2/use-possessive-pronouns" TargetMode="External"/><Relationship Id="rId1581" Type="http://schemas.openxmlformats.org/officeDocument/2006/relationships/hyperlink" Target="https://www.ixl.com/ela/grade-2/use-possessive-pronouns" TargetMode="External"/><Relationship Id="rId1582" Type="http://schemas.openxmlformats.org/officeDocument/2006/relationships/hyperlink" Target="https://www.ixl.com/ela/grade-2/choose-between-personal-and-reflexive-pronouns" TargetMode="External"/><Relationship Id="rId1583" Type="http://schemas.openxmlformats.org/officeDocument/2006/relationships/hyperlink" Target="https://www.ixl.com/ela/grade-2/choose-between-personal-and-reflexive-pronouns" TargetMode="External"/><Relationship Id="rId1584" Type="http://schemas.openxmlformats.org/officeDocument/2006/relationships/hyperlink" Target="https://www.ixl.com/ela/grade-2/use-reflexive-pronouns" TargetMode="External"/><Relationship Id="rId1585" Type="http://schemas.openxmlformats.org/officeDocument/2006/relationships/hyperlink" Target="https://www.ixl.com/ela/grade-2/use-reflexive-pronouns" TargetMode="External"/><Relationship Id="rId1586" Type="http://schemas.openxmlformats.org/officeDocument/2006/relationships/hyperlink" Target="https://www.ixl.com/ela/grade-2/use-action-verbs" TargetMode="External"/><Relationship Id="rId1587" Type="http://schemas.openxmlformats.org/officeDocument/2006/relationships/hyperlink" Target="https://www.ixl.com/ela/grade-2/use-action-verbs" TargetMode="External"/><Relationship Id="rId1588" Type="http://schemas.openxmlformats.org/officeDocument/2006/relationships/hyperlink" Target="https://www.ixl.com/ela/grade-2/use-the-correct-subject-or-verb" TargetMode="External"/><Relationship Id="rId1589" Type="http://schemas.openxmlformats.org/officeDocument/2006/relationships/hyperlink" Target="https://www.ixl.com/ela/grade-2/use-the-correct-subject-or-verb" TargetMode="External"/><Relationship Id="rId10" Type="http://schemas.openxmlformats.org/officeDocument/2006/relationships/hyperlink" Target="https://www.ixl.com/ela/grade-2/which-book-title-goes-with-the-picture" TargetMode="External"/><Relationship Id="rId11" Type="http://schemas.openxmlformats.org/officeDocument/2006/relationships/hyperlink" Target="https://www.ixl.com/ela/grade-2/use-actions-and-dialogue-to-understand-characters" TargetMode="External"/><Relationship Id="rId12" Type="http://schemas.openxmlformats.org/officeDocument/2006/relationships/hyperlink" Target="https://www.ixl.com/ela/grade-2/use-actions-and-dialogue-to-understand-characters" TargetMode="External"/><Relationship Id="rId13" Type="http://schemas.openxmlformats.org/officeDocument/2006/relationships/hyperlink" Target="https://www.ixl.com/ela/grade-2/put-the-sentences-in-order" TargetMode="External"/><Relationship Id="rId14" Type="http://schemas.openxmlformats.org/officeDocument/2006/relationships/hyperlink" Target="https://www.ixl.com/ela/grade-2/put-the-sentences-in-order" TargetMode="External"/><Relationship Id="rId15" Type="http://schemas.openxmlformats.org/officeDocument/2006/relationships/hyperlink" Target="https://www.ixl.com/ela/grade-2/select-the-detail-that-does-not-support-the-topic-sentence" TargetMode="External"/><Relationship Id="rId16" Type="http://schemas.openxmlformats.org/officeDocument/2006/relationships/hyperlink" Target="https://www.ixl.com/ela/grade-2/select-the-detail-that-does-not-support-the-topic-sentence" TargetMode="External"/><Relationship Id="rId17" Type="http://schemas.openxmlformats.org/officeDocument/2006/relationships/hyperlink" Target="https://www.ixl.com/ela/grade-2/choose-topic-sentences-for-narrative-paragraphs" TargetMode="External"/><Relationship Id="rId18" Type="http://schemas.openxmlformats.org/officeDocument/2006/relationships/hyperlink" Target="https://www.ixl.com/ela/grade-2/choose-topic-sentences-for-narrative-paragraphs" TargetMode="External"/><Relationship Id="rId19" Type="http://schemas.openxmlformats.org/officeDocument/2006/relationships/hyperlink" Target="https://www.ixl.com/ela/grade-2/choose-topic-sentences-for-expository-paragraphs" TargetMode="External"/><Relationship Id="rId100" Type="http://schemas.openxmlformats.org/officeDocument/2006/relationships/hyperlink" Target="https://www.ixl.com/ela/grade-2/form-and-use-the-irregular-past-tense-set-2" TargetMode="External"/><Relationship Id="rId101" Type="http://schemas.openxmlformats.org/officeDocument/2006/relationships/hyperlink" Target="https://www.ixl.com/ela/grade-2/form-and-use-the-irregular-past-tense-set-3" TargetMode="External"/><Relationship Id="rId102" Type="http://schemas.openxmlformats.org/officeDocument/2006/relationships/hyperlink" Target="https://www.ixl.com/ela/grade-2/form-and-use-the-irregular-past-tense-set-3" TargetMode="External"/><Relationship Id="rId103" Type="http://schemas.openxmlformats.org/officeDocument/2006/relationships/hyperlink" Target="https://www.ixl.com/ela/grade-2/form-and-use-the-irregular-past-tense-set-4" TargetMode="External"/><Relationship Id="rId104" Type="http://schemas.openxmlformats.org/officeDocument/2006/relationships/hyperlink" Target="https://www.ixl.com/ela/grade-2/form-and-use-the-irregular-past-tense-set-4" TargetMode="External"/><Relationship Id="rId105" Type="http://schemas.openxmlformats.org/officeDocument/2006/relationships/hyperlink" Target="https://www.ixl.com/ela/grade-2/to-be-use-the-correct-present-tense-form" TargetMode="External"/><Relationship Id="rId106" Type="http://schemas.openxmlformats.org/officeDocument/2006/relationships/hyperlink" Target="https://www.ixl.com/ela/grade-2/to-be-use-the-correct-present-tense-form" TargetMode="External"/><Relationship Id="rId107" Type="http://schemas.openxmlformats.org/officeDocument/2006/relationships/hyperlink" Target="https://www.ixl.com/ela/grade-2/to-be-use-the-correct-past-tense-form" TargetMode="External"/><Relationship Id="rId108" Type="http://schemas.openxmlformats.org/officeDocument/2006/relationships/hyperlink" Target="https://www.ixl.com/ela/grade-2/to-be-use-the-correct-past-tense-form" TargetMode="External"/><Relationship Id="rId1040" Type="http://schemas.openxmlformats.org/officeDocument/2006/relationships/hyperlink" Target="https://www.ixl.com/ela/grade-8/compound-subjects-and-objects-with-pronouns" TargetMode="External"/><Relationship Id="rId1041" Type="http://schemas.openxmlformats.org/officeDocument/2006/relationships/hyperlink" Target="https://www.ixl.com/ela/grade-8/choose-between-personal-and-reflexive-pronouns" TargetMode="External"/><Relationship Id="rId1042" Type="http://schemas.openxmlformats.org/officeDocument/2006/relationships/hyperlink" Target="https://www.ixl.com/ela/grade-8/choose-between-personal-and-reflexive-pronouns" TargetMode="External"/><Relationship Id="rId1043" Type="http://schemas.openxmlformats.org/officeDocument/2006/relationships/hyperlink" Target="https://www.ixl.com/ela/grade-8/use-reflexive-pronouns" TargetMode="External"/><Relationship Id="rId1044" Type="http://schemas.openxmlformats.org/officeDocument/2006/relationships/hyperlink" Target="https://www.ixl.com/ela/grade-8/use-reflexive-pronouns" TargetMode="External"/><Relationship Id="rId1045" Type="http://schemas.openxmlformats.org/officeDocument/2006/relationships/hyperlink" Target="https://www.ixl.com/ela/grade-8/use-relative-pronouns-who-and-whom" TargetMode="External"/><Relationship Id="rId1046" Type="http://schemas.openxmlformats.org/officeDocument/2006/relationships/hyperlink" Target="https://www.ixl.com/ela/grade-8/use-relative-pronouns-who-and-whom" TargetMode="External"/><Relationship Id="rId1047" Type="http://schemas.openxmlformats.org/officeDocument/2006/relationships/hyperlink" Target="https://www.ixl.com/ela/grade-8/use-relative-pronouns-who-whom-whose-which-and-that" TargetMode="External"/><Relationship Id="rId1048" Type="http://schemas.openxmlformats.org/officeDocument/2006/relationships/hyperlink" Target="https://www.ixl.com/ela/grade-8/use-relative-pronouns-who-whom-whose-which-and-that" TargetMode="External"/><Relationship Id="rId1049" Type="http://schemas.openxmlformats.org/officeDocument/2006/relationships/hyperlink" Target="https://www.ixl.com/ela/grade-8/correct-errors-with-subject-verb-agreement" TargetMode="External"/><Relationship Id="rId109" Type="http://schemas.openxmlformats.org/officeDocument/2006/relationships/hyperlink" Target="https://www.ixl.com/ela/grade-2/to-be-use-the-correct-form" TargetMode="External"/><Relationship Id="rId2290" Type="http://schemas.openxmlformats.org/officeDocument/2006/relationships/hyperlink" Target="https://www.ixl.com/ela/grade-7/match-problems-with-their-solutions" TargetMode="External"/><Relationship Id="rId2291" Type="http://schemas.openxmlformats.org/officeDocument/2006/relationships/hyperlink" Target="https://www.ixl.com/ela/grade-7/identify-text-structures" TargetMode="External"/><Relationship Id="rId2292" Type="http://schemas.openxmlformats.org/officeDocument/2006/relationships/hyperlink" Target="https://www.ixl.com/ela/grade-7/identify-text-structures" TargetMode="External"/><Relationship Id="rId2293" Type="http://schemas.openxmlformats.org/officeDocument/2006/relationships/hyperlink" Target="https://www.ixl.com/ela/grade-7/identify-sensory-details" TargetMode="External"/><Relationship Id="rId2294" Type="http://schemas.openxmlformats.org/officeDocument/2006/relationships/hyperlink" Target="https://www.ixl.com/ela/grade-7/identify-sensory-details" TargetMode="External"/><Relationship Id="rId2295" Type="http://schemas.openxmlformats.org/officeDocument/2006/relationships/hyperlink" Target="https://www.ixl.com/ela/grade-7/identify-the-narrative-point-of-view" TargetMode="External"/><Relationship Id="rId2296" Type="http://schemas.openxmlformats.org/officeDocument/2006/relationships/hyperlink" Target="https://www.ixl.com/ela/grade-7/identify-the-narrative-point-of-view" TargetMode="External"/><Relationship Id="rId2297" Type="http://schemas.openxmlformats.org/officeDocument/2006/relationships/hyperlink" Target="https://www.ixl.com/ela/grade-7/analyze-the-effects-of-figures-of-speech-on-meaning-and-tone" TargetMode="External"/><Relationship Id="rId2298" Type="http://schemas.openxmlformats.org/officeDocument/2006/relationships/hyperlink" Target="https://www.ixl.com/ela/grade-7/analyze-the-effects-of-figures-of-speech-on-meaning-and-tone" TargetMode="External"/><Relationship Id="rId2299" Type="http://schemas.openxmlformats.org/officeDocument/2006/relationships/hyperlink" Target="https://www.ixl.com/ela/grade-7/read-graphic-organizers" TargetMode="External"/><Relationship Id="rId650" Type="http://schemas.openxmlformats.org/officeDocument/2006/relationships/hyperlink" Target="https://www.ixl.com/ela/grade-6/choose-evidence-to-support-a-claim" TargetMode="External"/><Relationship Id="rId651" Type="http://schemas.openxmlformats.org/officeDocument/2006/relationships/hyperlink" Target="https://www.ixl.com/ela/grade-6/identify-supporting-details-in-informational-texts" TargetMode="External"/><Relationship Id="rId652" Type="http://schemas.openxmlformats.org/officeDocument/2006/relationships/hyperlink" Target="https://www.ixl.com/ela/grade-6/identify-supporting-details-in-informational-texts" TargetMode="External"/><Relationship Id="rId653" Type="http://schemas.openxmlformats.org/officeDocument/2006/relationships/hyperlink" Target="https://www.ixl.com/ela/grade-6/identify-supporting-details-in-literary-texts" TargetMode="External"/><Relationship Id="rId654" Type="http://schemas.openxmlformats.org/officeDocument/2006/relationships/hyperlink" Target="https://www.ixl.com/ela/grade-6/identify-supporting-details-in-literary-texts" TargetMode="External"/><Relationship Id="rId655" Type="http://schemas.openxmlformats.org/officeDocument/2006/relationships/hyperlink" Target="https://www.ixl.com/ela/grade-6/classify-logical-fallacies" TargetMode="External"/><Relationship Id="rId656" Type="http://schemas.openxmlformats.org/officeDocument/2006/relationships/hyperlink" Target="https://www.ixl.com/ela/grade-6/classify-logical-fallacies" TargetMode="External"/><Relationship Id="rId657" Type="http://schemas.openxmlformats.org/officeDocument/2006/relationships/hyperlink" Target="https://www.ixl.com/ela/grade-6/use-personification" TargetMode="External"/><Relationship Id="rId658" Type="http://schemas.openxmlformats.org/officeDocument/2006/relationships/hyperlink" Target="https://www.ixl.com/ela/grade-6/use-personification" TargetMode="External"/><Relationship Id="rId659" Type="http://schemas.openxmlformats.org/officeDocument/2006/relationships/hyperlink" Target="https://www.ixl.com/ela/grade-6/create-varied-sentences-based-on-models" TargetMode="External"/><Relationship Id="rId1590" Type="http://schemas.openxmlformats.org/officeDocument/2006/relationships/hyperlink" Target="https://www.ixl.com/ela/grade-2/pronoun-verb-agreement" TargetMode="External"/><Relationship Id="rId1591" Type="http://schemas.openxmlformats.org/officeDocument/2006/relationships/hyperlink" Target="https://www.ixl.com/ela/grade-2/pronoun-verb-agreement" TargetMode="External"/><Relationship Id="rId1592" Type="http://schemas.openxmlformats.org/officeDocument/2006/relationships/hyperlink" Target="https://www.ixl.com/ela/grade-2/form-and-use-the-regular-past-tense" TargetMode="External"/><Relationship Id="rId1593" Type="http://schemas.openxmlformats.org/officeDocument/2006/relationships/hyperlink" Target="https://www.ixl.com/ela/grade-2/form-and-use-the-regular-past-tense" TargetMode="External"/><Relationship Id="rId1594" Type="http://schemas.openxmlformats.org/officeDocument/2006/relationships/hyperlink" Target="https://www.ixl.com/ela/grade-2/change-the-sentence-to-future-tense" TargetMode="External"/><Relationship Id="rId1595" Type="http://schemas.openxmlformats.org/officeDocument/2006/relationships/hyperlink" Target="https://www.ixl.com/ela/grade-2/change-the-sentence-to-future-tense" TargetMode="External"/><Relationship Id="rId1596" Type="http://schemas.openxmlformats.org/officeDocument/2006/relationships/hyperlink" Target="https://www.ixl.com/ela/grade-2/form-and-use-the-irregular-past-tense-set-1" TargetMode="External"/><Relationship Id="rId1597" Type="http://schemas.openxmlformats.org/officeDocument/2006/relationships/hyperlink" Target="https://www.ixl.com/ela/grade-2/form-and-use-the-irregular-past-tense-set-1" TargetMode="External"/><Relationship Id="rId1598" Type="http://schemas.openxmlformats.org/officeDocument/2006/relationships/hyperlink" Target="https://www.ixl.com/ela/grade-2/form-and-use-the-irregular-past-tense-set-2" TargetMode="External"/><Relationship Id="rId1599" Type="http://schemas.openxmlformats.org/officeDocument/2006/relationships/hyperlink" Target="https://www.ixl.com/ela/grade-2/form-and-use-the-irregular-past-tense-set-2" TargetMode="External"/><Relationship Id="rId20" Type="http://schemas.openxmlformats.org/officeDocument/2006/relationships/hyperlink" Target="https://www.ixl.com/ela/grade-2/choose-topic-sentences-for-expository-paragraphs" TargetMode="External"/><Relationship Id="rId21" Type="http://schemas.openxmlformats.org/officeDocument/2006/relationships/hyperlink" Target="https://www.ixl.com/ela/grade-2/use-subordinating-conjunctions" TargetMode="External"/><Relationship Id="rId22" Type="http://schemas.openxmlformats.org/officeDocument/2006/relationships/hyperlink" Target="https://www.ixl.com/ela/grade-2/use-subordinating-conjunctions" TargetMode="External"/><Relationship Id="rId23" Type="http://schemas.openxmlformats.org/officeDocument/2006/relationships/hyperlink" Target="https://www.ixl.com/ela/grade-2/use-time-order-words" TargetMode="External"/><Relationship Id="rId24" Type="http://schemas.openxmlformats.org/officeDocument/2006/relationships/hyperlink" Target="https://www.ixl.com/ela/grade-2/use-time-order-words" TargetMode="External"/><Relationship Id="rId25" Type="http://schemas.openxmlformats.org/officeDocument/2006/relationships/hyperlink" Target="https://www.ixl.com/ela/grade-2/use-linking-words-to-complete-a-passage" TargetMode="External"/><Relationship Id="rId26" Type="http://schemas.openxmlformats.org/officeDocument/2006/relationships/hyperlink" Target="https://www.ixl.com/ela/grade-2/use-linking-words-to-complete-a-passage" TargetMode="External"/><Relationship Id="rId27" Type="http://schemas.openxmlformats.org/officeDocument/2006/relationships/hyperlink" Target="https://www.ixl.com/ela/grade-2/choose-the-text-that-matches-the-writers-purpose" TargetMode="External"/><Relationship Id="rId28" Type="http://schemas.openxmlformats.org/officeDocument/2006/relationships/hyperlink" Target="https://www.ixl.com/ela/grade-2/choose-the-text-that-matches-the-writers-purpose" TargetMode="External"/><Relationship Id="rId110" Type="http://schemas.openxmlformats.org/officeDocument/2006/relationships/hyperlink" Target="https://www.ixl.com/ela/grade-2/to-be-use-the-correct-form" TargetMode="External"/><Relationship Id="rId111" Type="http://schemas.openxmlformats.org/officeDocument/2006/relationships/hyperlink" Target="https://www.ixl.com/ela/grade-2/to-have-use-the-correct-form" TargetMode="External"/><Relationship Id="rId112" Type="http://schemas.openxmlformats.org/officeDocument/2006/relationships/hyperlink" Target="https://www.ixl.com/ela/grade-2/to-have-use-the-correct-form" TargetMode="External"/><Relationship Id="rId113" Type="http://schemas.openxmlformats.org/officeDocument/2006/relationships/hyperlink" Target="https://www.ixl.com/ela/grade-2/use-the-correct-article-a-or-an" TargetMode="External"/><Relationship Id="rId114" Type="http://schemas.openxmlformats.org/officeDocument/2006/relationships/hyperlink" Target="https://www.ixl.com/ela/grade-2/use-the-correct-article-a-or-an" TargetMode="External"/><Relationship Id="rId115" Type="http://schemas.openxmlformats.org/officeDocument/2006/relationships/hyperlink" Target="https://www.ixl.com/ela/grade-2/choose-between-adjectives-and-adverbs" TargetMode="External"/><Relationship Id="rId116" Type="http://schemas.openxmlformats.org/officeDocument/2006/relationships/hyperlink" Target="https://www.ixl.com/ela/grade-2/choose-between-adjectives-and-adverbs" TargetMode="External"/><Relationship Id="rId117" Type="http://schemas.openxmlformats.org/officeDocument/2006/relationships/hyperlink" Target="https://www.ixl.com/ela/grade-2/use-pronoun-verb-contractions" TargetMode="External"/><Relationship Id="rId118" Type="http://schemas.openxmlformats.org/officeDocument/2006/relationships/hyperlink" Target="https://www.ixl.com/ela/grade-2/use-pronoun-verb-contractions" TargetMode="External"/><Relationship Id="rId119" Type="http://schemas.openxmlformats.org/officeDocument/2006/relationships/hyperlink" Target="https://www.ixl.com/ela/grade-2/use-contractions-with-not" TargetMode="External"/><Relationship Id="rId1050" Type="http://schemas.openxmlformats.org/officeDocument/2006/relationships/hyperlink" Target="https://www.ixl.com/ela/grade-8/correct-errors-with-subject-verb-agreement" TargetMode="External"/><Relationship Id="rId1051" Type="http://schemas.openxmlformats.org/officeDocument/2006/relationships/hyperlink" Target="https://www.ixl.com/ela/grade-8/correct-errors-with-indefinite-pronoun-verb-agreement" TargetMode="External"/><Relationship Id="rId1052" Type="http://schemas.openxmlformats.org/officeDocument/2006/relationships/hyperlink" Target="https://www.ixl.com/ela/grade-8/correct-errors-with-indefinite-pronoun-verb-agreement" TargetMode="External"/><Relationship Id="rId1053" Type="http://schemas.openxmlformats.org/officeDocument/2006/relationships/hyperlink" Target="https://www.ixl.com/ela/grade-8/use-the-correct-verb-with-compound-subjects" TargetMode="External"/><Relationship Id="rId1054" Type="http://schemas.openxmlformats.org/officeDocument/2006/relationships/hyperlink" Target="https://www.ixl.com/ela/grade-8/use-the-correct-verb-with-compound-subjects" TargetMode="External"/><Relationship Id="rId1055" Type="http://schemas.openxmlformats.org/officeDocument/2006/relationships/hyperlink" Target="https://www.ixl.com/ela/grade-8/irregular-past-tense-review" TargetMode="External"/><Relationship Id="rId1056" Type="http://schemas.openxmlformats.org/officeDocument/2006/relationships/hyperlink" Target="https://www.ixl.com/ela/grade-8/irregular-past-tense-review" TargetMode="External"/><Relationship Id="rId1057" Type="http://schemas.openxmlformats.org/officeDocument/2006/relationships/hyperlink" Target="https://www.ixl.com/ela/grade-8/identify-and-correct-inappropriate-shifts-in-verb-tense" TargetMode="External"/><Relationship Id="rId1058" Type="http://schemas.openxmlformats.org/officeDocument/2006/relationships/hyperlink" Target="https://www.ixl.com/ela/grade-8/identify-and-correct-inappropriate-shifts-in-verb-tense" TargetMode="External"/><Relationship Id="rId1059" Type="http://schemas.openxmlformats.org/officeDocument/2006/relationships/hyperlink" Target="https://www.ixl.com/ela/grade-8/form-the-progressive-verb-tenses" TargetMode="External"/><Relationship Id="rId29" Type="http://schemas.openxmlformats.org/officeDocument/2006/relationships/hyperlink" Target="https://www.ixl.com/ela/grade-2/complete-the-fact-and-opinion-sentences" TargetMode="External"/><Relationship Id="rId660" Type="http://schemas.openxmlformats.org/officeDocument/2006/relationships/hyperlink" Target="https://www.ixl.com/ela/grade-6/create-varied-sentences-based-on-models" TargetMode="External"/><Relationship Id="rId661" Type="http://schemas.openxmlformats.org/officeDocument/2006/relationships/hyperlink" Target="https://www.ixl.com/ela/grade-6/use-the-correct-frequently-confused-word" TargetMode="External"/><Relationship Id="rId662" Type="http://schemas.openxmlformats.org/officeDocument/2006/relationships/hyperlink" Target="https://www.ixl.com/ela/grade-6/use-the-correct-frequently-confused-word" TargetMode="External"/><Relationship Id="rId663" Type="http://schemas.openxmlformats.org/officeDocument/2006/relationships/hyperlink" Target="https://www.ixl.com/ela/grade-6/correct-errors-with-frequently-confused-words" TargetMode="External"/><Relationship Id="rId664" Type="http://schemas.openxmlformats.org/officeDocument/2006/relationships/hyperlink" Target="https://www.ixl.com/ela/grade-6/correct-errors-with-frequently-confused-words" TargetMode="External"/><Relationship Id="rId665" Type="http://schemas.openxmlformats.org/officeDocument/2006/relationships/hyperlink" Target="https://www.ixl.com/ela/grade-6/correct-errors-with-signs" TargetMode="External"/><Relationship Id="rId666" Type="http://schemas.openxmlformats.org/officeDocument/2006/relationships/hyperlink" Target="https://www.ixl.com/ela/grade-6/correct-errors-with-signs" TargetMode="External"/><Relationship Id="rId667" Type="http://schemas.openxmlformats.org/officeDocument/2006/relationships/hyperlink" Target="https://www.ixl.com/ela/grade-6/correct-errors-in-everyday-use" TargetMode="External"/><Relationship Id="rId668" Type="http://schemas.openxmlformats.org/officeDocument/2006/relationships/hyperlink" Target="https://www.ixl.com/ela/grade-6/correct-errors-in-everyday-use" TargetMode="External"/><Relationship Id="rId669" Type="http://schemas.openxmlformats.org/officeDocument/2006/relationships/hyperlink" Target="https://www.ixl.com/ela/grade-6/suggest-appropriate-revisions" TargetMode="External"/><Relationship Id="rId30" Type="http://schemas.openxmlformats.org/officeDocument/2006/relationships/hyperlink" Target="https://www.ixl.com/ela/grade-2/complete-the-fact-and-opinion-sentences" TargetMode="External"/><Relationship Id="rId31" Type="http://schemas.openxmlformats.org/officeDocument/2006/relationships/hyperlink" Target="https://www.ixl.com/ela/grade-2/complete-the-opinion-passage-with-an-example" TargetMode="External"/><Relationship Id="rId32" Type="http://schemas.openxmlformats.org/officeDocument/2006/relationships/hyperlink" Target="https://www.ixl.com/ela/grade-2/complete-the-opinion-passage-with-an-example" TargetMode="External"/><Relationship Id="rId33" Type="http://schemas.openxmlformats.org/officeDocument/2006/relationships/hyperlink" Target="https://www.ixl.com/ela/grade-2/complete-the-opinion-passage-with-a-reason" TargetMode="External"/><Relationship Id="rId34" Type="http://schemas.openxmlformats.org/officeDocument/2006/relationships/hyperlink" Target="https://www.ixl.com/ela/grade-2/complete-the-opinion-passage-with-a-reason" TargetMode="External"/><Relationship Id="rId35" Type="http://schemas.openxmlformats.org/officeDocument/2006/relationships/hyperlink" Target="https://www.ixl.com/ela/grade-2/complete-the-opinion-reason-example-table" TargetMode="External"/><Relationship Id="rId36" Type="http://schemas.openxmlformats.org/officeDocument/2006/relationships/hyperlink" Target="https://www.ixl.com/ela/grade-2/complete-the-opinion-reason-example-table" TargetMode="External"/><Relationship Id="rId37" Type="http://schemas.openxmlformats.org/officeDocument/2006/relationships/hyperlink" Target="https://www.ixl.com/ela/grade-2/choose-the-sensory-details-that-match-the-picture" TargetMode="External"/><Relationship Id="rId38" Type="http://schemas.openxmlformats.org/officeDocument/2006/relationships/hyperlink" Target="https://www.ixl.com/ela/grade-2/choose-the-sensory-details-that-match-the-picture" TargetMode="External"/><Relationship Id="rId120" Type="http://schemas.openxmlformats.org/officeDocument/2006/relationships/hyperlink" Target="https://www.ixl.com/ela/grade-2/use-contractions-with-not" TargetMode="External"/><Relationship Id="rId121" Type="http://schemas.openxmlformats.org/officeDocument/2006/relationships/hyperlink" Target="https://www.ixl.com/ela/grade-3" TargetMode="External"/><Relationship Id="rId122" Type="http://schemas.openxmlformats.org/officeDocument/2006/relationships/hyperlink" Target="https://www.ixl.com/ela/grade-3/determine-the-main-idea-of-a-passage" TargetMode="External"/><Relationship Id="rId123" Type="http://schemas.openxmlformats.org/officeDocument/2006/relationships/hyperlink" Target="https://www.ixl.com/ela/grade-3/determine-the-main-idea-of-a-passage" TargetMode="External"/><Relationship Id="rId124" Type="http://schemas.openxmlformats.org/officeDocument/2006/relationships/hyperlink" Target="https://www.ixl.com/ela/grade-3/identify-the-authors-purpose-passages" TargetMode="External"/><Relationship Id="rId125" Type="http://schemas.openxmlformats.org/officeDocument/2006/relationships/hyperlink" Target="https://www.ixl.com/ela/grade-3/identify-the-authors-purpose-passages" TargetMode="External"/><Relationship Id="rId126" Type="http://schemas.openxmlformats.org/officeDocument/2006/relationships/hyperlink" Target="https://www.ixl.com/ela/grade-3/determine-the-order-of-events-in-informational-texts" TargetMode="External"/><Relationship Id="rId127" Type="http://schemas.openxmlformats.org/officeDocument/2006/relationships/hyperlink" Target="https://www.ixl.com/ela/grade-3/determine-the-order-of-events-in-informational-texts" TargetMode="External"/><Relationship Id="rId128" Type="http://schemas.openxmlformats.org/officeDocument/2006/relationships/hyperlink" Target="https://www.ixl.com/ela/grade-3/match-causes-and-effects-in-informational-texts" TargetMode="External"/><Relationship Id="rId129" Type="http://schemas.openxmlformats.org/officeDocument/2006/relationships/hyperlink" Target="https://www.ixl.com/ela/grade-3/match-causes-and-effects-in-informational-texts" TargetMode="External"/><Relationship Id="rId1060" Type="http://schemas.openxmlformats.org/officeDocument/2006/relationships/hyperlink" Target="https://www.ixl.com/ela/grade-8/form-the-progressive-verb-tenses" TargetMode="External"/><Relationship Id="rId1061" Type="http://schemas.openxmlformats.org/officeDocument/2006/relationships/hyperlink" Target="https://www.ixl.com/ela/grade-8/form-the-perfect-verb-tenses" TargetMode="External"/><Relationship Id="rId1062" Type="http://schemas.openxmlformats.org/officeDocument/2006/relationships/hyperlink" Target="https://www.ixl.com/ela/grade-8/form-the-perfect-verb-tenses" TargetMode="External"/><Relationship Id="rId1063" Type="http://schemas.openxmlformats.org/officeDocument/2006/relationships/hyperlink" Target="https://www.ixl.com/ela/grade-8/order-adjectives" TargetMode="External"/><Relationship Id="rId1064" Type="http://schemas.openxmlformats.org/officeDocument/2006/relationships/hyperlink" Target="https://www.ixl.com/ela/grade-8/order-adjectives" TargetMode="External"/><Relationship Id="rId1065" Type="http://schemas.openxmlformats.org/officeDocument/2006/relationships/hyperlink" Target="https://www.ixl.com/ela/grade-8/choose-between-adjectives-and-adverbs" TargetMode="External"/><Relationship Id="rId1066" Type="http://schemas.openxmlformats.org/officeDocument/2006/relationships/hyperlink" Target="https://www.ixl.com/ela/grade-8/choose-between-adjectives-and-adverbs" TargetMode="External"/><Relationship Id="rId1067" Type="http://schemas.openxmlformats.org/officeDocument/2006/relationships/hyperlink" Target="https://www.ixl.com/ela/grade-8/form-and-use-comparative-and-superlative-adjectives" TargetMode="External"/><Relationship Id="rId1068" Type="http://schemas.openxmlformats.org/officeDocument/2006/relationships/hyperlink" Target="https://www.ixl.com/ela/grade-8/form-and-use-comparative-and-superlative-adjectives" TargetMode="External"/><Relationship Id="rId1069" Type="http://schemas.openxmlformats.org/officeDocument/2006/relationships/hyperlink" Target="https://www.ixl.com/ela/grade-8/form-and-use-comparative-and-superlative-adverbs" TargetMode="External"/><Relationship Id="rId39" Type="http://schemas.openxmlformats.org/officeDocument/2006/relationships/hyperlink" Target="https://www.ixl.com/ela/grade-2/add-descriptive-details-to-sentences" TargetMode="External"/><Relationship Id="rId670" Type="http://schemas.openxmlformats.org/officeDocument/2006/relationships/hyperlink" Target="https://www.ixl.com/ela/grade-6/suggest-appropriate-revisions" TargetMode="External"/><Relationship Id="rId671" Type="http://schemas.openxmlformats.org/officeDocument/2006/relationships/hyperlink" Target="https://www.ixl.com/ela/grade-6/use-in-text-citations-mla-7th-8th-editions" TargetMode="External"/><Relationship Id="rId672" Type="http://schemas.openxmlformats.org/officeDocument/2006/relationships/hyperlink" Target="https://www.ixl.com/ela/grade-6/use-in-text-citations-mla-7th-8th-editions" TargetMode="External"/><Relationship Id="rId673" Type="http://schemas.openxmlformats.org/officeDocument/2006/relationships/hyperlink" Target="https://www.ixl.com/ela/grade-6/use-the-correct-homophone" TargetMode="External"/><Relationship Id="rId674" Type="http://schemas.openxmlformats.org/officeDocument/2006/relationships/hyperlink" Target="https://www.ixl.com/ela/grade-6/use-the-correct-homophone" TargetMode="External"/><Relationship Id="rId675" Type="http://schemas.openxmlformats.org/officeDocument/2006/relationships/hyperlink" Target="https://www.ixl.com/ela/grade-6/is-it-a-complete-sentence-or-a-fragment" TargetMode="External"/><Relationship Id="rId676" Type="http://schemas.openxmlformats.org/officeDocument/2006/relationships/hyperlink" Target="https://www.ixl.com/ela/grade-6/is-it-a-complete-sentence-or-a-fragment" TargetMode="External"/><Relationship Id="rId677" Type="http://schemas.openxmlformats.org/officeDocument/2006/relationships/hyperlink" Target="https://www.ixl.com/ela/grade-6/is-it-a-complete-sentence-or-a-run-on" TargetMode="External"/><Relationship Id="rId678" Type="http://schemas.openxmlformats.org/officeDocument/2006/relationships/hyperlink" Target="https://www.ixl.com/ela/grade-6/is-it-a-complete-sentence-or-a-run-on" TargetMode="External"/><Relationship Id="rId679" Type="http://schemas.openxmlformats.org/officeDocument/2006/relationships/hyperlink" Target="https://www.ixl.com/ela/grade-6/is-it-a-complete-sentence-a-fragment-or-a-run-on" TargetMode="External"/><Relationship Id="rId40" Type="http://schemas.openxmlformats.org/officeDocument/2006/relationships/hyperlink" Target="https://www.ixl.com/ela/grade-2/add-descriptive-details-to-sentences" TargetMode="External"/><Relationship Id="rId41" Type="http://schemas.openxmlformats.org/officeDocument/2006/relationships/hyperlink" Target="https://www.ixl.com/ela/grade-2/revise-the-sentence-using-a-stronger-verb" TargetMode="External"/><Relationship Id="rId42" Type="http://schemas.openxmlformats.org/officeDocument/2006/relationships/hyperlink" Target="https://www.ixl.com/ela/grade-2/revise-the-sentence-using-a-stronger-verb" TargetMode="External"/><Relationship Id="rId43" Type="http://schemas.openxmlformats.org/officeDocument/2006/relationships/hyperlink" Target="https://www.ixl.com/ela/grade-2/insert-dialogue-into-a-story" TargetMode="External"/><Relationship Id="rId44" Type="http://schemas.openxmlformats.org/officeDocument/2006/relationships/hyperlink" Target="https://www.ixl.com/ela/grade-2/insert-dialogue-into-a-story" TargetMode="External"/><Relationship Id="rId45" Type="http://schemas.openxmlformats.org/officeDocument/2006/relationships/hyperlink" Target="https://www.ixl.com/ela/grade-2/combine-sentences-subjects" TargetMode="External"/><Relationship Id="rId46" Type="http://schemas.openxmlformats.org/officeDocument/2006/relationships/hyperlink" Target="https://www.ixl.com/ela/grade-2/combine-sentences-subjects" TargetMode="External"/><Relationship Id="rId47" Type="http://schemas.openxmlformats.org/officeDocument/2006/relationships/hyperlink" Target="https://www.ixl.com/ela/grade-2/combine-sentences-predicates" TargetMode="External"/><Relationship Id="rId48" Type="http://schemas.openxmlformats.org/officeDocument/2006/relationships/hyperlink" Target="https://www.ixl.com/ela/grade-2/combine-sentences-predicates" TargetMode="External"/><Relationship Id="rId130" Type="http://schemas.openxmlformats.org/officeDocument/2006/relationships/hyperlink" Target="https://www.ixl.com/ela/grade-3/match-problems-with-their-solutions" TargetMode="External"/><Relationship Id="rId131" Type="http://schemas.openxmlformats.org/officeDocument/2006/relationships/hyperlink" Target="https://www.ixl.com/ela/grade-3/match-problems-with-their-solutions" TargetMode="External"/><Relationship Id="rId132" Type="http://schemas.openxmlformats.org/officeDocument/2006/relationships/hyperlink" Target="https://www.ixl.com/ela/grade-3/identify-text-structures" TargetMode="External"/><Relationship Id="rId133" Type="http://schemas.openxmlformats.org/officeDocument/2006/relationships/hyperlink" Target="https://www.ixl.com/ela/grade-3/identify-text-structures" TargetMode="External"/><Relationship Id="rId134" Type="http://schemas.openxmlformats.org/officeDocument/2006/relationships/hyperlink" Target="https://www.ixl.com/ela/grade-3/sort-sensory-details" TargetMode="External"/><Relationship Id="rId135" Type="http://schemas.openxmlformats.org/officeDocument/2006/relationships/hyperlink" Target="https://www.ixl.com/ela/grade-3/sort-sensory-details" TargetMode="External"/><Relationship Id="rId136" Type="http://schemas.openxmlformats.org/officeDocument/2006/relationships/hyperlink" Target="https://www.ixl.com/ela/grade-3/identify-sensory-details" TargetMode="External"/><Relationship Id="rId137" Type="http://schemas.openxmlformats.org/officeDocument/2006/relationships/hyperlink" Target="https://www.ixl.com/ela/grade-3/identify-sensory-details" TargetMode="External"/><Relationship Id="rId138" Type="http://schemas.openxmlformats.org/officeDocument/2006/relationships/hyperlink" Target="https://www.ixl.com/ela/grade-3/which-book-title-goes-with-the-picture" TargetMode="External"/><Relationship Id="rId139" Type="http://schemas.openxmlformats.org/officeDocument/2006/relationships/hyperlink" Target="https://www.ixl.com/ela/grade-3/which-book-title-goes-with-the-picture" TargetMode="External"/><Relationship Id="rId1070" Type="http://schemas.openxmlformats.org/officeDocument/2006/relationships/hyperlink" Target="https://www.ixl.com/ela/grade-8/form-and-use-comparative-and-superlative-adverbs" TargetMode="External"/><Relationship Id="rId1071" Type="http://schemas.openxmlformats.org/officeDocument/2006/relationships/hyperlink" Target="https://www.ixl.com/ela/grade-8/use-the-correct-pair-of-correlative-conjunctions" TargetMode="External"/><Relationship Id="rId2500" Type="http://schemas.openxmlformats.org/officeDocument/2006/relationships/hyperlink" Target="https://www.ixl.com/ela/grade-8/suggest-appropriate-revisions" TargetMode="External"/><Relationship Id="rId2501" Type="http://schemas.openxmlformats.org/officeDocument/2006/relationships/hyperlink" Target="https://www.ixl.com/ela/grade-8/suggest-appropriate-revisions" TargetMode="External"/><Relationship Id="rId2502" Type="http://schemas.openxmlformats.org/officeDocument/2006/relationships/hyperlink" Target="https://www.ixl.com/ela/grade-8/use-in-text-citations-mla-7th-8th-editions" TargetMode="External"/><Relationship Id="rId2503" Type="http://schemas.openxmlformats.org/officeDocument/2006/relationships/hyperlink" Target="https://www.ixl.com/ela/grade-8/use-in-text-citations-mla-7th-8th-editions" TargetMode="External"/><Relationship Id="rId2504" Type="http://schemas.openxmlformats.org/officeDocument/2006/relationships/hyperlink" Target="https://www.ixl.com/ela/grade-8/identify-plagiarism" TargetMode="External"/><Relationship Id="rId2505" Type="http://schemas.openxmlformats.org/officeDocument/2006/relationships/hyperlink" Target="https://www.ixl.com/ela/grade-8/identify-plagiarism" TargetMode="External"/><Relationship Id="rId2506" Type="http://schemas.openxmlformats.org/officeDocument/2006/relationships/hyperlink" Target="https://www.ixl.com/ela/grade-8/use-the-correct-homophone" TargetMode="External"/><Relationship Id="rId2507" Type="http://schemas.openxmlformats.org/officeDocument/2006/relationships/hyperlink" Target="https://www.ixl.com/ela/grade-8/use-the-correct-homophone" TargetMode="External"/><Relationship Id="rId2508" Type="http://schemas.openxmlformats.org/officeDocument/2006/relationships/hyperlink" Target="https://www.ixl.com/ela/grade-8/is-it-a-complete-sentence-or-a-fragment" TargetMode="External"/><Relationship Id="rId2509" Type="http://schemas.openxmlformats.org/officeDocument/2006/relationships/hyperlink" Target="https://www.ixl.com/ela/grade-8/is-it-a-complete-sentence-or-a-fragment" TargetMode="External"/><Relationship Id="rId1072" Type="http://schemas.openxmlformats.org/officeDocument/2006/relationships/hyperlink" Target="https://www.ixl.com/ela/grade-8/use-the-correct-pair-of-correlative-conjunctions" TargetMode="External"/><Relationship Id="rId1073" Type="http://schemas.openxmlformats.org/officeDocument/2006/relationships/hyperlink" Target="https://www.ixl.com/ela/grade-8/misplaced-modifiers-with-pictures" TargetMode="External"/><Relationship Id="rId1074" Type="http://schemas.openxmlformats.org/officeDocument/2006/relationships/hyperlink" Target="https://www.ixl.com/ela/grade-8/misplaced-modifiers-with-pictures" TargetMode="External"/><Relationship Id="rId1075" Type="http://schemas.openxmlformats.org/officeDocument/2006/relationships/hyperlink" Target="https://www.ixl.com/ela/grade-8/select-the-misplaced-or-dangling-modifier" TargetMode="External"/><Relationship Id="rId1076" Type="http://schemas.openxmlformats.org/officeDocument/2006/relationships/hyperlink" Target="https://www.ixl.com/ela/grade-8/select-the-misplaced-or-dangling-modifier" TargetMode="External"/><Relationship Id="rId1077" Type="http://schemas.openxmlformats.org/officeDocument/2006/relationships/hyperlink" Target="https://www.ixl.com/ela/grade-8/are-the-modifiers-used-correctly" TargetMode="External"/><Relationship Id="rId1078" Type="http://schemas.openxmlformats.org/officeDocument/2006/relationships/hyperlink" Target="https://www.ixl.com/ela/grade-8/are-the-modifiers-used-correctly" TargetMode="External"/><Relationship Id="rId1079" Type="http://schemas.openxmlformats.org/officeDocument/2006/relationships/hyperlink" Target="https://www.ixl.com/ela/grade-8/what-does-the-punctuation-suggest" TargetMode="External"/><Relationship Id="rId49" Type="http://schemas.openxmlformats.org/officeDocument/2006/relationships/hyperlink" Target="https://www.ixl.com/ela/grade-2/combine-sentences-subjects-and-predicates" TargetMode="External"/><Relationship Id="rId1800" Type="http://schemas.openxmlformats.org/officeDocument/2006/relationships/hyperlink" Target="https://www.ixl.com/ela/grade-4/order-items-from-most-general-to-most-specific" TargetMode="External"/><Relationship Id="rId1801" Type="http://schemas.openxmlformats.org/officeDocument/2006/relationships/hyperlink" Target="https://www.ixl.com/ela/grade-4/order-items-from-most-general-to-most-specific" TargetMode="External"/><Relationship Id="rId1802" Type="http://schemas.openxmlformats.org/officeDocument/2006/relationships/hyperlink" Target="https://www.ixl.com/ela/grade-4/organize-information-by-main-idea" TargetMode="External"/><Relationship Id="rId1803" Type="http://schemas.openxmlformats.org/officeDocument/2006/relationships/hyperlink" Target="https://www.ixl.com/ela/grade-4/organize-information-by-main-idea" TargetMode="External"/><Relationship Id="rId1804" Type="http://schemas.openxmlformats.org/officeDocument/2006/relationships/hyperlink" Target="https://www.ixl.com/ela/grade-4/remove-the-sentence-that-does-not-belong" TargetMode="External"/><Relationship Id="rId1805" Type="http://schemas.openxmlformats.org/officeDocument/2006/relationships/hyperlink" Target="https://www.ixl.com/ela/grade-4/remove-the-sentence-that-does-not-belong" TargetMode="External"/><Relationship Id="rId1806" Type="http://schemas.openxmlformats.org/officeDocument/2006/relationships/hyperlink" Target="https://www.ixl.com/ela/grade-4/choose-the-best-topic-sentence" TargetMode="External"/><Relationship Id="rId1807" Type="http://schemas.openxmlformats.org/officeDocument/2006/relationships/hyperlink" Target="https://www.ixl.com/ela/grade-4/choose-the-best-topic-sentence" TargetMode="External"/><Relationship Id="rId1808" Type="http://schemas.openxmlformats.org/officeDocument/2006/relationships/hyperlink" Target="https://www.ixl.com/ela/grade-4/choose-the-best-concluding-sentence" TargetMode="External"/><Relationship Id="rId1809" Type="http://schemas.openxmlformats.org/officeDocument/2006/relationships/hyperlink" Target="https://www.ixl.com/ela/grade-4/choose-the-best-concluding-sentence" TargetMode="External"/><Relationship Id="rId680" Type="http://schemas.openxmlformats.org/officeDocument/2006/relationships/hyperlink" Target="https://www.ixl.com/ela/grade-6/is-it-a-complete-sentence-a-fragment-or-a-run-on" TargetMode="External"/><Relationship Id="rId681" Type="http://schemas.openxmlformats.org/officeDocument/2006/relationships/hyperlink" Target="https://www.ixl.com/ela/grade-6/form-plurals-of-nouns-ending-in-f-fe-o-and-y" TargetMode="External"/><Relationship Id="rId682" Type="http://schemas.openxmlformats.org/officeDocument/2006/relationships/hyperlink" Target="https://www.ixl.com/ela/grade-6/form-plurals-of-nouns-ending-in-f-fe-o-and-y" TargetMode="External"/><Relationship Id="rId683" Type="http://schemas.openxmlformats.org/officeDocument/2006/relationships/hyperlink" Target="https://www.ixl.com/ela/grade-6/form-and-use-plurals-of-nouns-ending-in-f-fe-o-and-y" TargetMode="External"/><Relationship Id="rId684" Type="http://schemas.openxmlformats.org/officeDocument/2006/relationships/hyperlink" Target="https://www.ixl.com/ela/grade-6/form-and-use-plurals-of-nouns-ending-in-f-fe-o-and-y" TargetMode="External"/><Relationship Id="rId685" Type="http://schemas.openxmlformats.org/officeDocument/2006/relationships/hyperlink" Target="https://www.ixl.com/ela/grade-6/form-plurals-review" TargetMode="External"/><Relationship Id="rId686" Type="http://schemas.openxmlformats.org/officeDocument/2006/relationships/hyperlink" Target="https://www.ixl.com/ela/grade-6/form-plurals-review" TargetMode="External"/><Relationship Id="rId687" Type="http://schemas.openxmlformats.org/officeDocument/2006/relationships/hyperlink" Target="https://www.ixl.com/ela/grade-6/form-and-use-plurals-review" TargetMode="External"/><Relationship Id="rId688" Type="http://schemas.openxmlformats.org/officeDocument/2006/relationships/hyperlink" Target="https://www.ixl.com/ela/grade-6/form-and-use-plurals-review" TargetMode="External"/><Relationship Id="rId689" Type="http://schemas.openxmlformats.org/officeDocument/2006/relationships/hyperlink" Target="https://www.ixl.com/ela/grade-6/form-the-singular-or-plural-possessive" TargetMode="External"/><Relationship Id="rId50" Type="http://schemas.openxmlformats.org/officeDocument/2006/relationships/hyperlink" Target="https://www.ixl.com/ela/grade-2/combine-sentences-subjects-and-predicates" TargetMode="External"/><Relationship Id="rId51" Type="http://schemas.openxmlformats.org/officeDocument/2006/relationships/hyperlink" Target="https://www.ixl.com/ela/grade-2/rewrite-sentences-using-introductory-elements" TargetMode="External"/><Relationship Id="rId52" Type="http://schemas.openxmlformats.org/officeDocument/2006/relationships/hyperlink" Target="https://www.ixl.com/ela/grade-2/rewrite-sentences-using-introductory-elements" TargetMode="External"/><Relationship Id="rId53" Type="http://schemas.openxmlformats.org/officeDocument/2006/relationships/hyperlink" Target="https://www.ixl.com/ela/grade-2/use-the-prefixes-pre-re-and-mis" TargetMode="External"/><Relationship Id="rId54" Type="http://schemas.openxmlformats.org/officeDocument/2006/relationships/hyperlink" Target="https://www.ixl.com/ela/grade-2/use-the-prefixes-pre-re-and-mis" TargetMode="External"/><Relationship Id="rId55" Type="http://schemas.openxmlformats.org/officeDocument/2006/relationships/hyperlink" Target="https://www.ixl.com/ela/grade-2/use-the-correct-homophone" TargetMode="External"/><Relationship Id="rId56" Type="http://schemas.openxmlformats.org/officeDocument/2006/relationships/hyperlink" Target="https://www.ixl.com/ela/grade-2/use-the-correct-homophone" TargetMode="External"/><Relationship Id="rId57" Type="http://schemas.openxmlformats.org/officeDocument/2006/relationships/hyperlink" Target="https://www.ixl.com/ela/grade-2/is-it-a-complete-sentence-or-a-fragment" TargetMode="External"/><Relationship Id="rId58" Type="http://schemas.openxmlformats.org/officeDocument/2006/relationships/hyperlink" Target="https://www.ixl.com/ela/grade-2/is-it-a-complete-sentence-or-a-fragment" TargetMode="External"/><Relationship Id="rId140" Type="http://schemas.openxmlformats.org/officeDocument/2006/relationships/hyperlink" Target="https://www.ixl.com/ela/grade-3/use-actions-and-dialogue-to-understand-characters" TargetMode="External"/><Relationship Id="rId141" Type="http://schemas.openxmlformats.org/officeDocument/2006/relationships/hyperlink" Target="https://www.ixl.com/ela/grade-3/use-actions-and-dialogue-to-understand-characters" TargetMode="External"/><Relationship Id="rId142" Type="http://schemas.openxmlformats.org/officeDocument/2006/relationships/hyperlink" Target="https://www.ixl.com/ela/grade-3/put-the-sentences-in-order" TargetMode="External"/><Relationship Id="rId143" Type="http://schemas.openxmlformats.org/officeDocument/2006/relationships/hyperlink" Target="https://www.ixl.com/ela/grade-3/put-the-sentences-in-order" TargetMode="External"/><Relationship Id="rId144" Type="http://schemas.openxmlformats.org/officeDocument/2006/relationships/hyperlink" Target="https://www.ixl.com/ela/grade-3/order-items-from-most-general-to-most-specific" TargetMode="External"/><Relationship Id="rId145" Type="http://schemas.openxmlformats.org/officeDocument/2006/relationships/hyperlink" Target="https://www.ixl.com/ela/grade-3/order-items-from-most-general-to-most-specific" TargetMode="External"/><Relationship Id="rId146" Type="http://schemas.openxmlformats.org/officeDocument/2006/relationships/hyperlink" Target="https://www.ixl.com/ela/grade-3/organize-information-by-main-idea" TargetMode="External"/><Relationship Id="rId147" Type="http://schemas.openxmlformats.org/officeDocument/2006/relationships/hyperlink" Target="https://www.ixl.com/ela/grade-3/organize-information-by-main-idea" TargetMode="External"/><Relationship Id="rId148" Type="http://schemas.openxmlformats.org/officeDocument/2006/relationships/hyperlink" Target="https://www.ixl.com/ela/grade-3/select-the-detail-that-does-not-support-the-topic-sentence" TargetMode="External"/><Relationship Id="rId149" Type="http://schemas.openxmlformats.org/officeDocument/2006/relationships/hyperlink" Target="https://www.ixl.com/ela/grade-3/select-the-detail-that-does-not-support-the-topic-sentence" TargetMode="External"/><Relationship Id="rId1080" Type="http://schemas.openxmlformats.org/officeDocument/2006/relationships/hyperlink" Target="https://www.ixl.com/ela/grade-8/what-does-the-punctuation-suggest" TargetMode="External"/><Relationship Id="rId1081" Type="http://schemas.openxmlformats.org/officeDocument/2006/relationships/hyperlink" Target="https://www.ixl.com/ela/grade-8/commas-with-nonrestrictive-elements" TargetMode="External"/><Relationship Id="rId2510" Type="http://schemas.openxmlformats.org/officeDocument/2006/relationships/hyperlink" Target="https://www.ixl.com/ela/grade-8/is-it-a-complete-sentence-or-a-run-on" TargetMode="External"/><Relationship Id="rId2511" Type="http://schemas.openxmlformats.org/officeDocument/2006/relationships/hyperlink" Target="https://www.ixl.com/ela/grade-8/is-it-a-complete-sentence-or-a-run-on" TargetMode="External"/><Relationship Id="rId2512" Type="http://schemas.openxmlformats.org/officeDocument/2006/relationships/hyperlink" Target="https://www.ixl.com/ela/grade-8/is-it-a-complete-sentence-a-fragment-or-a-run-on" TargetMode="External"/><Relationship Id="rId2513" Type="http://schemas.openxmlformats.org/officeDocument/2006/relationships/hyperlink" Target="https://www.ixl.com/ela/grade-8/is-it-a-complete-sentence-a-fragment-or-a-run-on" TargetMode="External"/><Relationship Id="rId2514" Type="http://schemas.openxmlformats.org/officeDocument/2006/relationships/hyperlink" Target="https://www.ixl.com/ela/grade-8/combine-sentences-using-relative-clauses" TargetMode="External"/><Relationship Id="rId2515" Type="http://schemas.openxmlformats.org/officeDocument/2006/relationships/hyperlink" Target="https://www.ixl.com/ela/grade-8/combine-sentences-using-relative-clauses" TargetMode="External"/><Relationship Id="rId2516" Type="http://schemas.openxmlformats.org/officeDocument/2006/relationships/hyperlink" Target="https://www.ixl.com/ela/grade-8/form-and-use-plurals-review" TargetMode="External"/><Relationship Id="rId2517" Type="http://schemas.openxmlformats.org/officeDocument/2006/relationships/hyperlink" Target="https://www.ixl.com/ela/grade-8/form-and-use-plurals-review" TargetMode="External"/><Relationship Id="rId2518" Type="http://schemas.openxmlformats.org/officeDocument/2006/relationships/hyperlink" Target="https://www.ixl.com/ela/grade-8/form-and-use-plurals-of-compound-nouns" TargetMode="External"/><Relationship Id="rId2519" Type="http://schemas.openxmlformats.org/officeDocument/2006/relationships/hyperlink" Target="https://www.ixl.com/ela/grade-8/form-and-use-plurals-of-compound-nouns" TargetMode="External"/><Relationship Id="rId1082" Type="http://schemas.openxmlformats.org/officeDocument/2006/relationships/hyperlink" Target="https://www.ixl.com/ela/grade-8/commas-with-nonrestrictive-elements" TargetMode="External"/><Relationship Id="rId1083" Type="http://schemas.openxmlformats.org/officeDocument/2006/relationships/hyperlink" Target="https://www.ixl.com/ela/grade-8/commas-with-series-dates-and-places" TargetMode="External"/><Relationship Id="rId1084" Type="http://schemas.openxmlformats.org/officeDocument/2006/relationships/hyperlink" Target="https://www.ixl.com/ela/grade-8/commas-with-series-dates-and-places" TargetMode="External"/><Relationship Id="rId1085" Type="http://schemas.openxmlformats.org/officeDocument/2006/relationships/hyperlink" Target="https://www.ixl.com/ela/grade-8/commas-with-compound-and-complex-sentences" TargetMode="External"/><Relationship Id="rId1086" Type="http://schemas.openxmlformats.org/officeDocument/2006/relationships/hyperlink" Target="https://www.ixl.com/ela/grade-8/commas-with-compound-and-complex-sentences" TargetMode="External"/><Relationship Id="rId1087" Type="http://schemas.openxmlformats.org/officeDocument/2006/relationships/hyperlink" Target="https://www.ixl.com/ela/grade-8/commas-with-direct-addresses-introductory-words-interjections-and-interrupters" TargetMode="External"/><Relationship Id="rId1088" Type="http://schemas.openxmlformats.org/officeDocument/2006/relationships/hyperlink" Target="https://www.ixl.com/ela/grade-8/commas-with-direct-addresses-introductory-words-interjections-and-interrupters" TargetMode="External"/><Relationship Id="rId1089" Type="http://schemas.openxmlformats.org/officeDocument/2006/relationships/hyperlink" Target="https://www.ixl.com/ela/grade-8/commas-with-coordinate-adjectives" TargetMode="External"/><Relationship Id="rId59" Type="http://schemas.openxmlformats.org/officeDocument/2006/relationships/hyperlink" Target="https://www.ixl.com/ela/grade-2/is-it-a-complete-sentence-or-a-run-on" TargetMode="External"/><Relationship Id="rId1810" Type="http://schemas.openxmlformats.org/officeDocument/2006/relationships/hyperlink" Target="https://www.ixl.com/ela/grade-4/summarize-a-story" TargetMode="External"/><Relationship Id="rId1811" Type="http://schemas.openxmlformats.org/officeDocument/2006/relationships/hyperlink" Target="https://www.ixl.com/ela/grade-4/summarize-a-story" TargetMode="External"/><Relationship Id="rId1812" Type="http://schemas.openxmlformats.org/officeDocument/2006/relationships/hyperlink" Target="https://www.ixl.com/ela/grade-4/identify-time-order-words" TargetMode="External"/><Relationship Id="rId1813" Type="http://schemas.openxmlformats.org/officeDocument/2006/relationships/hyperlink" Target="https://www.ixl.com/ela/grade-4/identify-time-order-words" TargetMode="External"/><Relationship Id="rId1814" Type="http://schemas.openxmlformats.org/officeDocument/2006/relationships/hyperlink" Target="https://www.ixl.com/ela/grade-4/use-coordinating-conjunctions" TargetMode="External"/><Relationship Id="rId1815" Type="http://schemas.openxmlformats.org/officeDocument/2006/relationships/hyperlink" Target="https://www.ixl.com/ela/grade-4/use-coordinating-conjunctions" TargetMode="External"/><Relationship Id="rId1816" Type="http://schemas.openxmlformats.org/officeDocument/2006/relationships/hyperlink" Target="https://www.ixl.com/ela/grade-4/use-subordinating-conjunctions" TargetMode="External"/><Relationship Id="rId1817" Type="http://schemas.openxmlformats.org/officeDocument/2006/relationships/hyperlink" Target="https://www.ixl.com/ela/grade-4/use-subordinating-conjunctions" TargetMode="External"/><Relationship Id="rId1818" Type="http://schemas.openxmlformats.org/officeDocument/2006/relationships/hyperlink" Target="https://www.ixl.com/ela/grade-4/choose-the-best-transition" TargetMode="External"/><Relationship Id="rId1819" Type="http://schemas.openxmlformats.org/officeDocument/2006/relationships/hyperlink" Target="https://www.ixl.com/ela/grade-4/choose-the-best-transition" TargetMode="External"/><Relationship Id="rId690" Type="http://schemas.openxmlformats.org/officeDocument/2006/relationships/hyperlink" Target="https://www.ixl.com/ela/grade-6/form-the-singular-or-plural-possessive" TargetMode="External"/><Relationship Id="rId691" Type="http://schemas.openxmlformats.org/officeDocument/2006/relationships/hyperlink" Target="https://www.ixl.com/ela/grade-6/identify-and-correct-errors-with-plural-and-possessive-nouns" TargetMode="External"/><Relationship Id="rId692" Type="http://schemas.openxmlformats.org/officeDocument/2006/relationships/hyperlink" Target="https://www.ixl.com/ela/grade-6/identify-and-correct-errors-with-plural-and-possessive-nouns" TargetMode="External"/><Relationship Id="rId693" Type="http://schemas.openxmlformats.org/officeDocument/2006/relationships/hyperlink" Target="https://www.ixl.com/ela/grade-6/use-the-pronoun-that-agrees-with-the-antecedent" TargetMode="External"/><Relationship Id="rId694" Type="http://schemas.openxmlformats.org/officeDocument/2006/relationships/hyperlink" Target="https://www.ixl.com/ela/grade-6/use-the-pronoun-that-agrees-with-the-antecedent" TargetMode="External"/><Relationship Id="rId695" Type="http://schemas.openxmlformats.org/officeDocument/2006/relationships/hyperlink" Target="https://www.ixl.com/ela/grade-6/correct-inappropriate-shifts-in-pronoun-number-and-person" TargetMode="External"/><Relationship Id="rId696" Type="http://schemas.openxmlformats.org/officeDocument/2006/relationships/hyperlink" Target="https://www.ixl.com/ela/grade-6/correct-inappropriate-shifts-in-pronoun-number-and-person" TargetMode="External"/><Relationship Id="rId697" Type="http://schemas.openxmlformats.org/officeDocument/2006/relationships/hyperlink" Target="https://www.ixl.com/ela/grade-6/choose-between-subject-and-object-pronouns" TargetMode="External"/><Relationship Id="rId698" Type="http://schemas.openxmlformats.org/officeDocument/2006/relationships/hyperlink" Target="https://www.ixl.com/ela/grade-6/choose-between-subject-and-object-pronouns" TargetMode="External"/><Relationship Id="rId699" Type="http://schemas.openxmlformats.org/officeDocument/2006/relationships/hyperlink" Target="https://www.ixl.com/ela/grade-6/compound-subjects-and-objects-with-i-and-me" TargetMode="External"/><Relationship Id="rId60" Type="http://schemas.openxmlformats.org/officeDocument/2006/relationships/hyperlink" Target="https://www.ixl.com/ela/grade-2/is-it-a-complete-sentence-or-a-run-on" TargetMode="External"/><Relationship Id="rId61" Type="http://schemas.openxmlformats.org/officeDocument/2006/relationships/hyperlink" Target="https://www.ixl.com/ela/grade-2/is-it-a-complete-sentence-a-fragment-or-a-run-on" TargetMode="External"/><Relationship Id="rId62" Type="http://schemas.openxmlformats.org/officeDocument/2006/relationships/hyperlink" Target="https://www.ixl.com/ela/grade-2/is-it-a-complete-sentence-a-fragment-or-a-run-on" TargetMode="External"/><Relationship Id="rId63" Type="http://schemas.openxmlformats.org/officeDocument/2006/relationships/hyperlink" Target="https://www.ixl.com/ela/grade-2/form-regular-plurals-with-s-and-es" TargetMode="External"/><Relationship Id="rId64" Type="http://schemas.openxmlformats.org/officeDocument/2006/relationships/hyperlink" Target="https://www.ixl.com/ela/grade-2/form-regular-plurals-with-s-and-es" TargetMode="External"/><Relationship Id="rId65" Type="http://schemas.openxmlformats.org/officeDocument/2006/relationships/hyperlink" Target="https://www.ixl.com/ela/grade-2/use-regular-plurals-with-s-and-es" TargetMode="External"/><Relationship Id="rId66" Type="http://schemas.openxmlformats.org/officeDocument/2006/relationships/hyperlink" Target="https://www.ixl.com/ela/grade-2/use-regular-plurals-with-s-and-es" TargetMode="External"/><Relationship Id="rId67" Type="http://schemas.openxmlformats.org/officeDocument/2006/relationships/hyperlink" Target="https://www.ixl.com/ela/grade-2/form-and-use-irregular-plurals" TargetMode="External"/><Relationship Id="rId68" Type="http://schemas.openxmlformats.org/officeDocument/2006/relationships/hyperlink" Target="https://www.ixl.com/ela/grade-2/form-and-use-irregular-plurals" TargetMode="External"/><Relationship Id="rId150" Type="http://schemas.openxmlformats.org/officeDocument/2006/relationships/hyperlink" Target="https://www.ixl.com/ela/grade-3/choose-topic-sentences-for-narrative-paragraphs" TargetMode="External"/><Relationship Id="rId151" Type="http://schemas.openxmlformats.org/officeDocument/2006/relationships/hyperlink" Target="https://www.ixl.com/ela/grade-3/choose-topic-sentences-for-narrative-paragraphs" TargetMode="External"/><Relationship Id="rId152" Type="http://schemas.openxmlformats.org/officeDocument/2006/relationships/hyperlink" Target="https://www.ixl.com/ela/grade-3/choose-topic-sentences-for-expository-paragraphs" TargetMode="External"/><Relationship Id="rId153" Type="http://schemas.openxmlformats.org/officeDocument/2006/relationships/hyperlink" Target="https://www.ixl.com/ela/grade-3/choose-topic-sentences-for-expository-paragraphs" TargetMode="External"/><Relationship Id="rId154" Type="http://schemas.openxmlformats.org/officeDocument/2006/relationships/hyperlink" Target="https://www.ixl.com/ela/grade-3/choose-the-text-that-matches-the-writers-purpose" TargetMode="External"/><Relationship Id="rId155" Type="http://schemas.openxmlformats.org/officeDocument/2006/relationships/hyperlink" Target="https://www.ixl.com/ela/grade-3/choose-the-text-that-matches-the-writers-purpose" TargetMode="External"/><Relationship Id="rId156" Type="http://schemas.openxmlformats.org/officeDocument/2006/relationships/hyperlink" Target="https://www.ixl.com/ela/grade-3/identify-time-order-words" TargetMode="External"/><Relationship Id="rId157" Type="http://schemas.openxmlformats.org/officeDocument/2006/relationships/hyperlink" Target="https://www.ixl.com/ela/grade-3/identify-time-order-words" TargetMode="External"/><Relationship Id="rId158" Type="http://schemas.openxmlformats.org/officeDocument/2006/relationships/hyperlink" Target="https://www.ixl.com/ela/grade-3/use-time-order-words" TargetMode="External"/><Relationship Id="rId159" Type="http://schemas.openxmlformats.org/officeDocument/2006/relationships/hyperlink" Target="https://www.ixl.com/ela/grade-3/use-time-order-words" TargetMode="External"/><Relationship Id="rId1090" Type="http://schemas.openxmlformats.org/officeDocument/2006/relationships/hyperlink" Target="https://www.ixl.com/ela/grade-8/commas-with-coordinate-adjectives" TargetMode="External"/><Relationship Id="rId1091" Type="http://schemas.openxmlformats.org/officeDocument/2006/relationships/hyperlink" Target="https://www.ixl.com/ela/grade-8/commas-review" TargetMode="External"/><Relationship Id="rId2520" Type="http://schemas.openxmlformats.org/officeDocument/2006/relationships/hyperlink" Target="https://www.ixl.com/ela/grade-8/form-the-singular-or-plural-possessive" TargetMode="External"/><Relationship Id="rId2521" Type="http://schemas.openxmlformats.org/officeDocument/2006/relationships/hyperlink" Target="https://www.ixl.com/ela/grade-8/form-the-singular-or-plural-possessive" TargetMode="External"/><Relationship Id="rId2522" Type="http://schemas.openxmlformats.org/officeDocument/2006/relationships/hyperlink" Target="https://www.ixl.com/ela/grade-8/identify-and-correct-errors-with-plural-and-possessive-nouns" TargetMode="External"/><Relationship Id="rId2523" Type="http://schemas.openxmlformats.org/officeDocument/2006/relationships/hyperlink" Target="https://www.ixl.com/ela/grade-8/identify-and-correct-errors-with-plural-and-possessive-nouns" TargetMode="External"/><Relationship Id="rId2524" Type="http://schemas.openxmlformats.org/officeDocument/2006/relationships/hyperlink" Target="https://www.ixl.com/ela/grade-8/identify-and-correct-errors-with-compound-and-joint-possession" TargetMode="External"/><Relationship Id="rId2525" Type="http://schemas.openxmlformats.org/officeDocument/2006/relationships/hyperlink" Target="https://www.ixl.com/ela/grade-8/identify-and-correct-errors-with-compound-and-joint-possession" TargetMode="External"/><Relationship Id="rId2526" Type="http://schemas.openxmlformats.org/officeDocument/2006/relationships/hyperlink" Target="https://www.ixl.com/ela/grade-8/use-the-pronoun-that-agrees-with-the-antecedent" TargetMode="External"/><Relationship Id="rId2527" Type="http://schemas.openxmlformats.org/officeDocument/2006/relationships/hyperlink" Target="https://www.ixl.com/ela/grade-8/use-the-pronoun-that-agrees-with-the-antecedent" TargetMode="External"/><Relationship Id="rId2528" Type="http://schemas.openxmlformats.org/officeDocument/2006/relationships/hyperlink" Target="https://www.ixl.com/ela/grade-8/correct-inappropriate-shifts-in-pronoun-number-and-person" TargetMode="External"/><Relationship Id="rId2529" Type="http://schemas.openxmlformats.org/officeDocument/2006/relationships/hyperlink" Target="https://www.ixl.com/ela/grade-8/correct-inappropriate-shifts-in-pronoun-number-and-person" TargetMode="External"/><Relationship Id="rId1092" Type="http://schemas.openxmlformats.org/officeDocument/2006/relationships/hyperlink" Target="https://www.ixl.com/ela/grade-8/commas-review" TargetMode="External"/><Relationship Id="rId1093" Type="http://schemas.openxmlformats.org/officeDocument/2006/relationships/hyperlink" Target="https://www.ixl.com/ela/grade-8/use-semicolons-and-commas-to-separate-clauses" TargetMode="External"/><Relationship Id="rId1094" Type="http://schemas.openxmlformats.org/officeDocument/2006/relationships/hyperlink" Target="https://www.ixl.com/ela/grade-8/use-semicolons-and-commas-to-separate-clauses" TargetMode="External"/><Relationship Id="rId1095" Type="http://schemas.openxmlformats.org/officeDocument/2006/relationships/hyperlink" Target="https://www.ixl.com/ela/grade-8/use-semicolons-colons-and-commas-with-lists" TargetMode="External"/><Relationship Id="rId1096" Type="http://schemas.openxmlformats.org/officeDocument/2006/relationships/hyperlink" Target="https://www.ixl.com/ela/grade-8/use-semicolons-colons-and-commas-with-lists" TargetMode="External"/><Relationship Id="rId1097" Type="http://schemas.openxmlformats.org/officeDocument/2006/relationships/hyperlink" Target="https://www.ixl.com/ela/grade-8/use-dashes" TargetMode="External"/><Relationship Id="rId1098" Type="http://schemas.openxmlformats.org/officeDocument/2006/relationships/hyperlink" Target="https://www.ixl.com/ela/grade-8/use-dashes" TargetMode="External"/><Relationship Id="rId1099" Type="http://schemas.openxmlformats.org/officeDocument/2006/relationships/hyperlink" Target="https://www.ixl.com/ela/grade-8/use-hyphens-in-compound-adjectives" TargetMode="External"/><Relationship Id="rId69" Type="http://schemas.openxmlformats.org/officeDocument/2006/relationships/hyperlink" Target="https://www.ixl.com/ela/grade-2/form-the-singular-or-plural-possessive" TargetMode="External"/><Relationship Id="rId1820" Type="http://schemas.openxmlformats.org/officeDocument/2006/relationships/hyperlink" Target="https://www.ixl.com/ela/grade-4/distinguish-facts-from-opinions" TargetMode="External"/><Relationship Id="rId1821" Type="http://schemas.openxmlformats.org/officeDocument/2006/relationships/hyperlink" Target="https://www.ixl.com/ela/grade-4/distinguish-facts-from-opinions" TargetMode="External"/><Relationship Id="rId1822" Type="http://schemas.openxmlformats.org/officeDocument/2006/relationships/hyperlink" Target="https://www.ixl.com/ela/grade-4/identify-an-authors-statement-of-opinion" TargetMode="External"/><Relationship Id="rId1823" Type="http://schemas.openxmlformats.org/officeDocument/2006/relationships/hyperlink" Target="https://www.ixl.com/ela/grade-4/identify-an-authors-statement-of-opinion" TargetMode="External"/><Relationship Id="rId1824" Type="http://schemas.openxmlformats.org/officeDocument/2006/relationships/hyperlink" Target="https://www.ixl.com/ela/grade-4/choose-reasons-to-support-an-opinion" TargetMode="External"/><Relationship Id="rId1825" Type="http://schemas.openxmlformats.org/officeDocument/2006/relationships/hyperlink" Target="https://www.ixl.com/ela/grade-4/choose-reasons-to-support-an-opinion" TargetMode="External"/><Relationship Id="rId1826" Type="http://schemas.openxmlformats.org/officeDocument/2006/relationships/hyperlink" Target="https://www.ixl.com/ela/grade-4/identify-supporting-details-in-literary-texts" TargetMode="External"/><Relationship Id="rId1827" Type="http://schemas.openxmlformats.org/officeDocument/2006/relationships/hyperlink" Target="https://www.ixl.com/ela/grade-4/identify-supporting-details-in-literary-texts" TargetMode="External"/><Relationship Id="rId1828" Type="http://schemas.openxmlformats.org/officeDocument/2006/relationships/hyperlink" Target="https://www.ixl.com/ela/grade-4/identify-supporting-details-in-informational-texts" TargetMode="External"/><Relationship Id="rId1829" Type="http://schemas.openxmlformats.org/officeDocument/2006/relationships/hyperlink" Target="https://www.ixl.com/ela/grade-4/identify-supporting-details-in-informational-texts" TargetMode="External"/><Relationship Id="rId70" Type="http://schemas.openxmlformats.org/officeDocument/2006/relationships/hyperlink" Target="https://www.ixl.com/ela/grade-2/form-the-singular-or-plural-possessive" TargetMode="External"/><Relationship Id="rId71" Type="http://schemas.openxmlformats.org/officeDocument/2006/relationships/hyperlink" Target="https://www.ixl.com/ela/grade-2/identify-and-correct-errors-with-plural-and-possessive-nouns" TargetMode="External"/><Relationship Id="rId72" Type="http://schemas.openxmlformats.org/officeDocument/2006/relationships/hyperlink" Target="https://www.ixl.com/ela/grade-2/identify-and-correct-errors-with-plural-and-possessive-nouns" TargetMode="External"/><Relationship Id="rId73" Type="http://schemas.openxmlformats.org/officeDocument/2006/relationships/hyperlink" Target="https://www.ixl.com/ela/grade-2/choose-between-subject-and-object-personal-pronouns" TargetMode="External"/><Relationship Id="rId74" Type="http://schemas.openxmlformats.org/officeDocument/2006/relationships/hyperlink" Target="https://www.ixl.com/ela/grade-2/choose-between-subject-and-object-personal-pronouns" TargetMode="External"/><Relationship Id="rId75" Type="http://schemas.openxmlformats.org/officeDocument/2006/relationships/hyperlink" Target="https://www.ixl.com/ela/grade-2/replace-the-singular-noun-with-a-personal-pronoun" TargetMode="External"/><Relationship Id="rId76" Type="http://schemas.openxmlformats.org/officeDocument/2006/relationships/hyperlink" Target="https://www.ixl.com/ela/grade-2/replace-the-singular-noun-with-a-personal-pronoun" TargetMode="External"/><Relationship Id="rId77" Type="http://schemas.openxmlformats.org/officeDocument/2006/relationships/hyperlink" Target="https://www.ixl.com/ela/grade-2/replace-the-plural-noun-with-a-personal-pronoun" TargetMode="External"/><Relationship Id="rId78" Type="http://schemas.openxmlformats.org/officeDocument/2006/relationships/hyperlink" Target="https://www.ixl.com/ela/grade-2/replace-the-plural-noun-with-a-personal-pronoun" TargetMode="External"/><Relationship Id="rId160" Type="http://schemas.openxmlformats.org/officeDocument/2006/relationships/hyperlink" Target="https://www.ixl.com/ela/grade-3/use-coordinating-conjunctions" TargetMode="External"/><Relationship Id="rId161" Type="http://schemas.openxmlformats.org/officeDocument/2006/relationships/hyperlink" Target="https://www.ixl.com/ela/grade-3/use-coordinating-conjunctions" TargetMode="External"/><Relationship Id="rId162" Type="http://schemas.openxmlformats.org/officeDocument/2006/relationships/hyperlink" Target="https://www.ixl.com/ela/grade-3/use-subordinating-conjunctions" TargetMode="External"/><Relationship Id="rId163" Type="http://schemas.openxmlformats.org/officeDocument/2006/relationships/hyperlink" Target="https://www.ixl.com/ela/grade-3/use-subordinating-conjunctions" TargetMode="External"/><Relationship Id="rId164" Type="http://schemas.openxmlformats.org/officeDocument/2006/relationships/hyperlink" Target="https://www.ixl.com/ela/grade-3/choose-the-best-transition" TargetMode="External"/><Relationship Id="rId165" Type="http://schemas.openxmlformats.org/officeDocument/2006/relationships/hyperlink" Target="https://www.ixl.com/ela/grade-3/choose-the-best-transition" TargetMode="External"/><Relationship Id="rId166" Type="http://schemas.openxmlformats.org/officeDocument/2006/relationships/hyperlink" Target="https://www.ixl.com/ela/grade-3/use-linking-words-to-complete-a-passage" TargetMode="External"/><Relationship Id="rId167" Type="http://schemas.openxmlformats.org/officeDocument/2006/relationships/hyperlink" Target="https://www.ixl.com/ela/grade-3/use-linking-words-to-complete-a-passage" TargetMode="External"/><Relationship Id="rId168" Type="http://schemas.openxmlformats.org/officeDocument/2006/relationships/hyperlink" Target="https://www.ixl.com/ela/grade-3/distinguish-facts-from-opinions" TargetMode="External"/><Relationship Id="rId169" Type="http://schemas.openxmlformats.org/officeDocument/2006/relationships/hyperlink" Target="https://www.ixl.com/ela/grade-3/distinguish-facts-from-opinions" TargetMode="External"/><Relationship Id="rId79" Type="http://schemas.openxmlformats.org/officeDocument/2006/relationships/hyperlink" Target="https://www.ixl.com/ela/grade-2/compound-subjects-and-objects-with-i-and-me" TargetMode="External"/><Relationship Id="rId2530" Type="http://schemas.openxmlformats.org/officeDocument/2006/relationships/hyperlink" Target="https://www.ixl.com/ela/grade-8/identify-vague-pronoun-references" TargetMode="External"/><Relationship Id="rId2531" Type="http://schemas.openxmlformats.org/officeDocument/2006/relationships/hyperlink" Target="https://www.ixl.com/ela/grade-8/identify-vague-pronoun-references" TargetMode="External"/><Relationship Id="rId2532" Type="http://schemas.openxmlformats.org/officeDocument/2006/relationships/hyperlink" Target="https://www.ixl.com/ela/grade-8/identify-all-of-the-possible-antecedents" TargetMode="External"/><Relationship Id="rId2533" Type="http://schemas.openxmlformats.org/officeDocument/2006/relationships/hyperlink" Target="https://www.ixl.com/ela/grade-8/identify-all-of-the-possible-antecedents" TargetMode="External"/><Relationship Id="rId2534" Type="http://schemas.openxmlformats.org/officeDocument/2006/relationships/hyperlink" Target="https://www.ixl.com/ela/grade-8/choose-between-subject-and-object-pronouns" TargetMode="External"/><Relationship Id="rId2535" Type="http://schemas.openxmlformats.org/officeDocument/2006/relationships/hyperlink" Target="https://www.ixl.com/ela/grade-8/choose-between-subject-and-object-pronouns" TargetMode="External"/><Relationship Id="rId2536" Type="http://schemas.openxmlformats.org/officeDocument/2006/relationships/hyperlink" Target="https://www.ixl.com/ela/grade-8/compound-subjects-and-objects-with-i-and-me" TargetMode="External"/><Relationship Id="rId2537" Type="http://schemas.openxmlformats.org/officeDocument/2006/relationships/hyperlink" Target="https://www.ixl.com/ela/grade-8/compound-subjects-and-objects-with-i-and-me" TargetMode="External"/><Relationship Id="rId2538" Type="http://schemas.openxmlformats.org/officeDocument/2006/relationships/hyperlink" Target="https://www.ixl.com/ela/grade-8/compound-subjects-and-objects-with-pronouns" TargetMode="External"/><Relationship Id="rId2539" Type="http://schemas.openxmlformats.org/officeDocument/2006/relationships/hyperlink" Target="https://www.ixl.com/ela/grade-8/compound-subjects-and-objects-with-pronouns" TargetMode="External"/><Relationship Id="rId1830" Type="http://schemas.openxmlformats.org/officeDocument/2006/relationships/hyperlink" Target="https://www.ixl.com/ela/grade-4/show-character-emotions-and-traits" TargetMode="External"/><Relationship Id="rId1831" Type="http://schemas.openxmlformats.org/officeDocument/2006/relationships/hyperlink" Target="https://www.ixl.com/ela/grade-4/show-character-emotions-and-traits" TargetMode="External"/><Relationship Id="rId1832" Type="http://schemas.openxmlformats.org/officeDocument/2006/relationships/hyperlink" Target="https://www.ixl.com/ela/grade-4/revise-the-sentence-using-a-stronger-verb" TargetMode="External"/><Relationship Id="rId1833" Type="http://schemas.openxmlformats.org/officeDocument/2006/relationships/hyperlink" Target="https://www.ixl.com/ela/grade-4/revise-the-sentence-using-a-stronger-verb" TargetMode="External"/><Relationship Id="rId1834" Type="http://schemas.openxmlformats.org/officeDocument/2006/relationships/hyperlink" Target="https://www.ixl.com/ela/grade-4/add-imagery-to-stories" TargetMode="External"/><Relationship Id="rId1835" Type="http://schemas.openxmlformats.org/officeDocument/2006/relationships/hyperlink" Target="https://www.ixl.com/ela/grade-4/add-imagery-to-stories" TargetMode="External"/><Relationship Id="rId1836" Type="http://schemas.openxmlformats.org/officeDocument/2006/relationships/hyperlink" Target="https://www.ixl.com/ela/grade-4/create-varied-sentences-based-on-models" TargetMode="External"/><Relationship Id="rId1837" Type="http://schemas.openxmlformats.org/officeDocument/2006/relationships/hyperlink" Target="https://www.ixl.com/ela/grade-4/create-varied-sentences-based-on-models" TargetMode="External"/><Relationship Id="rId1838" Type="http://schemas.openxmlformats.org/officeDocument/2006/relationships/hyperlink" Target="https://www.ixl.com/ela/grade-4/correct-errors-with-signs" TargetMode="External"/><Relationship Id="rId1839" Type="http://schemas.openxmlformats.org/officeDocument/2006/relationships/hyperlink" Target="https://www.ixl.com/ela/grade-4/correct-errors-with-signs" TargetMode="External"/><Relationship Id="rId80" Type="http://schemas.openxmlformats.org/officeDocument/2006/relationships/hyperlink" Target="https://www.ixl.com/ela/grade-2/compound-subjects-and-objects-with-i-and-me" TargetMode="External"/><Relationship Id="rId81" Type="http://schemas.openxmlformats.org/officeDocument/2006/relationships/hyperlink" Target="https://www.ixl.com/ela/grade-2/use-possessive-pronouns" TargetMode="External"/><Relationship Id="rId82" Type="http://schemas.openxmlformats.org/officeDocument/2006/relationships/hyperlink" Target="https://www.ixl.com/ela/grade-2/use-possessive-pronouns" TargetMode="External"/><Relationship Id="rId83" Type="http://schemas.openxmlformats.org/officeDocument/2006/relationships/hyperlink" Target="https://www.ixl.com/ela/grade-2/choose-between-personal-and-reflexive-pronouns" TargetMode="External"/><Relationship Id="rId84" Type="http://schemas.openxmlformats.org/officeDocument/2006/relationships/hyperlink" Target="https://www.ixl.com/ela/grade-2/choose-between-personal-and-reflexive-pronouns" TargetMode="External"/><Relationship Id="rId85" Type="http://schemas.openxmlformats.org/officeDocument/2006/relationships/hyperlink" Target="https://www.ixl.com/ela/grade-2/use-reflexive-pronouns" TargetMode="External"/><Relationship Id="rId86" Type="http://schemas.openxmlformats.org/officeDocument/2006/relationships/hyperlink" Target="https://www.ixl.com/ela/grade-2/use-reflexive-pronouns" TargetMode="External"/><Relationship Id="rId87" Type="http://schemas.openxmlformats.org/officeDocument/2006/relationships/hyperlink" Target="https://www.ixl.com/ela/grade-2/use-action-verbs" TargetMode="External"/><Relationship Id="rId88" Type="http://schemas.openxmlformats.org/officeDocument/2006/relationships/hyperlink" Target="https://www.ixl.com/ela/grade-2/use-action-verbs" TargetMode="External"/><Relationship Id="rId170" Type="http://schemas.openxmlformats.org/officeDocument/2006/relationships/hyperlink" Target="https://www.ixl.com/ela/grade-3/identify-an-authors-statement-of-opinion" TargetMode="External"/><Relationship Id="rId171" Type="http://schemas.openxmlformats.org/officeDocument/2006/relationships/hyperlink" Target="https://www.ixl.com/ela/grade-3/identify-an-authors-statement-of-opinion" TargetMode="External"/><Relationship Id="rId172" Type="http://schemas.openxmlformats.org/officeDocument/2006/relationships/hyperlink" Target="https://www.ixl.com/ela/grade-3/choose-reasons-to-support-an-opinion" TargetMode="External"/><Relationship Id="rId173" Type="http://schemas.openxmlformats.org/officeDocument/2006/relationships/hyperlink" Target="https://www.ixl.com/ela/grade-3/choose-reasons-to-support-an-opinion" TargetMode="External"/><Relationship Id="rId174" Type="http://schemas.openxmlformats.org/officeDocument/2006/relationships/hyperlink" Target="https://www.ixl.com/ela/grade-3/complete-the-opinion-passage-with-an-example" TargetMode="External"/><Relationship Id="rId175" Type="http://schemas.openxmlformats.org/officeDocument/2006/relationships/hyperlink" Target="https://www.ixl.com/ela/grade-3/complete-the-opinion-passage-with-an-example" TargetMode="External"/><Relationship Id="rId176" Type="http://schemas.openxmlformats.org/officeDocument/2006/relationships/hyperlink" Target="https://www.ixl.com/ela/grade-3/complete-the-opinion-passage-with-a-reason" TargetMode="External"/><Relationship Id="rId177" Type="http://schemas.openxmlformats.org/officeDocument/2006/relationships/hyperlink" Target="https://www.ixl.com/ela/grade-3/complete-the-opinion-passage-with-a-reason" TargetMode="External"/><Relationship Id="rId178" Type="http://schemas.openxmlformats.org/officeDocument/2006/relationships/hyperlink" Target="https://www.ixl.com/ela/grade-3/complete-the-opinion-reason-example-table" TargetMode="External"/><Relationship Id="rId179" Type="http://schemas.openxmlformats.org/officeDocument/2006/relationships/hyperlink" Target="https://www.ixl.com/ela/grade-3/complete-the-opinion-reason-example-table" TargetMode="External"/><Relationship Id="rId89" Type="http://schemas.openxmlformats.org/officeDocument/2006/relationships/hyperlink" Target="https://www.ixl.com/ela/grade-2/use-the-correct-subject-or-verb" TargetMode="External"/><Relationship Id="rId2540" Type="http://schemas.openxmlformats.org/officeDocument/2006/relationships/hyperlink" Target="https://www.ixl.com/ela/grade-8/choose-between-personal-and-reflexive-pronouns" TargetMode="External"/><Relationship Id="rId2541" Type="http://schemas.openxmlformats.org/officeDocument/2006/relationships/hyperlink" Target="https://www.ixl.com/ela/grade-8/choose-between-personal-and-reflexive-pronouns" TargetMode="External"/><Relationship Id="rId2542" Type="http://schemas.openxmlformats.org/officeDocument/2006/relationships/hyperlink" Target="https://www.ixl.com/ela/grade-8/use-reflexive-pronouns" TargetMode="External"/><Relationship Id="rId2543" Type="http://schemas.openxmlformats.org/officeDocument/2006/relationships/hyperlink" Target="https://www.ixl.com/ela/grade-8/use-reflexive-pronouns" TargetMode="External"/><Relationship Id="rId2544" Type="http://schemas.openxmlformats.org/officeDocument/2006/relationships/hyperlink" Target="https://www.ixl.com/ela/grade-8/use-relative-pronouns-who-and-whom" TargetMode="External"/><Relationship Id="rId2545" Type="http://schemas.openxmlformats.org/officeDocument/2006/relationships/hyperlink" Target="https://www.ixl.com/ela/grade-8/use-relative-pronouns-who-and-whom" TargetMode="External"/><Relationship Id="rId2546" Type="http://schemas.openxmlformats.org/officeDocument/2006/relationships/hyperlink" Target="https://www.ixl.com/ela/grade-8/use-relative-pronouns-who-whom-whose-which-and-that" TargetMode="External"/><Relationship Id="rId2547" Type="http://schemas.openxmlformats.org/officeDocument/2006/relationships/hyperlink" Target="https://www.ixl.com/ela/grade-8/use-relative-pronouns-who-whom-whose-which-and-that" TargetMode="External"/><Relationship Id="rId2548" Type="http://schemas.openxmlformats.org/officeDocument/2006/relationships/hyperlink" Target="https://www.ixl.com/ela/grade-8/correct-errors-with-subject-verb-agreement" TargetMode="External"/><Relationship Id="rId2549" Type="http://schemas.openxmlformats.org/officeDocument/2006/relationships/hyperlink" Target="https://www.ixl.com/ela/grade-8/correct-errors-with-subject-verb-agreement" TargetMode="External"/><Relationship Id="rId900" Type="http://schemas.openxmlformats.org/officeDocument/2006/relationships/hyperlink" Target="https://www.ixl.com/ela/grade-7/form-and-use-comparative-and-superlative-adjectives" TargetMode="External"/><Relationship Id="rId901" Type="http://schemas.openxmlformats.org/officeDocument/2006/relationships/hyperlink" Target="https://www.ixl.com/ela/grade-7/form-and-use-comparative-and-superlative-adjectives" TargetMode="External"/><Relationship Id="rId902" Type="http://schemas.openxmlformats.org/officeDocument/2006/relationships/hyperlink" Target="https://www.ixl.com/ela/grade-7/form-and-use-comparative-and-superlative-adverbs" TargetMode="External"/><Relationship Id="rId903" Type="http://schemas.openxmlformats.org/officeDocument/2006/relationships/hyperlink" Target="https://www.ixl.com/ela/grade-7/form-and-use-comparative-and-superlative-adverbs" TargetMode="External"/><Relationship Id="rId904" Type="http://schemas.openxmlformats.org/officeDocument/2006/relationships/hyperlink" Target="https://www.ixl.com/ela/grade-7/use-the-correct-pair-of-correlative-conjunctions" TargetMode="External"/><Relationship Id="rId905" Type="http://schemas.openxmlformats.org/officeDocument/2006/relationships/hyperlink" Target="https://www.ixl.com/ela/grade-7/use-the-correct-pair-of-correlative-conjunctions" TargetMode="External"/><Relationship Id="rId906" Type="http://schemas.openxmlformats.org/officeDocument/2006/relationships/hyperlink" Target="https://www.ixl.com/ela/grade-7/misplaced-modifiers-with-pictures" TargetMode="External"/><Relationship Id="rId907" Type="http://schemas.openxmlformats.org/officeDocument/2006/relationships/hyperlink" Target="https://www.ixl.com/ela/grade-7/misplaced-modifiers-with-pictures" TargetMode="External"/><Relationship Id="rId908" Type="http://schemas.openxmlformats.org/officeDocument/2006/relationships/hyperlink" Target="https://www.ixl.com/ela/grade-7/select-the-misplaced-or-dangling-modifier" TargetMode="External"/><Relationship Id="rId909" Type="http://schemas.openxmlformats.org/officeDocument/2006/relationships/hyperlink" Target="https://www.ixl.com/ela/grade-7/select-the-misplaced-or-dangling-modifier" TargetMode="External"/><Relationship Id="rId1840" Type="http://schemas.openxmlformats.org/officeDocument/2006/relationships/hyperlink" Target="https://www.ixl.com/ela/grade-4/use-the-prefixes-pre-re-and-mis" TargetMode="External"/><Relationship Id="rId1841" Type="http://schemas.openxmlformats.org/officeDocument/2006/relationships/hyperlink" Target="https://www.ixl.com/ela/grade-4/use-the-prefixes-pre-re-and-mis" TargetMode="External"/><Relationship Id="rId1842" Type="http://schemas.openxmlformats.org/officeDocument/2006/relationships/hyperlink" Target="https://www.ixl.com/ela/grade-4/form-compound-words-with-pictures" TargetMode="External"/><Relationship Id="rId1843" Type="http://schemas.openxmlformats.org/officeDocument/2006/relationships/hyperlink" Target="https://www.ixl.com/ela/grade-4/form-compound-words-with-pictures" TargetMode="External"/><Relationship Id="rId1844" Type="http://schemas.openxmlformats.org/officeDocument/2006/relationships/hyperlink" Target="https://www.ixl.com/ela/grade-4/form-compound-words" TargetMode="External"/><Relationship Id="rId1845" Type="http://schemas.openxmlformats.org/officeDocument/2006/relationships/hyperlink" Target="https://www.ixl.com/ela/grade-4/form-compound-words" TargetMode="External"/><Relationship Id="rId1846" Type="http://schemas.openxmlformats.org/officeDocument/2006/relationships/hyperlink" Target="https://www.ixl.com/ela/grade-4/form-and-use-compound-words" TargetMode="External"/><Relationship Id="rId1847" Type="http://schemas.openxmlformats.org/officeDocument/2006/relationships/hyperlink" Target="https://www.ixl.com/ela/grade-4/form-and-use-compound-words" TargetMode="External"/><Relationship Id="rId1848" Type="http://schemas.openxmlformats.org/officeDocument/2006/relationships/hyperlink" Target="https://www.ixl.com/ela/grade-4/use-the-correct-homophone" TargetMode="External"/><Relationship Id="rId1849" Type="http://schemas.openxmlformats.org/officeDocument/2006/relationships/hyperlink" Target="https://www.ixl.com/ela/grade-4/use-the-correct-homophone" TargetMode="External"/><Relationship Id="rId2000" Type="http://schemas.openxmlformats.org/officeDocument/2006/relationships/hyperlink" Target="https://www.ixl.com/ela/grade-5/identify-supporting-details-in-literary-texts" TargetMode="External"/><Relationship Id="rId2001" Type="http://schemas.openxmlformats.org/officeDocument/2006/relationships/hyperlink" Target="https://www.ixl.com/ela/grade-5/identify-supporting-details-in-informational-texts" TargetMode="External"/><Relationship Id="rId2002" Type="http://schemas.openxmlformats.org/officeDocument/2006/relationships/hyperlink" Target="https://www.ixl.com/ela/grade-5/identify-supporting-details-in-informational-texts" TargetMode="External"/><Relationship Id="rId2003" Type="http://schemas.openxmlformats.org/officeDocument/2006/relationships/hyperlink" Target="https://www.ixl.com/ela/grade-5/show-character-emotions-and-traits" TargetMode="External"/><Relationship Id="rId2004" Type="http://schemas.openxmlformats.org/officeDocument/2006/relationships/hyperlink" Target="https://www.ixl.com/ela/grade-5/show-character-emotions-and-traits" TargetMode="External"/><Relationship Id="rId2005" Type="http://schemas.openxmlformats.org/officeDocument/2006/relationships/hyperlink" Target="https://www.ixl.com/ela/grade-5/revise-the-sentence-using-a-stronger-verb" TargetMode="External"/><Relationship Id="rId2006" Type="http://schemas.openxmlformats.org/officeDocument/2006/relationships/hyperlink" Target="https://www.ixl.com/ela/grade-5/revise-the-sentence-using-a-stronger-verb" TargetMode="External"/><Relationship Id="rId2007" Type="http://schemas.openxmlformats.org/officeDocument/2006/relationships/hyperlink" Target="https://www.ixl.com/ela/grade-5/add-imagery-to-stories" TargetMode="External"/><Relationship Id="rId2008" Type="http://schemas.openxmlformats.org/officeDocument/2006/relationships/hyperlink" Target="https://www.ixl.com/ela/grade-5/add-imagery-to-stories" TargetMode="External"/><Relationship Id="rId2009" Type="http://schemas.openxmlformats.org/officeDocument/2006/relationships/hyperlink" Target="https://www.ixl.com/ela/grade-5/create-varied-sentences-based-on-models" TargetMode="External"/><Relationship Id="rId90" Type="http://schemas.openxmlformats.org/officeDocument/2006/relationships/hyperlink" Target="https://www.ixl.com/ela/grade-2/use-the-correct-subject-or-verb" TargetMode="External"/><Relationship Id="rId91" Type="http://schemas.openxmlformats.org/officeDocument/2006/relationships/hyperlink" Target="https://www.ixl.com/ela/grade-2/pronoun-verb-agreement" TargetMode="External"/><Relationship Id="rId92" Type="http://schemas.openxmlformats.org/officeDocument/2006/relationships/hyperlink" Target="https://www.ixl.com/ela/grade-2/pronoun-verb-agreement" TargetMode="External"/><Relationship Id="rId93" Type="http://schemas.openxmlformats.org/officeDocument/2006/relationships/hyperlink" Target="https://www.ixl.com/ela/grade-2/form-and-use-the-regular-past-tense" TargetMode="External"/><Relationship Id="rId94" Type="http://schemas.openxmlformats.org/officeDocument/2006/relationships/hyperlink" Target="https://www.ixl.com/ela/grade-2/form-and-use-the-regular-past-tense" TargetMode="External"/><Relationship Id="rId95" Type="http://schemas.openxmlformats.org/officeDocument/2006/relationships/hyperlink" Target="https://www.ixl.com/ela/grade-2/change-the-sentence-to-future-tense" TargetMode="External"/><Relationship Id="rId96" Type="http://schemas.openxmlformats.org/officeDocument/2006/relationships/hyperlink" Target="https://www.ixl.com/ela/grade-2/change-the-sentence-to-future-tense" TargetMode="External"/><Relationship Id="rId97" Type="http://schemas.openxmlformats.org/officeDocument/2006/relationships/hyperlink" Target="https://www.ixl.com/ela/grade-2/form-and-use-the-irregular-past-tense-set-1" TargetMode="External"/><Relationship Id="rId98" Type="http://schemas.openxmlformats.org/officeDocument/2006/relationships/hyperlink" Target="https://www.ixl.com/ela/grade-2/form-and-use-the-irregular-past-tense-set-1" TargetMode="External"/><Relationship Id="rId180" Type="http://schemas.openxmlformats.org/officeDocument/2006/relationships/hyperlink" Target="https://www.ixl.com/ela/grade-3/add-descriptive-details-to-sentences" TargetMode="External"/><Relationship Id="rId181" Type="http://schemas.openxmlformats.org/officeDocument/2006/relationships/hyperlink" Target="https://www.ixl.com/ela/grade-3/add-descriptive-details-to-sentences" TargetMode="External"/><Relationship Id="rId182" Type="http://schemas.openxmlformats.org/officeDocument/2006/relationships/hyperlink" Target="https://www.ixl.com/ela/grade-3/show-character-emotions-and-traits" TargetMode="External"/><Relationship Id="rId183" Type="http://schemas.openxmlformats.org/officeDocument/2006/relationships/hyperlink" Target="https://www.ixl.com/ela/grade-3/show-character-emotions-and-traits" TargetMode="External"/><Relationship Id="rId184" Type="http://schemas.openxmlformats.org/officeDocument/2006/relationships/hyperlink" Target="https://www.ixl.com/ela/grade-3/revise-the-sentence-using-a-stronger-verb" TargetMode="External"/><Relationship Id="rId185" Type="http://schemas.openxmlformats.org/officeDocument/2006/relationships/hyperlink" Target="https://www.ixl.com/ela/grade-3/revise-the-sentence-using-a-stronger-verb" TargetMode="External"/><Relationship Id="rId186" Type="http://schemas.openxmlformats.org/officeDocument/2006/relationships/hyperlink" Target="https://www.ixl.com/ela/grade-3/combine-sentences-subjects-and-predicates" TargetMode="External"/><Relationship Id="rId187" Type="http://schemas.openxmlformats.org/officeDocument/2006/relationships/hyperlink" Target="https://www.ixl.com/ela/grade-3/combine-sentences-subjects-and-predicates" TargetMode="External"/><Relationship Id="rId188" Type="http://schemas.openxmlformats.org/officeDocument/2006/relationships/hyperlink" Target="https://www.ixl.com/ela/grade-3/combine-sentences-by-adding-key-details" TargetMode="External"/><Relationship Id="rId189" Type="http://schemas.openxmlformats.org/officeDocument/2006/relationships/hyperlink" Target="https://www.ixl.com/ela/grade-3/combine-sentences-by-adding-key-details" TargetMode="External"/><Relationship Id="rId99" Type="http://schemas.openxmlformats.org/officeDocument/2006/relationships/hyperlink" Target="https://www.ixl.com/ela/grade-2/form-and-use-the-irregular-past-tense-set-2" TargetMode="External"/><Relationship Id="rId1300" Type="http://schemas.openxmlformats.org/officeDocument/2006/relationships/hyperlink" Target="https://www.ixl.com/ela/grade-10/are-the-modifiers-used-correctly" TargetMode="External"/><Relationship Id="rId2550" Type="http://schemas.openxmlformats.org/officeDocument/2006/relationships/hyperlink" Target="https://www.ixl.com/ela/grade-8/correct-errors-with-indefinite-pronoun-verb-agreement" TargetMode="External"/><Relationship Id="rId2551" Type="http://schemas.openxmlformats.org/officeDocument/2006/relationships/hyperlink" Target="https://www.ixl.com/ela/grade-8/correct-errors-with-indefinite-pronoun-verb-agreement" TargetMode="External"/><Relationship Id="rId2552" Type="http://schemas.openxmlformats.org/officeDocument/2006/relationships/hyperlink" Target="https://www.ixl.com/ela/grade-8/use-the-correct-verb-with-compound-subjects" TargetMode="External"/><Relationship Id="rId2553" Type="http://schemas.openxmlformats.org/officeDocument/2006/relationships/hyperlink" Target="https://www.ixl.com/ela/grade-8/use-the-correct-verb-with-compound-subjects" TargetMode="External"/><Relationship Id="rId2554" Type="http://schemas.openxmlformats.org/officeDocument/2006/relationships/hyperlink" Target="https://www.ixl.com/ela/grade-8/irregular-past-tense-review" TargetMode="External"/><Relationship Id="rId2555" Type="http://schemas.openxmlformats.org/officeDocument/2006/relationships/hyperlink" Target="https://www.ixl.com/ela/grade-8/irregular-past-tense-review" TargetMode="External"/><Relationship Id="rId2556" Type="http://schemas.openxmlformats.org/officeDocument/2006/relationships/hyperlink" Target="https://www.ixl.com/ela/grade-8/identify-and-correct-inappropriate-shifts-in-verb-tense" TargetMode="External"/><Relationship Id="rId2557" Type="http://schemas.openxmlformats.org/officeDocument/2006/relationships/hyperlink" Target="https://www.ixl.com/ela/grade-8/identify-and-correct-inappropriate-shifts-in-verb-tense" TargetMode="External"/><Relationship Id="rId2558" Type="http://schemas.openxmlformats.org/officeDocument/2006/relationships/hyperlink" Target="https://www.ixl.com/ela/grade-8/form-the-progressive-verb-tenses" TargetMode="External"/><Relationship Id="rId2559" Type="http://schemas.openxmlformats.org/officeDocument/2006/relationships/hyperlink" Target="https://www.ixl.com/ela/grade-8/form-the-progressive-verb-tenses" TargetMode="External"/><Relationship Id="rId1301" Type="http://schemas.openxmlformats.org/officeDocument/2006/relationships/hyperlink" Target="https://www.ixl.com/ela/grade-10/what-does-the-punctuation-suggest" TargetMode="External"/><Relationship Id="rId1302" Type="http://schemas.openxmlformats.org/officeDocument/2006/relationships/hyperlink" Target="https://www.ixl.com/ela/grade-10/what-does-the-punctuation-suggest" TargetMode="External"/><Relationship Id="rId1303" Type="http://schemas.openxmlformats.org/officeDocument/2006/relationships/hyperlink" Target="https://www.ixl.com/ela/grade-11" TargetMode="External"/><Relationship Id="rId1304" Type="http://schemas.openxmlformats.org/officeDocument/2006/relationships/hyperlink" Target="https://www.ixl.com/ela/grade-11/which-text-is-most-formal" TargetMode="External"/><Relationship Id="rId1305" Type="http://schemas.openxmlformats.org/officeDocument/2006/relationships/hyperlink" Target="https://www.ixl.com/ela/grade-11/which-text-is-most-formal" TargetMode="External"/><Relationship Id="rId1306" Type="http://schemas.openxmlformats.org/officeDocument/2006/relationships/hyperlink" Target="https://www.ixl.com/ela/grade-11/compare-passages-for-subjective-and-objective-tone" TargetMode="External"/><Relationship Id="rId1307" Type="http://schemas.openxmlformats.org/officeDocument/2006/relationships/hyperlink" Target="https://www.ixl.com/ela/grade-11/compare-passages-for-subjective-and-objective-tone" TargetMode="External"/><Relationship Id="rId1308" Type="http://schemas.openxmlformats.org/officeDocument/2006/relationships/hyperlink" Target="https://www.ixl.com/ela/grade-11/identify-audience-and-purpose" TargetMode="External"/><Relationship Id="rId1309" Type="http://schemas.openxmlformats.org/officeDocument/2006/relationships/hyperlink" Target="https://www.ixl.com/ela/grade-11/identify-audience-and-purpose" TargetMode="External"/><Relationship Id="rId910" Type="http://schemas.openxmlformats.org/officeDocument/2006/relationships/hyperlink" Target="https://www.ixl.com/ela/grade-7/are-the-modifiers-used-correctly" TargetMode="External"/><Relationship Id="rId911" Type="http://schemas.openxmlformats.org/officeDocument/2006/relationships/hyperlink" Target="https://www.ixl.com/ela/grade-7/are-the-modifiers-used-correctly" TargetMode="External"/><Relationship Id="rId912" Type="http://schemas.openxmlformats.org/officeDocument/2006/relationships/hyperlink" Target="https://www.ixl.com/ela/grade-7/what-does-the-punctuation-suggest" TargetMode="External"/><Relationship Id="rId913" Type="http://schemas.openxmlformats.org/officeDocument/2006/relationships/hyperlink" Target="https://www.ixl.com/ela/grade-7/what-does-the-punctuation-suggest" TargetMode="External"/><Relationship Id="rId914" Type="http://schemas.openxmlformats.org/officeDocument/2006/relationships/hyperlink" Target="https://www.ixl.com/ela/grade-7/commas-with-nonrestrictive-elements" TargetMode="External"/><Relationship Id="rId915" Type="http://schemas.openxmlformats.org/officeDocument/2006/relationships/hyperlink" Target="https://www.ixl.com/ela/grade-7/commas-with-nonrestrictive-elements" TargetMode="External"/><Relationship Id="rId916" Type="http://schemas.openxmlformats.org/officeDocument/2006/relationships/hyperlink" Target="https://www.ixl.com/ela/grade-7/commas-with-series-dates-and-places" TargetMode="External"/><Relationship Id="rId917" Type="http://schemas.openxmlformats.org/officeDocument/2006/relationships/hyperlink" Target="https://www.ixl.com/ela/grade-7/commas-with-series-dates-and-places" TargetMode="External"/><Relationship Id="rId918" Type="http://schemas.openxmlformats.org/officeDocument/2006/relationships/hyperlink" Target="https://www.ixl.com/ela/grade-7/commas-with-compound-and-complex-sentences" TargetMode="External"/><Relationship Id="rId919" Type="http://schemas.openxmlformats.org/officeDocument/2006/relationships/hyperlink" Target="https://www.ixl.com/ela/grade-7/commas-with-compound-and-complex-sentences" TargetMode="External"/><Relationship Id="rId1850" Type="http://schemas.openxmlformats.org/officeDocument/2006/relationships/hyperlink" Target="https://www.ixl.com/ela/grade-4/is-it-a-complete-sentence-or-a-fragment" TargetMode="External"/><Relationship Id="rId1851" Type="http://schemas.openxmlformats.org/officeDocument/2006/relationships/hyperlink" Target="https://www.ixl.com/ela/grade-4/is-it-a-complete-sentence-or-a-fragment" TargetMode="External"/><Relationship Id="rId1852" Type="http://schemas.openxmlformats.org/officeDocument/2006/relationships/hyperlink" Target="https://www.ixl.com/ela/grade-4/is-it-a-complete-sentence-or-a-run-on" TargetMode="External"/><Relationship Id="rId1853" Type="http://schemas.openxmlformats.org/officeDocument/2006/relationships/hyperlink" Target="https://www.ixl.com/ela/grade-4/is-it-a-complete-sentence-or-a-run-on" TargetMode="External"/><Relationship Id="rId1854" Type="http://schemas.openxmlformats.org/officeDocument/2006/relationships/hyperlink" Target="https://www.ixl.com/ela/grade-4/is-it-a-complete-sentence-a-fragment-or-a-run-on" TargetMode="External"/><Relationship Id="rId1855" Type="http://schemas.openxmlformats.org/officeDocument/2006/relationships/hyperlink" Target="https://www.ixl.com/ela/grade-4/is-it-a-complete-sentence-a-fragment-or-a-run-on" TargetMode="External"/><Relationship Id="rId1856" Type="http://schemas.openxmlformats.org/officeDocument/2006/relationships/hyperlink" Target="https://www.ixl.com/ela/grade-4/create-compound-sentences" TargetMode="External"/><Relationship Id="rId1857" Type="http://schemas.openxmlformats.org/officeDocument/2006/relationships/hyperlink" Target="https://www.ixl.com/ela/grade-4/create-compound-sentences" TargetMode="External"/><Relationship Id="rId1858" Type="http://schemas.openxmlformats.org/officeDocument/2006/relationships/hyperlink" Target="https://www.ixl.com/ela/grade-4/order-the-words-to-create-a-sentence" TargetMode="External"/><Relationship Id="rId1859" Type="http://schemas.openxmlformats.org/officeDocument/2006/relationships/hyperlink" Target="https://www.ixl.com/ela/grade-4/order-the-words-to-create-a-sentence" TargetMode="External"/><Relationship Id="rId2010" Type="http://schemas.openxmlformats.org/officeDocument/2006/relationships/hyperlink" Target="https://www.ixl.com/ela/grade-5/create-varied-sentences-based-on-models" TargetMode="External"/><Relationship Id="rId2011" Type="http://schemas.openxmlformats.org/officeDocument/2006/relationships/hyperlink" Target="https://www.ixl.com/ela/grade-5/use-the-correct-frequently-confused-word" TargetMode="External"/><Relationship Id="rId2012" Type="http://schemas.openxmlformats.org/officeDocument/2006/relationships/hyperlink" Target="https://www.ixl.com/ela/grade-5/use-the-correct-frequently-confused-word" TargetMode="External"/><Relationship Id="rId2013" Type="http://schemas.openxmlformats.org/officeDocument/2006/relationships/hyperlink" Target="https://www.ixl.com/ela/grade-5/correct-errors-with-frequently-confused-words" TargetMode="External"/><Relationship Id="rId2014" Type="http://schemas.openxmlformats.org/officeDocument/2006/relationships/hyperlink" Target="https://www.ixl.com/ela/grade-5/correct-errors-with-frequently-confused-words" TargetMode="External"/><Relationship Id="rId2015" Type="http://schemas.openxmlformats.org/officeDocument/2006/relationships/hyperlink" Target="https://www.ixl.com/ela/grade-5/correct-errors-with-signs" TargetMode="External"/><Relationship Id="rId2016" Type="http://schemas.openxmlformats.org/officeDocument/2006/relationships/hyperlink" Target="https://www.ixl.com/ela/grade-5/correct-errors-with-signs" TargetMode="External"/><Relationship Id="rId2017" Type="http://schemas.openxmlformats.org/officeDocument/2006/relationships/hyperlink" Target="https://www.ixl.com/ela/grade-5/use-the-correct-homophone" TargetMode="External"/><Relationship Id="rId2018" Type="http://schemas.openxmlformats.org/officeDocument/2006/relationships/hyperlink" Target="https://www.ixl.com/ela/grade-5/use-the-correct-homophone" TargetMode="External"/><Relationship Id="rId2019" Type="http://schemas.openxmlformats.org/officeDocument/2006/relationships/hyperlink" Target="https://www.ixl.com/ela/grade-5/is-it-a-complete-sentence-or-a-fragment" TargetMode="External"/><Relationship Id="rId1310" Type="http://schemas.openxmlformats.org/officeDocument/2006/relationships/hyperlink" Target="https://www.ixl.com/ela/grade-11/compare-passages-for-tone" TargetMode="External"/><Relationship Id="rId1311" Type="http://schemas.openxmlformats.org/officeDocument/2006/relationships/hyperlink" Target="https://www.ixl.com/ela/grade-11/compare-passages-for-tone" TargetMode="External"/><Relationship Id="rId1312" Type="http://schemas.openxmlformats.org/officeDocument/2006/relationships/hyperlink" Target="https://www.ixl.com/ela/grade-11/identify-the-narrative-point-of-view" TargetMode="External"/><Relationship Id="rId190" Type="http://schemas.openxmlformats.org/officeDocument/2006/relationships/hyperlink" Target="https://www.ixl.com/ela/grade-3/create-varied-sentences-based-on-models" TargetMode="External"/><Relationship Id="rId191" Type="http://schemas.openxmlformats.org/officeDocument/2006/relationships/hyperlink" Target="https://www.ixl.com/ela/grade-3/create-varied-sentences-based-on-models" TargetMode="External"/><Relationship Id="rId192" Type="http://schemas.openxmlformats.org/officeDocument/2006/relationships/hyperlink" Target="https://www.ixl.com/ela/grade-3/correct-errors-with-signs" TargetMode="External"/><Relationship Id="rId193" Type="http://schemas.openxmlformats.org/officeDocument/2006/relationships/hyperlink" Target="https://www.ixl.com/ela/grade-3/correct-errors-with-signs" TargetMode="External"/><Relationship Id="rId194" Type="http://schemas.openxmlformats.org/officeDocument/2006/relationships/hyperlink" Target="https://www.ixl.com/ela/grade-3/use-the-prefixes-pre-re-and-mis" TargetMode="External"/><Relationship Id="rId195" Type="http://schemas.openxmlformats.org/officeDocument/2006/relationships/hyperlink" Target="https://www.ixl.com/ela/grade-3/use-the-prefixes-pre-re-and-mis" TargetMode="External"/><Relationship Id="rId196" Type="http://schemas.openxmlformats.org/officeDocument/2006/relationships/hyperlink" Target="https://www.ixl.com/ela/grade-3/use-the-correct-homophone" TargetMode="External"/><Relationship Id="rId197" Type="http://schemas.openxmlformats.org/officeDocument/2006/relationships/hyperlink" Target="https://www.ixl.com/ela/grade-3/use-the-correct-homophone" TargetMode="External"/><Relationship Id="rId198" Type="http://schemas.openxmlformats.org/officeDocument/2006/relationships/hyperlink" Target="https://www.ixl.com/ela/grade-3/is-it-a-complete-sentence-or-a-fragment" TargetMode="External"/><Relationship Id="rId199" Type="http://schemas.openxmlformats.org/officeDocument/2006/relationships/hyperlink" Target="https://www.ixl.com/ela/grade-3/is-it-a-complete-sentence-or-a-fragment" TargetMode="External"/><Relationship Id="rId1313" Type="http://schemas.openxmlformats.org/officeDocument/2006/relationships/hyperlink" Target="https://www.ixl.com/ela/grade-11/identify-the-narrative-point-of-view" TargetMode="External"/><Relationship Id="rId1314" Type="http://schemas.openxmlformats.org/officeDocument/2006/relationships/hyperlink" Target="https://www.ixl.com/ela/grade-11/analyze-the-effects-of-figures-of-speech-on-meaning-and-tone" TargetMode="External"/><Relationship Id="rId2560" Type="http://schemas.openxmlformats.org/officeDocument/2006/relationships/hyperlink" Target="https://www.ixl.com/ela/grade-8/form-the-perfect-verb-tenses" TargetMode="External"/><Relationship Id="rId2561" Type="http://schemas.openxmlformats.org/officeDocument/2006/relationships/hyperlink" Target="https://www.ixl.com/ela/grade-8/form-the-perfect-verb-tenses" TargetMode="External"/><Relationship Id="rId2562" Type="http://schemas.openxmlformats.org/officeDocument/2006/relationships/hyperlink" Target="https://www.ixl.com/ela/grade-8/order-adjectives" TargetMode="External"/><Relationship Id="rId2563" Type="http://schemas.openxmlformats.org/officeDocument/2006/relationships/hyperlink" Target="https://www.ixl.com/ela/grade-8/order-adjectives" TargetMode="External"/><Relationship Id="rId2564" Type="http://schemas.openxmlformats.org/officeDocument/2006/relationships/hyperlink" Target="https://www.ixl.com/ela/grade-8/choose-between-adjectives-and-adverbs" TargetMode="External"/><Relationship Id="rId2565" Type="http://schemas.openxmlformats.org/officeDocument/2006/relationships/hyperlink" Target="https://www.ixl.com/ela/grade-8/choose-between-adjectives-and-adverbs" TargetMode="External"/><Relationship Id="rId2566" Type="http://schemas.openxmlformats.org/officeDocument/2006/relationships/hyperlink" Target="https://www.ixl.com/ela/grade-8/form-and-use-comparative-and-superlative-adjectives" TargetMode="External"/><Relationship Id="rId2567" Type="http://schemas.openxmlformats.org/officeDocument/2006/relationships/hyperlink" Target="https://www.ixl.com/ela/grade-8/form-and-use-comparative-and-superlative-adjectives" TargetMode="External"/><Relationship Id="rId2568" Type="http://schemas.openxmlformats.org/officeDocument/2006/relationships/hyperlink" Target="https://www.ixl.com/ela/grade-8/form-and-use-comparative-and-superlative-adverbs" TargetMode="External"/><Relationship Id="rId2569" Type="http://schemas.openxmlformats.org/officeDocument/2006/relationships/hyperlink" Target="https://www.ixl.com/ela/grade-8/form-and-use-comparative-and-superlative-adverbs" TargetMode="External"/><Relationship Id="rId1315" Type="http://schemas.openxmlformats.org/officeDocument/2006/relationships/hyperlink" Target="https://www.ixl.com/ela/grade-11/analyze-the-effects-of-figures-of-speech-on-meaning-and-tone" TargetMode="External"/><Relationship Id="rId1316" Type="http://schemas.openxmlformats.org/officeDocument/2006/relationships/hyperlink" Target="https://www.ixl.com/ela/grade-11/order-topics-from-broadest-to-narrowest" TargetMode="External"/><Relationship Id="rId1317" Type="http://schemas.openxmlformats.org/officeDocument/2006/relationships/hyperlink" Target="https://www.ixl.com/ela/grade-11/order-topics-from-broadest-to-narrowest" TargetMode="External"/><Relationship Id="rId1318" Type="http://schemas.openxmlformats.org/officeDocument/2006/relationships/hyperlink" Target="https://www.ixl.com/ela/grade-11/organize-information-by-main-idea" TargetMode="External"/><Relationship Id="rId1319" Type="http://schemas.openxmlformats.org/officeDocument/2006/relationships/hyperlink" Target="https://www.ixl.com/ela/grade-11/organize-information-by-main-idea" TargetMode="External"/><Relationship Id="rId920" Type="http://schemas.openxmlformats.org/officeDocument/2006/relationships/hyperlink" Target="https://www.ixl.com/ela/grade-7/commas-with-direct-addresses-introductory-words-interjections-and-interrupters" TargetMode="External"/><Relationship Id="rId921" Type="http://schemas.openxmlformats.org/officeDocument/2006/relationships/hyperlink" Target="https://www.ixl.com/ela/grade-7/commas-with-direct-addresses-introductory-words-interjections-and-interrupters" TargetMode="External"/><Relationship Id="rId922" Type="http://schemas.openxmlformats.org/officeDocument/2006/relationships/hyperlink" Target="https://www.ixl.com/ela/grade-7/commas-with-coordinate-adjectives" TargetMode="External"/><Relationship Id="rId923" Type="http://schemas.openxmlformats.org/officeDocument/2006/relationships/hyperlink" Target="https://www.ixl.com/ela/grade-7/commas-with-coordinate-adjectives" TargetMode="External"/><Relationship Id="rId924" Type="http://schemas.openxmlformats.org/officeDocument/2006/relationships/hyperlink" Target="https://www.ixl.com/ela/grade-7/commas-review" TargetMode="External"/><Relationship Id="rId925" Type="http://schemas.openxmlformats.org/officeDocument/2006/relationships/hyperlink" Target="https://www.ixl.com/ela/grade-7/commas-review" TargetMode="External"/><Relationship Id="rId926" Type="http://schemas.openxmlformats.org/officeDocument/2006/relationships/hyperlink" Target="https://www.ixl.com/ela/grade-7/use-semicolons-and-commas-to-separate-clauses" TargetMode="External"/><Relationship Id="rId927" Type="http://schemas.openxmlformats.org/officeDocument/2006/relationships/hyperlink" Target="https://www.ixl.com/ela/grade-7/use-semicolons-and-commas-to-separate-clauses" TargetMode="External"/><Relationship Id="rId928" Type="http://schemas.openxmlformats.org/officeDocument/2006/relationships/hyperlink" Target="https://www.ixl.com/ela/grade-7/use-semicolons-colons-and-commas-with-lists" TargetMode="External"/><Relationship Id="rId929" Type="http://schemas.openxmlformats.org/officeDocument/2006/relationships/hyperlink" Target="https://www.ixl.com/ela/grade-7/use-semicolons-colons-and-commas-with-lists" TargetMode="External"/><Relationship Id="rId1860" Type="http://schemas.openxmlformats.org/officeDocument/2006/relationships/hyperlink" Target="https://www.ixl.com/ela/grade-4/form-regular-plurals-with-s-es-and-ies" TargetMode="External"/><Relationship Id="rId1861" Type="http://schemas.openxmlformats.org/officeDocument/2006/relationships/hyperlink" Target="https://www.ixl.com/ela/grade-4/form-regular-plurals-with-s-es-and-ies" TargetMode="External"/><Relationship Id="rId1862" Type="http://schemas.openxmlformats.org/officeDocument/2006/relationships/hyperlink" Target="https://www.ixl.com/ela/grade-4/use-regular-plurals-with-s-es-and-ies" TargetMode="External"/><Relationship Id="rId1863" Type="http://schemas.openxmlformats.org/officeDocument/2006/relationships/hyperlink" Target="https://www.ixl.com/ela/grade-4/use-regular-plurals-with-s-es-and-ies" TargetMode="External"/><Relationship Id="rId1864" Type="http://schemas.openxmlformats.org/officeDocument/2006/relationships/hyperlink" Target="https://www.ixl.com/ela/grade-4/form-regular-plurals-with-s-es-ies-and-ves" TargetMode="External"/><Relationship Id="rId1865" Type="http://schemas.openxmlformats.org/officeDocument/2006/relationships/hyperlink" Target="https://www.ixl.com/ela/grade-4/form-regular-plurals-with-s-es-ies-and-ves" TargetMode="External"/><Relationship Id="rId1866" Type="http://schemas.openxmlformats.org/officeDocument/2006/relationships/hyperlink" Target="https://www.ixl.com/ela/grade-4/use-regular-plurals-with-s-es-ies-and-ves" TargetMode="External"/><Relationship Id="rId1867" Type="http://schemas.openxmlformats.org/officeDocument/2006/relationships/hyperlink" Target="https://www.ixl.com/ela/grade-4/use-regular-plurals-with-s-es-ies-and-ves" TargetMode="External"/><Relationship Id="rId1868" Type="http://schemas.openxmlformats.org/officeDocument/2006/relationships/hyperlink" Target="https://www.ixl.com/ela/grade-4/form-and-use-irregular-plurals" TargetMode="External"/><Relationship Id="rId1869" Type="http://schemas.openxmlformats.org/officeDocument/2006/relationships/hyperlink" Target="https://www.ixl.com/ela/grade-4/form-and-use-irregular-plurals" TargetMode="External"/><Relationship Id="rId2020" Type="http://schemas.openxmlformats.org/officeDocument/2006/relationships/hyperlink" Target="https://www.ixl.com/ela/grade-5/is-it-a-complete-sentence-or-a-fragment" TargetMode="External"/><Relationship Id="rId2021" Type="http://schemas.openxmlformats.org/officeDocument/2006/relationships/hyperlink" Target="https://www.ixl.com/ela/grade-5/is-it-a-complete-sentence-or-a-run-on" TargetMode="External"/><Relationship Id="rId2022" Type="http://schemas.openxmlformats.org/officeDocument/2006/relationships/hyperlink" Target="https://www.ixl.com/ela/grade-5/is-it-a-complete-sentence-or-a-run-on" TargetMode="External"/><Relationship Id="rId2023" Type="http://schemas.openxmlformats.org/officeDocument/2006/relationships/hyperlink" Target="https://www.ixl.com/ela/grade-5/is-it-a-complete-sentence-a-fragment-or-a-run-on" TargetMode="External"/><Relationship Id="rId2024" Type="http://schemas.openxmlformats.org/officeDocument/2006/relationships/hyperlink" Target="https://www.ixl.com/ela/grade-5/is-it-a-complete-sentence-a-fragment-or-a-run-on" TargetMode="External"/><Relationship Id="rId2025" Type="http://schemas.openxmlformats.org/officeDocument/2006/relationships/hyperlink" Target="https://www.ixl.com/ela/grade-5/create-compound-sentences" TargetMode="External"/><Relationship Id="rId2026" Type="http://schemas.openxmlformats.org/officeDocument/2006/relationships/hyperlink" Target="https://www.ixl.com/ela/grade-5/create-compound-sentences" TargetMode="External"/><Relationship Id="rId2027" Type="http://schemas.openxmlformats.org/officeDocument/2006/relationships/hyperlink" Target="https://www.ixl.com/ela/grade-5/order-words-to-create-a-sentence" TargetMode="External"/><Relationship Id="rId2028" Type="http://schemas.openxmlformats.org/officeDocument/2006/relationships/hyperlink" Target="https://www.ixl.com/ela/grade-5/order-words-to-create-a-sentence" TargetMode="External"/><Relationship Id="rId2029" Type="http://schemas.openxmlformats.org/officeDocument/2006/relationships/hyperlink" Target="https://www.ixl.com/ela/grade-5/form-plurals-of-nouns-ending-in-f-fe-o-and-y" TargetMode="External"/><Relationship Id="rId1320" Type="http://schemas.openxmlformats.org/officeDocument/2006/relationships/hyperlink" Target="https://www.ixl.com/ela/grade-11/choose-the-topic-sentence-that-best-captures-the-main-idea" TargetMode="External"/><Relationship Id="rId1321" Type="http://schemas.openxmlformats.org/officeDocument/2006/relationships/hyperlink" Target="https://www.ixl.com/ela/grade-11/choose-the-topic-sentence-that-best-captures-the-main-idea" TargetMode="External"/><Relationship Id="rId1322" Type="http://schemas.openxmlformats.org/officeDocument/2006/relationships/hyperlink" Target="https://www.ixl.com/ela/grade-11/identify-thesis-statements" TargetMode="External"/><Relationship Id="rId1323" Type="http://schemas.openxmlformats.org/officeDocument/2006/relationships/hyperlink" Target="https://www.ixl.com/ela/grade-11/identify-thesis-statements" TargetMode="External"/><Relationship Id="rId1324" Type="http://schemas.openxmlformats.org/officeDocument/2006/relationships/hyperlink" Target="https://www.ixl.com/ela/grade-11/distinguish-facts-from-opinions" TargetMode="External"/><Relationship Id="rId1325" Type="http://schemas.openxmlformats.org/officeDocument/2006/relationships/hyperlink" Target="https://www.ixl.com/ela/grade-11/distinguish-facts-from-opinions" TargetMode="External"/><Relationship Id="rId1326" Type="http://schemas.openxmlformats.org/officeDocument/2006/relationships/hyperlink" Target="https://www.ixl.com/ela/grade-11/choose-evidence-to-support-a-claim" TargetMode="External"/><Relationship Id="rId1327" Type="http://schemas.openxmlformats.org/officeDocument/2006/relationships/hyperlink" Target="https://www.ixl.com/ela/grade-11/choose-evidence-to-support-a-claim" TargetMode="External"/><Relationship Id="rId1328" Type="http://schemas.openxmlformats.org/officeDocument/2006/relationships/hyperlink" Target="https://www.ixl.com/ela/grade-11/identify-supporting-evidence-in-a-text" TargetMode="External"/><Relationship Id="rId1329" Type="http://schemas.openxmlformats.org/officeDocument/2006/relationships/hyperlink" Target="https://www.ixl.com/ela/grade-11/identify-supporting-evidence-in-a-text" TargetMode="External"/><Relationship Id="rId2570" Type="http://schemas.openxmlformats.org/officeDocument/2006/relationships/hyperlink" Target="https://www.ixl.com/ela/grade-8/use-the-correct-pair-of-correlative-conjunctions" TargetMode="External"/><Relationship Id="rId2571" Type="http://schemas.openxmlformats.org/officeDocument/2006/relationships/hyperlink" Target="https://www.ixl.com/ela/grade-8/use-the-correct-pair-of-correlative-conjunctions" TargetMode="External"/><Relationship Id="rId2572" Type="http://schemas.openxmlformats.org/officeDocument/2006/relationships/hyperlink" Target="https://www.ixl.com/ela/grade-8/misplaced-modifiers-with-pictures" TargetMode="External"/><Relationship Id="rId2573" Type="http://schemas.openxmlformats.org/officeDocument/2006/relationships/hyperlink" Target="https://www.ixl.com/ela/grade-8/misplaced-modifiers-with-pictures" TargetMode="External"/><Relationship Id="rId2574" Type="http://schemas.openxmlformats.org/officeDocument/2006/relationships/hyperlink" Target="https://www.ixl.com/ela/grade-8/select-the-misplaced-or-dangling-modifier" TargetMode="External"/><Relationship Id="rId2575" Type="http://schemas.openxmlformats.org/officeDocument/2006/relationships/hyperlink" Target="https://www.ixl.com/ela/grade-8/select-the-misplaced-or-dangling-modifier" TargetMode="External"/><Relationship Id="rId2576" Type="http://schemas.openxmlformats.org/officeDocument/2006/relationships/hyperlink" Target="https://www.ixl.com/ela/grade-8/are-the-modifiers-used-correctly" TargetMode="External"/><Relationship Id="rId2577" Type="http://schemas.openxmlformats.org/officeDocument/2006/relationships/hyperlink" Target="https://www.ixl.com/ela/grade-8/are-the-modifiers-used-correctly" TargetMode="External"/><Relationship Id="rId2578" Type="http://schemas.openxmlformats.org/officeDocument/2006/relationships/hyperlink" Target="https://www.ixl.com/ela/grade-8/what-does-the-punctuation-suggest" TargetMode="External"/><Relationship Id="rId2579" Type="http://schemas.openxmlformats.org/officeDocument/2006/relationships/hyperlink" Target="https://www.ixl.com/ela/grade-8/what-does-the-punctuation-suggest" TargetMode="External"/><Relationship Id="rId930" Type="http://schemas.openxmlformats.org/officeDocument/2006/relationships/hyperlink" Target="https://www.ixl.com/ela/grade-7/use-dashes" TargetMode="External"/><Relationship Id="rId931" Type="http://schemas.openxmlformats.org/officeDocument/2006/relationships/hyperlink" Target="https://www.ixl.com/ela/grade-7/use-dashes" TargetMode="External"/><Relationship Id="rId932" Type="http://schemas.openxmlformats.org/officeDocument/2006/relationships/hyperlink" Target="https://www.ixl.com/ela/grade-7/use-hyphens-in-compound-adjectives" TargetMode="External"/><Relationship Id="rId933" Type="http://schemas.openxmlformats.org/officeDocument/2006/relationships/hyperlink" Target="https://www.ixl.com/ela/grade-7/use-hyphens-in-compound-adjectives" TargetMode="External"/><Relationship Id="rId934" Type="http://schemas.openxmlformats.org/officeDocument/2006/relationships/hyperlink" Target="https://www.ixl.com/ela/grade-7/correct-capitalization-errors" TargetMode="External"/><Relationship Id="rId935" Type="http://schemas.openxmlformats.org/officeDocument/2006/relationships/hyperlink" Target="https://www.ixl.com/ela/grade-7/correct-capitalization-errors" TargetMode="External"/><Relationship Id="rId936" Type="http://schemas.openxmlformats.org/officeDocument/2006/relationships/hyperlink" Target="https://www.ixl.com/ela/grade-7/formatting-quotations-and-dialogue" TargetMode="External"/><Relationship Id="rId937" Type="http://schemas.openxmlformats.org/officeDocument/2006/relationships/hyperlink" Target="https://www.ixl.com/ela/grade-7/formatting-quotations-and-dialogue" TargetMode="External"/><Relationship Id="rId938" Type="http://schemas.openxmlformats.org/officeDocument/2006/relationships/hyperlink" Target="https://www.ixl.com/ela/grade-8" TargetMode="External"/><Relationship Id="rId939" Type="http://schemas.openxmlformats.org/officeDocument/2006/relationships/hyperlink" Target="https://www.ixl.com/ela/grade-8/determine-the-main-idea" TargetMode="External"/><Relationship Id="rId1870" Type="http://schemas.openxmlformats.org/officeDocument/2006/relationships/hyperlink" Target="https://www.ixl.com/ela/grade-4/form-the-singular-or-plural-possessive" TargetMode="External"/><Relationship Id="rId1871" Type="http://schemas.openxmlformats.org/officeDocument/2006/relationships/hyperlink" Target="https://www.ixl.com/ela/grade-4/form-the-singular-or-plural-possessive" TargetMode="External"/><Relationship Id="rId1872" Type="http://schemas.openxmlformats.org/officeDocument/2006/relationships/hyperlink" Target="https://www.ixl.com/ela/grade-4/identify-and-correct-errors-with-plural-and-possessive-nouns" TargetMode="External"/><Relationship Id="rId1873" Type="http://schemas.openxmlformats.org/officeDocument/2006/relationships/hyperlink" Target="https://www.ixl.com/ela/grade-4/identify-and-correct-errors-with-plural-and-possessive-nouns" TargetMode="External"/><Relationship Id="rId1874" Type="http://schemas.openxmlformats.org/officeDocument/2006/relationships/hyperlink" Target="https://www.ixl.com/ela/grade-4/choose-between-subject-and-object-personal-pronouns" TargetMode="External"/><Relationship Id="rId1875" Type="http://schemas.openxmlformats.org/officeDocument/2006/relationships/hyperlink" Target="https://www.ixl.com/ela/grade-4/choose-between-subject-and-object-personal-pronouns" TargetMode="External"/><Relationship Id="rId1876" Type="http://schemas.openxmlformats.org/officeDocument/2006/relationships/hyperlink" Target="https://www.ixl.com/ela/grade-4/replace-the-noun-with-a-personal-pronoun" TargetMode="External"/><Relationship Id="rId1877" Type="http://schemas.openxmlformats.org/officeDocument/2006/relationships/hyperlink" Target="https://www.ixl.com/ela/grade-4/replace-the-noun-with-a-personal-pronoun" TargetMode="External"/><Relationship Id="rId1878" Type="http://schemas.openxmlformats.org/officeDocument/2006/relationships/hyperlink" Target="https://www.ixl.com/ela/grade-4/compound-subjects-and-objects-with-i-and-me" TargetMode="External"/><Relationship Id="rId1879" Type="http://schemas.openxmlformats.org/officeDocument/2006/relationships/hyperlink" Target="https://www.ixl.com/ela/grade-4/compound-subjects-and-objects-with-i-and-me" TargetMode="External"/><Relationship Id="rId2030" Type="http://schemas.openxmlformats.org/officeDocument/2006/relationships/hyperlink" Target="https://www.ixl.com/ela/grade-5/form-plurals-of-nouns-ending-in-f-fe-o-and-y" TargetMode="External"/><Relationship Id="rId2031" Type="http://schemas.openxmlformats.org/officeDocument/2006/relationships/hyperlink" Target="https://www.ixl.com/ela/grade-5/form-and-use-plurals-of-nouns-ending-in-f-fe-o-and-y" TargetMode="External"/><Relationship Id="rId2032" Type="http://schemas.openxmlformats.org/officeDocument/2006/relationships/hyperlink" Target="https://www.ixl.com/ela/grade-5/form-and-use-plurals-of-nouns-ending-in-f-fe-o-and-y" TargetMode="External"/><Relationship Id="rId2033" Type="http://schemas.openxmlformats.org/officeDocument/2006/relationships/hyperlink" Target="https://www.ixl.com/ela/grade-5/form-plurals-review" TargetMode="External"/><Relationship Id="rId2034" Type="http://schemas.openxmlformats.org/officeDocument/2006/relationships/hyperlink" Target="https://www.ixl.com/ela/grade-5/form-plurals-review" TargetMode="External"/><Relationship Id="rId2035" Type="http://schemas.openxmlformats.org/officeDocument/2006/relationships/hyperlink" Target="https://www.ixl.com/ela/grade-5/form-and-use-plurals-review" TargetMode="External"/><Relationship Id="rId2036" Type="http://schemas.openxmlformats.org/officeDocument/2006/relationships/hyperlink" Target="https://www.ixl.com/ela/grade-5/form-and-use-plurals-review" TargetMode="External"/><Relationship Id="rId2037" Type="http://schemas.openxmlformats.org/officeDocument/2006/relationships/hyperlink" Target="https://www.ixl.com/ela/grade-5/form-the-singular-or-plural-possessive" TargetMode="External"/><Relationship Id="rId2038" Type="http://schemas.openxmlformats.org/officeDocument/2006/relationships/hyperlink" Target="https://www.ixl.com/ela/grade-5/form-the-singular-or-plural-possessive" TargetMode="External"/><Relationship Id="rId2039" Type="http://schemas.openxmlformats.org/officeDocument/2006/relationships/hyperlink" Target="https://www.ixl.com/ela/grade-5/identify-and-correct-errors-with-plural-and-possessive-nouns" TargetMode="External"/><Relationship Id="rId1330" Type="http://schemas.openxmlformats.org/officeDocument/2006/relationships/hyperlink" Target="https://www.ixl.com/ela/grade-11/choose-the-most-appropriate-counterclaim-for-a-given-claim" TargetMode="External"/><Relationship Id="rId1331" Type="http://schemas.openxmlformats.org/officeDocument/2006/relationships/hyperlink" Target="https://www.ixl.com/ela/grade-11/choose-the-most-appropriate-counterclaim-for-a-given-claim" TargetMode="External"/><Relationship Id="rId1332" Type="http://schemas.openxmlformats.org/officeDocument/2006/relationships/hyperlink" Target="https://www.ixl.com/ela/grade-11/choose-the-analysis-that-logically-connects-the-evidence-to-the-claim" TargetMode="External"/><Relationship Id="rId1333" Type="http://schemas.openxmlformats.org/officeDocument/2006/relationships/hyperlink" Target="https://www.ixl.com/ela/grade-11/choose-the-analysis-that-logically-connects-the-evidence-to-the-claim" TargetMode="External"/><Relationship Id="rId1334" Type="http://schemas.openxmlformats.org/officeDocument/2006/relationships/hyperlink" Target="https://www.ixl.com/ela/grade-11/transition-logically-between-claims-evidence-analysis-and-counterclaims" TargetMode="External"/><Relationship Id="rId1335" Type="http://schemas.openxmlformats.org/officeDocument/2006/relationships/hyperlink" Target="https://www.ixl.com/ela/grade-11/transition-logically-between-claims-evidence-analysis-and-counterclaims" TargetMode="External"/><Relationship Id="rId1336" Type="http://schemas.openxmlformats.org/officeDocument/2006/relationships/hyperlink" Target="https://www.ixl.com/ela/grade-11/classify-logical-fallacies" TargetMode="External"/><Relationship Id="rId1337" Type="http://schemas.openxmlformats.org/officeDocument/2006/relationships/hyperlink" Target="https://www.ixl.com/ela/grade-11/classify-logical-fallacies" TargetMode="External"/><Relationship Id="rId1338" Type="http://schemas.openxmlformats.org/officeDocument/2006/relationships/hyperlink" Target="https://www.ixl.com/ela/grade-11/identify-appeals-to-ethos-pathos-and-logos-in-advertisements" TargetMode="External"/><Relationship Id="rId1339" Type="http://schemas.openxmlformats.org/officeDocument/2006/relationships/hyperlink" Target="https://www.ixl.com/ela/grade-11/identify-appeals-to-ethos-pathos-and-logos-in-advertisements" TargetMode="External"/><Relationship Id="rId2580" Type="http://schemas.openxmlformats.org/officeDocument/2006/relationships/hyperlink" Target="https://www.ixl.com/ela/grade-8/commas-with-nonrestrictive-elements" TargetMode="External"/><Relationship Id="rId2581" Type="http://schemas.openxmlformats.org/officeDocument/2006/relationships/hyperlink" Target="https://www.ixl.com/ela/grade-8/commas-with-nonrestrictive-elements" TargetMode="External"/><Relationship Id="rId2582" Type="http://schemas.openxmlformats.org/officeDocument/2006/relationships/hyperlink" Target="https://www.ixl.com/ela/grade-8/commas-with-series-dates-and-places" TargetMode="External"/><Relationship Id="rId2583" Type="http://schemas.openxmlformats.org/officeDocument/2006/relationships/hyperlink" Target="https://www.ixl.com/ela/grade-8/commas-with-series-dates-and-places" TargetMode="External"/><Relationship Id="rId2584" Type="http://schemas.openxmlformats.org/officeDocument/2006/relationships/hyperlink" Target="https://www.ixl.com/ela/grade-8/commas-with-compound-and-complex-sentences" TargetMode="External"/><Relationship Id="rId2585" Type="http://schemas.openxmlformats.org/officeDocument/2006/relationships/hyperlink" Target="https://www.ixl.com/ela/grade-8/commas-with-compound-and-complex-sentences" TargetMode="External"/><Relationship Id="rId2586" Type="http://schemas.openxmlformats.org/officeDocument/2006/relationships/hyperlink" Target="https://www.ixl.com/ela/grade-8/commas-with-direct-addresses-introductory-words-interjections-and-interrupters" TargetMode="External"/><Relationship Id="rId2587" Type="http://schemas.openxmlformats.org/officeDocument/2006/relationships/hyperlink" Target="https://www.ixl.com/ela/grade-8/commas-with-direct-addresses-introductory-words-interjections-and-interrupters" TargetMode="External"/><Relationship Id="rId2588" Type="http://schemas.openxmlformats.org/officeDocument/2006/relationships/hyperlink" Target="https://www.ixl.com/ela/grade-8/commas-with-coordinate-adjectives" TargetMode="External"/><Relationship Id="rId2589" Type="http://schemas.openxmlformats.org/officeDocument/2006/relationships/hyperlink" Target="https://www.ixl.com/ela/grade-8/commas-with-coordinate-adjectives" TargetMode="External"/><Relationship Id="rId940" Type="http://schemas.openxmlformats.org/officeDocument/2006/relationships/hyperlink" Target="https://www.ixl.com/ela/grade-8/determine-the-main-idea" TargetMode="External"/><Relationship Id="rId941" Type="http://schemas.openxmlformats.org/officeDocument/2006/relationships/hyperlink" Target="https://www.ixl.com/ela/grade-8/identify-authors-purpose" TargetMode="External"/><Relationship Id="rId942" Type="http://schemas.openxmlformats.org/officeDocument/2006/relationships/hyperlink" Target="https://www.ixl.com/ela/grade-8/identify-authors-purpose" TargetMode="External"/><Relationship Id="rId943" Type="http://schemas.openxmlformats.org/officeDocument/2006/relationships/hyperlink" Target="https://www.ixl.com/ela/grade-8/which-sentence-is-more-formal" TargetMode="External"/><Relationship Id="rId944" Type="http://schemas.openxmlformats.org/officeDocument/2006/relationships/hyperlink" Target="https://www.ixl.com/ela/grade-8/which-sentence-is-more-formal" TargetMode="External"/><Relationship Id="rId945" Type="http://schemas.openxmlformats.org/officeDocument/2006/relationships/hyperlink" Target="https://www.ixl.com/ela/grade-8/compare-passages-for-tone" TargetMode="External"/><Relationship Id="rId946" Type="http://schemas.openxmlformats.org/officeDocument/2006/relationships/hyperlink" Target="https://www.ixl.com/ela/grade-8/compare-passages-for-tone" TargetMode="External"/><Relationship Id="rId947" Type="http://schemas.openxmlformats.org/officeDocument/2006/relationships/hyperlink" Target="https://www.ixl.com/ela/grade-8/match-causes-and-effects-in-informational-texts" TargetMode="External"/><Relationship Id="rId948" Type="http://schemas.openxmlformats.org/officeDocument/2006/relationships/hyperlink" Target="https://www.ixl.com/ela/grade-8/match-causes-and-effects-in-informational-texts" TargetMode="External"/><Relationship Id="rId949" Type="http://schemas.openxmlformats.org/officeDocument/2006/relationships/hyperlink" Target="https://www.ixl.com/ela/grade-8/match-problems-with-their-solutions" TargetMode="External"/><Relationship Id="rId1880" Type="http://schemas.openxmlformats.org/officeDocument/2006/relationships/hyperlink" Target="https://www.ixl.com/ela/grade-4/use-possessive-pronouns" TargetMode="External"/><Relationship Id="rId1881" Type="http://schemas.openxmlformats.org/officeDocument/2006/relationships/hyperlink" Target="https://www.ixl.com/ela/grade-4/use-possessive-pronouns" TargetMode="External"/><Relationship Id="rId1882" Type="http://schemas.openxmlformats.org/officeDocument/2006/relationships/hyperlink" Target="https://www.ixl.com/ela/grade-4/choose-between-personal-and-reflexive-pronouns" TargetMode="External"/><Relationship Id="rId1883" Type="http://schemas.openxmlformats.org/officeDocument/2006/relationships/hyperlink" Target="https://www.ixl.com/ela/grade-4/choose-between-personal-and-reflexive-pronouns" TargetMode="External"/><Relationship Id="rId1884" Type="http://schemas.openxmlformats.org/officeDocument/2006/relationships/hyperlink" Target="https://www.ixl.com/ela/grade-4/use-reflexive-pronouns" TargetMode="External"/><Relationship Id="rId1885" Type="http://schemas.openxmlformats.org/officeDocument/2006/relationships/hyperlink" Target="https://www.ixl.com/ela/grade-4/use-reflexive-pronouns" TargetMode="External"/><Relationship Id="rId1886" Type="http://schemas.openxmlformats.org/officeDocument/2006/relationships/hyperlink" Target="https://www.ixl.com/ela/grade-4/use-relative-pronouns-who-and-whom" TargetMode="External"/><Relationship Id="rId1887" Type="http://schemas.openxmlformats.org/officeDocument/2006/relationships/hyperlink" Target="https://www.ixl.com/ela/grade-4/use-relative-pronouns-who-and-whom" TargetMode="External"/><Relationship Id="rId1888" Type="http://schemas.openxmlformats.org/officeDocument/2006/relationships/hyperlink" Target="https://www.ixl.com/ela/grade-4/use-relative-pronouns-who-whom-whose-which-and-that" TargetMode="External"/><Relationship Id="rId1889" Type="http://schemas.openxmlformats.org/officeDocument/2006/relationships/hyperlink" Target="https://www.ixl.com/ela/grade-4/use-relative-pronouns-who-whom-whose-which-and-that" TargetMode="External"/><Relationship Id="rId2040" Type="http://schemas.openxmlformats.org/officeDocument/2006/relationships/hyperlink" Target="https://www.ixl.com/ela/grade-5/identify-and-correct-errors-with-plural-and-possessive-nouns" TargetMode="External"/><Relationship Id="rId2041" Type="http://schemas.openxmlformats.org/officeDocument/2006/relationships/hyperlink" Target="https://www.ixl.com/ela/grade-5/choose-between-subject-and-object-personal-pronouns" TargetMode="External"/><Relationship Id="rId2042" Type="http://schemas.openxmlformats.org/officeDocument/2006/relationships/hyperlink" Target="https://www.ixl.com/ela/grade-5/choose-between-subject-and-object-personal-pronouns" TargetMode="External"/><Relationship Id="rId2043" Type="http://schemas.openxmlformats.org/officeDocument/2006/relationships/hyperlink" Target="https://www.ixl.com/ela/grade-5/replace-the-noun-with-a-personal-pronoun" TargetMode="External"/><Relationship Id="rId2044" Type="http://schemas.openxmlformats.org/officeDocument/2006/relationships/hyperlink" Target="https://www.ixl.com/ela/grade-5/replace-the-noun-with-a-personal-pronoun" TargetMode="External"/><Relationship Id="rId2045" Type="http://schemas.openxmlformats.org/officeDocument/2006/relationships/hyperlink" Target="https://www.ixl.com/ela/grade-5/compound-subjects-and-objects-with-i-and-me" TargetMode="External"/><Relationship Id="rId2046" Type="http://schemas.openxmlformats.org/officeDocument/2006/relationships/hyperlink" Target="https://www.ixl.com/ela/grade-5/compound-subjects-and-objects-with-i-and-me" TargetMode="External"/><Relationship Id="rId2047" Type="http://schemas.openxmlformats.org/officeDocument/2006/relationships/hyperlink" Target="https://www.ixl.com/ela/grade-5/use-possessive-pronouns" TargetMode="External"/><Relationship Id="rId2048" Type="http://schemas.openxmlformats.org/officeDocument/2006/relationships/hyperlink" Target="https://www.ixl.com/ela/grade-5/use-possessive-pronouns" TargetMode="External"/><Relationship Id="rId2049" Type="http://schemas.openxmlformats.org/officeDocument/2006/relationships/hyperlink" Target="https://www.ixl.com/ela/grade-5/choose-between-personal-and-reflexive-pronouns" TargetMode="External"/><Relationship Id="rId400" Type="http://schemas.openxmlformats.org/officeDocument/2006/relationships/hyperlink" Target="https://www.ixl.com/ela/grade-4/use-the-correct-subject-or-verb-with-compound-subjects" TargetMode="External"/><Relationship Id="rId401" Type="http://schemas.openxmlformats.org/officeDocument/2006/relationships/hyperlink" Target="https://www.ixl.com/ela/grade-4/form-and-use-the-regular-past-tense" TargetMode="External"/><Relationship Id="rId402" Type="http://schemas.openxmlformats.org/officeDocument/2006/relationships/hyperlink" Target="https://www.ixl.com/ela/grade-4/form-and-use-the-regular-past-tense" TargetMode="External"/><Relationship Id="rId403" Type="http://schemas.openxmlformats.org/officeDocument/2006/relationships/hyperlink" Target="https://www.ixl.com/ela/grade-4/form-and-use-the-irregular-past-tense-set-1" TargetMode="External"/><Relationship Id="rId404" Type="http://schemas.openxmlformats.org/officeDocument/2006/relationships/hyperlink" Target="https://www.ixl.com/ela/grade-4/form-and-use-the-irregular-past-tense-set-1" TargetMode="External"/><Relationship Id="rId405" Type="http://schemas.openxmlformats.org/officeDocument/2006/relationships/hyperlink" Target="https://www.ixl.com/ela/grade-4/form-and-use-the-irregular-past-tense-set-2" TargetMode="External"/><Relationship Id="rId406" Type="http://schemas.openxmlformats.org/officeDocument/2006/relationships/hyperlink" Target="https://www.ixl.com/ela/grade-4/form-and-use-the-irregular-past-tense-set-2" TargetMode="External"/><Relationship Id="rId407" Type="http://schemas.openxmlformats.org/officeDocument/2006/relationships/hyperlink" Target="https://www.ixl.com/ela/grade-4/form-and-use-the-irregular-past-tense-set-3" TargetMode="External"/><Relationship Id="rId408" Type="http://schemas.openxmlformats.org/officeDocument/2006/relationships/hyperlink" Target="https://www.ixl.com/ela/grade-4/form-and-use-the-irregular-past-tense-set-3" TargetMode="External"/><Relationship Id="rId409" Type="http://schemas.openxmlformats.org/officeDocument/2006/relationships/hyperlink" Target="https://www.ixl.com/ela/grade-4/form-and-use-the-irregular-past-tense-set-4" TargetMode="External"/><Relationship Id="rId1340" Type="http://schemas.openxmlformats.org/officeDocument/2006/relationships/hyperlink" Target="https://www.ixl.com/ela/grade-11/use-appeals-to-ethos-pathos-and-logos-in-persuasive-writing" TargetMode="External"/><Relationship Id="rId1341" Type="http://schemas.openxmlformats.org/officeDocument/2006/relationships/hyperlink" Target="https://www.ixl.com/ela/grade-11/use-appeals-to-ethos-pathos-and-logos-in-persuasive-writing" TargetMode="External"/><Relationship Id="rId1342" Type="http://schemas.openxmlformats.org/officeDocument/2006/relationships/hyperlink" Target="https://www.ixl.com/ela/grade-11/transitions-with-conjunctive-adverbs" TargetMode="External"/><Relationship Id="rId1343" Type="http://schemas.openxmlformats.org/officeDocument/2006/relationships/hyperlink" Target="https://www.ixl.com/ela/grade-11/transitions-with-conjunctive-adverbs" TargetMode="External"/><Relationship Id="rId1344" Type="http://schemas.openxmlformats.org/officeDocument/2006/relationships/hyperlink" Target="https://www.ixl.com/ela/grade-11/avoid-double-illogical-and-unclear-comparisons" TargetMode="External"/><Relationship Id="rId1345" Type="http://schemas.openxmlformats.org/officeDocument/2006/relationships/hyperlink" Target="https://www.ixl.com/ela/grade-11/avoid-double-illogical-and-unclear-comparisons" TargetMode="External"/><Relationship Id="rId1346" Type="http://schemas.openxmlformats.org/officeDocument/2006/relationships/hyperlink" Target="https://www.ixl.com/ela/grade-11/identify-sentences-with-parallel-structure" TargetMode="External"/><Relationship Id="rId1347" Type="http://schemas.openxmlformats.org/officeDocument/2006/relationships/hyperlink" Target="https://www.ixl.com/ela/grade-11/identify-sentences-with-parallel-structure" TargetMode="External"/><Relationship Id="rId1348" Type="http://schemas.openxmlformats.org/officeDocument/2006/relationships/hyperlink" Target="https://www.ixl.com/ela/grade-11/use-parallel-structure" TargetMode="External"/><Relationship Id="rId1349" Type="http://schemas.openxmlformats.org/officeDocument/2006/relationships/hyperlink" Target="https://www.ixl.com/ela/grade-11/use-parallel-structure" TargetMode="External"/><Relationship Id="rId2590" Type="http://schemas.openxmlformats.org/officeDocument/2006/relationships/hyperlink" Target="https://www.ixl.com/ela/grade-8/commas-review" TargetMode="External"/><Relationship Id="rId2591" Type="http://schemas.openxmlformats.org/officeDocument/2006/relationships/hyperlink" Target="https://www.ixl.com/ela/grade-8/commas-review" TargetMode="External"/><Relationship Id="rId2592" Type="http://schemas.openxmlformats.org/officeDocument/2006/relationships/hyperlink" Target="https://www.ixl.com/ela/grade-8/use-semicolons-and-commas-to-separate-clauses" TargetMode="External"/><Relationship Id="rId2593" Type="http://schemas.openxmlformats.org/officeDocument/2006/relationships/hyperlink" Target="https://www.ixl.com/ela/grade-8/use-semicolons-and-commas-to-separate-clauses" TargetMode="External"/><Relationship Id="rId2594" Type="http://schemas.openxmlformats.org/officeDocument/2006/relationships/hyperlink" Target="https://www.ixl.com/ela/grade-8/use-semicolons-colons-and-commas-with-lists" TargetMode="External"/><Relationship Id="rId2595" Type="http://schemas.openxmlformats.org/officeDocument/2006/relationships/hyperlink" Target="https://www.ixl.com/ela/grade-8/use-semicolons-colons-and-commas-with-lists" TargetMode="External"/><Relationship Id="rId2596" Type="http://schemas.openxmlformats.org/officeDocument/2006/relationships/hyperlink" Target="https://www.ixl.com/ela/grade-8/use-dashes" TargetMode="External"/><Relationship Id="rId2597" Type="http://schemas.openxmlformats.org/officeDocument/2006/relationships/hyperlink" Target="https://www.ixl.com/ela/grade-8/use-dashes" TargetMode="External"/><Relationship Id="rId2598" Type="http://schemas.openxmlformats.org/officeDocument/2006/relationships/hyperlink" Target="https://www.ixl.com/ela/grade-8/use-hyphens-in-compound-adjectives" TargetMode="External"/><Relationship Id="rId2599" Type="http://schemas.openxmlformats.org/officeDocument/2006/relationships/hyperlink" Target="https://www.ixl.com/ela/grade-8/use-hyphens-in-compound-adjectives" TargetMode="External"/><Relationship Id="rId950" Type="http://schemas.openxmlformats.org/officeDocument/2006/relationships/hyperlink" Target="https://www.ixl.com/ela/grade-8/match-problems-with-their-solutions" TargetMode="External"/><Relationship Id="rId951" Type="http://schemas.openxmlformats.org/officeDocument/2006/relationships/hyperlink" Target="https://www.ixl.com/ela/grade-8/identify-text-structures" TargetMode="External"/><Relationship Id="rId952" Type="http://schemas.openxmlformats.org/officeDocument/2006/relationships/hyperlink" Target="https://www.ixl.com/ela/grade-8/identify-text-structures" TargetMode="External"/><Relationship Id="rId953" Type="http://schemas.openxmlformats.org/officeDocument/2006/relationships/hyperlink" Target="https://www.ixl.com/ela/grade-8/identify-sensory-details" TargetMode="External"/><Relationship Id="rId954" Type="http://schemas.openxmlformats.org/officeDocument/2006/relationships/hyperlink" Target="https://www.ixl.com/ela/grade-8/identify-sensory-details" TargetMode="External"/><Relationship Id="rId955" Type="http://schemas.openxmlformats.org/officeDocument/2006/relationships/hyperlink" Target="https://www.ixl.com/ela/grade-8/identify-the-narrative-point-of-view" TargetMode="External"/><Relationship Id="rId956" Type="http://schemas.openxmlformats.org/officeDocument/2006/relationships/hyperlink" Target="https://www.ixl.com/ela/grade-8/identify-the-narrative-point-of-view" TargetMode="External"/><Relationship Id="rId957" Type="http://schemas.openxmlformats.org/officeDocument/2006/relationships/hyperlink" Target="https://www.ixl.com/ela/grade-8/analyze-the-effects-of-figures-of-speech-on-meaning-and-tone" TargetMode="External"/><Relationship Id="rId958" Type="http://schemas.openxmlformats.org/officeDocument/2006/relationships/hyperlink" Target="https://www.ixl.com/ela/grade-8/analyze-the-effects-of-figures-of-speech-on-meaning-and-tone" TargetMode="External"/><Relationship Id="rId959" Type="http://schemas.openxmlformats.org/officeDocument/2006/relationships/hyperlink" Target="https://www.ixl.com/ela/grade-8/read-graphic-organizers" TargetMode="External"/><Relationship Id="rId1890" Type="http://schemas.openxmlformats.org/officeDocument/2006/relationships/hyperlink" Target="https://www.ixl.com/ela/grade-4/use-action-verbs" TargetMode="External"/><Relationship Id="rId1891" Type="http://schemas.openxmlformats.org/officeDocument/2006/relationships/hyperlink" Target="https://www.ixl.com/ela/grade-4/use-action-verbs" TargetMode="External"/><Relationship Id="rId1892" Type="http://schemas.openxmlformats.org/officeDocument/2006/relationships/hyperlink" Target="https://www.ixl.com/ela/grade-4/use-the-correct-modal-verb" TargetMode="External"/><Relationship Id="rId1893" Type="http://schemas.openxmlformats.org/officeDocument/2006/relationships/hyperlink" Target="https://www.ixl.com/ela/grade-4/use-the-correct-modal-verb" TargetMode="External"/><Relationship Id="rId1894" Type="http://schemas.openxmlformats.org/officeDocument/2006/relationships/hyperlink" Target="https://www.ixl.com/ela/grade-4/use-the-correct-subject-or-verb" TargetMode="External"/><Relationship Id="rId1895" Type="http://schemas.openxmlformats.org/officeDocument/2006/relationships/hyperlink" Target="https://www.ixl.com/ela/grade-4/use-the-correct-subject-or-verb" TargetMode="External"/><Relationship Id="rId1896" Type="http://schemas.openxmlformats.org/officeDocument/2006/relationships/hyperlink" Target="https://www.ixl.com/ela/grade-4/pronoun-verb-agreement" TargetMode="External"/><Relationship Id="rId1897" Type="http://schemas.openxmlformats.org/officeDocument/2006/relationships/hyperlink" Target="https://www.ixl.com/ela/grade-4/pronoun-verb-agreement" TargetMode="External"/><Relationship Id="rId1898" Type="http://schemas.openxmlformats.org/officeDocument/2006/relationships/hyperlink" Target="https://www.ixl.com/ela/grade-4/use-the-correct-subject-or-verb-with-compound-subjects" TargetMode="External"/><Relationship Id="rId1899" Type="http://schemas.openxmlformats.org/officeDocument/2006/relationships/hyperlink" Target="https://www.ixl.com/ela/grade-4/use-the-correct-subject-or-verb-with-compound-subjects" TargetMode="External"/><Relationship Id="rId2050" Type="http://schemas.openxmlformats.org/officeDocument/2006/relationships/hyperlink" Target="https://www.ixl.com/ela/grade-5/choose-between-personal-and-reflexive-pronouns" TargetMode="External"/><Relationship Id="rId2051" Type="http://schemas.openxmlformats.org/officeDocument/2006/relationships/hyperlink" Target="https://www.ixl.com/ela/grade-5/use-reflexive-pronouns" TargetMode="External"/><Relationship Id="rId2052" Type="http://schemas.openxmlformats.org/officeDocument/2006/relationships/hyperlink" Target="https://www.ixl.com/ela/grade-5/use-reflexive-pronouns" TargetMode="External"/><Relationship Id="rId2053" Type="http://schemas.openxmlformats.org/officeDocument/2006/relationships/hyperlink" Target="https://www.ixl.com/ela/grade-5/use-relative-pronouns-who-and-whom" TargetMode="External"/><Relationship Id="rId2054" Type="http://schemas.openxmlformats.org/officeDocument/2006/relationships/hyperlink" Target="https://www.ixl.com/ela/grade-5/use-relative-pronouns-who-and-whom" TargetMode="External"/><Relationship Id="rId2055" Type="http://schemas.openxmlformats.org/officeDocument/2006/relationships/hyperlink" Target="https://www.ixl.com/ela/grade-5/use-relative-pronouns-who-whom-whose-which-and-that" TargetMode="External"/><Relationship Id="rId2056" Type="http://schemas.openxmlformats.org/officeDocument/2006/relationships/hyperlink" Target="https://www.ixl.com/ela/grade-5/use-relative-pronouns-who-whom-whose-which-and-that" TargetMode="External"/><Relationship Id="rId2057" Type="http://schemas.openxmlformats.org/officeDocument/2006/relationships/hyperlink" Target="https://www.ixl.com/ela/grade-5/use-the-correct-modal-verb" TargetMode="External"/><Relationship Id="rId2058" Type="http://schemas.openxmlformats.org/officeDocument/2006/relationships/hyperlink" Target="https://www.ixl.com/ela/grade-5/use-the-correct-modal-verb" TargetMode="External"/><Relationship Id="rId2059" Type="http://schemas.openxmlformats.org/officeDocument/2006/relationships/hyperlink" Target="https://www.ixl.com/ela/grade-5/use-the-correct-subject-or-verb" TargetMode="External"/><Relationship Id="rId410" Type="http://schemas.openxmlformats.org/officeDocument/2006/relationships/hyperlink" Target="https://www.ixl.com/ela/grade-4/form-and-use-the-irregular-past-tense-set-4" TargetMode="External"/><Relationship Id="rId411" Type="http://schemas.openxmlformats.org/officeDocument/2006/relationships/hyperlink" Target="https://www.ixl.com/ela/grade-4/to-be-use-the-correct-form" TargetMode="External"/><Relationship Id="rId412" Type="http://schemas.openxmlformats.org/officeDocument/2006/relationships/hyperlink" Target="https://www.ixl.com/ela/grade-4/to-be-use-the-correct-form" TargetMode="External"/><Relationship Id="rId413" Type="http://schemas.openxmlformats.org/officeDocument/2006/relationships/hyperlink" Target="https://www.ixl.com/ela/grade-4/to-have-use-the-correct-form" TargetMode="External"/><Relationship Id="rId414" Type="http://schemas.openxmlformats.org/officeDocument/2006/relationships/hyperlink" Target="https://www.ixl.com/ela/grade-4/to-have-use-the-correct-form" TargetMode="External"/><Relationship Id="rId415" Type="http://schemas.openxmlformats.org/officeDocument/2006/relationships/hyperlink" Target="https://www.ixl.com/ela/grade-4/use-the-progressive-verb-tenses" TargetMode="External"/><Relationship Id="rId416" Type="http://schemas.openxmlformats.org/officeDocument/2006/relationships/hyperlink" Target="https://www.ixl.com/ela/grade-4/use-the-progressive-verb-tenses" TargetMode="External"/><Relationship Id="rId417" Type="http://schemas.openxmlformats.org/officeDocument/2006/relationships/hyperlink" Target="https://www.ixl.com/ela/grade-4/form-the-progressive-verb-tenses" TargetMode="External"/><Relationship Id="rId418" Type="http://schemas.openxmlformats.org/officeDocument/2006/relationships/hyperlink" Target="https://www.ixl.com/ela/grade-4/form-the-progressive-verb-tenses" TargetMode="External"/><Relationship Id="rId419" Type="http://schemas.openxmlformats.org/officeDocument/2006/relationships/hyperlink" Target="https://www.ixl.com/ela/grade-4/choose-between-the-past-tense-and-past-participle" TargetMode="External"/><Relationship Id="rId1350" Type="http://schemas.openxmlformats.org/officeDocument/2006/relationships/hyperlink" Target="https://www.ixl.com/ela/grade-11/remove-redundant-words-or-phrases" TargetMode="External"/><Relationship Id="rId1351" Type="http://schemas.openxmlformats.org/officeDocument/2006/relationships/hyperlink" Target="https://www.ixl.com/ela/grade-11/remove-redundant-words-or-phrases" TargetMode="External"/><Relationship Id="rId1352" Type="http://schemas.openxmlformats.org/officeDocument/2006/relationships/hyperlink" Target="https://www.ixl.com/ela/grade-11/use-the-correct-frequently-confused-word" TargetMode="External"/><Relationship Id="rId1353" Type="http://schemas.openxmlformats.org/officeDocument/2006/relationships/hyperlink" Target="https://www.ixl.com/ela/grade-11/use-the-correct-frequently-confused-word" TargetMode="External"/><Relationship Id="rId1354" Type="http://schemas.openxmlformats.org/officeDocument/2006/relationships/hyperlink" Target="https://www.ixl.com/ela/grade-11/identify-and-correct-errors-with-frequently-confused-words" TargetMode="External"/><Relationship Id="rId1355" Type="http://schemas.openxmlformats.org/officeDocument/2006/relationships/hyperlink" Target="https://www.ixl.com/ela/grade-11/identify-and-correct-errors-with-frequently-confused-words" TargetMode="External"/><Relationship Id="rId1356" Type="http://schemas.openxmlformats.org/officeDocument/2006/relationships/hyperlink" Target="https://www.ixl.com/ela/grade-11/identify-and-correct-errors-with-frequently-confused-pronouns-and-contractions" TargetMode="External"/><Relationship Id="rId1357" Type="http://schemas.openxmlformats.org/officeDocument/2006/relationships/hyperlink" Target="https://www.ixl.com/ela/grade-11/identify-and-correct-errors-with-frequently-confused-pronouns-and-contractions" TargetMode="External"/><Relationship Id="rId1358" Type="http://schemas.openxmlformats.org/officeDocument/2006/relationships/hyperlink" Target="https://www.ixl.com/ela/grade-11/correct-errors-in-everyday-use" TargetMode="External"/><Relationship Id="rId1359" Type="http://schemas.openxmlformats.org/officeDocument/2006/relationships/hyperlink" Target="https://www.ixl.com/ela/grade-11/correct-errors-in-everyday-use" TargetMode="External"/><Relationship Id="rId960" Type="http://schemas.openxmlformats.org/officeDocument/2006/relationships/hyperlink" Target="https://www.ixl.com/ela/grade-8/read-graphic-organizers" TargetMode="External"/><Relationship Id="rId961" Type="http://schemas.openxmlformats.org/officeDocument/2006/relationships/hyperlink" Target="https://www.ixl.com/ela/grade-8/order-topics-from-broadest-to-narrowest" TargetMode="External"/><Relationship Id="rId962" Type="http://schemas.openxmlformats.org/officeDocument/2006/relationships/hyperlink" Target="https://www.ixl.com/ela/grade-8/order-topics-from-broadest-to-narrowest" TargetMode="External"/><Relationship Id="rId963" Type="http://schemas.openxmlformats.org/officeDocument/2006/relationships/hyperlink" Target="https://www.ixl.com/ela/grade-8/organize-information-by-main-idea" TargetMode="External"/><Relationship Id="rId964" Type="http://schemas.openxmlformats.org/officeDocument/2006/relationships/hyperlink" Target="https://www.ixl.com/ela/grade-8/organize-information-by-main-idea" TargetMode="External"/><Relationship Id="rId965" Type="http://schemas.openxmlformats.org/officeDocument/2006/relationships/hyperlink" Target="https://www.ixl.com/ela/grade-8/transitions-with-conjunctive-adverbs" TargetMode="External"/><Relationship Id="rId966" Type="http://schemas.openxmlformats.org/officeDocument/2006/relationships/hyperlink" Target="https://www.ixl.com/ela/grade-8/transitions-with-conjunctive-adverbs" TargetMode="External"/><Relationship Id="rId967" Type="http://schemas.openxmlformats.org/officeDocument/2006/relationships/hyperlink" Target="https://www.ixl.com/ela/grade-8/identify-thesis-statements" TargetMode="External"/><Relationship Id="rId968" Type="http://schemas.openxmlformats.org/officeDocument/2006/relationships/hyperlink" Target="https://www.ixl.com/ela/grade-8/identify-thesis-statements" TargetMode="External"/><Relationship Id="rId969" Type="http://schemas.openxmlformats.org/officeDocument/2006/relationships/hyperlink" Target="https://www.ixl.com/ela/grade-8/distinguish-facts-from-opinions" TargetMode="External"/><Relationship Id="rId2060" Type="http://schemas.openxmlformats.org/officeDocument/2006/relationships/hyperlink" Target="https://www.ixl.com/ela/grade-5/use-the-correct-subject-or-verb" TargetMode="External"/><Relationship Id="rId2061" Type="http://schemas.openxmlformats.org/officeDocument/2006/relationships/hyperlink" Target="https://www.ixl.com/ela/grade-5/use-the-correct-subject-or-verb-with-compound-subjects" TargetMode="External"/><Relationship Id="rId2062" Type="http://schemas.openxmlformats.org/officeDocument/2006/relationships/hyperlink" Target="https://www.ixl.com/ela/grade-5/use-the-correct-subject-or-verb-with-compound-subjects" TargetMode="External"/><Relationship Id="rId2063" Type="http://schemas.openxmlformats.org/officeDocument/2006/relationships/hyperlink" Target="https://www.ixl.com/ela/grade-5/form-and-use-the-regular-past-tense" TargetMode="External"/><Relationship Id="rId2064" Type="http://schemas.openxmlformats.org/officeDocument/2006/relationships/hyperlink" Target="https://www.ixl.com/ela/grade-5/form-and-use-the-regular-past-tense" TargetMode="External"/><Relationship Id="rId2065" Type="http://schemas.openxmlformats.org/officeDocument/2006/relationships/hyperlink" Target="https://www.ixl.com/ela/grade-5/form-and-use-the-irregular-past-tense" TargetMode="External"/><Relationship Id="rId2066" Type="http://schemas.openxmlformats.org/officeDocument/2006/relationships/hyperlink" Target="https://www.ixl.com/ela/grade-5/form-and-use-the-irregular-past-tense" TargetMode="External"/><Relationship Id="rId2067" Type="http://schemas.openxmlformats.org/officeDocument/2006/relationships/hyperlink" Target="https://www.ixl.com/ela/grade-5/form-and-use-the-simple-past-present-and-future-tense" TargetMode="External"/><Relationship Id="rId2068" Type="http://schemas.openxmlformats.org/officeDocument/2006/relationships/hyperlink" Target="https://www.ixl.com/ela/grade-5/form-and-use-the-simple-past-present-and-future-tense" TargetMode="External"/><Relationship Id="rId2069" Type="http://schemas.openxmlformats.org/officeDocument/2006/relationships/hyperlink" Target="https://www.ixl.com/ela/grade-5/correct-inappropriate-shifts-in-verb-tense" TargetMode="External"/><Relationship Id="rId420" Type="http://schemas.openxmlformats.org/officeDocument/2006/relationships/hyperlink" Target="https://www.ixl.com/ela/grade-4/choose-between-the-past-tense-and-past-participle" TargetMode="External"/><Relationship Id="rId421" Type="http://schemas.openxmlformats.org/officeDocument/2006/relationships/hyperlink" Target="https://www.ixl.com/ela/grade-4/use-the-perfect-verb-tenses" TargetMode="External"/><Relationship Id="rId422" Type="http://schemas.openxmlformats.org/officeDocument/2006/relationships/hyperlink" Target="https://www.ixl.com/ela/grade-4/use-the-perfect-verb-tenses" TargetMode="External"/><Relationship Id="rId423" Type="http://schemas.openxmlformats.org/officeDocument/2006/relationships/hyperlink" Target="https://www.ixl.com/ela/grade-4/form-the-perfect-verb-tenses" TargetMode="External"/><Relationship Id="rId424" Type="http://schemas.openxmlformats.org/officeDocument/2006/relationships/hyperlink" Target="https://www.ixl.com/ela/grade-4/form-the-perfect-verb-tenses" TargetMode="External"/><Relationship Id="rId425" Type="http://schemas.openxmlformats.org/officeDocument/2006/relationships/hyperlink" Target="https://www.ixl.com/ela/grade-4/use-the-correct-article-a-or-an" TargetMode="External"/><Relationship Id="rId426" Type="http://schemas.openxmlformats.org/officeDocument/2006/relationships/hyperlink" Target="https://www.ixl.com/ela/grade-4/use-the-correct-article-a-or-an" TargetMode="External"/><Relationship Id="rId427" Type="http://schemas.openxmlformats.org/officeDocument/2006/relationships/hyperlink" Target="https://www.ixl.com/ela/grade-4/use-the-correct-article-a-an-or-the" TargetMode="External"/><Relationship Id="rId428" Type="http://schemas.openxmlformats.org/officeDocument/2006/relationships/hyperlink" Target="https://www.ixl.com/ela/grade-4/use-the-correct-article-a-an-or-the" TargetMode="External"/><Relationship Id="rId429" Type="http://schemas.openxmlformats.org/officeDocument/2006/relationships/hyperlink" Target="https://www.ixl.com/ela/grade-4/order-adjectives" TargetMode="External"/><Relationship Id="rId1360" Type="http://schemas.openxmlformats.org/officeDocument/2006/relationships/hyperlink" Target="https://www.ixl.com/ela/grade-11/suggest-appropriate-revisions" TargetMode="External"/><Relationship Id="rId1361" Type="http://schemas.openxmlformats.org/officeDocument/2006/relationships/hyperlink" Target="https://www.ixl.com/ela/grade-11/suggest-appropriate-revisions" TargetMode="External"/><Relationship Id="rId1362" Type="http://schemas.openxmlformats.org/officeDocument/2006/relationships/hyperlink" Target="https://www.ixl.com/ela/grade-11/use-in-text-citations-mla-7th-8th-editions" TargetMode="External"/><Relationship Id="rId1363" Type="http://schemas.openxmlformats.org/officeDocument/2006/relationships/hyperlink" Target="https://www.ixl.com/ela/grade-11/use-in-text-citations-mla-7th-8th-editions" TargetMode="External"/><Relationship Id="rId1364" Type="http://schemas.openxmlformats.org/officeDocument/2006/relationships/hyperlink" Target="https://www.ixl.com/ela/grade-11/identify-plagiarism" TargetMode="External"/><Relationship Id="rId1365" Type="http://schemas.openxmlformats.org/officeDocument/2006/relationships/hyperlink" Target="https://www.ixl.com/ela/grade-11/identify-plagiarism" TargetMode="External"/><Relationship Id="rId1366" Type="http://schemas.openxmlformats.org/officeDocument/2006/relationships/hyperlink" Target="https://www.ixl.com/ela/grade-11/choose-the-word-whose-connotation-and-denotation-best-match-the-sentence" TargetMode="External"/><Relationship Id="rId1367" Type="http://schemas.openxmlformats.org/officeDocument/2006/relationships/hyperlink" Target="https://www.ixl.com/ela/grade-11/choose-the-word-whose-connotation-and-denotation-best-match-the-sentence" TargetMode="External"/><Relationship Id="rId1368" Type="http://schemas.openxmlformats.org/officeDocument/2006/relationships/hyperlink" Target="https://www.ixl.com/ela/grade-11/use-words-accurately-and-precisely" TargetMode="External"/><Relationship Id="rId1369" Type="http://schemas.openxmlformats.org/officeDocument/2006/relationships/hyperlink" Target="https://www.ixl.com/ela/grade-11/use-words-accurately-and-precisely" TargetMode="External"/><Relationship Id="rId970" Type="http://schemas.openxmlformats.org/officeDocument/2006/relationships/hyperlink" Target="https://www.ixl.com/ela/grade-8/distinguish-facts-from-opinions" TargetMode="External"/><Relationship Id="rId971" Type="http://schemas.openxmlformats.org/officeDocument/2006/relationships/hyperlink" Target="https://www.ixl.com/ela/grade-8/choose-evidence-to-support-a-claim" TargetMode="External"/><Relationship Id="rId972" Type="http://schemas.openxmlformats.org/officeDocument/2006/relationships/hyperlink" Target="https://www.ixl.com/ela/grade-8/choose-evidence-to-support-a-claim" TargetMode="External"/><Relationship Id="rId973" Type="http://schemas.openxmlformats.org/officeDocument/2006/relationships/hyperlink" Target="https://www.ixl.com/ela/grade-8/identify-supporting-details-in-informational-texts" TargetMode="External"/><Relationship Id="rId974" Type="http://schemas.openxmlformats.org/officeDocument/2006/relationships/hyperlink" Target="https://www.ixl.com/ela/grade-8/identify-supporting-details-in-informational-texts" TargetMode="External"/><Relationship Id="rId975" Type="http://schemas.openxmlformats.org/officeDocument/2006/relationships/hyperlink" Target="https://www.ixl.com/ela/grade-8/identify-supporting-details-in-literary-texts" TargetMode="External"/><Relationship Id="rId976" Type="http://schemas.openxmlformats.org/officeDocument/2006/relationships/hyperlink" Target="https://www.ixl.com/ela/grade-8/identify-supporting-details-in-literary-texts" TargetMode="External"/><Relationship Id="rId977" Type="http://schemas.openxmlformats.org/officeDocument/2006/relationships/hyperlink" Target="https://www.ixl.com/ela/grade-8/classify-logical-fallacies" TargetMode="External"/><Relationship Id="rId978" Type="http://schemas.openxmlformats.org/officeDocument/2006/relationships/hyperlink" Target="https://www.ixl.com/ela/grade-8/classify-logical-fallacies" TargetMode="External"/><Relationship Id="rId979" Type="http://schemas.openxmlformats.org/officeDocument/2006/relationships/hyperlink" Target="https://www.ixl.com/ela/grade-8/identify-appeals-to-ethos-pathos-and-logos-in-advertisements" TargetMode="External"/><Relationship Id="rId2070" Type="http://schemas.openxmlformats.org/officeDocument/2006/relationships/hyperlink" Target="https://www.ixl.com/ela/grade-5/correct-inappropriate-shifts-in-verb-tense" TargetMode="External"/><Relationship Id="rId2071" Type="http://schemas.openxmlformats.org/officeDocument/2006/relationships/hyperlink" Target="https://www.ixl.com/ela/grade-5/use-the-progressive-verb-tenses" TargetMode="External"/><Relationship Id="rId2072" Type="http://schemas.openxmlformats.org/officeDocument/2006/relationships/hyperlink" Target="https://www.ixl.com/ela/grade-5/use-the-progressive-verb-tenses" TargetMode="External"/><Relationship Id="rId2073" Type="http://schemas.openxmlformats.org/officeDocument/2006/relationships/hyperlink" Target="https://www.ixl.com/ela/grade-5/form-the-progressive-verb-tenses" TargetMode="External"/><Relationship Id="rId2074" Type="http://schemas.openxmlformats.org/officeDocument/2006/relationships/hyperlink" Target="https://www.ixl.com/ela/grade-5/form-the-progressive-verb-tenses" TargetMode="External"/><Relationship Id="rId2075" Type="http://schemas.openxmlformats.org/officeDocument/2006/relationships/hyperlink" Target="https://www.ixl.com/ela/grade-5/choose-between-the-past-tense-and-past-participle" TargetMode="External"/><Relationship Id="rId2076" Type="http://schemas.openxmlformats.org/officeDocument/2006/relationships/hyperlink" Target="https://www.ixl.com/ela/grade-5/choose-between-the-past-tense-and-past-participle" TargetMode="External"/><Relationship Id="rId2077" Type="http://schemas.openxmlformats.org/officeDocument/2006/relationships/hyperlink" Target="https://www.ixl.com/ela/grade-5/use-the-perfect-verb-tenses" TargetMode="External"/><Relationship Id="rId2078" Type="http://schemas.openxmlformats.org/officeDocument/2006/relationships/hyperlink" Target="https://www.ixl.com/ela/grade-5/use-the-perfect-verb-tenses" TargetMode="External"/><Relationship Id="rId2079" Type="http://schemas.openxmlformats.org/officeDocument/2006/relationships/hyperlink" Target="https://www.ixl.com/ela/grade-5/form-the-perfect-verb-tenses" TargetMode="External"/><Relationship Id="rId430" Type="http://schemas.openxmlformats.org/officeDocument/2006/relationships/hyperlink" Target="https://www.ixl.com/ela/grade-4/order-adjectives" TargetMode="External"/><Relationship Id="rId431" Type="http://schemas.openxmlformats.org/officeDocument/2006/relationships/hyperlink" Target="https://www.ixl.com/ela/grade-4/use-relative-adverbs" TargetMode="External"/><Relationship Id="rId432" Type="http://schemas.openxmlformats.org/officeDocument/2006/relationships/hyperlink" Target="https://www.ixl.com/ela/grade-4/use-relative-adverbs" TargetMode="External"/><Relationship Id="rId433" Type="http://schemas.openxmlformats.org/officeDocument/2006/relationships/hyperlink" Target="https://www.ixl.com/ela/grade-4/choose-between-adjectives-and-adverbs" TargetMode="External"/><Relationship Id="rId434" Type="http://schemas.openxmlformats.org/officeDocument/2006/relationships/hyperlink" Target="https://www.ixl.com/ela/grade-4/choose-between-adjectives-and-adverbs" TargetMode="External"/><Relationship Id="rId435" Type="http://schemas.openxmlformats.org/officeDocument/2006/relationships/hyperlink" Target="https://www.ixl.com/ela/grade-4/use-adjectives-to-compare" TargetMode="External"/><Relationship Id="rId436" Type="http://schemas.openxmlformats.org/officeDocument/2006/relationships/hyperlink" Target="https://www.ixl.com/ela/grade-4/use-adjectives-to-compare" TargetMode="External"/><Relationship Id="rId437" Type="http://schemas.openxmlformats.org/officeDocument/2006/relationships/hyperlink" Target="https://www.ixl.com/ela/grade-4/spell-adjectives-that-compare" TargetMode="External"/><Relationship Id="rId438" Type="http://schemas.openxmlformats.org/officeDocument/2006/relationships/hyperlink" Target="https://www.ixl.com/ela/grade-4/spell-adjectives-that-compare" TargetMode="External"/><Relationship Id="rId439" Type="http://schemas.openxmlformats.org/officeDocument/2006/relationships/hyperlink" Target="https://www.ixl.com/ela/grade-4/use-adjectives-with-more-and-most" TargetMode="External"/><Relationship Id="rId1370" Type="http://schemas.openxmlformats.org/officeDocument/2006/relationships/hyperlink" Target="https://www.ixl.com/ela/grade-11/replace-words-using-a-thesaurus" TargetMode="External"/><Relationship Id="rId1371" Type="http://schemas.openxmlformats.org/officeDocument/2006/relationships/hyperlink" Target="https://www.ixl.com/ela/grade-11/replace-words-using-a-thesaurus" TargetMode="External"/><Relationship Id="rId1372" Type="http://schemas.openxmlformats.org/officeDocument/2006/relationships/hyperlink" Target="https://www.ixl.com/ela/grade-11/explore-words-with-new-or-contested-usages" TargetMode="External"/><Relationship Id="rId1373" Type="http://schemas.openxmlformats.org/officeDocument/2006/relationships/hyperlink" Target="https://www.ixl.com/ela/grade-11/explore-words-with-new-or-contested-usages" TargetMode="External"/><Relationship Id="rId1374" Type="http://schemas.openxmlformats.org/officeDocument/2006/relationships/hyperlink" Target="https://www.ixl.com/ela/grade-11/identify-sentence-fragments" TargetMode="External"/><Relationship Id="rId1375" Type="http://schemas.openxmlformats.org/officeDocument/2006/relationships/hyperlink" Target="https://www.ixl.com/ela/grade-11/identify-sentence-fragments" TargetMode="External"/><Relationship Id="rId1376" Type="http://schemas.openxmlformats.org/officeDocument/2006/relationships/hyperlink" Target="https://www.ixl.com/ela/grade-11/identify-run-on-sentences" TargetMode="External"/><Relationship Id="rId1377" Type="http://schemas.openxmlformats.org/officeDocument/2006/relationships/hyperlink" Target="https://www.ixl.com/ela/grade-11/identify-run-on-sentences" TargetMode="External"/><Relationship Id="rId1378" Type="http://schemas.openxmlformats.org/officeDocument/2006/relationships/hyperlink" Target="https://www.ixl.com/ela/grade-11/choose-punctuation-to-avoid-fragments-and-run-ons" TargetMode="External"/><Relationship Id="rId1379" Type="http://schemas.openxmlformats.org/officeDocument/2006/relationships/hyperlink" Target="https://www.ixl.com/ela/grade-11/choose-punctuation-to-avoid-fragments-and-run-ons" TargetMode="External"/><Relationship Id="rId2800" Type="http://schemas.openxmlformats.org/officeDocument/2006/relationships/hyperlink" Target="https://www.ixl.com/ela/grade-10/what-does-the-punctuation-suggest" TargetMode="External"/><Relationship Id="rId2801" Type="http://schemas.openxmlformats.org/officeDocument/2006/relationships/hyperlink" Target="https://www.ixl.com/ela/grade-10/what-does-the-punctuation-suggest" TargetMode="External"/><Relationship Id="rId2802" Type="http://schemas.openxmlformats.org/officeDocument/2006/relationships/hyperlink" Target="https://www.ixl.com/ela/grade-11" TargetMode="External"/><Relationship Id="rId2803" Type="http://schemas.openxmlformats.org/officeDocument/2006/relationships/hyperlink" Target="https://www.ixl.com/ela/grade-11/which-text-is-most-formal" TargetMode="External"/><Relationship Id="rId2804" Type="http://schemas.openxmlformats.org/officeDocument/2006/relationships/hyperlink" Target="https://www.ixl.com/ela/grade-11/which-text-is-most-formal" TargetMode="External"/><Relationship Id="rId2805" Type="http://schemas.openxmlformats.org/officeDocument/2006/relationships/hyperlink" Target="https://www.ixl.com/ela/grade-11/compare-passages-for-subjective-and-objective-tone" TargetMode="External"/><Relationship Id="rId2806" Type="http://schemas.openxmlformats.org/officeDocument/2006/relationships/hyperlink" Target="https://www.ixl.com/ela/grade-11/compare-passages-for-subjective-and-objective-tone" TargetMode="External"/><Relationship Id="rId2807" Type="http://schemas.openxmlformats.org/officeDocument/2006/relationships/hyperlink" Target="https://www.ixl.com/ela/grade-11/identify-audience-and-purpose" TargetMode="External"/><Relationship Id="rId2808" Type="http://schemas.openxmlformats.org/officeDocument/2006/relationships/hyperlink" Target="https://www.ixl.com/ela/grade-11/identify-audience-and-purpose" TargetMode="External"/><Relationship Id="rId2809" Type="http://schemas.openxmlformats.org/officeDocument/2006/relationships/hyperlink" Target="https://www.ixl.com/ela/grade-11/compare-passages-for-tone" TargetMode="External"/><Relationship Id="rId980" Type="http://schemas.openxmlformats.org/officeDocument/2006/relationships/hyperlink" Target="https://www.ixl.com/ela/grade-8/identify-appeals-to-ethos-pathos-and-logos-in-advertisements" TargetMode="External"/><Relationship Id="rId981" Type="http://schemas.openxmlformats.org/officeDocument/2006/relationships/hyperlink" Target="https://www.ixl.com/ela/grade-8/use-personification" TargetMode="External"/><Relationship Id="rId982" Type="http://schemas.openxmlformats.org/officeDocument/2006/relationships/hyperlink" Target="https://www.ixl.com/ela/grade-8/use-personification" TargetMode="External"/><Relationship Id="rId983" Type="http://schemas.openxmlformats.org/officeDocument/2006/relationships/hyperlink" Target="https://www.ixl.com/ela/grade-8/create-varied-sentences-based-on-models" TargetMode="External"/><Relationship Id="rId984" Type="http://schemas.openxmlformats.org/officeDocument/2006/relationships/hyperlink" Target="https://www.ixl.com/ela/grade-8/create-varied-sentences-based-on-models" TargetMode="External"/><Relationship Id="rId985" Type="http://schemas.openxmlformats.org/officeDocument/2006/relationships/hyperlink" Target="https://www.ixl.com/ela/grade-8/identify-active-and-passive-voice" TargetMode="External"/><Relationship Id="rId986" Type="http://schemas.openxmlformats.org/officeDocument/2006/relationships/hyperlink" Target="https://www.ixl.com/ela/grade-8/identify-active-and-passive-voice" TargetMode="External"/><Relationship Id="rId987" Type="http://schemas.openxmlformats.org/officeDocument/2006/relationships/hyperlink" Target="https://www.ixl.com/ela/grade-8/rewrite-the-sentence-in-active-voice" TargetMode="External"/><Relationship Id="rId988" Type="http://schemas.openxmlformats.org/officeDocument/2006/relationships/hyperlink" Target="https://www.ixl.com/ela/grade-8/rewrite-the-sentence-in-active-voice" TargetMode="External"/><Relationship Id="rId989" Type="http://schemas.openxmlformats.org/officeDocument/2006/relationships/hyperlink" Target="https://www.ixl.com/ela/grade-8/use-parallel-structure" TargetMode="External"/><Relationship Id="rId2080" Type="http://schemas.openxmlformats.org/officeDocument/2006/relationships/hyperlink" Target="https://www.ixl.com/ela/grade-5/form-the-perfect-verb-tenses" TargetMode="External"/><Relationship Id="rId2081" Type="http://schemas.openxmlformats.org/officeDocument/2006/relationships/hyperlink" Target="https://www.ixl.com/ela/grade-5/order-adjectives" TargetMode="External"/><Relationship Id="rId2082" Type="http://schemas.openxmlformats.org/officeDocument/2006/relationships/hyperlink" Target="https://www.ixl.com/ela/grade-5/order-adjectives" TargetMode="External"/><Relationship Id="rId2083" Type="http://schemas.openxmlformats.org/officeDocument/2006/relationships/hyperlink" Target="https://www.ixl.com/ela/grade-5/use-relative-adverbs" TargetMode="External"/><Relationship Id="rId2084" Type="http://schemas.openxmlformats.org/officeDocument/2006/relationships/hyperlink" Target="https://www.ixl.com/ela/grade-5/use-relative-adverbs" TargetMode="External"/><Relationship Id="rId2085" Type="http://schemas.openxmlformats.org/officeDocument/2006/relationships/hyperlink" Target="https://www.ixl.com/ela/grade-5/choose-between-adjectives-and-adverbs" TargetMode="External"/><Relationship Id="rId2086" Type="http://schemas.openxmlformats.org/officeDocument/2006/relationships/hyperlink" Target="https://www.ixl.com/ela/grade-5/choose-between-adjectives-and-adverbs" TargetMode="External"/><Relationship Id="rId2087" Type="http://schemas.openxmlformats.org/officeDocument/2006/relationships/hyperlink" Target="https://www.ixl.com/ela/grade-5/use-adjectives-to-compare" TargetMode="External"/><Relationship Id="rId2088" Type="http://schemas.openxmlformats.org/officeDocument/2006/relationships/hyperlink" Target="https://www.ixl.com/ela/grade-5/use-adjectives-to-compare" TargetMode="External"/><Relationship Id="rId2089" Type="http://schemas.openxmlformats.org/officeDocument/2006/relationships/hyperlink" Target="https://www.ixl.com/ela/grade-5/spell-adjectives-that-compare" TargetMode="External"/><Relationship Id="rId440" Type="http://schemas.openxmlformats.org/officeDocument/2006/relationships/hyperlink" Target="https://www.ixl.com/ela/grade-4/use-adjectives-with-more-and-most" TargetMode="External"/><Relationship Id="rId441" Type="http://schemas.openxmlformats.org/officeDocument/2006/relationships/hyperlink" Target="https://www.ixl.com/ela/grade-4/use-adverbs-to-compare" TargetMode="External"/><Relationship Id="rId442" Type="http://schemas.openxmlformats.org/officeDocument/2006/relationships/hyperlink" Target="https://www.ixl.com/ela/grade-4/use-adverbs-to-compare" TargetMode="External"/><Relationship Id="rId443" Type="http://schemas.openxmlformats.org/officeDocument/2006/relationships/hyperlink" Target="https://www.ixl.com/ela/grade-4/pronoun-verb-contractions" TargetMode="External"/><Relationship Id="rId444" Type="http://schemas.openxmlformats.org/officeDocument/2006/relationships/hyperlink" Target="https://www.ixl.com/ela/grade-4/pronoun-verb-contractions" TargetMode="External"/><Relationship Id="rId445" Type="http://schemas.openxmlformats.org/officeDocument/2006/relationships/hyperlink" Target="https://www.ixl.com/ela/grade-4/contractions-with-not" TargetMode="External"/><Relationship Id="rId446" Type="http://schemas.openxmlformats.org/officeDocument/2006/relationships/hyperlink" Target="https://www.ixl.com/ela/grade-4/contractions-with-not" TargetMode="External"/><Relationship Id="rId447" Type="http://schemas.openxmlformats.org/officeDocument/2006/relationships/hyperlink" Target="https://www.ixl.com/ela/grade-4/punctuating-dialogue" TargetMode="External"/><Relationship Id="rId448" Type="http://schemas.openxmlformats.org/officeDocument/2006/relationships/hyperlink" Target="https://www.ixl.com/ela/grade-4/punctuating-dialogue" TargetMode="External"/><Relationship Id="rId449" Type="http://schemas.openxmlformats.org/officeDocument/2006/relationships/hyperlink" Target="https://www.ixl.com/ela/grade-5" TargetMode="External"/><Relationship Id="rId1380" Type="http://schemas.openxmlformats.org/officeDocument/2006/relationships/hyperlink" Target="https://www.ixl.com/ela/grade-11/combine-sentences-using-relative-clauses" TargetMode="External"/><Relationship Id="rId1381" Type="http://schemas.openxmlformats.org/officeDocument/2006/relationships/hyperlink" Target="https://www.ixl.com/ela/grade-11/combine-sentences-using-relative-clauses" TargetMode="External"/><Relationship Id="rId1382" Type="http://schemas.openxmlformats.org/officeDocument/2006/relationships/hyperlink" Target="https://www.ixl.com/ela/grade-11/identify-vague-pronoun-references" TargetMode="External"/><Relationship Id="rId1383" Type="http://schemas.openxmlformats.org/officeDocument/2006/relationships/hyperlink" Target="https://www.ixl.com/ela/grade-11/identify-vague-pronoun-references" TargetMode="External"/><Relationship Id="rId1384" Type="http://schemas.openxmlformats.org/officeDocument/2006/relationships/hyperlink" Target="https://www.ixl.com/ela/grade-11/identify-all-of-the-possible-antecedents" TargetMode="External"/><Relationship Id="rId1385" Type="http://schemas.openxmlformats.org/officeDocument/2006/relationships/hyperlink" Target="https://www.ixl.com/ela/grade-11/identify-all-of-the-possible-antecedents" TargetMode="External"/><Relationship Id="rId1386" Type="http://schemas.openxmlformats.org/officeDocument/2006/relationships/hyperlink" Target="https://www.ixl.com/ela/grade-11/correct-inappropriate-shifts-in-pronoun-number-and-person" TargetMode="External"/><Relationship Id="rId1387" Type="http://schemas.openxmlformats.org/officeDocument/2006/relationships/hyperlink" Target="https://www.ixl.com/ela/grade-11/correct-inappropriate-shifts-in-pronoun-number-and-person" TargetMode="External"/><Relationship Id="rId1388" Type="http://schemas.openxmlformats.org/officeDocument/2006/relationships/hyperlink" Target="https://www.ixl.com/ela/grade-11/identify-and-correct-inappropriate-shifts-in-verb-tense" TargetMode="External"/><Relationship Id="rId1389" Type="http://schemas.openxmlformats.org/officeDocument/2006/relationships/hyperlink" Target="https://www.ixl.com/ela/grade-11/identify-and-correct-inappropriate-shifts-in-verb-tense" TargetMode="External"/><Relationship Id="rId2810" Type="http://schemas.openxmlformats.org/officeDocument/2006/relationships/hyperlink" Target="https://www.ixl.com/ela/grade-11/compare-passages-for-tone" TargetMode="External"/><Relationship Id="rId2811" Type="http://schemas.openxmlformats.org/officeDocument/2006/relationships/hyperlink" Target="https://www.ixl.com/ela/grade-11/identify-the-narrative-point-of-view" TargetMode="External"/><Relationship Id="rId2812" Type="http://schemas.openxmlformats.org/officeDocument/2006/relationships/hyperlink" Target="https://www.ixl.com/ela/grade-11/identify-the-narrative-point-of-view" TargetMode="External"/><Relationship Id="rId2813" Type="http://schemas.openxmlformats.org/officeDocument/2006/relationships/hyperlink" Target="https://www.ixl.com/ela/grade-11/analyze-the-effects-of-figures-of-speech-on-meaning-and-tone" TargetMode="External"/><Relationship Id="rId2814" Type="http://schemas.openxmlformats.org/officeDocument/2006/relationships/hyperlink" Target="https://www.ixl.com/ela/grade-11/analyze-the-effects-of-figures-of-speech-on-meaning-and-tone" TargetMode="External"/><Relationship Id="rId2815" Type="http://schemas.openxmlformats.org/officeDocument/2006/relationships/hyperlink" Target="https://www.ixl.com/ela/grade-11/order-topics-from-broadest-to-narrowest" TargetMode="External"/><Relationship Id="rId2816" Type="http://schemas.openxmlformats.org/officeDocument/2006/relationships/hyperlink" Target="https://www.ixl.com/ela/grade-11/order-topics-from-broadest-to-narrowest" TargetMode="External"/><Relationship Id="rId2817" Type="http://schemas.openxmlformats.org/officeDocument/2006/relationships/hyperlink" Target="https://www.ixl.com/ela/grade-11/organize-information-by-main-idea" TargetMode="External"/><Relationship Id="rId2818" Type="http://schemas.openxmlformats.org/officeDocument/2006/relationships/hyperlink" Target="https://www.ixl.com/ela/grade-11/organize-information-by-main-idea" TargetMode="External"/><Relationship Id="rId2819" Type="http://schemas.openxmlformats.org/officeDocument/2006/relationships/hyperlink" Target="https://www.ixl.com/ela/grade-11/choose-the-topic-sentence-that-best-captures-the-main-idea" TargetMode="External"/><Relationship Id="rId990" Type="http://schemas.openxmlformats.org/officeDocument/2006/relationships/hyperlink" Target="https://www.ixl.com/ela/grade-8/use-parallel-structure" TargetMode="External"/><Relationship Id="rId991" Type="http://schemas.openxmlformats.org/officeDocument/2006/relationships/hyperlink" Target="https://www.ixl.com/ela/grade-8/remove-redundant-words-or-phrases" TargetMode="External"/><Relationship Id="rId992" Type="http://schemas.openxmlformats.org/officeDocument/2006/relationships/hyperlink" Target="https://www.ixl.com/ela/grade-8/remove-redundant-words-or-phrases" TargetMode="External"/><Relationship Id="rId993" Type="http://schemas.openxmlformats.org/officeDocument/2006/relationships/hyperlink" Target="https://www.ixl.com/ela/grade-8/use-the-correct-frequently-confused-word" TargetMode="External"/><Relationship Id="rId994" Type="http://schemas.openxmlformats.org/officeDocument/2006/relationships/hyperlink" Target="https://www.ixl.com/ela/grade-8/use-the-correct-frequently-confused-word" TargetMode="External"/><Relationship Id="rId995" Type="http://schemas.openxmlformats.org/officeDocument/2006/relationships/hyperlink" Target="https://www.ixl.com/ela/grade-8/correct-errors-with-frequently-confused-words" TargetMode="External"/><Relationship Id="rId996" Type="http://schemas.openxmlformats.org/officeDocument/2006/relationships/hyperlink" Target="https://www.ixl.com/ela/grade-8/correct-errors-with-frequently-confused-words" TargetMode="External"/><Relationship Id="rId997" Type="http://schemas.openxmlformats.org/officeDocument/2006/relationships/hyperlink" Target="https://www.ixl.com/ela/grade-8/correct-errors-with-signs" TargetMode="External"/><Relationship Id="rId998" Type="http://schemas.openxmlformats.org/officeDocument/2006/relationships/hyperlink" Target="https://www.ixl.com/ela/grade-8/correct-errors-with-signs" TargetMode="External"/><Relationship Id="rId999" Type="http://schemas.openxmlformats.org/officeDocument/2006/relationships/hyperlink" Target="https://www.ixl.com/ela/grade-8/correct-errors-in-everyday-use" TargetMode="External"/><Relationship Id="rId2090" Type="http://schemas.openxmlformats.org/officeDocument/2006/relationships/hyperlink" Target="https://www.ixl.com/ela/grade-5/spell-adjectives-that-compare" TargetMode="External"/><Relationship Id="rId2091" Type="http://schemas.openxmlformats.org/officeDocument/2006/relationships/hyperlink" Target="https://www.ixl.com/ela/grade-5/use-adjectives-with-more-and-most" TargetMode="External"/><Relationship Id="rId2092" Type="http://schemas.openxmlformats.org/officeDocument/2006/relationships/hyperlink" Target="https://www.ixl.com/ela/grade-5/use-adjectives-with-more-and-most" TargetMode="External"/><Relationship Id="rId2093" Type="http://schemas.openxmlformats.org/officeDocument/2006/relationships/hyperlink" Target="https://www.ixl.com/ela/grade-5/use-adverbs-to-compare" TargetMode="External"/><Relationship Id="rId2094" Type="http://schemas.openxmlformats.org/officeDocument/2006/relationships/hyperlink" Target="https://www.ixl.com/ela/grade-5/use-adverbs-to-compare" TargetMode="External"/><Relationship Id="rId2095" Type="http://schemas.openxmlformats.org/officeDocument/2006/relationships/hyperlink" Target="https://www.ixl.com/ela/grade-5/use-the-correct-pair-of-correlative-conjunctions" TargetMode="External"/><Relationship Id="rId2096" Type="http://schemas.openxmlformats.org/officeDocument/2006/relationships/hyperlink" Target="https://www.ixl.com/ela/grade-5/use-the-correct-pair-of-correlative-conjunctions" TargetMode="External"/><Relationship Id="rId2097" Type="http://schemas.openxmlformats.org/officeDocument/2006/relationships/hyperlink" Target="https://www.ixl.com/ela/grade-5/fill-in-the-missing-correlative-conjunction" TargetMode="External"/><Relationship Id="rId2098" Type="http://schemas.openxmlformats.org/officeDocument/2006/relationships/hyperlink" Target="https://www.ixl.com/ela/grade-5/fill-in-the-missing-correlative-conjunction" TargetMode="External"/><Relationship Id="rId2099" Type="http://schemas.openxmlformats.org/officeDocument/2006/relationships/hyperlink" Target="https://www.ixl.com/ela/grade-5/pronoun-verb-contractions" TargetMode="External"/><Relationship Id="rId450" Type="http://schemas.openxmlformats.org/officeDocument/2006/relationships/hyperlink" Target="https://www.ixl.com/ela/grade-5/determine-the-main-idea-of-a-passage" TargetMode="External"/><Relationship Id="rId451" Type="http://schemas.openxmlformats.org/officeDocument/2006/relationships/hyperlink" Target="https://www.ixl.com/ela/grade-5/determine-the-main-idea-of-a-passage" TargetMode="External"/><Relationship Id="rId452" Type="http://schemas.openxmlformats.org/officeDocument/2006/relationships/hyperlink" Target="https://www.ixl.com/ela/grade-5/identify-purposes-for-writing" TargetMode="External"/><Relationship Id="rId453" Type="http://schemas.openxmlformats.org/officeDocument/2006/relationships/hyperlink" Target="https://www.ixl.com/ela/grade-5/identify-purposes-for-writing" TargetMode="External"/><Relationship Id="rId454" Type="http://schemas.openxmlformats.org/officeDocument/2006/relationships/hyperlink" Target="https://www.ixl.com/ela/grade-5/which-sentence-is-more-formal" TargetMode="External"/><Relationship Id="rId455" Type="http://schemas.openxmlformats.org/officeDocument/2006/relationships/hyperlink" Target="https://www.ixl.com/ela/grade-5/which-sentence-is-more-formal" TargetMode="External"/><Relationship Id="rId456" Type="http://schemas.openxmlformats.org/officeDocument/2006/relationships/hyperlink" Target="https://www.ixl.com/ela/grade-5/determine-the-order-of-events-in-informational-texts" TargetMode="External"/><Relationship Id="rId457" Type="http://schemas.openxmlformats.org/officeDocument/2006/relationships/hyperlink" Target="https://www.ixl.com/ela/grade-5/determine-the-order-of-events-in-informational-texts" TargetMode="External"/><Relationship Id="rId458" Type="http://schemas.openxmlformats.org/officeDocument/2006/relationships/hyperlink" Target="https://www.ixl.com/ela/grade-5/match-causes-and-effects-in-informational-texts" TargetMode="External"/><Relationship Id="rId459" Type="http://schemas.openxmlformats.org/officeDocument/2006/relationships/hyperlink" Target="https://www.ixl.com/ela/grade-5/match-causes-and-effects-in-informational-texts" TargetMode="External"/><Relationship Id="rId1390" Type="http://schemas.openxmlformats.org/officeDocument/2006/relationships/hyperlink" Target="https://www.ixl.com/ela/grade-11/misplaced-modifiers-with-pictures" TargetMode="External"/><Relationship Id="rId1391" Type="http://schemas.openxmlformats.org/officeDocument/2006/relationships/hyperlink" Target="https://www.ixl.com/ela/grade-11/misplaced-modifiers-with-pictures" TargetMode="External"/><Relationship Id="rId1392" Type="http://schemas.openxmlformats.org/officeDocument/2006/relationships/hyperlink" Target="https://www.ixl.com/ela/grade-11/select-the-misplaced-or-dangling-modifier" TargetMode="External"/><Relationship Id="rId1393" Type="http://schemas.openxmlformats.org/officeDocument/2006/relationships/hyperlink" Target="https://www.ixl.com/ela/grade-11/select-the-misplaced-or-dangling-modifier" TargetMode="External"/><Relationship Id="rId1394" Type="http://schemas.openxmlformats.org/officeDocument/2006/relationships/hyperlink" Target="https://www.ixl.com/ela/grade-11/are-the-modifiers-used-correctly" TargetMode="External"/><Relationship Id="rId1395" Type="http://schemas.openxmlformats.org/officeDocument/2006/relationships/hyperlink" Target="https://www.ixl.com/ela/grade-11/are-the-modifiers-used-correctly" TargetMode="External"/><Relationship Id="rId1396" Type="http://schemas.openxmlformats.org/officeDocument/2006/relationships/hyperlink" Target="https://www.ixl.com/ela/grade-11/what-does-the-punctuation-suggest" TargetMode="External"/><Relationship Id="rId1397" Type="http://schemas.openxmlformats.org/officeDocument/2006/relationships/hyperlink" Target="https://www.ixl.com/ela/grade-11/what-does-the-punctuation-suggest" TargetMode="External"/><Relationship Id="rId1398" Type="http://schemas.openxmlformats.org/officeDocument/2006/relationships/hyperlink" Target="https://www.ixl.com/ela/grade-12" TargetMode="External"/><Relationship Id="rId1399" Type="http://schemas.openxmlformats.org/officeDocument/2006/relationships/hyperlink" Target="https://www.ixl.com/ela/grade-12/which-text-is-most-formal" TargetMode="External"/><Relationship Id="rId2820" Type="http://schemas.openxmlformats.org/officeDocument/2006/relationships/hyperlink" Target="https://www.ixl.com/ela/grade-11/choose-the-topic-sentence-that-best-captures-the-main-idea" TargetMode="External"/><Relationship Id="rId2821" Type="http://schemas.openxmlformats.org/officeDocument/2006/relationships/hyperlink" Target="https://www.ixl.com/ela/grade-11/identify-thesis-statements" TargetMode="External"/><Relationship Id="rId2822" Type="http://schemas.openxmlformats.org/officeDocument/2006/relationships/hyperlink" Target="https://www.ixl.com/ela/grade-11/identify-thesis-statements" TargetMode="External"/><Relationship Id="rId2823" Type="http://schemas.openxmlformats.org/officeDocument/2006/relationships/hyperlink" Target="https://www.ixl.com/ela/grade-11/distinguish-facts-from-opinions" TargetMode="External"/><Relationship Id="rId2824" Type="http://schemas.openxmlformats.org/officeDocument/2006/relationships/hyperlink" Target="https://www.ixl.com/ela/grade-11/distinguish-facts-from-opinions" TargetMode="External"/><Relationship Id="rId2825" Type="http://schemas.openxmlformats.org/officeDocument/2006/relationships/hyperlink" Target="https://www.ixl.com/ela/grade-11/choose-evidence-to-support-a-claim" TargetMode="External"/><Relationship Id="rId2826" Type="http://schemas.openxmlformats.org/officeDocument/2006/relationships/hyperlink" Target="https://www.ixl.com/ela/grade-11/choose-evidence-to-support-a-claim" TargetMode="External"/><Relationship Id="rId2827" Type="http://schemas.openxmlformats.org/officeDocument/2006/relationships/hyperlink" Target="https://www.ixl.com/ela/grade-11/identify-supporting-evidence-in-a-text" TargetMode="External"/><Relationship Id="rId2828" Type="http://schemas.openxmlformats.org/officeDocument/2006/relationships/hyperlink" Target="https://www.ixl.com/ela/grade-11/identify-supporting-evidence-in-a-text" TargetMode="External"/><Relationship Id="rId2829" Type="http://schemas.openxmlformats.org/officeDocument/2006/relationships/hyperlink" Target="https://www.ixl.com/ela/grade-11/choose-the-most-appropriate-counterclaim-for-a-given-claim" TargetMode="External"/><Relationship Id="rId460" Type="http://schemas.openxmlformats.org/officeDocument/2006/relationships/hyperlink" Target="https://www.ixl.com/ela/grade-5/match-problems-with-their-solutions" TargetMode="External"/><Relationship Id="rId461" Type="http://schemas.openxmlformats.org/officeDocument/2006/relationships/hyperlink" Target="https://www.ixl.com/ela/grade-5/match-problems-with-their-solutions" TargetMode="External"/><Relationship Id="rId462" Type="http://schemas.openxmlformats.org/officeDocument/2006/relationships/hyperlink" Target="https://www.ixl.com/ela/grade-5/identify-text-structures" TargetMode="External"/><Relationship Id="rId463" Type="http://schemas.openxmlformats.org/officeDocument/2006/relationships/hyperlink" Target="https://www.ixl.com/ela/grade-5/identify-text-structures" TargetMode="External"/><Relationship Id="rId464" Type="http://schemas.openxmlformats.org/officeDocument/2006/relationships/hyperlink" Target="https://www.ixl.com/ela/grade-5/sort-sensory-details" TargetMode="External"/><Relationship Id="rId465" Type="http://schemas.openxmlformats.org/officeDocument/2006/relationships/hyperlink" Target="https://www.ixl.com/ela/grade-5/sort-sensory-details" TargetMode="External"/><Relationship Id="rId466" Type="http://schemas.openxmlformats.org/officeDocument/2006/relationships/hyperlink" Target="https://www.ixl.com/ela/grade-5/identify-sensory-details" TargetMode="External"/><Relationship Id="rId467" Type="http://schemas.openxmlformats.org/officeDocument/2006/relationships/hyperlink" Target="https://www.ixl.com/ela/grade-5/identify-sensory-details" TargetMode="External"/><Relationship Id="rId468" Type="http://schemas.openxmlformats.org/officeDocument/2006/relationships/hyperlink" Target="https://www.ixl.com/ela/grade-5/analyze-the-effects-of-figures-of-speech-on-meaning-and-tone" TargetMode="External"/><Relationship Id="rId469" Type="http://schemas.openxmlformats.org/officeDocument/2006/relationships/hyperlink" Target="https://www.ixl.com/ela/grade-5/analyze-the-effects-of-figures-of-speech-on-meaning-and-tone" TargetMode="External"/><Relationship Id="rId2830" Type="http://schemas.openxmlformats.org/officeDocument/2006/relationships/hyperlink" Target="https://www.ixl.com/ela/grade-11/choose-the-most-appropriate-counterclaim-for-a-given-claim" TargetMode="External"/><Relationship Id="rId2831" Type="http://schemas.openxmlformats.org/officeDocument/2006/relationships/hyperlink" Target="https://www.ixl.com/ela/grade-11/choose-the-analysis-that-logically-connects-the-evidence-to-the-claim" TargetMode="External"/><Relationship Id="rId2832" Type="http://schemas.openxmlformats.org/officeDocument/2006/relationships/hyperlink" Target="https://www.ixl.com/ela/grade-11/choose-the-analysis-that-logically-connects-the-evidence-to-the-claim" TargetMode="External"/><Relationship Id="rId2833" Type="http://schemas.openxmlformats.org/officeDocument/2006/relationships/hyperlink" Target="https://www.ixl.com/ela/grade-11/transition-logically-between-claims-evidence-analysis-and-counterclaims" TargetMode="External"/><Relationship Id="rId2834" Type="http://schemas.openxmlformats.org/officeDocument/2006/relationships/hyperlink" Target="https://www.ixl.com/ela/grade-11/transition-logically-between-claims-evidence-analysis-and-counterclaims" TargetMode="External"/><Relationship Id="rId2835" Type="http://schemas.openxmlformats.org/officeDocument/2006/relationships/hyperlink" Target="https://www.ixl.com/ela/grade-11/classify-logical-fallacies" TargetMode="External"/><Relationship Id="rId2836" Type="http://schemas.openxmlformats.org/officeDocument/2006/relationships/hyperlink" Target="https://www.ixl.com/ela/grade-11/classify-logical-fallacies" TargetMode="External"/><Relationship Id="rId2837" Type="http://schemas.openxmlformats.org/officeDocument/2006/relationships/hyperlink" Target="https://www.ixl.com/ela/grade-11/identify-appeals-to-ethos-pathos-and-logos-in-advertisements" TargetMode="External"/><Relationship Id="rId2838" Type="http://schemas.openxmlformats.org/officeDocument/2006/relationships/hyperlink" Target="https://www.ixl.com/ela/grade-11/identify-appeals-to-ethos-pathos-and-logos-in-advertisements" TargetMode="External"/><Relationship Id="rId2839" Type="http://schemas.openxmlformats.org/officeDocument/2006/relationships/hyperlink" Target="https://www.ixl.com/ela/grade-11/use-appeals-to-ethos-pathos-and-logos-in-persuasive-writing" TargetMode="External"/><Relationship Id="rId470" Type="http://schemas.openxmlformats.org/officeDocument/2006/relationships/hyperlink" Target="https://www.ixl.com/ela/grade-5/identify-the-narrative-point-of-view" TargetMode="External"/><Relationship Id="rId471" Type="http://schemas.openxmlformats.org/officeDocument/2006/relationships/hyperlink" Target="https://www.ixl.com/ela/grade-5/identify-the-narrative-point-of-view" TargetMode="External"/><Relationship Id="rId472" Type="http://schemas.openxmlformats.org/officeDocument/2006/relationships/hyperlink" Target="https://www.ixl.com/ela/grade-5/use-actions-and-dialogue-to-understand-characters" TargetMode="External"/><Relationship Id="rId473" Type="http://schemas.openxmlformats.org/officeDocument/2006/relationships/hyperlink" Target="https://www.ixl.com/ela/grade-5/use-actions-and-dialogue-to-understand-characters" TargetMode="External"/><Relationship Id="rId474" Type="http://schemas.openxmlformats.org/officeDocument/2006/relationships/hyperlink" Target="https://www.ixl.com/ela/grade-5/read-graphic-organizers" TargetMode="External"/><Relationship Id="rId475" Type="http://schemas.openxmlformats.org/officeDocument/2006/relationships/hyperlink" Target="https://www.ixl.com/ela/grade-5/read-graphic-organizers" TargetMode="External"/><Relationship Id="rId476" Type="http://schemas.openxmlformats.org/officeDocument/2006/relationships/hyperlink" Target="https://www.ixl.com/ela/grade-5/order-sentences" TargetMode="External"/><Relationship Id="rId477" Type="http://schemas.openxmlformats.org/officeDocument/2006/relationships/hyperlink" Target="https://www.ixl.com/ela/grade-5/order-sentences" TargetMode="External"/><Relationship Id="rId478" Type="http://schemas.openxmlformats.org/officeDocument/2006/relationships/hyperlink" Target="https://www.ixl.com/ela/grade-5/use-coordinating-conjunctions" TargetMode="External"/><Relationship Id="rId479" Type="http://schemas.openxmlformats.org/officeDocument/2006/relationships/hyperlink" Target="https://www.ixl.com/ela/grade-5/use-coordinating-conjunctions" TargetMode="External"/><Relationship Id="rId2840" Type="http://schemas.openxmlformats.org/officeDocument/2006/relationships/hyperlink" Target="https://www.ixl.com/ela/grade-11/use-appeals-to-ethos-pathos-and-logos-in-persuasive-writing" TargetMode="External"/><Relationship Id="rId2841" Type="http://schemas.openxmlformats.org/officeDocument/2006/relationships/hyperlink" Target="https://www.ixl.com/ela/grade-11/transitions-with-conjunctive-adverbs" TargetMode="External"/><Relationship Id="rId2842" Type="http://schemas.openxmlformats.org/officeDocument/2006/relationships/hyperlink" Target="https://www.ixl.com/ela/grade-11/transitions-with-conjunctive-adverbs" TargetMode="External"/><Relationship Id="rId2843" Type="http://schemas.openxmlformats.org/officeDocument/2006/relationships/hyperlink" Target="https://www.ixl.com/ela/grade-11/avoid-double-illogical-and-unclear-comparisons" TargetMode="External"/><Relationship Id="rId2844" Type="http://schemas.openxmlformats.org/officeDocument/2006/relationships/hyperlink" Target="https://www.ixl.com/ela/grade-11/avoid-double-illogical-and-unclear-comparisons" TargetMode="External"/><Relationship Id="rId2845" Type="http://schemas.openxmlformats.org/officeDocument/2006/relationships/hyperlink" Target="https://www.ixl.com/ela/grade-11/identify-sentences-with-parallel-structure" TargetMode="External"/><Relationship Id="rId2846" Type="http://schemas.openxmlformats.org/officeDocument/2006/relationships/hyperlink" Target="https://www.ixl.com/ela/grade-11/identify-sentences-with-parallel-structure" TargetMode="External"/><Relationship Id="rId2847" Type="http://schemas.openxmlformats.org/officeDocument/2006/relationships/hyperlink" Target="https://www.ixl.com/ela/grade-11/use-parallel-structure" TargetMode="External"/><Relationship Id="rId2848" Type="http://schemas.openxmlformats.org/officeDocument/2006/relationships/hyperlink" Target="https://www.ixl.com/ela/grade-11/use-parallel-structure" TargetMode="External"/><Relationship Id="rId2849" Type="http://schemas.openxmlformats.org/officeDocument/2006/relationships/hyperlink" Target="https://www.ixl.com/ela/grade-11/remove-redundant-words-or-phrases" TargetMode="External"/><Relationship Id="rId3000" Type="http://schemas.openxmlformats.org/officeDocument/2006/relationships/hyperlink" Target="https://www.ixl.com/company/careers" TargetMode="External"/><Relationship Id="rId3001" Type="http://schemas.openxmlformats.org/officeDocument/2006/relationships/hyperlink" Target="https://www.ixl.com/contact" TargetMode="External"/><Relationship Id="rId3002" Type="http://schemas.openxmlformats.org/officeDocument/2006/relationships/fontTable" Target="fontTable.xml"/><Relationship Id="rId3003" Type="http://schemas.openxmlformats.org/officeDocument/2006/relationships/theme" Target="theme/theme1.xml"/><Relationship Id="rId2300" Type="http://schemas.openxmlformats.org/officeDocument/2006/relationships/hyperlink" Target="https://www.ixl.com/ela/grade-7/read-graphic-organizers" TargetMode="External"/><Relationship Id="rId2301" Type="http://schemas.openxmlformats.org/officeDocument/2006/relationships/hyperlink" Target="https://www.ixl.com/ela/grade-7/order-topics-from-broadest-to-narrowest" TargetMode="External"/><Relationship Id="rId2302" Type="http://schemas.openxmlformats.org/officeDocument/2006/relationships/hyperlink" Target="https://www.ixl.com/ela/grade-7/order-topics-from-broadest-to-narrowest" TargetMode="External"/><Relationship Id="rId2303" Type="http://schemas.openxmlformats.org/officeDocument/2006/relationships/hyperlink" Target="https://www.ixl.com/ela/grade-7/organize-information-by-main-idea" TargetMode="External"/><Relationship Id="rId2304" Type="http://schemas.openxmlformats.org/officeDocument/2006/relationships/hyperlink" Target="https://www.ixl.com/ela/grade-7/organize-information-by-main-idea" TargetMode="External"/><Relationship Id="rId2305" Type="http://schemas.openxmlformats.org/officeDocument/2006/relationships/hyperlink" Target="https://www.ixl.com/ela/grade-7/transitions-with-conjunctive-adverbs" TargetMode="External"/><Relationship Id="rId2306" Type="http://schemas.openxmlformats.org/officeDocument/2006/relationships/hyperlink" Target="https://www.ixl.com/ela/grade-7/transitions-with-conjunctive-adverbs" TargetMode="External"/><Relationship Id="rId2307" Type="http://schemas.openxmlformats.org/officeDocument/2006/relationships/hyperlink" Target="https://www.ixl.com/ela/grade-7/identify-thesis-statements" TargetMode="External"/><Relationship Id="rId2308" Type="http://schemas.openxmlformats.org/officeDocument/2006/relationships/hyperlink" Target="https://www.ixl.com/ela/grade-7/identify-thesis-statements" TargetMode="External"/><Relationship Id="rId2309" Type="http://schemas.openxmlformats.org/officeDocument/2006/relationships/hyperlink" Target="https://www.ixl.com/ela/grade-7/distinguish-facts-from-opinions" TargetMode="External"/><Relationship Id="rId1600" Type="http://schemas.openxmlformats.org/officeDocument/2006/relationships/hyperlink" Target="https://www.ixl.com/ela/grade-2/form-and-use-the-irregular-past-tense-set-3" TargetMode="External"/><Relationship Id="rId1601" Type="http://schemas.openxmlformats.org/officeDocument/2006/relationships/hyperlink" Target="https://www.ixl.com/ela/grade-2/form-and-use-the-irregular-past-tense-set-3" TargetMode="External"/><Relationship Id="rId1602" Type="http://schemas.openxmlformats.org/officeDocument/2006/relationships/hyperlink" Target="https://www.ixl.com/ela/grade-2/form-and-use-the-irregular-past-tense-set-4" TargetMode="External"/><Relationship Id="rId1603" Type="http://schemas.openxmlformats.org/officeDocument/2006/relationships/hyperlink" Target="https://www.ixl.com/ela/grade-2/form-and-use-the-irregular-past-tense-set-4" TargetMode="External"/><Relationship Id="rId1604" Type="http://schemas.openxmlformats.org/officeDocument/2006/relationships/hyperlink" Target="https://www.ixl.com/ela/grade-2/to-be-use-the-correct-present-tense-form" TargetMode="External"/><Relationship Id="rId1605" Type="http://schemas.openxmlformats.org/officeDocument/2006/relationships/hyperlink" Target="https://www.ixl.com/ela/grade-2/to-be-use-the-correct-present-tense-form" TargetMode="External"/><Relationship Id="rId1606" Type="http://schemas.openxmlformats.org/officeDocument/2006/relationships/hyperlink" Target="https://www.ixl.com/ela/grade-2/to-be-use-the-correct-past-tense-form" TargetMode="External"/><Relationship Id="rId1607" Type="http://schemas.openxmlformats.org/officeDocument/2006/relationships/hyperlink" Target="https://www.ixl.com/ela/grade-2/to-be-use-the-correct-past-tense-form" TargetMode="External"/><Relationship Id="rId1608" Type="http://schemas.openxmlformats.org/officeDocument/2006/relationships/hyperlink" Target="https://www.ixl.com/ela/grade-2/to-be-use-the-correct-form" TargetMode="External"/><Relationship Id="rId1609" Type="http://schemas.openxmlformats.org/officeDocument/2006/relationships/hyperlink" Target="https://www.ixl.com/ela/grade-2/to-be-use-the-correct-form" TargetMode="External"/><Relationship Id="rId480" Type="http://schemas.openxmlformats.org/officeDocument/2006/relationships/hyperlink" Target="https://www.ixl.com/ela/grade-5/choose-the-best-transition" TargetMode="External"/><Relationship Id="rId481" Type="http://schemas.openxmlformats.org/officeDocument/2006/relationships/hyperlink" Target="https://www.ixl.com/ela/grade-5/choose-the-best-transition" TargetMode="External"/><Relationship Id="rId482" Type="http://schemas.openxmlformats.org/officeDocument/2006/relationships/hyperlink" Target="https://www.ixl.com/ela/grade-5/order-items-from-most-general-to-most-specific" TargetMode="External"/><Relationship Id="rId483" Type="http://schemas.openxmlformats.org/officeDocument/2006/relationships/hyperlink" Target="https://www.ixl.com/ela/grade-5/order-items-from-most-general-to-most-specific" TargetMode="External"/><Relationship Id="rId484" Type="http://schemas.openxmlformats.org/officeDocument/2006/relationships/hyperlink" Target="https://www.ixl.com/ela/grade-5/organize-information-by-main-idea" TargetMode="External"/><Relationship Id="rId485" Type="http://schemas.openxmlformats.org/officeDocument/2006/relationships/hyperlink" Target="https://www.ixl.com/ela/grade-5/organize-information-by-main-idea" TargetMode="External"/><Relationship Id="rId486" Type="http://schemas.openxmlformats.org/officeDocument/2006/relationships/hyperlink" Target="https://www.ixl.com/ela/grade-5/remove-the-sentence-that-does-not-belong" TargetMode="External"/><Relationship Id="rId487" Type="http://schemas.openxmlformats.org/officeDocument/2006/relationships/hyperlink" Target="https://www.ixl.com/ela/grade-5/remove-the-sentence-that-does-not-belong" TargetMode="External"/><Relationship Id="rId488" Type="http://schemas.openxmlformats.org/officeDocument/2006/relationships/hyperlink" Target="https://www.ixl.com/ela/grade-5/choose-the-best-topic-sentence" TargetMode="External"/><Relationship Id="rId489" Type="http://schemas.openxmlformats.org/officeDocument/2006/relationships/hyperlink" Target="https://www.ixl.com/ela/grade-5/choose-the-best-topic-sentence" TargetMode="External"/><Relationship Id="rId2850" Type="http://schemas.openxmlformats.org/officeDocument/2006/relationships/hyperlink" Target="https://www.ixl.com/ela/grade-11/remove-redundant-words-or-phrases" TargetMode="External"/><Relationship Id="rId2851" Type="http://schemas.openxmlformats.org/officeDocument/2006/relationships/hyperlink" Target="https://www.ixl.com/ela/grade-11/use-the-correct-frequently-confused-word" TargetMode="External"/><Relationship Id="rId2852" Type="http://schemas.openxmlformats.org/officeDocument/2006/relationships/hyperlink" Target="https://www.ixl.com/ela/grade-11/use-the-correct-frequently-confused-word" TargetMode="External"/><Relationship Id="rId2853" Type="http://schemas.openxmlformats.org/officeDocument/2006/relationships/hyperlink" Target="https://www.ixl.com/ela/grade-11/identify-and-correct-errors-with-frequently-confused-words" TargetMode="External"/><Relationship Id="rId2854" Type="http://schemas.openxmlformats.org/officeDocument/2006/relationships/hyperlink" Target="https://www.ixl.com/ela/grade-11/identify-and-correct-errors-with-frequently-confused-words" TargetMode="External"/><Relationship Id="rId2855" Type="http://schemas.openxmlformats.org/officeDocument/2006/relationships/hyperlink" Target="https://www.ixl.com/ela/grade-11/identify-and-correct-errors-with-frequently-confused-pronouns-and-contractions" TargetMode="External"/><Relationship Id="rId2856" Type="http://schemas.openxmlformats.org/officeDocument/2006/relationships/hyperlink" Target="https://www.ixl.com/ela/grade-11/identify-and-correct-errors-with-frequently-confused-pronouns-and-contractions" TargetMode="External"/><Relationship Id="rId2857" Type="http://schemas.openxmlformats.org/officeDocument/2006/relationships/hyperlink" Target="https://www.ixl.com/ela/grade-11/correct-errors-in-everyday-use" TargetMode="External"/><Relationship Id="rId2858" Type="http://schemas.openxmlformats.org/officeDocument/2006/relationships/hyperlink" Target="https://www.ixl.com/ela/grade-11/correct-errors-in-everyday-use" TargetMode="External"/><Relationship Id="rId2859" Type="http://schemas.openxmlformats.org/officeDocument/2006/relationships/hyperlink" Target="https://www.ixl.com/ela/grade-11/suggest-appropriate-revisions" TargetMode="External"/><Relationship Id="rId2310" Type="http://schemas.openxmlformats.org/officeDocument/2006/relationships/hyperlink" Target="https://www.ixl.com/ela/grade-7/distinguish-facts-from-opinions" TargetMode="External"/><Relationship Id="rId2311" Type="http://schemas.openxmlformats.org/officeDocument/2006/relationships/hyperlink" Target="https://www.ixl.com/ela/grade-7/choose-evidence-to-support-a-claim" TargetMode="External"/><Relationship Id="rId2312" Type="http://schemas.openxmlformats.org/officeDocument/2006/relationships/hyperlink" Target="https://www.ixl.com/ela/grade-7/choose-evidence-to-support-a-claim" TargetMode="External"/><Relationship Id="rId2313" Type="http://schemas.openxmlformats.org/officeDocument/2006/relationships/hyperlink" Target="https://www.ixl.com/ela/grade-7/identify-supporting-details-in-informational-texts" TargetMode="External"/><Relationship Id="rId2314" Type="http://schemas.openxmlformats.org/officeDocument/2006/relationships/hyperlink" Target="https://www.ixl.com/ela/grade-7/identify-supporting-details-in-informational-texts" TargetMode="External"/><Relationship Id="rId2315" Type="http://schemas.openxmlformats.org/officeDocument/2006/relationships/hyperlink" Target="https://www.ixl.com/ela/grade-7/identify-supporting-details-in-literary-texts" TargetMode="External"/><Relationship Id="rId2316" Type="http://schemas.openxmlformats.org/officeDocument/2006/relationships/hyperlink" Target="https://www.ixl.com/ela/grade-7/identify-supporting-details-in-literary-texts" TargetMode="External"/><Relationship Id="rId2317" Type="http://schemas.openxmlformats.org/officeDocument/2006/relationships/hyperlink" Target="https://www.ixl.com/ela/grade-7/classify-logical-fallacies" TargetMode="External"/><Relationship Id="rId2318" Type="http://schemas.openxmlformats.org/officeDocument/2006/relationships/hyperlink" Target="https://www.ixl.com/ela/grade-7/classify-logical-fallacies" TargetMode="External"/><Relationship Id="rId2319" Type="http://schemas.openxmlformats.org/officeDocument/2006/relationships/hyperlink" Target="https://www.ixl.com/ela/grade-7/identify-appeals-to-ethos-pathos-and-logos-in-advertisements" TargetMode="External"/><Relationship Id="rId1610" Type="http://schemas.openxmlformats.org/officeDocument/2006/relationships/hyperlink" Target="https://www.ixl.com/ela/grade-2/to-have-use-the-correct-form" TargetMode="External"/><Relationship Id="rId1611" Type="http://schemas.openxmlformats.org/officeDocument/2006/relationships/hyperlink" Target="https://www.ixl.com/ela/grade-2/to-have-use-the-correct-form" TargetMode="External"/><Relationship Id="rId1612" Type="http://schemas.openxmlformats.org/officeDocument/2006/relationships/hyperlink" Target="https://www.ixl.com/ela/grade-2/use-the-correct-article-a-or-an" TargetMode="External"/><Relationship Id="rId1613" Type="http://schemas.openxmlformats.org/officeDocument/2006/relationships/hyperlink" Target="https://www.ixl.com/ela/grade-2/use-the-correct-article-a-or-an" TargetMode="External"/><Relationship Id="rId1614" Type="http://schemas.openxmlformats.org/officeDocument/2006/relationships/hyperlink" Target="https://www.ixl.com/ela/grade-2/choose-between-adjectives-and-adverbs" TargetMode="External"/><Relationship Id="rId1615" Type="http://schemas.openxmlformats.org/officeDocument/2006/relationships/hyperlink" Target="https://www.ixl.com/ela/grade-2/choose-between-adjectives-and-adverbs" TargetMode="External"/><Relationship Id="rId1616" Type="http://schemas.openxmlformats.org/officeDocument/2006/relationships/hyperlink" Target="https://www.ixl.com/ela/grade-2/use-pronoun-verb-contractions" TargetMode="External"/><Relationship Id="rId1617" Type="http://schemas.openxmlformats.org/officeDocument/2006/relationships/hyperlink" Target="https://www.ixl.com/ela/grade-2/use-pronoun-verb-contractions" TargetMode="External"/><Relationship Id="rId1618" Type="http://schemas.openxmlformats.org/officeDocument/2006/relationships/hyperlink" Target="https://www.ixl.com/ela/grade-2/use-contractions-with-not" TargetMode="External"/><Relationship Id="rId1619" Type="http://schemas.openxmlformats.org/officeDocument/2006/relationships/hyperlink" Target="https://www.ixl.com/ela/grade-2/use-contractions-with-not" TargetMode="External"/><Relationship Id="rId490" Type="http://schemas.openxmlformats.org/officeDocument/2006/relationships/hyperlink" Target="https://www.ixl.com/ela/grade-5/choose-the-best-concluding-sentence" TargetMode="External"/><Relationship Id="rId491" Type="http://schemas.openxmlformats.org/officeDocument/2006/relationships/hyperlink" Target="https://www.ixl.com/ela/grade-5/choose-the-best-concluding-sentence" TargetMode="External"/><Relationship Id="rId492" Type="http://schemas.openxmlformats.org/officeDocument/2006/relationships/hyperlink" Target="https://www.ixl.com/ela/grade-5/summarize-a-story" TargetMode="External"/><Relationship Id="rId493" Type="http://schemas.openxmlformats.org/officeDocument/2006/relationships/hyperlink" Target="https://www.ixl.com/ela/grade-5/summarize-a-story" TargetMode="External"/><Relationship Id="rId494" Type="http://schemas.openxmlformats.org/officeDocument/2006/relationships/hyperlink" Target="https://www.ixl.com/ela/grade-5/distinguish-facts-from-opinions" TargetMode="External"/><Relationship Id="rId495" Type="http://schemas.openxmlformats.org/officeDocument/2006/relationships/hyperlink" Target="https://www.ixl.com/ela/grade-5/distinguish-facts-from-opinions" TargetMode="External"/><Relationship Id="rId496" Type="http://schemas.openxmlformats.org/officeDocument/2006/relationships/hyperlink" Target="https://www.ixl.com/ela/grade-5/identify-an-authors-statement-of-opinion" TargetMode="External"/><Relationship Id="rId497" Type="http://schemas.openxmlformats.org/officeDocument/2006/relationships/hyperlink" Target="https://www.ixl.com/ela/grade-5/identify-an-authors-statement-of-opinion" TargetMode="External"/><Relationship Id="rId498" Type="http://schemas.openxmlformats.org/officeDocument/2006/relationships/hyperlink" Target="https://www.ixl.com/ela/grade-5/choose-reasons-to-support-an-opinion" TargetMode="External"/><Relationship Id="rId499" Type="http://schemas.openxmlformats.org/officeDocument/2006/relationships/hyperlink" Target="https://www.ixl.com/ela/grade-5/choose-reasons-to-support-an-opinion" TargetMode="External"/><Relationship Id="rId2860" Type="http://schemas.openxmlformats.org/officeDocument/2006/relationships/hyperlink" Target="https://www.ixl.com/ela/grade-11/suggest-appropriate-revisions" TargetMode="External"/><Relationship Id="rId2861" Type="http://schemas.openxmlformats.org/officeDocument/2006/relationships/hyperlink" Target="https://www.ixl.com/ela/grade-11/use-in-text-citations-mla-7th-8th-editions" TargetMode="External"/><Relationship Id="rId2862" Type="http://schemas.openxmlformats.org/officeDocument/2006/relationships/hyperlink" Target="https://www.ixl.com/ela/grade-11/use-in-text-citations-mla-7th-8th-editions" TargetMode="External"/><Relationship Id="rId2863" Type="http://schemas.openxmlformats.org/officeDocument/2006/relationships/hyperlink" Target="https://www.ixl.com/ela/grade-11/identify-plagiarism" TargetMode="External"/><Relationship Id="rId2864" Type="http://schemas.openxmlformats.org/officeDocument/2006/relationships/hyperlink" Target="https://www.ixl.com/ela/grade-11/identify-plagiarism" TargetMode="External"/><Relationship Id="rId2865" Type="http://schemas.openxmlformats.org/officeDocument/2006/relationships/hyperlink" Target="https://www.ixl.com/ela/grade-11/choose-the-word-whose-connotation-and-denotation-best-match-the-sentence" TargetMode="External"/><Relationship Id="rId2866" Type="http://schemas.openxmlformats.org/officeDocument/2006/relationships/hyperlink" Target="https://www.ixl.com/ela/grade-11/choose-the-word-whose-connotation-and-denotation-best-match-the-sentence" TargetMode="External"/><Relationship Id="rId2867" Type="http://schemas.openxmlformats.org/officeDocument/2006/relationships/hyperlink" Target="https://www.ixl.com/ela/grade-11/use-words-accurately-and-precisely" TargetMode="External"/><Relationship Id="rId2868" Type="http://schemas.openxmlformats.org/officeDocument/2006/relationships/hyperlink" Target="https://www.ixl.com/ela/grade-11/use-words-accurately-and-precisely" TargetMode="External"/><Relationship Id="rId2869" Type="http://schemas.openxmlformats.org/officeDocument/2006/relationships/hyperlink" Target="https://www.ixl.com/ela/grade-11/replace-words-using-a-thesaurus" TargetMode="External"/><Relationship Id="rId2320" Type="http://schemas.openxmlformats.org/officeDocument/2006/relationships/hyperlink" Target="https://www.ixl.com/ela/grade-7/identify-appeals-to-ethos-pathos-and-logos-in-advertisements" TargetMode="External"/><Relationship Id="rId2321" Type="http://schemas.openxmlformats.org/officeDocument/2006/relationships/hyperlink" Target="https://www.ixl.com/ela/grade-7/use-personification" TargetMode="External"/><Relationship Id="rId2322" Type="http://schemas.openxmlformats.org/officeDocument/2006/relationships/hyperlink" Target="https://www.ixl.com/ela/grade-7/use-personification" TargetMode="External"/><Relationship Id="rId2323" Type="http://schemas.openxmlformats.org/officeDocument/2006/relationships/hyperlink" Target="https://www.ixl.com/ela/grade-7/create-varied-sentences-based-on-models" TargetMode="External"/><Relationship Id="rId2324" Type="http://schemas.openxmlformats.org/officeDocument/2006/relationships/hyperlink" Target="https://www.ixl.com/ela/grade-7/create-varied-sentences-based-on-models" TargetMode="External"/><Relationship Id="rId2325" Type="http://schemas.openxmlformats.org/officeDocument/2006/relationships/hyperlink" Target="https://www.ixl.com/ela/grade-7/use-parallel-structure" TargetMode="External"/><Relationship Id="rId2326" Type="http://schemas.openxmlformats.org/officeDocument/2006/relationships/hyperlink" Target="https://www.ixl.com/ela/grade-7/use-parallel-structure" TargetMode="External"/><Relationship Id="rId2327" Type="http://schemas.openxmlformats.org/officeDocument/2006/relationships/hyperlink" Target="https://www.ixl.com/ela/grade-7/remove-redundant-words-or-phrases" TargetMode="External"/><Relationship Id="rId2328" Type="http://schemas.openxmlformats.org/officeDocument/2006/relationships/hyperlink" Target="https://www.ixl.com/ela/grade-7/remove-redundant-words-or-phrases" TargetMode="External"/><Relationship Id="rId2329" Type="http://schemas.openxmlformats.org/officeDocument/2006/relationships/hyperlink" Target="https://www.ixl.com/ela/grade-7/use-the-correct-frequently-confused-word" TargetMode="External"/><Relationship Id="rId1620" Type="http://schemas.openxmlformats.org/officeDocument/2006/relationships/hyperlink" Target="https://www.ixl.com/ela/grade-3" TargetMode="External"/><Relationship Id="rId1621" Type="http://schemas.openxmlformats.org/officeDocument/2006/relationships/hyperlink" Target="https://www.ixl.com/ela/grade-3/determine-the-main-idea-of-a-passage" TargetMode="External"/><Relationship Id="rId1622" Type="http://schemas.openxmlformats.org/officeDocument/2006/relationships/hyperlink" Target="https://www.ixl.com/ela/grade-3/determine-the-main-idea-of-a-passage" TargetMode="External"/><Relationship Id="rId1623" Type="http://schemas.openxmlformats.org/officeDocument/2006/relationships/hyperlink" Target="https://www.ixl.com/ela/grade-3/identify-the-authors-purpose-passages" TargetMode="External"/><Relationship Id="rId1624" Type="http://schemas.openxmlformats.org/officeDocument/2006/relationships/hyperlink" Target="https://www.ixl.com/ela/grade-3/identify-the-authors-purpose-passages" TargetMode="External"/><Relationship Id="rId1625" Type="http://schemas.openxmlformats.org/officeDocument/2006/relationships/hyperlink" Target="https://www.ixl.com/ela/grade-3/determine-the-order-of-events-in-informational-texts" TargetMode="External"/><Relationship Id="rId1626" Type="http://schemas.openxmlformats.org/officeDocument/2006/relationships/hyperlink" Target="https://www.ixl.com/ela/grade-3/determine-the-order-of-events-in-informational-texts" TargetMode="External"/><Relationship Id="rId1627" Type="http://schemas.openxmlformats.org/officeDocument/2006/relationships/hyperlink" Target="https://www.ixl.com/ela/grade-3/match-causes-and-effects-in-informational-texts" TargetMode="External"/><Relationship Id="rId1628" Type="http://schemas.openxmlformats.org/officeDocument/2006/relationships/hyperlink" Target="https://www.ixl.com/ela/grade-3/match-causes-and-effects-in-informational-texts" TargetMode="External"/><Relationship Id="rId1629" Type="http://schemas.openxmlformats.org/officeDocument/2006/relationships/hyperlink" Target="https://www.ixl.com/ela/grade-3/match-problems-with-their-solutions" TargetMode="External"/><Relationship Id="rId2870" Type="http://schemas.openxmlformats.org/officeDocument/2006/relationships/hyperlink" Target="https://www.ixl.com/ela/grade-11/replace-words-using-a-thesaurus" TargetMode="External"/><Relationship Id="rId2871" Type="http://schemas.openxmlformats.org/officeDocument/2006/relationships/hyperlink" Target="https://www.ixl.com/ela/grade-11/explore-words-with-new-or-contested-usages" TargetMode="External"/><Relationship Id="rId2872" Type="http://schemas.openxmlformats.org/officeDocument/2006/relationships/hyperlink" Target="https://www.ixl.com/ela/grade-11/explore-words-with-new-or-contested-usages" TargetMode="External"/><Relationship Id="rId2873" Type="http://schemas.openxmlformats.org/officeDocument/2006/relationships/hyperlink" Target="https://www.ixl.com/ela/grade-11/identify-sentence-fragments" TargetMode="External"/><Relationship Id="rId2874" Type="http://schemas.openxmlformats.org/officeDocument/2006/relationships/hyperlink" Target="https://www.ixl.com/ela/grade-11/identify-sentence-fragments" TargetMode="External"/><Relationship Id="rId2875" Type="http://schemas.openxmlformats.org/officeDocument/2006/relationships/hyperlink" Target="https://www.ixl.com/ela/grade-11/identify-run-on-sentences" TargetMode="External"/><Relationship Id="rId2876" Type="http://schemas.openxmlformats.org/officeDocument/2006/relationships/hyperlink" Target="https://www.ixl.com/ela/grade-11/identify-run-on-sentences" TargetMode="External"/><Relationship Id="rId2877" Type="http://schemas.openxmlformats.org/officeDocument/2006/relationships/hyperlink" Target="https://www.ixl.com/ela/grade-11/choose-punctuation-to-avoid-fragments-and-run-ons" TargetMode="External"/><Relationship Id="rId2878" Type="http://schemas.openxmlformats.org/officeDocument/2006/relationships/hyperlink" Target="https://www.ixl.com/ela/grade-11/choose-punctuation-to-avoid-fragments-and-run-ons" TargetMode="External"/><Relationship Id="rId2879" Type="http://schemas.openxmlformats.org/officeDocument/2006/relationships/hyperlink" Target="https://www.ixl.com/ela/grade-11/combine-sentences-using-relative-clauses" TargetMode="External"/><Relationship Id="rId2330" Type="http://schemas.openxmlformats.org/officeDocument/2006/relationships/hyperlink" Target="https://www.ixl.com/ela/grade-7/use-the-correct-frequently-confused-word" TargetMode="External"/><Relationship Id="rId2331" Type="http://schemas.openxmlformats.org/officeDocument/2006/relationships/hyperlink" Target="https://www.ixl.com/ela/grade-7/correct-errors-with-frequently-confused-words" TargetMode="External"/><Relationship Id="rId2332" Type="http://schemas.openxmlformats.org/officeDocument/2006/relationships/hyperlink" Target="https://www.ixl.com/ela/grade-7/correct-errors-with-frequently-confused-words" TargetMode="External"/><Relationship Id="rId2333" Type="http://schemas.openxmlformats.org/officeDocument/2006/relationships/hyperlink" Target="https://www.ixl.com/ela/grade-7/correct-errors-with-signs" TargetMode="External"/><Relationship Id="rId2334" Type="http://schemas.openxmlformats.org/officeDocument/2006/relationships/hyperlink" Target="https://www.ixl.com/ela/grade-7/correct-errors-with-signs" TargetMode="External"/><Relationship Id="rId2335" Type="http://schemas.openxmlformats.org/officeDocument/2006/relationships/hyperlink" Target="https://www.ixl.com/ela/grade-7/correct-errors-in-everyday-use" TargetMode="External"/><Relationship Id="rId2336" Type="http://schemas.openxmlformats.org/officeDocument/2006/relationships/hyperlink" Target="https://www.ixl.com/ela/grade-7/correct-errors-in-everyday-use" TargetMode="External"/><Relationship Id="rId2337" Type="http://schemas.openxmlformats.org/officeDocument/2006/relationships/hyperlink" Target="https://www.ixl.com/ela/grade-7/suggest-appropriate-revisions" TargetMode="External"/><Relationship Id="rId2338" Type="http://schemas.openxmlformats.org/officeDocument/2006/relationships/hyperlink" Target="https://www.ixl.com/ela/grade-7/suggest-appropriate-revisions" TargetMode="External"/><Relationship Id="rId2339" Type="http://schemas.openxmlformats.org/officeDocument/2006/relationships/hyperlink" Target="https://www.ixl.com/ela/grade-7/use-in-text-citations-mla-7th-8th-editions" TargetMode="External"/><Relationship Id="rId1630" Type="http://schemas.openxmlformats.org/officeDocument/2006/relationships/hyperlink" Target="https://www.ixl.com/ela/grade-3/match-problems-with-their-solutions" TargetMode="External"/><Relationship Id="rId1631" Type="http://schemas.openxmlformats.org/officeDocument/2006/relationships/hyperlink" Target="https://www.ixl.com/ela/grade-3/identify-text-structures" TargetMode="External"/><Relationship Id="rId1632" Type="http://schemas.openxmlformats.org/officeDocument/2006/relationships/hyperlink" Target="https://www.ixl.com/ela/grade-3/identify-text-structures" TargetMode="External"/><Relationship Id="rId1633" Type="http://schemas.openxmlformats.org/officeDocument/2006/relationships/hyperlink" Target="https://www.ixl.com/ela/grade-3/sort-sensory-details" TargetMode="External"/><Relationship Id="rId1634" Type="http://schemas.openxmlformats.org/officeDocument/2006/relationships/hyperlink" Target="https://www.ixl.com/ela/grade-3/sort-sensory-details" TargetMode="External"/><Relationship Id="rId1635" Type="http://schemas.openxmlformats.org/officeDocument/2006/relationships/hyperlink" Target="https://www.ixl.com/ela/grade-3/identify-sensory-details" TargetMode="External"/><Relationship Id="rId1636" Type="http://schemas.openxmlformats.org/officeDocument/2006/relationships/hyperlink" Target="https://www.ixl.com/ela/grade-3/identify-sensory-details" TargetMode="External"/><Relationship Id="rId1637" Type="http://schemas.openxmlformats.org/officeDocument/2006/relationships/hyperlink" Target="https://www.ixl.com/ela/grade-3/which-book-title-goes-with-the-picture" TargetMode="External"/><Relationship Id="rId1638" Type="http://schemas.openxmlformats.org/officeDocument/2006/relationships/hyperlink" Target="https://www.ixl.com/ela/grade-3/which-book-title-goes-with-the-picture" TargetMode="External"/><Relationship Id="rId1639" Type="http://schemas.openxmlformats.org/officeDocument/2006/relationships/hyperlink" Target="https://www.ixl.com/ela/grade-3/use-actions-and-dialogue-to-understand-characters" TargetMode="External"/><Relationship Id="rId2880" Type="http://schemas.openxmlformats.org/officeDocument/2006/relationships/hyperlink" Target="https://www.ixl.com/ela/grade-11/combine-sentences-using-relative-clauses" TargetMode="External"/><Relationship Id="rId2881" Type="http://schemas.openxmlformats.org/officeDocument/2006/relationships/hyperlink" Target="https://www.ixl.com/ela/grade-11/identify-vague-pronoun-references" TargetMode="External"/><Relationship Id="rId2882" Type="http://schemas.openxmlformats.org/officeDocument/2006/relationships/hyperlink" Target="https://www.ixl.com/ela/grade-11/identify-vague-pronoun-references" TargetMode="External"/><Relationship Id="rId2883" Type="http://schemas.openxmlformats.org/officeDocument/2006/relationships/hyperlink" Target="https://www.ixl.com/ela/grade-11/identify-all-of-the-possible-antecedents" TargetMode="External"/><Relationship Id="rId2884" Type="http://schemas.openxmlformats.org/officeDocument/2006/relationships/hyperlink" Target="https://www.ixl.com/ela/grade-11/identify-all-of-the-possible-antecedents" TargetMode="External"/><Relationship Id="rId2885" Type="http://schemas.openxmlformats.org/officeDocument/2006/relationships/hyperlink" Target="https://www.ixl.com/ela/grade-11/correct-inappropriate-shifts-in-pronoun-number-and-person" TargetMode="External"/><Relationship Id="rId2886" Type="http://schemas.openxmlformats.org/officeDocument/2006/relationships/hyperlink" Target="https://www.ixl.com/ela/grade-11/correct-inappropriate-shifts-in-pronoun-number-and-person" TargetMode="External"/><Relationship Id="rId2887" Type="http://schemas.openxmlformats.org/officeDocument/2006/relationships/hyperlink" Target="https://www.ixl.com/ela/grade-11/identify-and-correct-inappropriate-shifts-in-verb-tense" TargetMode="External"/><Relationship Id="rId2888" Type="http://schemas.openxmlformats.org/officeDocument/2006/relationships/hyperlink" Target="https://www.ixl.com/ela/grade-11/identify-and-correct-inappropriate-shifts-in-verb-tense" TargetMode="External"/><Relationship Id="rId2889" Type="http://schemas.openxmlformats.org/officeDocument/2006/relationships/hyperlink" Target="https://www.ixl.com/ela/grade-11/misplaced-modifiers-with-pictures" TargetMode="External"/><Relationship Id="rId2340" Type="http://schemas.openxmlformats.org/officeDocument/2006/relationships/hyperlink" Target="https://www.ixl.com/ela/grade-7/use-in-text-citations-mla-7th-8th-editions" TargetMode="External"/><Relationship Id="rId2341" Type="http://schemas.openxmlformats.org/officeDocument/2006/relationships/hyperlink" Target="https://www.ixl.com/ela/grade-7/identify-plagiarism" TargetMode="External"/><Relationship Id="rId2342" Type="http://schemas.openxmlformats.org/officeDocument/2006/relationships/hyperlink" Target="https://www.ixl.com/ela/grade-7/identify-plagiarism" TargetMode="External"/><Relationship Id="rId2343" Type="http://schemas.openxmlformats.org/officeDocument/2006/relationships/hyperlink" Target="https://www.ixl.com/ela/grade-7/use-the-correct-homophone" TargetMode="External"/><Relationship Id="rId2344" Type="http://schemas.openxmlformats.org/officeDocument/2006/relationships/hyperlink" Target="https://www.ixl.com/ela/grade-7/use-the-correct-homophone" TargetMode="External"/><Relationship Id="rId2345" Type="http://schemas.openxmlformats.org/officeDocument/2006/relationships/hyperlink" Target="https://www.ixl.com/ela/grade-7/is-it-a-complete-sentence-or-a-fragment" TargetMode="External"/><Relationship Id="rId2346" Type="http://schemas.openxmlformats.org/officeDocument/2006/relationships/hyperlink" Target="https://www.ixl.com/ela/grade-7/is-it-a-complete-sentence-or-a-fragment" TargetMode="External"/><Relationship Id="rId2347" Type="http://schemas.openxmlformats.org/officeDocument/2006/relationships/hyperlink" Target="https://www.ixl.com/ela/grade-7/is-it-a-complete-sentence-or-a-run-on" TargetMode="External"/><Relationship Id="rId2348" Type="http://schemas.openxmlformats.org/officeDocument/2006/relationships/hyperlink" Target="https://www.ixl.com/ela/grade-7/is-it-a-complete-sentence-or-a-run-on" TargetMode="External"/><Relationship Id="rId2349" Type="http://schemas.openxmlformats.org/officeDocument/2006/relationships/hyperlink" Target="https://www.ixl.com/ela/grade-7/is-it-a-complete-sentence-a-fragment-or-a-run-on" TargetMode="External"/><Relationship Id="rId700" Type="http://schemas.openxmlformats.org/officeDocument/2006/relationships/hyperlink" Target="https://www.ixl.com/ela/grade-6/compound-subjects-and-objects-with-i-and-me" TargetMode="External"/><Relationship Id="rId701" Type="http://schemas.openxmlformats.org/officeDocument/2006/relationships/hyperlink" Target="https://www.ixl.com/ela/grade-6/compound-subjects-and-objects-with-pronouns" TargetMode="External"/><Relationship Id="rId702" Type="http://schemas.openxmlformats.org/officeDocument/2006/relationships/hyperlink" Target="https://www.ixl.com/ela/grade-6/compound-subjects-and-objects-with-pronouns" TargetMode="External"/><Relationship Id="rId703" Type="http://schemas.openxmlformats.org/officeDocument/2006/relationships/hyperlink" Target="https://www.ixl.com/ela/grade-6/use-possessive-pronouns" TargetMode="External"/><Relationship Id="rId704" Type="http://schemas.openxmlformats.org/officeDocument/2006/relationships/hyperlink" Target="https://www.ixl.com/ela/grade-6/use-possessive-pronouns" TargetMode="External"/><Relationship Id="rId705" Type="http://schemas.openxmlformats.org/officeDocument/2006/relationships/hyperlink" Target="https://www.ixl.com/ela/grade-6/choose-between-personal-and-reflexive-pronouns" TargetMode="External"/><Relationship Id="rId706" Type="http://schemas.openxmlformats.org/officeDocument/2006/relationships/hyperlink" Target="https://www.ixl.com/ela/grade-6/choose-between-personal-and-reflexive-pronouns" TargetMode="External"/><Relationship Id="rId707" Type="http://schemas.openxmlformats.org/officeDocument/2006/relationships/hyperlink" Target="https://www.ixl.com/ela/grade-6/use-reflexive-pronouns" TargetMode="External"/><Relationship Id="rId708" Type="http://schemas.openxmlformats.org/officeDocument/2006/relationships/hyperlink" Target="https://www.ixl.com/ela/grade-6/use-reflexive-pronouns" TargetMode="External"/><Relationship Id="rId709" Type="http://schemas.openxmlformats.org/officeDocument/2006/relationships/hyperlink" Target="https://www.ixl.com/ela/grade-6/use-relative-pronouns-who-and-whom" TargetMode="External"/><Relationship Id="rId1640" Type="http://schemas.openxmlformats.org/officeDocument/2006/relationships/hyperlink" Target="https://www.ixl.com/ela/grade-3/use-actions-and-dialogue-to-understand-characters" TargetMode="External"/><Relationship Id="rId1641" Type="http://schemas.openxmlformats.org/officeDocument/2006/relationships/hyperlink" Target="https://www.ixl.com/ela/grade-3/put-the-sentences-in-order" TargetMode="External"/><Relationship Id="rId1642" Type="http://schemas.openxmlformats.org/officeDocument/2006/relationships/hyperlink" Target="https://www.ixl.com/ela/grade-3/put-the-sentences-in-order" TargetMode="External"/><Relationship Id="rId1643" Type="http://schemas.openxmlformats.org/officeDocument/2006/relationships/hyperlink" Target="https://www.ixl.com/ela/grade-3/order-items-from-most-general-to-most-specific" TargetMode="External"/><Relationship Id="rId1644" Type="http://schemas.openxmlformats.org/officeDocument/2006/relationships/hyperlink" Target="https://www.ixl.com/ela/grade-3/order-items-from-most-general-to-most-specific" TargetMode="External"/><Relationship Id="rId1645" Type="http://schemas.openxmlformats.org/officeDocument/2006/relationships/hyperlink" Target="https://www.ixl.com/ela/grade-3/organize-information-by-main-idea" TargetMode="External"/><Relationship Id="rId1646" Type="http://schemas.openxmlformats.org/officeDocument/2006/relationships/hyperlink" Target="https://www.ixl.com/ela/grade-3/organize-information-by-main-idea" TargetMode="External"/><Relationship Id="rId1647" Type="http://schemas.openxmlformats.org/officeDocument/2006/relationships/hyperlink" Target="https://www.ixl.com/ela/grade-3/select-the-detail-that-does-not-support-the-topic-sentence" TargetMode="External"/><Relationship Id="rId1648" Type="http://schemas.openxmlformats.org/officeDocument/2006/relationships/hyperlink" Target="https://www.ixl.com/ela/grade-3/select-the-detail-that-does-not-support-the-topic-sentence" TargetMode="External"/><Relationship Id="rId1649" Type="http://schemas.openxmlformats.org/officeDocument/2006/relationships/hyperlink" Target="https://www.ixl.com/ela/grade-3/choose-topic-sentences-for-narrative-paragraphs" TargetMode="External"/><Relationship Id="rId2890" Type="http://schemas.openxmlformats.org/officeDocument/2006/relationships/hyperlink" Target="https://www.ixl.com/ela/grade-11/misplaced-modifiers-with-pictures" TargetMode="External"/><Relationship Id="rId2891" Type="http://schemas.openxmlformats.org/officeDocument/2006/relationships/hyperlink" Target="https://www.ixl.com/ela/grade-11/select-the-misplaced-or-dangling-modifier" TargetMode="External"/><Relationship Id="rId2892" Type="http://schemas.openxmlformats.org/officeDocument/2006/relationships/hyperlink" Target="https://www.ixl.com/ela/grade-11/select-the-misplaced-or-dangling-modifier" TargetMode="External"/><Relationship Id="rId2893" Type="http://schemas.openxmlformats.org/officeDocument/2006/relationships/hyperlink" Target="https://www.ixl.com/ela/grade-11/are-the-modifiers-used-correctly" TargetMode="External"/><Relationship Id="rId2894" Type="http://schemas.openxmlformats.org/officeDocument/2006/relationships/hyperlink" Target="https://www.ixl.com/ela/grade-11/are-the-modifiers-used-correctly" TargetMode="External"/><Relationship Id="rId2895" Type="http://schemas.openxmlformats.org/officeDocument/2006/relationships/hyperlink" Target="https://www.ixl.com/ela/grade-11/what-does-the-punctuation-suggest" TargetMode="External"/><Relationship Id="rId2896" Type="http://schemas.openxmlformats.org/officeDocument/2006/relationships/hyperlink" Target="https://www.ixl.com/ela/grade-11/what-does-the-punctuation-suggest" TargetMode="External"/><Relationship Id="rId2897" Type="http://schemas.openxmlformats.org/officeDocument/2006/relationships/hyperlink" Target="https://www.ixl.com/ela/grade-12" TargetMode="External"/><Relationship Id="rId2898" Type="http://schemas.openxmlformats.org/officeDocument/2006/relationships/hyperlink" Target="https://www.ixl.com/ela/grade-12/which-text-is-most-formal" TargetMode="External"/><Relationship Id="rId2899" Type="http://schemas.openxmlformats.org/officeDocument/2006/relationships/hyperlink" Target="https://www.ixl.com/ela/grade-12/which-text-is-most-formal" TargetMode="External"/><Relationship Id="rId1100" Type="http://schemas.openxmlformats.org/officeDocument/2006/relationships/hyperlink" Target="https://www.ixl.com/ela/grade-8/use-hyphens-in-compound-adjectives" TargetMode="External"/><Relationship Id="rId1101" Type="http://schemas.openxmlformats.org/officeDocument/2006/relationships/hyperlink" Target="https://www.ixl.com/ela/grade-8/correct-capitalization-errors" TargetMode="External"/><Relationship Id="rId1102" Type="http://schemas.openxmlformats.org/officeDocument/2006/relationships/hyperlink" Target="https://www.ixl.com/ela/grade-8/correct-capitalization-errors" TargetMode="External"/><Relationship Id="rId1103" Type="http://schemas.openxmlformats.org/officeDocument/2006/relationships/hyperlink" Target="https://www.ixl.com/ela/grade-8/formatting-quotations-and-dialogue" TargetMode="External"/><Relationship Id="rId1104" Type="http://schemas.openxmlformats.org/officeDocument/2006/relationships/hyperlink" Target="https://www.ixl.com/ela/grade-8/formatting-quotations-and-dialogue" TargetMode="External"/><Relationship Id="rId1105" Type="http://schemas.openxmlformats.org/officeDocument/2006/relationships/hyperlink" Target="https://www.ixl.com/ela/grade-9" TargetMode="External"/><Relationship Id="rId1106" Type="http://schemas.openxmlformats.org/officeDocument/2006/relationships/hyperlink" Target="https://www.ixl.com/ela/grade-9/which-text-is-most-formal" TargetMode="External"/><Relationship Id="rId1107" Type="http://schemas.openxmlformats.org/officeDocument/2006/relationships/hyperlink" Target="https://www.ixl.com/ela/grade-9/which-text-is-most-formal" TargetMode="External"/><Relationship Id="rId1108" Type="http://schemas.openxmlformats.org/officeDocument/2006/relationships/hyperlink" Target="https://www.ixl.com/ela/grade-9/identify-audience-and-purpose" TargetMode="External"/><Relationship Id="rId1109" Type="http://schemas.openxmlformats.org/officeDocument/2006/relationships/hyperlink" Target="https://www.ixl.com/ela/grade-9/identify-audience-and-purpose" TargetMode="External"/><Relationship Id="rId2350" Type="http://schemas.openxmlformats.org/officeDocument/2006/relationships/hyperlink" Target="https://www.ixl.com/ela/grade-7/is-it-a-complete-sentence-a-fragment-or-a-run-on" TargetMode="External"/><Relationship Id="rId2351" Type="http://schemas.openxmlformats.org/officeDocument/2006/relationships/hyperlink" Target="https://www.ixl.com/ela/grade-7/combine-sentences-using-relative-clauses" TargetMode="External"/><Relationship Id="rId2352" Type="http://schemas.openxmlformats.org/officeDocument/2006/relationships/hyperlink" Target="https://www.ixl.com/ela/grade-7/combine-sentences-using-relative-clauses" TargetMode="External"/><Relationship Id="rId2353" Type="http://schemas.openxmlformats.org/officeDocument/2006/relationships/hyperlink" Target="https://www.ixl.com/ela/grade-7/form-and-use-plurals-review" TargetMode="External"/><Relationship Id="rId2354" Type="http://schemas.openxmlformats.org/officeDocument/2006/relationships/hyperlink" Target="https://www.ixl.com/ela/grade-7/form-and-use-plurals-review" TargetMode="External"/><Relationship Id="rId2355" Type="http://schemas.openxmlformats.org/officeDocument/2006/relationships/hyperlink" Target="https://www.ixl.com/ela/grade-7/form-and-use-plurals-of-compound-nouns" TargetMode="External"/><Relationship Id="rId2356" Type="http://schemas.openxmlformats.org/officeDocument/2006/relationships/hyperlink" Target="https://www.ixl.com/ela/grade-7/form-and-use-plurals-of-compound-nouns" TargetMode="External"/><Relationship Id="rId2357" Type="http://schemas.openxmlformats.org/officeDocument/2006/relationships/hyperlink" Target="https://www.ixl.com/ela/grade-7/form-the-singular-or-plural-possessive" TargetMode="External"/><Relationship Id="rId2358" Type="http://schemas.openxmlformats.org/officeDocument/2006/relationships/hyperlink" Target="https://www.ixl.com/ela/grade-7/form-the-singular-or-plural-possessive" TargetMode="External"/><Relationship Id="rId2359" Type="http://schemas.openxmlformats.org/officeDocument/2006/relationships/hyperlink" Target="https://www.ixl.com/ela/grade-7/identify-and-correct-errors-with-plural-and-possessive-nouns" TargetMode="External"/><Relationship Id="rId710" Type="http://schemas.openxmlformats.org/officeDocument/2006/relationships/hyperlink" Target="https://www.ixl.com/ela/grade-6/use-relative-pronouns-who-and-whom" TargetMode="External"/><Relationship Id="rId711" Type="http://schemas.openxmlformats.org/officeDocument/2006/relationships/hyperlink" Target="https://www.ixl.com/ela/grade-6/use-relative-pronouns-who-whom-whose-which-and-that" TargetMode="External"/><Relationship Id="rId712" Type="http://schemas.openxmlformats.org/officeDocument/2006/relationships/hyperlink" Target="https://www.ixl.com/ela/grade-6/use-relative-pronouns-who-whom-whose-which-and-that" TargetMode="External"/><Relationship Id="rId713" Type="http://schemas.openxmlformats.org/officeDocument/2006/relationships/hyperlink" Target="https://www.ixl.com/ela/grade-6/use-the-correct-modal-verb" TargetMode="External"/><Relationship Id="rId714" Type="http://schemas.openxmlformats.org/officeDocument/2006/relationships/hyperlink" Target="https://www.ixl.com/ela/grade-6/use-the-correct-modal-verb" TargetMode="External"/><Relationship Id="rId715" Type="http://schemas.openxmlformats.org/officeDocument/2006/relationships/hyperlink" Target="https://www.ixl.com/ela/grade-6/use-the-correct-subject-or-verb" TargetMode="External"/><Relationship Id="rId716" Type="http://schemas.openxmlformats.org/officeDocument/2006/relationships/hyperlink" Target="https://www.ixl.com/ela/grade-6/use-the-correct-subject-or-verb" TargetMode="External"/><Relationship Id="rId717" Type="http://schemas.openxmlformats.org/officeDocument/2006/relationships/hyperlink" Target="https://www.ixl.com/ela/grade-6/use-the-correct-verb-with-compound-subjects" TargetMode="External"/><Relationship Id="rId718" Type="http://schemas.openxmlformats.org/officeDocument/2006/relationships/hyperlink" Target="https://www.ixl.com/ela/grade-6/use-the-correct-verb-with-compound-subjects" TargetMode="External"/><Relationship Id="rId719" Type="http://schemas.openxmlformats.org/officeDocument/2006/relationships/hyperlink" Target="https://www.ixl.com/ela/grade-6/irregular-past-tense-review" TargetMode="External"/><Relationship Id="rId1650" Type="http://schemas.openxmlformats.org/officeDocument/2006/relationships/hyperlink" Target="https://www.ixl.com/ela/grade-3/choose-topic-sentences-for-narrative-paragraphs" TargetMode="External"/><Relationship Id="rId1651" Type="http://schemas.openxmlformats.org/officeDocument/2006/relationships/hyperlink" Target="https://www.ixl.com/ela/grade-3/choose-topic-sentences-for-expository-paragraphs" TargetMode="External"/><Relationship Id="rId1652" Type="http://schemas.openxmlformats.org/officeDocument/2006/relationships/hyperlink" Target="https://www.ixl.com/ela/grade-3/choose-topic-sentences-for-expository-paragraphs" TargetMode="External"/><Relationship Id="rId1653" Type="http://schemas.openxmlformats.org/officeDocument/2006/relationships/hyperlink" Target="https://www.ixl.com/ela/grade-3/choose-the-text-that-matches-the-writers-purpose" TargetMode="External"/><Relationship Id="rId1654" Type="http://schemas.openxmlformats.org/officeDocument/2006/relationships/hyperlink" Target="https://www.ixl.com/ela/grade-3/choose-the-text-that-matches-the-writers-purpose" TargetMode="External"/><Relationship Id="rId1655" Type="http://schemas.openxmlformats.org/officeDocument/2006/relationships/hyperlink" Target="https://www.ixl.com/ela/grade-3/identify-time-order-words" TargetMode="External"/><Relationship Id="rId1656" Type="http://schemas.openxmlformats.org/officeDocument/2006/relationships/hyperlink" Target="https://www.ixl.com/ela/grade-3/identify-time-order-words" TargetMode="External"/><Relationship Id="rId1657" Type="http://schemas.openxmlformats.org/officeDocument/2006/relationships/hyperlink" Target="https://www.ixl.com/ela/grade-3/use-time-order-words" TargetMode="External"/><Relationship Id="rId1658" Type="http://schemas.openxmlformats.org/officeDocument/2006/relationships/hyperlink" Target="https://www.ixl.com/ela/grade-3/use-time-order-words" TargetMode="External"/><Relationship Id="rId1659" Type="http://schemas.openxmlformats.org/officeDocument/2006/relationships/hyperlink" Target="https://www.ixl.com/ela/grade-3/use-coordinating-conjunctions" TargetMode="External"/><Relationship Id="rId1110" Type="http://schemas.openxmlformats.org/officeDocument/2006/relationships/hyperlink" Target="https://www.ixl.com/ela/grade-9/compare-passages-for-subjective-and-objective-tone" TargetMode="External"/><Relationship Id="rId1111" Type="http://schemas.openxmlformats.org/officeDocument/2006/relationships/hyperlink" Target="https://www.ixl.com/ela/grade-9/compare-passages-for-subjective-and-objective-tone" TargetMode="External"/><Relationship Id="rId1112" Type="http://schemas.openxmlformats.org/officeDocument/2006/relationships/hyperlink" Target="https://www.ixl.com/ela/grade-9/compare-passages-for-tone" TargetMode="External"/><Relationship Id="rId1113" Type="http://schemas.openxmlformats.org/officeDocument/2006/relationships/hyperlink" Target="https://www.ixl.com/ela/grade-9/compare-passages-for-tone" TargetMode="External"/><Relationship Id="rId1114" Type="http://schemas.openxmlformats.org/officeDocument/2006/relationships/hyperlink" Target="https://www.ixl.com/ela/grade-9/identify-the-narrative-point-of-view" TargetMode="External"/><Relationship Id="rId1115" Type="http://schemas.openxmlformats.org/officeDocument/2006/relationships/hyperlink" Target="https://www.ixl.com/ela/grade-9/identify-the-narrative-point-of-view" TargetMode="External"/><Relationship Id="rId1116" Type="http://schemas.openxmlformats.org/officeDocument/2006/relationships/hyperlink" Target="https://www.ixl.com/ela/grade-9/order-topics-from-broadest-to-narrowest" TargetMode="External"/><Relationship Id="rId1117" Type="http://schemas.openxmlformats.org/officeDocument/2006/relationships/hyperlink" Target="https://www.ixl.com/ela/grade-9/order-topics-from-broadest-to-narrowest" TargetMode="External"/><Relationship Id="rId1118" Type="http://schemas.openxmlformats.org/officeDocument/2006/relationships/hyperlink" Target="https://www.ixl.com/ela/grade-9/organize-information-by-main-idea" TargetMode="External"/><Relationship Id="rId1119" Type="http://schemas.openxmlformats.org/officeDocument/2006/relationships/hyperlink" Target="https://www.ixl.com/ela/grade-9/organize-information-by-main-idea" TargetMode="External"/><Relationship Id="rId2360" Type="http://schemas.openxmlformats.org/officeDocument/2006/relationships/hyperlink" Target="https://www.ixl.com/ela/grade-7/identify-and-correct-errors-with-plural-and-possessive-nouns" TargetMode="External"/><Relationship Id="rId2361" Type="http://schemas.openxmlformats.org/officeDocument/2006/relationships/hyperlink" Target="https://www.ixl.com/ela/grade-7/use-the-pronoun-that-agrees-with-the-antecedent" TargetMode="External"/><Relationship Id="rId2362" Type="http://schemas.openxmlformats.org/officeDocument/2006/relationships/hyperlink" Target="https://www.ixl.com/ela/grade-7/use-the-pronoun-that-agrees-with-the-antecedent" TargetMode="External"/><Relationship Id="rId2363" Type="http://schemas.openxmlformats.org/officeDocument/2006/relationships/hyperlink" Target="https://www.ixl.com/ela/grade-7/identify-vague-pronoun-references" TargetMode="External"/><Relationship Id="rId2364" Type="http://schemas.openxmlformats.org/officeDocument/2006/relationships/hyperlink" Target="https://www.ixl.com/ela/grade-7/identify-vague-pronoun-references" TargetMode="External"/><Relationship Id="rId2365" Type="http://schemas.openxmlformats.org/officeDocument/2006/relationships/hyperlink" Target="https://www.ixl.com/ela/grade-7/identify-all-of-the-possible-antecedents" TargetMode="External"/><Relationship Id="rId2366" Type="http://schemas.openxmlformats.org/officeDocument/2006/relationships/hyperlink" Target="https://www.ixl.com/ela/grade-7/identify-all-of-the-possible-antecedents" TargetMode="External"/><Relationship Id="rId2367" Type="http://schemas.openxmlformats.org/officeDocument/2006/relationships/hyperlink" Target="https://www.ixl.com/ela/grade-7/correct-inappropriate-shifts-in-pronoun-number-and-person" TargetMode="External"/><Relationship Id="rId2368" Type="http://schemas.openxmlformats.org/officeDocument/2006/relationships/hyperlink" Target="https://www.ixl.com/ela/grade-7/correct-inappropriate-shifts-in-pronoun-number-and-person" TargetMode="External"/><Relationship Id="rId2369" Type="http://schemas.openxmlformats.org/officeDocument/2006/relationships/hyperlink" Target="https://www.ixl.com/ela/grade-7/choose-between-subject-and-object-pronouns" TargetMode="External"/><Relationship Id="rId720" Type="http://schemas.openxmlformats.org/officeDocument/2006/relationships/hyperlink" Target="https://www.ixl.com/ela/grade-6/irregular-past-tense-review" TargetMode="External"/><Relationship Id="rId721" Type="http://schemas.openxmlformats.org/officeDocument/2006/relationships/hyperlink" Target="https://www.ixl.com/ela/grade-6/simple-past-present-and-future-tense-review" TargetMode="External"/><Relationship Id="rId722" Type="http://schemas.openxmlformats.org/officeDocument/2006/relationships/hyperlink" Target="https://www.ixl.com/ela/grade-6/simple-past-present-and-future-tense-review" TargetMode="External"/><Relationship Id="rId723" Type="http://schemas.openxmlformats.org/officeDocument/2006/relationships/hyperlink" Target="https://www.ixl.com/ela/grade-6/correct-inappropriate-shifts-in-verb-tense" TargetMode="External"/><Relationship Id="rId724" Type="http://schemas.openxmlformats.org/officeDocument/2006/relationships/hyperlink" Target="https://www.ixl.com/ela/grade-6/correct-inappropriate-shifts-in-verb-tense" TargetMode="External"/><Relationship Id="rId725" Type="http://schemas.openxmlformats.org/officeDocument/2006/relationships/hyperlink" Target="https://www.ixl.com/ela/grade-6/use-the-progressive-verb-tenses" TargetMode="External"/><Relationship Id="rId726" Type="http://schemas.openxmlformats.org/officeDocument/2006/relationships/hyperlink" Target="https://www.ixl.com/ela/grade-6/use-the-progressive-verb-tenses" TargetMode="External"/><Relationship Id="rId727" Type="http://schemas.openxmlformats.org/officeDocument/2006/relationships/hyperlink" Target="https://www.ixl.com/ela/grade-6/form-the-progressive-verb-tenses" TargetMode="External"/><Relationship Id="rId728" Type="http://schemas.openxmlformats.org/officeDocument/2006/relationships/hyperlink" Target="https://www.ixl.com/ela/grade-6/form-the-progressive-verb-tenses" TargetMode="External"/><Relationship Id="rId729" Type="http://schemas.openxmlformats.org/officeDocument/2006/relationships/hyperlink" Target="https://www.ixl.com/ela/grade-6/choose-between-the-past-tense-and-past-participle" TargetMode="External"/><Relationship Id="rId1660" Type="http://schemas.openxmlformats.org/officeDocument/2006/relationships/hyperlink" Target="https://www.ixl.com/ela/grade-3/use-coordinating-conjunctions" TargetMode="External"/><Relationship Id="rId1661" Type="http://schemas.openxmlformats.org/officeDocument/2006/relationships/hyperlink" Target="https://www.ixl.com/ela/grade-3/use-subordinating-conjunctions" TargetMode="External"/><Relationship Id="rId1662" Type="http://schemas.openxmlformats.org/officeDocument/2006/relationships/hyperlink" Target="https://www.ixl.com/ela/grade-3/use-subordinating-conjunctions" TargetMode="External"/><Relationship Id="rId1663" Type="http://schemas.openxmlformats.org/officeDocument/2006/relationships/hyperlink" Target="https://www.ixl.com/ela/grade-3/choose-the-best-transition" TargetMode="External"/><Relationship Id="rId1664" Type="http://schemas.openxmlformats.org/officeDocument/2006/relationships/hyperlink" Target="https://www.ixl.com/ela/grade-3/choose-the-best-transition" TargetMode="External"/><Relationship Id="rId1665" Type="http://schemas.openxmlformats.org/officeDocument/2006/relationships/hyperlink" Target="https://www.ixl.com/ela/grade-3/use-linking-words-to-complete-a-passage" TargetMode="External"/><Relationship Id="rId1666" Type="http://schemas.openxmlformats.org/officeDocument/2006/relationships/hyperlink" Target="https://www.ixl.com/ela/grade-3/use-linking-words-to-complete-a-passage" TargetMode="External"/><Relationship Id="rId1667" Type="http://schemas.openxmlformats.org/officeDocument/2006/relationships/hyperlink" Target="https://www.ixl.com/ela/grade-3/distinguish-facts-from-opinions" TargetMode="External"/><Relationship Id="rId1668" Type="http://schemas.openxmlformats.org/officeDocument/2006/relationships/hyperlink" Target="https://www.ixl.com/ela/grade-3/distinguish-facts-from-opinions" TargetMode="External"/><Relationship Id="rId1669" Type="http://schemas.openxmlformats.org/officeDocument/2006/relationships/hyperlink" Target="https://www.ixl.com/ela/grade-3/identify-an-authors-statement-of-opinion" TargetMode="External"/><Relationship Id="rId1120" Type="http://schemas.openxmlformats.org/officeDocument/2006/relationships/hyperlink" Target="https://www.ixl.com/ela/grade-9/choose-the-topic-sentence-that-best-captures-the-main-idea" TargetMode="External"/><Relationship Id="rId1121" Type="http://schemas.openxmlformats.org/officeDocument/2006/relationships/hyperlink" Target="https://www.ixl.com/ela/grade-9/choose-the-topic-sentence-that-best-captures-the-main-idea" TargetMode="External"/><Relationship Id="rId1122" Type="http://schemas.openxmlformats.org/officeDocument/2006/relationships/hyperlink" Target="https://www.ixl.com/ela/grade-9/identify-thesis-statements" TargetMode="External"/><Relationship Id="rId1123" Type="http://schemas.openxmlformats.org/officeDocument/2006/relationships/hyperlink" Target="https://www.ixl.com/ela/grade-9/identify-thesis-statements" TargetMode="External"/><Relationship Id="rId1124" Type="http://schemas.openxmlformats.org/officeDocument/2006/relationships/hyperlink" Target="https://www.ixl.com/ela/grade-9/distinguish-facts-from-opinions" TargetMode="External"/><Relationship Id="rId1125" Type="http://schemas.openxmlformats.org/officeDocument/2006/relationships/hyperlink" Target="https://www.ixl.com/ela/grade-9/distinguish-facts-from-opinions" TargetMode="External"/><Relationship Id="rId1126" Type="http://schemas.openxmlformats.org/officeDocument/2006/relationships/hyperlink" Target="https://www.ixl.com/ela/grade-9/choose-evidence-to-support-a-claim" TargetMode="External"/><Relationship Id="rId1127" Type="http://schemas.openxmlformats.org/officeDocument/2006/relationships/hyperlink" Target="https://www.ixl.com/ela/grade-9/choose-evidence-to-support-a-claim" TargetMode="External"/><Relationship Id="rId1128" Type="http://schemas.openxmlformats.org/officeDocument/2006/relationships/hyperlink" Target="https://www.ixl.com/ela/grade-9/identify-supporting-evidence-in-a-text" TargetMode="External"/><Relationship Id="rId1129" Type="http://schemas.openxmlformats.org/officeDocument/2006/relationships/hyperlink" Target="https://www.ixl.com/ela/grade-9/identify-supporting-evidence-in-a-text" TargetMode="External"/><Relationship Id="rId2370" Type="http://schemas.openxmlformats.org/officeDocument/2006/relationships/hyperlink" Target="https://www.ixl.com/ela/grade-7/choose-between-subject-and-object-pronouns" TargetMode="External"/><Relationship Id="rId2371" Type="http://schemas.openxmlformats.org/officeDocument/2006/relationships/hyperlink" Target="https://www.ixl.com/ela/grade-7/compound-subjects-and-objects-with-i-and-me" TargetMode="External"/><Relationship Id="rId2372" Type="http://schemas.openxmlformats.org/officeDocument/2006/relationships/hyperlink" Target="https://www.ixl.com/ela/grade-7/compound-subjects-and-objects-with-i-and-me" TargetMode="External"/><Relationship Id="rId2373" Type="http://schemas.openxmlformats.org/officeDocument/2006/relationships/hyperlink" Target="https://www.ixl.com/ela/grade-7/compound-subjects-and-objects-with-pronouns" TargetMode="External"/><Relationship Id="rId2374" Type="http://schemas.openxmlformats.org/officeDocument/2006/relationships/hyperlink" Target="https://www.ixl.com/ela/grade-7/compound-subjects-and-objects-with-pronouns" TargetMode="External"/><Relationship Id="rId2375" Type="http://schemas.openxmlformats.org/officeDocument/2006/relationships/hyperlink" Target="https://www.ixl.com/ela/grade-7/choose-between-personal-and-reflexive-pronouns" TargetMode="External"/><Relationship Id="rId2376" Type="http://schemas.openxmlformats.org/officeDocument/2006/relationships/hyperlink" Target="https://www.ixl.com/ela/grade-7/choose-between-personal-and-reflexive-pronouns" TargetMode="External"/><Relationship Id="rId2377" Type="http://schemas.openxmlformats.org/officeDocument/2006/relationships/hyperlink" Target="https://www.ixl.com/ela/grade-7/use-reflexive-pronouns" TargetMode="External"/><Relationship Id="rId2378" Type="http://schemas.openxmlformats.org/officeDocument/2006/relationships/hyperlink" Target="https://www.ixl.com/ela/grade-7/use-reflexive-pronouns" TargetMode="External"/><Relationship Id="rId2379" Type="http://schemas.openxmlformats.org/officeDocument/2006/relationships/hyperlink" Target="https://www.ixl.com/ela/grade-7/use-relative-pronouns-who-and-whom" TargetMode="External"/><Relationship Id="rId730" Type="http://schemas.openxmlformats.org/officeDocument/2006/relationships/hyperlink" Target="https://www.ixl.com/ela/grade-6/choose-between-the-past-tense-and-past-participle" TargetMode="External"/><Relationship Id="rId731" Type="http://schemas.openxmlformats.org/officeDocument/2006/relationships/hyperlink" Target="https://www.ixl.com/ela/grade-6/use-the-perfect-verb-tenses" TargetMode="External"/><Relationship Id="rId732" Type="http://schemas.openxmlformats.org/officeDocument/2006/relationships/hyperlink" Target="https://www.ixl.com/ela/grade-6/use-the-perfect-verb-tenses" TargetMode="External"/><Relationship Id="rId733" Type="http://schemas.openxmlformats.org/officeDocument/2006/relationships/hyperlink" Target="https://www.ixl.com/ela/grade-6/form-the-perfect-verb-tenses" TargetMode="External"/><Relationship Id="rId734" Type="http://schemas.openxmlformats.org/officeDocument/2006/relationships/hyperlink" Target="https://www.ixl.com/ela/grade-6/form-the-perfect-verb-tenses" TargetMode="External"/><Relationship Id="rId735" Type="http://schemas.openxmlformats.org/officeDocument/2006/relationships/hyperlink" Target="https://www.ixl.com/ela/grade-6/order-adjectives" TargetMode="External"/><Relationship Id="rId736" Type="http://schemas.openxmlformats.org/officeDocument/2006/relationships/hyperlink" Target="https://www.ixl.com/ela/grade-6/order-adjectives" TargetMode="External"/><Relationship Id="rId737" Type="http://schemas.openxmlformats.org/officeDocument/2006/relationships/hyperlink" Target="https://www.ixl.com/ela/grade-6/use-relative-adverbs" TargetMode="External"/><Relationship Id="rId738" Type="http://schemas.openxmlformats.org/officeDocument/2006/relationships/hyperlink" Target="https://www.ixl.com/ela/grade-6/use-relative-adverbs" TargetMode="External"/><Relationship Id="rId739" Type="http://schemas.openxmlformats.org/officeDocument/2006/relationships/hyperlink" Target="https://www.ixl.com/ela/grade-6/choose-between-adjectives-and-adverbs" TargetMode="External"/><Relationship Id="rId1670" Type="http://schemas.openxmlformats.org/officeDocument/2006/relationships/hyperlink" Target="https://www.ixl.com/ela/grade-3/identify-an-authors-statement-of-opinion" TargetMode="External"/><Relationship Id="rId1671" Type="http://schemas.openxmlformats.org/officeDocument/2006/relationships/hyperlink" Target="https://www.ixl.com/ela/grade-3/choose-reasons-to-support-an-opinion" TargetMode="External"/><Relationship Id="rId1672" Type="http://schemas.openxmlformats.org/officeDocument/2006/relationships/hyperlink" Target="https://www.ixl.com/ela/grade-3/choose-reasons-to-support-an-opinion" TargetMode="External"/><Relationship Id="rId1673" Type="http://schemas.openxmlformats.org/officeDocument/2006/relationships/hyperlink" Target="https://www.ixl.com/ela/grade-3/complete-the-opinion-passage-with-an-example" TargetMode="External"/><Relationship Id="rId1674" Type="http://schemas.openxmlformats.org/officeDocument/2006/relationships/hyperlink" Target="https://www.ixl.com/ela/grade-3/complete-the-opinion-passage-with-an-example" TargetMode="External"/><Relationship Id="rId1675" Type="http://schemas.openxmlformats.org/officeDocument/2006/relationships/hyperlink" Target="https://www.ixl.com/ela/grade-3/complete-the-opinion-passage-with-a-reason" TargetMode="External"/><Relationship Id="rId1676" Type="http://schemas.openxmlformats.org/officeDocument/2006/relationships/hyperlink" Target="https://www.ixl.com/ela/grade-3/complete-the-opinion-passage-with-a-reason" TargetMode="External"/><Relationship Id="rId1677" Type="http://schemas.openxmlformats.org/officeDocument/2006/relationships/hyperlink" Target="https://www.ixl.com/ela/grade-3/complete-the-opinion-reason-example-table" TargetMode="External"/><Relationship Id="rId1678" Type="http://schemas.openxmlformats.org/officeDocument/2006/relationships/hyperlink" Target="https://www.ixl.com/ela/grade-3/complete-the-opinion-reason-example-table" TargetMode="External"/><Relationship Id="rId1679" Type="http://schemas.openxmlformats.org/officeDocument/2006/relationships/hyperlink" Target="https://www.ixl.com/ela/grade-3/add-descriptive-details-to-sentences" TargetMode="External"/><Relationship Id="rId1130" Type="http://schemas.openxmlformats.org/officeDocument/2006/relationships/hyperlink" Target="https://www.ixl.com/ela/grade-9/choose-the-most-appropriate-counterclaim-for-a-given-claim" TargetMode="External"/><Relationship Id="rId1131" Type="http://schemas.openxmlformats.org/officeDocument/2006/relationships/hyperlink" Target="https://www.ixl.com/ela/grade-9/choose-the-most-appropriate-counterclaim-for-a-given-claim" TargetMode="External"/><Relationship Id="rId1132" Type="http://schemas.openxmlformats.org/officeDocument/2006/relationships/hyperlink" Target="https://www.ixl.com/ela/grade-9/choose-the-analysis-that-logically-connects-the-evidence-to-the-claim" TargetMode="External"/><Relationship Id="rId1133" Type="http://schemas.openxmlformats.org/officeDocument/2006/relationships/hyperlink" Target="https://www.ixl.com/ela/grade-9/choose-the-analysis-that-logically-connects-the-evidence-to-the-claim" TargetMode="External"/><Relationship Id="rId1134" Type="http://schemas.openxmlformats.org/officeDocument/2006/relationships/hyperlink" Target="https://www.ixl.com/ela/grade-9/transition-logically-between-claims-evidence-analysis-and-counterclaims" TargetMode="External"/><Relationship Id="rId1135" Type="http://schemas.openxmlformats.org/officeDocument/2006/relationships/hyperlink" Target="https://www.ixl.com/ela/grade-9/transition-logically-between-claims-evidence-analysis-and-counterclaims" TargetMode="External"/><Relationship Id="rId1136" Type="http://schemas.openxmlformats.org/officeDocument/2006/relationships/hyperlink" Target="https://www.ixl.com/ela/grade-9/classify-logical-fallacies" TargetMode="External"/><Relationship Id="rId1137" Type="http://schemas.openxmlformats.org/officeDocument/2006/relationships/hyperlink" Target="https://www.ixl.com/ela/grade-9/classify-logical-fallacies" TargetMode="External"/><Relationship Id="rId1138" Type="http://schemas.openxmlformats.org/officeDocument/2006/relationships/hyperlink" Target="https://www.ixl.com/ela/grade-9/identify-appeals-to-ethos-pathos-and-logos-in-advertisements" TargetMode="External"/><Relationship Id="rId1139" Type="http://schemas.openxmlformats.org/officeDocument/2006/relationships/hyperlink" Target="https://www.ixl.com/ela/grade-9/identify-appeals-to-ethos-pathos-and-logos-in-advertisements" TargetMode="External"/><Relationship Id="rId2380" Type="http://schemas.openxmlformats.org/officeDocument/2006/relationships/hyperlink" Target="https://www.ixl.com/ela/grade-7/use-relative-pronouns-who-and-whom" TargetMode="External"/><Relationship Id="rId2381" Type="http://schemas.openxmlformats.org/officeDocument/2006/relationships/hyperlink" Target="https://www.ixl.com/ela/grade-7/use-relative-pronouns-who-whom-whose-which-and-that" TargetMode="External"/><Relationship Id="rId2382" Type="http://schemas.openxmlformats.org/officeDocument/2006/relationships/hyperlink" Target="https://www.ixl.com/ela/grade-7/use-relative-pronouns-who-whom-whose-which-and-that" TargetMode="External"/><Relationship Id="rId2383" Type="http://schemas.openxmlformats.org/officeDocument/2006/relationships/hyperlink" Target="https://www.ixl.com/ela/grade-7/correct-errors-with-subject-verb-agreement" TargetMode="External"/><Relationship Id="rId2384" Type="http://schemas.openxmlformats.org/officeDocument/2006/relationships/hyperlink" Target="https://www.ixl.com/ela/grade-7/correct-errors-with-subject-verb-agreement" TargetMode="External"/><Relationship Id="rId2385" Type="http://schemas.openxmlformats.org/officeDocument/2006/relationships/hyperlink" Target="https://www.ixl.com/ela/grade-7/correct-errors-with-indefinite-pronoun-verb-agreement" TargetMode="External"/><Relationship Id="rId2386" Type="http://schemas.openxmlformats.org/officeDocument/2006/relationships/hyperlink" Target="https://www.ixl.com/ela/grade-7/correct-errors-with-indefinite-pronoun-verb-agreement" TargetMode="External"/><Relationship Id="rId2387" Type="http://schemas.openxmlformats.org/officeDocument/2006/relationships/hyperlink" Target="https://www.ixl.com/ela/grade-7/use-the-correct-verb-with-compound-subjects" TargetMode="External"/><Relationship Id="rId2388" Type="http://schemas.openxmlformats.org/officeDocument/2006/relationships/hyperlink" Target="https://www.ixl.com/ela/grade-7/use-the-correct-verb-with-compound-subjects" TargetMode="External"/><Relationship Id="rId2389" Type="http://schemas.openxmlformats.org/officeDocument/2006/relationships/hyperlink" Target="https://www.ixl.com/ela/grade-7/irregular-past-tense-review" TargetMode="External"/><Relationship Id="rId740" Type="http://schemas.openxmlformats.org/officeDocument/2006/relationships/hyperlink" Target="https://www.ixl.com/ela/grade-6/choose-between-adjectives-and-adverbs" TargetMode="External"/><Relationship Id="rId741" Type="http://schemas.openxmlformats.org/officeDocument/2006/relationships/hyperlink" Target="https://www.ixl.com/ela/grade-6/form-and-use-comparative-and-superlative-adjectives" TargetMode="External"/><Relationship Id="rId742" Type="http://schemas.openxmlformats.org/officeDocument/2006/relationships/hyperlink" Target="https://www.ixl.com/ela/grade-6/form-and-use-comparative-and-superlative-adjectives" TargetMode="External"/><Relationship Id="rId743" Type="http://schemas.openxmlformats.org/officeDocument/2006/relationships/hyperlink" Target="https://www.ixl.com/ela/grade-6/good-better-best-bad-worse-and-worst" TargetMode="External"/><Relationship Id="rId744" Type="http://schemas.openxmlformats.org/officeDocument/2006/relationships/hyperlink" Target="https://www.ixl.com/ela/grade-6/good-better-best-bad-worse-and-worst" TargetMode="External"/><Relationship Id="rId745" Type="http://schemas.openxmlformats.org/officeDocument/2006/relationships/hyperlink" Target="https://www.ixl.com/ela/grade-6/form-and-use-comparative-and-superlative-adverbs" TargetMode="External"/><Relationship Id="rId746" Type="http://schemas.openxmlformats.org/officeDocument/2006/relationships/hyperlink" Target="https://www.ixl.com/ela/grade-6/form-and-use-comparative-and-superlative-adverbs" TargetMode="External"/><Relationship Id="rId747" Type="http://schemas.openxmlformats.org/officeDocument/2006/relationships/hyperlink" Target="https://www.ixl.com/ela/grade-6/well-better-best-badly-worse-and-worst" TargetMode="External"/><Relationship Id="rId748" Type="http://schemas.openxmlformats.org/officeDocument/2006/relationships/hyperlink" Target="https://www.ixl.com/ela/grade-6/well-better-best-badly-worse-and-worst" TargetMode="External"/><Relationship Id="rId749" Type="http://schemas.openxmlformats.org/officeDocument/2006/relationships/hyperlink" Target="https://www.ixl.com/ela/grade-6/use-coordinating-conjunctions" TargetMode="External"/><Relationship Id="rId1680" Type="http://schemas.openxmlformats.org/officeDocument/2006/relationships/hyperlink" Target="https://www.ixl.com/ela/grade-3/add-descriptive-details-to-sentences" TargetMode="External"/><Relationship Id="rId1681" Type="http://schemas.openxmlformats.org/officeDocument/2006/relationships/hyperlink" Target="https://www.ixl.com/ela/grade-3/show-character-emotions-and-traits" TargetMode="External"/><Relationship Id="rId1682" Type="http://schemas.openxmlformats.org/officeDocument/2006/relationships/hyperlink" Target="https://www.ixl.com/ela/grade-3/show-character-emotions-and-traits" TargetMode="External"/><Relationship Id="rId1683" Type="http://schemas.openxmlformats.org/officeDocument/2006/relationships/hyperlink" Target="https://www.ixl.com/ela/grade-3/revise-the-sentence-using-a-stronger-verb" TargetMode="External"/><Relationship Id="rId1684" Type="http://schemas.openxmlformats.org/officeDocument/2006/relationships/hyperlink" Target="https://www.ixl.com/ela/grade-3/revise-the-sentence-using-a-stronger-verb" TargetMode="External"/><Relationship Id="rId1685" Type="http://schemas.openxmlformats.org/officeDocument/2006/relationships/hyperlink" Target="https://www.ixl.com/ela/grade-3/combine-sentences-subjects-and-predicates" TargetMode="External"/><Relationship Id="rId1686" Type="http://schemas.openxmlformats.org/officeDocument/2006/relationships/hyperlink" Target="https://www.ixl.com/ela/grade-3/combine-sentences-subjects-and-predicates" TargetMode="External"/><Relationship Id="rId1687" Type="http://schemas.openxmlformats.org/officeDocument/2006/relationships/hyperlink" Target="https://www.ixl.com/ela/grade-3/combine-sentences-by-adding-key-details" TargetMode="External"/><Relationship Id="rId1688" Type="http://schemas.openxmlformats.org/officeDocument/2006/relationships/hyperlink" Target="https://www.ixl.com/ela/grade-3/combine-sentences-by-adding-key-details" TargetMode="External"/><Relationship Id="rId1689" Type="http://schemas.openxmlformats.org/officeDocument/2006/relationships/hyperlink" Target="https://www.ixl.com/ela/grade-3/create-varied-sentences-based-on-models" TargetMode="External"/><Relationship Id="rId200" Type="http://schemas.openxmlformats.org/officeDocument/2006/relationships/hyperlink" Target="https://www.ixl.com/ela/grade-3/is-it-a-complete-sentence-or-a-run-on" TargetMode="External"/><Relationship Id="rId201" Type="http://schemas.openxmlformats.org/officeDocument/2006/relationships/hyperlink" Target="https://www.ixl.com/ela/grade-3/is-it-a-complete-sentence-or-a-run-on" TargetMode="External"/><Relationship Id="rId202" Type="http://schemas.openxmlformats.org/officeDocument/2006/relationships/hyperlink" Target="https://www.ixl.com/ela/grade-3/is-it-a-complete-sentence-a-fragment-or-a-run-on" TargetMode="External"/><Relationship Id="rId203" Type="http://schemas.openxmlformats.org/officeDocument/2006/relationships/hyperlink" Target="https://www.ixl.com/ela/grade-3/is-it-a-complete-sentence-a-fragment-or-a-run-on" TargetMode="External"/><Relationship Id="rId204" Type="http://schemas.openxmlformats.org/officeDocument/2006/relationships/hyperlink" Target="https://www.ixl.com/ela/grade-3/create-compound-sentences" TargetMode="External"/><Relationship Id="rId205" Type="http://schemas.openxmlformats.org/officeDocument/2006/relationships/hyperlink" Target="https://www.ixl.com/ela/grade-3/create-compound-sentences" TargetMode="External"/><Relationship Id="rId206" Type="http://schemas.openxmlformats.org/officeDocument/2006/relationships/hyperlink" Target="https://www.ixl.com/ela/grade-3/order-the-words-to-create-a-sentence" TargetMode="External"/><Relationship Id="rId207" Type="http://schemas.openxmlformats.org/officeDocument/2006/relationships/hyperlink" Target="https://www.ixl.com/ela/grade-3/order-the-words-to-create-a-sentence" TargetMode="External"/><Relationship Id="rId208" Type="http://schemas.openxmlformats.org/officeDocument/2006/relationships/hyperlink" Target="https://www.ixl.com/ela/grade-3/form-regular-plurals-with-s-es-and-ies" TargetMode="External"/><Relationship Id="rId209" Type="http://schemas.openxmlformats.org/officeDocument/2006/relationships/hyperlink" Target="https://www.ixl.com/ela/grade-3/form-regular-plurals-with-s-es-and-ies" TargetMode="External"/><Relationship Id="rId1140" Type="http://schemas.openxmlformats.org/officeDocument/2006/relationships/hyperlink" Target="https://www.ixl.com/ela/grade-9/use-appeals-to-ethos-pathos-and-logos-in-persuasive-writing" TargetMode="External"/><Relationship Id="rId1141" Type="http://schemas.openxmlformats.org/officeDocument/2006/relationships/hyperlink" Target="https://www.ixl.com/ela/grade-9/use-appeals-to-ethos-pathos-and-logos-in-persuasive-writing" TargetMode="External"/><Relationship Id="rId1142" Type="http://schemas.openxmlformats.org/officeDocument/2006/relationships/hyperlink" Target="https://www.ixl.com/ela/grade-9/use-personification" TargetMode="External"/><Relationship Id="rId1143" Type="http://schemas.openxmlformats.org/officeDocument/2006/relationships/hyperlink" Target="https://www.ixl.com/ela/grade-9/use-personification" TargetMode="External"/><Relationship Id="rId1144" Type="http://schemas.openxmlformats.org/officeDocument/2006/relationships/hyperlink" Target="https://www.ixl.com/ela/grade-9/transitions-with-conjunctive-adverbs" TargetMode="External"/><Relationship Id="rId1145" Type="http://schemas.openxmlformats.org/officeDocument/2006/relationships/hyperlink" Target="https://www.ixl.com/ela/grade-9/transitions-with-conjunctive-adverbs" TargetMode="External"/><Relationship Id="rId1146" Type="http://schemas.openxmlformats.org/officeDocument/2006/relationships/hyperlink" Target="https://www.ixl.com/ela/grade-9/avoid-double-illogical-and-unclear-comparisons" TargetMode="External"/><Relationship Id="rId1147" Type="http://schemas.openxmlformats.org/officeDocument/2006/relationships/hyperlink" Target="https://www.ixl.com/ela/grade-9/avoid-double-illogical-and-unclear-comparisons" TargetMode="External"/><Relationship Id="rId1148" Type="http://schemas.openxmlformats.org/officeDocument/2006/relationships/hyperlink" Target="https://www.ixl.com/ela/grade-9/identify-sentences-with-parallel-structure" TargetMode="External"/><Relationship Id="rId1149" Type="http://schemas.openxmlformats.org/officeDocument/2006/relationships/hyperlink" Target="https://www.ixl.com/ela/grade-9/identify-sentences-with-parallel-structure" TargetMode="External"/><Relationship Id="rId2390" Type="http://schemas.openxmlformats.org/officeDocument/2006/relationships/hyperlink" Target="https://www.ixl.com/ela/grade-7/irregular-past-tense-review" TargetMode="External"/><Relationship Id="rId2391" Type="http://schemas.openxmlformats.org/officeDocument/2006/relationships/hyperlink" Target="https://www.ixl.com/ela/grade-7/identify-and-correct-inappropriate-shifts-in-verb-tense" TargetMode="External"/><Relationship Id="rId2392" Type="http://schemas.openxmlformats.org/officeDocument/2006/relationships/hyperlink" Target="https://www.ixl.com/ela/grade-7/identify-and-correct-inappropriate-shifts-in-verb-tense" TargetMode="External"/><Relationship Id="rId2393" Type="http://schemas.openxmlformats.org/officeDocument/2006/relationships/hyperlink" Target="https://www.ixl.com/ela/grade-7/form-the-progressive-verb-tenses" TargetMode="External"/><Relationship Id="rId2394" Type="http://schemas.openxmlformats.org/officeDocument/2006/relationships/hyperlink" Target="https://www.ixl.com/ela/grade-7/form-the-progressive-verb-tenses" TargetMode="External"/><Relationship Id="rId2395" Type="http://schemas.openxmlformats.org/officeDocument/2006/relationships/hyperlink" Target="https://www.ixl.com/ela/grade-7/form-the-perfect-verb-tenses" TargetMode="External"/><Relationship Id="rId2396" Type="http://schemas.openxmlformats.org/officeDocument/2006/relationships/hyperlink" Target="https://www.ixl.com/ela/grade-7/form-the-perfect-verb-tenses" TargetMode="External"/><Relationship Id="rId2397" Type="http://schemas.openxmlformats.org/officeDocument/2006/relationships/hyperlink" Target="https://www.ixl.com/ela/grade-7/order-adjectives" TargetMode="External"/><Relationship Id="rId2398" Type="http://schemas.openxmlformats.org/officeDocument/2006/relationships/hyperlink" Target="https://www.ixl.com/ela/grade-7/order-adjectives" TargetMode="External"/><Relationship Id="rId2399" Type="http://schemas.openxmlformats.org/officeDocument/2006/relationships/hyperlink" Target="https://www.ixl.com/ela/grade-7/form-and-use-comparative-and-superlative-adjectives" TargetMode="External"/><Relationship Id="rId750" Type="http://schemas.openxmlformats.org/officeDocument/2006/relationships/hyperlink" Target="https://www.ixl.com/ela/grade-6/use-coordinating-conjunctions" TargetMode="External"/><Relationship Id="rId751" Type="http://schemas.openxmlformats.org/officeDocument/2006/relationships/hyperlink" Target="https://www.ixl.com/ela/grade-6/use-the-correct-pair-of-correlative-conjunctions" TargetMode="External"/><Relationship Id="rId752" Type="http://schemas.openxmlformats.org/officeDocument/2006/relationships/hyperlink" Target="https://www.ixl.com/ela/grade-6/use-the-correct-pair-of-correlative-conjunctions" TargetMode="External"/><Relationship Id="rId753" Type="http://schemas.openxmlformats.org/officeDocument/2006/relationships/hyperlink" Target="https://www.ixl.com/ela/grade-6/fill-in-the-missing-correlative-conjunction" TargetMode="External"/><Relationship Id="rId754" Type="http://schemas.openxmlformats.org/officeDocument/2006/relationships/hyperlink" Target="https://www.ixl.com/ela/grade-6/fill-in-the-missing-correlative-conjunction" TargetMode="External"/><Relationship Id="rId755" Type="http://schemas.openxmlformats.org/officeDocument/2006/relationships/hyperlink" Target="https://www.ixl.com/ela/grade-6/pronoun-verb-contractions" TargetMode="External"/><Relationship Id="rId756" Type="http://schemas.openxmlformats.org/officeDocument/2006/relationships/hyperlink" Target="https://www.ixl.com/ela/grade-6/pronoun-verb-contractions" TargetMode="External"/><Relationship Id="rId757" Type="http://schemas.openxmlformats.org/officeDocument/2006/relationships/hyperlink" Target="https://www.ixl.com/ela/grade-6/contractions-with-not" TargetMode="External"/><Relationship Id="rId758" Type="http://schemas.openxmlformats.org/officeDocument/2006/relationships/hyperlink" Target="https://www.ixl.com/ela/grade-6/contractions-with-not" TargetMode="External"/><Relationship Id="rId759" Type="http://schemas.openxmlformats.org/officeDocument/2006/relationships/hyperlink" Target="https://www.ixl.com/ela/grade-6/commas-with-series-dates-and-places" TargetMode="External"/><Relationship Id="rId1690" Type="http://schemas.openxmlformats.org/officeDocument/2006/relationships/hyperlink" Target="https://www.ixl.com/ela/grade-3/create-varied-sentences-based-on-models" TargetMode="External"/><Relationship Id="rId1691" Type="http://schemas.openxmlformats.org/officeDocument/2006/relationships/hyperlink" Target="https://www.ixl.com/ela/grade-3/correct-errors-with-signs" TargetMode="External"/><Relationship Id="rId1692" Type="http://schemas.openxmlformats.org/officeDocument/2006/relationships/hyperlink" Target="https://www.ixl.com/ela/grade-3/correct-errors-with-signs" TargetMode="External"/><Relationship Id="rId1693" Type="http://schemas.openxmlformats.org/officeDocument/2006/relationships/hyperlink" Target="https://www.ixl.com/ela/grade-3/use-the-prefixes-pre-re-and-mis" TargetMode="External"/><Relationship Id="rId1694" Type="http://schemas.openxmlformats.org/officeDocument/2006/relationships/hyperlink" Target="https://www.ixl.com/ela/grade-3/use-the-prefixes-pre-re-and-mis" TargetMode="External"/><Relationship Id="rId1695" Type="http://schemas.openxmlformats.org/officeDocument/2006/relationships/hyperlink" Target="https://www.ixl.com/ela/grade-3/use-the-correct-homophone" TargetMode="External"/><Relationship Id="rId1696" Type="http://schemas.openxmlformats.org/officeDocument/2006/relationships/hyperlink" Target="https://www.ixl.com/ela/grade-3/use-the-correct-homophone" TargetMode="External"/><Relationship Id="rId1697" Type="http://schemas.openxmlformats.org/officeDocument/2006/relationships/hyperlink" Target="https://www.ixl.com/ela/grade-3/is-it-a-complete-sentence-or-a-fragment" TargetMode="External"/><Relationship Id="rId1698" Type="http://schemas.openxmlformats.org/officeDocument/2006/relationships/hyperlink" Target="https://www.ixl.com/ela/grade-3/is-it-a-complete-sentence-or-a-fragment" TargetMode="External"/><Relationship Id="rId1699" Type="http://schemas.openxmlformats.org/officeDocument/2006/relationships/hyperlink" Target="https://www.ixl.com/ela/grade-3/is-it-a-complete-sentence-or-a-run-on" TargetMode="External"/><Relationship Id="rId210" Type="http://schemas.openxmlformats.org/officeDocument/2006/relationships/hyperlink" Target="https://www.ixl.com/ela/grade-3/use-regular-plurals-with-s-es-and-ies" TargetMode="External"/><Relationship Id="rId211" Type="http://schemas.openxmlformats.org/officeDocument/2006/relationships/hyperlink" Target="https://www.ixl.com/ela/grade-3/use-regular-plurals-with-s-es-and-ies" TargetMode="External"/><Relationship Id="rId212" Type="http://schemas.openxmlformats.org/officeDocument/2006/relationships/hyperlink" Target="https://www.ixl.com/ela/grade-3/form-and-use-irregular-plurals" TargetMode="External"/><Relationship Id="rId213" Type="http://schemas.openxmlformats.org/officeDocument/2006/relationships/hyperlink" Target="https://www.ixl.com/ela/grade-3/form-and-use-irregular-plurals" TargetMode="External"/><Relationship Id="rId214" Type="http://schemas.openxmlformats.org/officeDocument/2006/relationships/hyperlink" Target="https://www.ixl.com/ela/grade-3/form-the-singular-or-plural-possessive" TargetMode="External"/><Relationship Id="rId215" Type="http://schemas.openxmlformats.org/officeDocument/2006/relationships/hyperlink" Target="https://www.ixl.com/ela/grade-3/form-the-singular-or-plural-possessive" TargetMode="External"/><Relationship Id="rId216" Type="http://schemas.openxmlformats.org/officeDocument/2006/relationships/hyperlink" Target="https://www.ixl.com/ela/grade-3/identify-and-correct-errors-with-plural-and-possessive-nouns" TargetMode="External"/><Relationship Id="rId217" Type="http://schemas.openxmlformats.org/officeDocument/2006/relationships/hyperlink" Target="https://www.ixl.com/ela/grade-3/identify-and-correct-errors-with-plural-and-possessive-nouns" TargetMode="External"/><Relationship Id="rId218" Type="http://schemas.openxmlformats.org/officeDocument/2006/relationships/hyperlink" Target="https://www.ixl.com/ela/grade-3/choose-between-subject-and-object-personal-pronouns" TargetMode="External"/><Relationship Id="rId219" Type="http://schemas.openxmlformats.org/officeDocument/2006/relationships/hyperlink" Target="https://www.ixl.com/ela/grade-3/choose-between-subject-and-object-personal-pronouns" TargetMode="External"/><Relationship Id="rId1150" Type="http://schemas.openxmlformats.org/officeDocument/2006/relationships/hyperlink" Target="https://www.ixl.com/ela/grade-9/use-parallel-structure" TargetMode="External"/><Relationship Id="rId1151" Type="http://schemas.openxmlformats.org/officeDocument/2006/relationships/hyperlink" Target="https://www.ixl.com/ela/grade-9/use-parallel-structure" TargetMode="External"/><Relationship Id="rId1152" Type="http://schemas.openxmlformats.org/officeDocument/2006/relationships/hyperlink" Target="https://www.ixl.com/ela/grade-9/remove-redundant-words-or-phrases" TargetMode="External"/><Relationship Id="rId1153" Type="http://schemas.openxmlformats.org/officeDocument/2006/relationships/hyperlink" Target="https://www.ixl.com/ela/grade-9/remove-redundant-words-or-phrases" TargetMode="External"/><Relationship Id="rId1154" Type="http://schemas.openxmlformats.org/officeDocument/2006/relationships/hyperlink" Target="https://www.ixl.com/ela/grade-9/identify-active-and-passive-voice" TargetMode="External"/><Relationship Id="rId1155" Type="http://schemas.openxmlformats.org/officeDocument/2006/relationships/hyperlink" Target="https://www.ixl.com/ela/grade-9/identify-active-and-passive-voice" TargetMode="External"/><Relationship Id="rId1156" Type="http://schemas.openxmlformats.org/officeDocument/2006/relationships/hyperlink" Target="https://www.ixl.com/ela/grade-9/rewrite-the-sentence-in-active-voice" TargetMode="External"/><Relationship Id="rId1157" Type="http://schemas.openxmlformats.org/officeDocument/2006/relationships/hyperlink" Target="https://www.ixl.com/ela/grade-9/rewrite-the-sentence-in-active-voice" TargetMode="External"/><Relationship Id="rId1158" Type="http://schemas.openxmlformats.org/officeDocument/2006/relationships/hyperlink" Target="https://www.ixl.com/ela/grade-9/use-the-correct-frequently-confused-word" TargetMode="External"/><Relationship Id="rId1159" Type="http://schemas.openxmlformats.org/officeDocument/2006/relationships/hyperlink" Target="https://www.ixl.com/ela/grade-9/use-the-correct-frequently-confused-word" TargetMode="External"/><Relationship Id="rId760" Type="http://schemas.openxmlformats.org/officeDocument/2006/relationships/hyperlink" Target="https://www.ixl.com/ela/grade-6/commas-with-series-dates-and-places" TargetMode="External"/><Relationship Id="rId761" Type="http://schemas.openxmlformats.org/officeDocument/2006/relationships/hyperlink" Target="https://www.ixl.com/ela/grade-6/commas-with-compound-and-complex-sentences" TargetMode="External"/><Relationship Id="rId762" Type="http://schemas.openxmlformats.org/officeDocument/2006/relationships/hyperlink" Target="https://www.ixl.com/ela/grade-6/commas-with-compound-and-complex-sentences" TargetMode="External"/><Relationship Id="rId763" Type="http://schemas.openxmlformats.org/officeDocument/2006/relationships/hyperlink" Target="https://www.ixl.com/ela/grade-6/commas-with-direct-addresses-introductory-words-interjections-and-interrupters" TargetMode="External"/><Relationship Id="rId764" Type="http://schemas.openxmlformats.org/officeDocument/2006/relationships/hyperlink" Target="https://www.ixl.com/ela/grade-6/commas-with-direct-addresses-introductory-words-interjections-and-interrupters" TargetMode="External"/><Relationship Id="rId765" Type="http://schemas.openxmlformats.org/officeDocument/2006/relationships/hyperlink" Target="https://www.ixl.com/ela/grade-6/commas-with-coordinate-adjectives" TargetMode="External"/><Relationship Id="rId766" Type="http://schemas.openxmlformats.org/officeDocument/2006/relationships/hyperlink" Target="https://www.ixl.com/ela/grade-6/commas-with-coordinate-adjectives" TargetMode="External"/><Relationship Id="rId767" Type="http://schemas.openxmlformats.org/officeDocument/2006/relationships/hyperlink" Target="https://www.ixl.com/ela/grade-6/commas-review" TargetMode="External"/><Relationship Id="rId768" Type="http://schemas.openxmlformats.org/officeDocument/2006/relationships/hyperlink" Target="https://www.ixl.com/ela/grade-6/commas-review" TargetMode="External"/><Relationship Id="rId769" Type="http://schemas.openxmlformats.org/officeDocument/2006/relationships/hyperlink" Target="https://www.ixl.com/ela/grade-6/what-does-the-punctuation-suggest" TargetMode="External"/><Relationship Id="rId220" Type="http://schemas.openxmlformats.org/officeDocument/2006/relationships/hyperlink" Target="https://www.ixl.com/ela/grade-3/replace-the-noun-with-a-personal-pronoun" TargetMode="External"/><Relationship Id="rId221" Type="http://schemas.openxmlformats.org/officeDocument/2006/relationships/hyperlink" Target="https://www.ixl.com/ela/grade-3/replace-the-noun-with-a-personal-pronoun" TargetMode="External"/><Relationship Id="rId222" Type="http://schemas.openxmlformats.org/officeDocument/2006/relationships/hyperlink" Target="https://www.ixl.com/ela/grade-3/compound-subjects-and-objects-with-i-and-me" TargetMode="External"/><Relationship Id="rId223" Type="http://schemas.openxmlformats.org/officeDocument/2006/relationships/hyperlink" Target="https://www.ixl.com/ela/grade-3/compound-subjects-and-objects-with-i-and-me" TargetMode="External"/><Relationship Id="rId224" Type="http://schemas.openxmlformats.org/officeDocument/2006/relationships/hyperlink" Target="https://www.ixl.com/ela/grade-3/use-possessive-pronouns" TargetMode="External"/><Relationship Id="rId225" Type="http://schemas.openxmlformats.org/officeDocument/2006/relationships/hyperlink" Target="https://www.ixl.com/ela/grade-3/use-possessive-pronouns" TargetMode="External"/><Relationship Id="rId226" Type="http://schemas.openxmlformats.org/officeDocument/2006/relationships/hyperlink" Target="https://www.ixl.com/ela/grade-3/choose-between-personal-and-reflexive-pronouns" TargetMode="External"/><Relationship Id="rId227" Type="http://schemas.openxmlformats.org/officeDocument/2006/relationships/hyperlink" Target="https://www.ixl.com/ela/grade-3/choose-between-personal-and-reflexive-pronouns" TargetMode="External"/><Relationship Id="rId228" Type="http://schemas.openxmlformats.org/officeDocument/2006/relationships/hyperlink" Target="https://www.ixl.com/ela/grade-3/use-reflexive-pronouns" TargetMode="External"/><Relationship Id="rId229" Type="http://schemas.openxmlformats.org/officeDocument/2006/relationships/hyperlink" Target="https://www.ixl.com/ela/grade-3/use-reflexive-pronouns" TargetMode="External"/><Relationship Id="rId1160" Type="http://schemas.openxmlformats.org/officeDocument/2006/relationships/hyperlink" Target="https://www.ixl.com/ela/grade-9/identify-and-correct-errors-with-frequently-confused-words" TargetMode="External"/><Relationship Id="rId1161" Type="http://schemas.openxmlformats.org/officeDocument/2006/relationships/hyperlink" Target="https://www.ixl.com/ela/grade-9/identify-and-correct-errors-with-frequently-confused-words" TargetMode="External"/><Relationship Id="rId1162" Type="http://schemas.openxmlformats.org/officeDocument/2006/relationships/hyperlink" Target="https://www.ixl.com/ela/grade-9/identify-and-correct-errors-with-frequently-confused-pronouns-and-contractions" TargetMode="External"/><Relationship Id="rId1163" Type="http://schemas.openxmlformats.org/officeDocument/2006/relationships/hyperlink" Target="https://www.ixl.com/ela/grade-9/identify-and-correct-errors-with-frequently-confused-pronouns-and-contractions" TargetMode="External"/><Relationship Id="rId1164" Type="http://schemas.openxmlformats.org/officeDocument/2006/relationships/hyperlink" Target="https://www.ixl.com/ela/grade-9/correct-errors-in-everyday-use" TargetMode="External"/><Relationship Id="rId1165" Type="http://schemas.openxmlformats.org/officeDocument/2006/relationships/hyperlink" Target="https://www.ixl.com/ela/grade-9/correct-errors-in-everyday-use" TargetMode="External"/><Relationship Id="rId1166" Type="http://schemas.openxmlformats.org/officeDocument/2006/relationships/hyperlink" Target="https://www.ixl.com/ela/grade-9/suggest-appropriate-revisions" TargetMode="External"/><Relationship Id="rId1167" Type="http://schemas.openxmlformats.org/officeDocument/2006/relationships/hyperlink" Target="https://www.ixl.com/ela/grade-9/suggest-appropriate-revisions" TargetMode="External"/><Relationship Id="rId1168" Type="http://schemas.openxmlformats.org/officeDocument/2006/relationships/hyperlink" Target="https://www.ixl.com/ela/grade-9/use-in-text-citations-mla-7th-8th-editions" TargetMode="External"/><Relationship Id="rId1169" Type="http://schemas.openxmlformats.org/officeDocument/2006/relationships/hyperlink" Target="https://www.ixl.com/ela/grade-9/use-in-text-citations-mla-7th-8th-editions" TargetMode="External"/><Relationship Id="rId770" Type="http://schemas.openxmlformats.org/officeDocument/2006/relationships/hyperlink" Target="https://www.ixl.com/ela/grade-6/what-does-the-punctuation-suggest" TargetMode="External"/><Relationship Id="rId771" Type="http://schemas.openxmlformats.org/officeDocument/2006/relationships/hyperlink" Target="https://www.ixl.com/ela/grade-6/commas-with-nonrestrictive-elements" TargetMode="External"/><Relationship Id="rId772" Type="http://schemas.openxmlformats.org/officeDocument/2006/relationships/hyperlink" Target="https://www.ixl.com/ela/grade-6/commas-with-nonrestrictive-elements" TargetMode="External"/><Relationship Id="rId773" Type="http://schemas.openxmlformats.org/officeDocument/2006/relationships/hyperlink" Target="https://www.ixl.com/ela/grade-6/use-dashes" TargetMode="External"/><Relationship Id="rId774" Type="http://schemas.openxmlformats.org/officeDocument/2006/relationships/hyperlink" Target="https://www.ixl.com/ela/grade-6/use-dashes" TargetMode="External"/><Relationship Id="rId775" Type="http://schemas.openxmlformats.org/officeDocument/2006/relationships/hyperlink" Target="https://www.ixl.com/ela/grade-6/correct-capitalization-errors" TargetMode="External"/><Relationship Id="rId776" Type="http://schemas.openxmlformats.org/officeDocument/2006/relationships/hyperlink" Target="https://www.ixl.com/ela/grade-6/correct-capitalization-errors" TargetMode="External"/><Relationship Id="rId777" Type="http://schemas.openxmlformats.org/officeDocument/2006/relationships/hyperlink" Target="https://www.ixl.com/ela/grade-6/formatting-quotations-and-dialogue" TargetMode="External"/><Relationship Id="rId778" Type="http://schemas.openxmlformats.org/officeDocument/2006/relationships/hyperlink" Target="https://www.ixl.com/ela/grade-6/formatting-quotations-and-dialogue" TargetMode="External"/><Relationship Id="rId779" Type="http://schemas.openxmlformats.org/officeDocument/2006/relationships/hyperlink" Target="https://www.ixl.com/ela/grad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153</Pages>
  <Words>48026</Words>
  <Characters>273753</Characters>
  <Application>Microsoft Macintosh Word</Application>
  <DocSecurity>0</DocSecurity>
  <Lines>2281</Lines>
  <Paragraphs>642</Paragraphs>
  <ScaleCrop>false</ScaleCrop>
  <LinksUpToDate>false</LinksUpToDate>
  <CharactersWithSpaces>321137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2019-06-29T11:30:00Z</dcterms:created>
  <dcterms:modified xsi:type="dcterms:W3CDTF">2019-06-29T11:34:00Z</dcterms:modified>
</cp:coreProperties>
</file>